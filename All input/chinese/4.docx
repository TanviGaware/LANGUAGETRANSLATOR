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Default Extension="jpg" ContentType="image/jp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8"/>
          <w:szCs w:val="28"/>
        </w:rPr>
        <w:jc w:val="left"/>
        <w:spacing w:before="2" w:lineRule="exact" w:line="280"/>
        <w:sectPr>
          <w:pgNumType w:start="1"/>
          <w:pgMar w:header="729" w:footer="1246" w:top="920" w:bottom="280" w:left="1080" w:right="960"/>
          <w:headerReference w:type="default" r:id="rId4"/>
          <w:footerReference w:type="default" r:id="rId5"/>
          <w:pgSz w:w="11920" w:h="16840"/>
        </w:sectPr>
      </w:pPr>
      <w:r>
        <w:rPr>
          <w:sz w:val="28"/>
          <w:szCs w:val="28"/>
        </w:rPr>
      </w:r>
    </w:p>
    <w:p>
      <w:pPr>
        <w:rPr>
          <w:sz w:val="17"/>
          <w:szCs w:val="17"/>
        </w:rPr>
        <w:jc w:val="left"/>
        <w:spacing w:before="8" w:lineRule="exact" w:line="160"/>
      </w:pPr>
      <w:r>
        <w:rPr>
          <w:sz w:val="17"/>
          <w:szCs w:val="17"/>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exact" w:line="380"/>
        <w:ind w:left="110" w:right="-60"/>
      </w:pPr>
      <w:r>
        <w:pict>
          <v:group style="position:absolute;margin-left:59.55pt;margin-top:56.86pt;width:476.2pt;height:0pt;mso-position-horizontal-relative:page;mso-position-vertical-relative:page;z-index:-15445"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Calibri" w:hAnsi="Calibri" w:eastAsia="Calibri" w:ascii="Calibri"/>
          <w:b/>
          <w:spacing w:val="-2"/>
          <w:w w:val="100"/>
          <w:position w:val="-2"/>
          <w:sz w:val="24"/>
          <w:szCs w:val="24"/>
        </w:rPr>
        <w:t>1</w:t>
      </w:r>
      <w:r>
        <w:rPr>
          <w:rFonts w:cs="FangSong" w:hAnsi="FangSong" w:eastAsia="FangSong" w:ascii="FangSong"/>
          <w:spacing w:val="0"/>
          <w:w w:val="100"/>
          <w:position w:val="-2"/>
          <w:sz w:val="24"/>
          <w:szCs w:val="24"/>
        </w:rPr>
        <w:t>、重</w:t>
      </w:r>
      <w:r>
        <w:rPr>
          <w:rFonts w:cs="FangSong" w:hAnsi="FangSong" w:eastAsia="FangSong" w:ascii="FangSong"/>
          <w:spacing w:val="5"/>
          <w:w w:val="100"/>
          <w:position w:val="-2"/>
          <w:sz w:val="24"/>
          <w:szCs w:val="24"/>
        </w:rPr>
        <w:t>要</w:t>
      </w:r>
      <w:r>
        <w:rPr>
          <w:rFonts w:cs="FangSong" w:hAnsi="FangSong" w:eastAsia="FangSong" w:ascii="FangSong"/>
          <w:spacing w:val="0"/>
          <w:w w:val="100"/>
          <w:position w:val="-2"/>
          <w:sz w:val="24"/>
          <w:szCs w:val="24"/>
        </w:rPr>
        <w:t>提示</w:t>
      </w:r>
      <w:r>
        <w:rPr>
          <w:rFonts w:cs="FangSong" w:hAnsi="FangSong" w:eastAsia="FangSong" w:ascii="FangSong"/>
          <w:spacing w:val="0"/>
          <w:w w:val="100"/>
          <w:position w:val="0"/>
          <w:sz w:val="24"/>
          <w:szCs w:val="24"/>
        </w:rPr>
      </w:r>
    </w:p>
    <w:p>
      <w:pPr>
        <w:rPr>
          <w:rFonts w:cs="SimHei" w:hAnsi="SimHei" w:eastAsia="SimHei" w:ascii="SimHei"/>
          <w:sz w:val="32"/>
          <w:szCs w:val="32"/>
        </w:rPr>
        <w:jc w:val="center"/>
        <w:spacing w:lineRule="exact" w:line="380"/>
        <w:ind w:left="-44" w:right="3346"/>
      </w:pPr>
      <w:r>
        <w:br w:type="column"/>
      </w:r>
      <w:r>
        <w:rPr>
          <w:rFonts w:cs="SimHei" w:hAnsi="SimHei" w:eastAsia="SimHei" w:ascii="SimHei"/>
          <w:spacing w:val="0"/>
          <w:w w:val="100"/>
          <w:position w:val="-3"/>
          <w:sz w:val="32"/>
          <w:szCs w:val="32"/>
        </w:rPr>
        <w:t>北</w:t>
      </w:r>
      <w:r>
        <w:rPr>
          <w:rFonts w:cs="SimHei" w:hAnsi="SimHei" w:eastAsia="SimHei" w:ascii="SimHei"/>
          <w:spacing w:val="-5"/>
          <w:w w:val="100"/>
          <w:position w:val="-3"/>
          <w:sz w:val="32"/>
          <w:szCs w:val="32"/>
        </w:rPr>
        <w:t>京</w:t>
      </w:r>
      <w:r>
        <w:rPr>
          <w:rFonts w:cs="SimHei" w:hAnsi="SimHei" w:eastAsia="SimHei" w:ascii="SimHei"/>
          <w:spacing w:val="0"/>
          <w:w w:val="100"/>
          <w:position w:val="-3"/>
          <w:sz w:val="32"/>
          <w:szCs w:val="32"/>
        </w:rPr>
        <w:t>国际</w:t>
      </w:r>
      <w:r>
        <w:rPr>
          <w:rFonts w:cs="SimHei" w:hAnsi="SimHei" w:eastAsia="SimHei" w:ascii="SimHei"/>
          <w:spacing w:val="-5"/>
          <w:w w:val="100"/>
          <w:position w:val="-3"/>
          <w:sz w:val="32"/>
          <w:szCs w:val="32"/>
        </w:rPr>
        <w:t>信</w:t>
      </w:r>
      <w:r>
        <w:rPr>
          <w:rFonts w:cs="SimHei" w:hAnsi="SimHei" w:eastAsia="SimHei" w:ascii="SimHei"/>
          <w:spacing w:val="0"/>
          <w:w w:val="100"/>
          <w:position w:val="-3"/>
          <w:sz w:val="32"/>
          <w:szCs w:val="32"/>
        </w:rPr>
        <w:t>托有</w:t>
      </w:r>
      <w:r>
        <w:rPr>
          <w:rFonts w:cs="SimHei" w:hAnsi="SimHei" w:eastAsia="SimHei" w:ascii="SimHei"/>
          <w:spacing w:val="-5"/>
          <w:w w:val="100"/>
          <w:position w:val="-3"/>
          <w:sz w:val="32"/>
          <w:szCs w:val="32"/>
        </w:rPr>
        <w:t>限</w:t>
      </w:r>
      <w:r>
        <w:rPr>
          <w:rFonts w:cs="SimHei" w:hAnsi="SimHei" w:eastAsia="SimHei" w:ascii="SimHei"/>
          <w:spacing w:val="0"/>
          <w:w w:val="100"/>
          <w:position w:val="-3"/>
          <w:sz w:val="32"/>
          <w:szCs w:val="32"/>
        </w:rPr>
        <w:t>公司</w:t>
      </w:r>
      <w:r>
        <w:rPr>
          <w:rFonts w:cs="SimHei" w:hAnsi="SimHei" w:eastAsia="SimHei" w:ascii="SimHei"/>
          <w:spacing w:val="0"/>
          <w:w w:val="100"/>
          <w:position w:val="0"/>
          <w:sz w:val="32"/>
          <w:szCs w:val="32"/>
        </w:rPr>
      </w:r>
    </w:p>
    <w:p>
      <w:pPr>
        <w:rPr>
          <w:sz w:val="14"/>
          <w:szCs w:val="14"/>
        </w:rPr>
        <w:jc w:val="left"/>
        <w:spacing w:before="7" w:lineRule="exact" w:line="140"/>
      </w:pPr>
      <w:r>
        <w:rPr>
          <w:sz w:val="14"/>
          <w:szCs w:val="14"/>
        </w:rPr>
      </w:r>
    </w:p>
    <w:p>
      <w:pPr>
        <w:rPr>
          <w:rFonts w:cs="SimHei" w:hAnsi="SimHei" w:eastAsia="SimHei" w:ascii="SimHei"/>
          <w:sz w:val="32"/>
          <w:szCs w:val="32"/>
        </w:rPr>
        <w:jc w:val="center"/>
        <w:ind w:left="227" w:right="3622"/>
        <w:sectPr>
          <w:type w:val="continuous"/>
          <w:pgSz w:w="11920" w:h="16840"/>
          <w:pgMar w:top="920" w:bottom="280" w:left="1080" w:right="960"/>
          <w:cols w:num="2" w:equalWidth="off">
            <w:col w:w="1436" w:space="1838"/>
            <w:col w:w="6606"/>
          </w:cols>
        </w:sectPr>
      </w:pPr>
      <w:r>
        <w:rPr>
          <w:rFonts w:cs="Calibri" w:hAnsi="Calibri" w:eastAsia="Calibri" w:ascii="Calibri"/>
          <w:spacing w:val="0"/>
          <w:w w:val="100"/>
          <w:sz w:val="32"/>
          <w:szCs w:val="32"/>
        </w:rPr>
        <w:t>2015</w:t>
      </w:r>
      <w:r>
        <w:rPr>
          <w:rFonts w:cs="Calibri" w:hAnsi="Calibri" w:eastAsia="Calibri" w:ascii="Calibri"/>
          <w:spacing w:val="4"/>
          <w:w w:val="100"/>
          <w:sz w:val="32"/>
          <w:szCs w:val="32"/>
        </w:rPr>
        <w:t> </w:t>
      </w:r>
      <w:r>
        <w:rPr>
          <w:rFonts w:cs="SimHei" w:hAnsi="SimHei" w:eastAsia="SimHei" w:ascii="SimHei"/>
          <w:spacing w:val="0"/>
          <w:w w:val="100"/>
          <w:sz w:val="32"/>
          <w:szCs w:val="32"/>
        </w:rPr>
        <w:t>年</w:t>
      </w:r>
      <w:r>
        <w:rPr>
          <w:rFonts w:cs="SimHei" w:hAnsi="SimHei" w:eastAsia="SimHei" w:ascii="SimHei"/>
          <w:spacing w:val="-5"/>
          <w:w w:val="100"/>
          <w:sz w:val="32"/>
          <w:szCs w:val="32"/>
        </w:rPr>
        <w:t>度</w:t>
      </w:r>
      <w:r>
        <w:rPr>
          <w:rFonts w:cs="SimHei" w:hAnsi="SimHei" w:eastAsia="SimHei" w:ascii="SimHei"/>
          <w:spacing w:val="0"/>
          <w:w w:val="100"/>
          <w:sz w:val="32"/>
          <w:szCs w:val="32"/>
        </w:rPr>
        <w:t>报告</w:t>
      </w:r>
      <w:r>
        <w:rPr>
          <w:rFonts w:cs="SimHei" w:hAnsi="SimHei" w:eastAsia="SimHei" w:ascii="SimHei"/>
          <w:spacing w:val="-5"/>
          <w:w w:val="100"/>
          <w:sz w:val="32"/>
          <w:szCs w:val="32"/>
        </w:rPr>
        <w:t>摘</w:t>
      </w:r>
      <w:r>
        <w:rPr>
          <w:rFonts w:cs="SimHei" w:hAnsi="SimHei" w:eastAsia="SimHei" w:ascii="SimHei"/>
          <w:spacing w:val="0"/>
          <w:w w:val="100"/>
          <w:sz w:val="32"/>
          <w:szCs w:val="32"/>
        </w:rPr>
        <w:t>要</w:t>
      </w:r>
    </w:p>
    <w:p>
      <w:pPr>
        <w:rPr>
          <w:rFonts w:cs="FangSong" w:hAnsi="FangSong" w:eastAsia="FangSong" w:ascii="FangSong"/>
          <w:sz w:val="24"/>
          <w:szCs w:val="24"/>
        </w:rPr>
        <w:jc w:val="both"/>
        <w:spacing w:before="85" w:lineRule="auto" w:line="304"/>
        <w:ind w:left="110" w:right="179" w:firstLine="480"/>
      </w:pP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0"/>
          <w:w w:val="100"/>
          <w:sz w:val="24"/>
          <w:szCs w:val="24"/>
        </w:rPr>
        <w:t> </w:t>
      </w:r>
      <w:r>
        <w:rPr>
          <w:rFonts w:cs="FangSong" w:hAnsi="FangSong" w:eastAsia="FangSong" w:ascii="FangSong"/>
          <w:spacing w:val="0"/>
          <w:w w:val="100"/>
          <w:sz w:val="24"/>
          <w:szCs w:val="24"/>
        </w:rPr>
        <w:t>本公司董事会及董事保证本报告所载资料不存在任何虚假记载、误导性陈述或者重</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大遗漏</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并对其内容的真实性</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准确性和完整性承担个别及连带责任</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本年度报告摘要摘自</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年度报告全文，客户及相关利益人欲了解详细内容，应阅读年度报告全文。</w:t>
      </w:r>
    </w:p>
    <w:p>
      <w:pPr>
        <w:rPr>
          <w:rFonts w:cs="FangSong" w:hAnsi="FangSong" w:eastAsia="FangSong" w:ascii="FangSong"/>
          <w:sz w:val="24"/>
          <w:szCs w:val="24"/>
        </w:rPr>
        <w:jc w:val="left"/>
        <w:spacing w:before="47"/>
        <w:ind w:left="590"/>
      </w:pP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无董事对年度报告内容真实性、准确性、完整性无法保证或存在异议进行声明。</w:t>
      </w:r>
    </w:p>
    <w:p>
      <w:pPr>
        <w:rPr>
          <w:rFonts w:cs="FangSong" w:hAnsi="FangSong" w:eastAsia="FangSong" w:ascii="FangSong"/>
          <w:sz w:val="24"/>
          <w:szCs w:val="24"/>
        </w:rPr>
        <w:jc w:val="both"/>
        <w:spacing w:before="81" w:lineRule="auto" w:line="304"/>
        <w:ind w:left="110" w:right="179" w:firstLine="480"/>
      </w:pP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独立董事贝多广、王化成、吴晶妹、王剑钊等</w:t>
      </w:r>
      <w:r>
        <w:rPr>
          <w:rFonts w:cs="FangSong" w:hAnsi="FangSong" w:eastAsia="FangSong" w:ascii="FangSong"/>
          <w:spacing w:val="-62"/>
          <w:w w:val="100"/>
          <w:sz w:val="24"/>
          <w:szCs w:val="24"/>
        </w:rPr>
        <w:t> </w:t>
      </w:r>
      <w:r>
        <w:rPr>
          <w:rFonts w:cs="Calibri" w:hAnsi="Calibri" w:eastAsia="Calibri" w:ascii="Calibri"/>
          <w:spacing w:val="0"/>
          <w:w w:val="100"/>
          <w:sz w:val="24"/>
          <w:szCs w:val="24"/>
        </w:rPr>
        <w:t>4</w:t>
      </w:r>
      <w:r>
        <w:rPr>
          <w:rFonts w:cs="Calibri" w:hAnsi="Calibri" w:eastAsia="Calibri" w:ascii="Calibri"/>
          <w:spacing w:val="6"/>
          <w:w w:val="100"/>
          <w:sz w:val="24"/>
          <w:szCs w:val="24"/>
        </w:rPr>
        <w:t> </w:t>
      </w:r>
      <w:r>
        <w:rPr>
          <w:rFonts w:cs="FangSong" w:hAnsi="FangSong" w:eastAsia="FangSong" w:ascii="FangSong"/>
          <w:spacing w:val="0"/>
          <w:w w:val="100"/>
          <w:sz w:val="24"/>
          <w:szCs w:val="24"/>
        </w:rPr>
        <w:t>人保证本报告所载资料不存在任何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虚假记载</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误导性陈述或者重大遗漏</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并对其内容的真实性</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准确性和完整性承担个别及连</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带责任。</w:t>
      </w:r>
    </w:p>
    <w:p>
      <w:pPr>
        <w:rPr>
          <w:rFonts w:cs="FangSong" w:hAnsi="FangSong" w:eastAsia="FangSong" w:ascii="FangSong"/>
          <w:sz w:val="24"/>
          <w:szCs w:val="24"/>
        </w:rPr>
        <w:jc w:val="left"/>
        <w:spacing w:before="47"/>
        <w:ind w:left="590"/>
      </w:pP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天职国际会计师事务所（特殊普通合伙）为本公司出具了无保留意见的审计报告。</w:t>
      </w:r>
    </w:p>
    <w:p>
      <w:pPr>
        <w:rPr>
          <w:rFonts w:cs="FangSong" w:hAnsi="FangSong" w:eastAsia="FangSong" w:ascii="FangSong"/>
          <w:sz w:val="24"/>
          <w:szCs w:val="24"/>
        </w:rPr>
        <w:jc w:val="both"/>
        <w:spacing w:before="81" w:lineRule="auto" w:line="293"/>
        <w:ind w:left="110" w:right="175" w:firstLine="480"/>
      </w:pP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5</w:t>
      </w:r>
      <w:r>
        <w:rPr>
          <w:rFonts w:cs="Calibri" w:hAnsi="Calibri" w:eastAsia="Calibri" w:ascii="Calibri"/>
          <w:spacing w:val="0"/>
          <w:w w:val="100"/>
          <w:sz w:val="24"/>
          <w:szCs w:val="24"/>
        </w:rPr>
        <w:t> </w:t>
      </w:r>
      <w:r>
        <w:rPr>
          <w:rFonts w:cs="FangSong" w:hAnsi="FangSong" w:eastAsia="FangSong" w:ascii="FangSong"/>
          <w:spacing w:val="0"/>
          <w:w w:val="100"/>
          <w:sz w:val="24"/>
          <w:szCs w:val="24"/>
        </w:rPr>
        <w:t>公司</w:t>
      </w:r>
      <w:r>
        <w:rPr>
          <w:rFonts w:cs="FangSong" w:hAnsi="FangSong" w:eastAsia="FangSong" w:ascii="FangSong"/>
          <w:spacing w:val="5"/>
          <w:w w:val="100"/>
          <w:sz w:val="24"/>
          <w:szCs w:val="24"/>
        </w:rPr>
        <w:t>负</w:t>
      </w:r>
      <w:r>
        <w:rPr>
          <w:rFonts w:cs="FangSong" w:hAnsi="FangSong" w:eastAsia="FangSong" w:ascii="FangSong"/>
          <w:spacing w:val="0"/>
          <w:w w:val="100"/>
          <w:sz w:val="24"/>
          <w:szCs w:val="24"/>
        </w:rPr>
        <w:t>责人董</w:t>
      </w:r>
      <w:r>
        <w:rPr>
          <w:rFonts w:cs="FangSong" w:hAnsi="FangSong" w:eastAsia="FangSong" w:ascii="FangSong"/>
          <w:spacing w:val="5"/>
          <w:w w:val="100"/>
          <w:sz w:val="24"/>
          <w:szCs w:val="24"/>
        </w:rPr>
        <w:t>事</w:t>
      </w:r>
      <w:r>
        <w:rPr>
          <w:rFonts w:cs="FangSong" w:hAnsi="FangSong" w:eastAsia="FangSong" w:ascii="FangSong"/>
          <w:spacing w:val="0"/>
          <w:w w:val="100"/>
          <w:sz w:val="24"/>
          <w:szCs w:val="24"/>
        </w:rPr>
        <w:t>长李民</w:t>
      </w:r>
      <w:r>
        <w:rPr>
          <w:rFonts w:cs="FangSong" w:hAnsi="FangSong" w:eastAsia="FangSong" w:ascii="FangSong"/>
          <w:spacing w:val="5"/>
          <w:w w:val="100"/>
          <w:sz w:val="24"/>
          <w:szCs w:val="24"/>
        </w:rPr>
        <w:t>吉</w:t>
      </w:r>
      <w:r>
        <w:rPr>
          <w:rFonts w:cs="FangSong" w:hAnsi="FangSong" w:eastAsia="FangSong" w:ascii="FangSong"/>
          <w:spacing w:val="0"/>
          <w:w w:val="100"/>
          <w:sz w:val="24"/>
          <w:szCs w:val="24"/>
        </w:rPr>
        <w:t>、总经</w:t>
      </w:r>
      <w:r>
        <w:rPr>
          <w:rFonts w:cs="FangSong" w:hAnsi="FangSong" w:eastAsia="FangSong" w:ascii="FangSong"/>
          <w:spacing w:val="5"/>
          <w:w w:val="100"/>
          <w:sz w:val="24"/>
          <w:szCs w:val="24"/>
        </w:rPr>
        <w:t>理</w:t>
      </w:r>
      <w:r>
        <w:rPr>
          <w:rFonts w:cs="FangSong" w:hAnsi="FangSong" w:eastAsia="FangSong" w:ascii="FangSong"/>
          <w:spacing w:val="0"/>
          <w:w w:val="100"/>
          <w:sz w:val="24"/>
          <w:szCs w:val="24"/>
        </w:rPr>
        <w:t>周瑞</w:t>
      </w:r>
      <w:r>
        <w:rPr>
          <w:rFonts w:cs="FangSong" w:hAnsi="FangSong" w:eastAsia="FangSong" w:ascii="FangSong"/>
          <w:spacing w:val="5"/>
          <w:w w:val="100"/>
          <w:sz w:val="24"/>
          <w:szCs w:val="24"/>
        </w:rPr>
        <w:t>明</w:t>
      </w:r>
      <w:r>
        <w:rPr>
          <w:rFonts w:cs="FangSong" w:hAnsi="FangSong" w:eastAsia="FangSong" w:ascii="FangSong"/>
          <w:spacing w:val="0"/>
          <w:w w:val="100"/>
          <w:sz w:val="24"/>
          <w:szCs w:val="24"/>
        </w:rPr>
        <w:t>、总</w:t>
      </w:r>
      <w:r>
        <w:rPr>
          <w:rFonts w:cs="FangSong" w:hAnsi="FangSong" w:eastAsia="FangSong" w:ascii="FangSong"/>
          <w:spacing w:val="5"/>
          <w:w w:val="100"/>
          <w:sz w:val="24"/>
          <w:szCs w:val="24"/>
        </w:rPr>
        <w:t>会</w:t>
      </w:r>
      <w:r>
        <w:rPr>
          <w:rFonts w:cs="FangSong" w:hAnsi="FangSong" w:eastAsia="FangSong" w:ascii="FangSong"/>
          <w:spacing w:val="0"/>
          <w:w w:val="100"/>
          <w:sz w:val="24"/>
          <w:szCs w:val="24"/>
        </w:rPr>
        <w:t>计师吴</w:t>
      </w:r>
      <w:r>
        <w:rPr>
          <w:rFonts w:cs="FangSong" w:hAnsi="FangSong" w:eastAsia="FangSong" w:ascii="FangSong"/>
          <w:spacing w:val="5"/>
          <w:w w:val="100"/>
          <w:sz w:val="24"/>
          <w:szCs w:val="24"/>
        </w:rPr>
        <w:t>京</w:t>
      </w:r>
      <w:r>
        <w:rPr>
          <w:rFonts w:cs="FangSong" w:hAnsi="FangSong" w:eastAsia="FangSong" w:ascii="FangSong"/>
          <w:spacing w:val="0"/>
          <w:w w:val="100"/>
          <w:sz w:val="24"/>
          <w:szCs w:val="24"/>
        </w:rPr>
        <w:t>林声明</w:t>
      </w:r>
      <w:r>
        <w:rPr>
          <w:rFonts w:cs="FangSong" w:hAnsi="FangSong" w:eastAsia="FangSong" w:ascii="FangSong"/>
          <w:spacing w:val="5"/>
          <w:w w:val="100"/>
          <w:sz w:val="24"/>
          <w:szCs w:val="24"/>
        </w:rPr>
        <w:t>：</w:t>
      </w:r>
      <w:r>
        <w:rPr>
          <w:rFonts w:cs="FangSong" w:hAnsi="FangSong" w:eastAsia="FangSong" w:ascii="FangSong"/>
          <w:spacing w:val="0"/>
          <w:w w:val="100"/>
          <w:sz w:val="24"/>
          <w:szCs w:val="24"/>
        </w:rPr>
        <w:t>保证年</w:t>
      </w:r>
      <w:r>
        <w:rPr>
          <w:rFonts w:cs="FangSong" w:hAnsi="FangSong" w:eastAsia="FangSong" w:ascii="FangSong"/>
          <w:spacing w:val="5"/>
          <w:w w:val="100"/>
          <w:sz w:val="24"/>
          <w:szCs w:val="24"/>
        </w:rPr>
        <w:t>度</w:t>
      </w:r>
      <w:r>
        <w:rPr>
          <w:rFonts w:cs="FangSong" w:hAnsi="FangSong" w:eastAsia="FangSong" w:ascii="FangSong"/>
          <w:spacing w:val="0"/>
          <w:w w:val="100"/>
          <w:sz w:val="24"/>
          <w:szCs w:val="24"/>
        </w:rPr>
        <w:t>报告中</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财务会计报告的真实、完整。</w:t>
      </w:r>
    </w:p>
    <w:p>
      <w:pPr>
        <w:rPr>
          <w:sz w:val="20"/>
          <w:szCs w:val="20"/>
        </w:rPr>
        <w:jc w:val="left"/>
        <w:spacing w:lineRule="exact" w:line="200"/>
      </w:pPr>
      <w:r>
        <w:rPr>
          <w:sz w:val="20"/>
          <w:szCs w:val="20"/>
        </w:rPr>
      </w:r>
    </w:p>
    <w:p>
      <w:pPr>
        <w:rPr>
          <w:sz w:val="28"/>
          <w:szCs w:val="28"/>
        </w:rPr>
        <w:jc w:val="left"/>
        <w:spacing w:before="15" w:lineRule="exact" w:line="280"/>
      </w:pPr>
      <w:r>
        <w:rPr>
          <w:sz w:val="28"/>
          <w:szCs w:val="28"/>
        </w:rPr>
      </w:r>
    </w:p>
    <w:p>
      <w:pPr>
        <w:rPr>
          <w:rFonts w:cs="FangSong" w:hAnsi="FangSong" w:eastAsia="FangSong" w:ascii="FangSong"/>
          <w:sz w:val="24"/>
          <w:szCs w:val="24"/>
        </w:rPr>
        <w:jc w:val="left"/>
        <w:ind w:left="110"/>
      </w:pPr>
      <w:r>
        <w:rPr>
          <w:rFonts w:cs="Calibri" w:hAnsi="Calibri" w:eastAsia="Calibri" w:ascii="Calibri"/>
          <w:b/>
          <w:spacing w:val="-2"/>
          <w:w w:val="100"/>
          <w:sz w:val="24"/>
          <w:szCs w:val="24"/>
        </w:rPr>
        <w:t>2</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概况</w:t>
      </w:r>
    </w:p>
    <w:p>
      <w:pPr>
        <w:rPr>
          <w:rFonts w:cs="FangSong" w:hAnsi="FangSong" w:eastAsia="FangSong" w:ascii="FangSong"/>
          <w:sz w:val="24"/>
          <w:szCs w:val="24"/>
        </w:rPr>
        <w:jc w:val="left"/>
        <w:spacing w:before="85"/>
        <w:ind w:left="590"/>
      </w:pP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公司简介</w:t>
      </w:r>
    </w:p>
    <w:p>
      <w:pPr>
        <w:rPr>
          <w:rFonts w:cs="FangSong" w:hAnsi="FangSong" w:eastAsia="FangSong" w:ascii="FangSong"/>
          <w:sz w:val="24"/>
          <w:szCs w:val="24"/>
        </w:rPr>
        <w:jc w:val="both"/>
        <w:spacing w:before="81" w:lineRule="auto" w:line="290"/>
        <w:ind w:left="110" w:right="170" w:firstLine="480"/>
      </w:pPr>
      <w:r>
        <w:rPr>
          <w:rFonts w:cs="FangSong" w:hAnsi="FangSong" w:eastAsia="FangSong" w:ascii="FangSong"/>
          <w:spacing w:val="5"/>
          <w:sz w:val="24"/>
          <w:szCs w:val="24"/>
        </w:rPr>
        <w:t>北</w:t>
      </w:r>
      <w:r>
        <w:rPr>
          <w:rFonts w:cs="FangSong" w:hAnsi="FangSong" w:eastAsia="FangSong" w:ascii="FangSong"/>
          <w:spacing w:val="0"/>
          <w:sz w:val="24"/>
          <w:szCs w:val="24"/>
        </w:rPr>
        <w:t>京</w:t>
      </w:r>
      <w:r>
        <w:rPr>
          <w:rFonts w:cs="FangSong" w:hAnsi="FangSong" w:eastAsia="FangSong" w:ascii="FangSong"/>
          <w:spacing w:val="5"/>
          <w:sz w:val="24"/>
          <w:szCs w:val="24"/>
        </w:rPr>
        <w:t>国</w:t>
      </w:r>
      <w:r>
        <w:rPr>
          <w:rFonts w:cs="FangSong" w:hAnsi="FangSong" w:eastAsia="FangSong" w:ascii="FangSong"/>
          <w:spacing w:val="0"/>
          <w:sz w:val="24"/>
          <w:szCs w:val="24"/>
        </w:rPr>
        <w:t>际</w:t>
      </w:r>
      <w:r>
        <w:rPr>
          <w:rFonts w:cs="FangSong" w:hAnsi="FangSong" w:eastAsia="FangSong" w:ascii="FangSong"/>
          <w:spacing w:val="5"/>
          <w:sz w:val="24"/>
          <w:szCs w:val="24"/>
        </w:rPr>
        <w:t>信</w:t>
      </w:r>
      <w:r>
        <w:rPr>
          <w:rFonts w:cs="FangSong" w:hAnsi="FangSong" w:eastAsia="FangSong" w:ascii="FangSong"/>
          <w:spacing w:val="5"/>
          <w:sz w:val="24"/>
          <w:szCs w:val="24"/>
        </w:rPr>
        <w:t>托</w:t>
      </w:r>
      <w:r>
        <w:rPr>
          <w:rFonts w:cs="FangSong" w:hAnsi="FangSong" w:eastAsia="FangSong" w:ascii="FangSong"/>
          <w:spacing w:val="0"/>
          <w:sz w:val="24"/>
          <w:szCs w:val="24"/>
        </w:rPr>
        <w:t>有</w:t>
      </w:r>
      <w:r>
        <w:rPr>
          <w:rFonts w:cs="FangSong" w:hAnsi="FangSong" w:eastAsia="FangSong" w:ascii="FangSong"/>
          <w:spacing w:val="5"/>
          <w:sz w:val="24"/>
          <w:szCs w:val="24"/>
        </w:rPr>
        <w:t>限</w:t>
      </w:r>
      <w:r>
        <w:rPr>
          <w:rFonts w:cs="FangSong" w:hAnsi="FangSong" w:eastAsia="FangSong" w:ascii="FangSong"/>
          <w:spacing w:val="0"/>
          <w:sz w:val="24"/>
          <w:szCs w:val="24"/>
        </w:rPr>
        <w:t>公</w:t>
      </w:r>
      <w:r>
        <w:rPr>
          <w:rFonts w:cs="FangSong" w:hAnsi="FangSong" w:eastAsia="FangSong" w:ascii="FangSong"/>
          <w:spacing w:val="5"/>
          <w:sz w:val="24"/>
          <w:szCs w:val="24"/>
        </w:rPr>
        <w:t>司</w:t>
      </w:r>
      <w:r>
        <w:rPr>
          <w:rFonts w:cs="FangSong" w:hAnsi="FangSong" w:eastAsia="FangSong" w:ascii="FangSong"/>
          <w:spacing w:val="0"/>
          <w:sz w:val="24"/>
          <w:szCs w:val="24"/>
        </w:rPr>
        <w:t>（</w:t>
      </w:r>
      <w:r>
        <w:rPr>
          <w:rFonts w:cs="FangSong" w:hAnsi="FangSong" w:eastAsia="FangSong" w:ascii="FangSong"/>
          <w:spacing w:val="5"/>
          <w:sz w:val="24"/>
          <w:szCs w:val="24"/>
        </w:rPr>
        <w:t>简</w:t>
      </w:r>
      <w:r>
        <w:rPr>
          <w:rFonts w:cs="FangSong" w:hAnsi="FangSong" w:eastAsia="FangSong" w:ascii="FangSong"/>
          <w:spacing w:val="5"/>
          <w:sz w:val="24"/>
          <w:szCs w:val="24"/>
        </w:rPr>
        <w:t>称</w:t>
      </w:r>
      <w:r>
        <w:rPr>
          <w:rFonts w:cs="FangSong" w:hAnsi="FangSong" w:eastAsia="FangSong" w:ascii="FangSong"/>
          <w:spacing w:val="0"/>
          <w:sz w:val="24"/>
          <w:szCs w:val="24"/>
        </w:rPr>
        <w:t>公</w:t>
      </w:r>
      <w:r>
        <w:rPr>
          <w:rFonts w:cs="FangSong" w:hAnsi="FangSong" w:eastAsia="FangSong" w:ascii="FangSong"/>
          <w:spacing w:val="5"/>
          <w:sz w:val="24"/>
          <w:szCs w:val="24"/>
        </w:rPr>
        <w:t>司</w:t>
      </w:r>
      <w:r>
        <w:rPr>
          <w:rFonts w:cs="FangSong" w:hAnsi="FangSong" w:eastAsia="FangSong" w:ascii="FangSong"/>
          <w:spacing w:val="0"/>
          <w:sz w:val="24"/>
          <w:szCs w:val="24"/>
        </w:rPr>
        <w:t>或</w:t>
      </w:r>
      <w:r>
        <w:rPr>
          <w:rFonts w:cs="FangSong" w:hAnsi="FangSong" w:eastAsia="FangSong" w:ascii="FangSong"/>
          <w:spacing w:val="5"/>
          <w:sz w:val="24"/>
          <w:szCs w:val="24"/>
        </w:rPr>
        <w:t>本</w:t>
      </w:r>
      <w:r>
        <w:rPr>
          <w:rFonts w:cs="FangSong" w:hAnsi="FangSong" w:eastAsia="FangSong" w:ascii="FangSong"/>
          <w:spacing w:val="5"/>
          <w:sz w:val="24"/>
          <w:szCs w:val="24"/>
        </w:rPr>
        <w:t>公</w:t>
      </w:r>
      <w:r>
        <w:rPr>
          <w:rFonts w:cs="FangSong" w:hAnsi="FangSong" w:eastAsia="FangSong" w:ascii="FangSong"/>
          <w:spacing w:val="0"/>
          <w:sz w:val="24"/>
          <w:szCs w:val="24"/>
        </w:rPr>
        <w:t>司</w:t>
      </w:r>
      <w:r>
        <w:rPr>
          <w:rFonts w:cs="FangSong" w:hAnsi="FangSong" w:eastAsia="FangSong" w:ascii="FangSong"/>
          <w:spacing w:val="5"/>
          <w:sz w:val="24"/>
          <w:szCs w:val="24"/>
        </w:rPr>
        <w:t>）</w:t>
      </w:r>
      <w:r>
        <w:rPr>
          <w:rFonts w:cs="FangSong" w:hAnsi="FangSong" w:eastAsia="FangSong" w:ascii="FangSong"/>
          <w:spacing w:val="0"/>
          <w:sz w:val="24"/>
          <w:szCs w:val="24"/>
        </w:rPr>
        <w:t>成</w:t>
      </w:r>
      <w:r>
        <w:rPr>
          <w:rFonts w:cs="FangSong" w:hAnsi="FangSong" w:eastAsia="FangSong" w:ascii="FangSong"/>
          <w:spacing w:val="5"/>
          <w:sz w:val="24"/>
          <w:szCs w:val="24"/>
        </w:rPr>
        <w:t>立</w:t>
      </w:r>
      <w:r>
        <w:rPr>
          <w:rFonts w:cs="FangSong" w:hAnsi="FangSong" w:eastAsia="FangSong" w:ascii="FangSong"/>
          <w:spacing w:val="0"/>
          <w:sz w:val="24"/>
          <w:szCs w:val="24"/>
        </w:rPr>
        <w:t>于</w:t>
      </w:r>
      <w:r>
        <w:rPr>
          <w:rFonts w:cs="FangSong" w:hAnsi="FangSong" w:eastAsia="FangSong" w:ascii="FangSong"/>
          <w:spacing w:val="-58"/>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9</w:t>
      </w:r>
      <w:r>
        <w:rPr>
          <w:rFonts w:cs="Calibri" w:hAnsi="Calibri" w:eastAsia="Calibri" w:ascii="Calibri"/>
          <w:spacing w:val="-2"/>
          <w:w w:val="100"/>
          <w:sz w:val="24"/>
          <w:szCs w:val="24"/>
        </w:rPr>
        <w:t>8</w:t>
      </w:r>
      <w:r>
        <w:rPr>
          <w:rFonts w:cs="Calibri" w:hAnsi="Calibri" w:eastAsia="Calibri" w:ascii="Calibri"/>
          <w:spacing w:val="0"/>
          <w:w w:val="100"/>
          <w:sz w:val="24"/>
          <w:szCs w:val="24"/>
        </w:rPr>
        <w:t>4</w:t>
      </w:r>
      <w:r>
        <w:rPr>
          <w:rFonts w:cs="Calibri" w:hAnsi="Calibri" w:eastAsia="Calibri" w:ascii="Calibri"/>
          <w:spacing w:val="16"/>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0</w:t>
      </w:r>
      <w:r>
        <w:rPr>
          <w:rFonts w:cs="Calibri" w:hAnsi="Calibri" w:eastAsia="Calibri" w:ascii="Calibri"/>
          <w:spacing w:val="7"/>
          <w:w w:val="100"/>
          <w:sz w:val="24"/>
          <w:szCs w:val="24"/>
        </w:rPr>
        <w:t> </w:t>
      </w:r>
      <w:r>
        <w:rPr>
          <w:rFonts w:cs="FangSong" w:hAnsi="FangSong" w:eastAsia="FangSong" w:ascii="FangSong"/>
          <w:spacing w:val="5"/>
          <w:w w:val="100"/>
          <w:sz w:val="24"/>
          <w:szCs w:val="24"/>
        </w:rPr>
        <w:t>月</w:t>
      </w: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0"/>
          <w:w w:val="100"/>
          <w:sz w:val="24"/>
          <w:szCs w:val="24"/>
        </w:rPr>
        <w:t>0</w:t>
      </w:r>
      <w:r>
        <w:rPr>
          <w:rFonts w:cs="Calibri" w:hAnsi="Calibri" w:eastAsia="Calibri" w:ascii="Calibri"/>
          <w:spacing w:val="11"/>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8"/>
          <w:w w:val="100"/>
          <w:sz w:val="24"/>
          <w:szCs w:val="24"/>
        </w:rPr>
        <w:t> </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5"/>
          <w:w w:val="100"/>
          <w:sz w:val="24"/>
          <w:szCs w:val="24"/>
        </w:rPr>
        <w:t>月</w:t>
      </w:r>
      <w:r>
        <w:rPr>
          <w:rFonts w:cs="FangSong" w:hAnsi="FangSong" w:eastAsia="FangSong" w:ascii="FangSong"/>
          <w:spacing w:val="0"/>
          <w:w w:val="100"/>
          <w:sz w:val="24"/>
          <w:szCs w:val="24"/>
        </w:rPr>
        <w:t>增资</w:t>
      </w:r>
      <w:r>
        <w:rPr>
          <w:rFonts w:cs="FangSong" w:hAnsi="FangSong" w:eastAsia="FangSong" w:ascii="FangSong"/>
          <w:spacing w:val="0"/>
          <w:w w:val="100"/>
          <w:sz w:val="24"/>
          <w:szCs w:val="24"/>
        </w:rPr>
        <w:t> </w:t>
      </w:r>
      <w:r>
        <w:rPr>
          <w:rFonts w:cs="FangSong" w:hAnsi="FangSong" w:eastAsia="FangSong" w:ascii="FangSong"/>
          <w:spacing w:val="5"/>
          <w:w w:val="100"/>
          <w:sz w:val="24"/>
          <w:szCs w:val="24"/>
        </w:rPr>
        <w:t>改</w:t>
      </w:r>
      <w:r>
        <w:rPr>
          <w:rFonts w:cs="FangSong" w:hAnsi="FangSong" w:eastAsia="FangSong" w:ascii="FangSong"/>
          <w:spacing w:val="0"/>
          <w:w w:val="100"/>
          <w:sz w:val="24"/>
          <w:szCs w:val="24"/>
        </w:rPr>
        <w:t>制</w:t>
      </w:r>
      <w:r>
        <w:rPr>
          <w:rFonts w:cs="FangSong" w:hAnsi="FangSong" w:eastAsia="FangSong" w:ascii="FangSong"/>
          <w:spacing w:val="5"/>
          <w:w w:val="100"/>
          <w:sz w:val="24"/>
          <w:szCs w:val="24"/>
        </w:rPr>
        <w:t>成</w:t>
      </w:r>
      <w:r>
        <w:rPr>
          <w:rFonts w:cs="FangSong" w:hAnsi="FangSong" w:eastAsia="FangSong" w:ascii="FangSong"/>
          <w:spacing w:val="0"/>
          <w:w w:val="100"/>
          <w:sz w:val="24"/>
          <w:szCs w:val="24"/>
        </w:rPr>
        <w:t>为</w:t>
      </w:r>
      <w:r>
        <w:rPr>
          <w:rFonts w:cs="FangSong" w:hAnsi="FangSong" w:eastAsia="FangSong" w:ascii="FangSong"/>
          <w:spacing w:val="5"/>
          <w:w w:val="100"/>
          <w:sz w:val="24"/>
          <w:szCs w:val="24"/>
        </w:rPr>
        <w:t>多</w:t>
      </w:r>
      <w:r>
        <w:rPr>
          <w:rFonts w:cs="FangSong" w:hAnsi="FangSong" w:eastAsia="FangSong" w:ascii="FangSong"/>
          <w:spacing w:val="0"/>
          <w:w w:val="100"/>
          <w:sz w:val="24"/>
          <w:szCs w:val="24"/>
        </w:rPr>
        <w:t>家</w:t>
      </w:r>
      <w:r>
        <w:rPr>
          <w:rFonts w:cs="FangSong" w:hAnsi="FangSong" w:eastAsia="FangSong" w:ascii="FangSong"/>
          <w:spacing w:val="5"/>
          <w:w w:val="100"/>
          <w:sz w:val="24"/>
          <w:szCs w:val="24"/>
        </w:rPr>
        <w:t>企</w:t>
      </w:r>
      <w:r>
        <w:rPr>
          <w:rFonts w:cs="FangSong" w:hAnsi="FangSong" w:eastAsia="FangSong" w:ascii="FangSong"/>
          <w:spacing w:val="0"/>
          <w:w w:val="100"/>
          <w:sz w:val="24"/>
          <w:szCs w:val="24"/>
        </w:rPr>
        <w:t>业</w:t>
      </w:r>
      <w:r>
        <w:rPr>
          <w:rFonts w:cs="FangSong" w:hAnsi="FangSong" w:eastAsia="FangSong" w:ascii="FangSong"/>
          <w:spacing w:val="5"/>
          <w:w w:val="100"/>
          <w:sz w:val="24"/>
          <w:szCs w:val="24"/>
        </w:rPr>
        <w:t>参</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非</w:t>
      </w:r>
      <w:r>
        <w:rPr>
          <w:rFonts w:cs="FangSong" w:hAnsi="FangSong" w:eastAsia="FangSong" w:ascii="FangSong"/>
          <w:spacing w:val="0"/>
          <w:w w:val="100"/>
          <w:sz w:val="24"/>
          <w:szCs w:val="24"/>
        </w:rPr>
        <w:t>银</w:t>
      </w:r>
      <w:r>
        <w:rPr>
          <w:rFonts w:cs="FangSong" w:hAnsi="FangSong" w:eastAsia="FangSong" w:ascii="FangSong"/>
          <w:spacing w:val="5"/>
          <w:w w:val="100"/>
          <w:sz w:val="24"/>
          <w:szCs w:val="24"/>
        </w:rPr>
        <w:t>行</w:t>
      </w:r>
      <w:r>
        <w:rPr>
          <w:rFonts w:cs="FangSong" w:hAnsi="FangSong" w:eastAsia="FangSong" w:ascii="FangSong"/>
          <w:spacing w:val="0"/>
          <w:w w:val="100"/>
          <w:sz w:val="24"/>
          <w:szCs w:val="24"/>
        </w:rPr>
        <w:t>金</w:t>
      </w:r>
      <w:r>
        <w:rPr>
          <w:rFonts w:cs="FangSong" w:hAnsi="FangSong" w:eastAsia="FangSong" w:ascii="FangSong"/>
          <w:spacing w:val="5"/>
          <w:w w:val="100"/>
          <w:sz w:val="24"/>
          <w:szCs w:val="24"/>
        </w:rPr>
        <w:t>融</w:t>
      </w:r>
      <w:r>
        <w:rPr>
          <w:rFonts w:cs="FangSong" w:hAnsi="FangSong" w:eastAsia="FangSong" w:ascii="FangSong"/>
          <w:spacing w:val="0"/>
          <w:w w:val="100"/>
          <w:sz w:val="24"/>
          <w:szCs w:val="24"/>
        </w:rPr>
        <w:t>机</w:t>
      </w:r>
      <w:r>
        <w:rPr>
          <w:rFonts w:cs="FangSong" w:hAnsi="FangSong" w:eastAsia="FangSong" w:ascii="FangSong"/>
          <w:spacing w:val="5"/>
          <w:w w:val="100"/>
          <w:sz w:val="24"/>
          <w:szCs w:val="24"/>
        </w:rPr>
        <w:t>构</w:t>
      </w:r>
      <w:r>
        <w:rPr>
          <w:rFonts w:cs="FangSong" w:hAnsi="FangSong" w:eastAsia="FangSong" w:ascii="FangSong"/>
          <w:spacing w:val="5"/>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2</w:t>
      </w:r>
      <w:r>
        <w:rPr>
          <w:rFonts w:cs="Calibri" w:hAnsi="Calibri" w:eastAsia="Calibri" w:ascii="Calibri"/>
          <w:spacing w:val="11"/>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8"/>
          <w:w w:val="100"/>
          <w:sz w:val="24"/>
          <w:szCs w:val="24"/>
        </w:rPr>
        <w:t> </w:t>
      </w:r>
      <w:r>
        <w:rPr>
          <w:rFonts w:cs="Calibri" w:hAnsi="Calibri" w:eastAsia="Calibri" w:ascii="Calibri"/>
          <w:spacing w:val="0"/>
          <w:w w:val="100"/>
          <w:sz w:val="24"/>
          <w:szCs w:val="24"/>
        </w:rPr>
        <w:t>3</w:t>
      </w:r>
      <w:r>
        <w:rPr>
          <w:rFonts w:cs="Calibri" w:hAnsi="Calibri" w:eastAsia="Calibri" w:ascii="Calibri"/>
          <w:spacing w:val="11"/>
          <w:w w:val="100"/>
          <w:sz w:val="24"/>
          <w:szCs w:val="24"/>
        </w:rPr>
        <w:t> </w:t>
      </w:r>
      <w:r>
        <w:rPr>
          <w:rFonts w:cs="FangSong" w:hAnsi="FangSong" w:eastAsia="FangSong" w:ascii="FangSong"/>
          <w:spacing w:val="5"/>
          <w:w w:val="100"/>
          <w:sz w:val="24"/>
          <w:szCs w:val="24"/>
        </w:rPr>
        <w:t>月</w:t>
      </w:r>
      <w:r>
        <w:rPr>
          <w:rFonts w:cs="FangSong" w:hAnsi="FangSong" w:eastAsia="FangSong" w:ascii="FangSong"/>
          <w:spacing w:val="0"/>
          <w:w w:val="100"/>
          <w:sz w:val="24"/>
          <w:szCs w:val="24"/>
        </w:rPr>
        <w:t>，</w:t>
      </w:r>
      <w:r>
        <w:rPr>
          <w:rFonts w:cs="FangSong" w:hAnsi="FangSong" w:eastAsia="FangSong" w:ascii="FangSong"/>
          <w:spacing w:val="5"/>
          <w:w w:val="100"/>
          <w:sz w:val="24"/>
          <w:szCs w:val="24"/>
        </w:rPr>
        <w:t>经</w:t>
      </w:r>
      <w:r>
        <w:rPr>
          <w:rFonts w:cs="FangSong" w:hAnsi="FangSong" w:eastAsia="FangSong" w:ascii="FangSong"/>
          <w:spacing w:val="0"/>
          <w:w w:val="100"/>
          <w:sz w:val="24"/>
          <w:szCs w:val="24"/>
        </w:rPr>
        <w:t>中</w:t>
      </w:r>
      <w:r>
        <w:rPr>
          <w:rFonts w:cs="FangSong" w:hAnsi="FangSong" w:eastAsia="FangSong" w:ascii="FangSong"/>
          <w:spacing w:val="5"/>
          <w:w w:val="100"/>
          <w:sz w:val="24"/>
          <w:szCs w:val="24"/>
        </w:rPr>
        <w:t>国</w:t>
      </w:r>
      <w:r>
        <w:rPr>
          <w:rFonts w:cs="FangSong" w:hAnsi="FangSong" w:eastAsia="FangSong" w:ascii="FangSong"/>
          <w:spacing w:val="0"/>
          <w:w w:val="100"/>
          <w:sz w:val="24"/>
          <w:szCs w:val="24"/>
        </w:rPr>
        <w:t>人</w:t>
      </w:r>
      <w:r>
        <w:rPr>
          <w:rFonts w:cs="FangSong" w:hAnsi="FangSong" w:eastAsia="FangSong" w:ascii="FangSong"/>
          <w:spacing w:val="5"/>
          <w:w w:val="100"/>
          <w:sz w:val="24"/>
          <w:szCs w:val="24"/>
        </w:rPr>
        <w:t>民</w:t>
      </w:r>
      <w:r>
        <w:rPr>
          <w:rFonts w:cs="FangSong" w:hAnsi="FangSong" w:eastAsia="FangSong" w:ascii="FangSong"/>
          <w:spacing w:val="0"/>
          <w:w w:val="100"/>
          <w:sz w:val="24"/>
          <w:szCs w:val="24"/>
        </w:rPr>
        <w:t>银</w:t>
      </w:r>
      <w:r>
        <w:rPr>
          <w:rFonts w:cs="FangSong" w:hAnsi="FangSong" w:eastAsia="FangSong" w:ascii="FangSong"/>
          <w:spacing w:val="5"/>
          <w:w w:val="100"/>
          <w:sz w:val="24"/>
          <w:szCs w:val="24"/>
        </w:rPr>
        <w:t>行</w:t>
      </w:r>
      <w:r>
        <w:rPr>
          <w:rFonts w:cs="FangSong" w:hAnsi="FangSong" w:eastAsia="FangSong" w:ascii="FangSong"/>
          <w:spacing w:val="5"/>
          <w:w w:val="100"/>
          <w:sz w:val="24"/>
          <w:szCs w:val="24"/>
        </w:rPr>
        <w:t>批</w:t>
      </w:r>
      <w:r>
        <w:rPr>
          <w:rFonts w:cs="FangSong" w:hAnsi="FangSong" w:eastAsia="FangSong" w:ascii="FangSong"/>
          <w:spacing w:val="0"/>
          <w:w w:val="100"/>
          <w:sz w:val="24"/>
          <w:szCs w:val="24"/>
        </w:rPr>
        <w:t>准</w:t>
      </w:r>
      <w:r>
        <w:rPr>
          <w:rFonts w:cs="FangSong" w:hAnsi="FangSong" w:eastAsia="FangSong" w:ascii="FangSong"/>
          <w:spacing w:val="5"/>
          <w:w w:val="100"/>
          <w:sz w:val="24"/>
          <w:szCs w:val="24"/>
        </w:rPr>
        <w:t>重</w:t>
      </w:r>
      <w:r>
        <w:rPr>
          <w:rFonts w:cs="FangSong" w:hAnsi="FangSong" w:eastAsia="FangSong" w:ascii="FangSong"/>
          <w:spacing w:val="0"/>
          <w:w w:val="100"/>
          <w:sz w:val="24"/>
          <w:szCs w:val="24"/>
        </w:rPr>
        <w:t>新</w:t>
      </w:r>
      <w:r>
        <w:rPr>
          <w:rFonts w:cs="FangSong" w:hAnsi="FangSong" w:eastAsia="FangSong" w:ascii="FangSong"/>
          <w:spacing w:val="5"/>
          <w:w w:val="100"/>
          <w:sz w:val="24"/>
          <w:szCs w:val="24"/>
        </w:rPr>
        <w:t>登</w:t>
      </w:r>
      <w:r>
        <w:rPr>
          <w:rFonts w:cs="FangSong" w:hAnsi="FangSong" w:eastAsia="FangSong" w:ascii="FangSong"/>
          <w:spacing w:val="0"/>
          <w:w w:val="100"/>
          <w:sz w:val="24"/>
          <w:szCs w:val="24"/>
        </w:rPr>
        <w:t>记。</w:t>
      </w:r>
    </w:p>
    <w:p>
      <w:pPr>
        <w:rPr>
          <w:rFonts w:cs="FangSong" w:hAnsi="FangSong" w:eastAsia="FangSong" w:ascii="FangSong"/>
          <w:sz w:val="24"/>
          <w:szCs w:val="24"/>
        </w:rPr>
        <w:jc w:val="left"/>
        <w:spacing w:before="24" w:lineRule="auto" w:line="290"/>
        <w:ind w:left="110" w:right="50"/>
      </w:pP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0"/>
          <w:w w:val="100"/>
          <w:sz w:val="24"/>
          <w:szCs w:val="24"/>
        </w:rPr>
        <w:t>7</w:t>
      </w:r>
      <w:r>
        <w:rPr>
          <w:rFonts w:cs="Calibri" w:hAnsi="Calibri" w:eastAsia="Calibri" w:ascii="Calibri"/>
          <w:spacing w:val="7"/>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10"/>
          <w:w w:val="100"/>
          <w:sz w:val="24"/>
          <w:szCs w:val="24"/>
        </w:rPr>
        <w:t>，</w:t>
      </w:r>
      <w:r>
        <w:rPr>
          <w:rFonts w:cs="FangSong" w:hAnsi="FangSong" w:eastAsia="FangSong" w:ascii="FangSong"/>
          <w:spacing w:val="0"/>
          <w:w w:val="100"/>
          <w:sz w:val="24"/>
          <w:szCs w:val="24"/>
        </w:rPr>
        <w:t>经中国银行业监督管理委员会批准</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公司实施了引进境外战略投资人的股权重组，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同时按照信托新规的要求换发了新的《金融许可证</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。公司注册资本金</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0"/>
          <w:w w:val="100"/>
          <w:sz w:val="24"/>
          <w:szCs w:val="24"/>
        </w:rPr>
        <w:t>2</w:t>
      </w:r>
      <w:r>
        <w:rPr>
          <w:rFonts w:cs="Calibri" w:hAnsi="Calibri" w:eastAsia="Calibri" w:ascii="Calibri"/>
          <w:spacing w:val="6"/>
          <w:w w:val="100"/>
          <w:sz w:val="24"/>
          <w:szCs w:val="24"/>
        </w:rPr>
        <w:t> </w:t>
      </w:r>
      <w:r>
        <w:rPr>
          <w:rFonts w:cs="FangSong" w:hAnsi="FangSong" w:eastAsia="FangSong" w:ascii="FangSong"/>
          <w:spacing w:val="0"/>
          <w:w w:val="100"/>
          <w:sz w:val="24"/>
          <w:szCs w:val="24"/>
        </w:rPr>
        <w:t>亿元人民币。</w:t>
      </w:r>
    </w:p>
    <w:p>
      <w:pPr>
        <w:rPr>
          <w:rFonts w:cs="FangSong" w:hAnsi="FangSong" w:eastAsia="FangSong" w:ascii="FangSong"/>
          <w:sz w:val="24"/>
          <w:szCs w:val="24"/>
        </w:rPr>
        <w:jc w:val="left"/>
        <w:spacing w:before="19" w:lineRule="auto" w:line="302"/>
        <w:ind w:left="110" w:right="45" w:firstLine="480"/>
        <w:sectPr>
          <w:type w:val="continuous"/>
          <w:pgSz w:w="11920" w:h="16840"/>
          <w:pgMar w:top="920" w:bottom="280" w:left="1080" w:right="960"/>
        </w:sectPr>
      </w:pPr>
      <w:r>
        <w:rPr>
          <w:rFonts w:cs="FangSong" w:hAnsi="FangSong" w:eastAsia="FangSong" w:ascii="FangSong"/>
          <w:spacing w:val="0"/>
          <w:w w:val="100"/>
          <w:sz w:val="24"/>
          <w:szCs w:val="24"/>
        </w:rPr>
        <w:t>公司始终恪守</w:t>
      </w:r>
      <w:r>
        <w:rPr>
          <w:rFonts w:cs="Calibri" w:hAnsi="Calibri" w:eastAsia="Calibri" w:ascii="Calibri"/>
          <w:spacing w:val="0"/>
          <w:w w:val="100"/>
          <w:sz w:val="24"/>
          <w:szCs w:val="24"/>
        </w:rPr>
        <w:t>“</w:t>
      </w:r>
      <w:r>
        <w:rPr>
          <w:rFonts w:cs="FangSong" w:hAnsi="FangSong" w:eastAsia="FangSong" w:ascii="FangSong"/>
          <w:spacing w:val="0"/>
          <w:w w:val="100"/>
          <w:sz w:val="24"/>
          <w:szCs w:val="24"/>
        </w:rPr>
        <w:t>谨慎</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诚信</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尽职</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创新</w:t>
      </w:r>
      <w:r>
        <w:rPr>
          <w:rFonts w:cs="Calibri" w:hAnsi="Calibri" w:eastAsia="Calibri" w:ascii="Calibri"/>
          <w:spacing w:val="0"/>
          <w:w w:val="100"/>
          <w:sz w:val="24"/>
          <w:szCs w:val="24"/>
        </w:rPr>
        <w:t>”</w:t>
      </w:r>
      <w:r>
        <w:rPr>
          <w:rFonts w:cs="FangSong" w:hAnsi="FangSong" w:eastAsia="FangSong" w:ascii="FangSong"/>
          <w:spacing w:val="0"/>
          <w:w w:val="100"/>
          <w:sz w:val="24"/>
          <w:szCs w:val="24"/>
        </w:rPr>
        <w:t>的理念</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坚持防范风险</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合规经营</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持续创</w:t>
      </w:r>
      <w:r>
        <w:rPr>
          <w:rFonts w:cs="FangSong" w:hAnsi="FangSong" w:eastAsia="FangSong" w:ascii="FangSong"/>
          <w:spacing w:val="5"/>
          <w:w w:val="100"/>
          <w:sz w:val="24"/>
          <w:szCs w:val="24"/>
        </w:rPr>
        <w:t>新</w:t>
      </w:r>
      <w:r>
        <w:rPr>
          <w:rFonts w:cs="FangSong" w:hAnsi="FangSong" w:eastAsia="FangSong" w:ascii="FangSong"/>
          <w:spacing w:val="0"/>
          <w:w w:val="100"/>
          <w:sz w:val="24"/>
          <w:szCs w:val="24"/>
        </w:rPr>
        <w:t>、</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稳健发展的方针</w:t>
      </w:r>
      <w:r>
        <w:rPr>
          <w:rFonts w:cs="FangSong" w:hAnsi="FangSong" w:eastAsia="FangSong" w:ascii="FangSong"/>
          <w:spacing w:val="-96"/>
          <w:w w:val="100"/>
          <w:sz w:val="24"/>
          <w:szCs w:val="24"/>
        </w:rPr>
        <w:t>。</w:t>
      </w:r>
      <w:r>
        <w:rPr>
          <w:rFonts w:cs="FangSong" w:hAnsi="FangSong" w:eastAsia="FangSong" w:ascii="FangSong"/>
          <w:spacing w:val="0"/>
          <w:w w:val="100"/>
          <w:sz w:val="24"/>
          <w:szCs w:val="24"/>
        </w:rPr>
        <w:t>公司在现代企业制度基础上建立了日臻完善的法人治理结构</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拥有高素质、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专业化的业务管理团队</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具备较雄厚的产品研发</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创新实力并已形成系列品牌</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建立了涵盖</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各类业务操作流程</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内控制度在内的较为完备的风险管理体系</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基于健全的内部管理架构和</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有效</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激励机</w:t>
      </w:r>
      <w:r>
        <w:rPr>
          <w:rFonts w:cs="FangSong" w:hAnsi="FangSong" w:eastAsia="FangSong" w:ascii="FangSong"/>
          <w:spacing w:val="5"/>
          <w:w w:val="100"/>
          <w:sz w:val="24"/>
          <w:szCs w:val="24"/>
        </w:rPr>
        <w:t>制</w:t>
      </w:r>
      <w:r>
        <w:rPr>
          <w:rFonts w:cs="FangSong" w:hAnsi="FangSong" w:eastAsia="FangSong" w:ascii="FangSong"/>
          <w:spacing w:val="0"/>
          <w:w w:val="100"/>
          <w:sz w:val="24"/>
          <w:szCs w:val="24"/>
        </w:rPr>
        <w:t>，并依托</w:t>
      </w:r>
      <w:r>
        <w:rPr>
          <w:rFonts w:cs="FangSong" w:hAnsi="FangSong" w:eastAsia="FangSong" w:ascii="FangSong"/>
          <w:spacing w:val="5"/>
          <w:w w:val="100"/>
          <w:sz w:val="24"/>
          <w:szCs w:val="24"/>
        </w:rPr>
        <w:t>于</w:t>
      </w:r>
      <w:r>
        <w:rPr>
          <w:rFonts w:cs="FangSong" w:hAnsi="FangSong" w:eastAsia="FangSong" w:ascii="FangSong"/>
          <w:spacing w:val="0"/>
          <w:w w:val="100"/>
          <w:sz w:val="24"/>
          <w:szCs w:val="24"/>
        </w:rPr>
        <w:t>良好和</w:t>
      </w:r>
      <w:r>
        <w:rPr>
          <w:rFonts w:cs="FangSong" w:hAnsi="FangSong" w:eastAsia="FangSong" w:ascii="FangSong"/>
          <w:spacing w:val="5"/>
          <w:w w:val="100"/>
          <w:sz w:val="24"/>
          <w:szCs w:val="24"/>
        </w:rPr>
        <w:t>谐</w:t>
      </w:r>
      <w:r>
        <w:rPr>
          <w:rFonts w:cs="FangSong" w:hAnsi="FangSong" w:eastAsia="FangSong" w:ascii="FangSong"/>
          <w:spacing w:val="0"/>
          <w:w w:val="100"/>
          <w:sz w:val="24"/>
          <w:szCs w:val="24"/>
        </w:rPr>
        <w:t>的外部</w:t>
      </w:r>
      <w:r>
        <w:rPr>
          <w:rFonts w:cs="FangSong" w:hAnsi="FangSong" w:eastAsia="FangSong" w:ascii="FangSong"/>
          <w:spacing w:val="5"/>
          <w:w w:val="100"/>
          <w:sz w:val="24"/>
          <w:szCs w:val="24"/>
        </w:rPr>
        <w:t>环</w:t>
      </w:r>
      <w:r>
        <w:rPr>
          <w:rFonts w:cs="FangSong" w:hAnsi="FangSong" w:eastAsia="FangSong" w:ascii="FangSong"/>
          <w:spacing w:val="0"/>
          <w:w w:val="100"/>
          <w:sz w:val="24"/>
          <w:szCs w:val="24"/>
        </w:rPr>
        <w:t>境，公司</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务取得</w:t>
      </w:r>
      <w:r>
        <w:rPr>
          <w:rFonts w:cs="FangSong" w:hAnsi="FangSong" w:eastAsia="FangSong" w:ascii="FangSong"/>
          <w:spacing w:val="5"/>
          <w:w w:val="100"/>
          <w:sz w:val="24"/>
          <w:szCs w:val="24"/>
        </w:rPr>
        <w:t>了</w:t>
      </w:r>
      <w:r>
        <w:rPr>
          <w:rFonts w:cs="FangSong" w:hAnsi="FangSong" w:eastAsia="FangSong" w:ascii="FangSong"/>
          <w:spacing w:val="0"/>
          <w:w w:val="100"/>
          <w:sz w:val="24"/>
          <w:szCs w:val="24"/>
        </w:rPr>
        <w:t>快速发展</w:t>
      </w:r>
      <w:r>
        <w:rPr>
          <w:rFonts w:cs="FangSong" w:hAnsi="FangSong" w:eastAsia="FangSong" w:ascii="FangSong"/>
          <w:spacing w:val="5"/>
          <w:w w:val="100"/>
          <w:sz w:val="24"/>
          <w:szCs w:val="24"/>
        </w:rPr>
        <w:t>。</w:t>
      </w:r>
      <w:r>
        <w:rPr>
          <w:rFonts w:cs="FangSong" w:hAnsi="FangSong" w:eastAsia="FangSong" w:ascii="FangSong"/>
          <w:spacing w:val="0"/>
          <w:w w:val="100"/>
          <w:sz w:val="24"/>
          <w:szCs w:val="24"/>
        </w:rPr>
        <w:t>截至</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0"/>
          <w:w w:val="100"/>
          <w:sz w:val="24"/>
          <w:szCs w:val="24"/>
        </w:rPr>
        <w:t>5</w:t>
      </w:r>
      <w:r>
        <w:rPr>
          <w:rFonts w:cs="Calibri" w:hAnsi="Calibri" w:eastAsia="Calibri" w:ascii="Calibri"/>
          <w:spacing w:val="6"/>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末</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公司净资产达到</w:t>
      </w:r>
      <w:r>
        <w:rPr>
          <w:rFonts w:cs="FangSong" w:hAnsi="FangSong" w:eastAsia="FangSong" w:ascii="FangSong"/>
          <w:spacing w:val="-58"/>
          <w:w w:val="100"/>
          <w:sz w:val="24"/>
          <w:szCs w:val="24"/>
        </w:rPr>
        <w:t> </w:t>
      </w:r>
      <w:r>
        <w:rPr>
          <w:rFonts w:cs="Calibri" w:hAnsi="Calibri" w:eastAsia="Calibri" w:ascii="Calibri"/>
          <w:spacing w:val="-2"/>
          <w:w w:val="100"/>
          <w:sz w:val="24"/>
          <w:szCs w:val="24"/>
        </w:rPr>
        <w:t>6</w:t>
      </w:r>
      <w:r>
        <w:rPr>
          <w:rFonts w:cs="Calibri" w:hAnsi="Calibri" w:eastAsia="Calibri" w:ascii="Calibri"/>
          <w:spacing w:val="-2"/>
          <w:w w:val="100"/>
          <w:sz w:val="24"/>
          <w:szCs w:val="24"/>
        </w:rPr>
        <w:t>9</w:t>
      </w:r>
      <w:r>
        <w:rPr>
          <w:rFonts w:cs="Calibri" w:hAnsi="Calibri" w:eastAsia="Calibri" w:ascii="Calibri"/>
          <w:spacing w:val="2"/>
          <w:w w:val="100"/>
          <w:sz w:val="24"/>
          <w:szCs w:val="24"/>
        </w:rPr>
        <w:t>.</w:t>
      </w:r>
      <w:r>
        <w:rPr>
          <w:rFonts w:cs="Calibri" w:hAnsi="Calibri" w:eastAsia="Calibri" w:ascii="Calibri"/>
          <w:spacing w:val="-2"/>
          <w:w w:val="100"/>
          <w:sz w:val="24"/>
          <w:szCs w:val="24"/>
        </w:rPr>
        <w:t>8</w:t>
      </w:r>
      <w:r>
        <w:rPr>
          <w:rFonts w:cs="Calibri" w:hAnsi="Calibri" w:eastAsia="Calibri" w:ascii="Calibri"/>
          <w:spacing w:val="0"/>
          <w:w w:val="100"/>
          <w:sz w:val="24"/>
          <w:szCs w:val="24"/>
        </w:rPr>
        <w:t>8</w:t>
      </w:r>
      <w:r>
        <w:rPr>
          <w:rFonts w:cs="Calibri" w:hAnsi="Calibri" w:eastAsia="Calibri" w:ascii="Calibri"/>
          <w:spacing w:val="7"/>
          <w:w w:val="100"/>
          <w:sz w:val="24"/>
          <w:szCs w:val="24"/>
        </w:rPr>
        <w:t> </w:t>
      </w:r>
      <w:r>
        <w:rPr>
          <w:rFonts w:cs="FangSong" w:hAnsi="FangSong" w:eastAsia="FangSong" w:ascii="FangSong"/>
          <w:spacing w:val="0"/>
          <w:w w:val="100"/>
          <w:sz w:val="24"/>
          <w:szCs w:val="24"/>
        </w:rPr>
        <w:t>亿元</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受托管理的信托</w:t>
      </w:r>
      <w:r>
        <w:rPr>
          <w:rFonts w:cs="FangSong" w:hAnsi="FangSong" w:eastAsia="FangSong" w:ascii="FangSong"/>
          <w:spacing w:val="5"/>
          <w:w w:val="100"/>
          <w:sz w:val="24"/>
          <w:szCs w:val="24"/>
        </w:rPr>
        <w:t>财</w:t>
      </w:r>
      <w:r>
        <w:rPr>
          <w:rFonts w:cs="FangSong" w:hAnsi="FangSong" w:eastAsia="FangSong" w:ascii="FangSong"/>
          <w:spacing w:val="0"/>
          <w:w w:val="100"/>
          <w:sz w:val="24"/>
          <w:szCs w:val="24"/>
        </w:rPr>
        <w:t>产余额为</w:t>
      </w:r>
      <w:r>
        <w:rPr>
          <w:rFonts w:cs="FangSong" w:hAnsi="FangSong" w:eastAsia="FangSong" w:ascii="FangSong"/>
          <w:spacing w:val="-62"/>
          <w:w w:val="100"/>
          <w:sz w:val="24"/>
          <w:szCs w:val="24"/>
        </w:rPr>
        <w:t> </w:t>
      </w:r>
      <w:r>
        <w:rPr>
          <w:rFonts w:cs="Calibri" w:hAnsi="Calibri" w:eastAsia="Calibri" w:ascii="Calibri"/>
          <w:spacing w:val="3"/>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6</w:t>
      </w:r>
      <w:r>
        <w:rPr>
          <w:rFonts w:cs="Calibri" w:hAnsi="Calibri" w:eastAsia="Calibri" w:ascii="Calibri"/>
          <w:spacing w:val="3"/>
          <w:w w:val="100"/>
          <w:sz w:val="24"/>
          <w:szCs w:val="24"/>
        </w:rPr>
        <w:t>3</w:t>
      </w:r>
      <w:r>
        <w:rPr>
          <w:rFonts w:cs="Calibri" w:hAnsi="Calibri" w:eastAsia="Calibri" w:ascii="Calibri"/>
          <w:spacing w:val="2"/>
          <w:w w:val="100"/>
          <w:sz w:val="24"/>
          <w:szCs w:val="24"/>
        </w:rPr>
        <w:t>.</w:t>
      </w:r>
      <w:r>
        <w:rPr>
          <w:rFonts w:cs="Calibri" w:hAnsi="Calibri" w:eastAsia="Calibri" w:ascii="Calibri"/>
          <w:spacing w:val="-2"/>
          <w:w w:val="100"/>
          <w:sz w:val="24"/>
          <w:szCs w:val="24"/>
        </w:rPr>
        <w:t>8</w:t>
      </w:r>
      <w:r>
        <w:rPr>
          <w:rFonts w:cs="Calibri" w:hAnsi="Calibri" w:eastAsia="Calibri" w:ascii="Calibri"/>
          <w:spacing w:val="0"/>
          <w:w w:val="100"/>
          <w:sz w:val="24"/>
          <w:szCs w:val="24"/>
        </w:rPr>
        <w:t>0</w:t>
      </w:r>
      <w:r>
        <w:rPr>
          <w:rFonts w:cs="Calibri" w:hAnsi="Calibri" w:eastAsia="Calibri" w:ascii="Calibri"/>
          <w:spacing w:val="7"/>
          <w:w w:val="100"/>
          <w:sz w:val="24"/>
          <w:szCs w:val="24"/>
        </w:rPr>
        <w:t> </w:t>
      </w:r>
      <w:r>
        <w:rPr>
          <w:rFonts w:cs="FangSong" w:hAnsi="FangSong" w:eastAsia="FangSong" w:ascii="FangSong"/>
          <w:spacing w:val="0"/>
          <w:w w:val="100"/>
          <w:sz w:val="24"/>
          <w:szCs w:val="24"/>
        </w:rPr>
        <w:t>亿元</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分配信托财产</w:t>
      </w:r>
      <w:r>
        <w:rPr>
          <w:rFonts w:cs="FangSong" w:hAnsi="FangSong" w:eastAsia="FangSong" w:ascii="FangSong"/>
          <w:spacing w:val="0"/>
          <w:w w:val="100"/>
          <w:sz w:val="24"/>
          <w:szCs w:val="24"/>
        </w:rPr>
        <w:t> </w:t>
      </w:r>
      <w:r>
        <w:rPr>
          <w:rFonts w:cs="FangSong" w:hAnsi="FangSong" w:eastAsia="FangSong" w:ascii="FangSong"/>
          <w:spacing w:val="5"/>
          <w:w w:val="100"/>
          <w:sz w:val="24"/>
          <w:szCs w:val="24"/>
        </w:rPr>
        <w:t>收</w:t>
      </w:r>
      <w:r>
        <w:rPr>
          <w:rFonts w:cs="FangSong" w:hAnsi="FangSong" w:eastAsia="FangSong" w:ascii="FangSong"/>
          <w:spacing w:val="0"/>
          <w:w w:val="100"/>
          <w:sz w:val="24"/>
          <w:szCs w:val="24"/>
        </w:rPr>
        <w:t>益</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5</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2"/>
          <w:w w:val="100"/>
          <w:sz w:val="24"/>
          <w:szCs w:val="24"/>
        </w:rPr>
        <w:t>6</w:t>
      </w:r>
      <w:r>
        <w:rPr>
          <w:rFonts w:cs="Calibri" w:hAnsi="Calibri" w:eastAsia="Calibri" w:ascii="Calibri"/>
          <w:spacing w:val="0"/>
          <w:w w:val="100"/>
          <w:sz w:val="24"/>
          <w:szCs w:val="24"/>
        </w:rPr>
        <w:t>7</w:t>
      </w:r>
      <w:r>
        <w:rPr>
          <w:rFonts w:cs="Calibri" w:hAnsi="Calibri" w:eastAsia="Calibri" w:ascii="Calibri"/>
          <w:spacing w:val="11"/>
          <w:w w:val="100"/>
          <w:sz w:val="24"/>
          <w:szCs w:val="24"/>
        </w:rPr>
        <w:t> </w:t>
      </w:r>
      <w:r>
        <w:rPr>
          <w:rFonts w:cs="FangSong" w:hAnsi="FangSong" w:eastAsia="FangSong" w:ascii="FangSong"/>
          <w:spacing w:val="5"/>
          <w:w w:val="100"/>
          <w:sz w:val="24"/>
          <w:szCs w:val="24"/>
        </w:rPr>
        <w:t>亿</w:t>
      </w:r>
      <w:r>
        <w:rPr>
          <w:rFonts w:cs="FangSong" w:hAnsi="FangSong" w:eastAsia="FangSong" w:ascii="FangSong"/>
          <w:spacing w:val="0"/>
          <w:w w:val="100"/>
          <w:sz w:val="24"/>
          <w:szCs w:val="24"/>
        </w:rPr>
        <w:t>元</w:t>
      </w:r>
      <w:r>
        <w:rPr>
          <w:rFonts w:cs="FangSong" w:hAnsi="FangSong" w:eastAsia="FangSong" w:ascii="FangSong"/>
          <w:spacing w:val="5"/>
          <w:w w:val="100"/>
          <w:sz w:val="24"/>
          <w:szCs w:val="24"/>
        </w:rPr>
        <w:t>。</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w:t>
      </w:r>
      <w:r>
        <w:rPr>
          <w:rFonts w:cs="FangSong" w:hAnsi="FangSong" w:eastAsia="FangSong" w:ascii="FangSong"/>
          <w:spacing w:val="5"/>
          <w:w w:val="100"/>
          <w:sz w:val="24"/>
          <w:szCs w:val="24"/>
        </w:rPr>
        <w:t>以</w:t>
      </w:r>
      <w:r>
        <w:rPr>
          <w:rFonts w:cs="FangSong" w:hAnsi="FangSong" w:eastAsia="FangSong" w:ascii="FangSong"/>
          <w:spacing w:val="0"/>
          <w:w w:val="100"/>
          <w:sz w:val="24"/>
          <w:szCs w:val="24"/>
        </w:rPr>
        <w:t>自</w:t>
      </w:r>
      <w:r>
        <w:rPr>
          <w:rFonts w:cs="FangSong" w:hAnsi="FangSong" w:eastAsia="FangSong" w:ascii="FangSong"/>
          <w:spacing w:val="5"/>
          <w:w w:val="100"/>
          <w:sz w:val="24"/>
          <w:szCs w:val="24"/>
        </w:rPr>
        <w:t>身</w:t>
      </w:r>
      <w:r>
        <w:rPr>
          <w:rFonts w:cs="FangSong" w:hAnsi="FangSong" w:eastAsia="FangSong" w:ascii="FangSong"/>
          <w:spacing w:val="0"/>
          <w:w w:val="100"/>
          <w:sz w:val="24"/>
          <w:szCs w:val="24"/>
        </w:rPr>
        <w:t>不</w:t>
      </w:r>
      <w:r>
        <w:rPr>
          <w:rFonts w:cs="FangSong" w:hAnsi="FangSong" w:eastAsia="FangSong" w:ascii="FangSong"/>
          <w:spacing w:val="5"/>
          <w:w w:val="100"/>
          <w:sz w:val="24"/>
          <w:szCs w:val="24"/>
        </w:rPr>
        <w:t>断</w:t>
      </w:r>
      <w:r>
        <w:rPr>
          <w:rFonts w:cs="FangSong" w:hAnsi="FangSong" w:eastAsia="FangSong" w:ascii="FangSong"/>
          <w:spacing w:val="5"/>
          <w:w w:val="100"/>
          <w:sz w:val="24"/>
          <w:szCs w:val="24"/>
        </w:rPr>
        <w:t>提</w:t>
      </w:r>
      <w:r>
        <w:rPr>
          <w:rFonts w:cs="FangSong" w:hAnsi="FangSong" w:eastAsia="FangSong" w:ascii="FangSong"/>
          <w:spacing w:val="0"/>
          <w:w w:val="100"/>
          <w:sz w:val="24"/>
          <w:szCs w:val="24"/>
        </w:rPr>
        <w:t>升</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综</w:t>
      </w:r>
      <w:r>
        <w:rPr>
          <w:rFonts w:cs="FangSong" w:hAnsi="FangSong" w:eastAsia="FangSong" w:ascii="FangSong"/>
          <w:spacing w:val="5"/>
          <w:w w:val="100"/>
          <w:sz w:val="24"/>
          <w:szCs w:val="24"/>
        </w:rPr>
        <w:t>合</w:t>
      </w:r>
      <w:r>
        <w:rPr>
          <w:rFonts w:cs="FangSong" w:hAnsi="FangSong" w:eastAsia="FangSong" w:ascii="FangSong"/>
          <w:spacing w:val="0"/>
          <w:w w:val="100"/>
          <w:sz w:val="24"/>
          <w:szCs w:val="24"/>
        </w:rPr>
        <w:t>实</w:t>
      </w:r>
      <w:r>
        <w:rPr>
          <w:rFonts w:cs="FangSong" w:hAnsi="FangSong" w:eastAsia="FangSong" w:ascii="FangSong"/>
          <w:spacing w:val="5"/>
          <w:w w:val="100"/>
          <w:sz w:val="24"/>
          <w:szCs w:val="24"/>
        </w:rPr>
        <w:t>力</w:t>
      </w:r>
      <w:r>
        <w:rPr>
          <w:rFonts w:cs="FangSong" w:hAnsi="FangSong" w:eastAsia="FangSong" w:ascii="FangSong"/>
          <w:spacing w:val="5"/>
          <w:w w:val="100"/>
          <w:sz w:val="24"/>
          <w:szCs w:val="24"/>
        </w:rPr>
        <w:t>为</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人</w:t>
      </w:r>
      <w:r>
        <w:rPr>
          <w:rFonts w:cs="FangSong" w:hAnsi="FangSong" w:eastAsia="FangSong" w:ascii="FangSong"/>
          <w:spacing w:val="5"/>
          <w:w w:val="100"/>
          <w:sz w:val="24"/>
          <w:szCs w:val="24"/>
        </w:rPr>
        <w:t>创</w:t>
      </w:r>
      <w:r>
        <w:rPr>
          <w:rFonts w:cs="FangSong" w:hAnsi="FangSong" w:eastAsia="FangSong" w:ascii="FangSong"/>
          <w:spacing w:val="0"/>
          <w:w w:val="100"/>
          <w:sz w:val="24"/>
          <w:szCs w:val="24"/>
        </w:rPr>
        <w:t>造</w:t>
      </w:r>
      <w:r>
        <w:rPr>
          <w:rFonts w:cs="FangSong" w:hAnsi="FangSong" w:eastAsia="FangSong" w:ascii="FangSong"/>
          <w:spacing w:val="5"/>
          <w:w w:val="100"/>
          <w:sz w:val="24"/>
          <w:szCs w:val="24"/>
        </w:rPr>
        <w:t>了</w:t>
      </w:r>
      <w:r>
        <w:rPr>
          <w:rFonts w:cs="FangSong" w:hAnsi="FangSong" w:eastAsia="FangSong" w:ascii="FangSong"/>
          <w:spacing w:val="5"/>
          <w:w w:val="100"/>
          <w:sz w:val="24"/>
          <w:szCs w:val="24"/>
        </w:rPr>
        <w:t>安</w:t>
      </w:r>
      <w:r>
        <w:rPr>
          <w:rFonts w:cs="FangSong" w:hAnsi="FangSong" w:eastAsia="FangSong" w:ascii="FangSong"/>
          <w:spacing w:val="0"/>
          <w:w w:val="100"/>
          <w:sz w:val="24"/>
          <w:szCs w:val="24"/>
        </w:rPr>
        <w:t>全</w:t>
      </w:r>
      <w:r>
        <w:rPr>
          <w:rFonts w:cs="FangSong" w:hAnsi="FangSong" w:eastAsia="FangSong" w:ascii="FangSong"/>
          <w:spacing w:val="5"/>
          <w:w w:val="100"/>
          <w:sz w:val="24"/>
          <w:szCs w:val="24"/>
        </w:rPr>
        <w:t>、</w:t>
      </w:r>
      <w:r>
        <w:rPr>
          <w:rFonts w:cs="FangSong" w:hAnsi="FangSong" w:eastAsia="FangSong" w:ascii="FangSong"/>
          <w:spacing w:val="0"/>
          <w:w w:val="100"/>
          <w:sz w:val="24"/>
          <w:szCs w:val="24"/>
        </w:rPr>
        <w:t>稳</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信</w:t>
      </w:r>
      <w:r>
        <w:rPr>
          <w:rFonts w:cs="FangSong" w:hAnsi="FangSong" w:eastAsia="FangSong" w:ascii="FangSong"/>
          <w:spacing w:val="5"/>
          <w:w w:val="100"/>
          <w:sz w:val="24"/>
          <w:szCs w:val="24"/>
        </w:rPr>
        <w:t>托</w:t>
      </w:r>
      <w:r>
        <w:rPr>
          <w:rFonts w:cs="FangSong" w:hAnsi="FangSong" w:eastAsia="FangSong" w:ascii="FangSong"/>
          <w:spacing w:val="0"/>
          <w:w w:val="100"/>
          <w:sz w:val="24"/>
          <w:szCs w:val="24"/>
        </w:rPr>
        <w:t>财产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增值收益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成为广大投资人值得信赖的金融机构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公司为中国信托业协会会员</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常务理事单</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110"/>
      </w:pPr>
      <w:r>
        <w:pict>
          <v:group style="position:absolute;margin-left:59.55pt;margin-top:0.7635pt;width:476.2pt;height:0pt;mso-position-horizontal-relative:page;mso-position-vertical-relative:paragraph;z-index:-15444"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位。</w:t>
      </w:r>
      <w:r>
        <w:rPr>
          <w:rFonts w:cs="FangSong" w:hAnsi="FangSong" w:eastAsia="FangSong" w:ascii="FangSong"/>
          <w:spacing w:val="0"/>
          <w:w w:val="100"/>
          <w:position w:val="0"/>
          <w:sz w:val="24"/>
          <w:szCs w:val="24"/>
        </w:rPr>
      </w:r>
    </w:p>
    <w:p>
      <w:pPr>
        <w:rPr>
          <w:sz w:val="14"/>
          <w:szCs w:val="14"/>
        </w:rPr>
        <w:jc w:val="left"/>
        <w:spacing w:before="8" w:lineRule="exact" w:line="140"/>
      </w:pPr>
      <w:r>
        <w:rPr>
          <w:sz w:val="14"/>
          <w:szCs w:val="14"/>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auto" w:line="293"/>
        <w:ind w:left="950" w:right="5143" w:hanging="360"/>
      </w:pPr>
      <w:r>
        <w:rPr>
          <w:rFonts w:cs="Calibri" w:hAnsi="Calibri" w:eastAsia="Calibri" w:ascii="Calibri"/>
          <w:spacing w:val="-2"/>
          <w:w w:val="100"/>
          <w:sz w:val="24"/>
          <w:szCs w:val="24"/>
        </w:rPr>
        <w:t>1</w:t>
      </w:r>
      <w:r>
        <w:rPr>
          <w:rFonts w:cs="FangSong" w:hAnsi="FangSong" w:eastAsia="FangSong" w:ascii="FangSong"/>
          <w:spacing w:val="0"/>
          <w:w w:val="100"/>
          <w:sz w:val="24"/>
          <w:szCs w:val="24"/>
        </w:rPr>
        <w:t>、中文名称：北京国际信托有限公司</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中文名称缩写：北京信托</w:t>
      </w:r>
    </w:p>
    <w:p>
      <w:pPr>
        <w:rPr>
          <w:rFonts w:cs="Calibri" w:hAnsi="Calibri" w:eastAsia="Calibri" w:ascii="Calibri"/>
          <w:sz w:val="24"/>
          <w:szCs w:val="24"/>
        </w:rPr>
        <w:jc w:val="left"/>
        <w:spacing w:before="58"/>
        <w:ind w:left="950"/>
      </w:pPr>
      <w:r>
        <w:rPr>
          <w:rFonts w:cs="FangSong" w:hAnsi="FangSong" w:eastAsia="FangSong" w:ascii="FangSong"/>
          <w:spacing w:val="0"/>
          <w:w w:val="100"/>
          <w:sz w:val="24"/>
          <w:szCs w:val="24"/>
        </w:rPr>
        <w:t>英文名称：</w:t>
      </w:r>
      <w:r>
        <w:rPr>
          <w:rFonts w:cs="Calibri" w:hAnsi="Calibri" w:eastAsia="Calibri" w:ascii="Calibri"/>
          <w:spacing w:val="-1"/>
          <w:w w:val="100"/>
          <w:sz w:val="24"/>
          <w:szCs w:val="24"/>
        </w:rPr>
        <w:t>B</w:t>
      </w:r>
      <w:r>
        <w:rPr>
          <w:rFonts w:cs="Calibri" w:hAnsi="Calibri" w:eastAsia="Calibri" w:ascii="Calibri"/>
          <w:spacing w:val="1"/>
          <w:w w:val="100"/>
          <w:sz w:val="24"/>
          <w:szCs w:val="24"/>
        </w:rPr>
        <w:t>e</w:t>
      </w:r>
      <w:r>
        <w:rPr>
          <w:rFonts w:cs="Calibri" w:hAnsi="Calibri" w:eastAsia="Calibri" w:ascii="Calibri"/>
          <w:spacing w:val="-2"/>
          <w:w w:val="100"/>
          <w:sz w:val="24"/>
          <w:szCs w:val="24"/>
        </w:rPr>
        <w:t>i</w:t>
      </w:r>
      <w:r>
        <w:rPr>
          <w:rFonts w:cs="Calibri" w:hAnsi="Calibri" w:eastAsia="Calibri" w:ascii="Calibri"/>
          <w:spacing w:val="0"/>
          <w:w w:val="100"/>
          <w:sz w:val="24"/>
          <w:szCs w:val="24"/>
        </w:rPr>
        <w:t>j</w:t>
      </w:r>
      <w:r>
        <w:rPr>
          <w:rFonts w:cs="Calibri" w:hAnsi="Calibri" w:eastAsia="Calibri" w:ascii="Calibri"/>
          <w:spacing w:val="-2"/>
          <w:w w:val="100"/>
          <w:sz w:val="24"/>
          <w:szCs w:val="24"/>
        </w:rPr>
        <w:t>i</w:t>
      </w:r>
      <w:r>
        <w:rPr>
          <w:rFonts w:cs="Calibri" w:hAnsi="Calibri" w:eastAsia="Calibri" w:ascii="Calibri"/>
          <w:spacing w:val="4"/>
          <w:w w:val="100"/>
          <w:sz w:val="24"/>
          <w:szCs w:val="24"/>
        </w:rPr>
        <w:t>n</w:t>
      </w:r>
      <w:r>
        <w:rPr>
          <w:rFonts w:cs="Calibri" w:hAnsi="Calibri" w:eastAsia="Calibri" w:ascii="Calibri"/>
          <w:spacing w:val="0"/>
          <w:w w:val="100"/>
          <w:sz w:val="24"/>
          <w:szCs w:val="24"/>
        </w:rPr>
        <w:t>g</w:t>
      </w:r>
      <w:r>
        <w:rPr>
          <w:rFonts w:cs="Calibri" w:hAnsi="Calibri" w:eastAsia="Calibri" w:ascii="Calibri"/>
          <w:spacing w:val="1"/>
          <w:w w:val="100"/>
          <w:sz w:val="24"/>
          <w:szCs w:val="24"/>
        </w:rPr>
        <w:t> </w:t>
      </w:r>
      <w:r>
        <w:rPr>
          <w:rFonts w:cs="Calibri" w:hAnsi="Calibri" w:eastAsia="Calibri" w:ascii="Calibri"/>
          <w:spacing w:val="2"/>
          <w:w w:val="100"/>
          <w:sz w:val="24"/>
          <w:szCs w:val="24"/>
        </w:rPr>
        <w:t>I</w:t>
      </w:r>
      <w:r>
        <w:rPr>
          <w:rFonts w:cs="Calibri" w:hAnsi="Calibri" w:eastAsia="Calibri" w:ascii="Calibri"/>
          <w:spacing w:val="-1"/>
          <w:w w:val="100"/>
          <w:sz w:val="24"/>
          <w:szCs w:val="24"/>
        </w:rPr>
        <w:t>n</w:t>
      </w:r>
      <w:r>
        <w:rPr>
          <w:rFonts w:cs="Calibri" w:hAnsi="Calibri" w:eastAsia="Calibri" w:ascii="Calibri"/>
          <w:spacing w:val="1"/>
          <w:w w:val="100"/>
          <w:sz w:val="24"/>
          <w:szCs w:val="24"/>
        </w:rPr>
        <w:t>t</w:t>
      </w:r>
      <w:r>
        <w:rPr>
          <w:rFonts w:cs="Calibri" w:hAnsi="Calibri" w:eastAsia="Calibri" w:ascii="Calibri"/>
          <w:spacing w:val="1"/>
          <w:w w:val="100"/>
          <w:sz w:val="24"/>
          <w:szCs w:val="24"/>
        </w:rPr>
        <w:t>e</w:t>
      </w:r>
      <w:r>
        <w:rPr>
          <w:rFonts w:cs="Calibri" w:hAnsi="Calibri" w:eastAsia="Calibri" w:ascii="Calibri"/>
          <w:spacing w:val="-2"/>
          <w:w w:val="100"/>
          <w:sz w:val="24"/>
          <w:szCs w:val="24"/>
        </w:rPr>
        <w:t>r</w:t>
      </w:r>
      <w:r>
        <w:rPr>
          <w:rFonts w:cs="Calibri" w:hAnsi="Calibri" w:eastAsia="Calibri" w:ascii="Calibri"/>
          <w:spacing w:val="-1"/>
          <w:w w:val="100"/>
          <w:sz w:val="24"/>
          <w:szCs w:val="24"/>
        </w:rPr>
        <w:t>n</w:t>
      </w:r>
      <w:r>
        <w:rPr>
          <w:rFonts w:cs="Calibri" w:hAnsi="Calibri" w:eastAsia="Calibri" w:ascii="Calibri"/>
          <w:spacing w:val="0"/>
          <w:w w:val="100"/>
          <w:sz w:val="24"/>
          <w:szCs w:val="24"/>
        </w:rPr>
        <w:t>a</w:t>
      </w:r>
      <w:r>
        <w:rPr>
          <w:rFonts w:cs="Calibri" w:hAnsi="Calibri" w:eastAsia="Calibri" w:ascii="Calibri"/>
          <w:spacing w:val="1"/>
          <w:w w:val="100"/>
          <w:sz w:val="24"/>
          <w:szCs w:val="24"/>
        </w:rPr>
        <w:t>t</w:t>
      </w:r>
      <w:r>
        <w:rPr>
          <w:rFonts w:cs="Calibri" w:hAnsi="Calibri" w:eastAsia="Calibri" w:ascii="Calibri"/>
          <w:spacing w:val="-2"/>
          <w:w w:val="100"/>
          <w:sz w:val="24"/>
          <w:szCs w:val="24"/>
        </w:rPr>
        <w:t>i</w:t>
      </w:r>
      <w:r>
        <w:rPr>
          <w:rFonts w:cs="Calibri" w:hAnsi="Calibri" w:eastAsia="Calibri" w:ascii="Calibri"/>
          <w:spacing w:val="-2"/>
          <w:w w:val="100"/>
          <w:sz w:val="24"/>
          <w:szCs w:val="24"/>
        </w:rPr>
        <w:t>o</w:t>
      </w:r>
      <w:r>
        <w:rPr>
          <w:rFonts w:cs="Calibri" w:hAnsi="Calibri" w:eastAsia="Calibri" w:ascii="Calibri"/>
          <w:spacing w:val="4"/>
          <w:w w:val="100"/>
          <w:sz w:val="24"/>
          <w:szCs w:val="24"/>
        </w:rPr>
        <w:t>n</w:t>
      </w:r>
      <w:r>
        <w:rPr>
          <w:rFonts w:cs="Calibri" w:hAnsi="Calibri" w:eastAsia="Calibri" w:ascii="Calibri"/>
          <w:spacing w:val="0"/>
          <w:w w:val="100"/>
          <w:sz w:val="24"/>
          <w:szCs w:val="24"/>
        </w:rPr>
        <w:t>al</w:t>
      </w:r>
      <w:r>
        <w:rPr>
          <w:rFonts w:cs="Calibri" w:hAnsi="Calibri" w:eastAsia="Calibri" w:ascii="Calibri"/>
          <w:spacing w:val="1"/>
          <w:w w:val="100"/>
          <w:sz w:val="24"/>
          <w:szCs w:val="24"/>
        </w:rPr>
        <w:t> </w:t>
      </w:r>
      <w:r>
        <w:rPr>
          <w:rFonts w:cs="Calibri" w:hAnsi="Calibri" w:eastAsia="Calibri" w:ascii="Calibri"/>
          <w:spacing w:val="-2"/>
          <w:w w:val="100"/>
          <w:sz w:val="24"/>
          <w:szCs w:val="24"/>
        </w:rPr>
        <w:t>T</w:t>
      </w:r>
      <w:r>
        <w:rPr>
          <w:rFonts w:cs="Calibri" w:hAnsi="Calibri" w:eastAsia="Calibri" w:ascii="Calibri"/>
          <w:spacing w:val="-2"/>
          <w:w w:val="100"/>
          <w:sz w:val="24"/>
          <w:szCs w:val="24"/>
        </w:rPr>
        <w:t>r</w:t>
      </w:r>
      <w:r>
        <w:rPr>
          <w:rFonts w:cs="Calibri" w:hAnsi="Calibri" w:eastAsia="Calibri" w:ascii="Calibri"/>
          <w:spacing w:val="-1"/>
          <w:w w:val="100"/>
          <w:sz w:val="24"/>
          <w:szCs w:val="24"/>
        </w:rPr>
        <w:t>u</w:t>
      </w:r>
      <w:r>
        <w:rPr>
          <w:rFonts w:cs="Calibri" w:hAnsi="Calibri" w:eastAsia="Calibri" w:ascii="Calibri"/>
          <w:spacing w:val="2"/>
          <w:w w:val="100"/>
          <w:sz w:val="24"/>
          <w:szCs w:val="24"/>
        </w:rPr>
        <w:t>s</w:t>
      </w:r>
      <w:r>
        <w:rPr>
          <w:rFonts w:cs="Calibri" w:hAnsi="Calibri" w:eastAsia="Calibri" w:ascii="Calibri"/>
          <w:spacing w:val="0"/>
          <w:w w:val="100"/>
          <w:sz w:val="24"/>
          <w:szCs w:val="24"/>
        </w:rPr>
        <w:t>t</w:t>
      </w:r>
      <w:r>
        <w:rPr>
          <w:rFonts w:cs="Calibri" w:hAnsi="Calibri" w:eastAsia="Calibri" w:ascii="Calibri"/>
          <w:spacing w:val="0"/>
          <w:w w:val="100"/>
          <w:sz w:val="24"/>
          <w:szCs w:val="24"/>
        </w:rPr>
        <w:t> </w:t>
      </w:r>
      <w:r>
        <w:rPr>
          <w:rFonts w:cs="Calibri" w:hAnsi="Calibri" w:eastAsia="Calibri" w:ascii="Calibri"/>
          <w:spacing w:val="2"/>
          <w:w w:val="100"/>
          <w:sz w:val="24"/>
          <w:szCs w:val="24"/>
        </w:rPr>
        <w:t>C</w:t>
      </w:r>
      <w:r>
        <w:rPr>
          <w:rFonts w:cs="Calibri" w:hAnsi="Calibri" w:eastAsia="Calibri" w:ascii="Calibri"/>
          <w:spacing w:val="-2"/>
          <w:w w:val="100"/>
          <w:sz w:val="24"/>
          <w:szCs w:val="24"/>
        </w:rPr>
        <w:t>o</w:t>
      </w:r>
      <w:r>
        <w:rPr>
          <w:rFonts w:cs="Calibri" w:hAnsi="Calibri" w:eastAsia="Calibri" w:ascii="Calibri"/>
          <w:spacing w:val="2"/>
          <w:w w:val="100"/>
          <w:sz w:val="24"/>
          <w:szCs w:val="24"/>
        </w:rPr>
        <w:t>.</w:t>
      </w:r>
      <w:r>
        <w:rPr>
          <w:rFonts w:cs="Calibri" w:hAnsi="Calibri" w:eastAsia="Calibri" w:ascii="Calibri"/>
          <w:spacing w:val="0"/>
          <w:w w:val="100"/>
          <w:sz w:val="24"/>
          <w:szCs w:val="24"/>
        </w:rPr>
        <w:t>,</w:t>
      </w:r>
      <w:r>
        <w:rPr>
          <w:rFonts w:cs="Calibri" w:hAnsi="Calibri" w:eastAsia="Calibri" w:ascii="Calibri"/>
          <w:spacing w:val="1"/>
          <w:w w:val="100"/>
          <w:sz w:val="24"/>
          <w:szCs w:val="24"/>
        </w:rPr>
        <w:t> </w:t>
      </w:r>
      <w:r>
        <w:rPr>
          <w:rFonts w:cs="Calibri" w:hAnsi="Calibri" w:eastAsia="Calibri" w:ascii="Calibri"/>
          <w:spacing w:val="0"/>
          <w:w w:val="100"/>
          <w:sz w:val="24"/>
          <w:szCs w:val="24"/>
        </w:rPr>
        <w:t>L</w:t>
      </w:r>
      <w:r>
        <w:rPr>
          <w:rFonts w:cs="Calibri" w:hAnsi="Calibri" w:eastAsia="Calibri" w:ascii="Calibri"/>
          <w:spacing w:val="1"/>
          <w:w w:val="100"/>
          <w:sz w:val="24"/>
          <w:szCs w:val="24"/>
        </w:rPr>
        <w:t>t</w:t>
      </w:r>
      <w:r>
        <w:rPr>
          <w:rFonts w:cs="Calibri" w:hAnsi="Calibri" w:eastAsia="Calibri" w:ascii="Calibri"/>
          <w:spacing w:val="-1"/>
          <w:w w:val="100"/>
          <w:sz w:val="24"/>
          <w:szCs w:val="24"/>
        </w:rPr>
        <w:t>d</w:t>
      </w:r>
      <w:r>
        <w:rPr>
          <w:rFonts w:cs="Calibri" w:hAnsi="Calibri" w:eastAsia="Calibri" w:ascii="Calibri"/>
          <w:spacing w:val="0"/>
          <w:w w:val="100"/>
          <w:sz w:val="24"/>
          <w:szCs w:val="24"/>
        </w:rPr>
        <w:t>.</w:t>
      </w:r>
    </w:p>
    <w:p>
      <w:pPr>
        <w:rPr>
          <w:rFonts w:cs="Calibri" w:hAnsi="Calibri" w:eastAsia="Calibri" w:ascii="Calibri"/>
          <w:sz w:val="24"/>
          <w:szCs w:val="24"/>
        </w:rPr>
        <w:jc w:val="left"/>
        <w:spacing w:before="81"/>
        <w:ind w:left="950"/>
      </w:pPr>
      <w:r>
        <w:rPr>
          <w:rFonts w:cs="FangSong" w:hAnsi="FangSong" w:eastAsia="FangSong" w:ascii="FangSong"/>
          <w:spacing w:val="0"/>
          <w:w w:val="100"/>
          <w:sz w:val="24"/>
          <w:szCs w:val="24"/>
        </w:rPr>
        <w:t>英文名称缩写：</w:t>
      </w:r>
      <w:r>
        <w:rPr>
          <w:rFonts w:cs="Calibri" w:hAnsi="Calibri" w:eastAsia="Calibri" w:ascii="Calibri"/>
          <w:spacing w:val="-1"/>
          <w:w w:val="100"/>
          <w:sz w:val="24"/>
          <w:szCs w:val="24"/>
        </w:rPr>
        <w:t>B</w:t>
      </w:r>
      <w:r>
        <w:rPr>
          <w:rFonts w:cs="Calibri" w:hAnsi="Calibri" w:eastAsia="Calibri" w:ascii="Calibri"/>
          <w:spacing w:val="0"/>
          <w:w w:val="100"/>
          <w:sz w:val="24"/>
          <w:szCs w:val="24"/>
        </w:rPr>
        <w:t>J</w:t>
      </w:r>
      <w:r>
        <w:rPr>
          <w:rFonts w:cs="Calibri" w:hAnsi="Calibri" w:eastAsia="Calibri" w:ascii="Calibri"/>
          <w:spacing w:val="2"/>
          <w:w w:val="100"/>
          <w:sz w:val="24"/>
          <w:szCs w:val="24"/>
        </w:rPr>
        <w:t>I</w:t>
      </w:r>
      <w:r>
        <w:rPr>
          <w:rFonts w:cs="Calibri" w:hAnsi="Calibri" w:eastAsia="Calibri" w:ascii="Calibri"/>
          <w:spacing w:val="-2"/>
          <w:w w:val="100"/>
          <w:sz w:val="24"/>
          <w:szCs w:val="24"/>
        </w:rPr>
        <w:t>T</w:t>
      </w:r>
      <w:r>
        <w:rPr>
          <w:rFonts w:cs="Calibri" w:hAnsi="Calibri" w:eastAsia="Calibri" w:ascii="Calibri"/>
          <w:spacing w:val="2"/>
          <w:w w:val="100"/>
          <w:sz w:val="24"/>
          <w:szCs w:val="24"/>
        </w:rPr>
        <w:t>I</w:t>
      </w:r>
      <w:r>
        <w:rPr>
          <w:rFonts w:cs="Calibri" w:hAnsi="Calibri" w:eastAsia="Calibri" w:ascii="Calibri"/>
          <w:spacing w:val="0"/>
          <w:w w:val="100"/>
          <w:sz w:val="24"/>
          <w:szCs w:val="24"/>
        </w:rPr>
        <w:t>C</w:t>
      </w:r>
    </w:p>
    <w:p>
      <w:pPr>
        <w:rPr>
          <w:rFonts w:cs="FangSong" w:hAnsi="FangSong" w:eastAsia="FangSong" w:ascii="FangSong"/>
          <w:sz w:val="24"/>
          <w:szCs w:val="24"/>
        </w:rPr>
        <w:jc w:val="left"/>
        <w:spacing w:before="81"/>
        <w:ind w:left="590"/>
      </w:pPr>
      <w:r>
        <w:rPr>
          <w:rFonts w:cs="Calibri" w:hAnsi="Calibri" w:eastAsia="Calibri" w:ascii="Calibri"/>
          <w:spacing w:val="-2"/>
          <w:w w:val="100"/>
          <w:sz w:val="24"/>
          <w:szCs w:val="24"/>
        </w:rPr>
        <w:t>2</w:t>
      </w:r>
      <w:r>
        <w:rPr>
          <w:rFonts w:cs="FangSong" w:hAnsi="FangSong" w:eastAsia="FangSong" w:ascii="FangSong"/>
          <w:spacing w:val="0"/>
          <w:w w:val="100"/>
          <w:sz w:val="24"/>
          <w:szCs w:val="24"/>
        </w:rPr>
        <w:t>、法定代表人：李民吉</w:t>
      </w:r>
    </w:p>
    <w:p>
      <w:pPr>
        <w:rPr>
          <w:rFonts w:cs="Calibri" w:hAnsi="Calibri" w:eastAsia="Calibri" w:ascii="Calibri"/>
          <w:sz w:val="24"/>
          <w:szCs w:val="24"/>
        </w:rPr>
        <w:jc w:val="left"/>
        <w:spacing w:before="85" w:lineRule="auto" w:line="290"/>
        <w:ind w:left="950" w:right="3453"/>
      </w:pPr>
      <w:r>
        <w:rPr>
          <w:rFonts w:cs="FangSong" w:hAnsi="FangSong" w:eastAsia="FangSong" w:ascii="FangSong"/>
          <w:spacing w:val="0"/>
          <w:w w:val="100"/>
          <w:sz w:val="24"/>
          <w:szCs w:val="24"/>
        </w:rPr>
        <w:t>地</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址：北京市朝阳区安立路</w:t>
      </w:r>
      <w:r>
        <w:rPr>
          <w:rFonts w:cs="FangSong" w:hAnsi="FangSong" w:eastAsia="FangSong" w:ascii="FangSong"/>
          <w:spacing w:val="-58"/>
          <w:w w:val="100"/>
          <w:sz w:val="24"/>
          <w:szCs w:val="24"/>
        </w:rPr>
        <w:t> </w:t>
      </w:r>
      <w:r>
        <w:rPr>
          <w:rFonts w:cs="Calibri" w:hAnsi="Calibri" w:eastAsia="Calibri" w:ascii="Calibri"/>
          <w:spacing w:val="-2"/>
          <w:w w:val="100"/>
          <w:sz w:val="24"/>
          <w:szCs w:val="24"/>
        </w:rPr>
        <w:t>3</w:t>
      </w:r>
      <w:r>
        <w:rPr>
          <w:rFonts w:cs="Calibri" w:hAnsi="Calibri" w:eastAsia="Calibri" w:ascii="Calibri"/>
          <w:spacing w:val="0"/>
          <w:w w:val="100"/>
          <w:sz w:val="24"/>
          <w:szCs w:val="24"/>
        </w:rPr>
        <w:t>0</w:t>
      </w:r>
      <w:r>
        <w:rPr>
          <w:rFonts w:cs="Calibri" w:hAnsi="Calibri" w:eastAsia="Calibri" w:ascii="Calibri"/>
          <w:spacing w:val="6"/>
          <w:w w:val="100"/>
          <w:sz w:val="24"/>
          <w:szCs w:val="24"/>
        </w:rPr>
        <w:t> </w:t>
      </w:r>
      <w:r>
        <w:rPr>
          <w:rFonts w:cs="FangSong" w:hAnsi="FangSong" w:eastAsia="FangSong" w:ascii="FangSong"/>
          <w:spacing w:val="0"/>
          <w:w w:val="100"/>
          <w:sz w:val="24"/>
          <w:szCs w:val="24"/>
        </w:rPr>
        <w:t>号院</w:t>
      </w:r>
      <w:r>
        <w:rPr>
          <w:rFonts w:cs="FangSong" w:hAnsi="FangSong" w:eastAsia="FangSong" w:ascii="FangSong"/>
          <w:spacing w:val="-62"/>
          <w:w w:val="100"/>
          <w:sz w:val="24"/>
          <w:szCs w:val="24"/>
        </w:rPr>
        <w:t> </w:t>
      </w:r>
      <w:r>
        <w:rPr>
          <w:rFonts w:cs="Calibri" w:hAnsi="Calibri" w:eastAsia="Calibri" w:ascii="Calibri"/>
          <w:spacing w:val="-2"/>
          <w:w w:val="100"/>
          <w:sz w:val="24"/>
          <w:szCs w:val="24"/>
        </w:rPr>
        <w:t>1</w:t>
      </w:r>
      <w:r>
        <w:rPr>
          <w:rFonts w:cs="FangSong" w:hAnsi="FangSong" w:eastAsia="FangSong" w:ascii="FangSong"/>
          <w:spacing w:val="0"/>
          <w:w w:val="100"/>
          <w:sz w:val="24"/>
          <w:szCs w:val="24"/>
        </w:rPr>
        <w:t>、</w:t>
      </w:r>
      <w:r>
        <w:rPr>
          <w:rFonts w:cs="Calibri" w:hAnsi="Calibri" w:eastAsia="Calibri" w:ascii="Calibri"/>
          <w:spacing w:val="0"/>
          <w:w w:val="100"/>
          <w:sz w:val="24"/>
          <w:szCs w:val="24"/>
        </w:rPr>
        <w:t>2</w:t>
      </w:r>
      <w:r>
        <w:rPr>
          <w:rFonts w:cs="Calibri" w:hAnsi="Calibri" w:eastAsia="Calibri" w:ascii="Calibri"/>
          <w:spacing w:val="6"/>
          <w:w w:val="100"/>
          <w:sz w:val="24"/>
          <w:szCs w:val="24"/>
        </w:rPr>
        <w:t> </w:t>
      </w:r>
      <w:r>
        <w:rPr>
          <w:rFonts w:cs="FangSong" w:hAnsi="FangSong" w:eastAsia="FangSong" w:ascii="FangSong"/>
          <w:spacing w:val="0"/>
          <w:w w:val="100"/>
          <w:sz w:val="24"/>
          <w:szCs w:val="24"/>
        </w:rPr>
        <w:t>号楼</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邮政编码：</w:t>
      </w:r>
      <w:r>
        <w:rPr>
          <w:rFonts w:cs="Calibri" w:hAnsi="Calibri" w:eastAsia="Calibri" w:ascii="Calibri"/>
          <w:spacing w:val="-2"/>
          <w:w w:val="100"/>
          <w:sz w:val="24"/>
          <w:szCs w:val="24"/>
        </w:rPr>
        <w:t>1</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0"/>
          <w:w w:val="100"/>
          <w:sz w:val="24"/>
          <w:szCs w:val="24"/>
        </w:rPr>
        <w:t>2</w:t>
      </w:r>
    </w:p>
    <w:p>
      <w:pPr>
        <w:rPr>
          <w:rFonts w:cs="Calibri" w:hAnsi="Calibri" w:eastAsia="Calibri" w:ascii="Calibri"/>
          <w:sz w:val="24"/>
          <w:szCs w:val="24"/>
        </w:rPr>
        <w:jc w:val="left"/>
        <w:spacing w:before="19"/>
        <w:ind w:left="950"/>
      </w:pPr>
      <w:r>
        <w:rPr>
          <w:rFonts w:cs="FangSong" w:hAnsi="FangSong" w:eastAsia="FangSong" w:ascii="FangSong"/>
          <w:spacing w:val="0"/>
          <w:w w:val="100"/>
          <w:sz w:val="24"/>
          <w:szCs w:val="24"/>
        </w:rPr>
        <w:t>网</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址：</w:t>
      </w:r>
      <w:r>
        <w:rPr>
          <w:rFonts w:cs="Calibri" w:hAnsi="Calibri" w:eastAsia="Calibri" w:ascii="Calibri"/>
          <w:spacing w:val="0"/>
          <w:w w:val="100"/>
          <w:sz w:val="24"/>
          <w:szCs w:val="24"/>
        </w:rPr>
      </w:r>
      <w:hyperlink r:id="rId6">
        <w:r>
          <w:rPr>
            <w:rFonts w:cs="Calibri" w:hAnsi="Calibri" w:eastAsia="Calibri" w:ascii="Calibri"/>
            <w:spacing w:val="1"/>
            <w:w w:val="100"/>
            <w:sz w:val="24"/>
            <w:szCs w:val="24"/>
            <w:u w:val="single" w:color="000000"/>
          </w:rPr>
          <w:t>w</w:t>
        </w:r>
        <w:r>
          <w:rPr>
            <w:rFonts w:cs="Calibri" w:hAnsi="Calibri" w:eastAsia="Calibri" w:ascii="Calibri"/>
            <w:spacing w:val="1"/>
            <w:w w:val="100"/>
            <w:sz w:val="24"/>
            <w:szCs w:val="24"/>
            <w:u w:val="single" w:color="000000"/>
          </w:rPr>
        </w:r>
        <w:r>
          <w:rPr>
            <w:rFonts w:cs="Calibri" w:hAnsi="Calibri" w:eastAsia="Calibri" w:ascii="Calibri"/>
            <w:spacing w:val="1"/>
            <w:w w:val="100"/>
            <w:sz w:val="24"/>
            <w:szCs w:val="24"/>
            <w:u w:val="single" w:color="000000"/>
          </w:rPr>
          <w:t>w</w:t>
        </w:r>
        <w:r>
          <w:rPr>
            <w:rFonts w:cs="Calibri" w:hAnsi="Calibri" w:eastAsia="Calibri" w:ascii="Calibri"/>
            <w:spacing w:val="1"/>
            <w:w w:val="100"/>
            <w:sz w:val="24"/>
            <w:szCs w:val="24"/>
            <w:u w:val="single" w:color="000000"/>
          </w:rPr>
        </w:r>
        <w:r>
          <w:rPr>
            <w:rFonts w:cs="Calibri" w:hAnsi="Calibri" w:eastAsia="Calibri" w:ascii="Calibri"/>
            <w:spacing w:val="-8"/>
            <w:w w:val="100"/>
            <w:sz w:val="24"/>
            <w:szCs w:val="24"/>
            <w:u w:val="single" w:color="000000"/>
          </w:rPr>
          <w:t>w</w:t>
        </w:r>
        <w:r>
          <w:rPr>
            <w:rFonts w:cs="Calibri" w:hAnsi="Calibri" w:eastAsia="Calibri" w:ascii="Calibri"/>
            <w:spacing w:val="-8"/>
            <w:w w:val="100"/>
            <w:sz w:val="24"/>
            <w:szCs w:val="24"/>
            <w:u w:val="single" w:color="000000"/>
          </w:rPr>
        </w:r>
        <w:r>
          <w:rPr>
            <w:rFonts w:cs="Calibri" w:hAnsi="Calibri" w:eastAsia="Calibri" w:ascii="Calibri"/>
            <w:spacing w:val="-3"/>
            <w:w w:val="100"/>
            <w:sz w:val="24"/>
            <w:szCs w:val="24"/>
            <w:u w:val="single" w:color="000000"/>
          </w:rPr>
          <w:t>.</w:t>
        </w:r>
        <w:r>
          <w:rPr>
            <w:rFonts w:cs="Calibri" w:hAnsi="Calibri" w:eastAsia="Calibri" w:ascii="Calibri"/>
            <w:spacing w:val="-3"/>
            <w:w w:val="100"/>
            <w:sz w:val="24"/>
            <w:szCs w:val="24"/>
            <w:u w:val="single" w:color="000000"/>
          </w:rPr>
        </w:r>
        <w:r>
          <w:rPr>
            <w:rFonts w:cs="Calibri" w:hAnsi="Calibri" w:eastAsia="Calibri" w:ascii="Calibri"/>
            <w:spacing w:val="-1"/>
            <w:w w:val="100"/>
            <w:sz w:val="24"/>
            <w:szCs w:val="24"/>
            <w:u w:val="single" w:color="000000"/>
          </w:rPr>
          <w:t>b</w:t>
        </w:r>
        <w:r>
          <w:rPr>
            <w:rFonts w:cs="Calibri" w:hAnsi="Calibri" w:eastAsia="Calibri" w:ascii="Calibri"/>
            <w:spacing w:val="-1"/>
            <w:w w:val="100"/>
            <w:sz w:val="24"/>
            <w:szCs w:val="24"/>
            <w:u w:val="single" w:color="000000"/>
          </w:rPr>
        </w:r>
        <w:r>
          <w:rPr>
            <w:rFonts w:cs="Calibri" w:hAnsi="Calibri" w:eastAsia="Calibri" w:ascii="Calibri"/>
            <w:spacing w:val="0"/>
            <w:w w:val="100"/>
            <w:sz w:val="24"/>
            <w:szCs w:val="24"/>
            <w:u w:val="single" w:color="000000"/>
          </w:rPr>
          <w:t>j</w:t>
        </w:r>
        <w:r>
          <w:rPr>
            <w:rFonts w:cs="Calibri" w:hAnsi="Calibri" w:eastAsia="Calibri" w:ascii="Calibri"/>
            <w:spacing w:val="0"/>
            <w:w w:val="100"/>
            <w:sz w:val="24"/>
            <w:szCs w:val="24"/>
            <w:u w:val="single" w:color="000000"/>
          </w:rPr>
        </w:r>
        <w:r>
          <w:rPr>
            <w:rFonts w:cs="Calibri" w:hAnsi="Calibri" w:eastAsia="Calibri" w:ascii="Calibri"/>
            <w:spacing w:val="-2"/>
            <w:w w:val="100"/>
            <w:sz w:val="24"/>
            <w:szCs w:val="24"/>
            <w:u w:val="single" w:color="000000"/>
          </w:rPr>
          <w:t>i</w:t>
        </w:r>
        <w:r>
          <w:rPr>
            <w:rFonts w:cs="Calibri" w:hAnsi="Calibri" w:eastAsia="Calibri" w:ascii="Calibri"/>
            <w:spacing w:val="-2"/>
            <w:w w:val="100"/>
            <w:sz w:val="24"/>
            <w:szCs w:val="24"/>
            <w:u w:val="single" w:color="000000"/>
          </w:rPr>
        </w:r>
        <w:r>
          <w:rPr>
            <w:rFonts w:cs="Calibri" w:hAnsi="Calibri" w:eastAsia="Calibri" w:ascii="Calibri"/>
            <w:spacing w:val="1"/>
            <w:w w:val="100"/>
            <w:sz w:val="24"/>
            <w:szCs w:val="24"/>
            <w:u w:val="single" w:color="000000"/>
          </w:rPr>
          <w:t>t</w:t>
        </w:r>
        <w:r>
          <w:rPr>
            <w:rFonts w:cs="Calibri" w:hAnsi="Calibri" w:eastAsia="Calibri" w:ascii="Calibri"/>
            <w:spacing w:val="1"/>
            <w:w w:val="100"/>
            <w:sz w:val="24"/>
            <w:szCs w:val="24"/>
            <w:u w:val="single" w:color="000000"/>
          </w:rPr>
        </w:r>
        <w:r>
          <w:rPr>
            <w:rFonts w:cs="Calibri" w:hAnsi="Calibri" w:eastAsia="Calibri" w:ascii="Calibri"/>
            <w:spacing w:val="-2"/>
            <w:w w:val="100"/>
            <w:sz w:val="24"/>
            <w:szCs w:val="24"/>
            <w:u w:val="single" w:color="000000"/>
          </w:rPr>
          <w:t>i</w:t>
        </w:r>
        <w:r>
          <w:rPr>
            <w:rFonts w:cs="Calibri" w:hAnsi="Calibri" w:eastAsia="Calibri" w:ascii="Calibri"/>
            <w:spacing w:val="-2"/>
            <w:w w:val="100"/>
            <w:sz w:val="24"/>
            <w:szCs w:val="24"/>
            <w:u w:val="single" w:color="000000"/>
          </w:rPr>
        </w:r>
        <w:r>
          <w:rPr>
            <w:rFonts w:cs="Calibri" w:hAnsi="Calibri" w:eastAsia="Calibri" w:ascii="Calibri"/>
            <w:spacing w:val="0"/>
            <w:w w:val="100"/>
            <w:sz w:val="24"/>
            <w:szCs w:val="24"/>
            <w:u w:val="single" w:color="000000"/>
          </w:rPr>
          <w:t>c</w:t>
        </w:r>
        <w:r>
          <w:rPr>
            <w:rFonts w:cs="Calibri" w:hAnsi="Calibri" w:eastAsia="Calibri" w:ascii="Calibri"/>
            <w:spacing w:val="0"/>
            <w:w w:val="100"/>
            <w:sz w:val="24"/>
            <w:szCs w:val="24"/>
            <w:u w:val="single" w:color="000000"/>
          </w:rPr>
        </w:r>
        <w:r>
          <w:rPr>
            <w:rFonts w:cs="Calibri" w:hAnsi="Calibri" w:eastAsia="Calibri" w:ascii="Calibri"/>
            <w:spacing w:val="2"/>
            <w:w w:val="100"/>
            <w:sz w:val="24"/>
            <w:szCs w:val="24"/>
            <w:u w:val="single" w:color="000000"/>
          </w:rPr>
          <w:t>.</w:t>
        </w:r>
        <w:r>
          <w:rPr>
            <w:rFonts w:cs="Calibri" w:hAnsi="Calibri" w:eastAsia="Calibri" w:ascii="Calibri"/>
            <w:spacing w:val="2"/>
            <w:w w:val="100"/>
            <w:sz w:val="24"/>
            <w:szCs w:val="24"/>
            <w:u w:val="single" w:color="000000"/>
          </w:rPr>
        </w:r>
        <w:r>
          <w:rPr>
            <w:rFonts w:cs="Calibri" w:hAnsi="Calibri" w:eastAsia="Calibri" w:ascii="Calibri"/>
            <w:spacing w:val="0"/>
            <w:w w:val="100"/>
            <w:sz w:val="24"/>
            <w:szCs w:val="24"/>
            <w:u w:val="single" w:color="000000"/>
          </w:rPr>
          <w:t>c</w:t>
        </w:r>
        <w:r>
          <w:rPr>
            <w:rFonts w:cs="Calibri" w:hAnsi="Calibri" w:eastAsia="Calibri" w:ascii="Calibri"/>
            <w:spacing w:val="0"/>
            <w:w w:val="100"/>
            <w:sz w:val="24"/>
            <w:szCs w:val="24"/>
            <w:u w:val="single" w:color="000000"/>
          </w:rPr>
        </w:r>
        <w:r>
          <w:rPr>
            <w:rFonts w:cs="Calibri" w:hAnsi="Calibri" w:eastAsia="Calibri" w:ascii="Calibri"/>
            <w:spacing w:val="-2"/>
            <w:w w:val="100"/>
            <w:sz w:val="24"/>
            <w:szCs w:val="24"/>
            <w:u w:val="single" w:color="000000"/>
          </w:rPr>
          <w:t>o</w:t>
        </w:r>
        <w:r>
          <w:rPr>
            <w:rFonts w:cs="Calibri" w:hAnsi="Calibri" w:eastAsia="Calibri" w:ascii="Calibri"/>
            <w:spacing w:val="-2"/>
            <w:w w:val="100"/>
            <w:sz w:val="24"/>
            <w:szCs w:val="24"/>
            <w:u w:val="single" w:color="000000"/>
          </w:rPr>
        </w:r>
        <w:r>
          <w:rPr>
            <w:rFonts w:cs="Calibri" w:hAnsi="Calibri" w:eastAsia="Calibri" w:ascii="Calibri"/>
            <w:spacing w:val="0"/>
            <w:w w:val="100"/>
            <w:sz w:val="24"/>
            <w:szCs w:val="24"/>
            <w:u w:val="single" w:color="000000"/>
          </w:rPr>
          <w:t>m</w:t>
        </w:r>
      </w:hyperlink>
      <w:r>
        <w:rPr>
          <w:rFonts w:cs="Calibri" w:hAnsi="Calibri" w:eastAsia="Calibri" w:ascii="Calibri"/>
          <w:spacing w:val="0"/>
          <w:w w:val="100"/>
          <w:sz w:val="24"/>
          <w:szCs w:val="24"/>
        </w:rPr>
      </w:r>
    </w:p>
    <w:p>
      <w:pPr>
        <w:rPr>
          <w:rFonts w:cs="Calibri" w:hAnsi="Calibri" w:eastAsia="Calibri" w:ascii="Calibri"/>
          <w:sz w:val="24"/>
          <w:szCs w:val="24"/>
        </w:rPr>
        <w:jc w:val="left"/>
        <w:spacing w:before="85"/>
        <w:ind w:left="950"/>
      </w:pPr>
      <w:r>
        <w:rPr>
          <w:rFonts w:cs="FangSong" w:hAnsi="FangSong" w:eastAsia="FangSong" w:ascii="FangSong"/>
          <w:spacing w:val="0"/>
          <w:w w:val="100"/>
          <w:sz w:val="24"/>
          <w:szCs w:val="24"/>
        </w:rPr>
        <w:t>电子信箱：</w:t>
      </w:r>
      <w:r>
        <w:rPr>
          <w:rFonts w:cs="Calibri" w:hAnsi="Calibri" w:eastAsia="Calibri" w:ascii="Calibri"/>
          <w:spacing w:val="0"/>
          <w:w w:val="100"/>
          <w:sz w:val="24"/>
          <w:szCs w:val="24"/>
        </w:rPr>
      </w:r>
      <w:hyperlink r:id="rId7">
        <w:r>
          <w:rPr>
            <w:rFonts w:cs="Calibri" w:hAnsi="Calibri" w:eastAsia="Calibri" w:ascii="Calibri"/>
            <w:spacing w:val="1"/>
            <w:w w:val="100"/>
            <w:sz w:val="24"/>
            <w:szCs w:val="24"/>
            <w:u w:val="single" w:color="000000"/>
          </w:rPr>
          <w:t>w</w:t>
        </w:r>
        <w:r>
          <w:rPr>
            <w:rFonts w:cs="Calibri" w:hAnsi="Calibri" w:eastAsia="Calibri" w:ascii="Calibri"/>
            <w:spacing w:val="1"/>
            <w:w w:val="100"/>
            <w:sz w:val="24"/>
            <w:szCs w:val="24"/>
            <w:u w:val="single" w:color="000000"/>
          </w:rPr>
        </w:r>
        <w:r>
          <w:rPr>
            <w:rFonts w:cs="Calibri" w:hAnsi="Calibri" w:eastAsia="Calibri" w:ascii="Calibri"/>
            <w:spacing w:val="1"/>
            <w:w w:val="100"/>
            <w:sz w:val="24"/>
            <w:szCs w:val="24"/>
            <w:u w:val="single" w:color="000000"/>
          </w:rPr>
          <w:t>e</w:t>
        </w:r>
        <w:r>
          <w:rPr>
            <w:rFonts w:cs="Calibri" w:hAnsi="Calibri" w:eastAsia="Calibri" w:ascii="Calibri"/>
            <w:spacing w:val="1"/>
            <w:w w:val="100"/>
            <w:sz w:val="24"/>
            <w:szCs w:val="24"/>
            <w:u w:val="single" w:color="000000"/>
          </w:rPr>
        </w:r>
        <w:r>
          <w:rPr>
            <w:rFonts w:cs="Calibri" w:hAnsi="Calibri" w:eastAsia="Calibri" w:ascii="Calibri"/>
            <w:spacing w:val="-1"/>
            <w:w w:val="100"/>
            <w:sz w:val="24"/>
            <w:szCs w:val="24"/>
            <w:u w:val="single" w:color="000000"/>
          </w:rPr>
          <w:t>b</w:t>
        </w:r>
        <w:r>
          <w:rPr>
            <w:rFonts w:cs="Calibri" w:hAnsi="Calibri" w:eastAsia="Calibri" w:ascii="Calibri"/>
            <w:spacing w:val="-1"/>
            <w:w w:val="100"/>
            <w:sz w:val="24"/>
            <w:szCs w:val="24"/>
            <w:u w:val="single" w:color="000000"/>
          </w:rPr>
        </w:r>
        <w:r>
          <w:rPr>
            <w:rFonts w:cs="Calibri" w:hAnsi="Calibri" w:eastAsia="Calibri" w:ascii="Calibri"/>
            <w:spacing w:val="0"/>
            <w:w w:val="100"/>
            <w:sz w:val="24"/>
            <w:szCs w:val="24"/>
            <w:u w:val="single" w:color="000000"/>
          </w:rPr>
          <w:t>m</w:t>
        </w:r>
        <w:r>
          <w:rPr>
            <w:rFonts w:cs="Calibri" w:hAnsi="Calibri" w:eastAsia="Calibri" w:ascii="Calibri"/>
            <w:spacing w:val="0"/>
            <w:w w:val="100"/>
            <w:sz w:val="24"/>
            <w:szCs w:val="24"/>
            <w:u w:val="single" w:color="000000"/>
          </w:rPr>
        </w:r>
        <w:r>
          <w:rPr>
            <w:rFonts w:cs="Calibri" w:hAnsi="Calibri" w:eastAsia="Calibri" w:ascii="Calibri"/>
            <w:spacing w:val="0"/>
            <w:w w:val="100"/>
            <w:sz w:val="24"/>
            <w:szCs w:val="24"/>
            <w:u w:val="single" w:color="000000"/>
          </w:rPr>
          <w:t>a</w:t>
        </w:r>
        <w:r>
          <w:rPr>
            <w:rFonts w:cs="Calibri" w:hAnsi="Calibri" w:eastAsia="Calibri" w:ascii="Calibri"/>
            <w:spacing w:val="0"/>
            <w:w w:val="100"/>
            <w:sz w:val="24"/>
            <w:szCs w:val="24"/>
            <w:u w:val="single" w:color="000000"/>
          </w:rPr>
        </w:r>
        <w:r>
          <w:rPr>
            <w:rFonts w:cs="Calibri" w:hAnsi="Calibri" w:eastAsia="Calibri" w:ascii="Calibri"/>
            <w:spacing w:val="-3"/>
            <w:w w:val="100"/>
            <w:sz w:val="24"/>
            <w:szCs w:val="24"/>
            <w:u w:val="single" w:color="000000"/>
          </w:rPr>
          <w:t>s</w:t>
        </w:r>
        <w:r>
          <w:rPr>
            <w:rFonts w:cs="Calibri" w:hAnsi="Calibri" w:eastAsia="Calibri" w:ascii="Calibri"/>
            <w:spacing w:val="-3"/>
            <w:w w:val="100"/>
            <w:sz w:val="24"/>
            <w:szCs w:val="24"/>
            <w:u w:val="single" w:color="000000"/>
          </w:rPr>
        </w:r>
        <w:r>
          <w:rPr>
            <w:rFonts w:cs="Calibri" w:hAnsi="Calibri" w:eastAsia="Calibri" w:ascii="Calibri"/>
            <w:spacing w:val="-3"/>
            <w:w w:val="100"/>
            <w:sz w:val="24"/>
            <w:szCs w:val="24"/>
            <w:u w:val="single" w:color="000000"/>
          </w:rPr>
          <w:t>t</w:t>
        </w:r>
        <w:r>
          <w:rPr>
            <w:rFonts w:cs="Calibri" w:hAnsi="Calibri" w:eastAsia="Calibri" w:ascii="Calibri"/>
            <w:spacing w:val="-3"/>
            <w:w w:val="100"/>
            <w:sz w:val="24"/>
            <w:szCs w:val="24"/>
            <w:u w:val="single" w:color="000000"/>
          </w:rPr>
        </w:r>
        <w:r>
          <w:rPr>
            <w:rFonts w:cs="Calibri" w:hAnsi="Calibri" w:eastAsia="Calibri" w:ascii="Calibri"/>
            <w:spacing w:val="1"/>
            <w:w w:val="100"/>
            <w:sz w:val="24"/>
            <w:szCs w:val="24"/>
            <w:u w:val="single" w:color="000000"/>
          </w:rPr>
          <w:t>e</w:t>
        </w:r>
        <w:r>
          <w:rPr>
            <w:rFonts w:cs="Calibri" w:hAnsi="Calibri" w:eastAsia="Calibri" w:ascii="Calibri"/>
            <w:spacing w:val="1"/>
            <w:w w:val="100"/>
            <w:sz w:val="24"/>
            <w:szCs w:val="24"/>
            <w:u w:val="single" w:color="000000"/>
          </w:rPr>
        </w:r>
        <w:r>
          <w:rPr>
            <w:rFonts w:cs="Calibri" w:hAnsi="Calibri" w:eastAsia="Calibri" w:ascii="Calibri"/>
            <w:spacing w:val="-2"/>
            <w:w w:val="100"/>
            <w:sz w:val="24"/>
            <w:szCs w:val="24"/>
            <w:u w:val="single" w:color="000000"/>
          </w:rPr>
          <w:t>r</w:t>
        </w:r>
        <w:r>
          <w:rPr>
            <w:rFonts w:cs="Calibri" w:hAnsi="Calibri" w:eastAsia="Calibri" w:ascii="Calibri"/>
            <w:spacing w:val="-2"/>
            <w:w w:val="100"/>
            <w:sz w:val="24"/>
            <w:szCs w:val="24"/>
            <w:u w:val="single" w:color="000000"/>
          </w:rPr>
        </w:r>
        <w:r>
          <w:rPr>
            <w:rFonts w:cs="Calibri" w:hAnsi="Calibri" w:eastAsia="Calibri" w:ascii="Calibri"/>
            <w:spacing w:val="1"/>
            <w:w w:val="100"/>
            <w:sz w:val="24"/>
            <w:szCs w:val="24"/>
            <w:u w:val="single" w:color="000000"/>
          </w:rPr>
          <w:t>@</w:t>
        </w:r>
        <w:r>
          <w:rPr>
            <w:rFonts w:cs="Calibri" w:hAnsi="Calibri" w:eastAsia="Calibri" w:ascii="Calibri"/>
            <w:spacing w:val="1"/>
            <w:w w:val="100"/>
            <w:sz w:val="24"/>
            <w:szCs w:val="24"/>
            <w:u w:val="single" w:color="000000"/>
          </w:rPr>
        </w:r>
        <w:r>
          <w:rPr>
            <w:rFonts w:cs="Calibri" w:hAnsi="Calibri" w:eastAsia="Calibri" w:ascii="Calibri"/>
            <w:spacing w:val="-1"/>
            <w:w w:val="100"/>
            <w:sz w:val="24"/>
            <w:szCs w:val="24"/>
            <w:u w:val="single" w:color="000000"/>
          </w:rPr>
          <w:t>b</w:t>
        </w:r>
        <w:r>
          <w:rPr>
            <w:rFonts w:cs="Calibri" w:hAnsi="Calibri" w:eastAsia="Calibri" w:ascii="Calibri"/>
            <w:spacing w:val="-1"/>
            <w:w w:val="100"/>
            <w:sz w:val="24"/>
            <w:szCs w:val="24"/>
            <w:u w:val="single" w:color="000000"/>
          </w:rPr>
        </w:r>
        <w:r>
          <w:rPr>
            <w:rFonts w:cs="Calibri" w:hAnsi="Calibri" w:eastAsia="Calibri" w:ascii="Calibri"/>
            <w:spacing w:val="0"/>
            <w:w w:val="100"/>
            <w:sz w:val="24"/>
            <w:szCs w:val="24"/>
            <w:u w:val="single" w:color="000000"/>
          </w:rPr>
          <w:t>j</w:t>
        </w:r>
        <w:r>
          <w:rPr>
            <w:rFonts w:cs="Calibri" w:hAnsi="Calibri" w:eastAsia="Calibri" w:ascii="Calibri"/>
            <w:spacing w:val="0"/>
            <w:w w:val="100"/>
            <w:sz w:val="24"/>
            <w:szCs w:val="24"/>
            <w:u w:val="single" w:color="000000"/>
          </w:rPr>
        </w:r>
        <w:r>
          <w:rPr>
            <w:rFonts w:cs="Calibri" w:hAnsi="Calibri" w:eastAsia="Calibri" w:ascii="Calibri"/>
            <w:spacing w:val="-2"/>
            <w:w w:val="100"/>
            <w:sz w:val="24"/>
            <w:szCs w:val="24"/>
            <w:u w:val="single" w:color="000000"/>
          </w:rPr>
          <w:t>i</w:t>
        </w:r>
        <w:r>
          <w:rPr>
            <w:rFonts w:cs="Calibri" w:hAnsi="Calibri" w:eastAsia="Calibri" w:ascii="Calibri"/>
            <w:spacing w:val="-2"/>
            <w:w w:val="100"/>
            <w:sz w:val="24"/>
            <w:szCs w:val="24"/>
            <w:u w:val="single" w:color="000000"/>
          </w:rPr>
        </w:r>
        <w:r>
          <w:rPr>
            <w:rFonts w:cs="Calibri" w:hAnsi="Calibri" w:eastAsia="Calibri" w:ascii="Calibri"/>
            <w:spacing w:val="1"/>
            <w:w w:val="100"/>
            <w:sz w:val="24"/>
            <w:szCs w:val="24"/>
            <w:u w:val="single" w:color="000000"/>
          </w:rPr>
          <w:t>t</w:t>
        </w:r>
        <w:r>
          <w:rPr>
            <w:rFonts w:cs="Calibri" w:hAnsi="Calibri" w:eastAsia="Calibri" w:ascii="Calibri"/>
            <w:spacing w:val="1"/>
            <w:w w:val="100"/>
            <w:sz w:val="24"/>
            <w:szCs w:val="24"/>
            <w:u w:val="single" w:color="000000"/>
          </w:rPr>
        </w:r>
        <w:r>
          <w:rPr>
            <w:rFonts w:cs="Calibri" w:hAnsi="Calibri" w:eastAsia="Calibri" w:ascii="Calibri"/>
            <w:spacing w:val="-2"/>
            <w:w w:val="100"/>
            <w:sz w:val="24"/>
            <w:szCs w:val="24"/>
            <w:u w:val="single" w:color="000000"/>
          </w:rPr>
          <w:t>i</w:t>
        </w:r>
        <w:r>
          <w:rPr>
            <w:rFonts w:cs="Calibri" w:hAnsi="Calibri" w:eastAsia="Calibri" w:ascii="Calibri"/>
            <w:spacing w:val="-2"/>
            <w:w w:val="100"/>
            <w:sz w:val="24"/>
            <w:szCs w:val="24"/>
            <w:u w:val="single" w:color="000000"/>
          </w:rPr>
        </w:r>
        <w:r>
          <w:rPr>
            <w:rFonts w:cs="Calibri" w:hAnsi="Calibri" w:eastAsia="Calibri" w:ascii="Calibri"/>
            <w:spacing w:val="0"/>
            <w:w w:val="100"/>
            <w:sz w:val="24"/>
            <w:szCs w:val="24"/>
            <w:u w:val="single" w:color="000000"/>
          </w:rPr>
          <w:t>c</w:t>
        </w:r>
        <w:r>
          <w:rPr>
            <w:rFonts w:cs="Calibri" w:hAnsi="Calibri" w:eastAsia="Calibri" w:ascii="Calibri"/>
            <w:spacing w:val="0"/>
            <w:w w:val="100"/>
            <w:sz w:val="24"/>
            <w:szCs w:val="24"/>
            <w:u w:val="single" w:color="000000"/>
          </w:rPr>
        </w:r>
        <w:r>
          <w:rPr>
            <w:rFonts w:cs="Calibri" w:hAnsi="Calibri" w:eastAsia="Calibri" w:ascii="Calibri"/>
            <w:spacing w:val="2"/>
            <w:w w:val="100"/>
            <w:sz w:val="24"/>
            <w:szCs w:val="24"/>
            <w:u w:val="single" w:color="000000"/>
          </w:rPr>
          <w:t>.</w:t>
        </w:r>
        <w:r>
          <w:rPr>
            <w:rFonts w:cs="Calibri" w:hAnsi="Calibri" w:eastAsia="Calibri" w:ascii="Calibri"/>
            <w:spacing w:val="2"/>
            <w:w w:val="100"/>
            <w:sz w:val="24"/>
            <w:szCs w:val="24"/>
            <w:u w:val="single" w:color="000000"/>
          </w:rPr>
        </w:r>
        <w:r>
          <w:rPr>
            <w:rFonts w:cs="Calibri" w:hAnsi="Calibri" w:eastAsia="Calibri" w:ascii="Calibri"/>
            <w:spacing w:val="0"/>
            <w:w w:val="100"/>
            <w:sz w:val="24"/>
            <w:szCs w:val="24"/>
            <w:u w:val="single" w:color="000000"/>
          </w:rPr>
          <w:t>c</w:t>
        </w:r>
        <w:r>
          <w:rPr>
            <w:rFonts w:cs="Calibri" w:hAnsi="Calibri" w:eastAsia="Calibri" w:ascii="Calibri"/>
            <w:spacing w:val="0"/>
            <w:w w:val="100"/>
            <w:sz w:val="24"/>
            <w:szCs w:val="24"/>
            <w:u w:val="single" w:color="000000"/>
          </w:rPr>
        </w:r>
        <w:r>
          <w:rPr>
            <w:rFonts w:cs="Calibri" w:hAnsi="Calibri" w:eastAsia="Calibri" w:ascii="Calibri"/>
            <w:spacing w:val="-2"/>
            <w:w w:val="100"/>
            <w:sz w:val="24"/>
            <w:szCs w:val="24"/>
            <w:u w:val="single" w:color="000000"/>
          </w:rPr>
          <w:t>o</w:t>
        </w:r>
        <w:r>
          <w:rPr>
            <w:rFonts w:cs="Calibri" w:hAnsi="Calibri" w:eastAsia="Calibri" w:ascii="Calibri"/>
            <w:spacing w:val="-2"/>
            <w:w w:val="100"/>
            <w:sz w:val="24"/>
            <w:szCs w:val="24"/>
            <w:u w:val="single" w:color="000000"/>
          </w:rPr>
        </w:r>
        <w:r>
          <w:rPr>
            <w:rFonts w:cs="Calibri" w:hAnsi="Calibri" w:eastAsia="Calibri" w:ascii="Calibri"/>
            <w:spacing w:val="0"/>
            <w:w w:val="100"/>
            <w:sz w:val="24"/>
            <w:szCs w:val="24"/>
            <w:u w:val="single" w:color="000000"/>
          </w:rPr>
          <w:t>m</w:t>
        </w:r>
      </w:hyperlink>
      <w:r>
        <w:rPr>
          <w:rFonts w:cs="Calibri" w:hAnsi="Calibri" w:eastAsia="Calibri" w:ascii="Calibri"/>
          <w:spacing w:val="0"/>
          <w:w w:val="100"/>
          <w:sz w:val="24"/>
          <w:szCs w:val="24"/>
        </w:rPr>
      </w:r>
    </w:p>
    <w:p>
      <w:pPr>
        <w:rPr>
          <w:rFonts w:cs="Calibri" w:hAnsi="Calibri" w:eastAsia="Calibri" w:ascii="Calibri"/>
          <w:sz w:val="24"/>
          <w:szCs w:val="24"/>
        </w:rPr>
        <w:tabs>
          <w:tab w:pos="1660" w:val="left"/>
        </w:tabs>
        <w:jc w:val="left"/>
        <w:spacing w:before="81" w:lineRule="auto" w:line="290"/>
        <w:ind w:left="950" w:right="5858" w:hanging="360"/>
      </w:pPr>
      <w:r>
        <w:rPr>
          <w:rFonts w:cs="Calibri" w:hAnsi="Calibri" w:eastAsia="Calibri" w:ascii="Calibri"/>
          <w:spacing w:val="-2"/>
          <w:w w:val="100"/>
          <w:sz w:val="24"/>
          <w:szCs w:val="24"/>
        </w:rPr>
        <w:t>3</w:t>
      </w:r>
      <w:r>
        <w:rPr>
          <w:rFonts w:cs="FangSong" w:hAnsi="FangSong" w:eastAsia="FangSong" w:ascii="FangSong"/>
          <w:spacing w:val="0"/>
          <w:w w:val="100"/>
          <w:sz w:val="24"/>
          <w:szCs w:val="24"/>
        </w:rPr>
        <w:t>、信息披露事务负责人：夏彬</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电</w:t>
        <w:tab/>
      </w:r>
      <w:r>
        <w:rPr>
          <w:rFonts w:cs="FangSong" w:hAnsi="FangSong" w:eastAsia="FangSong" w:ascii="FangSong"/>
          <w:spacing w:val="0"/>
          <w:w w:val="100"/>
          <w:sz w:val="24"/>
          <w:szCs w:val="24"/>
        </w:rPr>
        <w:t>话：</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3"/>
          <w:w w:val="100"/>
          <w:sz w:val="24"/>
          <w:szCs w:val="24"/>
        </w:rPr>
        <w:t>0</w:t>
      </w:r>
      <w:r>
        <w:rPr>
          <w:rFonts w:cs="Calibri" w:hAnsi="Calibri" w:eastAsia="Calibri" w:ascii="Calibri"/>
          <w:spacing w:val="-1"/>
          <w:w w:val="100"/>
          <w:sz w:val="24"/>
          <w:szCs w:val="24"/>
        </w:rPr>
        <w:t>-</w:t>
      </w:r>
      <w:r>
        <w:rPr>
          <w:rFonts w:cs="Calibri" w:hAnsi="Calibri" w:eastAsia="Calibri" w:ascii="Calibri"/>
          <w:spacing w:val="-2"/>
          <w:w w:val="100"/>
          <w:sz w:val="24"/>
          <w:szCs w:val="24"/>
        </w:rPr>
        <w:t>5</w:t>
      </w:r>
      <w:r>
        <w:rPr>
          <w:rFonts w:cs="Calibri" w:hAnsi="Calibri" w:eastAsia="Calibri" w:ascii="Calibri"/>
          <w:spacing w:val="3"/>
          <w:w w:val="100"/>
          <w:sz w:val="24"/>
          <w:szCs w:val="24"/>
        </w:rPr>
        <w:t>9</w:t>
      </w:r>
      <w:r>
        <w:rPr>
          <w:rFonts w:cs="Calibri" w:hAnsi="Calibri" w:eastAsia="Calibri" w:ascii="Calibri"/>
          <w:spacing w:val="-2"/>
          <w:w w:val="100"/>
          <w:sz w:val="24"/>
          <w:szCs w:val="24"/>
        </w:rPr>
        <w:t>6</w:t>
      </w:r>
      <w:r>
        <w:rPr>
          <w:rFonts w:cs="Calibri" w:hAnsi="Calibri" w:eastAsia="Calibri" w:ascii="Calibri"/>
          <w:spacing w:val="-2"/>
          <w:w w:val="100"/>
          <w:sz w:val="24"/>
          <w:szCs w:val="24"/>
        </w:rPr>
        <w:t>8</w:t>
      </w:r>
      <w:r>
        <w:rPr>
          <w:rFonts w:cs="Calibri" w:hAnsi="Calibri" w:eastAsia="Calibri" w:ascii="Calibri"/>
          <w:spacing w:val="3"/>
          <w:w w:val="100"/>
          <w:sz w:val="24"/>
          <w:szCs w:val="24"/>
        </w:rPr>
        <w:t>0</w:t>
      </w:r>
      <w:r>
        <w:rPr>
          <w:rFonts w:cs="Calibri" w:hAnsi="Calibri" w:eastAsia="Calibri" w:ascii="Calibri"/>
          <w:spacing w:val="-2"/>
          <w:w w:val="100"/>
          <w:sz w:val="24"/>
          <w:szCs w:val="24"/>
        </w:rPr>
        <w:t>8</w:t>
      </w:r>
      <w:r>
        <w:rPr>
          <w:rFonts w:cs="Calibri" w:hAnsi="Calibri" w:eastAsia="Calibri" w:ascii="Calibri"/>
          <w:spacing w:val="-2"/>
          <w:w w:val="100"/>
          <w:sz w:val="24"/>
          <w:szCs w:val="24"/>
        </w:rPr>
        <w:t>8</w:t>
      </w:r>
      <w:r>
        <w:rPr>
          <w:rFonts w:cs="Calibri" w:hAnsi="Calibri" w:eastAsia="Calibri" w:ascii="Calibri"/>
          <w:spacing w:val="0"/>
          <w:w w:val="100"/>
          <w:sz w:val="24"/>
          <w:szCs w:val="24"/>
        </w:rPr>
        <w:t>8</w:t>
      </w:r>
    </w:p>
    <w:p>
      <w:pPr>
        <w:rPr>
          <w:rFonts w:cs="Calibri" w:hAnsi="Calibri" w:eastAsia="Calibri" w:ascii="Calibri"/>
          <w:sz w:val="24"/>
          <w:szCs w:val="24"/>
        </w:rPr>
        <w:jc w:val="left"/>
        <w:spacing w:before="19"/>
        <w:ind w:left="950"/>
      </w:pPr>
      <w:r>
        <w:rPr>
          <w:rFonts w:cs="FangSong" w:hAnsi="FangSong" w:eastAsia="FangSong" w:ascii="FangSong"/>
          <w:spacing w:val="0"/>
          <w:w w:val="100"/>
          <w:sz w:val="24"/>
          <w:szCs w:val="24"/>
        </w:rPr>
        <w:t>传</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真：</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3"/>
          <w:w w:val="100"/>
          <w:sz w:val="24"/>
          <w:szCs w:val="24"/>
        </w:rPr>
        <w:t>0</w:t>
      </w:r>
      <w:r>
        <w:rPr>
          <w:rFonts w:cs="Calibri" w:hAnsi="Calibri" w:eastAsia="Calibri" w:ascii="Calibri"/>
          <w:spacing w:val="-1"/>
          <w:w w:val="100"/>
          <w:sz w:val="24"/>
          <w:szCs w:val="24"/>
        </w:rPr>
        <w:t>-</w:t>
      </w:r>
      <w:r>
        <w:rPr>
          <w:rFonts w:cs="Calibri" w:hAnsi="Calibri" w:eastAsia="Calibri" w:ascii="Calibri"/>
          <w:spacing w:val="-2"/>
          <w:w w:val="100"/>
          <w:sz w:val="24"/>
          <w:szCs w:val="24"/>
        </w:rPr>
        <w:t>5</w:t>
      </w:r>
      <w:r>
        <w:rPr>
          <w:rFonts w:cs="Calibri" w:hAnsi="Calibri" w:eastAsia="Calibri" w:ascii="Calibri"/>
          <w:spacing w:val="3"/>
          <w:w w:val="100"/>
          <w:sz w:val="24"/>
          <w:szCs w:val="24"/>
        </w:rPr>
        <w:t>9</w:t>
      </w:r>
      <w:r>
        <w:rPr>
          <w:rFonts w:cs="Calibri" w:hAnsi="Calibri" w:eastAsia="Calibri" w:ascii="Calibri"/>
          <w:spacing w:val="-2"/>
          <w:w w:val="100"/>
          <w:sz w:val="24"/>
          <w:szCs w:val="24"/>
        </w:rPr>
        <w:t>6</w:t>
      </w:r>
      <w:r>
        <w:rPr>
          <w:rFonts w:cs="Calibri" w:hAnsi="Calibri" w:eastAsia="Calibri" w:ascii="Calibri"/>
          <w:spacing w:val="-2"/>
          <w:w w:val="100"/>
          <w:sz w:val="24"/>
          <w:szCs w:val="24"/>
        </w:rPr>
        <w:t>8</w:t>
      </w:r>
      <w:r>
        <w:rPr>
          <w:rFonts w:cs="Calibri" w:hAnsi="Calibri" w:eastAsia="Calibri" w:ascii="Calibri"/>
          <w:spacing w:val="3"/>
          <w:w w:val="100"/>
          <w:sz w:val="24"/>
          <w:szCs w:val="24"/>
        </w:rPr>
        <w:t>0</w:t>
      </w:r>
      <w:r>
        <w:rPr>
          <w:rFonts w:cs="Calibri" w:hAnsi="Calibri" w:eastAsia="Calibri" w:ascii="Calibri"/>
          <w:spacing w:val="-2"/>
          <w:w w:val="100"/>
          <w:sz w:val="24"/>
          <w:szCs w:val="24"/>
        </w:rPr>
        <w:t>9</w:t>
      </w:r>
      <w:r>
        <w:rPr>
          <w:rFonts w:cs="Calibri" w:hAnsi="Calibri" w:eastAsia="Calibri" w:ascii="Calibri"/>
          <w:spacing w:val="-2"/>
          <w:w w:val="100"/>
          <w:sz w:val="24"/>
          <w:szCs w:val="24"/>
        </w:rPr>
        <w:t>9</w:t>
      </w:r>
      <w:r>
        <w:rPr>
          <w:rFonts w:cs="Calibri" w:hAnsi="Calibri" w:eastAsia="Calibri" w:ascii="Calibri"/>
          <w:spacing w:val="0"/>
          <w:w w:val="100"/>
          <w:sz w:val="24"/>
          <w:szCs w:val="24"/>
        </w:rPr>
        <w:t>9</w:t>
      </w:r>
    </w:p>
    <w:p>
      <w:pPr>
        <w:rPr>
          <w:rFonts w:cs="Calibri" w:hAnsi="Calibri" w:eastAsia="Calibri" w:ascii="Calibri"/>
          <w:sz w:val="24"/>
          <w:szCs w:val="24"/>
        </w:rPr>
        <w:jc w:val="left"/>
        <w:spacing w:before="85"/>
        <w:ind w:left="950"/>
      </w:pPr>
      <w:r>
        <w:rPr>
          <w:rFonts w:cs="FangSong" w:hAnsi="FangSong" w:eastAsia="FangSong" w:ascii="FangSong"/>
          <w:spacing w:val="0"/>
          <w:w w:val="100"/>
          <w:sz w:val="24"/>
          <w:szCs w:val="24"/>
        </w:rPr>
        <w:t>电子信箱：</w:t>
      </w:r>
      <w:r>
        <w:rPr>
          <w:rFonts w:cs="Calibri" w:hAnsi="Calibri" w:eastAsia="Calibri" w:ascii="Calibri"/>
          <w:color w:val="0000FF"/>
          <w:spacing w:val="0"/>
          <w:w w:val="100"/>
          <w:sz w:val="24"/>
          <w:szCs w:val="24"/>
        </w:rPr>
      </w:r>
      <w:hyperlink r:id="rId8">
        <w:r>
          <w:rPr>
            <w:rFonts w:cs="Calibri" w:hAnsi="Calibri" w:eastAsia="Calibri" w:ascii="Calibri"/>
            <w:color w:val="0000FF"/>
            <w:spacing w:val="2"/>
            <w:w w:val="100"/>
            <w:sz w:val="24"/>
            <w:szCs w:val="24"/>
            <w:u w:val="single" w:color="0000FF"/>
          </w:rPr>
          <w:t>x</w:t>
        </w:r>
        <w:r>
          <w:rPr>
            <w:rFonts w:cs="Calibri" w:hAnsi="Calibri" w:eastAsia="Calibri" w:ascii="Calibri"/>
            <w:color w:val="0000FF"/>
            <w:spacing w:val="2"/>
            <w:w w:val="100"/>
            <w:sz w:val="24"/>
            <w:szCs w:val="24"/>
            <w:u w:val="single" w:color="0000FF"/>
          </w:rPr>
        </w:r>
        <w:r>
          <w:rPr>
            <w:rFonts w:cs="Calibri" w:hAnsi="Calibri" w:eastAsia="Calibri" w:ascii="Calibri"/>
            <w:color w:val="0000FF"/>
            <w:spacing w:val="-2"/>
            <w:w w:val="100"/>
            <w:sz w:val="24"/>
            <w:szCs w:val="24"/>
            <w:u w:val="single" w:color="0000FF"/>
          </w:rPr>
          <w:t>i</w:t>
        </w:r>
        <w:r>
          <w:rPr>
            <w:rFonts w:cs="Calibri" w:hAnsi="Calibri" w:eastAsia="Calibri" w:ascii="Calibri"/>
            <w:color w:val="0000FF"/>
            <w:spacing w:val="-2"/>
            <w:w w:val="100"/>
            <w:sz w:val="24"/>
            <w:szCs w:val="24"/>
            <w:u w:val="single" w:color="0000FF"/>
          </w:rPr>
        </w:r>
        <w:r>
          <w:rPr>
            <w:rFonts w:cs="Calibri" w:hAnsi="Calibri" w:eastAsia="Calibri" w:ascii="Calibri"/>
            <w:color w:val="0000FF"/>
            <w:spacing w:val="0"/>
            <w:w w:val="100"/>
            <w:sz w:val="24"/>
            <w:szCs w:val="24"/>
            <w:u w:val="single" w:color="0000FF"/>
          </w:rPr>
          <w:t>a</w:t>
        </w:r>
        <w:r>
          <w:rPr>
            <w:rFonts w:cs="Calibri" w:hAnsi="Calibri" w:eastAsia="Calibri" w:ascii="Calibri"/>
            <w:color w:val="0000FF"/>
            <w:spacing w:val="0"/>
            <w:w w:val="100"/>
            <w:sz w:val="24"/>
            <w:szCs w:val="24"/>
            <w:u w:val="single" w:color="0000FF"/>
          </w:rPr>
        </w:r>
        <w:r>
          <w:rPr>
            <w:rFonts w:cs="Calibri" w:hAnsi="Calibri" w:eastAsia="Calibri" w:ascii="Calibri"/>
            <w:color w:val="0000FF"/>
            <w:spacing w:val="-1"/>
            <w:w w:val="100"/>
            <w:sz w:val="24"/>
            <w:szCs w:val="24"/>
            <w:u w:val="single" w:color="0000FF"/>
          </w:rPr>
          <w:t>b</w:t>
        </w:r>
        <w:r>
          <w:rPr>
            <w:rFonts w:cs="Calibri" w:hAnsi="Calibri" w:eastAsia="Calibri" w:ascii="Calibri"/>
            <w:color w:val="0000FF"/>
            <w:spacing w:val="-1"/>
            <w:w w:val="100"/>
            <w:sz w:val="24"/>
            <w:szCs w:val="24"/>
            <w:u w:val="single" w:color="0000FF"/>
          </w:rPr>
        </w:r>
        <w:r>
          <w:rPr>
            <w:rFonts w:cs="Calibri" w:hAnsi="Calibri" w:eastAsia="Calibri" w:ascii="Calibri"/>
            <w:color w:val="0000FF"/>
            <w:spacing w:val="-2"/>
            <w:w w:val="100"/>
            <w:sz w:val="24"/>
            <w:szCs w:val="24"/>
            <w:u w:val="single" w:color="0000FF"/>
          </w:rPr>
          <w:t>i</w:t>
        </w:r>
        <w:r>
          <w:rPr>
            <w:rFonts w:cs="Calibri" w:hAnsi="Calibri" w:eastAsia="Calibri" w:ascii="Calibri"/>
            <w:color w:val="0000FF"/>
            <w:spacing w:val="-2"/>
            <w:w w:val="100"/>
            <w:sz w:val="24"/>
            <w:szCs w:val="24"/>
            <w:u w:val="single" w:color="0000FF"/>
          </w:rPr>
        </w:r>
        <w:r>
          <w:rPr>
            <w:rFonts w:cs="Calibri" w:hAnsi="Calibri" w:eastAsia="Calibri" w:ascii="Calibri"/>
            <w:color w:val="0000FF"/>
            <w:spacing w:val="4"/>
            <w:w w:val="100"/>
            <w:sz w:val="24"/>
            <w:szCs w:val="24"/>
            <w:u w:val="single" w:color="0000FF"/>
          </w:rPr>
          <w:t>n</w:t>
        </w:r>
        <w:r>
          <w:rPr>
            <w:rFonts w:cs="Calibri" w:hAnsi="Calibri" w:eastAsia="Calibri" w:ascii="Calibri"/>
            <w:color w:val="0000FF"/>
            <w:spacing w:val="4"/>
            <w:w w:val="100"/>
            <w:sz w:val="24"/>
            <w:szCs w:val="24"/>
            <w:u w:val="single" w:color="0000FF"/>
          </w:rPr>
        </w:r>
        <w:r>
          <w:rPr>
            <w:rFonts w:cs="Calibri" w:hAnsi="Calibri" w:eastAsia="Calibri" w:ascii="Calibri"/>
            <w:color w:val="0000FF"/>
            <w:spacing w:val="1"/>
            <w:w w:val="100"/>
            <w:sz w:val="24"/>
            <w:szCs w:val="24"/>
            <w:u w:val="single" w:color="0000FF"/>
          </w:rPr>
          <w:t>@</w:t>
        </w:r>
        <w:r>
          <w:rPr>
            <w:rFonts w:cs="Calibri" w:hAnsi="Calibri" w:eastAsia="Calibri" w:ascii="Calibri"/>
            <w:color w:val="0000FF"/>
            <w:spacing w:val="1"/>
            <w:w w:val="100"/>
            <w:sz w:val="24"/>
            <w:szCs w:val="24"/>
            <w:u w:val="single" w:color="0000FF"/>
          </w:rPr>
        </w:r>
        <w:r>
          <w:rPr>
            <w:rFonts w:cs="Calibri" w:hAnsi="Calibri" w:eastAsia="Calibri" w:ascii="Calibri"/>
            <w:color w:val="0000FF"/>
            <w:spacing w:val="-1"/>
            <w:w w:val="100"/>
            <w:sz w:val="24"/>
            <w:szCs w:val="24"/>
            <w:u w:val="single" w:color="0000FF"/>
          </w:rPr>
          <w:t>b</w:t>
        </w:r>
        <w:r>
          <w:rPr>
            <w:rFonts w:cs="Calibri" w:hAnsi="Calibri" w:eastAsia="Calibri" w:ascii="Calibri"/>
            <w:color w:val="0000FF"/>
            <w:spacing w:val="-1"/>
            <w:w w:val="100"/>
            <w:sz w:val="24"/>
            <w:szCs w:val="24"/>
            <w:u w:val="single" w:color="0000FF"/>
          </w:rPr>
        </w:r>
        <w:r>
          <w:rPr>
            <w:rFonts w:cs="Calibri" w:hAnsi="Calibri" w:eastAsia="Calibri" w:ascii="Calibri"/>
            <w:color w:val="0000FF"/>
            <w:spacing w:val="0"/>
            <w:w w:val="100"/>
            <w:sz w:val="24"/>
            <w:szCs w:val="24"/>
            <w:u w:val="single" w:color="0000FF"/>
          </w:rPr>
          <w:t>j</w:t>
        </w:r>
        <w:r>
          <w:rPr>
            <w:rFonts w:cs="Calibri" w:hAnsi="Calibri" w:eastAsia="Calibri" w:ascii="Calibri"/>
            <w:color w:val="0000FF"/>
            <w:spacing w:val="0"/>
            <w:w w:val="100"/>
            <w:sz w:val="24"/>
            <w:szCs w:val="24"/>
            <w:u w:val="single" w:color="0000FF"/>
          </w:rPr>
        </w:r>
        <w:r>
          <w:rPr>
            <w:rFonts w:cs="Calibri" w:hAnsi="Calibri" w:eastAsia="Calibri" w:ascii="Calibri"/>
            <w:color w:val="0000FF"/>
            <w:spacing w:val="-2"/>
            <w:w w:val="100"/>
            <w:sz w:val="24"/>
            <w:szCs w:val="24"/>
            <w:u w:val="single" w:color="0000FF"/>
          </w:rPr>
          <w:t>i</w:t>
        </w:r>
        <w:r>
          <w:rPr>
            <w:rFonts w:cs="Calibri" w:hAnsi="Calibri" w:eastAsia="Calibri" w:ascii="Calibri"/>
            <w:color w:val="0000FF"/>
            <w:spacing w:val="-2"/>
            <w:w w:val="100"/>
            <w:sz w:val="24"/>
            <w:szCs w:val="24"/>
            <w:u w:val="single" w:color="0000FF"/>
          </w:rPr>
        </w:r>
        <w:r>
          <w:rPr>
            <w:rFonts w:cs="Calibri" w:hAnsi="Calibri" w:eastAsia="Calibri" w:ascii="Calibri"/>
            <w:color w:val="0000FF"/>
            <w:spacing w:val="1"/>
            <w:w w:val="100"/>
            <w:sz w:val="24"/>
            <w:szCs w:val="24"/>
            <w:u w:val="single" w:color="0000FF"/>
          </w:rPr>
          <w:t>t</w:t>
        </w:r>
        <w:r>
          <w:rPr>
            <w:rFonts w:cs="Calibri" w:hAnsi="Calibri" w:eastAsia="Calibri" w:ascii="Calibri"/>
            <w:color w:val="0000FF"/>
            <w:spacing w:val="1"/>
            <w:w w:val="100"/>
            <w:sz w:val="24"/>
            <w:szCs w:val="24"/>
            <w:u w:val="single" w:color="0000FF"/>
          </w:rPr>
        </w:r>
        <w:r>
          <w:rPr>
            <w:rFonts w:cs="Calibri" w:hAnsi="Calibri" w:eastAsia="Calibri" w:ascii="Calibri"/>
            <w:color w:val="0000FF"/>
            <w:spacing w:val="-2"/>
            <w:w w:val="100"/>
            <w:sz w:val="24"/>
            <w:szCs w:val="24"/>
            <w:u w:val="single" w:color="0000FF"/>
          </w:rPr>
          <w:t>i</w:t>
        </w:r>
        <w:r>
          <w:rPr>
            <w:rFonts w:cs="Calibri" w:hAnsi="Calibri" w:eastAsia="Calibri" w:ascii="Calibri"/>
            <w:color w:val="0000FF"/>
            <w:spacing w:val="-2"/>
            <w:w w:val="100"/>
            <w:sz w:val="24"/>
            <w:szCs w:val="24"/>
            <w:u w:val="single" w:color="0000FF"/>
          </w:rPr>
        </w:r>
        <w:r>
          <w:rPr>
            <w:rFonts w:cs="Calibri" w:hAnsi="Calibri" w:eastAsia="Calibri" w:ascii="Calibri"/>
            <w:color w:val="0000FF"/>
            <w:spacing w:val="0"/>
            <w:w w:val="100"/>
            <w:sz w:val="24"/>
            <w:szCs w:val="24"/>
            <w:u w:val="single" w:color="0000FF"/>
          </w:rPr>
          <w:t>c</w:t>
        </w:r>
        <w:r>
          <w:rPr>
            <w:rFonts w:cs="Calibri" w:hAnsi="Calibri" w:eastAsia="Calibri" w:ascii="Calibri"/>
            <w:color w:val="0000FF"/>
            <w:spacing w:val="0"/>
            <w:w w:val="100"/>
            <w:sz w:val="24"/>
            <w:szCs w:val="24"/>
            <w:u w:val="single" w:color="0000FF"/>
          </w:rPr>
        </w:r>
        <w:r>
          <w:rPr>
            <w:rFonts w:cs="Calibri" w:hAnsi="Calibri" w:eastAsia="Calibri" w:ascii="Calibri"/>
            <w:color w:val="0000FF"/>
            <w:spacing w:val="2"/>
            <w:w w:val="100"/>
            <w:sz w:val="24"/>
            <w:szCs w:val="24"/>
            <w:u w:val="single" w:color="0000FF"/>
          </w:rPr>
          <w:t>.</w:t>
        </w:r>
        <w:r>
          <w:rPr>
            <w:rFonts w:cs="Calibri" w:hAnsi="Calibri" w:eastAsia="Calibri" w:ascii="Calibri"/>
            <w:color w:val="0000FF"/>
            <w:spacing w:val="2"/>
            <w:w w:val="100"/>
            <w:sz w:val="24"/>
            <w:szCs w:val="24"/>
            <w:u w:val="single" w:color="0000FF"/>
          </w:rPr>
        </w:r>
        <w:r>
          <w:rPr>
            <w:rFonts w:cs="Calibri" w:hAnsi="Calibri" w:eastAsia="Calibri" w:ascii="Calibri"/>
            <w:color w:val="0000FF"/>
            <w:spacing w:val="0"/>
            <w:w w:val="100"/>
            <w:sz w:val="24"/>
            <w:szCs w:val="24"/>
            <w:u w:val="single" w:color="0000FF"/>
          </w:rPr>
          <w:t>c</w:t>
        </w:r>
        <w:r>
          <w:rPr>
            <w:rFonts w:cs="Calibri" w:hAnsi="Calibri" w:eastAsia="Calibri" w:ascii="Calibri"/>
            <w:color w:val="0000FF"/>
            <w:spacing w:val="0"/>
            <w:w w:val="100"/>
            <w:sz w:val="24"/>
            <w:szCs w:val="24"/>
            <w:u w:val="single" w:color="0000FF"/>
          </w:rPr>
        </w:r>
        <w:r>
          <w:rPr>
            <w:rFonts w:cs="Calibri" w:hAnsi="Calibri" w:eastAsia="Calibri" w:ascii="Calibri"/>
            <w:color w:val="0000FF"/>
            <w:spacing w:val="-2"/>
            <w:w w:val="100"/>
            <w:sz w:val="24"/>
            <w:szCs w:val="24"/>
            <w:u w:val="single" w:color="0000FF"/>
          </w:rPr>
          <w:t>o</w:t>
        </w:r>
        <w:r>
          <w:rPr>
            <w:rFonts w:cs="Calibri" w:hAnsi="Calibri" w:eastAsia="Calibri" w:ascii="Calibri"/>
            <w:color w:val="0000FF"/>
            <w:spacing w:val="-2"/>
            <w:w w:val="100"/>
            <w:sz w:val="24"/>
            <w:szCs w:val="24"/>
            <w:u w:val="single" w:color="0000FF"/>
          </w:rPr>
        </w:r>
        <w:r>
          <w:rPr>
            <w:rFonts w:cs="Calibri" w:hAnsi="Calibri" w:eastAsia="Calibri" w:ascii="Calibri"/>
            <w:color w:val="0000FF"/>
            <w:spacing w:val="0"/>
            <w:w w:val="100"/>
            <w:sz w:val="24"/>
            <w:szCs w:val="24"/>
            <w:u w:val="single" w:color="0000FF"/>
          </w:rPr>
          <w:t>m</w:t>
        </w:r>
      </w:hyperlink>
      <w:r>
        <w:rPr>
          <w:rFonts w:cs="Calibri" w:hAnsi="Calibri" w:eastAsia="Calibri" w:ascii="Calibri"/>
          <w:color w:val="0000FF"/>
          <w:spacing w:val="0"/>
          <w:w w:val="100"/>
          <w:sz w:val="24"/>
          <w:szCs w:val="24"/>
        </w:rPr>
      </w:r>
      <w:r>
        <w:rPr>
          <w:rFonts w:cs="Calibri" w:hAnsi="Calibri" w:eastAsia="Calibri" w:ascii="Calibri"/>
          <w:color w:val="000000"/>
          <w:spacing w:val="0"/>
          <w:w w:val="100"/>
          <w:sz w:val="24"/>
          <w:szCs w:val="24"/>
        </w:rPr>
      </w:r>
    </w:p>
    <w:p>
      <w:pPr>
        <w:rPr>
          <w:rFonts w:cs="FangSong" w:hAnsi="FangSong" w:eastAsia="FangSong" w:ascii="FangSong"/>
          <w:sz w:val="24"/>
          <w:szCs w:val="24"/>
        </w:rPr>
        <w:jc w:val="left"/>
        <w:spacing w:before="81"/>
        <w:ind w:left="590"/>
      </w:pPr>
      <w:r>
        <w:rPr>
          <w:rFonts w:cs="Calibri" w:hAnsi="Calibri" w:eastAsia="Calibri" w:ascii="Calibri"/>
          <w:spacing w:val="-2"/>
          <w:w w:val="100"/>
          <w:sz w:val="24"/>
          <w:szCs w:val="24"/>
        </w:rPr>
        <w:t>4</w:t>
      </w:r>
      <w:r>
        <w:rPr>
          <w:rFonts w:cs="FangSong" w:hAnsi="FangSong" w:eastAsia="FangSong" w:ascii="FangSong"/>
          <w:spacing w:val="0"/>
          <w:w w:val="100"/>
          <w:sz w:val="24"/>
          <w:szCs w:val="24"/>
        </w:rPr>
        <w:t>、信息披露报纸：金融时报</w:t>
      </w:r>
    </w:p>
    <w:p>
      <w:pPr>
        <w:rPr>
          <w:rFonts w:cs="FangSong" w:hAnsi="FangSong" w:eastAsia="FangSong" w:ascii="FangSong"/>
          <w:sz w:val="24"/>
          <w:szCs w:val="24"/>
        </w:rPr>
        <w:jc w:val="left"/>
        <w:spacing w:before="81"/>
        <w:ind w:left="590"/>
      </w:pPr>
      <w:r>
        <w:rPr>
          <w:rFonts w:cs="Calibri" w:hAnsi="Calibri" w:eastAsia="Calibri" w:ascii="Calibri"/>
          <w:spacing w:val="-2"/>
          <w:sz w:val="24"/>
          <w:szCs w:val="24"/>
        </w:rPr>
        <w:t>5</w:t>
      </w:r>
      <w:r>
        <w:rPr>
          <w:rFonts w:cs="FangSong" w:hAnsi="FangSong" w:eastAsia="FangSong" w:ascii="FangSong"/>
          <w:spacing w:val="0"/>
          <w:sz w:val="24"/>
          <w:szCs w:val="24"/>
        </w:rPr>
        <w:t>、年度报告备置地点：北京市朝阳区安立路</w:t>
      </w:r>
      <w:r>
        <w:rPr>
          <w:rFonts w:cs="FangSong" w:hAnsi="FangSong" w:eastAsia="FangSong" w:ascii="FangSong"/>
          <w:spacing w:val="-58"/>
          <w:sz w:val="24"/>
          <w:szCs w:val="24"/>
        </w:rPr>
        <w:t> </w:t>
      </w:r>
      <w:r>
        <w:rPr>
          <w:rFonts w:cs="Calibri" w:hAnsi="Calibri" w:eastAsia="Calibri" w:ascii="Calibri"/>
          <w:spacing w:val="-2"/>
          <w:w w:val="100"/>
          <w:sz w:val="24"/>
          <w:szCs w:val="24"/>
        </w:rPr>
        <w:t>3</w:t>
      </w:r>
      <w:r>
        <w:rPr>
          <w:rFonts w:cs="Calibri" w:hAnsi="Calibri" w:eastAsia="Calibri" w:ascii="Calibri"/>
          <w:spacing w:val="0"/>
          <w:w w:val="100"/>
          <w:sz w:val="24"/>
          <w:szCs w:val="24"/>
        </w:rPr>
        <w:t>0</w:t>
      </w:r>
      <w:r>
        <w:rPr>
          <w:rFonts w:cs="Calibri" w:hAnsi="Calibri" w:eastAsia="Calibri" w:ascii="Calibri"/>
          <w:spacing w:val="6"/>
          <w:w w:val="100"/>
          <w:sz w:val="24"/>
          <w:szCs w:val="24"/>
        </w:rPr>
        <w:t> </w:t>
      </w:r>
      <w:r>
        <w:rPr>
          <w:rFonts w:cs="FangSong" w:hAnsi="FangSong" w:eastAsia="FangSong" w:ascii="FangSong"/>
          <w:spacing w:val="0"/>
          <w:w w:val="100"/>
          <w:sz w:val="24"/>
          <w:szCs w:val="24"/>
        </w:rPr>
        <w:t>号院</w:t>
      </w:r>
      <w:r>
        <w:rPr>
          <w:rFonts w:cs="FangSong" w:hAnsi="FangSong" w:eastAsia="FangSong" w:ascii="FangSong"/>
          <w:spacing w:val="-62"/>
          <w:w w:val="100"/>
          <w:sz w:val="24"/>
          <w:szCs w:val="24"/>
        </w:rPr>
        <w:t> </w:t>
      </w:r>
      <w:r>
        <w:rPr>
          <w:rFonts w:cs="Calibri" w:hAnsi="Calibri" w:eastAsia="Calibri" w:ascii="Calibri"/>
          <w:spacing w:val="3"/>
          <w:w w:val="100"/>
          <w:sz w:val="24"/>
          <w:szCs w:val="24"/>
        </w:rPr>
        <w:t>1</w:t>
      </w:r>
      <w:r>
        <w:rPr>
          <w:rFonts w:cs="FangSong" w:hAnsi="FangSong" w:eastAsia="FangSong" w:ascii="FangSong"/>
          <w:spacing w:val="0"/>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号楼</w:t>
      </w:r>
    </w:p>
    <w:p>
      <w:pPr>
        <w:rPr>
          <w:rFonts w:cs="FangSong" w:hAnsi="FangSong" w:eastAsia="FangSong" w:ascii="FangSong"/>
          <w:sz w:val="24"/>
          <w:szCs w:val="24"/>
        </w:rPr>
        <w:jc w:val="left"/>
        <w:spacing w:before="81" w:lineRule="auto" w:line="293"/>
        <w:ind w:left="950" w:right="1538" w:hanging="360"/>
      </w:pPr>
      <w:r>
        <w:rPr>
          <w:rFonts w:cs="Calibri" w:hAnsi="Calibri" w:eastAsia="Calibri" w:ascii="Calibri"/>
          <w:spacing w:val="-2"/>
          <w:w w:val="100"/>
          <w:sz w:val="24"/>
          <w:szCs w:val="24"/>
        </w:rPr>
        <w:t>6</w:t>
      </w:r>
      <w:r>
        <w:rPr>
          <w:rFonts w:cs="FangSong" w:hAnsi="FangSong" w:eastAsia="FangSong" w:ascii="FangSong"/>
          <w:spacing w:val="0"/>
          <w:w w:val="100"/>
          <w:sz w:val="24"/>
          <w:szCs w:val="24"/>
        </w:rPr>
        <w:t>、公司聘请的会计师事务所：天职国际会计师事务所（特殊普通合伙）</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住所：北京市海淀区车公庄西路</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9</w:t>
      </w:r>
      <w:r>
        <w:rPr>
          <w:rFonts w:cs="Calibri" w:hAnsi="Calibri" w:eastAsia="Calibri" w:ascii="Calibri"/>
          <w:spacing w:val="6"/>
          <w:w w:val="100"/>
          <w:sz w:val="24"/>
          <w:szCs w:val="24"/>
        </w:rPr>
        <w:t> </w:t>
      </w:r>
      <w:r>
        <w:rPr>
          <w:rFonts w:cs="FangSong" w:hAnsi="FangSong" w:eastAsia="FangSong" w:ascii="FangSong"/>
          <w:spacing w:val="0"/>
          <w:w w:val="100"/>
          <w:sz w:val="24"/>
          <w:szCs w:val="24"/>
        </w:rPr>
        <w:t>号</w:t>
      </w:r>
      <w:r>
        <w:rPr>
          <w:rFonts w:cs="FangSong" w:hAnsi="FangSong" w:eastAsia="FangSong" w:ascii="FangSong"/>
          <w:spacing w:val="-62"/>
          <w:w w:val="100"/>
          <w:sz w:val="24"/>
          <w:szCs w:val="24"/>
        </w:rPr>
        <w:t> </w:t>
      </w:r>
      <w:r>
        <w:rPr>
          <w:rFonts w:cs="Calibri" w:hAnsi="Calibri" w:eastAsia="Calibri" w:ascii="Calibri"/>
          <w:spacing w:val="-2"/>
          <w:w w:val="100"/>
          <w:sz w:val="24"/>
          <w:szCs w:val="24"/>
        </w:rPr>
        <w:t>6</w:t>
      </w:r>
      <w:r>
        <w:rPr>
          <w:rFonts w:cs="Calibri" w:hAnsi="Calibri" w:eastAsia="Calibri" w:ascii="Calibri"/>
          <w:spacing w:val="0"/>
          <w:w w:val="100"/>
          <w:sz w:val="24"/>
          <w:szCs w:val="24"/>
        </w:rPr>
        <w:t>8</w:t>
      </w:r>
      <w:r>
        <w:rPr>
          <w:rFonts w:cs="Calibri" w:hAnsi="Calibri" w:eastAsia="Calibri" w:ascii="Calibri"/>
          <w:spacing w:val="6"/>
          <w:w w:val="100"/>
          <w:sz w:val="24"/>
          <w:szCs w:val="24"/>
        </w:rPr>
        <w:t> </w:t>
      </w:r>
      <w:r>
        <w:rPr>
          <w:rFonts w:cs="FangSong" w:hAnsi="FangSong" w:eastAsia="FangSong" w:ascii="FangSong"/>
          <w:spacing w:val="0"/>
          <w:w w:val="100"/>
          <w:sz w:val="24"/>
          <w:szCs w:val="24"/>
        </w:rPr>
        <w:t>号楼</w:t>
      </w:r>
      <w:r>
        <w:rPr>
          <w:rFonts w:cs="FangSong" w:hAnsi="FangSong" w:eastAsia="FangSong" w:ascii="FangSong"/>
          <w:spacing w:val="-58"/>
          <w:w w:val="100"/>
          <w:sz w:val="24"/>
          <w:szCs w:val="24"/>
        </w:rPr>
        <w:t> </w:t>
      </w:r>
      <w:r>
        <w:rPr>
          <w:rFonts w:cs="Calibri" w:hAnsi="Calibri" w:eastAsia="Calibri" w:ascii="Calibri"/>
          <w:spacing w:val="0"/>
          <w:w w:val="100"/>
          <w:sz w:val="24"/>
          <w:szCs w:val="24"/>
        </w:rPr>
        <w:t>A</w:t>
      </w:r>
      <w:r>
        <w:rPr>
          <w:rFonts w:cs="Calibri" w:hAnsi="Calibri" w:eastAsia="Calibri" w:ascii="Calibri"/>
          <w:spacing w:val="-1"/>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和</w:t>
      </w:r>
      <w:r>
        <w:rPr>
          <w:rFonts w:cs="FangSong" w:hAnsi="FangSong" w:eastAsia="FangSong" w:ascii="FangSong"/>
          <w:spacing w:val="-62"/>
          <w:w w:val="100"/>
          <w:sz w:val="24"/>
          <w:szCs w:val="24"/>
        </w:rPr>
        <w:t> </w:t>
      </w:r>
      <w:r>
        <w:rPr>
          <w:rFonts w:cs="Calibri" w:hAnsi="Calibri" w:eastAsia="Calibri" w:ascii="Calibri"/>
          <w:spacing w:val="0"/>
          <w:w w:val="100"/>
          <w:sz w:val="24"/>
          <w:szCs w:val="24"/>
        </w:rPr>
        <w:t>A</w:t>
      </w:r>
      <w:r>
        <w:rPr>
          <w:rFonts w:cs="Calibri" w:hAnsi="Calibri" w:eastAsia="Calibri" w:ascii="Calibri"/>
          <w:spacing w:val="-1"/>
          <w:w w:val="100"/>
          <w:sz w:val="24"/>
          <w:szCs w:val="24"/>
        </w:rPr>
        <w:t>-</w:t>
      </w:r>
      <w:r>
        <w:rPr>
          <w:rFonts w:cs="Calibri" w:hAnsi="Calibri" w:eastAsia="Calibri" w:ascii="Calibri"/>
          <w:spacing w:val="0"/>
          <w:w w:val="100"/>
          <w:sz w:val="24"/>
          <w:szCs w:val="24"/>
        </w:rPr>
        <w:t>5</w:t>
      </w:r>
      <w:r>
        <w:rPr>
          <w:rFonts w:cs="Calibri" w:hAnsi="Calibri" w:eastAsia="Calibri" w:ascii="Calibri"/>
          <w:spacing w:val="11"/>
          <w:w w:val="100"/>
          <w:sz w:val="24"/>
          <w:szCs w:val="24"/>
        </w:rPr>
        <w:t> </w:t>
      </w:r>
      <w:r>
        <w:rPr>
          <w:rFonts w:cs="FangSong" w:hAnsi="FangSong" w:eastAsia="FangSong" w:ascii="FangSong"/>
          <w:spacing w:val="0"/>
          <w:w w:val="100"/>
          <w:sz w:val="24"/>
          <w:szCs w:val="24"/>
        </w:rPr>
        <w:t>区域</w:t>
      </w:r>
    </w:p>
    <w:p>
      <w:pPr>
        <w:rPr>
          <w:rFonts w:cs="FangSong" w:hAnsi="FangSong" w:eastAsia="FangSong" w:ascii="FangSong"/>
          <w:sz w:val="24"/>
          <w:szCs w:val="24"/>
        </w:rPr>
        <w:jc w:val="left"/>
        <w:spacing w:before="15" w:lineRule="auto" w:line="290"/>
        <w:ind w:left="950" w:right="3218" w:hanging="360"/>
      </w:pPr>
      <w:r>
        <w:rPr>
          <w:rFonts w:cs="Calibri" w:hAnsi="Calibri" w:eastAsia="Calibri" w:ascii="Calibri"/>
          <w:spacing w:val="-2"/>
          <w:w w:val="100"/>
          <w:sz w:val="24"/>
          <w:szCs w:val="24"/>
        </w:rPr>
        <w:t>7</w:t>
      </w:r>
      <w:r>
        <w:rPr>
          <w:rFonts w:cs="FangSong" w:hAnsi="FangSong" w:eastAsia="FangSong" w:ascii="FangSong"/>
          <w:spacing w:val="0"/>
          <w:w w:val="100"/>
          <w:sz w:val="24"/>
          <w:szCs w:val="24"/>
        </w:rPr>
        <w:t>、公司聘请的律师事务所：北京市华贸硅谷律师事务所</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住所：北京市朝阳区慧忠路</w:t>
      </w:r>
      <w:r>
        <w:rPr>
          <w:rFonts w:cs="FangSong" w:hAnsi="FangSong" w:eastAsia="FangSong" w:ascii="FangSong"/>
          <w:spacing w:val="-58"/>
          <w:w w:val="100"/>
          <w:sz w:val="24"/>
          <w:szCs w:val="24"/>
        </w:rPr>
        <w:t> </w:t>
      </w:r>
      <w:r>
        <w:rPr>
          <w:rFonts w:cs="Calibri" w:hAnsi="Calibri" w:eastAsia="Calibri" w:ascii="Calibri"/>
          <w:spacing w:val="0"/>
          <w:w w:val="100"/>
          <w:sz w:val="24"/>
          <w:szCs w:val="24"/>
        </w:rPr>
        <w:t>5</w:t>
      </w:r>
      <w:r>
        <w:rPr>
          <w:rFonts w:cs="Calibri" w:hAnsi="Calibri" w:eastAsia="Calibri" w:ascii="Calibri"/>
          <w:spacing w:val="2"/>
          <w:w w:val="100"/>
          <w:sz w:val="24"/>
          <w:szCs w:val="24"/>
        </w:rPr>
        <w:t> </w:t>
      </w:r>
      <w:r>
        <w:rPr>
          <w:rFonts w:cs="FangSong" w:hAnsi="FangSong" w:eastAsia="FangSong" w:ascii="FangSong"/>
          <w:spacing w:val="0"/>
          <w:w w:val="100"/>
          <w:sz w:val="24"/>
          <w:szCs w:val="24"/>
        </w:rPr>
        <w:t>号远大中心</w:t>
      </w:r>
      <w:r>
        <w:rPr>
          <w:rFonts w:cs="FangSong" w:hAnsi="FangSong" w:eastAsia="FangSong" w:ascii="FangSong"/>
          <w:spacing w:val="-58"/>
          <w:w w:val="100"/>
          <w:sz w:val="24"/>
          <w:szCs w:val="24"/>
        </w:rPr>
        <w:t> </w:t>
      </w:r>
      <w:r>
        <w:rPr>
          <w:rFonts w:cs="Calibri" w:hAnsi="Calibri" w:eastAsia="Calibri" w:ascii="Calibri"/>
          <w:spacing w:val="0"/>
          <w:w w:val="100"/>
          <w:sz w:val="24"/>
          <w:szCs w:val="24"/>
        </w:rPr>
        <w:t>C</w:t>
      </w:r>
      <w:r>
        <w:rPr>
          <w:rFonts w:cs="Calibri" w:hAnsi="Calibri" w:eastAsia="Calibri" w:ascii="Calibri"/>
          <w:spacing w:val="5"/>
          <w:w w:val="100"/>
          <w:sz w:val="24"/>
          <w:szCs w:val="24"/>
        </w:rPr>
        <w:t> </w:t>
      </w:r>
      <w:r>
        <w:rPr>
          <w:rFonts w:cs="FangSong" w:hAnsi="FangSong" w:eastAsia="FangSong" w:ascii="FangSong"/>
          <w:spacing w:val="0"/>
          <w:w w:val="100"/>
          <w:sz w:val="24"/>
          <w:szCs w:val="24"/>
        </w:rPr>
        <w:t>座</w:t>
      </w:r>
      <w:r>
        <w:rPr>
          <w:rFonts w:cs="FangSong" w:hAnsi="FangSong" w:eastAsia="FangSong" w:ascii="FangSong"/>
          <w:spacing w:val="-62"/>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7</w:t>
      </w:r>
      <w:r>
        <w:rPr>
          <w:rFonts w:cs="Calibri" w:hAnsi="Calibri" w:eastAsia="Calibri" w:ascii="Calibri"/>
          <w:spacing w:val="11"/>
          <w:w w:val="100"/>
          <w:sz w:val="24"/>
          <w:szCs w:val="24"/>
        </w:rPr>
        <w:t> </w:t>
      </w:r>
      <w:r>
        <w:rPr>
          <w:rFonts w:cs="FangSong" w:hAnsi="FangSong" w:eastAsia="FangSong" w:ascii="FangSong"/>
          <w:spacing w:val="0"/>
          <w:w w:val="100"/>
          <w:sz w:val="24"/>
          <w:szCs w:val="24"/>
        </w:rPr>
        <w:t>层</w:t>
      </w:r>
    </w:p>
    <w:p>
      <w:pPr>
        <w:rPr>
          <w:rFonts w:cs="FangSong" w:hAnsi="FangSong" w:eastAsia="FangSong" w:ascii="FangSong"/>
          <w:sz w:val="24"/>
          <w:szCs w:val="24"/>
        </w:rPr>
        <w:jc w:val="left"/>
        <w:spacing w:before="19"/>
        <w:ind w:left="590"/>
      </w:pPr>
      <w:r>
        <w:rPr>
          <w:rFonts w:cs="Calibri" w:hAnsi="Calibri" w:eastAsia="Calibri" w:ascii="Calibri"/>
          <w:spacing w:val="-2"/>
          <w:w w:val="100"/>
          <w:sz w:val="24"/>
          <w:szCs w:val="24"/>
        </w:rPr>
        <w:t>8</w:t>
      </w:r>
      <w:r>
        <w:rPr>
          <w:rFonts w:cs="FangSong" w:hAnsi="FangSong" w:eastAsia="FangSong" w:ascii="FangSong"/>
          <w:spacing w:val="0"/>
          <w:w w:val="100"/>
          <w:sz w:val="24"/>
          <w:szCs w:val="24"/>
        </w:rPr>
        <w:t>、财务报表数据口径说明</w:t>
      </w:r>
    </w:p>
    <w:p>
      <w:pPr>
        <w:rPr>
          <w:rFonts w:cs="FangSong" w:hAnsi="FangSong" w:eastAsia="FangSong" w:ascii="FangSong"/>
          <w:sz w:val="24"/>
          <w:szCs w:val="24"/>
        </w:rPr>
        <w:jc w:val="both"/>
        <w:spacing w:before="85" w:lineRule="auto" w:line="291"/>
        <w:ind w:left="110" w:right="45" w:firstLine="480"/>
      </w:pPr>
      <w:r>
        <w:rPr>
          <w:rFonts w:cs="FangSong" w:hAnsi="FangSong" w:eastAsia="FangSong" w:ascii="FangSong"/>
          <w:sz w:val="24"/>
          <w:szCs w:val="24"/>
        </w:rPr>
        <w:t>本公司于</w:t>
      </w:r>
      <w:r>
        <w:rPr>
          <w:rFonts w:cs="FangSong" w:hAnsi="FangSong" w:eastAsia="FangSong" w:ascii="FangSong"/>
          <w:spacing w:val="-58"/>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0"/>
          <w:w w:val="100"/>
          <w:sz w:val="24"/>
          <w:szCs w:val="24"/>
        </w:rPr>
        <w:t>1</w:t>
      </w:r>
      <w:r>
        <w:rPr>
          <w:rFonts w:cs="Calibri" w:hAnsi="Calibri" w:eastAsia="Calibri" w:ascii="Calibri"/>
          <w:spacing w:val="11"/>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62"/>
          <w:w w:val="100"/>
          <w:sz w:val="24"/>
          <w:szCs w:val="24"/>
        </w:rPr>
        <w:t> </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月投资设立北京国投汇成创业</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资管理有限公司</w:t>
      </w:r>
      <w:r>
        <w:rPr>
          <w:rFonts w:cs="FangSong" w:hAnsi="FangSong" w:eastAsia="FangSong" w:ascii="FangSong"/>
          <w:spacing w:val="-82"/>
          <w:w w:val="100"/>
          <w:sz w:val="24"/>
          <w:szCs w:val="24"/>
        </w:rPr>
        <w:t>，</w:t>
      </w:r>
      <w:r>
        <w:rPr>
          <w:rFonts w:cs="FangSong" w:hAnsi="FangSong" w:eastAsia="FangSong" w:ascii="FangSong"/>
          <w:spacing w:val="0"/>
          <w:w w:val="100"/>
          <w:sz w:val="24"/>
          <w:szCs w:val="24"/>
        </w:rPr>
        <w:t>持有其</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1"/>
          <w:w w:val="100"/>
          <w:sz w:val="24"/>
          <w:szCs w:val="24"/>
        </w:rPr>
        <w:t>%</w:t>
      </w:r>
      <w:r>
        <w:rPr>
          <w:rFonts w:cs="FangSong" w:hAnsi="FangSong" w:eastAsia="FangSong" w:ascii="FangSong"/>
          <w:spacing w:val="0"/>
          <w:w w:val="100"/>
          <w:sz w:val="24"/>
          <w:szCs w:val="24"/>
        </w:rPr>
        <w:t>的股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权</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自</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0"/>
          <w:w w:val="100"/>
          <w:sz w:val="24"/>
          <w:szCs w:val="24"/>
        </w:rPr>
        <w:t>2</w:t>
      </w:r>
      <w:r>
        <w:rPr>
          <w:rFonts w:cs="Calibri" w:hAnsi="Calibri" w:eastAsia="Calibri" w:ascii="Calibri"/>
          <w:spacing w:val="11"/>
          <w:w w:val="100"/>
          <w:sz w:val="24"/>
          <w:szCs w:val="24"/>
        </w:rPr>
        <w:t> </w:t>
      </w:r>
      <w:r>
        <w:rPr>
          <w:rFonts w:cs="FangSong" w:hAnsi="FangSong" w:eastAsia="FangSong" w:ascii="FangSong"/>
          <w:spacing w:val="0"/>
          <w:w w:val="100"/>
          <w:sz w:val="24"/>
          <w:szCs w:val="24"/>
        </w:rPr>
        <w:t>年起本公司按</w:t>
      </w:r>
      <w:r>
        <w:rPr>
          <w:rFonts w:cs="FangSong" w:hAnsi="FangSong" w:eastAsia="FangSong" w:ascii="FangSong"/>
          <w:spacing w:val="-19"/>
          <w:w w:val="100"/>
          <w:sz w:val="24"/>
          <w:szCs w:val="24"/>
        </w:rPr>
        <w:t>照</w:t>
      </w:r>
      <w:r>
        <w:rPr>
          <w:rFonts w:cs="FangSong" w:hAnsi="FangSong" w:eastAsia="FangSong" w:ascii="FangSong"/>
          <w:spacing w:val="-5"/>
          <w:w w:val="100"/>
          <w:sz w:val="24"/>
          <w:szCs w:val="24"/>
        </w:rPr>
        <w:t>《</w:t>
      </w:r>
      <w:r>
        <w:rPr>
          <w:rFonts w:cs="FangSong" w:hAnsi="FangSong" w:eastAsia="FangSong" w:ascii="FangSong"/>
          <w:spacing w:val="0"/>
          <w:w w:val="100"/>
          <w:sz w:val="24"/>
          <w:szCs w:val="24"/>
        </w:rPr>
        <w:t>企业会计准</w:t>
      </w:r>
      <w:r>
        <w:rPr>
          <w:rFonts w:cs="FangSong" w:hAnsi="FangSong" w:eastAsia="FangSong" w:ascii="FangSong"/>
          <w:spacing w:val="5"/>
          <w:w w:val="100"/>
          <w:sz w:val="24"/>
          <w:szCs w:val="24"/>
        </w:rPr>
        <w:t>则</w:t>
      </w:r>
      <w:r>
        <w:rPr>
          <w:rFonts w:cs="FangSong" w:hAnsi="FangSong" w:eastAsia="FangSong" w:ascii="FangSong"/>
          <w:spacing w:val="-24"/>
          <w:w w:val="100"/>
          <w:sz w:val="24"/>
          <w:szCs w:val="24"/>
        </w:rPr>
        <w:t>》</w:t>
      </w:r>
      <w:r>
        <w:rPr>
          <w:rFonts w:cs="FangSong" w:hAnsi="FangSong" w:eastAsia="FangSong" w:ascii="FangSong"/>
          <w:spacing w:val="0"/>
          <w:w w:val="100"/>
          <w:sz w:val="24"/>
          <w:szCs w:val="24"/>
        </w:rPr>
        <w:t>编制合并报表</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本公司于</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0"/>
          <w:w w:val="100"/>
          <w:sz w:val="24"/>
          <w:szCs w:val="24"/>
        </w:rPr>
        <w:t>4</w:t>
      </w:r>
      <w:r>
        <w:rPr>
          <w:rFonts w:cs="Calibri" w:hAnsi="Calibri" w:eastAsia="Calibri" w:ascii="Calibri"/>
          <w:spacing w:val="6"/>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8"/>
          <w:w w:val="100"/>
          <w:sz w:val="24"/>
          <w:szCs w:val="24"/>
        </w:rPr>
        <w:t> </w:t>
      </w:r>
      <w:r>
        <w:rPr>
          <w:rFonts w:cs="Calibri" w:hAnsi="Calibri" w:eastAsia="Calibri" w:ascii="Calibri"/>
          <w:spacing w:val="0"/>
          <w:w w:val="100"/>
          <w:sz w:val="24"/>
          <w:szCs w:val="24"/>
        </w:rPr>
        <w:t>4</w:t>
      </w:r>
      <w:r>
        <w:rPr>
          <w:rFonts w:cs="Calibri" w:hAnsi="Calibri" w:eastAsia="Calibri" w:ascii="Calibri"/>
          <w:spacing w:val="6"/>
          <w:w w:val="100"/>
          <w:sz w:val="24"/>
          <w:szCs w:val="24"/>
        </w:rPr>
        <w:t> </w:t>
      </w:r>
      <w:r>
        <w:rPr>
          <w:rFonts w:cs="FangSong" w:hAnsi="FangSong" w:eastAsia="FangSong" w:ascii="FangSong"/>
          <w:spacing w:val="0"/>
          <w:w w:val="100"/>
          <w:sz w:val="24"/>
          <w:szCs w:val="24"/>
        </w:rPr>
        <w:t>月发起投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设</w:t>
      </w:r>
      <w:r>
        <w:rPr>
          <w:rFonts w:cs="FangSong" w:hAnsi="FangSong" w:eastAsia="FangSong" w:ascii="FangSong"/>
          <w:spacing w:val="0"/>
          <w:w w:val="100"/>
          <w:sz w:val="24"/>
          <w:szCs w:val="24"/>
        </w:rPr>
        <w:t>立北</w:t>
      </w:r>
      <w:r>
        <w:rPr>
          <w:rFonts w:cs="FangSong" w:hAnsi="FangSong" w:eastAsia="FangSong" w:ascii="FangSong"/>
          <w:spacing w:val="5"/>
          <w:w w:val="100"/>
          <w:sz w:val="24"/>
          <w:szCs w:val="24"/>
        </w:rPr>
        <w:t>信</w:t>
      </w:r>
      <w:r>
        <w:rPr>
          <w:rFonts w:cs="FangSong" w:hAnsi="FangSong" w:eastAsia="FangSong" w:ascii="FangSong"/>
          <w:spacing w:val="0"/>
          <w:w w:val="100"/>
          <w:sz w:val="24"/>
          <w:szCs w:val="24"/>
        </w:rPr>
        <w:t>瑞丰基金管</w:t>
      </w:r>
      <w:r>
        <w:rPr>
          <w:rFonts w:cs="FangSong" w:hAnsi="FangSong" w:eastAsia="FangSong" w:ascii="FangSong"/>
          <w:spacing w:val="5"/>
          <w:w w:val="100"/>
          <w:sz w:val="24"/>
          <w:szCs w:val="24"/>
        </w:rPr>
        <w:t>理</w:t>
      </w:r>
      <w:r>
        <w:rPr>
          <w:rFonts w:cs="FangSong" w:hAnsi="FangSong" w:eastAsia="FangSong" w:ascii="FangSong"/>
          <w:spacing w:val="0"/>
          <w:w w:val="100"/>
          <w:sz w:val="24"/>
          <w:szCs w:val="24"/>
        </w:rPr>
        <w:t>有限公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，持有其</w:t>
      </w:r>
      <w:r>
        <w:rPr>
          <w:rFonts w:cs="FangSong" w:hAnsi="FangSong" w:eastAsia="FangSong" w:ascii="FangSong"/>
          <w:spacing w:val="-53"/>
          <w:w w:val="100"/>
          <w:sz w:val="24"/>
          <w:szCs w:val="24"/>
        </w:rPr>
        <w:t> </w:t>
      </w:r>
      <w:r>
        <w:rPr>
          <w:rFonts w:cs="Calibri" w:hAnsi="Calibri" w:eastAsia="Calibri" w:ascii="Calibri"/>
          <w:spacing w:val="-2"/>
          <w:w w:val="100"/>
          <w:sz w:val="24"/>
          <w:szCs w:val="24"/>
        </w:rPr>
        <w:t>6</w:t>
      </w:r>
      <w:r>
        <w:rPr>
          <w:rFonts w:cs="Calibri" w:hAnsi="Calibri" w:eastAsia="Calibri" w:ascii="Calibri"/>
          <w:spacing w:val="-2"/>
          <w:w w:val="100"/>
          <w:sz w:val="24"/>
          <w:szCs w:val="24"/>
        </w:rPr>
        <w:t>0</w:t>
      </w:r>
      <w:r>
        <w:rPr>
          <w:rFonts w:cs="Calibri" w:hAnsi="Calibri" w:eastAsia="Calibri" w:ascii="Calibri"/>
          <w:spacing w:val="1"/>
          <w:w w:val="100"/>
          <w:sz w:val="24"/>
          <w:szCs w:val="24"/>
        </w:rPr>
        <w:t>%</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权，自</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
          <w:w w:val="100"/>
          <w:sz w:val="24"/>
          <w:szCs w:val="24"/>
        </w:rPr>
        <w:t>起</w:t>
      </w:r>
      <w:r>
        <w:rPr>
          <w:rFonts w:cs="FangSong" w:hAnsi="FangSong" w:eastAsia="FangSong" w:ascii="FangSong"/>
          <w:spacing w:val="0"/>
          <w:w w:val="100"/>
          <w:sz w:val="24"/>
          <w:szCs w:val="24"/>
        </w:rPr>
        <w:t>本公司</w:t>
      </w:r>
      <w:r>
        <w:rPr>
          <w:rFonts w:cs="FangSong" w:hAnsi="FangSong" w:eastAsia="FangSong" w:ascii="FangSong"/>
          <w:spacing w:val="5"/>
          <w:w w:val="100"/>
          <w:sz w:val="24"/>
          <w:szCs w:val="24"/>
        </w:rPr>
        <w:t>按</w:t>
      </w:r>
      <w:r>
        <w:rPr>
          <w:rFonts w:cs="FangSong" w:hAnsi="FangSong" w:eastAsia="FangSong" w:ascii="FangSong"/>
          <w:spacing w:val="0"/>
          <w:w w:val="100"/>
          <w:sz w:val="24"/>
          <w:szCs w:val="24"/>
        </w:rPr>
        <w:t>照《企</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计准则》编制合并报表。</w:t>
      </w:r>
    </w:p>
    <w:p>
      <w:pPr>
        <w:rPr>
          <w:rFonts w:cs="FangSong" w:hAnsi="FangSong" w:eastAsia="FangSong" w:ascii="FangSong"/>
          <w:sz w:val="24"/>
          <w:szCs w:val="24"/>
        </w:rPr>
        <w:jc w:val="both"/>
        <w:spacing w:before="60" w:lineRule="auto" w:line="290"/>
        <w:ind w:left="110" w:right="59" w:firstLine="480"/>
        <w:sectPr>
          <w:pgMar w:header="729" w:footer="1246" w:top="920" w:bottom="280" w:left="1080" w:right="1080"/>
          <w:pgSz w:w="11920" w:h="16840"/>
        </w:sectPr>
      </w:pPr>
      <w:r>
        <w:rPr>
          <w:rFonts w:cs="FangSong" w:hAnsi="FangSong" w:eastAsia="FangSong" w:ascii="FangSong"/>
          <w:spacing w:val="0"/>
          <w:w w:val="100"/>
          <w:sz w:val="24"/>
          <w:szCs w:val="24"/>
        </w:rPr>
        <w:t>根据会计准则规定，本年财务报表同时存在</w:t>
      </w:r>
      <w:r>
        <w:rPr>
          <w:rFonts w:cs="Calibri" w:hAnsi="Calibri" w:eastAsia="Calibri" w:ascii="Calibri"/>
          <w:spacing w:val="0"/>
          <w:w w:val="100"/>
          <w:sz w:val="24"/>
          <w:szCs w:val="24"/>
        </w:rPr>
        <w:t>“</w:t>
      </w:r>
      <w:r>
        <w:rPr>
          <w:rFonts w:cs="FangSong" w:hAnsi="FangSong" w:eastAsia="FangSong" w:ascii="FangSong"/>
          <w:spacing w:val="0"/>
          <w:w w:val="100"/>
          <w:sz w:val="24"/>
          <w:szCs w:val="24"/>
        </w:rPr>
        <w:t>合并报表</w:t>
      </w:r>
      <w:r>
        <w:rPr>
          <w:rFonts w:cs="Calibri" w:hAnsi="Calibri" w:eastAsia="Calibri" w:ascii="Calibri"/>
          <w:spacing w:val="0"/>
          <w:w w:val="100"/>
          <w:sz w:val="24"/>
          <w:szCs w:val="24"/>
        </w:rPr>
        <w:t>”</w:t>
      </w:r>
      <w:r>
        <w:rPr>
          <w:rFonts w:cs="FangSong" w:hAnsi="FangSong" w:eastAsia="FangSong" w:ascii="FangSong"/>
          <w:spacing w:val="0"/>
          <w:w w:val="100"/>
          <w:sz w:val="24"/>
          <w:szCs w:val="24"/>
        </w:rPr>
        <w:t>和</w:t>
      </w:r>
      <w:r>
        <w:rPr>
          <w:rFonts w:cs="Calibri" w:hAnsi="Calibri" w:eastAsia="Calibri" w:ascii="Calibri"/>
          <w:spacing w:val="0"/>
          <w:w w:val="100"/>
          <w:sz w:val="24"/>
          <w:szCs w:val="24"/>
        </w:rPr>
        <w:t>“</w:t>
      </w:r>
      <w:r>
        <w:rPr>
          <w:rFonts w:cs="FangSong" w:hAnsi="FangSong" w:eastAsia="FangSong" w:ascii="FangSong"/>
          <w:spacing w:val="0"/>
          <w:w w:val="100"/>
          <w:sz w:val="24"/>
          <w:szCs w:val="24"/>
        </w:rPr>
        <w:t>公司报表</w:t>
      </w:r>
      <w:r>
        <w:rPr>
          <w:rFonts w:cs="Calibri" w:hAnsi="Calibri" w:eastAsia="Calibri" w:ascii="Calibri"/>
          <w:spacing w:val="0"/>
          <w:w w:val="100"/>
          <w:sz w:val="24"/>
          <w:szCs w:val="24"/>
        </w:rPr>
        <w:t>”</w:t>
      </w:r>
      <w:r>
        <w:rPr>
          <w:rFonts w:cs="FangSong" w:hAnsi="FangSong" w:eastAsia="FangSong" w:ascii="FangSong"/>
          <w:spacing w:val="0"/>
          <w:w w:val="100"/>
          <w:sz w:val="24"/>
          <w:szCs w:val="24"/>
        </w:rPr>
        <w:t>两个概念。除特殊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说明外，本报告中的相关分析均为合并报表数据口径。</w:t>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2"/>
          <w:szCs w:val="22"/>
        </w:rPr>
        <w:jc w:val="left"/>
        <w:spacing w:before="10" w:lineRule="exact" w:line="220"/>
      </w:pPr>
      <w:r>
        <w:rPr>
          <w:sz w:val="22"/>
          <w:szCs w:val="22"/>
        </w:rPr>
      </w:r>
    </w:p>
    <w:p>
      <w:pPr>
        <w:rPr>
          <w:rFonts w:cs="FangSong" w:hAnsi="FangSong" w:eastAsia="FangSong" w:ascii="FangSong"/>
          <w:sz w:val="24"/>
          <w:szCs w:val="24"/>
        </w:rPr>
        <w:jc w:val="left"/>
        <w:spacing w:lineRule="exact" w:line="320"/>
        <w:ind w:left="590"/>
      </w:pP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组织结构</w:t>
      </w:r>
    </w:p>
    <w:p>
      <w:pPr>
        <w:rPr>
          <w:sz w:val="16"/>
          <w:szCs w:val="16"/>
        </w:rPr>
        <w:jc w:val="left"/>
        <w:spacing w:lineRule="exact" w:line="160"/>
      </w:pPr>
      <w:r>
        <w:rPr>
          <w:sz w:val="16"/>
          <w:szCs w:val="16"/>
        </w:rPr>
      </w:r>
    </w:p>
    <w:p>
      <w:pPr>
        <w:rPr>
          <w:rFonts w:cs="Times New Roman" w:hAnsi="Times New Roman" w:eastAsia="Times New Roman" w:ascii="Times New Roman"/>
          <w:sz w:val="20"/>
          <w:szCs w:val="20"/>
        </w:rPr>
        <w:jc w:val="left"/>
        <w:ind w:left="979"/>
        <w:sectPr>
          <w:pgMar w:header="729" w:footer="1246" w:top="920" w:bottom="280" w:left="1080" w:right="1080"/>
          <w:pgSz w:w="11920" w:h="16840"/>
        </w:sectPr>
      </w:pPr>
      <w:r>
        <w:pict>
          <v:shape type="#_x0000_t75" style="width:414.72pt;height:460.56pt">
            <v:imagedata o:title="" r:id="rId9"/>
          </v:shape>
        </w:pict>
      </w:r>
      <w:r>
        <w:rPr>
          <w:rFonts w:cs="Times New Roman" w:hAnsi="Times New Roman" w:eastAsia="Times New Roman" w:ascii="Times New Roman"/>
          <w:sz w:val="20"/>
          <w:szCs w:val="20"/>
        </w:rPr>
      </w:r>
    </w:p>
    <w:p>
      <w:pPr>
        <w:rPr>
          <w:sz w:val="19"/>
          <w:szCs w:val="19"/>
        </w:rPr>
        <w:jc w:val="left"/>
        <w:spacing w:before="3" w:lineRule="exact" w:line="180"/>
        <w:sectPr>
          <w:pgMar w:header="729" w:footer="1246" w:top="920" w:bottom="280" w:left="1080" w:right="1540"/>
          <w:pgSz w:w="11920" w:h="16840"/>
        </w:sectPr>
      </w:pPr>
      <w:r>
        <w:rPr>
          <w:sz w:val="19"/>
          <w:szCs w:val="19"/>
        </w:rPr>
      </w:r>
    </w:p>
    <w:p>
      <w:pPr>
        <w:rPr>
          <w:rFonts w:cs="FangSong" w:hAnsi="FangSong" w:eastAsia="FangSong" w:ascii="FangSong"/>
          <w:sz w:val="24"/>
          <w:szCs w:val="24"/>
        </w:rPr>
        <w:jc w:val="center"/>
        <w:spacing w:lineRule="exact" w:line="320"/>
        <w:ind w:left="70" w:right="-40"/>
      </w:pPr>
      <w:r>
        <w:rPr>
          <w:rFonts w:cs="Calibri" w:hAnsi="Calibri" w:eastAsia="Calibri" w:ascii="Calibri"/>
          <w:b/>
          <w:spacing w:val="-2"/>
          <w:w w:val="100"/>
          <w:sz w:val="24"/>
          <w:szCs w:val="24"/>
        </w:rPr>
        <w:t>3</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治理结构</w:t>
      </w:r>
    </w:p>
    <w:p>
      <w:pPr>
        <w:rPr>
          <w:rFonts w:cs="FangSong" w:hAnsi="FangSong" w:eastAsia="FangSong" w:ascii="FangSong"/>
          <w:sz w:val="24"/>
          <w:szCs w:val="24"/>
        </w:rPr>
        <w:jc w:val="center"/>
        <w:spacing w:before="81"/>
        <w:ind w:left="550" w:right="440"/>
      </w:pP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股东</w:t>
      </w:r>
    </w:p>
    <w:p>
      <w:pPr>
        <w:rPr>
          <w:sz w:val="20"/>
          <w:szCs w:val="20"/>
        </w:rPr>
        <w:jc w:val="left"/>
        <w:spacing w:lineRule="exact" w:line="200"/>
      </w:pPr>
      <w:r>
        <w:br w:type="column"/>
      </w: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7" w:lineRule="exact" w:line="260"/>
      </w:pPr>
      <w:r>
        <w:rPr>
          <w:sz w:val="26"/>
          <w:szCs w:val="26"/>
        </w:rPr>
      </w:r>
    </w:p>
    <w:p>
      <w:pPr>
        <w:rPr>
          <w:rFonts w:cs="Calibri" w:hAnsi="Calibri" w:eastAsia="Calibri" w:ascii="Calibri"/>
          <w:sz w:val="24"/>
          <w:szCs w:val="24"/>
        </w:rPr>
        <w:jc w:val="left"/>
        <w:sectPr>
          <w:type w:val="continuous"/>
          <w:pgSz w:w="11920" w:h="16840"/>
          <w:pgMar w:top="920" w:bottom="280" w:left="1080" w:right="1540"/>
          <w:cols w:num="2" w:equalWidth="off">
            <w:col w:w="1916" w:space="6638"/>
            <w:col w:w="746"/>
          </w:cols>
        </w:sectPr>
      </w:pPr>
      <w:r>
        <w:rPr>
          <w:rFonts w:cs="FangSong" w:hAnsi="FangSong" w:eastAsia="FangSong" w:ascii="FangSong"/>
          <w:sz w:val="24"/>
          <w:szCs w:val="24"/>
        </w:rPr>
        <w:t>表</w:t>
      </w:r>
      <w:r>
        <w:rPr>
          <w:rFonts w:cs="FangSong" w:hAnsi="FangSong" w:eastAsia="FangSong" w:ascii="FangSong"/>
          <w:spacing w:val="-62"/>
          <w:sz w:val="24"/>
          <w:szCs w:val="24"/>
        </w:rPr>
        <w:t> </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1</w:t>
      </w:r>
    </w:p>
    <w:p>
      <w:pPr>
        <w:rPr>
          <w:sz w:val="19"/>
          <w:szCs w:val="19"/>
        </w:rPr>
        <w:jc w:val="left"/>
        <w:spacing w:before="6" w:lineRule="exact" w:line="180"/>
      </w:pPr>
      <w:r>
        <w:pict>
          <v:group style="position:absolute;margin-left:59.55pt;margin-top:56.86pt;width:476.2pt;height:0pt;mso-position-horizontal-relative:page;mso-position-vertical-relative:page;z-index:-15443" coordorigin="1191,1137" coordsize="9524,0">
            <v:shape style="position:absolute;left:1191;top:1137;width:9524;height:0" coordorigin="1191,1137" coordsize="9524,0" path="m1191,1137l10715,1137e" filled="f" stroked="t" strokeweight="0.82pt" strokecolor="#000000">
              <v:path arrowok="t"/>
            </v:shape>
            <w10:wrap type="none"/>
          </v:group>
        </w:pict>
      </w: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tbl>
      <w:tblPr>
        <w:tblW w:w="0" w:type="auto"/>
        <w:tblLook w:val="01E0"/>
        <w:jc w:val="left"/>
        <w:tblInd w:w="556" w:type="dxa"/>
        <w:tblLayout w:type="fixed"/>
        <w:tblCellMar>
          <w:top w:w="0" w:type="dxa"/>
          <w:left w:w="0" w:type="dxa"/>
          <w:bottom w:w="0" w:type="dxa"/>
          <w:right w:w="0" w:type="dxa"/>
        </w:tblCellMar>
      </w:tblPr>
      <w:tblGrid/>
      <w:tr>
        <w:trPr>
          <w:trHeight w:val="730" w:hRule="exact"/>
        </w:trPr>
        <w:tc>
          <w:tcPr>
            <w:tcW w:w="731"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FangSong" w:hAnsi="FangSong" w:eastAsia="FangSong" w:ascii="FangSong"/>
                <w:sz w:val="24"/>
                <w:szCs w:val="24"/>
              </w:rPr>
              <w:jc w:val="left"/>
              <w:ind w:left="120"/>
            </w:pPr>
            <w:r>
              <w:rPr>
                <w:rFonts w:cs="FangSong" w:hAnsi="FangSong" w:eastAsia="FangSong" w:ascii="FangSong"/>
                <w:spacing w:val="0"/>
                <w:w w:val="100"/>
                <w:sz w:val="24"/>
                <w:szCs w:val="24"/>
              </w:rPr>
              <w:t>序号</w:t>
            </w:r>
          </w:p>
        </w:tc>
        <w:tc>
          <w:tcPr>
            <w:tcW w:w="4752"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FangSong" w:hAnsi="FangSong" w:eastAsia="FangSong" w:ascii="FangSong"/>
                <w:sz w:val="24"/>
                <w:szCs w:val="24"/>
              </w:rPr>
              <w:jc w:val="center"/>
              <w:ind w:left="1852" w:right="1854"/>
            </w:pPr>
            <w:r>
              <w:rPr>
                <w:rFonts w:cs="FangSong" w:hAnsi="FangSong" w:eastAsia="FangSong" w:ascii="FangSong"/>
                <w:spacing w:val="0"/>
                <w:w w:val="100"/>
                <w:sz w:val="24"/>
                <w:szCs w:val="24"/>
              </w:rPr>
              <w:t>股东名称</w:t>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364" w:right="366"/>
            </w:pPr>
            <w:r>
              <w:rPr>
                <w:rFonts w:cs="FangSong" w:hAnsi="FangSong" w:eastAsia="FangSong" w:ascii="FangSong"/>
                <w:spacing w:val="0"/>
                <w:w w:val="100"/>
                <w:position w:val="-3"/>
                <w:sz w:val="24"/>
                <w:szCs w:val="24"/>
              </w:rPr>
              <w:t>持股金额</w:t>
            </w:r>
            <w:r>
              <w:rPr>
                <w:rFonts w:cs="FangSong" w:hAnsi="FangSong" w:eastAsia="FangSong" w:ascii="FangSong"/>
                <w:spacing w:val="0"/>
                <w:w w:val="100"/>
                <w:position w:val="0"/>
                <w:sz w:val="24"/>
                <w:szCs w:val="24"/>
              </w:rPr>
            </w:r>
          </w:p>
          <w:p>
            <w:pPr>
              <w:rPr>
                <w:rFonts w:cs="FangSong" w:hAnsi="FangSong" w:eastAsia="FangSong" w:ascii="FangSong"/>
                <w:sz w:val="24"/>
                <w:szCs w:val="24"/>
              </w:rPr>
              <w:jc w:val="center"/>
              <w:spacing w:before="6"/>
              <w:ind w:left="124" w:right="126"/>
            </w:pPr>
            <w:r>
              <w:rPr>
                <w:rFonts w:cs="FangSong" w:hAnsi="FangSong" w:eastAsia="FangSong" w:ascii="FangSong"/>
                <w:spacing w:val="0"/>
                <w:w w:val="100"/>
                <w:sz w:val="24"/>
                <w:szCs w:val="24"/>
              </w:rPr>
              <w:t>（人民币元）</w:t>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431"/>
            </w:pPr>
            <w:r>
              <w:rPr>
                <w:rFonts w:cs="FangSong" w:hAnsi="FangSong" w:eastAsia="FangSong" w:ascii="FangSong"/>
                <w:spacing w:val="0"/>
                <w:w w:val="100"/>
                <w:position w:val="-3"/>
                <w:sz w:val="24"/>
                <w:szCs w:val="24"/>
              </w:rPr>
              <w:t>占比</w:t>
            </w:r>
            <w:r>
              <w:rPr>
                <w:rFonts w:cs="FangSong" w:hAnsi="FangSong" w:eastAsia="FangSong" w:ascii="FangSong"/>
                <w:spacing w:val="0"/>
                <w:w w:val="100"/>
                <w:position w:val="0"/>
                <w:sz w:val="24"/>
                <w:szCs w:val="24"/>
              </w:rPr>
            </w:r>
          </w:p>
          <w:p>
            <w:pPr>
              <w:rPr>
                <w:rFonts w:cs="FangSong" w:hAnsi="FangSong" w:eastAsia="FangSong" w:ascii="FangSong"/>
                <w:sz w:val="24"/>
                <w:szCs w:val="24"/>
              </w:rPr>
              <w:jc w:val="left"/>
              <w:spacing w:before="6"/>
              <w:ind w:left="373"/>
            </w:pPr>
            <w:r>
              <w:rPr>
                <w:rFonts w:cs="FangSong" w:hAnsi="FangSong" w:eastAsia="FangSong" w:ascii="FangSong"/>
                <w:spacing w:val="0"/>
                <w:w w:val="100"/>
                <w:sz w:val="24"/>
                <w:szCs w:val="24"/>
              </w:rPr>
              <w:t>（%）</w:t>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260" w:right="265"/>
            </w:pPr>
            <w:r>
              <w:rPr>
                <w:rFonts w:cs="FangSong" w:hAnsi="FangSong" w:eastAsia="FangSong" w:ascii="FangSong"/>
                <w:spacing w:val="0"/>
                <w:w w:val="100"/>
                <w:position w:val="-3"/>
                <w:sz w:val="24"/>
                <w:szCs w:val="24"/>
              </w:rPr>
              <w:t>1</w:t>
            </w:r>
            <w:r>
              <w:rPr>
                <w:rFonts w:cs="FangSong" w:hAnsi="FangSong" w:eastAsia="FangSong" w:ascii="FangSong"/>
                <w:spacing w:val="0"/>
                <w:w w:val="100"/>
                <w:position w:val="0"/>
                <w:sz w:val="24"/>
                <w:szCs w:val="24"/>
              </w:rPr>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5"/>
                <w:w w:val="100"/>
                <w:position w:val="-3"/>
                <w:sz w:val="24"/>
                <w:szCs w:val="24"/>
              </w:rPr>
              <w:t>北</w:t>
            </w:r>
            <w:r>
              <w:rPr>
                <w:rFonts w:cs="FangSong" w:hAnsi="FangSong" w:eastAsia="FangSong" w:ascii="FangSong"/>
                <w:spacing w:val="5"/>
                <w:w w:val="100"/>
                <w:position w:val="-3"/>
                <w:sz w:val="24"/>
                <w:szCs w:val="24"/>
              </w:rPr>
              <w:t>京</w:t>
            </w:r>
            <w:r>
              <w:rPr>
                <w:rFonts w:cs="FangSong" w:hAnsi="FangSong" w:eastAsia="FangSong" w:ascii="FangSong"/>
                <w:spacing w:val="5"/>
                <w:w w:val="100"/>
                <w:position w:val="-3"/>
                <w:sz w:val="24"/>
                <w:szCs w:val="24"/>
              </w:rPr>
              <w:t>市</w:t>
            </w:r>
            <w:r>
              <w:rPr>
                <w:rFonts w:cs="FangSong" w:hAnsi="FangSong" w:eastAsia="FangSong" w:ascii="FangSong"/>
                <w:spacing w:val="5"/>
                <w:w w:val="100"/>
                <w:position w:val="-3"/>
                <w:sz w:val="24"/>
                <w:szCs w:val="24"/>
              </w:rPr>
              <w:t>国</w:t>
            </w:r>
            <w:r>
              <w:rPr>
                <w:rFonts w:cs="FangSong" w:hAnsi="FangSong" w:eastAsia="FangSong" w:ascii="FangSong"/>
                <w:spacing w:val="5"/>
                <w:w w:val="100"/>
                <w:position w:val="-3"/>
                <w:sz w:val="24"/>
                <w:szCs w:val="24"/>
              </w:rPr>
              <w:t>有</w:t>
            </w:r>
            <w:r>
              <w:rPr>
                <w:rFonts w:cs="FangSong" w:hAnsi="FangSong" w:eastAsia="FangSong" w:ascii="FangSong"/>
                <w:spacing w:val="5"/>
                <w:w w:val="100"/>
                <w:position w:val="-3"/>
                <w:sz w:val="24"/>
                <w:szCs w:val="24"/>
              </w:rPr>
              <w:t>资</w:t>
            </w:r>
            <w:r>
              <w:rPr>
                <w:rFonts w:cs="FangSong" w:hAnsi="FangSong" w:eastAsia="FangSong" w:ascii="FangSong"/>
                <w:spacing w:val="0"/>
                <w:w w:val="100"/>
                <w:position w:val="-3"/>
                <w:sz w:val="24"/>
                <w:szCs w:val="24"/>
              </w:rPr>
              <w:t>产</w:t>
            </w:r>
            <w:r>
              <w:rPr>
                <w:rFonts w:cs="FangSong" w:hAnsi="FangSong" w:eastAsia="FangSong" w:ascii="FangSong"/>
                <w:spacing w:val="5"/>
                <w:w w:val="100"/>
                <w:position w:val="-3"/>
                <w:sz w:val="24"/>
                <w:szCs w:val="24"/>
              </w:rPr>
              <w:t>经</w:t>
            </w:r>
            <w:r>
              <w:rPr>
                <w:rFonts w:cs="FangSong" w:hAnsi="FangSong" w:eastAsia="FangSong" w:ascii="FangSong"/>
                <w:spacing w:val="5"/>
                <w:w w:val="100"/>
                <w:position w:val="-3"/>
                <w:sz w:val="24"/>
                <w:szCs w:val="24"/>
              </w:rPr>
              <w:t>营</w:t>
            </w:r>
            <w:r>
              <w:rPr>
                <w:rFonts w:cs="FangSong" w:hAnsi="FangSong" w:eastAsia="FangSong" w:ascii="FangSong"/>
                <w:spacing w:val="5"/>
                <w:w w:val="100"/>
                <w:position w:val="-3"/>
                <w:sz w:val="24"/>
                <w:szCs w:val="24"/>
              </w:rPr>
              <w:t>有</w:t>
            </w:r>
            <w:r>
              <w:rPr>
                <w:rFonts w:cs="FangSong" w:hAnsi="FangSong" w:eastAsia="FangSong" w:ascii="FangSong"/>
                <w:spacing w:val="5"/>
                <w:w w:val="100"/>
                <w:position w:val="-3"/>
                <w:sz w:val="24"/>
                <w:szCs w:val="24"/>
              </w:rPr>
              <w:t>限</w:t>
            </w:r>
            <w:r>
              <w:rPr>
                <w:rFonts w:cs="FangSong" w:hAnsi="FangSong" w:eastAsia="FangSong" w:ascii="FangSong"/>
                <w:spacing w:val="5"/>
                <w:w w:val="100"/>
                <w:position w:val="-3"/>
                <w:sz w:val="24"/>
                <w:szCs w:val="24"/>
              </w:rPr>
              <w:t>责</w:t>
            </w:r>
            <w:r>
              <w:rPr>
                <w:rFonts w:cs="FangSong" w:hAnsi="FangSong" w:eastAsia="FangSong" w:ascii="FangSong"/>
                <w:spacing w:val="5"/>
                <w:w w:val="100"/>
                <w:position w:val="-3"/>
                <w:sz w:val="24"/>
                <w:szCs w:val="24"/>
              </w:rPr>
              <w:t>任</w:t>
            </w:r>
            <w:r>
              <w:rPr>
                <w:rFonts w:cs="FangSong" w:hAnsi="FangSong" w:eastAsia="FangSong" w:ascii="FangSong"/>
                <w:spacing w:val="5"/>
                <w:w w:val="100"/>
                <w:position w:val="-3"/>
                <w:sz w:val="24"/>
                <w:szCs w:val="24"/>
              </w:rPr>
              <w:t>公</w:t>
            </w:r>
            <w:r>
              <w:rPr>
                <w:rFonts w:cs="FangSong" w:hAnsi="FangSong" w:eastAsia="FangSong" w:ascii="FangSong"/>
                <w:spacing w:val="0"/>
                <w:w w:val="100"/>
                <w:position w:val="-3"/>
                <w:sz w:val="24"/>
                <w:szCs w:val="24"/>
              </w:rPr>
              <w:t>司</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53"/>
            </w:pPr>
            <w:r>
              <w:rPr>
                <w:rFonts w:cs="FangSong" w:hAnsi="FangSong" w:eastAsia="FangSong" w:ascii="FangSong"/>
                <w:w w:val="87"/>
                <w:position w:val="-3"/>
                <w:sz w:val="24"/>
                <w:szCs w:val="24"/>
              </w:rPr>
              <w:t>75</w:t>
            </w:r>
            <w:r>
              <w:rPr>
                <w:rFonts w:cs="FangSong" w:hAnsi="FangSong" w:eastAsia="FangSong" w:ascii="FangSong"/>
                <w:spacing w:val="5"/>
                <w:w w:val="87"/>
                <w:position w:val="-3"/>
                <w:sz w:val="24"/>
                <w:szCs w:val="24"/>
              </w:rPr>
              <w:t>4</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6</w:t>
            </w:r>
            <w:r>
              <w:rPr>
                <w:rFonts w:cs="FangSong" w:hAnsi="FangSong" w:eastAsia="FangSong" w:ascii="FangSong"/>
                <w:spacing w:val="0"/>
                <w:w w:val="87"/>
                <w:position w:val="-3"/>
                <w:sz w:val="24"/>
                <w:szCs w:val="24"/>
              </w:rPr>
              <w:t>0</w:t>
            </w:r>
            <w:r>
              <w:rPr>
                <w:rFonts w:cs="FangSong" w:hAnsi="FangSong" w:eastAsia="FangSong" w:ascii="FangSong"/>
                <w:spacing w:val="5"/>
                <w:w w:val="87"/>
                <w:position w:val="-3"/>
                <w:sz w:val="24"/>
                <w:szCs w:val="24"/>
              </w:rPr>
              <w:t>0</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0</w:t>
            </w:r>
            <w:r>
              <w:rPr>
                <w:rFonts w:cs="FangSong" w:hAnsi="FangSong" w:eastAsia="FangSong" w:ascii="FangSong"/>
                <w:spacing w:val="0"/>
                <w:w w:val="87"/>
                <w:position w:val="-3"/>
                <w:sz w:val="24"/>
                <w:szCs w:val="24"/>
              </w:rPr>
              <w:t>0</w:t>
            </w:r>
            <w:r>
              <w:rPr>
                <w:rFonts w:cs="FangSong" w:hAnsi="FangSong" w:eastAsia="FangSong" w:ascii="FangSong"/>
                <w:spacing w:val="5"/>
                <w:w w:val="87"/>
                <w:position w:val="-3"/>
                <w:sz w:val="24"/>
                <w:szCs w:val="24"/>
              </w:rPr>
              <w:t>0</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0</w:t>
            </w:r>
            <w:r>
              <w:rPr>
                <w:rFonts w:cs="FangSong" w:hAnsi="FangSong" w:eastAsia="FangSong" w:ascii="FangSong"/>
                <w:spacing w:val="0"/>
                <w:w w:val="87"/>
                <w:position w:val="-3"/>
                <w:sz w:val="24"/>
                <w:szCs w:val="24"/>
              </w:rPr>
              <w:t>0</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594"/>
            </w:pPr>
            <w:r>
              <w:rPr>
                <w:rFonts w:cs="FangSong" w:hAnsi="FangSong" w:eastAsia="FangSong" w:ascii="FangSong"/>
                <w:spacing w:val="0"/>
                <w:w w:val="100"/>
                <w:position w:val="-3"/>
                <w:sz w:val="24"/>
                <w:szCs w:val="24"/>
              </w:rPr>
              <w:t>34</w:t>
            </w:r>
            <w:r>
              <w:rPr>
                <w:rFonts w:cs="FangSong" w:hAnsi="FangSong" w:eastAsia="FangSong" w:ascii="FangSong"/>
                <w:spacing w:val="5"/>
                <w:w w:val="100"/>
                <w:position w:val="-3"/>
                <w:sz w:val="24"/>
                <w:szCs w:val="24"/>
              </w:rPr>
              <w:t>.</w:t>
            </w:r>
            <w:r>
              <w:rPr>
                <w:rFonts w:cs="FangSong" w:hAnsi="FangSong" w:eastAsia="FangSong" w:ascii="FangSong"/>
                <w:spacing w:val="0"/>
                <w:w w:val="100"/>
                <w:position w:val="-3"/>
                <w:sz w:val="24"/>
                <w:szCs w:val="24"/>
              </w:rPr>
              <w:t>3</w:t>
            </w:r>
            <w:r>
              <w:rPr>
                <w:rFonts w:cs="FangSong" w:hAnsi="FangSong" w:eastAsia="FangSong" w:ascii="FangSong"/>
                <w:spacing w:val="5"/>
                <w:w w:val="100"/>
                <w:position w:val="-3"/>
                <w:sz w:val="24"/>
                <w:szCs w:val="24"/>
              </w:rPr>
              <w:t>0</w:t>
            </w:r>
            <w:r>
              <w:rPr>
                <w:rFonts w:cs="FangSong" w:hAnsi="FangSong" w:eastAsia="FangSong" w:ascii="FangSong"/>
                <w:spacing w:val="0"/>
                <w:w w:val="100"/>
                <w:position w:val="-3"/>
                <w:sz w:val="24"/>
                <w:szCs w:val="24"/>
              </w:rPr>
              <w:t>%</w:t>
            </w:r>
            <w:r>
              <w:rPr>
                <w:rFonts w:cs="FangSong" w:hAnsi="FangSong" w:eastAsia="FangSong" w:ascii="FangSong"/>
                <w:spacing w:val="0"/>
                <w:w w:val="100"/>
                <w:position w:val="0"/>
                <w:sz w:val="24"/>
                <w:szCs w:val="24"/>
              </w:rPr>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260" w:right="265"/>
            </w:pPr>
            <w:r>
              <w:rPr>
                <w:rFonts w:cs="FangSong" w:hAnsi="FangSong" w:eastAsia="FangSong" w:ascii="FangSong"/>
                <w:spacing w:val="0"/>
                <w:w w:val="100"/>
                <w:position w:val="-3"/>
                <w:sz w:val="24"/>
                <w:szCs w:val="24"/>
              </w:rPr>
              <w:t>2</w:t>
            </w:r>
            <w:r>
              <w:rPr>
                <w:rFonts w:cs="FangSong" w:hAnsi="FangSong" w:eastAsia="FangSong" w:ascii="FangSong"/>
                <w:spacing w:val="0"/>
                <w:w w:val="100"/>
                <w:position w:val="0"/>
                <w:sz w:val="24"/>
                <w:szCs w:val="24"/>
              </w:rPr>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5"/>
                <w:w w:val="100"/>
                <w:position w:val="-3"/>
                <w:sz w:val="24"/>
                <w:szCs w:val="24"/>
              </w:rPr>
              <w:t>航</w:t>
            </w:r>
            <w:r>
              <w:rPr>
                <w:rFonts w:cs="FangSong" w:hAnsi="FangSong" w:eastAsia="FangSong" w:ascii="FangSong"/>
                <w:spacing w:val="5"/>
                <w:w w:val="100"/>
                <w:position w:val="-3"/>
                <w:sz w:val="24"/>
                <w:szCs w:val="24"/>
              </w:rPr>
              <w:t>天</w:t>
            </w:r>
            <w:r>
              <w:rPr>
                <w:rFonts w:cs="FangSong" w:hAnsi="FangSong" w:eastAsia="FangSong" w:ascii="FangSong"/>
                <w:spacing w:val="5"/>
                <w:w w:val="100"/>
                <w:position w:val="-3"/>
                <w:sz w:val="24"/>
                <w:szCs w:val="24"/>
              </w:rPr>
              <w:t>科</w:t>
            </w:r>
            <w:r>
              <w:rPr>
                <w:rFonts w:cs="FangSong" w:hAnsi="FangSong" w:eastAsia="FangSong" w:ascii="FangSong"/>
                <w:spacing w:val="5"/>
                <w:w w:val="100"/>
                <w:position w:val="-3"/>
                <w:sz w:val="24"/>
                <w:szCs w:val="24"/>
              </w:rPr>
              <w:t>技</w:t>
            </w:r>
            <w:r>
              <w:rPr>
                <w:rFonts w:cs="FangSong" w:hAnsi="FangSong" w:eastAsia="FangSong" w:ascii="FangSong"/>
                <w:spacing w:val="5"/>
                <w:w w:val="100"/>
                <w:position w:val="-3"/>
                <w:sz w:val="24"/>
                <w:szCs w:val="24"/>
              </w:rPr>
              <w:t>财</w:t>
            </w:r>
            <w:r>
              <w:rPr>
                <w:rFonts w:cs="FangSong" w:hAnsi="FangSong" w:eastAsia="FangSong" w:ascii="FangSong"/>
                <w:spacing w:val="5"/>
                <w:w w:val="100"/>
                <w:position w:val="-3"/>
                <w:sz w:val="24"/>
                <w:szCs w:val="24"/>
              </w:rPr>
              <w:t>务</w:t>
            </w:r>
            <w:r>
              <w:rPr>
                <w:rFonts w:cs="FangSong" w:hAnsi="FangSong" w:eastAsia="FangSong" w:ascii="FangSong"/>
                <w:spacing w:val="0"/>
                <w:w w:val="100"/>
                <w:position w:val="-3"/>
                <w:sz w:val="24"/>
                <w:szCs w:val="24"/>
              </w:rPr>
              <w:t>有</w:t>
            </w:r>
            <w:r>
              <w:rPr>
                <w:rFonts w:cs="FangSong" w:hAnsi="FangSong" w:eastAsia="FangSong" w:ascii="FangSong"/>
                <w:spacing w:val="5"/>
                <w:w w:val="100"/>
                <w:position w:val="-3"/>
                <w:sz w:val="24"/>
                <w:szCs w:val="24"/>
              </w:rPr>
              <w:t>限</w:t>
            </w:r>
            <w:r>
              <w:rPr>
                <w:rFonts w:cs="FangSong" w:hAnsi="FangSong" w:eastAsia="FangSong" w:ascii="FangSong"/>
                <w:spacing w:val="5"/>
                <w:w w:val="100"/>
                <w:position w:val="-3"/>
                <w:sz w:val="24"/>
                <w:szCs w:val="24"/>
              </w:rPr>
              <w:t>责</w:t>
            </w:r>
            <w:r>
              <w:rPr>
                <w:rFonts w:cs="FangSong" w:hAnsi="FangSong" w:eastAsia="FangSong" w:ascii="FangSong"/>
                <w:spacing w:val="5"/>
                <w:w w:val="100"/>
                <w:position w:val="-3"/>
                <w:sz w:val="24"/>
                <w:szCs w:val="24"/>
              </w:rPr>
              <w:t>任</w:t>
            </w:r>
            <w:r>
              <w:rPr>
                <w:rFonts w:cs="FangSong" w:hAnsi="FangSong" w:eastAsia="FangSong" w:ascii="FangSong"/>
                <w:spacing w:val="5"/>
                <w:w w:val="100"/>
                <w:position w:val="-3"/>
                <w:sz w:val="24"/>
                <w:szCs w:val="24"/>
              </w:rPr>
              <w:t>公</w:t>
            </w:r>
            <w:r>
              <w:rPr>
                <w:rFonts w:cs="FangSong" w:hAnsi="FangSong" w:eastAsia="FangSong" w:ascii="FangSong"/>
                <w:spacing w:val="0"/>
                <w:w w:val="100"/>
                <w:position w:val="-3"/>
                <w:sz w:val="24"/>
                <w:szCs w:val="24"/>
              </w:rPr>
              <w:t>司</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53"/>
            </w:pPr>
            <w:r>
              <w:rPr>
                <w:rFonts w:cs="FangSong" w:hAnsi="FangSong" w:eastAsia="FangSong" w:ascii="FangSong"/>
                <w:w w:val="87"/>
                <w:position w:val="-3"/>
                <w:sz w:val="24"/>
                <w:szCs w:val="24"/>
              </w:rPr>
              <w:t>33</w:t>
            </w:r>
            <w:r>
              <w:rPr>
                <w:rFonts w:cs="FangSong" w:hAnsi="FangSong" w:eastAsia="FangSong" w:ascii="FangSong"/>
                <w:spacing w:val="5"/>
                <w:w w:val="87"/>
                <w:position w:val="-3"/>
                <w:sz w:val="24"/>
                <w:szCs w:val="24"/>
              </w:rPr>
              <w:t>7</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1</w:t>
            </w:r>
            <w:r>
              <w:rPr>
                <w:rFonts w:cs="FangSong" w:hAnsi="FangSong" w:eastAsia="FangSong" w:ascii="FangSong"/>
                <w:spacing w:val="0"/>
                <w:w w:val="87"/>
                <w:position w:val="-3"/>
                <w:sz w:val="24"/>
                <w:szCs w:val="24"/>
              </w:rPr>
              <w:t>2</w:t>
            </w:r>
            <w:r>
              <w:rPr>
                <w:rFonts w:cs="FangSong" w:hAnsi="FangSong" w:eastAsia="FangSong" w:ascii="FangSong"/>
                <w:spacing w:val="5"/>
                <w:w w:val="87"/>
                <w:position w:val="-3"/>
                <w:sz w:val="24"/>
                <w:szCs w:val="24"/>
              </w:rPr>
              <w:t>7</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3</w:t>
            </w:r>
            <w:r>
              <w:rPr>
                <w:rFonts w:cs="FangSong" w:hAnsi="FangSong" w:eastAsia="FangSong" w:ascii="FangSong"/>
                <w:spacing w:val="0"/>
                <w:w w:val="87"/>
                <w:position w:val="-3"/>
                <w:sz w:val="24"/>
                <w:szCs w:val="24"/>
              </w:rPr>
              <w:t>7</w:t>
            </w:r>
            <w:r>
              <w:rPr>
                <w:rFonts w:cs="FangSong" w:hAnsi="FangSong" w:eastAsia="FangSong" w:ascii="FangSong"/>
                <w:spacing w:val="5"/>
                <w:w w:val="87"/>
                <w:position w:val="-3"/>
                <w:sz w:val="24"/>
                <w:szCs w:val="24"/>
              </w:rPr>
              <w:t>7</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0</w:t>
            </w:r>
            <w:r>
              <w:rPr>
                <w:rFonts w:cs="FangSong" w:hAnsi="FangSong" w:eastAsia="FangSong" w:ascii="FangSong"/>
                <w:spacing w:val="0"/>
                <w:w w:val="87"/>
                <w:position w:val="-3"/>
                <w:sz w:val="24"/>
                <w:szCs w:val="24"/>
              </w:rPr>
              <w:t>2</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594"/>
            </w:pPr>
            <w:r>
              <w:rPr>
                <w:rFonts w:cs="FangSong" w:hAnsi="FangSong" w:eastAsia="FangSong" w:ascii="FangSong"/>
                <w:spacing w:val="0"/>
                <w:w w:val="100"/>
                <w:position w:val="-3"/>
                <w:sz w:val="24"/>
                <w:szCs w:val="24"/>
              </w:rPr>
              <w:t>15</w:t>
            </w:r>
            <w:r>
              <w:rPr>
                <w:rFonts w:cs="FangSong" w:hAnsi="FangSong" w:eastAsia="FangSong" w:ascii="FangSong"/>
                <w:spacing w:val="5"/>
                <w:w w:val="100"/>
                <w:position w:val="-3"/>
                <w:sz w:val="24"/>
                <w:szCs w:val="24"/>
              </w:rPr>
              <w:t>.</w:t>
            </w:r>
            <w:r>
              <w:rPr>
                <w:rFonts w:cs="FangSong" w:hAnsi="FangSong" w:eastAsia="FangSong" w:ascii="FangSong"/>
                <w:spacing w:val="0"/>
                <w:w w:val="100"/>
                <w:position w:val="-3"/>
                <w:sz w:val="24"/>
                <w:szCs w:val="24"/>
              </w:rPr>
              <w:t>3</w:t>
            </w:r>
            <w:r>
              <w:rPr>
                <w:rFonts w:cs="FangSong" w:hAnsi="FangSong" w:eastAsia="FangSong" w:ascii="FangSong"/>
                <w:spacing w:val="5"/>
                <w:w w:val="100"/>
                <w:position w:val="-3"/>
                <w:sz w:val="24"/>
                <w:szCs w:val="24"/>
              </w:rPr>
              <w:t>2</w:t>
            </w:r>
            <w:r>
              <w:rPr>
                <w:rFonts w:cs="FangSong" w:hAnsi="FangSong" w:eastAsia="FangSong" w:ascii="FangSong"/>
                <w:spacing w:val="0"/>
                <w:w w:val="100"/>
                <w:position w:val="-3"/>
                <w:sz w:val="24"/>
                <w:szCs w:val="24"/>
              </w:rPr>
              <w:t>%</w:t>
            </w:r>
            <w:r>
              <w:rPr>
                <w:rFonts w:cs="FangSong" w:hAnsi="FangSong" w:eastAsia="FangSong" w:ascii="FangSong"/>
                <w:spacing w:val="0"/>
                <w:w w:val="100"/>
                <w:position w:val="0"/>
                <w:sz w:val="24"/>
                <w:szCs w:val="24"/>
              </w:rPr>
            </w:r>
          </w:p>
        </w:tc>
      </w:tr>
      <w:tr>
        <w:trPr>
          <w:trHeight w:val="730" w:hRule="exact"/>
        </w:trPr>
        <w:tc>
          <w:tcPr>
            <w:tcW w:w="731"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1" w:lineRule="exact" w:line="140"/>
            </w:pPr>
            <w:r>
              <w:rPr>
                <w:sz w:val="15"/>
                <w:szCs w:val="15"/>
              </w:rPr>
            </w:r>
          </w:p>
          <w:p>
            <w:pPr>
              <w:rPr>
                <w:rFonts w:cs="FangSong" w:hAnsi="FangSong" w:eastAsia="FangSong" w:ascii="FangSong"/>
                <w:sz w:val="24"/>
                <w:szCs w:val="24"/>
              </w:rPr>
              <w:jc w:val="center"/>
              <w:ind w:left="260" w:right="265"/>
            </w:pPr>
            <w:r>
              <w:rPr>
                <w:rFonts w:cs="FangSong" w:hAnsi="FangSong" w:eastAsia="FangSong" w:ascii="FangSong"/>
                <w:spacing w:val="0"/>
                <w:w w:val="100"/>
                <w:sz w:val="24"/>
                <w:szCs w:val="24"/>
              </w:rPr>
              <w:t>3</w:t>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4"/>
                <w:w w:val="87"/>
                <w:position w:val="-3"/>
                <w:sz w:val="24"/>
                <w:szCs w:val="24"/>
              </w:rPr>
              <w:t>威</w:t>
            </w:r>
            <w:r>
              <w:rPr>
                <w:rFonts w:cs="FangSong" w:hAnsi="FangSong" w:eastAsia="FangSong" w:ascii="FangSong"/>
                <w:spacing w:val="4"/>
                <w:w w:val="87"/>
                <w:position w:val="-3"/>
                <w:sz w:val="24"/>
                <w:szCs w:val="24"/>
              </w:rPr>
              <w:t>益</w:t>
            </w:r>
            <w:r>
              <w:rPr>
                <w:rFonts w:cs="FangSong" w:hAnsi="FangSong" w:eastAsia="FangSong" w:ascii="FangSong"/>
                <w:spacing w:val="4"/>
                <w:w w:val="87"/>
                <w:position w:val="-3"/>
                <w:sz w:val="24"/>
                <w:szCs w:val="24"/>
              </w:rPr>
              <w:t>投</w:t>
            </w:r>
            <w:r>
              <w:rPr>
                <w:rFonts w:cs="FangSong" w:hAnsi="FangSong" w:eastAsia="FangSong" w:ascii="FangSong"/>
                <w:spacing w:val="4"/>
                <w:w w:val="87"/>
                <w:position w:val="-3"/>
                <w:sz w:val="24"/>
                <w:szCs w:val="24"/>
              </w:rPr>
              <w:t>资</w:t>
            </w:r>
            <w:r>
              <w:rPr>
                <w:rFonts w:cs="FangSong" w:hAnsi="FangSong" w:eastAsia="FangSong" w:ascii="FangSong"/>
                <w:spacing w:val="4"/>
                <w:w w:val="87"/>
                <w:position w:val="-3"/>
                <w:sz w:val="24"/>
                <w:szCs w:val="24"/>
              </w:rPr>
              <w:t>有</w:t>
            </w:r>
            <w:r>
              <w:rPr>
                <w:rFonts w:cs="FangSong" w:hAnsi="FangSong" w:eastAsia="FangSong" w:ascii="FangSong"/>
                <w:spacing w:val="4"/>
                <w:w w:val="87"/>
                <w:position w:val="-3"/>
                <w:sz w:val="24"/>
                <w:szCs w:val="24"/>
              </w:rPr>
              <w:t>限</w:t>
            </w:r>
            <w:r>
              <w:rPr>
                <w:rFonts w:cs="FangSong" w:hAnsi="FangSong" w:eastAsia="FangSong" w:ascii="FangSong"/>
                <w:spacing w:val="0"/>
                <w:w w:val="87"/>
                <w:position w:val="-3"/>
                <w:sz w:val="24"/>
                <w:szCs w:val="24"/>
              </w:rPr>
              <w:t>公</w:t>
            </w:r>
            <w:r>
              <w:rPr>
                <w:rFonts w:cs="FangSong" w:hAnsi="FangSong" w:eastAsia="FangSong" w:ascii="FangSong"/>
                <w:spacing w:val="4"/>
                <w:w w:val="87"/>
                <w:position w:val="-3"/>
                <w:sz w:val="24"/>
                <w:szCs w:val="24"/>
              </w:rPr>
              <w:t>司</w:t>
            </w:r>
            <w:r>
              <w:rPr>
                <w:rFonts w:cs="FangSong" w:hAnsi="FangSong" w:eastAsia="FangSong" w:ascii="FangSong"/>
                <w:spacing w:val="4"/>
                <w:w w:val="87"/>
                <w:position w:val="-3"/>
                <w:sz w:val="24"/>
                <w:szCs w:val="24"/>
              </w:rPr>
              <w:t>（</w:t>
            </w:r>
            <w:r>
              <w:rPr>
                <w:rFonts w:cs="FangSong" w:hAnsi="FangSong" w:eastAsia="FangSong" w:ascii="FangSong"/>
                <w:spacing w:val="0"/>
                <w:w w:val="87"/>
                <w:position w:val="-3"/>
                <w:sz w:val="24"/>
                <w:szCs w:val="24"/>
              </w:rPr>
              <w:t>Win</w:t>
            </w:r>
            <w:r>
              <w:rPr>
                <w:rFonts w:cs="FangSong" w:hAnsi="FangSong" w:eastAsia="FangSong" w:ascii="FangSong"/>
                <w:spacing w:val="16"/>
                <w:w w:val="87"/>
                <w:position w:val="-3"/>
                <w:sz w:val="24"/>
                <w:szCs w:val="24"/>
              </w:rPr>
              <w:t> </w:t>
            </w:r>
            <w:r>
              <w:rPr>
                <w:rFonts w:cs="FangSong" w:hAnsi="FangSong" w:eastAsia="FangSong" w:ascii="FangSong"/>
                <w:spacing w:val="0"/>
                <w:w w:val="87"/>
                <w:position w:val="-3"/>
                <w:sz w:val="24"/>
                <w:szCs w:val="24"/>
              </w:rPr>
              <w:t>Ea</w:t>
            </w:r>
            <w:r>
              <w:rPr>
                <w:rFonts w:cs="FangSong" w:hAnsi="FangSong" w:eastAsia="FangSong" w:ascii="FangSong"/>
                <w:spacing w:val="4"/>
                <w:w w:val="87"/>
                <w:position w:val="-3"/>
                <w:sz w:val="24"/>
                <w:szCs w:val="24"/>
              </w:rPr>
              <w:t>g</w:t>
            </w:r>
            <w:r>
              <w:rPr>
                <w:rFonts w:cs="FangSong" w:hAnsi="FangSong" w:eastAsia="FangSong" w:ascii="FangSong"/>
                <w:spacing w:val="0"/>
                <w:w w:val="87"/>
                <w:position w:val="-3"/>
                <w:sz w:val="24"/>
                <w:szCs w:val="24"/>
              </w:rPr>
              <w:t>le</w:t>
            </w:r>
            <w:r>
              <w:rPr>
                <w:rFonts w:cs="FangSong" w:hAnsi="FangSong" w:eastAsia="FangSong" w:ascii="FangSong"/>
                <w:spacing w:val="11"/>
                <w:w w:val="87"/>
                <w:position w:val="-3"/>
                <w:sz w:val="24"/>
                <w:szCs w:val="24"/>
              </w:rPr>
              <w:t> </w:t>
            </w:r>
            <w:r>
              <w:rPr>
                <w:rFonts w:cs="FangSong" w:hAnsi="FangSong" w:eastAsia="FangSong" w:ascii="FangSong"/>
                <w:spacing w:val="0"/>
                <w:w w:val="100"/>
                <w:position w:val="-3"/>
                <w:sz w:val="24"/>
                <w:szCs w:val="24"/>
              </w:rPr>
              <w:t>In</w:t>
            </w:r>
            <w:r>
              <w:rPr>
                <w:rFonts w:cs="FangSong" w:hAnsi="FangSong" w:eastAsia="FangSong" w:ascii="FangSong"/>
                <w:spacing w:val="5"/>
                <w:w w:val="100"/>
                <w:position w:val="-3"/>
                <w:sz w:val="24"/>
                <w:szCs w:val="24"/>
              </w:rPr>
              <w:t>v</w:t>
            </w:r>
            <w:r>
              <w:rPr>
                <w:rFonts w:cs="FangSong" w:hAnsi="FangSong" w:eastAsia="FangSong" w:ascii="FangSong"/>
                <w:spacing w:val="0"/>
                <w:w w:val="100"/>
                <w:position w:val="-3"/>
                <w:sz w:val="24"/>
                <w:szCs w:val="24"/>
              </w:rPr>
              <w:t>e</w:t>
            </w:r>
            <w:r>
              <w:rPr>
                <w:rFonts w:cs="FangSong" w:hAnsi="FangSong" w:eastAsia="FangSong" w:ascii="FangSong"/>
                <w:spacing w:val="5"/>
                <w:w w:val="100"/>
                <w:position w:val="-3"/>
                <w:sz w:val="24"/>
                <w:szCs w:val="24"/>
              </w:rPr>
              <w:t>s</w:t>
            </w:r>
            <w:r>
              <w:rPr>
                <w:rFonts w:cs="FangSong" w:hAnsi="FangSong" w:eastAsia="FangSong" w:ascii="FangSong"/>
                <w:spacing w:val="0"/>
                <w:w w:val="100"/>
                <w:position w:val="-3"/>
                <w:sz w:val="24"/>
                <w:szCs w:val="24"/>
              </w:rPr>
              <w:t>t</w:t>
            </w:r>
            <w:r>
              <w:rPr>
                <w:rFonts w:cs="FangSong" w:hAnsi="FangSong" w:eastAsia="FangSong" w:ascii="FangSong"/>
                <w:spacing w:val="5"/>
                <w:w w:val="100"/>
                <w:position w:val="-3"/>
                <w:sz w:val="24"/>
                <w:szCs w:val="24"/>
              </w:rPr>
              <w:t>m</w:t>
            </w:r>
            <w:r>
              <w:rPr>
                <w:rFonts w:cs="FangSong" w:hAnsi="FangSong" w:eastAsia="FangSong" w:ascii="FangSong"/>
                <w:spacing w:val="0"/>
                <w:w w:val="100"/>
                <w:position w:val="-3"/>
                <w:sz w:val="24"/>
                <w:szCs w:val="24"/>
              </w:rPr>
              <w:t>e</w:t>
            </w:r>
            <w:r>
              <w:rPr>
                <w:rFonts w:cs="FangSong" w:hAnsi="FangSong" w:eastAsia="FangSong" w:ascii="FangSong"/>
                <w:spacing w:val="5"/>
                <w:w w:val="100"/>
                <w:position w:val="-3"/>
                <w:sz w:val="24"/>
                <w:szCs w:val="24"/>
              </w:rPr>
              <w:t>n</w:t>
            </w:r>
            <w:r>
              <w:rPr>
                <w:rFonts w:cs="FangSong" w:hAnsi="FangSong" w:eastAsia="FangSong" w:ascii="FangSong"/>
                <w:spacing w:val="0"/>
                <w:w w:val="100"/>
                <w:position w:val="-3"/>
                <w:sz w:val="24"/>
                <w:szCs w:val="24"/>
              </w:rPr>
              <w:t>ts</w:t>
            </w:r>
            <w:r>
              <w:rPr>
                <w:rFonts w:cs="FangSong" w:hAnsi="FangSong" w:eastAsia="FangSong" w:ascii="FangSong"/>
                <w:spacing w:val="0"/>
                <w:w w:val="100"/>
                <w:position w:val="0"/>
                <w:sz w:val="24"/>
                <w:szCs w:val="24"/>
              </w:rPr>
            </w:r>
          </w:p>
          <w:p>
            <w:pPr>
              <w:rPr>
                <w:rFonts w:cs="FangSong" w:hAnsi="FangSong" w:eastAsia="FangSong" w:ascii="FangSong"/>
                <w:sz w:val="24"/>
                <w:szCs w:val="24"/>
              </w:rPr>
              <w:jc w:val="left"/>
              <w:spacing w:before="6"/>
              <w:ind w:left="105"/>
            </w:pPr>
            <w:r>
              <w:rPr>
                <w:rFonts w:cs="FangSong" w:hAnsi="FangSong" w:eastAsia="FangSong" w:ascii="FangSong"/>
                <w:spacing w:val="0"/>
                <w:w w:val="100"/>
                <w:sz w:val="24"/>
                <w:szCs w:val="24"/>
              </w:rPr>
              <w:t>Li</w:t>
            </w:r>
            <w:r>
              <w:rPr>
                <w:rFonts w:cs="FangSong" w:hAnsi="FangSong" w:eastAsia="FangSong" w:ascii="FangSong"/>
                <w:spacing w:val="5"/>
                <w:w w:val="100"/>
                <w:sz w:val="24"/>
                <w:szCs w:val="24"/>
              </w:rPr>
              <w:t>m</w:t>
            </w:r>
            <w:r>
              <w:rPr>
                <w:rFonts w:cs="FangSong" w:hAnsi="FangSong" w:eastAsia="FangSong" w:ascii="FangSong"/>
                <w:spacing w:val="0"/>
                <w:w w:val="100"/>
                <w:sz w:val="24"/>
                <w:szCs w:val="24"/>
              </w:rPr>
              <w:t>i</w:t>
            </w:r>
            <w:r>
              <w:rPr>
                <w:rFonts w:cs="FangSong" w:hAnsi="FangSong" w:eastAsia="FangSong" w:ascii="FangSong"/>
                <w:spacing w:val="5"/>
                <w:w w:val="100"/>
                <w:sz w:val="24"/>
                <w:szCs w:val="24"/>
              </w:rPr>
              <w:t>t</w:t>
            </w:r>
            <w:r>
              <w:rPr>
                <w:rFonts w:cs="FangSong" w:hAnsi="FangSong" w:eastAsia="FangSong" w:ascii="FangSong"/>
                <w:spacing w:val="0"/>
                <w:w w:val="100"/>
                <w:sz w:val="24"/>
                <w:szCs w:val="24"/>
              </w:rPr>
              <w:t>e</w:t>
            </w:r>
            <w:r>
              <w:rPr>
                <w:rFonts w:cs="FangSong" w:hAnsi="FangSong" w:eastAsia="FangSong" w:ascii="FangSong"/>
                <w:spacing w:val="5"/>
                <w:w w:val="100"/>
                <w:sz w:val="24"/>
                <w:szCs w:val="24"/>
              </w:rPr>
              <w:t>d</w:t>
            </w:r>
            <w:r>
              <w:rPr>
                <w:rFonts w:cs="FangSong" w:hAnsi="FangSong" w:eastAsia="FangSong" w:ascii="FangSong"/>
                <w:spacing w:val="0"/>
                <w:w w:val="100"/>
                <w:sz w:val="24"/>
                <w:szCs w:val="24"/>
              </w:rPr>
              <w:t>）</w:t>
            </w:r>
            <w:r>
              <w:rPr>
                <w:rFonts w:cs="FangSong" w:hAnsi="FangSong" w:eastAsia="FangSong" w:ascii="FangSong"/>
                <w:spacing w:val="0"/>
                <w:w w:val="10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1" w:lineRule="exact" w:line="140"/>
            </w:pPr>
            <w:r>
              <w:rPr>
                <w:sz w:val="15"/>
                <w:szCs w:val="15"/>
              </w:rPr>
            </w:r>
          </w:p>
          <w:p>
            <w:pPr>
              <w:rPr>
                <w:rFonts w:cs="FangSong" w:hAnsi="FangSong" w:eastAsia="FangSong" w:ascii="FangSong"/>
                <w:sz w:val="24"/>
                <w:szCs w:val="24"/>
              </w:rPr>
              <w:jc w:val="left"/>
              <w:ind w:left="153"/>
            </w:pPr>
            <w:r>
              <w:rPr>
                <w:rFonts w:cs="FangSong" w:hAnsi="FangSong" w:eastAsia="FangSong" w:ascii="FangSong"/>
                <w:w w:val="87"/>
                <w:sz w:val="24"/>
                <w:szCs w:val="24"/>
              </w:rPr>
              <w:t>33</w:t>
            </w:r>
            <w:r>
              <w:rPr>
                <w:rFonts w:cs="FangSong" w:hAnsi="FangSong" w:eastAsia="FangSong" w:ascii="FangSong"/>
                <w:spacing w:val="5"/>
                <w:w w:val="87"/>
                <w:sz w:val="24"/>
                <w:szCs w:val="24"/>
              </w:rPr>
              <w:t>6</w:t>
            </w:r>
            <w:r>
              <w:rPr>
                <w:rFonts w:cs="FangSong" w:hAnsi="FangSong" w:eastAsia="FangSong" w:ascii="FangSong"/>
                <w:spacing w:val="0"/>
                <w:w w:val="87"/>
                <w:sz w:val="24"/>
                <w:szCs w:val="24"/>
              </w:rPr>
              <w:t>,</w:t>
            </w:r>
            <w:r>
              <w:rPr>
                <w:rFonts w:cs="FangSong" w:hAnsi="FangSong" w:eastAsia="FangSong" w:ascii="FangSong"/>
                <w:spacing w:val="5"/>
                <w:w w:val="87"/>
                <w:sz w:val="24"/>
                <w:szCs w:val="24"/>
              </w:rPr>
              <w:t>7</w:t>
            </w:r>
            <w:r>
              <w:rPr>
                <w:rFonts w:cs="FangSong" w:hAnsi="FangSong" w:eastAsia="FangSong" w:ascii="FangSong"/>
                <w:spacing w:val="0"/>
                <w:w w:val="87"/>
                <w:sz w:val="24"/>
                <w:szCs w:val="24"/>
              </w:rPr>
              <w:t>1</w:t>
            </w:r>
            <w:r>
              <w:rPr>
                <w:rFonts w:cs="FangSong" w:hAnsi="FangSong" w:eastAsia="FangSong" w:ascii="FangSong"/>
                <w:spacing w:val="5"/>
                <w:w w:val="87"/>
                <w:sz w:val="24"/>
                <w:szCs w:val="24"/>
              </w:rPr>
              <w:t>3</w:t>
            </w:r>
            <w:r>
              <w:rPr>
                <w:rFonts w:cs="FangSong" w:hAnsi="FangSong" w:eastAsia="FangSong" w:ascii="FangSong"/>
                <w:spacing w:val="0"/>
                <w:w w:val="87"/>
                <w:sz w:val="24"/>
                <w:szCs w:val="24"/>
              </w:rPr>
              <w:t>,</w:t>
            </w:r>
            <w:r>
              <w:rPr>
                <w:rFonts w:cs="FangSong" w:hAnsi="FangSong" w:eastAsia="FangSong" w:ascii="FangSong"/>
                <w:spacing w:val="5"/>
                <w:w w:val="87"/>
                <w:sz w:val="24"/>
                <w:szCs w:val="24"/>
              </w:rPr>
              <w:t>4</w:t>
            </w:r>
            <w:r>
              <w:rPr>
                <w:rFonts w:cs="FangSong" w:hAnsi="FangSong" w:eastAsia="FangSong" w:ascii="FangSong"/>
                <w:spacing w:val="0"/>
                <w:w w:val="87"/>
                <w:sz w:val="24"/>
                <w:szCs w:val="24"/>
              </w:rPr>
              <w:t>8</w:t>
            </w:r>
            <w:r>
              <w:rPr>
                <w:rFonts w:cs="FangSong" w:hAnsi="FangSong" w:eastAsia="FangSong" w:ascii="FangSong"/>
                <w:spacing w:val="5"/>
                <w:w w:val="87"/>
                <w:sz w:val="24"/>
                <w:szCs w:val="24"/>
              </w:rPr>
              <w:t>5</w:t>
            </w:r>
            <w:r>
              <w:rPr>
                <w:rFonts w:cs="FangSong" w:hAnsi="FangSong" w:eastAsia="FangSong" w:ascii="FangSong"/>
                <w:spacing w:val="0"/>
                <w:w w:val="87"/>
                <w:sz w:val="24"/>
                <w:szCs w:val="24"/>
              </w:rPr>
              <w:t>.</w:t>
            </w:r>
            <w:r>
              <w:rPr>
                <w:rFonts w:cs="FangSong" w:hAnsi="FangSong" w:eastAsia="FangSong" w:ascii="FangSong"/>
                <w:spacing w:val="5"/>
                <w:w w:val="87"/>
                <w:sz w:val="24"/>
                <w:szCs w:val="24"/>
              </w:rPr>
              <w:t>6</w:t>
            </w:r>
            <w:r>
              <w:rPr>
                <w:rFonts w:cs="FangSong" w:hAnsi="FangSong" w:eastAsia="FangSong" w:ascii="FangSong"/>
                <w:spacing w:val="0"/>
                <w:w w:val="87"/>
                <w:sz w:val="24"/>
                <w:szCs w:val="24"/>
              </w:rPr>
              <w:t>7</w:t>
            </w:r>
            <w:r>
              <w:rPr>
                <w:rFonts w:cs="FangSong" w:hAnsi="FangSong" w:eastAsia="FangSong" w:ascii="FangSong"/>
                <w:spacing w:val="0"/>
                <w:w w:val="10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1" w:lineRule="exact" w:line="140"/>
            </w:pPr>
            <w:r>
              <w:rPr>
                <w:sz w:val="15"/>
                <w:szCs w:val="15"/>
              </w:rPr>
            </w:r>
          </w:p>
          <w:p>
            <w:pPr>
              <w:rPr>
                <w:rFonts w:cs="FangSong" w:hAnsi="FangSong" w:eastAsia="FangSong" w:ascii="FangSong"/>
                <w:sz w:val="24"/>
                <w:szCs w:val="24"/>
              </w:rPr>
              <w:jc w:val="left"/>
              <w:ind w:left="594"/>
            </w:pPr>
            <w:r>
              <w:rPr>
                <w:rFonts w:cs="FangSong" w:hAnsi="FangSong" w:eastAsia="FangSong" w:ascii="FangSong"/>
                <w:spacing w:val="0"/>
                <w:w w:val="100"/>
                <w:sz w:val="24"/>
                <w:szCs w:val="24"/>
              </w:rPr>
              <w:t>15</w:t>
            </w:r>
            <w:r>
              <w:rPr>
                <w:rFonts w:cs="FangSong" w:hAnsi="FangSong" w:eastAsia="FangSong" w:ascii="FangSong"/>
                <w:spacing w:val="5"/>
                <w:w w:val="100"/>
                <w:sz w:val="24"/>
                <w:szCs w:val="24"/>
              </w:rPr>
              <w:t>.</w:t>
            </w:r>
            <w:r>
              <w:rPr>
                <w:rFonts w:cs="FangSong" w:hAnsi="FangSong" w:eastAsia="FangSong" w:ascii="FangSong"/>
                <w:spacing w:val="0"/>
                <w:w w:val="100"/>
                <w:sz w:val="24"/>
                <w:szCs w:val="24"/>
              </w:rPr>
              <w:t>3</w:t>
            </w:r>
            <w:r>
              <w:rPr>
                <w:rFonts w:cs="FangSong" w:hAnsi="FangSong" w:eastAsia="FangSong" w:ascii="FangSong"/>
                <w:spacing w:val="5"/>
                <w:w w:val="100"/>
                <w:sz w:val="24"/>
                <w:szCs w:val="24"/>
              </w:rPr>
              <w:t>0</w:t>
            </w:r>
            <w:r>
              <w:rPr>
                <w:rFonts w:cs="FangSong" w:hAnsi="FangSong" w:eastAsia="FangSong" w:ascii="FangSong"/>
                <w:spacing w:val="0"/>
                <w:w w:val="100"/>
                <w:sz w:val="24"/>
                <w:szCs w:val="24"/>
              </w:rPr>
              <w:t>%</w:t>
            </w:r>
            <w:r>
              <w:rPr>
                <w:rFonts w:cs="FangSong" w:hAnsi="FangSong" w:eastAsia="FangSong" w:ascii="FangSong"/>
                <w:spacing w:val="0"/>
                <w:w w:val="100"/>
                <w:sz w:val="24"/>
                <w:szCs w:val="24"/>
              </w:rPr>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260" w:right="265"/>
            </w:pPr>
            <w:r>
              <w:rPr>
                <w:rFonts w:cs="FangSong" w:hAnsi="FangSong" w:eastAsia="FangSong" w:ascii="FangSong"/>
                <w:spacing w:val="0"/>
                <w:w w:val="100"/>
                <w:position w:val="-3"/>
                <w:sz w:val="24"/>
                <w:szCs w:val="24"/>
              </w:rPr>
              <w:t>4</w:t>
            </w:r>
            <w:r>
              <w:rPr>
                <w:rFonts w:cs="FangSong" w:hAnsi="FangSong" w:eastAsia="FangSong" w:ascii="FangSong"/>
                <w:spacing w:val="0"/>
                <w:w w:val="100"/>
                <w:position w:val="0"/>
                <w:sz w:val="24"/>
                <w:szCs w:val="24"/>
              </w:rPr>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5"/>
                <w:w w:val="100"/>
                <w:position w:val="-3"/>
                <w:sz w:val="24"/>
                <w:szCs w:val="24"/>
              </w:rPr>
              <w:t>中</w:t>
            </w:r>
            <w:r>
              <w:rPr>
                <w:rFonts w:cs="FangSong" w:hAnsi="FangSong" w:eastAsia="FangSong" w:ascii="FangSong"/>
                <w:spacing w:val="5"/>
                <w:w w:val="100"/>
                <w:position w:val="-3"/>
                <w:sz w:val="24"/>
                <w:szCs w:val="24"/>
              </w:rPr>
              <w:t>国</w:t>
            </w:r>
            <w:r>
              <w:rPr>
                <w:rFonts w:cs="FangSong" w:hAnsi="FangSong" w:eastAsia="FangSong" w:ascii="FangSong"/>
                <w:spacing w:val="5"/>
                <w:w w:val="100"/>
                <w:position w:val="-3"/>
                <w:sz w:val="24"/>
                <w:szCs w:val="24"/>
              </w:rPr>
              <w:t>石</w:t>
            </w:r>
            <w:r>
              <w:rPr>
                <w:rFonts w:cs="FangSong" w:hAnsi="FangSong" w:eastAsia="FangSong" w:ascii="FangSong"/>
                <w:spacing w:val="5"/>
                <w:w w:val="100"/>
                <w:position w:val="-3"/>
                <w:sz w:val="24"/>
                <w:szCs w:val="24"/>
              </w:rPr>
              <w:t>油</w:t>
            </w:r>
            <w:r>
              <w:rPr>
                <w:rFonts w:cs="FangSong" w:hAnsi="FangSong" w:eastAsia="FangSong" w:ascii="FangSong"/>
                <w:spacing w:val="5"/>
                <w:w w:val="100"/>
                <w:position w:val="-3"/>
                <w:sz w:val="24"/>
                <w:szCs w:val="24"/>
              </w:rPr>
              <w:t>化</w:t>
            </w:r>
            <w:r>
              <w:rPr>
                <w:rFonts w:cs="FangSong" w:hAnsi="FangSong" w:eastAsia="FangSong" w:ascii="FangSong"/>
                <w:spacing w:val="5"/>
                <w:w w:val="100"/>
                <w:position w:val="-3"/>
                <w:sz w:val="24"/>
                <w:szCs w:val="24"/>
              </w:rPr>
              <w:t>工</w:t>
            </w:r>
            <w:r>
              <w:rPr>
                <w:rFonts w:cs="FangSong" w:hAnsi="FangSong" w:eastAsia="FangSong" w:ascii="FangSong"/>
                <w:spacing w:val="0"/>
                <w:w w:val="100"/>
                <w:position w:val="-3"/>
                <w:sz w:val="24"/>
                <w:szCs w:val="24"/>
              </w:rPr>
              <w:t>股</w:t>
            </w:r>
            <w:r>
              <w:rPr>
                <w:rFonts w:cs="FangSong" w:hAnsi="FangSong" w:eastAsia="FangSong" w:ascii="FangSong"/>
                <w:spacing w:val="5"/>
                <w:w w:val="100"/>
                <w:position w:val="-3"/>
                <w:sz w:val="24"/>
                <w:szCs w:val="24"/>
              </w:rPr>
              <w:t>份</w:t>
            </w:r>
            <w:r>
              <w:rPr>
                <w:rFonts w:cs="FangSong" w:hAnsi="FangSong" w:eastAsia="FangSong" w:ascii="FangSong"/>
                <w:spacing w:val="5"/>
                <w:w w:val="100"/>
                <w:position w:val="-3"/>
                <w:sz w:val="24"/>
                <w:szCs w:val="24"/>
              </w:rPr>
              <w:t>有</w:t>
            </w:r>
            <w:r>
              <w:rPr>
                <w:rFonts w:cs="FangSong" w:hAnsi="FangSong" w:eastAsia="FangSong" w:ascii="FangSong"/>
                <w:spacing w:val="5"/>
                <w:w w:val="100"/>
                <w:position w:val="-3"/>
                <w:sz w:val="24"/>
                <w:szCs w:val="24"/>
              </w:rPr>
              <w:t>限</w:t>
            </w:r>
            <w:r>
              <w:rPr>
                <w:rFonts w:cs="FangSong" w:hAnsi="FangSong" w:eastAsia="FangSong" w:ascii="FangSong"/>
                <w:spacing w:val="5"/>
                <w:w w:val="100"/>
                <w:position w:val="-3"/>
                <w:sz w:val="24"/>
                <w:szCs w:val="24"/>
              </w:rPr>
              <w:t>公</w:t>
            </w:r>
            <w:r>
              <w:rPr>
                <w:rFonts w:cs="FangSong" w:hAnsi="FangSong" w:eastAsia="FangSong" w:ascii="FangSong"/>
                <w:spacing w:val="0"/>
                <w:w w:val="100"/>
                <w:position w:val="-3"/>
                <w:sz w:val="24"/>
                <w:szCs w:val="24"/>
              </w:rPr>
              <w:t>司</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53"/>
            </w:pPr>
            <w:r>
              <w:rPr>
                <w:rFonts w:cs="FangSong" w:hAnsi="FangSong" w:eastAsia="FangSong" w:ascii="FangSong"/>
                <w:w w:val="87"/>
                <w:position w:val="-3"/>
                <w:sz w:val="24"/>
                <w:szCs w:val="24"/>
              </w:rPr>
              <w:t>31</w:t>
            </w:r>
            <w:r>
              <w:rPr>
                <w:rFonts w:cs="FangSong" w:hAnsi="FangSong" w:eastAsia="FangSong" w:ascii="FangSong"/>
                <w:spacing w:val="5"/>
                <w:w w:val="87"/>
                <w:position w:val="-3"/>
                <w:sz w:val="24"/>
                <w:szCs w:val="24"/>
              </w:rPr>
              <w:t>4</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2</w:t>
            </w:r>
            <w:r>
              <w:rPr>
                <w:rFonts w:cs="FangSong" w:hAnsi="FangSong" w:eastAsia="FangSong" w:ascii="FangSong"/>
                <w:spacing w:val="0"/>
                <w:w w:val="87"/>
                <w:position w:val="-3"/>
                <w:sz w:val="24"/>
                <w:szCs w:val="24"/>
              </w:rPr>
              <w:t>8</w:t>
            </w:r>
            <w:r>
              <w:rPr>
                <w:rFonts w:cs="FangSong" w:hAnsi="FangSong" w:eastAsia="FangSong" w:ascii="FangSong"/>
                <w:spacing w:val="5"/>
                <w:w w:val="87"/>
                <w:position w:val="-3"/>
                <w:sz w:val="24"/>
                <w:szCs w:val="24"/>
              </w:rPr>
              <w:t>5</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7</w:t>
            </w:r>
            <w:r>
              <w:rPr>
                <w:rFonts w:cs="FangSong" w:hAnsi="FangSong" w:eastAsia="FangSong" w:ascii="FangSong"/>
                <w:spacing w:val="0"/>
                <w:w w:val="87"/>
                <w:position w:val="-3"/>
                <w:sz w:val="24"/>
                <w:szCs w:val="24"/>
              </w:rPr>
              <w:t>1</w:t>
            </w:r>
            <w:r>
              <w:rPr>
                <w:rFonts w:cs="FangSong" w:hAnsi="FangSong" w:eastAsia="FangSong" w:ascii="FangSong"/>
                <w:spacing w:val="5"/>
                <w:w w:val="87"/>
                <w:position w:val="-3"/>
                <w:sz w:val="24"/>
                <w:szCs w:val="24"/>
              </w:rPr>
              <w:t>4</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2</w:t>
            </w:r>
            <w:r>
              <w:rPr>
                <w:rFonts w:cs="FangSong" w:hAnsi="FangSong" w:eastAsia="FangSong" w:ascii="FangSong"/>
                <w:spacing w:val="0"/>
                <w:w w:val="87"/>
                <w:position w:val="-3"/>
                <w:sz w:val="24"/>
                <w:szCs w:val="24"/>
              </w:rPr>
              <w:t>9</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594"/>
            </w:pPr>
            <w:r>
              <w:rPr>
                <w:rFonts w:cs="FangSong" w:hAnsi="FangSong" w:eastAsia="FangSong" w:ascii="FangSong"/>
                <w:spacing w:val="0"/>
                <w:w w:val="100"/>
                <w:position w:val="-3"/>
                <w:sz w:val="24"/>
                <w:szCs w:val="24"/>
              </w:rPr>
              <w:t>14</w:t>
            </w:r>
            <w:r>
              <w:rPr>
                <w:rFonts w:cs="FangSong" w:hAnsi="FangSong" w:eastAsia="FangSong" w:ascii="FangSong"/>
                <w:spacing w:val="5"/>
                <w:w w:val="100"/>
                <w:position w:val="-3"/>
                <w:sz w:val="24"/>
                <w:szCs w:val="24"/>
              </w:rPr>
              <w:t>.</w:t>
            </w:r>
            <w:r>
              <w:rPr>
                <w:rFonts w:cs="FangSong" w:hAnsi="FangSong" w:eastAsia="FangSong" w:ascii="FangSong"/>
                <w:spacing w:val="0"/>
                <w:w w:val="100"/>
                <w:position w:val="-3"/>
                <w:sz w:val="24"/>
                <w:szCs w:val="24"/>
              </w:rPr>
              <w:t>2</w:t>
            </w:r>
            <w:r>
              <w:rPr>
                <w:rFonts w:cs="FangSong" w:hAnsi="FangSong" w:eastAsia="FangSong" w:ascii="FangSong"/>
                <w:spacing w:val="5"/>
                <w:w w:val="100"/>
                <w:position w:val="-3"/>
                <w:sz w:val="24"/>
                <w:szCs w:val="24"/>
              </w:rPr>
              <w:t>9</w:t>
            </w:r>
            <w:r>
              <w:rPr>
                <w:rFonts w:cs="FangSong" w:hAnsi="FangSong" w:eastAsia="FangSong" w:ascii="FangSong"/>
                <w:spacing w:val="0"/>
                <w:w w:val="100"/>
                <w:position w:val="-3"/>
                <w:sz w:val="24"/>
                <w:szCs w:val="24"/>
              </w:rPr>
              <w:t>%</w:t>
            </w:r>
            <w:r>
              <w:rPr>
                <w:rFonts w:cs="FangSong" w:hAnsi="FangSong" w:eastAsia="FangSong" w:ascii="FangSong"/>
                <w:spacing w:val="0"/>
                <w:w w:val="100"/>
                <w:position w:val="0"/>
                <w:sz w:val="24"/>
                <w:szCs w:val="24"/>
              </w:rPr>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260" w:right="265"/>
            </w:pPr>
            <w:r>
              <w:rPr>
                <w:rFonts w:cs="FangSong" w:hAnsi="FangSong" w:eastAsia="FangSong" w:ascii="FangSong"/>
                <w:spacing w:val="0"/>
                <w:w w:val="100"/>
                <w:position w:val="-3"/>
                <w:sz w:val="24"/>
                <w:szCs w:val="24"/>
              </w:rPr>
              <w:t>5</w:t>
            </w:r>
            <w:r>
              <w:rPr>
                <w:rFonts w:cs="FangSong" w:hAnsi="FangSong" w:eastAsia="FangSong" w:ascii="FangSong"/>
                <w:spacing w:val="0"/>
                <w:w w:val="100"/>
                <w:position w:val="0"/>
                <w:sz w:val="24"/>
                <w:szCs w:val="24"/>
              </w:rPr>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5"/>
                <w:w w:val="100"/>
                <w:position w:val="-3"/>
                <w:sz w:val="24"/>
                <w:szCs w:val="24"/>
              </w:rPr>
              <w:t>上</w:t>
            </w:r>
            <w:r>
              <w:rPr>
                <w:rFonts w:cs="FangSong" w:hAnsi="FangSong" w:eastAsia="FangSong" w:ascii="FangSong"/>
                <w:spacing w:val="0"/>
                <w:w w:val="100"/>
                <w:position w:val="-3"/>
                <w:sz w:val="24"/>
                <w:szCs w:val="24"/>
              </w:rPr>
              <w:t>海</w:t>
            </w:r>
            <w:r>
              <w:rPr>
                <w:rFonts w:cs="FangSong" w:hAnsi="FangSong" w:eastAsia="FangSong" w:ascii="FangSong"/>
                <w:spacing w:val="5"/>
                <w:w w:val="100"/>
                <w:position w:val="-3"/>
                <w:sz w:val="24"/>
                <w:szCs w:val="24"/>
              </w:rPr>
              <w:t>游</w:t>
            </w:r>
            <w:r>
              <w:rPr>
                <w:rFonts w:cs="FangSong" w:hAnsi="FangSong" w:eastAsia="FangSong" w:ascii="FangSong"/>
                <w:spacing w:val="5"/>
                <w:w w:val="100"/>
                <w:position w:val="-3"/>
                <w:sz w:val="24"/>
                <w:szCs w:val="24"/>
              </w:rPr>
              <w:t>久</w:t>
            </w:r>
            <w:r>
              <w:rPr>
                <w:rFonts w:cs="FangSong" w:hAnsi="FangSong" w:eastAsia="FangSong" w:ascii="FangSong"/>
                <w:spacing w:val="5"/>
                <w:w w:val="100"/>
                <w:position w:val="-3"/>
                <w:sz w:val="24"/>
                <w:szCs w:val="24"/>
              </w:rPr>
              <w:t>游</w:t>
            </w:r>
            <w:r>
              <w:rPr>
                <w:rFonts w:cs="FangSong" w:hAnsi="FangSong" w:eastAsia="FangSong" w:ascii="FangSong"/>
                <w:spacing w:val="5"/>
                <w:w w:val="100"/>
                <w:position w:val="-3"/>
                <w:sz w:val="24"/>
                <w:szCs w:val="24"/>
              </w:rPr>
              <w:t>戏</w:t>
            </w:r>
            <w:r>
              <w:rPr>
                <w:rFonts w:cs="FangSong" w:hAnsi="FangSong" w:eastAsia="FangSong" w:ascii="FangSong"/>
                <w:spacing w:val="5"/>
                <w:w w:val="100"/>
                <w:position w:val="-3"/>
                <w:sz w:val="24"/>
                <w:szCs w:val="24"/>
              </w:rPr>
              <w:t>股</w:t>
            </w:r>
            <w:r>
              <w:rPr>
                <w:rFonts w:cs="FangSong" w:hAnsi="FangSong" w:eastAsia="FangSong" w:ascii="FangSong"/>
                <w:spacing w:val="5"/>
                <w:w w:val="100"/>
                <w:position w:val="-3"/>
                <w:sz w:val="24"/>
                <w:szCs w:val="24"/>
              </w:rPr>
              <w:t>份</w:t>
            </w:r>
            <w:r>
              <w:rPr>
                <w:rFonts w:cs="FangSong" w:hAnsi="FangSong" w:eastAsia="FangSong" w:ascii="FangSong"/>
                <w:spacing w:val="5"/>
                <w:w w:val="100"/>
                <w:position w:val="-3"/>
                <w:sz w:val="24"/>
                <w:szCs w:val="24"/>
              </w:rPr>
              <w:t>有</w:t>
            </w:r>
            <w:r>
              <w:rPr>
                <w:rFonts w:cs="FangSong" w:hAnsi="FangSong" w:eastAsia="FangSong" w:ascii="FangSong"/>
                <w:spacing w:val="5"/>
                <w:w w:val="100"/>
                <w:position w:val="-3"/>
                <w:sz w:val="24"/>
                <w:szCs w:val="24"/>
              </w:rPr>
              <w:t>限</w:t>
            </w:r>
            <w:r>
              <w:rPr>
                <w:rFonts w:cs="FangSong" w:hAnsi="FangSong" w:eastAsia="FangSong" w:ascii="FangSong"/>
                <w:spacing w:val="5"/>
                <w:w w:val="100"/>
                <w:position w:val="-3"/>
                <w:sz w:val="24"/>
                <w:szCs w:val="24"/>
              </w:rPr>
              <w:t>公</w:t>
            </w:r>
            <w:r>
              <w:rPr>
                <w:rFonts w:cs="FangSong" w:hAnsi="FangSong" w:eastAsia="FangSong" w:ascii="FangSong"/>
                <w:spacing w:val="0"/>
                <w:w w:val="100"/>
                <w:position w:val="-3"/>
                <w:sz w:val="24"/>
                <w:szCs w:val="24"/>
              </w:rPr>
              <w:t>司</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53"/>
            </w:pPr>
            <w:r>
              <w:rPr>
                <w:rFonts w:cs="FangSong" w:hAnsi="FangSong" w:eastAsia="FangSong" w:ascii="FangSong"/>
                <w:w w:val="87"/>
                <w:position w:val="-3"/>
                <w:sz w:val="24"/>
                <w:szCs w:val="24"/>
              </w:rPr>
              <w:t>13</w:t>
            </w:r>
            <w:r>
              <w:rPr>
                <w:rFonts w:cs="FangSong" w:hAnsi="FangSong" w:eastAsia="FangSong" w:ascii="FangSong"/>
                <w:spacing w:val="5"/>
                <w:w w:val="87"/>
                <w:position w:val="-3"/>
                <w:sz w:val="24"/>
                <w:szCs w:val="24"/>
              </w:rPr>
              <w:t>9</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5</w:t>
            </w:r>
            <w:r>
              <w:rPr>
                <w:rFonts w:cs="FangSong" w:hAnsi="FangSong" w:eastAsia="FangSong" w:ascii="FangSong"/>
                <w:spacing w:val="0"/>
                <w:w w:val="87"/>
                <w:position w:val="-3"/>
                <w:sz w:val="24"/>
                <w:szCs w:val="24"/>
              </w:rPr>
              <w:t>9</w:t>
            </w:r>
            <w:r>
              <w:rPr>
                <w:rFonts w:cs="FangSong" w:hAnsi="FangSong" w:eastAsia="FangSong" w:ascii="FangSong"/>
                <w:spacing w:val="5"/>
                <w:w w:val="87"/>
                <w:position w:val="-3"/>
                <w:sz w:val="24"/>
                <w:szCs w:val="24"/>
              </w:rPr>
              <w:t>5</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2</w:t>
            </w:r>
            <w:r>
              <w:rPr>
                <w:rFonts w:cs="FangSong" w:hAnsi="FangSong" w:eastAsia="FangSong" w:ascii="FangSong"/>
                <w:spacing w:val="0"/>
                <w:w w:val="87"/>
                <w:position w:val="-3"/>
                <w:sz w:val="24"/>
                <w:szCs w:val="24"/>
              </w:rPr>
              <w:t>9</w:t>
            </w:r>
            <w:r>
              <w:rPr>
                <w:rFonts w:cs="FangSong" w:hAnsi="FangSong" w:eastAsia="FangSong" w:ascii="FangSong"/>
                <w:spacing w:val="5"/>
                <w:w w:val="87"/>
                <w:position w:val="-3"/>
                <w:sz w:val="24"/>
                <w:szCs w:val="24"/>
              </w:rPr>
              <w:t>7</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8</w:t>
            </w:r>
            <w:r>
              <w:rPr>
                <w:rFonts w:cs="FangSong" w:hAnsi="FangSong" w:eastAsia="FangSong" w:ascii="FangSong"/>
                <w:spacing w:val="0"/>
                <w:w w:val="87"/>
                <w:position w:val="-3"/>
                <w:sz w:val="24"/>
                <w:szCs w:val="24"/>
              </w:rPr>
              <w:t>5</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700"/>
            </w:pPr>
            <w:r>
              <w:rPr>
                <w:rFonts w:cs="FangSong" w:hAnsi="FangSong" w:eastAsia="FangSong" w:ascii="FangSong"/>
                <w:spacing w:val="0"/>
                <w:w w:val="100"/>
                <w:position w:val="-3"/>
                <w:sz w:val="24"/>
                <w:szCs w:val="24"/>
              </w:rPr>
              <w:t>6.</w:t>
            </w:r>
            <w:r>
              <w:rPr>
                <w:rFonts w:cs="FangSong" w:hAnsi="FangSong" w:eastAsia="FangSong" w:ascii="FangSong"/>
                <w:spacing w:val="5"/>
                <w:w w:val="100"/>
                <w:position w:val="-3"/>
                <w:sz w:val="24"/>
                <w:szCs w:val="24"/>
              </w:rPr>
              <w:t>3</w:t>
            </w:r>
            <w:r>
              <w:rPr>
                <w:rFonts w:cs="FangSong" w:hAnsi="FangSong" w:eastAsia="FangSong" w:ascii="FangSong"/>
                <w:spacing w:val="0"/>
                <w:w w:val="100"/>
                <w:position w:val="-3"/>
                <w:sz w:val="24"/>
                <w:szCs w:val="24"/>
              </w:rPr>
              <w:t>5%</w:t>
            </w:r>
            <w:r>
              <w:rPr>
                <w:rFonts w:cs="FangSong" w:hAnsi="FangSong" w:eastAsia="FangSong" w:ascii="FangSong"/>
                <w:spacing w:val="0"/>
                <w:w w:val="100"/>
                <w:position w:val="0"/>
                <w:sz w:val="24"/>
                <w:szCs w:val="24"/>
              </w:rPr>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260" w:right="265"/>
            </w:pPr>
            <w:r>
              <w:rPr>
                <w:rFonts w:cs="FangSong" w:hAnsi="FangSong" w:eastAsia="FangSong" w:ascii="FangSong"/>
                <w:spacing w:val="0"/>
                <w:w w:val="100"/>
                <w:position w:val="-3"/>
                <w:sz w:val="24"/>
                <w:szCs w:val="24"/>
              </w:rPr>
              <w:t>6</w:t>
            </w:r>
            <w:r>
              <w:rPr>
                <w:rFonts w:cs="FangSong" w:hAnsi="FangSong" w:eastAsia="FangSong" w:ascii="FangSong"/>
                <w:spacing w:val="0"/>
                <w:w w:val="100"/>
                <w:position w:val="0"/>
                <w:sz w:val="24"/>
                <w:szCs w:val="24"/>
              </w:rPr>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5"/>
                <w:w w:val="100"/>
                <w:position w:val="-3"/>
                <w:sz w:val="24"/>
                <w:szCs w:val="24"/>
              </w:rPr>
              <w:t>杭</w:t>
            </w:r>
            <w:r>
              <w:rPr>
                <w:rFonts w:cs="FangSong" w:hAnsi="FangSong" w:eastAsia="FangSong" w:ascii="FangSong"/>
                <w:spacing w:val="5"/>
                <w:w w:val="100"/>
                <w:position w:val="-3"/>
                <w:sz w:val="24"/>
                <w:szCs w:val="24"/>
              </w:rPr>
              <w:t>州</w:t>
            </w:r>
            <w:r>
              <w:rPr>
                <w:rFonts w:cs="FangSong" w:hAnsi="FangSong" w:eastAsia="FangSong" w:ascii="FangSong"/>
                <w:spacing w:val="5"/>
                <w:w w:val="100"/>
                <w:position w:val="-3"/>
                <w:sz w:val="24"/>
                <w:szCs w:val="24"/>
              </w:rPr>
              <w:t>钢</w:t>
            </w:r>
            <w:r>
              <w:rPr>
                <w:rFonts w:cs="FangSong" w:hAnsi="FangSong" w:eastAsia="FangSong" w:ascii="FangSong"/>
                <w:spacing w:val="5"/>
                <w:w w:val="100"/>
                <w:position w:val="-3"/>
                <w:sz w:val="24"/>
                <w:szCs w:val="24"/>
              </w:rPr>
              <w:t>铁</w:t>
            </w:r>
            <w:r>
              <w:rPr>
                <w:rFonts w:cs="FangSong" w:hAnsi="FangSong" w:eastAsia="FangSong" w:ascii="FangSong"/>
                <w:spacing w:val="5"/>
                <w:w w:val="100"/>
                <w:position w:val="-3"/>
                <w:sz w:val="24"/>
                <w:szCs w:val="24"/>
              </w:rPr>
              <w:t>集</w:t>
            </w:r>
            <w:r>
              <w:rPr>
                <w:rFonts w:cs="FangSong" w:hAnsi="FangSong" w:eastAsia="FangSong" w:ascii="FangSong"/>
                <w:spacing w:val="5"/>
                <w:w w:val="100"/>
                <w:position w:val="-3"/>
                <w:sz w:val="24"/>
                <w:szCs w:val="24"/>
              </w:rPr>
              <w:t>团</w:t>
            </w:r>
            <w:r>
              <w:rPr>
                <w:rFonts w:cs="FangSong" w:hAnsi="FangSong" w:eastAsia="FangSong" w:ascii="FangSong"/>
                <w:spacing w:val="0"/>
                <w:w w:val="100"/>
                <w:position w:val="-3"/>
                <w:sz w:val="24"/>
                <w:szCs w:val="24"/>
              </w:rPr>
              <w:t>公司</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53"/>
            </w:pPr>
            <w:r>
              <w:rPr>
                <w:rFonts w:cs="FangSong" w:hAnsi="FangSong" w:eastAsia="FangSong" w:ascii="FangSong"/>
                <w:w w:val="87"/>
                <w:position w:val="-3"/>
                <w:sz w:val="24"/>
                <w:szCs w:val="24"/>
              </w:rPr>
              <w:t>13</w:t>
            </w:r>
            <w:r>
              <w:rPr>
                <w:rFonts w:cs="FangSong" w:hAnsi="FangSong" w:eastAsia="FangSong" w:ascii="FangSong"/>
                <w:spacing w:val="5"/>
                <w:w w:val="87"/>
                <w:position w:val="-3"/>
                <w:sz w:val="24"/>
                <w:szCs w:val="24"/>
              </w:rPr>
              <w:t>5</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1</w:t>
            </w:r>
            <w:r>
              <w:rPr>
                <w:rFonts w:cs="FangSong" w:hAnsi="FangSong" w:eastAsia="FangSong" w:ascii="FangSong"/>
                <w:spacing w:val="0"/>
                <w:w w:val="87"/>
                <w:position w:val="-3"/>
                <w:sz w:val="24"/>
                <w:szCs w:val="24"/>
              </w:rPr>
              <w:t>4</w:t>
            </w:r>
            <w:r>
              <w:rPr>
                <w:rFonts w:cs="FangSong" w:hAnsi="FangSong" w:eastAsia="FangSong" w:ascii="FangSong"/>
                <w:spacing w:val="5"/>
                <w:w w:val="87"/>
                <w:position w:val="-3"/>
                <w:sz w:val="24"/>
                <w:szCs w:val="24"/>
              </w:rPr>
              <w:t>2</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8</w:t>
            </w:r>
            <w:r>
              <w:rPr>
                <w:rFonts w:cs="FangSong" w:hAnsi="FangSong" w:eastAsia="FangSong" w:ascii="FangSong"/>
                <w:spacing w:val="0"/>
                <w:w w:val="87"/>
                <w:position w:val="-3"/>
                <w:sz w:val="24"/>
                <w:szCs w:val="24"/>
              </w:rPr>
              <w:t>5</w:t>
            </w:r>
            <w:r>
              <w:rPr>
                <w:rFonts w:cs="FangSong" w:hAnsi="FangSong" w:eastAsia="FangSong" w:ascii="FangSong"/>
                <w:spacing w:val="5"/>
                <w:w w:val="87"/>
                <w:position w:val="-3"/>
                <w:sz w:val="24"/>
                <w:szCs w:val="24"/>
              </w:rPr>
              <w:t>7</w:t>
            </w:r>
            <w:r>
              <w:rPr>
                <w:rFonts w:cs="FangSong" w:hAnsi="FangSong" w:eastAsia="FangSong" w:ascii="FangSong"/>
                <w:spacing w:val="0"/>
                <w:w w:val="87"/>
                <w:position w:val="-3"/>
                <w:sz w:val="24"/>
                <w:szCs w:val="24"/>
              </w:rPr>
              <w:t>.</w:t>
            </w:r>
            <w:r>
              <w:rPr>
                <w:rFonts w:cs="FangSong" w:hAnsi="FangSong" w:eastAsia="FangSong" w:ascii="FangSong"/>
                <w:spacing w:val="5"/>
                <w:w w:val="87"/>
                <w:position w:val="-3"/>
                <w:sz w:val="24"/>
                <w:szCs w:val="24"/>
              </w:rPr>
              <w:t>1</w:t>
            </w:r>
            <w:r>
              <w:rPr>
                <w:rFonts w:cs="FangSong" w:hAnsi="FangSong" w:eastAsia="FangSong" w:ascii="FangSong"/>
                <w:spacing w:val="0"/>
                <w:w w:val="87"/>
                <w:position w:val="-3"/>
                <w:sz w:val="24"/>
                <w:szCs w:val="24"/>
              </w:rPr>
              <w:t>4</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700"/>
            </w:pPr>
            <w:r>
              <w:rPr>
                <w:rFonts w:cs="FangSong" w:hAnsi="FangSong" w:eastAsia="FangSong" w:ascii="FangSong"/>
                <w:spacing w:val="0"/>
                <w:w w:val="100"/>
                <w:position w:val="-3"/>
                <w:sz w:val="24"/>
                <w:szCs w:val="24"/>
              </w:rPr>
              <w:t>6.</w:t>
            </w:r>
            <w:r>
              <w:rPr>
                <w:rFonts w:cs="FangSong" w:hAnsi="FangSong" w:eastAsia="FangSong" w:ascii="FangSong"/>
                <w:spacing w:val="5"/>
                <w:w w:val="100"/>
                <w:position w:val="-3"/>
                <w:sz w:val="24"/>
                <w:szCs w:val="24"/>
              </w:rPr>
              <w:t>1</w:t>
            </w:r>
            <w:r>
              <w:rPr>
                <w:rFonts w:cs="FangSong" w:hAnsi="FangSong" w:eastAsia="FangSong" w:ascii="FangSong"/>
                <w:spacing w:val="0"/>
                <w:w w:val="100"/>
                <w:position w:val="-3"/>
                <w:sz w:val="24"/>
                <w:szCs w:val="24"/>
              </w:rPr>
              <w:t>4%</w:t>
            </w:r>
            <w:r>
              <w:rPr>
                <w:rFonts w:cs="FangSong" w:hAnsi="FangSong" w:eastAsia="FangSong" w:ascii="FangSong"/>
                <w:spacing w:val="0"/>
                <w:w w:val="100"/>
                <w:position w:val="0"/>
                <w:sz w:val="24"/>
                <w:szCs w:val="24"/>
              </w:rPr>
            </w:r>
          </w:p>
        </w:tc>
      </w:tr>
      <w:tr>
        <w:trPr>
          <w:trHeight w:val="730" w:hRule="exact"/>
        </w:trPr>
        <w:tc>
          <w:tcPr>
            <w:tcW w:w="731"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9" w:lineRule="exact" w:line="140"/>
            </w:pPr>
            <w:r>
              <w:rPr>
                <w:sz w:val="14"/>
                <w:szCs w:val="14"/>
              </w:rPr>
            </w:r>
          </w:p>
          <w:p>
            <w:pPr>
              <w:rPr>
                <w:rFonts w:cs="FangSong" w:hAnsi="FangSong" w:eastAsia="FangSong" w:ascii="FangSong"/>
                <w:sz w:val="24"/>
                <w:szCs w:val="24"/>
              </w:rPr>
              <w:jc w:val="center"/>
              <w:ind w:left="260" w:right="265"/>
            </w:pPr>
            <w:r>
              <w:rPr>
                <w:rFonts w:cs="FangSong" w:hAnsi="FangSong" w:eastAsia="FangSong" w:ascii="FangSong"/>
                <w:spacing w:val="0"/>
                <w:w w:val="100"/>
                <w:sz w:val="24"/>
                <w:szCs w:val="24"/>
              </w:rPr>
              <w:t>7</w:t>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before="3" w:lineRule="exact" w:line="360"/>
              <w:ind w:left="105" w:right="2218"/>
            </w:pPr>
            <w:r>
              <w:rPr>
                <w:rFonts w:cs="FangSong" w:hAnsi="FangSong" w:eastAsia="FangSong" w:ascii="FangSong"/>
                <w:spacing w:val="5"/>
                <w:w w:val="87"/>
                <w:sz w:val="24"/>
                <w:szCs w:val="24"/>
              </w:rPr>
              <w:t>天</w:t>
            </w:r>
            <w:r>
              <w:rPr>
                <w:rFonts w:cs="FangSong" w:hAnsi="FangSong" w:eastAsia="FangSong" w:ascii="FangSong"/>
                <w:spacing w:val="5"/>
                <w:w w:val="87"/>
                <w:sz w:val="24"/>
                <w:szCs w:val="24"/>
              </w:rPr>
              <w:t>津</w:t>
            </w:r>
            <w:r>
              <w:rPr>
                <w:rFonts w:cs="FangSong" w:hAnsi="FangSong" w:eastAsia="FangSong" w:ascii="FangSong"/>
                <w:spacing w:val="5"/>
                <w:w w:val="87"/>
                <w:sz w:val="24"/>
                <w:szCs w:val="24"/>
              </w:rPr>
              <w:t>经</w:t>
            </w:r>
            <w:r>
              <w:rPr>
                <w:rFonts w:cs="FangSong" w:hAnsi="FangSong" w:eastAsia="FangSong" w:ascii="FangSong"/>
                <w:spacing w:val="5"/>
                <w:w w:val="87"/>
                <w:sz w:val="24"/>
                <w:szCs w:val="24"/>
              </w:rPr>
              <w:t>济</w:t>
            </w:r>
            <w:r>
              <w:rPr>
                <w:rFonts w:cs="FangSong" w:hAnsi="FangSong" w:eastAsia="FangSong" w:ascii="FangSong"/>
                <w:spacing w:val="5"/>
                <w:w w:val="87"/>
                <w:sz w:val="24"/>
                <w:szCs w:val="24"/>
              </w:rPr>
              <w:t>技</w:t>
            </w:r>
            <w:r>
              <w:rPr>
                <w:rFonts w:cs="FangSong" w:hAnsi="FangSong" w:eastAsia="FangSong" w:ascii="FangSong"/>
                <w:spacing w:val="5"/>
                <w:w w:val="87"/>
                <w:sz w:val="24"/>
                <w:szCs w:val="24"/>
              </w:rPr>
              <w:t>术</w:t>
            </w:r>
            <w:r>
              <w:rPr>
                <w:rFonts w:cs="FangSong" w:hAnsi="FangSong" w:eastAsia="FangSong" w:ascii="FangSong"/>
                <w:spacing w:val="0"/>
                <w:w w:val="87"/>
                <w:sz w:val="24"/>
                <w:szCs w:val="24"/>
              </w:rPr>
              <w:t>开</w:t>
            </w:r>
            <w:r>
              <w:rPr>
                <w:rFonts w:cs="FangSong" w:hAnsi="FangSong" w:eastAsia="FangSong" w:ascii="FangSong"/>
                <w:spacing w:val="5"/>
                <w:w w:val="87"/>
                <w:sz w:val="24"/>
                <w:szCs w:val="24"/>
              </w:rPr>
              <w:t>发</w:t>
            </w:r>
            <w:r>
              <w:rPr>
                <w:rFonts w:cs="FangSong" w:hAnsi="FangSong" w:eastAsia="FangSong" w:ascii="FangSong"/>
                <w:spacing w:val="5"/>
                <w:w w:val="87"/>
                <w:sz w:val="24"/>
                <w:szCs w:val="24"/>
              </w:rPr>
              <w:t>区</w:t>
            </w:r>
            <w:r>
              <w:rPr>
                <w:rFonts w:cs="FangSong" w:hAnsi="FangSong" w:eastAsia="FangSong" w:ascii="FangSong"/>
                <w:spacing w:val="5"/>
                <w:w w:val="87"/>
                <w:sz w:val="24"/>
                <w:szCs w:val="24"/>
              </w:rPr>
              <w:t>投</w:t>
            </w:r>
            <w:r>
              <w:rPr>
                <w:rFonts w:cs="FangSong" w:hAnsi="FangSong" w:eastAsia="FangSong" w:ascii="FangSong"/>
                <w:spacing w:val="0"/>
                <w:w w:val="87"/>
                <w:sz w:val="24"/>
                <w:szCs w:val="24"/>
              </w:rPr>
              <w:t>资</w:t>
            </w:r>
            <w:r>
              <w:rPr>
                <w:rFonts w:cs="FangSong" w:hAnsi="FangSong" w:eastAsia="FangSong" w:ascii="FangSong"/>
                <w:spacing w:val="0"/>
                <w:w w:val="87"/>
                <w:sz w:val="24"/>
                <w:szCs w:val="24"/>
              </w:rPr>
              <w:t> </w:t>
            </w:r>
            <w:r>
              <w:rPr>
                <w:rFonts w:cs="FangSong" w:hAnsi="FangSong" w:eastAsia="FangSong" w:ascii="FangSong"/>
                <w:spacing w:val="5"/>
                <w:w w:val="100"/>
                <w:sz w:val="24"/>
                <w:szCs w:val="24"/>
              </w:rPr>
              <w:t>有</w:t>
            </w:r>
            <w:r>
              <w:rPr>
                <w:rFonts w:cs="FangSong" w:hAnsi="FangSong" w:eastAsia="FangSong" w:ascii="FangSong"/>
                <w:spacing w:val="5"/>
                <w:w w:val="100"/>
                <w:sz w:val="24"/>
                <w:szCs w:val="24"/>
              </w:rPr>
              <w:t>限</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w:t>
            </w:r>
            <w:r>
              <w:rPr>
                <w:rFonts w:cs="FangSong" w:hAnsi="FangSong" w:eastAsia="FangSong" w:ascii="FangSong"/>
                <w:spacing w:val="0"/>
                <w:w w:val="10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9" w:lineRule="exact" w:line="140"/>
            </w:pPr>
            <w:r>
              <w:rPr>
                <w:sz w:val="14"/>
                <w:szCs w:val="14"/>
              </w:rPr>
            </w:r>
          </w:p>
          <w:p>
            <w:pPr>
              <w:rPr>
                <w:rFonts w:cs="FangSong" w:hAnsi="FangSong" w:eastAsia="FangSong" w:ascii="FangSong"/>
                <w:sz w:val="24"/>
                <w:szCs w:val="24"/>
              </w:rPr>
              <w:jc w:val="left"/>
              <w:ind w:left="258"/>
            </w:pPr>
            <w:r>
              <w:rPr>
                <w:rFonts w:cs="FangSong" w:hAnsi="FangSong" w:eastAsia="FangSong" w:ascii="FangSong"/>
                <w:w w:val="87"/>
                <w:sz w:val="24"/>
                <w:szCs w:val="24"/>
              </w:rPr>
              <w:t>72</w:t>
            </w:r>
            <w:r>
              <w:rPr>
                <w:rFonts w:cs="FangSong" w:hAnsi="FangSong" w:eastAsia="FangSong" w:ascii="FangSong"/>
                <w:spacing w:val="5"/>
                <w:w w:val="87"/>
                <w:sz w:val="24"/>
                <w:szCs w:val="24"/>
              </w:rPr>
              <w:t>,</w:t>
            </w:r>
            <w:r>
              <w:rPr>
                <w:rFonts w:cs="FangSong" w:hAnsi="FangSong" w:eastAsia="FangSong" w:ascii="FangSong"/>
                <w:spacing w:val="0"/>
                <w:w w:val="87"/>
                <w:sz w:val="24"/>
                <w:szCs w:val="24"/>
              </w:rPr>
              <w:t>2</w:t>
            </w:r>
            <w:r>
              <w:rPr>
                <w:rFonts w:cs="FangSong" w:hAnsi="FangSong" w:eastAsia="FangSong" w:ascii="FangSong"/>
                <w:spacing w:val="5"/>
                <w:w w:val="87"/>
                <w:sz w:val="24"/>
                <w:szCs w:val="24"/>
              </w:rPr>
              <w:t>0</w:t>
            </w:r>
            <w:r>
              <w:rPr>
                <w:rFonts w:cs="FangSong" w:hAnsi="FangSong" w:eastAsia="FangSong" w:ascii="FangSong"/>
                <w:spacing w:val="0"/>
                <w:w w:val="87"/>
                <w:sz w:val="24"/>
                <w:szCs w:val="24"/>
              </w:rPr>
              <w:t>4</w:t>
            </w:r>
            <w:r>
              <w:rPr>
                <w:rFonts w:cs="FangSong" w:hAnsi="FangSong" w:eastAsia="FangSong" w:ascii="FangSong"/>
                <w:spacing w:val="5"/>
                <w:w w:val="87"/>
                <w:sz w:val="24"/>
                <w:szCs w:val="24"/>
              </w:rPr>
              <w:t>,</w:t>
            </w:r>
            <w:r>
              <w:rPr>
                <w:rFonts w:cs="FangSong" w:hAnsi="FangSong" w:eastAsia="FangSong" w:ascii="FangSong"/>
                <w:spacing w:val="0"/>
                <w:w w:val="87"/>
                <w:sz w:val="24"/>
                <w:szCs w:val="24"/>
              </w:rPr>
              <w:t>4</w:t>
            </w:r>
            <w:r>
              <w:rPr>
                <w:rFonts w:cs="FangSong" w:hAnsi="FangSong" w:eastAsia="FangSong" w:ascii="FangSong"/>
                <w:spacing w:val="5"/>
                <w:w w:val="87"/>
                <w:sz w:val="24"/>
                <w:szCs w:val="24"/>
              </w:rPr>
              <w:t>6</w:t>
            </w:r>
            <w:r>
              <w:rPr>
                <w:rFonts w:cs="FangSong" w:hAnsi="FangSong" w:eastAsia="FangSong" w:ascii="FangSong"/>
                <w:spacing w:val="0"/>
                <w:w w:val="87"/>
                <w:sz w:val="24"/>
                <w:szCs w:val="24"/>
              </w:rPr>
              <w:t>4</w:t>
            </w:r>
            <w:r>
              <w:rPr>
                <w:rFonts w:cs="FangSong" w:hAnsi="FangSong" w:eastAsia="FangSong" w:ascii="FangSong"/>
                <w:spacing w:val="5"/>
                <w:w w:val="87"/>
                <w:sz w:val="24"/>
                <w:szCs w:val="24"/>
              </w:rPr>
              <w:t>.</w:t>
            </w:r>
            <w:r>
              <w:rPr>
                <w:rFonts w:cs="FangSong" w:hAnsi="FangSong" w:eastAsia="FangSong" w:ascii="FangSong"/>
                <w:spacing w:val="0"/>
                <w:w w:val="87"/>
                <w:sz w:val="24"/>
                <w:szCs w:val="24"/>
              </w:rPr>
              <w:t>40</w:t>
            </w:r>
            <w:r>
              <w:rPr>
                <w:rFonts w:cs="FangSong" w:hAnsi="FangSong" w:eastAsia="FangSong" w:ascii="FangSong"/>
                <w:spacing w:val="0"/>
                <w:w w:val="10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9" w:lineRule="exact" w:line="140"/>
            </w:pPr>
            <w:r>
              <w:rPr>
                <w:sz w:val="14"/>
                <w:szCs w:val="14"/>
              </w:rPr>
            </w:r>
          </w:p>
          <w:p>
            <w:pPr>
              <w:rPr>
                <w:rFonts w:cs="FangSong" w:hAnsi="FangSong" w:eastAsia="FangSong" w:ascii="FangSong"/>
                <w:sz w:val="24"/>
                <w:szCs w:val="24"/>
              </w:rPr>
              <w:jc w:val="left"/>
              <w:ind w:left="700"/>
            </w:pPr>
            <w:r>
              <w:rPr>
                <w:rFonts w:cs="FangSong" w:hAnsi="FangSong" w:eastAsia="FangSong" w:ascii="FangSong"/>
                <w:spacing w:val="0"/>
                <w:w w:val="100"/>
                <w:sz w:val="24"/>
                <w:szCs w:val="24"/>
              </w:rPr>
              <w:t>3.</w:t>
            </w:r>
            <w:r>
              <w:rPr>
                <w:rFonts w:cs="FangSong" w:hAnsi="FangSong" w:eastAsia="FangSong" w:ascii="FangSong"/>
                <w:spacing w:val="5"/>
                <w:w w:val="100"/>
                <w:sz w:val="24"/>
                <w:szCs w:val="24"/>
              </w:rPr>
              <w:t>2</w:t>
            </w:r>
            <w:r>
              <w:rPr>
                <w:rFonts w:cs="FangSong" w:hAnsi="FangSong" w:eastAsia="FangSong" w:ascii="FangSong"/>
                <w:spacing w:val="0"/>
                <w:w w:val="100"/>
                <w:sz w:val="24"/>
                <w:szCs w:val="24"/>
              </w:rPr>
              <w:t>8%</w:t>
            </w:r>
            <w:r>
              <w:rPr>
                <w:rFonts w:cs="FangSong" w:hAnsi="FangSong" w:eastAsia="FangSong" w:ascii="FangSong"/>
                <w:spacing w:val="0"/>
                <w:w w:val="100"/>
                <w:sz w:val="24"/>
                <w:szCs w:val="24"/>
              </w:rPr>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260" w:right="265"/>
            </w:pPr>
            <w:r>
              <w:rPr>
                <w:rFonts w:cs="FangSong" w:hAnsi="FangSong" w:eastAsia="FangSong" w:ascii="FangSong"/>
                <w:spacing w:val="0"/>
                <w:w w:val="100"/>
                <w:position w:val="-3"/>
                <w:sz w:val="24"/>
                <w:szCs w:val="24"/>
              </w:rPr>
              <w:t>8</w:t>
            </w:r>
            <w:r>
              <w:rPr>
                <w:rFonts w:cs="FangSong" w:hAnsi="FangSong" w:eastAsia="FangSong" w:ascii="FangSong"/>
                <w:spacing w:val="0"/>
                <w:w w:val="100"/>
                <w:position w:val="0"/>
                <w:sz w:val="24"/>
                <w:szCs w:val="24"/>
              </w:rPr>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5"/>
                <w:w w:val="100"/>
                <w:position w:val="-3"/>
                <w:sz w:val="24"/>
                <w:szCs w:val="24"/>
              </w:rPr>
              <w:t>鹏</w:t>
            </w:r>
            <w:r>
              <w:rPr>
                <w:rFonts w:cs="FangSong" w:hAnsi="FangSong" w:eastAsia="FangSong" w:ascii="FangSong"/>
                <w:spacing w:val="5"/>
                <w:w w:val="100"/>
                <w:position w:val="-3"/>
                <w:sz w:val="24"/>
                <w:szCs w:val="24"/>
              </w:rPr>
              <w:t>丰</w:t>
            </w:r>
            <w:r>
              <w:rPr>
                <w:rFonts w:cs="FangSong" w:hAnsi="FangSong" w:eastAsia="FangSong" w:ascii="FangSong"/>
                <w:spacing w:val="5"/>
                <w:w w:val="100"/>
                <w:position w:val="-3"/>
                <w:sz w:val="24"/>
                <w:szCs w:val="24"/>
              </w:rPr>
              <w:t>投</w:t>
            </w:r>
            <w:r>
              <w:rPr>
                <w:rFonts w:cs="FangSong" w:hAnsi="FangSong" w:eastAsia="FangSong" w:ascii="FangSong"/>
                <w:spacing w:val="5"/>
                <w:w w:val="100"/>
                <w:position w:val="-3"/>
                <w:sz w:val="24"/>
                <w:szCs w:val="24"/>
              </w:rPr>
              <w:t>资</w:t>
            </w:r>
            <w:r>
              <w:rPr>
                <w:rFonts w:cs="FangSong" w:hAnsi="FangSong" w:eastAsia="FangSong" w:ascii="FangSong"/>
                <w:spacing w:val="5"/>
                <w:w w:val="100"/>
                <w:position w:val="-3"/>
                <w:sz w:val="24"/>
                <w:szCs w:val="24"/>
              </w:rPr>
              <w:t>有</w:t>
            </w:r>
            <w:r>
              <w:rPr>
                <w:rFonts w:cs="FangSong" w:hAnsi="FangSong" w:eastAsia="FangSong" w:ascii="FangSong"/>
                <w:spacing w:val="5"/>
                <w:w w:val="100"/>
                <w:position w:val="-3"/>
                <w:sz w:val="24"/>
                <w:szCs w:val="24"/>
              </w:rPr>
              <w:t>限</w:t>
            </w:r>
            <w:r>
              <w:rPr>
                <w:rFonts w:cs="FangSong" w:hAnsi="FangSong" w:eastAsia="FangSong" w:ascii="FangSong"/>
                <w:spacing w:val="0"/>
                <w:w w:val="100"/>
                <w:position w:val="-3"/>
                <w:sz w:val="24"/>
                <w:szCs w:val="24"/>
              </w:rPr>
              <w:t>公司</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258"/>
            </w:pPr>
            <w:r>
              <w:rPr>
                <w:rFonts w:cs="FangSong" w:hAnsi="FangSong" w:eastAsia="FangSong" w:ascii="FangSong"/>
                <w:w w:val="87"/>
                <w:position w:val="-3"/>
                <w:sz w:val="24"/>
                <w:szCs w:val="24"/>
              </w:rPr>
              <w:t>55</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3</w:t>
            </w:r>
            <w:r>
              <w:rPr>
                <w:rFonts w:cs="FangSong" w:hAnsi="FangSong" w:eastAsia="FangSong" w:ascii="FangSong"/>
                <w:spacing w:val="5"/>
                <w:w w:val="87"/>
                <w:position w:val="-3"/>
                <w:sz w:val="24"/>
                <w:szCs w:val="24"/>
              </w:rPr>
              <w:t>7</w:t>
            </w:r>
            <w:r>
              <w:rPr>
                <w:rFonts w:cs="FangSong" w:hAnsi="FangSong" w:eastAsia="FangSong" w:ascii="FangSong"/>
                <w:spacing w:val="0"/>
                <w:w w:val="87"/>
                <w:position w:val="-3"/>
                <w:sz w:val="24"/>
                <w:szCs w:val="24"/>
              </w:rPr>
              <w:t>1</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4</w:t>
            </w:r>
            <w:r>
              <w:rPr>
                <w:rFonts w:cs="FangSong" w:hAnsi="FangSong" w:eastAsia="FangSong" w:ascii="FangSong"/>
                <w:spacing w:val="5"/>
                <w:w w:val="87"/>
                <w:position w:val="-3"/>
                <w:sz w:val="24"/>
                <w:szCs w:val="24"/>
              </w:rPr>
              <w:t>2</w:t>
            </w:r>
            <w:r>
              <w:rPr>
                <w:rFonts w:cs="FangSong" w:hAnsi="FangSong" w:eastAsia="FangSong" w:ascii="FangSong"/>
                <w:spacing w:val="0"/>
                <w:w w:val="87"/>
                <w:position w:val="-3"/>
                <w:sz w:val="24"/>
                <w:szCs w:val="24"/>
              </w:rPr>
              <w:t>8</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57</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700"/>
            </w:pPr>
            <w:r>
              <w:rPr>
                <w:rFonts w:cs="FangSong" w:hAnsi="FangSong" w:eastAsia="FangSong" w:ascii="FangSong"/>
                <w:spacing w:val="0"/>
                <w:w w:val="100"/>
                <w:position w:val="-3"/>
                <w:sz w:val="24"/>
                <w:szCs w:val="24"/>
              </w:rPr>
              <w:t>2.</w:t>
            </w:r>
            <w:r>
              <w:rPr>
                <w:rFonts w:cs="FangSong" w:hAnsi="FangSong" w:eastAsia="FangSong" w:ascii="FangSong"/>
                <w:spacing w:val="5"/>
                <w:w w:val="100"/>
                <w:position w:val="-3"/>
                <w:sz w:val="24"/>
                <w:szCs w:val="24"/>
              </w:rPr>
              <w:t>5</w:t>
            </w:r>
            <w:r>
              <w:rPr>
                <w:rFonts w:cs="FangSong" w:hAnsi="FangSong" w:eastAsia="FangSong" w:ascii="FangSong"/>
                <w:spacing w:val="0"/>
                <w:w w:val="100"/>
                <w:position w:val="-3"/>
                <w:sz w:val="24"/>
                <w:szCs w:val="24"/>
              </w:rPr>
              <w:t>2%</w:t>
            </w:r>
            <w:r>
              <w:rPr>
                <w:rFonts w:cs="FangSong" w:hAnsi="FangSong" w:eastAsia="FangSong" w:ascii="FangSong"/>
                <w:spacing w:val="0"/>
                <w:w w:val="100"/>
                <w:position w:val="0"/>
                <w:sz w:val="24"/>
                <w:szCs w:val="24"/>
              </w:rPr>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260" w:right="265"/>
            </w:pPr>
            <w:r>
              <w:rPr>
                <w:rFonts w:cs="FangSong" w:hAnsi="FangSong" w:eastAsia="FangSong" w:ascii="FangSong"/>
                <w:spacing w:val="0"/>
                <w:w w:val="100"/>
                <w:position w:val="-3"/>
                <w:sz w:val="24"/>
                <w:szCs w:val="24"/>
              </w:rPr>
              <w:t>9</w:t>
            </w:r>
            <w:r>
              <w:rPr>
                <w:rFonts w:cs="FangSong" w:hAnsi="FangSong" w:eastAsia="FangSong" w:ascii="FangSong"/>
                <w:spacing w:val="0"/>
                <w:w w:val="100"/>
                <w:position w:val="0"/>
                <w:sz w:val="24"/>
                <w:szCs w:val="24"/>
              </w:rPr>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5"/>
                <w:w w:val="100"/>
                <w:position w:val="-3"/>
                <w:sz w:val="24"/>
                <w:szCs w:val="24"/>
              </w:rPr>
              <w:t>北</w:t>
            </w:r>
            <w:r>
              <w:rPr>
                <w:rFonts w:cs="FangSong" w:hAnsi="FangSong" w:eastAsia="FangSong" w:ascii="FangSong"/>
                <w:spacing w:val="5"/>
                <w:w w:val="100"/>
                <w:position w:val="-3"/>
                <w:sz w:val="24"/>
                <w:szCs w:val="24"/>
              </w:rPr>
              <w:t>京</w:t>
            </w:r>
            <w:r>
              <w:rPr>
                <w:rFonts w:cs="FangSong" w:hAnsi="FangSong" w:eastAsia="FangSong" w:ascii="FangSong"/>
                <w:spacing w:val="5"/>
                <w:w w:val="100"/>
                <w:position w:val="-3"/>
                <w:sz w:val="24"/>
                <w:szCs w:val="24"/>
              </w:rPr>
              <w:t>宏</w:t>
            </w:r>
            <w:r>
              <w:rPr>
                <w:rFonts w:cs="FangSong" w:hAnsi="FangSong" w:eastAsia="FangSong" w:ascii="FangSong"/>
                <w:spacing w:val="5"/>
                <w:w w:val="100"/>
                <w:position w:val="-3"/>
                <w:sz w:val="24"/>
                <w:szCs w:val="24"/>
              </w:rPr>
              <w:t>达</w:t>
            </w:r>
            <w:r>
              <w:rPr>
                <w:rFonts w:cs="FangSong" w:hAnsi="FangSong" w:eastAsia="FangSong" w:ascii="FangSong"/>
                <w:spacing w:val="5"/>
                <w:w w:val="100"/>
                <w:position w:val="-3"/>
                <w:sz w:val="24"/>
                <w:szCs w:val="24"/>
              </w:rPr>
              <w:t>信</w:t>
            </w:r>
            <w:r>
              <w:rPr>
                <w:rFonts w:cs="FangSong" w:hAnsi="FangSong" w:eastAsia="FangSong" w:ascii="FangSong"/>
                <w:spacing w:val="5"/>
                <w:w w:val="100"/>
                <w:position w:val="-3"/>
                <w:sz w:val="24"/>
                <w:szCs w:val="24"/>
              </w:rPr>
              <w:t>资</w:t>
            </w:r>
            <w:r>
              <w:rPr>
                <w:rFonts w:cs="FangSong" w:hAnsi="FangSong" w:eastAsia="FangSong" w:ascii="FangSong"/>
                <w:spacing w:val="0"/>
                <w:w w:val="100"/>
                <w:position w:val="-3"/>
                <w:sz w:val="24"/>
                <w:szCs w:val="24"/>
              </w:rPr>
              <w:t>产</w:t>
            </w:r>
            <w:r>
              <w:rPr>
                <w:rFonts w:cs="FangSong" w:hAnsi="FangSong" w:eastAsia="FangSong" w:ascii="FangSong"/>
                <w:spacing w:val="5"/>
                <w:w w:val="100"/>
                <w:position w:val="-3"/>
                <w:sz w:val="24"/>
                <w:szCs w:val="24"/>
              </w:rPr>
              <w:t>经</w:t>
            </w:r>
            <w:r>
              <w:rPr>
                <w:rFonts w:cs="FangSong" w:hAnsi="FangSong" w:eastAsia="FangSong" w:ascii="FangSong"/>
                <w:spacing w:val="5"/>
                <w:w w:val="100"/>
                <w:position w:val="-3"/>
                <w:sz w:val="24"/>
                <w:szCs w:val="24"/>
              </w:rPr>
              <w:t>营</w:t>
            </w:r>
            <w:r>
              <w:rPr>
                <w:rFonts w:cs="FangSong" w:hAnsi="FangSong" w:eastAsia="FangSong" w:ascii="FangSong"/>
                <w:spacing w:val="5"/>
                <w:w w:val="100"/>
                <w:position w:val="-3"/>
                <w:sz w:val="24"/>
                <w:szCs w:val="24"/>
              </w:rPr>
              <w:t>有</w:t>
            </w:r>
            <w:r>
              <w:rPr>
                <w:rFonts w:cs="FangSong" w:hAnsi="FangSong" w:eastAsia="FangSong" w:ascii="FangSong"/>
                <w:spacing w:val="5"/>
                <w:w w:val="100"/>
                <w:position w:val="-3"/>
                <w:sz w:val="24"/>
                <w:szCs w:val="24"/>
              </w:rPr>
              <w:t>限</w:t>
            </w:r>
            <w:r>
              <w:rPr>
                <w:rFonts w:cs="FangSong" w:hAnsi="FangSong" w:eastAsia="FangSong" w:ascii="FangSong"/>
                <w:spacing w:val="5"/>
                <w:w w:val="100"/>
                <w:position w:val="-3"/>
                <w:sz w:val="24"/>
                <w:szCs w:val="24"/>
              </w:rPr>
              <w:t>公</w:t>
            </w:r>
            <w:r>
              <w:rPr>
                <w:rFonts w:cs="FangSong" w:hAnsi="FangSong" w:eastAsia="FangSong" w:ascii="FangSong"/>
                <w:spacing w:val="0"/>
                <w:w w:val="100"/>
                <w:position w:val="-3"/>
                <w:sz w:val="24"/>
                <w:szCs w:val="24"/>
              </w:rPr>
              <w:t>司</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258"/>
            </w:pPr>
            <w:r>
              <w:rPr>
                <w:rFonts w:cs="FangSong" w:hAnsi="FangSong" w:eastAsia="FangSong" w:ascii="FangSong"/>
                <w:w w:val="87"/>
                <w:position w:val="-3"/>
                <w:sz w:val="24"/>
                <w:szCs w:val="24"/>
              </w:rPr>
              <w:t>36</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1</w:t>
            </w:r>
            <w:r>
              <w:rPr>
                <w:rFonts w:cs="FangSong" w:hAnsi="FangSong" w:eastAsia="FangSong" w:ascii="FangSong"/>
                <w:spacing w:val="5"/>
                <w:w w:val="87"/>
                <w:position w:val="-3"/>
                <w:sz w:val="24"/>
                <w:szCs w:val="24"/>
              </w:rPr>
              <w:t>0</w:t>
            </w:r>
            <w:r>
              <w:rPr>
                <w:rFonts w:cs="FangSong" w:hAnsi="FangSong" w:eastAsia="FangSong" w:ascii="FangSong"/>
                <w:spacing w:val="0"/>
                <w:w w:val="87"/>
                <w:position w:val="-3"/>
                <w:sz w:val="24"/>
                <w:szCs w:val="24"/>
              </w:rPr>
              <w:t>2</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2</w:t>
            </w:r>
            <w:r>
              <w:rPr>
                <w:rFonts w:cs="FangSong" w:hAnsi="FangSong" w:eastAsia="FangSong" w:ascii="FangSong"/>
                <w:spacing w:val="5"/>
                <w:w w:val="87"/>
                <w:position w:val="-3"/>
                <w:sz w:val="24"/>
                <w:szCs w:val="24"/>
              </w:rPr>
              <w:t>3</w:t>
            </w:r>
            <w:r>
              <w:rPr>
                <w:rFonts w:cs="FangSong" w:hAnsi="FangSong" w:eastAsia="FangSong" w:ascii="FangSong"/>
                <w:spacing w:val="0"/>
                <w:w w:val="87"/>
                <w:position w:val="-3"/>
                <w:sz w:val="24"/>
                <w:szCs w:val="24"/>
              </w:rPr>
              <w:t>2</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20</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700"/>
            </w:pPr>
            <w:r>
              <w:rPr>
                <w:rFonts w:cs="FangSong" w:hAnsi="FangSong" w:eastAsia="FangSong" w:ascii="FangSong"/>
                <w:spacing w:val="0"/>
                <w:w w:val="100"/>
                <w:position w:val="-3"/>
                <w:sz w:val="24"/>
                <w:szCs w:val="24"/>
              </w:rPr>
              <w:t>1.</w:t>
            </w:r>
            <w:r>
              <w:rPr>
                <w:rFonts w:cs="FangSong" w:hAnsi="FangSong" w:eastAsia="FangSong" w:ascii="FangSong"/>
                <w:spacing w:val="5"/>
                <w:w w:val="100"/>
                <w:position w:val="-3"/>
                <w:sz w:val="24"/>
                <w:szCs w:val="24"/>
              </w:rPr>
              <w:t>6</w:t>
            </w:r>
            <w:r>
              <w:rPr>
                <w:rFonts w:cs="FangSong" w:hAnsi="FangSong" w:eastAsia="FangSong" w:ascii="FangSong"/>
                <w:spacing w:val="0"/>
                <w:w w:val="100"/>
                <w:position w:val="-3"/>
                <w:sz w:val="24"/>
                <w:szCs w:val="24"/>
              </w:rPr>
              <w:t>4%</w:t>
            </w:r>
            <w:r>
              <w:rPr>
                <w:rFonts w:cs="FangSong" w:hAnsi="FangSong" w:eastAsia="FangSong" w:ascii="FangSong"/>
                <w:spacing w:val="0"/>
                <w:w w:val="100"/>
                <w:position w:val="0"/>
                <w:sz w:val="24"/>
                <w:szCs w:val="24"/>
              </w:rPr>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240"/>
            </w:pPr>
            <w:r>
              <w:rPr>
                <w:rFonts w:cs="FangSong" w:hAnsi="FangSong" w:eastAsia="FangSong" w:ascii="FangSong"/>
                <w:spacing w:val="0"/>
                <w:w w:val="100"/>
                <w:position w:val="-3"/>
                <w:sz w:val="24"/>
                <w:szCs w:val="24"/>
              </w:rPr>
              <w:t>10</w:t>
            </w:r>
            <w:r>
              <w:rPr>
                <w:rFonts w:cs="FangSong" w:hAnsi="FangSong" w:eastAsia="FangSong" w:ascii="FangSong"/>
                <w:spacing w:val="0"/>
                <w:w w:val="100"/>
                <w:position w:val="0"/>
                <w:sz w:val="24"/>
                <w:szCs w:val="24"/>
              </w:rPr>
            </w: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5"/>
                <w:w w:val="100"/>
                <w:position w:val="-3"/>
                <w:sz w:val="24"/>
                <w:szCs w:val="24"/>
              </w:rPr>
              <w:t>北</w:t>
            </w:r>
            <w:r>
              <w:rPr>
                <w:rFonts w:cs="FangSong" w:hAnsi="FangSong" w:eastAsia="FangSong" w:ascii="FangSong"/>
                <w:spacing w:val="5"/>
                <w:w w:val="100"/>
                <w:position w:val="-3"/>
                <w:sz w:val="24"/>
                <w:szCs w:val="24"/>
              </w:rPr>
              <w:t>京</w:t>
            </w:r>
            <w:r>
              <w:rPr>
                <w:rFonts w:cs="FangSong" w:hAnsi="FangSong" w:eastAsia="FangSong" w:ascii="FangSong"/>
                <w:spacing w:val="5"/>
                <w:w w:val="100"/>
                <w:position w:val="-3"/>
                <w:sz w:val="24"/>
                <w:szCs w:val="24"/>
              </w:rPr>
              <w:t>市</w:t>
            </w:r>
            <w:r>
              <w:rPr>
                <w:rFonts w:cs="FangSong" w:hAnsi="FangSong" w:eastAsia="FangSong" w:ascii="FangSong"/>
                <w:spacing w:val="5"/>
                <w:w w:val="100"/>
                <w:position w:val="-3"/>
                <w:sz w:val="24"/>
                <w:szCs w:val="24"/>
              </w:rPr>
              <w:t>海</w:t>
            </w:r>
            <w:r>
              <w:rPr>
                <w:rFonts w:cs="FangSong" w:hAnsi="FangSong" w:eastAsia="FangSong" w:ascii="FangSong"/>
                <w:spacing w:val="5"/>
                <w:w w:val="100"/>
                <w:position w:val="-3"/>
                <w:sz w:val="24"/>
                <w:szCs w:val="24"/>
              </w:rPr>
              <w:t>淀</w:t>
            </w:r>
            <w:r>
              <w:rPr>
                <w:rFonts w:cs="FangSong" w:hAnsi="FangSong" w:eastAsia="FangSong" w:ascii="FangSong"/>
                <w:spacing w:val="5"/>
                <w:w w:val="100"/>
                <w:position w:val="-3"/>
                <w:sz w:val="24"/>
                <w:szCs w:val="24"/>
              </w:rPr>
              <w:t>区</w:t>
            </w:r>
            <w:r>
              <w:rPr>
                <w:rFonts w:cs="FangSong" w:hAnsi="FangSong" w:eastAsia="FangSong" w:ascii="FangSong"/>
                <w:spacing w:val="0"/>
                <w:w w:val="100"/>
                <w:position w:val="-3"/>
                <w:sz w:val="24"/>
                <w:szCs w:val="24"/>
              </w:rPr>
              <w:t>欣</w:t>
            </w:r>
            <w:r>
              <w:rPr>
                <w:rFonts w:cs="FangSong" w:hAnsi="FangSong" w:eastAsia="FangSong" w:ascii="FangSong"/>
                <w:spacing w:val="5"/>
                <w:w w:val="100"/>
                <w:position w:val="-3"/>
                <w:sz w:val="24"/>
                <w:szCs w:val="24"/>
              </w:rPr>
              <w:t>华</w:t>
            </w:r>
            <w:r>
              <w:rPr>
                <w:rFonts w:cs="FangSong" w:hAnsi="FangSong" w:eastAsia="FangSong" w:ascii="FangSong"/>
                <w:spacing w:val="5"/>
                <w:w w:val="100"/>
                <w:position w:val="-3"/>
                <w:sz w:val="24"/>
                <w:szCs w:val="24"/>
              </w:rPr>
              <w:t>农</w:t>
            </w:r>
            <w:r>
              <w:rPr>
                <w:rFonts w:cs="FangSong" w:hAnsi="FangSong" w:eastAsia="FangSong" w:ascii="FangSong"/>
                <w:spacing w:val="5"/>
                <w:w w:val="100"/>
                <w:position w:val="-3"/>
                <w:sz w:val="24"/>
                <w:szCs w:val="24"/>
              </w:rPr>
              <w:t>工</w:t>
            </w:r>
            <w:r>
              <w:rPr>
                <w:rFonts w:cs="FangSong" w:hAnsi="FangSong" w:eastAsia="FangSong" w:ascii="FangSong"/>
                <w:spacing w:val="5"/>
                <w:w w:val="100"/>
                <w:position w:val="-3"/>
                <w:sz w:val="24"/>
                <w:szCs w:val="24"/>
              </w:rPr>
              <w:t>商</w:t>
            </w:r>
            <w:r>
              <w:rPr>
                <w:rFonts w:cs="FangSong" w:hAnsi="FangSong" w:eastAsia="FangSong" w:ascii="FangSong"/>
                <w:spacing w:val="5"/>
                <w:w w:val="100"/>
                <w:position w:val="-3"/>
                <w:sz w:val="24"/>
                <w:szCs w:val="24"/>
              </w:rPr>
              <w:t>公</w:t>
            </w:r>
            <w:r>
              <w:rPr>
                <w:rFonts w:cs="FangSong" w:hAnsi="FangSong" w:eastAsia="FangSong" w:ascii="FangSong"/>
                <w:spacing w:val="0"/>
                <w:w w:val="100"/>
                <w:position w:val="-3"/>
                <w:sz w:val="24"/>
                <w:szCs w:val="24"/>
              </w:rPr>
              <w:t>司</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258"/>
            </w:pPr>
            <w:r>
              <w:rPr>
                <w:rFonts w:cs="FangSong" w:hAnsi="FangSong" w:eastAsia="FangSong" w:ascii="FangSong"/>
                <w:w w:val="87"/>
                <w:position w:val="-3"/>
                <w:sz w:val="24"/>
                <w:szCs w:val="24"/>
              </w:rPr>
              <w:t>18</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8</w:t>
            </w:r>
            <w:r>
              <w:rPr>
                <w:rFonts w:cs="FangSong" w:hAnsi="FangSong" w:eastAsia="FangSong" w:ascii="FangSong"/>
                <w:spacing w:val="5"/>
                <w:w w:val="87"/>
                <w:position w:val="-3"/>
                <w:sz w:val="24"/>
                <w:szCs w:val="24"/>
              </w:rPr>
              <w:t>5</w:t>
            </w:r>
            <w:r>
              <w:rPr>
                <w:rFonts w:cs="FangSong" w:hAnsi="FangSong" w:eastAsia="FangSong" w:ascii="FangSong"/>
                <w:spacing w:val="0"/>
                <w:w w:val="87"/>
                <w:position w:val="-3"/>
                <w:sz w:val="24"/>
                <w:szCs w:val="24"/>
              </w:rPr>
              <w:t>7</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1</w:t>
            </w:r>
            <w:r>
              <w:rPr>
                <w:rFonts w:cs="FangSong" w:hAnsi="FangSong" w:eastAsia="FangSong" w:ascii="FangSong"/>
                <w:spacing w:val="5"/>
                <w:w w:val="87"/>
                <w:position w:val="-3"/>
                <w:sz w:val="24"/>
                <w:szCs w:val="24"/>
              </w:rPr>
              <w:t>4</w:t>
            </w:r>
            <w:r>
              <w:rPr>
                <w:rFonts w:cs="FangSong" w:hAnsi="FangSong" w:eastAsia="FangSong" w:ascii="FangSong"/>
                <w:spacing w:val="0"/>
                <w:w w:val="87"/>
                <w:position w:val="-3"/>
                <w:sz w:val="24"/>
                <w:szCs w:val="24"/>
              </w:rPr>
              <w:t>2</w:t>
            </w:r>
            <w:r>
              <w:rPr>
                <w:rFonts w:cs="FangSong" w:hAnsi="FangSong" w:eastAsia="FangSong" w:ascii="FangSong"/>
                <w:spacing w:val="5"/>
                <w:w w:val="87"/>
                <w:position w:val="-3"/>
                <w:sz w:val="24"/>
                <w:szCs w:val="24"/>
              </w:rPr>
              <w:t>.</w:t>
            </w:r>
            <w:r>
              <w:rPr>
                <w:rFonts w:cs="FangSong" w:hAnsi="FangSong" w:eastAsia="FangSong" w:ascii="FangSong"/>
                <w:spacing w:val="0"/>
                <w:w w:val="87"/>
                <w:position w:val="-3"/>
                <w:sz w:val="24"/>
                <w:szCs w:val="24"/>
              </w:rPr>
              <w:t>86</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700"/>
            </w:pPr>
            <w:r>
              <w:rPr>
                <w:rFonts w:cs="FangSong" w:hAnsi="FangSong" w:eastAsia="FangSong" w:ascii="FangSong"/>
                <w:spacing w:val="0"/>
                <w:w w:val="100"/>
                <w:position w:val="-3"/>
                <w:sz w:val="24"/>
                <w:szCs w:val="24"/>
              </w:rPr>
              <w:t>0.</w:t>
            </w:r>
            <w:r>
              <w:rPr>
                <w:rFonts w:cs="FangSong" w:hAnsi="FangSong" w:eastAsia="FangSong" w:ascii="FangSong"/>
                <w:spacing w:val="5"/>
                <w:w w:val="100"/>
                <w:position w:val="-3"/>
                <w:sz w:val="24"/>
                <w:szCs w:val="24"/>
              </w:rPr>
              <w:t>8</w:t>
            </w:r>
            <w:r>
              <w:rPr>
                <w:rFonts w:cs="FangSong" w:hAnsi="FangSong" w:eastAsia="FangSong" w:ascii="FangSong"/>
                <w:spacing w:val="0"/>
                <w:w w:val="100"/>
                <w:position w:val="-3"/>
                <w:sz w:val="24"/>
                <w:szCs w:val="24"/>
              </w:rPr>
              <w:t>6%</w:t>
            </w:r>
            <w:r>
              <w:rPr>
                <w:rFonts w:cs="FangSong" w:hAnsi="FangSong" w:eastAsia="FangSong" w:ascii="FangSong"/>
                <w:spacing w:val="0"/>
                <w:w w:val="100"/>
                <w:position w:val="0"/>
                <w:sz w:val="24"/>
                <w:szCs w:val="24"/>
              </w:rPr>
            </w:r>
          </w:p>
        </w:tc>
      </w:tr>
      <w:tr>
        <w:trPr>
          <w:trHeight w:val="370" w:hRule="exact"/>
        </w:trPr>
        <w:tc>
          <w:tcPr>
            <w:tcW w:w="731" w:type="dxa"/>
            <w:tcBorders>
              <w:top w:val="single" w:sz="4" w:space="0" w:color="000000"/>
              <w:left w:val="single" w:sz="4" w:space="0" w:color="000000"/>
              <w:bottom w:val="single" w:sz="4" w:space="0" w:color="000000"/>
              <w:right w:val="single" w:sz="4" w:space="0" w:color="000000"/>
            </w:tcBorders>
          </w:tcPr>
          <w:p/>
        </w:tc>
        <w:tc>
          <w:tcPr>
            <w:tcW w:w="47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center"/>
              <w:spacing w:lineRule="exact" w:line="320"/>
              <w:ind w:left="1972" w:right="1974"/>
            </w:pPr>
            <w:r>
              <w:rPr>
                <w:rFonts w:cs="FangSong" w:hAnsi="FangSong" w:eastAsia="FangSong" w:ascii="FangSong"/>
                <w:spacing w:val="0"/>
                <w:w w:val="100"/>
                <w:position w:val="-3"/>
                <w:sz w:val="24"/>
                <w:szCs w:val="24"/>
              </w:rPr>
              <w:t>合</w:t>
            </w:r>
            <w:r>
              <w:rPr>
                <w:rFonts w:cs="FangSong" w:hAnsi="FangSong" w:eastAsia="FangSong" w:ascii="FangSong"/>
                <w:spacing w:val="0"/>
                <w:w w:val="100"/>
                <w:position w:val="-3"/>
                <w:sz w:val="24"/>
                <w:szCs w:val="24"/>
              </w:rPr>
              <w:t> </w:t>
            </w:r>
            <w:r>
              <w:rPr>
                <w:rFonts w:cs="FangSong" w:hAnsi="FangSong" w:eastAsia="FangSong" w:ascii="FangSong"/>
                <w:spacing w:val="0"/>
                <w:w w:val="100"/>
                <w:position w:val="-3"/>
                <w:sz w:val="24"/>
                <w:szCs w:val="24"/>
              </w:rPr>
              <w:t> </w:t>
            </w:r>
            <w:r>
              <w:rPr>
                <w:rFonts w:cs="FangSong" w:hAnsi="FangSong" w:eastAsia="FangSong" w:ascii="FangSong"/>
                <w:spacing w:val="0"/>
                <w:w w:val="100"/>
                <w:position w:val="-3"/>
                <w:sz w:val="24"/>
                <w:szCs w:val="24"/>
              </w:rPr>
              <w:t>计</w:t>
            </w:r>
            <w:r>
              <w:rPr>
                <w:rFonts w:cs="FangSong" w:hAnsi="FangSong" w:eastAsia="FangSong" w:ascii="FangSong"/>
                <w:spacing w:val="0"/>
                <w:w w:val="100"/>
                <w:position w:val="0"/>
                <w:sz w:val="24"/>
                <w:szCs w:val="24"/>
              </w:rPr>
            </w:r>
          </w:p>
        </w:tc>
        <w:tc>
          <w:tcPr>
            <w:tcW w:w="17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105"/>
            </w:pPr>
            <w:r>
              <w:rPr>
                <w:rFonts w:cs="FangSong" w:hAnsi="FangSong" w:eastAsia="FangSong" w:ascii="FangSong"/>
                <w:spacing w:val="0"/>
                <w:w w:val="100"/>
                <w:position w:val="-3"/>
                <w:sz w:val="24"/>
                <w:szCs w:val="24"/>
              </w:rPr>
              <w:t>2,200,000,000</w:t>
            </w:r>
            <w:r>
              <w:rPr>
                <w:rFonts w:cs="FangSong" w:hAnsi="FangSong" w:eastAsia="FangSong" w:ascii="FangSong"/>
                <w:spacing w:val="0"/>
                <w:w w:val="100"/>
                <w:position w:val="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20"/>
              <w:ind w:left="762"/>
            </w:pPr>
            <w:r>
              <w:rPr>
                <w:rFonts w:cs="FangSong" w:hAnsi="FangSong" w:eastAsia="FangSong" w:ascii="FangSong"/>
                <w:spacing w:val="0"/>
                <w:w w:val="100"/>
                <w:position w:val="-3"/>
                <w:sz w:val="24"/>
                <w:szCs w:val="24"/>
              </w:rPr>
              <w:t>100%</w:t>
            </w:r>
            <w:r>
              <w:rPr>
                <w:rFonts w:cs="FangSong" w:hAnsi="FangSong" w:eastAsia="FangSong" w:ascii="FangSong"/>
                <w:spacing w:val="0"/>
                <w:w w:val="100"/>
                <w:position w:val="0"/>
                <w:sz w:val="24"/>
                <w:szCs w:val="24"/>
              </w:rPr>
            </w:r>
          </w:p>
        </w:tc>
      </w:tr>
    </w:tbl>
    <w:p>
      <w:pPr>
        <w:sectPr>
          <w:type w:val="continuous"/>
          <w:pgSz w:w="11920" w:h="16840"/>
          <w:pgMar w:top="920" w:bottom="280" w:left="1080" w:right="1540"/>
        </w:sectPr>
      </w:pPr>
    </w:p>
    <w:p>
      <w:pPr>
        <w:rPr>
          <w:sz w:val="20"/>
          <w:szCs w:val="20"/>
        </w:rPr>
        <w:jc w:val="left"/>
        <w:spacing w:lineRule="exact" w:line="200"/>
      </w:pPr>
      <w:r>
        <w:pict>
          <v:group style="position:absolute;margin-left:59.55pt;margin-top:56.86pt;width:476.2pt;height:0pt;mso-position-horizontal-relative:page;mso-position-vertical-relative:page;z-index:-15442" coordorigin="1191,1137" coordsize="9524,0">
            <v:shape style="position:absolute;left:1191;top:1137;width:9524;height:0" coordorigin="1191,1137" coordsize="9524,0" path="m1191,1137l10715,1137e" filled="f" stroked="t" strokeweight="0.82pt" strokecolor="#000000">
              <v:path arrowok="t"/>
            </v:shape>
            <w10:wrap type="none"/>
          </v:group>
        </w:pict>
      </w: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before="3" w:lineRule="exact" w:line="200"/>
      </w:pPr>
      <w:r>
        <w:rPr>
          <w:sz w:val="20"/>
          <w:szCs w:val="20"/>
        </w:rPr>
      </w:r>
    </w:p>
    <w:p>
      <w:pPr>
        <w:rPr>
          <w:rFonts w:cs="Calibri" w:hAnsi="Calibri" w:eastAsia="Calibri" w:ascii="Calibri"/>
          <w:sz w:val="24"/>
          <w:szCs w:val="24"/>
        </w:rPr>
        <w:jc w:val="center"/>
        <w:spacing w:before="16"/>
        <w:ind w:left="4623" w:right="3937"/>
        <w:sectPr>
          <w:pgMar w:header="729" w:footer="0" w:top="920" w:bottom="280" w:left="1080" w:right="1680"/>
          <w:headerReference w:type="default" r:id="rId10"/>
          <w:footerReference w:type="default" r:id="rId11"/>
          <w:pgSz w:w="11920" w:h="16840"/>
        </w:sectPr>
      </w:pPr>
      <w:r>
        <w:rPr>
          <w:rFonts w:cs="Calibri" w:hAnsi="Calibri" w:eastAsia="Calibri" w:ascii="Calibri"/>
          <w:b/>
          <w:spacing w:val="0"/>
          <w:w w:val="100"/>
          <w:sz w:val="24"/>
          <w:szCs w:val="24"/>
        </w:rPr>
        <w:t>5</w:t>
      </w:r>
      <w:r>
        <w:rPr>
          <w:rFonts w:cs="Calibri" w:hAnsi="Calibri" w:eastAsia="Calibri" w:ascii="Calibri"/>
          <w:b/>
          <w:spacing w:val="-13"/>
          <w:w w:val="100"/>
          <w:sz w:val="24"/>
          <w:szCs w:val="24"/>
        </w:rPr>
        <w:t> </w:t>
      </w:r>
      <w:r>
        <w:rPr>
          <w:rFonts w:cs="Calibri" w:hAnsi="Calibri" w:eastAsia="Calibri" w:ascii="Calibri"/>
          <w:spacing w:val="0"/>
          <w:w w:val="100"/>
          <w:sz w:val="18"/>
          <w:szCs w:val="18"/>
        </w:rPr>
        <w:t>/</w:t>
      </w:r>
      <w:r>
        <w:rPr>
          <w:rFonts w:cs="Calibri" w:hAnsi="Calibri" w:eastAsia="Calibri" w:ascii="Calibri"/>
          <w:spacing w:val="-5"/>
          <w:w w:val="100"/>
          <w:sz w:val="18"/>
          <w:szCs w:val="18"/>
        </w:rPr>
        <w:t> </w:t>
      </w:r>
      <w:r>
        <w:rPr>
          <w:rFonts w:cs="Calibri" w:hAnsi="Calibri" w:eastAsia="Calibri" w:ascii="Calibri"/>
          <w:b/>
          <w:spacing w:val="-2"/>
          <w:w w:val="100"/>
          <w:sz w:val="24"/>
          <w:szCs w:val="24"/>
        </w:rPr>
        <w:t>6</w:t>
      </w:r>
      <w:r>
        <w:rPr>
          <w:rFonts w:cs="Calibri" w:hAnsi="Calibri" w:eastAsia="Calibri" w:ascii="Calibri"/>
          <w:b/>
          <w:spacing w:val="0"/>
          <w:w w:val="100"/>
          <w:sz w:val="24"/>
          <w:szCs w:val="24"/>
        </w:rPr>
        <w:t>4</w:t>
      </w:r>
      <w:r>
        <w:rPr>
          <w:rFonts w:cs="Calibri" w:hAnsi="Calibri" w:eastAsia="Calibri" w:ascii="Calibri"/>
          <w:spacing w:val="0"/>
          <w:w w:val="100"/>
          <w:sz w:val="24"/>
          <w:szCs w:val="24"/>
        </w:rPr>
      </w:r>
    </w:p>
    <w:p>
      <w:pPr>
        <w:rPr>
          <w:sz w:val="22"/>
          <w:szCs w:val="22"/>
        </w:rPr>
        <w:jc w:val="left"/>
        <w:spacing w:before="16" w:lineRule="exact" w:line="220"/>
        <w:sectPr>
          <w:pgMar w:header="729" w:footer="0" w:top="920" w:bottom="280" w:left="680" w:right="1540"/>
          <w:headerReference w:type="default" r:id="rId12"/>
          <w:footerReference w:type="default" r:id="rId13"/>
          <w:pgSz w:w="16840" w:h="11920" w:orient="landscape"/>
        </w:sectPr>
      </w:pPr>
      <w:r>
        <w:rPr>
          <w:sz w:val="22"/>
          <w:szCs w:val="22"/>
        </w:rPr>
      </w:r>
    </w:p>
    <w:p>
      <w:pPr>
        <w:rPr>
          <w:rFonts w:cs="FangSong" w:hAnsi="FangSong" w:eastAsia="FangSong" w:ascii="FangSong"/>
          <w:sz w:val="24"/>
          <w:szCs w:val="24"/>
        </w:rPr>
        <w:jc w:val="left"/>
        <w:spacing w:lineRule="exact" w:line="320"/>
        <w:ind w:left="693" w:right="-60"/>
      </w:pP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2"/>
          <w:w w:val="100"/>
          <w:sz w:val="24"/>
          <w:szCs w:val="24"/>
        </w:rPr>
        <w:t> </w:t>
      </w:r>
      <w:r>
        <w:rPr>
          <w:rFonts w:cs="FangSong" w:hAnsi="FangSong" w:eastAsia="FangSong" w:ascii="FangSong"/>
          <w:spacing w:val="0"/>
          <w:w w:val="100"/>
          <w:sz w:val="24"/>
          <w:szCs w:val="24"/>
        </w:rPr>
        <w:t>董事</w:t>
      </w:r>
    </w:p>
    <w:p>
      <w:pPr>
        <w:rPr>
          <w:sz w:val="20"/>
          <w:szCs w:val="20"/>
        </w:rPr>
        <w:jc w:val="left"/>
        <w:spacing w:lineRule="exact" w:line="200"/>
      </w:pPr>
      <w:r>
        <w:br w:type="column"/>
      </w:r>
      <w:r>
        <w:rPr>
          <w:sz w:val="20"/>
          <w:szCs w:val="20"/>
        </w:rPr>
      </w:r>
    </w:p>
    <w:p>
      <w:pPr>
        <w:rPr>
          <w:sz w:val="20"/>
          <w:szCs w:val="20"/>
        </w:rPr>
        <w:jc w:val="left"/>
        <w:spacing w:before="12" w:lineRule="exact" w:line="200"/>
      </w:pPr>
      <w:r>
        <w:rPr>
          <w:sz w:val="20"/>
          <w:szCs w:val="20"/>
        </w:rPr>
      </w:r>
    </w:p>
    <w:p>
      <w:pPr>
        <w:rPr>
          <w:rFonts w:cs="FangSong" w:hAnsi="FangSong" w:eastAsia="FangSong" w:ascii="FangSong"/>
          <w:sz w:val="24"/>
          <w:szCs w:val="24"/>
        </w:rPr>
        <w:jc w:val="left"/>
        <w:spacing w:lineRule="exact" w:line="380"/>
        <w:sectPr>
          <w:type w:val="continuous"/>
          <w:pgSz w:w="16840" w:h="11920" w:orient="landscape"/>
          <w:pgMar w:top="920" w:bottom="280" w:left="680" w:right="1540"/>
          <w:cols w:num="2" w:equalWidth="off">
            <w:col w:w="1533" w:space="10694"/>
            <w:col w:w="2393"/>
          </w:cols>
        </w:sectPr>
      </w:pPr>
      <w:r>
        <w:rPr>
          <w:rFonts w:cs="FangSong" w:hAnsi="FangSong" w:eastAsia="FangSong" w:ascii="FangSong"/>
          <w:position w:val="-2"/>
          <w:sz w:val="24"/>
          <w:szCs w:val="24"/>
        </w:rPr>
        <w:t>表</w:t>
      </w:r>
      <w:r>
        <w:rPr>
          <w:rFonts w:cs="FangSong" w:hAnsi="FangSong" w:eastAsia="FangSong" w:ascii="FangSong"/>
          <w:spacing w:val="-62"/>
          <w:position w:val="-2"/>
          <w:sz w:val="24"/>
          <w:szCs w:val="24"/>
        </w:rPr>
        <w:t> </w:t>
      </w:r>
      <w:r>
        <w:rPr>
          <w:rFonts w:cs="Calibri" w:hAnsi="Calibri" w:eastAsia="Calibri" w:ascii="Calibri"/>
          <w:spacing w:val="-2"/>
          <w:w w:val="100"/>
          <w:position w:val="-2"/>
          <w:sz w:val="24"/>
          <w:szCs w:val="24"/>
        </w:rPr>
        <w:t>3</w:t>
      </w:r>
      <w:r>
        <w:rPr>
          <w:rFonts w:cs="Calibri" w:hAnsi="Calibri" w:eastAsia="Calibri" w:ascii="Calibri"/>
          <w:spacing w:val="2"/>
          <w:w w:val="100"/>
          <w:position w:val="-2"/>
          <w:sz w:val="24"/>
          <w:szCs w:val="24"/>
        </w:rPr>
        <w:t>.</w:t>
      </w:r>
      <w:r>
        <w:rPr>
          <w:rFonts w:cs="Calibri" w:hAnsi="Calibri" w:eastAsia="Calibri" w:ascii="Calibri"/>
          <w:spacing w:val="3"/>
          <w:w w:val="100"/>
          <w:position w:val="-2"/>
          <w:sz w:val="24"/>
          <w:szCs w:val="24"/>
        </w:rPr>
        <w:t>2</w:t>
      </w:r>
      <w:r>
        <w:rPr>
          <w:rFonts w:cs="FangSong" w:hAnsi="FangSong" w:eastAsia="FangSong" w:ascii="FangSong"/>
          <w:spacing w:val="0"/>
          <w:w w:val="100"/>
          <w:position w:val="-2"/>
          <w:sz w:val="24"/>
          <w:szCs w:val="24"/>
        </w:rPr>
        <w:t>（董事会成员）</w:t>
      </w:r>
      <w:r>
        <w:rPr>
          <w:rFonts w:cs="FangSong" w:hAnsi="FangSong" w:eastAsia="FangSong" w:ascii="FangSong"/>
          <w:spacing w:val="0"/>
          <w:w w:val="100"/>
          <w:position w:val="0"/>
          <w:sz w:val="24"/>
          <w:szCs w:val="24"/>
        </w:rPr>
      </w:r>
    </w:p>
    <w:p>
      <w:pPr>
        <w:rPr>
          <w:sz w:val="20"/>
          <w:szCs w:val="20"/>
        </w:rPr>
        <w:jc w:val="left"/>
        <w:spacing w:lineRule="exact" w:line="200"/>
      </w:pPr>
      <w:r>
        <w:pict>
          <v:group style="position:absolute;margin-left:45.35pt;margin-top:56.86pt;width:751.2pt;height:0pt;mso-position-horizontal-relative:page;mso-position-vertical-relative:page;z-index:-15441" coordorigin="907,1137" coordsize="15024,0">
            <v:shape style="position:absolute;left:907;top:1137;width:15024;height:0" coordorigin="907,1137" coordsize="15024,0" path="m907,1137l15931,1137e" filled="f" stroked="t" strokeweight="0.82pt" strokecolor="#000000">
              <v:path arrowok="t"/>
            </v:shape>
            <w10:wrap type="none"/>
          </v:group>
        </w:pict>
      </w:r>
      <w:r>
        <w:rPr>
          <w:sz w:val="20"/>
          <w:szCs w:val="20"/>
        </w:rPr>
      </w:r>
    </w:p>
    <w:p>
      <w:pPr>
        <w:rPr>
          <w:sz w:val="20"/>
          <w:szCs w:val="20"/>
        </w:rPr>
        <w:jc w:val="left"/>
        <w:spacing w:lineRule="exact" w:line="200"/>
      </w:pPr>
      <w:r>
        <w:rPr>
          <w:sz w:val="20"/>
          <w:szCs w:val="20"/>
        </w:rPr>
      </w:r>
    </w:p>
    <w:p>
      <w:pPr>
        <w:rPr>
          <w:sz w:val="20"/>
          <w:szCs w:val="20"/>
        </w:rPr>
        <w:jc w:val="left"/>
        <w:spacing w:before="2" w:lineRule="exact" w:line="200"/>
      </w:pPr>
      <w:r>
        <w:rPr>
          <w:sz w:val="20"/>
          <w:szCs w:val="20"/>
        </w:rPr>
      </w:r>
    </w:p>
    <w:tbl>
      <w:tblPr>
        <w:tblW w:w="0" w:type="auto"/>
        <w:tblLook w:val="01E0"/>
        <w:jc w:val="left"/>
        <w:tblInd w:w="109" w:type="dxa"/>
        <w:tblLayout w:type="fixed"/>
        <w:tblCellMar>
          <w:top w:w="0" w:type="dxa"/>
          <w:left w:w="0" w:type="dxa"/>
          <w:bottom w:w="0" w:type="dxa"/>
          <w:right w:w="0" w:type="dxa"/>
        </w:tblCellMar>
      </w:tblPr>
      <w:tblGrid/>
      <w:tr>
        <w:trPr>
          <w:trHeight w:val="730" w:hRule="exact"/>
        </w:trPr>
        <w:tc>
          <w:tcPr>
            <w:tcW w:w="644"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108"/>
            </w:pPr>
            <w:r>
              <w:rPr>
                <w:rFonts w:cs="FangSong" w:hAnsi="FangSong" w:eastAsia="FangSong" w:ascii="FangSong"/>
                <w:spacing w:val="0"/>
                <w:w w:val="100"/>
                <w:sz w:val="21"/>
                <w:szCs w:val="21"/>
              </w:rPr>
              <w:t>序号</w:t>
            </w:r>
          </w:p>
        </w:tc>
        <w:tc>
          <w:tcPr>
            <w:tcW w:w="1176"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371"/>
            </w:pPr>
            <w:r>
              <w:rPr>
                <w:rFonts w:cs="FangSong" w:hAnsi="FangSong" w:eastAsia="FangSong" w:ascii="FangSong"/>
                <w:spacing w:val="0"/>
                <w:w w:val="100"/>
                <w:sz w:val="21"/>
                <w:szCs w:val="21"/>
              </w:rPr>
              <w:t>姓名</w:t>
            </w:r>
          </w:p>
        </w:tc>
        <w:tc>
          <w:tcPr>
            <w:tcW w:w="1248"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199"/>
            </w:pPr>
            <w:r>
              <w:rPr>
                <w:rFonts w:cs="FangSong" w:hAnsi="FangSong" w:eastAsia="FangSong" w:ascii="FangSong"/>
                <w:spacing w:val="0"/>
                <w:w w:val="100"/>
                <w:sz w:val="21"/>
                <w:szCs w:val="21"/>
              </w:rPr>
              <w:t>董</w:t>
            </w:r>
            <w:r>
              <w:rPr>
                <w:rFonts w:cs="FangSong" w:hAnsi="FangSong" w:eastAsia="FangSong" w:ascii="FangSong"/>
                <w:spacing w:val="-5"/>
                <w:w w:val="100"/>
                <w:sz w:val="21"/>
                <w:szCs w:val="21"/>
              </w:rPr>
              <w:t>事</w:t>
            </w:r>
            <w:r>
              <w:rPr>
                <w:rFonts w:cs="FangSong" w:hAnsi="FangSong" w:eastAsia="FangSong" w:ascii="FangSong"/>
                <w:spacing w:val="0"/>
                <w:w w:val="100"/>
                <w:sz w:val="21"/>
                <w:szCs w:val="21"/>
              </w:rPr>
              <w:t>性质</w:t>
            </w:r>
          </w:p>
        </w:tc>
        <w:tc>
          <w:tcPr>
            <w:tcW w:w="355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511"/>
            </w:pPr>
            <w:r>
              <w:rPr>
                <w:rFonts w:cs="FangSong" w:hAnsi="FangSong" w:eastAsia="FangSong" w:ascii="FangSong"/>
                <w:spacing w:val="0"/>
                <w:w w:val="100"/>
                <w:sz w:val="21"/>
                <w:szCs w:val="21"/>
              </w:rPr>
              <w:t>担</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本机构</w:t>
            </w:r>
            <w:r>
              <w:rPr>
                <w:rFonts w:cs="FangSong" w:hAnsi="FangSong" w:eastAsia="FangSong" w:ascii="FangSong"/>
                <w:spacing w:val="-5"/>
                <w:w w:val="100"/>
                <w:sz w:val="21"/>
                <w:szCs w:val="21"/>
              </w:rPr>
              <w:t>及</w:t>
            </w:r>
            <w:r>
              <w:rPr>
                <w:rFonts w:cs="FangSong" w:hAnsi="FangSong" w:eastAsia="FangSong" w:ascii="FangSong"/>
                <w:spacing w:val="0"/>
                <w:w w:val="100"/>
                <w:sz w:val="21"/>
                <w:szCs w:val="21"/>
              </w:rPr>
              <w:t>其他机</w:t>
            </w:r>
            <w:r>
              <w:rPr>
                <w:rFonts w:cs="FangSong" w:hAnsi="FangSong" w:eastAsia="FangSong" w:ascii="FangSong"/>
                <w:spacing w:val="-5"/>
                <w:w w:val="100"/>
                <w:sz w:val="21"/>
                <w:szCs w:val="21"/>
              </w:rPr>
              <w:t>构</w:t>
            </w:r>
            <w:r>
              <w:rPr>
                <w:rFonts w:cs="FangSong" w:hAnsi="FangSong" w:eastAsia="FangSong" w:ascii="FangSong"/>
                <w:spacing w:val="0"/>
                <w:w w:val="100"/>
                <w:sz w:val="21"/>
                <w:szCs w:val="21"/>
              </w:rPr>
              <w:t>职务</w:t>
            </w:r>
          </w:p>
        </w:tc>
        <w:tc>
          <w:tcPr>
            <w:tcW w:w="84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国别</w:t>
            </w:r>
          </w:p>
        </w:tc>
        <w:tc>
          <w:tcPr>
            <w:tcW w:w="84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年龄</w:t>
            </w:r>
          </w:p>
        </w:tc>
        <w:tc>
          <w:tcPr>
            <w:tcW w:w="136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258"/>
            </w:pPr>
            <w:r>
              <w:rPr>
                <w:rFonts w:cs="FangSong" w:hAnsi="FangSong" w:eastAsia="FangSong" w:ascii="FangSong"/>
                <w:spacing w:val="0"/>
                <w:w w:val="100"/>
                <w:sz w:val="21"/>
                <w:szCs w:val="21"/>
              </w:rPr>
              <w:t>选</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时间</w:t>
            </w:r>
          </w:p>
        </w:tc>
        <w:tc>
          <w:tcPr>
            <w:tcW w:w="94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任期</w:t>
            </w:r>
          </w:p>
        </w:tc>
        <w:tc>
          <w:tcPr>
            <w:tcW w:w="262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center"/>
              <w:ind w:left="850" w:right="854"/>
            </w:pPr>
            <w:r>
              <w:rPr>
                <w:rFonts w:cs="FangSong" w:hAnsi="FangSong" w:eastAsia="FangSong" w:ascii="FangSong"/>
                <w:spacing w:val="0"/>
                <w:w w:val="100"/>
                <w:sz w:val="21"/>
                <w:szCs w:val="21"/>
              </w:rPr>
              <w:t>代</w:t>
            </w:r>
            <w:r>
              <w:rPr>
                <w:rFonts w:cs="FangSong" w:hAnsi="FangSong" w:eastAsia="FangSong" w:ascii="FangSong"/>
                <w:spacing w:val="-5"/>
                <w:w w:val="100"/>
                <w:sz w:val="21"/>
                <w:szCs w:val="21"/>
              </w:rPr>
              <w:t>表</w:t>
            </w:r>
            <w:r>
              <w:rPr>
                <w:rFonts w:cs="FangSong" w:hAnsi="FangSong" w:eastAsia="FangSong" w:ascii="FangSong"/>
                <w:spacing w:val="0"/>
                <w:w w:val="100"/>
                <w:sz w:val="21"/>
                <w:szCs w:val="21"/>
              </w:rPr>
              <w:t>股东</w:t>
            </w:r>
          </w:p>
        </w:tc>
        <w:tc>
          <w:tcPr>
            <w:tcW w:w="94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16" w:right="115"/>
            </w:pPr>
            <w:r>
              <w:rPr>
                <w:rFonts w:cs="FangSong" w:hAnsi="FangSong" w:eastAsia="FangSong" w:ascii="FangSong"/>
                <w:spacing w:val="0"/>
                <w:w w:val="100"/>
                <w:position w:val="-1"/>
                <w:sz w:val="21"/>
                <w:szCs w:val="21"/>
              </w:rPr>
              <w:t>该</w:t>
            </w:r>
            <w:r>
              <w:rPr>
                <w:rFonts w:cs="FangSong" w:hAnsi="FangSong" w:eastAsia="FangSong" w:ascii="FangSong"/>
                <w:spacing w:val="-5"/>
                <w:w w:val="100"/>
                <w:position w:val="-1"/>
                <w:sz w:val="21"/>
                <w:szCs w:val="21"/>
              </w:rPr>
              <w:t>股</w:t>
            </w:r>
            <w:r>
              <w:rPr>
                <w:rFonts w:cs="FangSong" w:hAnsi="FangSong" w:eastAsia="FangSong" w:ascii="FangSong"/>
                <w:spacing w:val="0"/>
                <w:w w:val="100"/>
                <w:position w:val="-1"/>
                <w:sz w:val="21"/>
                <w:szCs w:val="21"/>
              </w:rPr>
              <w:t>东</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16" w:right="115"/>
            </w:pPr>
            <w:r>
              <w:rPr>
                <w:rFonts w:cs="FangSong" w:hAnsi="FangSong" w:eastAsia="FangSong" w:ascii="FangSong"/>
                <w:spacing w:val="0"/>
                <w:w w:val="100"/>
                <w:position w:val="-2"/>
                <w:sz w:val="21"/>
                <w:szCs w:val="21"/>
              </w:rPr>
              <w:t>持</w:t>
            </w:r>
            <w:r>
              <w:rPr>
                <w:rFonts w:cs="FangSong" w:hAnsi="FangSong" w:eastAsia="FangSong" w:ascii="FangSong"/>
                <w:spacing w:val="-5"/>
                <w:w w:val="100"/>
                <w:position w:val="-2"/>
                <w:sz w:val="21"/>
                <w:szCs w:val="21"/>
              </w:rPr>
              <w:t>股</w:t>
            </w:r>
            <w:r>
              <w:rPr>
                <w:rFonts w:cs="FangSong" w:hAnsi="FangSong" w:eastAsia="FangSong" w:ascii="FangSong"/>
                <w:spacing w:val="0"/>
                <w:w w:val="100"/>
                <w:position w:val="-2"/>
                <w:sz w:val="21"/>
                <w:szCs w:val="21"/>
              </w:rPr>
              <w:t>比</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323" w:right="326"/>
            </w:pPr>
            <w:r>
              <w:rPr>
                <w:rFonts w:cs="FangSong" w:hAnsi="FangSong" w:eastAsia="FangSong" w:ascii="FangSong"/>
                <w:spacing w:val="0"/>
                <w:w w:val="100"/>
                <w:position w:val="-2"/>
                <w:sz w:val="21"/>
                <w:szCs w:val="21"/>
              </w:rPr>
              <w:t>例</w:t>
            </w:r>
            <w:r>
              <w:rPr>
                <w:rFonts w:cs="FangSong" w:hAnsi="FangSong" w:eastAsia="FangSong" w:ascii="FangSong"/>
                <w:spacing w:val="0"/>
                <w:w w:val="100"/>
                <w:position w:val="0"/>
                <w:sz w:val="21"/>
                <w:szCs w:val="21"/>
              </w:rPr>
            </w:r>
          </w:p>
        </w:tc>
      </w:tr>
      <w:tr>
        <w:trPr>
          <w:trHeight w:val="490" w:hRule="exact"/>
        </w:trPr>
        <w:tc>
          <w:tcPr>
            <w:tcW w:w="64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31"/>
              <w:ind w:left="226" w:right="231"/>
            </w:pPr>
            <w:r>
              <w:rPr>
                <w:rFonts w:cs="FangSong" w:hAnsi="FangSong" w:eastAsia="FangSong" w:ascii="FangSong"/>
                <w:spacing w:val="0"/>
                <w:w w:val="100"/>
                <w:sz w:val="21"/>
                <w:szCs w:val="21"/>
              </w:rPr>
              <w:t>1</w:t>
            </w:r>
          </w:p>
        </w:tc>
        <w:tc>
          <w:tcPr>
            <w:tcW w:w="11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1"/>
              <w:ind w:left="266"/>
            </w:pPr>
            <w:r>
              <w:rPr>
                <w:rFonts w:cs="FangSong" w:hAnsi="FangSong" w:eastAsia="FangSong" w:ascii="FangSong"/>
                <w:spacing w:val="0"/>
                <w:w w:val="100"/>
                <w:sz w:val="21"/>
                <w:szCs w:val="21"/>
              </w:rPr>
              <w:t>李</w:t>
            </w:r>
            <w:r>
              <w:rPr>
                <w:rFonts w:cs="FangSong" w:hAnsi="FangSong" w:eastAsia="FangSong" w:ascii="FangSong"/>
                <w:spacing w:val="-5"/>
                <w:w w:val="100"/>
                <w:sz w:val="21"/>
                <w:szCs w:val="21"/>
              </w:rPr>
              <w:t>民</w:t>
            </w:r>
            <w:r>
              <w:rPr>
                <w:rFonts w:cs="FangSong" w:hAnsi="FangSong" w:eastAsia="FangSong" w:ascii="FangSong"/>
                <w:spacing w:val="0"/>
                <w:w w:val="100"/>
                <w:sz w:val="21"/>
                <w:szCs w:val="21"/>
              </w:rPr>
              <w:t>吉</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1"/>
              <w:ind w:left="410"/>
            </w:pPr>
            <w:r>
              <w:rPr>
                <w:rFonts w:cs="FangSong" w:hAnsi="FangSong" w:eastAsia="FangSong" w:ascii="FangSong"/>
                <w:spacing w:val="0"/>
                <w:w w:val="100"/>
                <w:sz w:val="21"/>
                <w:szCs w:val="21"/>
              </w:rPr>
              <w:t>董事</w:t>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31"/>
              <w:ind w:left="1420" w:right="1420"/>
            </w:pPr>
            <w:r>
              <w:rPr>
                <w:rFonts w:cs="FangSong" w:hAnsi="FangSong" w:eastAsia="FangSong" w:ascii="FangSong"/>
                <w:spacing w:val="0"/>
                <w:w w:val="100"/>
                <w:sz w:val="21"/>
                <w:szCs w:val="21"/>
              </w:rPr>
              <w:t>董</w:t>
            </w:r>
            <w:r>
              <w:rPr>
                <w:rFonts w:cs="FangSong" w:hAnsi="FangSong" w:eastAsia="FangSong" w:ascii="FangSong"/>
                <w:spacing w:val="-5"/>
                <w:w w:val="100"/>
                <w:sz w:val="21"/>
                <w:szCs w:val="21"/>
              </w:rPr>
              <w:t>事</w:t>
            </w:r>
            <w:r>
              <w:rPr>
                <w:rFonts w:cs="FangSong" w:hAnsi="FangSong" w:eastAsia="FangSong" w:ascii="FangSong"/>
                <w:spacing w:val="0"/>
                <w:w w:val="100"/>
                <w:sz w:val="21"/>
                <w:szCs w:val="21"/>
              </w:rPr>
              <w:t>长</w:t>
            </w:r>
          </w:p>
        </w:tc>
        <w:tc>
          <w:tcPr>
            <w:tcW w:w="84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1"/>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1"/>
              <w:ind w:left="181"/>
            </w:pPr>
            <w:r>
              <w:rPr>
                <w:rFonts w:cs="FangSong" w:hAnsi="FangSong" w:eastAsia="FangSong" w:ascii="FangSong"/>
                <w:sz w:val="21"/>
                <w:szCs w:val="21"/>
              </w:rPr>
              <w:t>50</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1"/>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1"/>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16" w:right="120"/>
            </w:pPr>
            <w:r>
              <w:rPr>
                <w:rFonts w:cs="FangSong" w:hAnsi="FangSong" w:eastAsia="FangSong" w:ascii="FangSong"/>
                <w:spacing w:val="0"/>
                <w:w w:val="100"/>
                <w:position w:val="-1"/>
                <w:sz w:val="21"/>
                <w:szCs w:val="21"/>
              </w:rPr>
              <w:t>北</w:t>
            </w:r>
            <w:r>
              <w:rPr>
                <w:rFonts w:cs="FangSong" w:hAnsi="FangSong" w:eastAsia="FangSong" w:ascii="FangSong"/>
                <w:spacing w:val="-5"/>
                <w:w w:val="100"/>
                <w:position w:val="-1"/>
                <w:sz w:val="21"/>
                <w:szCs w:val="21"/>
              </w:rPr>
              <w:t>京</w:t>
            </w:r>
            <w:r>
              <w:rPr>
                <w:rFonts w:cs="FangSong" w:hAnsi="FangSong" w:eastAsia="FangSong" w:ascii="FangSong"/>
                <w:spacing w:val="0"/>
                <w:w w:val="100"/>
                <w:position w:val="-1"/>
                <w:sz w:val="21"/>
                <w:szCs w:val="21"/>
              </w:rPr>
              <w:t>市国有</w:t>
            </w:r>
            <w:r>
              <w:rPr>
                <w:rFonts w:cs="FangSong" w:hAnsi="FangSong" w:eastAsia="FangSong" w:ascii="FangSong"/>
                <w:spacing w:val="-5"/>
                <w:w w:val="100"/>
                <w:position w:val="-1"/>
                <w:sz w:val="21"/>
                <w:szCs w:val="21"/>
              </w:rPr>
              <w:t>资</w:t>
            </w:r>
            <w:r>
              <w:rPr>
                <w:rFonts w:cs="FangSong" w:hAnsi="FangSong" w:eastAsia="FangSong" w:ascii="FangSong"/>
                <w:spacing w:val="0"/>
                <w:w w:val="100"/>
                <w:position w:val="-1"/>
                <w:sz w:val="21"/>
                <w:szCs w:val="21"/>
              </w:rPr>
              <w:t>产经营</w:t>
            </w:r>
            <w:r>
              <w:rPr>
                <w:rFonts w:cs="FangSong" w:hAnsi="FangSong" w:eastAsia="FangSong" w:ascii="FangSong"/>
                <w:spacing w:val="-5"/>
                <w:w w:val="100"/>
                <w:position w:val="-1"/>
                <w:sz w:val="21"/>
                <w:szCs w:val="21"/>
              </w:rPr>
              <w:t>有</w:t>
            </w:r>
            <w:r>
              <w:rPr>
                <w:rFonts w:cs="FangSong" w:hAnsi="FangSong" w:eastAsia="FangSong" w:ascii="FangSong"/>
                <w:spacing w:val="0"/>
                <w:w w:val="100"/>
                <w:position w:val="-1"/>
                <w:sz w:val="21"/>
                <w:szCs w:val="21"/>
              </w:rPr>
              <w:t>限</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850" w:right="854"/>
            </w:pPr>
            <w:r>
              <w:rPr>
                <w:rFonts w:cs="FangSong" w:hAnsi="FangSong" w:eastAsia="FangSong" w:ascii="FangSong"/>
                <w:spacing w:val="0"/>
                <w:w w:val="100"/>
                <w:position w:val="-2"/>
                <w:sz w:val="21"/>
                <w:szCs w:val="21"/>
              </w:rPr>
              <w:t>责</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公司</w:t>
            </w:r>
            <w:r>
              <w:rPr>
                <w:rFonts w:cs="FangSong" w:hAnsi="FangSong" w:eastAsia="FangSong" w:ascii="FangSong"/>
                <w:spacing w:val="0"/>
                <w:w w:val="100"/>
                <w:position w:val="0"/>
                <w:sz w:val="21"/>
                <w:szCs w:val="21"/>
              </w:rPr>
            </w:r>
          </w:p>
        </w:tc>
        <w:tc>
          <w:tcPr>
            <w:tcW w:w="94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1"/>
              <w:ind w:left="205"/>
            </w:pPr>
            <w:r>
              <w:rPr>
                <w:rFonts w:cs="FangSong" w:hAnsi="FangSong" w:eastAsia="FangSong" w:ascii="FangSong"/>
                <w:spacing w:val="0"/>
                <w:w w:val="100"/>
                <w:sz w:val="21"/>
                <w:szCs w:val="21"/>
              </w:rPr>
              <w:t>34.3%</w:t>
            </w: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center"/>
              <w:ind w:left="226" w:right="231"/>
            </w:pPr>
            <w:r>
              <w:rPr>
                <w:rFonts w:cs="FangSong" w:hAnsi="FangSong" w:eastAsia="FangSong" w:ascii="FangSong"/>
                <w:spacing w:val="0"/>
                <w:w w:val="100"/>
                <w:sz w:val="21"/>
                <w:szCs w:val="21"/>
              </w:rPr>
              <w:t>2</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周</w:t>
            </w:r>
            <w:r>
              <w:rPr>
                <w:rFonts w:cs="FangSong" w:hAnsi="FangSong" w:eastAsia="FangSong" w:ascii="FangSong"/>
                <w:spacing w:val="-5"/>
                <w:w w:val="100"/>
                <w:sz w:val="21"/>
                <w:szCs w:val="21"/>
              </w:rPr>
              <w:t>瑞</w:t>
            </w:r>
            <w:r>
              <w:rPr>
                <w:rFonts w:cs="FangSong" w:hAnsi="FangSong" w:eastAsia="FangSong" w:ascii="FangSong"/>
                <w:spacing w:val="0"/>
                <w:w w:val="100"/>
                <w:sz w:val="21"/>
                <w:szCs w:val="21"/>
              </w:rPr>
              <w:t>明</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374" w:right="371"/>
            </w:pPr>
            <w:r>
              <w:rPr>
                <w:rFonts w:cs="FangSong" w:hAnsi="FangSong" w:eastAsia="FangSong" w:ascii="FangSong"/>
                <w:spacing w:val="0"/>
                <w:w w:val="100"/>
                <w:position w:val="-1"/>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63" w:right="164"/>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3</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FangSong" w:hAnsi="FangSong" w:eastAsia="FangSong" w:ascii="FangSong"/>
                <w:sz w:val="21"/>
                <w:szCs w:val="21"/>
              </w:rPr>
              <w:jc w:val="left"/>
              <w:spacing w:lineRule="auto" w:line="186"/>
              <w:ind w:left="775" w:right="343" w:hanging="672"/>
            </w:pPr>
            <w:r>
              <w:rPr>
                <w:rFonts w:cs="FangSong" w:hAnsi="FangSong" w:eastAsia="FangSong" w:ascii="FangSong"/>
                <w:spacing w:val="0"/>
                <w:w w:val="100"/>
                <w:sz w:val="21"/>
                <w:szCs w:val="21"/>
              </w:rPr>
              <w:t>副</w:t>
            </w:r>
            <w:r>
              <w:rPr>
                <w:rFonts w:cs="FangSong" w:hAnsi="FangSong" w:eastAsia="FangSong" w:ascii="FangSong"/>
                <w:spacing w:val="-5"/>
                <w:w w:val="100"/>
                <w:sz w:val="21"/>
                <w:szCs w:val="21"/>
              </w:rPr>
              <w:t>董</w:t>
            </w:r>
            <w:r>
              <w:rPr>
                <w:rFonts w:cs="FangSong" w:hAnsi="FangSong" w:eastAsia="FangSong" w:ascii="FangSong"/>
                <w:spacing w:val="0"/>
                <w:w w:val="100"/>
                <w:sz w:val="21"/>
                <w:szCs w:val="21"/>
              </w:rPr>
              <w:t>事长（</w:t>
            </w:r>
            <w:r>
              <w:rPr>
                <w:rFonts w:cs="FangSong" w:hAnsi="FangSong" w:eastAsia="FangSong" w:ascii="FangSong"/>
                <w:spacing w:val="-5"/>
                <w:w w:val="100"/>
                <w:sz w:val="21"/>
                <w:szCs w:val="21"/>
              </w:rPr>
              <w:t>拟</w:t>
            </w:r>
            <w:r>
              <w:rPr>
                <w:rFonts w:cs="FangSong" w:hAnsi="FangSong" w:eastAsia="FangSong" w:ascii="FangSong"/>
                <w:spacing w:val="0"/>
                <w:w w:val="100"/>
                <w:sz w:val="21"/>
                <w:szCs w:val="21"/>
              </w:rPr>
              <w:t>任</w:t>
            </w:r>
            <w:r>
              <w:rPr>
                <w:rFonts w:cs="FangSong" w:hAnsi="FangSong" w:eastAsia="FangSong" w:ascii="FangSong"/>
                <w:spacing w:val="-105"/>
                <w:w w:val="100"/>
                <w:sz w:val="21"/>
                <w:szCs w:val="21"/>
              </w:rPr>
              <w:t>）</w:t>
            </w:r>
            <w:r>
              <w:rPr>
                <w:rFonts w:cs="FangSong" w:hAnsi="FangSong" w:eastAsia="FangSong" w:ascii="FangSong"/>
                <w:spacing w:val="0"/>
                <w:w w:val="100"/>
                <w:sz w:val="21"/>
                <w:szCs w:val="21"/>
              </w:rPr>
              <w:t>、</w:t>
            </w:r>
            <w:r>
              <w:rPr>
                <w:rFonts w:cs="FangSong" w:hAnsi="FangSong" w:eastAsia="FangSong" w:ascii="FangSong"/>
                <w:spacing w:val="-5"/>
                <w:w w:val="100"/>
                <w:sz w:val="21"/>
                <w:szCs w:val="21"/>
              </w:rPr>
              <w:t>总</w:t>
            </w:r>
            <w:r>
              <w:rPr>
                <w:rFonts w:cs="FangSong" w:hAnsi="FangSong" w:eastAsia="FangSong" w:ascii="FangSong"/>
                <w:spacing w:val="0"/>
                <w:w w:val="100"/>
                <w:sz w:val="21"/>
                <w:szCs w:val="21"/>
              </w:rPr>
              <w:t>经理(拟任)</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已于</w:t>
            </w:r>
            <w:r>
              <w:rPr>
                <w:rFonts w:cs="FangSong" w:hAnsi="FangSong" w:eastAsia="FangSong" w:ascii="FangSong"/>
                <w:spacing w:val="-57"/>
                <w:w w:val="100"/>
                <w:sz w:val="21"/>
                <w:szCs w:val="21"/>
              </w:rPr>
              <w:t> </w:t>
            </w:r>
            <w:r>
              <w:rPr>
                <w:rFonts w:cs="FangSong" w:hAnsi="FangSong" w:eastAsia="FangSong" w:ascii="FangSong"/>
                <w:spacing w:val="0"/>
                <w:w w:val="100"/>
                <w:sz w:val="21"/>
                <w:szCs w:val="21"/>
              </w:rPr>
              <w:t>2016</w:t>
            </w:r>
            <w:r>
              <w:rPr>
                <w:rFonts w:cs="FangSong" w:hAnsi="FangSong" w:eastAsia="FangSong" w:ascii="FangSong"/>
                <w:spacing w:val="-52"/>
                <w:w w:val="100"/>
                <w:sz w:val="21"/>
                <w:szCs w:val="21"/>
              </w:rPr>
              <w:t> </w:t>
            </w:r>
            <w:r>
              <w:rPr>
                <w:rFonts w:cs="FangSong" w:hAnsi="FangSong" w:eastAsia="FangSong" w:ascii="FangSong"/>
                <w:spacing w:val="0"/>
                <w:w w:val="100"/>
                <w:sz w:val="21"/>
                <w:szCs w:val="21"/>
              </w:rPr>
              <w:t>月</w:t>
            </w:r>
            <w:r>
              <w:rPr>
                <w:rFonts w:cs="FangSong" w:hAnsi="FangSong" w:eastAsia="FangSong" w:ascii="FangSong"/>
                <w:spacing w:val="-57"/>
                <w:w w:val="100"/>
                <w:sz w:val="21"/>
                <w:szCs w:val="21"/>
              </w:rPr>
              <w:t> </w:t>
            </w:r>
            <w:r>
              <w:rPr>
                <w:rFonts w:cs="FangSong" w:hAnsi="FangSong" w:eastAsia="FangSong" w:ascii="FangSong"/>
                <w:spacing w:val="0"/>
                <w:w w:val="100"/>
                <w:sz w:val="21"/>
                <w:szCs w:val="21"/>
              </w:rPr>
              <w:t>4</w:t>
            </w:r>
            <w:r>
              <w:rPr>
                <w:rFonts w:cs="FangSong" w:hAnsi="FangSong" w:eastAsia="FangSong" w:ascii="FangSong"/>
                <w:spacing w:val="-52"/>
                <w:w w:val="100"/>
                <w:sz w:val="21"/>
                <w:szCs w:val="21"/>
              </w:rPr>
              <w:t> </w:t>
            </w:r>
            <w:r>
              <w:rPr>
                <w:rFonts w:cs="FangSong" w:hAnsi="FangSong" w:eastAsia="FangSong" w:ascii="FangSong"/>
                <w:spacing w:val="0"/>
                <w:w w:val="100"/>
                <w:sz w:val="21"/>
                <w:szCs w:val="21"/>
              </w:rPr>
              <w:t>月</w:t>
            </w:r>
            <w:r>
              <w:rPr>
                <w:rFonts w:cs="FangSong" w:hAnsi="FangSong" w:eastAsia="FangSong" w:ascii="FangSong"/>
                <w:spacing w:val="-5"/>
                <w:w w:val="100"/>
                <w:sz w:val="21"/>
                <w:szCs w:val="21"/>
              </w:rPr>
              <w:t>获</w:t>
            </w:r>
            <w:r>
              <w:rPr>
                <w:rFonts w:cs="FangSong" w:hAnsi="FangSong" w:eastAsia="FangSong" w:ascii="FangSong"/>
                <w:spacing w:val="0"/>
                <w:w w:val="100"/>
                <w:sz w:val="21"/>
                <w:szCs w:val="21"/>
              </w:rPr>
              <w:t>批</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52</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2016.1</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FangSong" w:hAnsi="FangSong" w:eastAsia="FangSong" w:ascii="FangSong"/>
                <w:sz w:val="21"/>
                <w:szCs w:val="21"/>
              </w:rPr>
              <w:jc w:val="left"/>
              <w:spacing w:lineRule="auto" w:line="186"/>
              <w:ind w:left="886" w:right="106" w:hanging="734"/>
            </w:pPr>
            <w:r>
              <w:rPr>
                <w:rFonts w:cs="FangSong" w:hAnsi="FangSong" w:eastAsia="FangSong" w:ascii="FangSong"/>
                <w:spacing w:val="0"/>
                <w:w w:val="100"/>
                <w:sz w:val="21"/>
                <w:szCs w:val="21"/>
              </w:rPr>
              <w:t>北</w:t>
            </w:r>
            <w:r>
              <w:rPr>
                <w:rFonts w:cs="FangSong" w:hAnsi="FangSong" w:eastAsia="FangSong" w:ascii="FangSong"/>
                <w:spacing w:val="-5"/>
                <w:w w:val="100"/>
                <w:sz w:val="21"/>
                <w:szCs w:val="21"/>
              </w:rPr>
              <w:t>京</w:t>
            </w:r>
            <w:r>
              <w:rPr>
                <w:rFonts w:cs="FangSong" w:hAnsi="FangSong" w:eastAsia="FangSong" w:ascii="FangSong"/>
                <w:spacing w:val="0"/>
                <w:w w:val="100"/>
                <w:sz w:val="21"/>
                <w:szCs w:val="21"/>
              </w:rPr>
              <w:t>市国有</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产经营</w:t>
            </w:r>
            <w:r>
              <w:rPr>
                <w:rFonts w:cs="FangSong" w:hAnsi="FangSong" w:eastAsia="FangSong" w:ascii="FangSong"/>
                <w:spacing w:val="-5"/>
                <w:w w:val="100"/>
                <w:sz w:val="21"/>
                <w:szCs w:val="21"/>
              </w:rPr>
              <w:t>有</w:t>
            </w:r>
            <w:r>
              <w:rPr>
                <w:rFonts w:cs="FangSong" w:hAnsi="FangSong" w:eastAsia="FangSong" w:ascii="FangSong"/>
                <w:spacing w:val="0"/>
                <w:w w:val="100"/>
                <w:sz w:val="21"/>
                <w:szCs w:val="21"/>
              </w:rPr>
              <w:t>限</w:t>
            </w:r>
            <w:r>
              <w:rPr>
                <w:rFonts w:cs="FangSong" w:hAnsi="FangSong" w:eastAsia="FangSong" w:ascii="FangSong"/>
                <w:spacing w:val="0"/>
                <w:w w:val="100"/>
                <w:sz w:val="21"/>
                <w:szCs w:val="21"/>
              </w:rPr>
              <w:t> </w:t>
            </w:r>
            <w:r>
              <w:rPr>
                <w:rFonts w:cs="FangSong" w:hAnsi="FangSong" w:eastAsia="FangSong" w:ascii="FangSong"/>
                <w:spacing w:val="0"/>
                <w:w w:val="100"/>
                <w:sz w:val="21"/>
                <w:szCs w:val="21"/>
              </w:rPr>
              <w:t>责</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公司</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34.3%</w:t>
            </w: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center"/>
              <w:ind w:left="226" w:right="231"/>
            </w:pPr>
            <w:r>
              <w:rPr>
                <w:rFonts w:cs="FangSong" w:hAnsi="FangSong" w:eastAsia="FangSong" w:ascii="FangSong"/>
                <w:spacing w:val="0"/>
                <w:w w:val="100"/>
                <w:sz w:val="21"/>
                <w:szCs w:val="21"/>
              </w:rPr>
              <w:t>3</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371"/>
            </w:pPr>
            <w:r>
              <w:rPr>
                <w:rFonts w:cs="FangSong" w:hAnsi="FangSong" w:eastAsia="FangSong" w:ascii="FangSong"/>
                <w:spacing w:val="0"/>
                <w:w w:val="100"/>
                <w:sz w:val="21"/>
                <w:szCs w:val="21"/>
              </w:rPr>
              <w:t>徐哲</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374" w:right="371"/>
            </w:pPr>
            <w:r>
              <w:rPr>
                <w:rFonts w:cs="FangSong" w:hAnsi="FangSong" w:eastAsia="FangSong" w:ascii="FangSong"/>
                <w:spacing w:val="0"/>
                <w:w w:val="100"/>
                <w:position w:val="-1"/>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63" w:right="164"/>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2</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03"/>
            </w:pPr>
            <w:r>
              <w:rPr>
                <w:rFonts w:cs="FangSong" w:hAnsi="FangSong" w:eastAsia="FangSong" w:ascii="FangSong"/>
                <w:position w:val="-1"/>
                <w:sz w:val="21"/>
                <w:szCs w:val="21"/>
              </w:rPr>
              <w:t>副</w:t>
            </w:r>
            <w:r>
              <w:rPr>
                <w:rFonts w:cs="FangSong" w:hAnsi="FangSong" w:eastAsia="FangSong" w:ascii="FangSong"/>
                <w:spacing w:val="-5"/>
                <w:position w:val="-1"/>
                <w:sz w:val="21"/>
                <w:szCs w:val="21"/>
              </w:rPr>
              <w:t>董</w:t>
            </w:r>
            <w:r>
              <w:rPr>
                <w:rFonts w:cs="FangSong" w:hAnsi="FangSong" w:eastAsia="FangSong" w:ascii="FangSong"/>
                <w:spacing w:val="0"/>
                <w:position w:val="-1"/>
                <w:sz w:val="21"/>
                <w:szCs w:val="21"/>
              </w:rPr>
              <w:t>事长（</w:t>
            </w:r>
            <w:r>
              <w:rPr>
                <w:rFonts w:cs="FangSong" w:hAnsi="FangSong" w:eastAsia="FangSong" w:ascii="FangSong"/>
                <w:spacing w:val="-5"/>
                <w:position w:val="-1"/>
                <w:sz w:val="21"/>
                <w:szCs w:val="21"/>
              </w:rPr>
              <w:t>拟</w:t>
            </w:r>
            <w:r>
              <w:rPr>
                <w:rFonts w:cs="FangSong" w:hAnsi="FangSong" w:eastAsia="FangSong" w:ascii="FangSong"/>
                <w:spacing w:val="0"/>
                <w:position w:val="-1"/>
                <w:sz w:val="21"/>
                <w:szCs w:val="21"/>
              </w:rPr>
              <w:t>任，已于</w:t>
            </w:r>
            <w:r>
              <w:rPr>
                <w:rFonts w:cs="FangSong" w:hAnsi="FangSong" w:eastAsia="FangSong" w:ascii="FangSong"/>
                <w:spacing w:val="-57"/>
                <w:position w:val="-1"/>
                <w:sz w:val="21"/>
                <w:szCs w:val="21"/>
              </w:rPr>
              <w:t> </w:t>
            </w:r>
            <w:r>
              <w:rPr>
                <w:rFonts w:cs="FangSong" w:hAnsi="FangSong" w:eastAsia="FangSong" w:ascii="FangSong"/>
                <w:spacing w:val="0"/>
                <w:position w:val="-1"/>
                <w:sz w:val="21"/>
                <w:szCs w:val="21"/>
              </w:rPr>
              <w:t>2016</w:t>
            </w:r>
            <w:r>
              <w:rPr>
                <w:rFonts w:cs="FangSong" w:hAnsi="FangSong" w:eastAsia="FangSong" w:ascii="FangSong"/>
                <w:spacing w:val="-52"/>
                <w:position w:val="-1"/>
                <w:sz w:val="21"/>
                <w:szCs w:val="21"/>
              </w:rPr>
              <w:t> </w:t>
            </w:r>
            <w:r>
              <w:rPr>
                <w:rFonts w:cs="FangSong" w:hAnsi="FangSong" w:eastAsia="FangSong" w:ascii="FangSong"/>
                <w:spacing w:val="0"/>
                <w:position w:val="-1"/>
                <w:sz w:val="21"/>
                <w:szCs w:val="21"/>
              </w:rPr>
              <w:t>月</w:t>
            </w:r>
            <w:r>
              <w:rPr>
                <w:rFonts w:cs="FangSong" w:hAnsi="FangSong" w:eastAsia="FangSong" w:ascii="FangSong"/>
                <w:spacing w:val="-52"/>
                <w:position w:val="-1"/>
                <w:sz w:val="21"/>
                <w:szCs w:val="21"/>
              </w:rPr>
              <w:t> </w:t>
            </w:r>
            <w:r>
              <w:rPr>
                <w:rFonts w:cs="FangSong" w:hAnsi="FangSong" w:eastAsia="FangSong" w:ascii="FangSong"/>
                <w:spacing w:val="0"/>
                <w:position w:val="-1"/>
                <w:sz w:val="21"/>
                <w:szCs w:val="21"/>
              </w:rPr>
              <w:t>4</w:t>
            </w:r>
            <w:r>
              <w:rPr>
                <w:rFonts w:cs="FangSong" w:hAnsi="FangSong" w:eastAsia="FangSong" w:ascii="FangSong"/>
                <w:spacing w:val="-57"/>
                <w:position w:val="-1"/>
                <w:sz w:val="21"/>
                <w:szCs w:val="21"/>
              </w:rPr>
              <w:t> </w:t>
            </w:r>
            <w:r>
              <w:rPr>
                <w:rFonts w:cs="FangSong" w:hAnsi="FangSong" w:eastAsia="FangSong" w:ascii="FangSong"/>
                <w:spacing w:val="0"/>
                <w:w w:val="100"/>
                <w:position w:val="-1"/>
                <w:sz w:val="21"/>
                <w:szCs w:val="21"/>
              </w:rPr>
              <w:t>月</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lineRule="exact" w:line="240"/>
              <w:ind w:left="103"/>
            </w:pPr>
            <w:r>
              <w:rPr>
                <w:rFonts w:cs="FangSong" w:hAnsi="FangSong" w:eastAsia="FangSong" w:ascii="FangSong"/>
                <w:spacing w:val="0"/>
                <w:w w:val="100"/>
                <w:position w:val="-2"/>
                <w:sz w:val="21"/>
                <w:szCs w:val="21"/>
              </w:rPr>
              <w:t>获</w:t>
            </w:r>
            <w:r>
              <w:rPr>
                <w:rFonts w:cs="FangSong" w:hAnsi="FangSong" w:eastAsia="FangSong" w:ascii="FangSong"/>
                <w:spacing w:val="-5"/>
                <w:w w:val="100"/>
                <w:position w:val="-2"/>
                <w:sz w:val="21"/>
                <w:szCs w:val="21"/>
              </w:rPr>
              <w:t>批</w:t>
            </w:r>
            <w:r>
              <w:rPr>
                <w:rFonts w:cs="FangSong" w:hAnsi="FangSong" w:eastAsia="FangSong" w:ascii="FangSong"/>
                <w:spacing w:val="0"/>
                <w:w w:val="100"/>
                <w:position w:val="-2"/>
                <w:sz w:val="21"/>
                <w:szCs w:val="21"/>
              </w:rPr>
              <w:t>）</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lineRule="exact" w:line="240"/>
              <w:ind w:left="194"/>
            </w:pPr>
            <w:r>
              <w:rPr>
                <w:rFonts w:cs="FangSong" w:hAnsi="FangSong" w:eastAsia="FangSong" w:ascii="FangSong"/>
                <w:spacing w:val="0"/>
                <w:w w:val="100"/>
                <w:position w:val="-2"/>
                <w:sz w:val="21"/>
                <w:szCs w:val="21"/>
              </w:rPr>
              <w:t>北</w:t>
            </w:r>
            <w:r>
              <w:rPr>
                <w:rFonts w:cs="FangSong" w:hAnsi="FangSong" w:eastAsia="FangSong" w:ascii="FangSong"/>
                <w:spacing w:val="-5"/>
                <w:w w:val="100"/>
                <w:position w:val="-2"/>
                <w:sz w:val="21"/>
                <w:szCs w:val="21"/>
              </w:rPr>
              <w:t>京</w:t>
            </w:r>
            <w:r>
              <w:rPr>
                <w:rFonts w:cs="FangSong" w:hAnsi="FangSong" w:eastAsia="FangSong" w:ascii="FangSong"/>
                <w:spacing w:val="0"/>
                <w:w w:val="100"/>
                <w:position w:val="-2"/>
                <w:sz w:val="21"/>
                <w:szCs w:val="21"/>
              </w:rPr>
              <w:t>市国有</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产经营</w:t>
            </w:r>
            <w:r>
              <w:rPr>
                <w:rFonts w:cs="FangSong" w:hAnsi="FangSong" w:eastAsia="FangSong" w:ascii="FangSong"/>
                <w:spacing w:val="-5"/>
                <w:w w:val="100"/>
                <w:position w:val="-2"/>
                <w:sz w:val="21"/>
                <w:szCs w:val="21"/>
              </w:rPr>
              <w:t>有</w:t>
            </w:r>
            <w:r>
              <w:rPr>
                <w:rFonts w:cs="FangSong" w:hAnsi="FangSong" w:eastAsia="FangSong" w:ascii="FangSong"/>
                <w:spacing w:val="0"/>
                <w:w w:val="100"/>
                <w:position w:val="-2"/>
                <w:sz w:val="21"/>
                <w:szCs w:val="21"/>
              </w:rPr>
              <w:t>限责任</w:t>
            </w:r>
            <w:r>
              <w:rPr>
                <w:rFonts w:cs="FangSong" w:hAnsi="FangSong" w:eastAsia="FangSong" w:ascii="FangSong"/>
                <w:spacing w:val="-5"/>
                <w:w w:val="100"/>
                <w:position w:val="-2"/>
                <w:sz w:val="21"/>
                <w:szCs w:val="21"/>
              </w:rPr>
              <w:t>公</w:t>
            </w:r>
            <w:r>
              <w:rPr>
                <w:rFonts w:cs="FangSong" w:hAnsi="FangSong" w:eastAsia="FangSong" w:ascii="FangSong"/>
                <w:spacing w:val="0"/>
                <w:w w:val="100"/>
                <w:position w:val="-2"/>
                <w:sz w:val="21"/>
                <w:szCs w:val="21"/>
              </w:rPr>
              <w:t>司</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580" w:right="580"/>
            </w:pPr>
            <w:r>
              <w:rPr>
                <w:rFonts w:cs="FangSong" w:hAnsi="FangSong" w:eastAsia="FangSong" w:ascii="FangSong"/>
                <w:spacing w:val="0"/>
                <w:w w:val="100"/>
                <w:position w:val="-2"/>
                <w:sz w:val="21"/>
                <w:szCs w:val="21"/>
              </w:rPr>
              <w:t>党</w:t>
            </w:r>
            <w:r>
              <w:rPr>
                <w:rFonts w:cs="FangSong" w:hAnsi="FangSong" w:eastAsia="FangSong" w:ascii="FangSong"/>
                <w:spacing w:val="-5"/>
                <w:w w:val="100"/>
                <w:position w:val="-2"/>
                <w:sz w:val="21"/>
                <w:szCs w:val="21"/>
              </w:rPr>
              <w:t>委</w:t>
            </w:r>
            <w:r>
              <w:rPr>
                <w:rFonts w:cs="FangSong" w:hAnsi="FangSong" w:eastAsia="FangSong" w:ascii="FangSong"/>
                <w:spacing w:val="0"/>
                <w:w w:val="100"/>
                <w:position w:val="-2"/>
                <w:sz w:val="21"/>
                <w:szCs w:val="21"/>
              </w:rPr>
              <w:t>委员、</w:t>
            </w:r>
            <w:r>
              <w:rPr>
                <w:rFonts w:cs="FangSong" w:hAnsi="FangSong" w:eastAsia="FangSong" w:ascii="FangSong"/>
                <w:spacing w:val="-5"/>
                <w:w w:val="100"/>
                <w:position w:val="-2"/>
                <w:sz w:val="21"/>
                <w:szCs w:val="21"/>
              </w:rPr>
              <w:t>董</w:t>
            </w:r>
            <w:r>
              <w:rPr>
                <w:rFonts w:cs="FangSong" w:hAnsi="FangSong" w:eastAsia="FangSong" w:ascii="FangSong"/>
                <w:spacing w:val="0"/>
                <w:w w:val="100"/>
                <w:position w:val="-2"/>
                <w:sz w:val="21"/>
                <w:szCs w:val="21"/>
              </w:rPr>
              <w:t>事、副</w:t>
            </w:r>
            <w:r>
              <w:rPr>
                <w:rFonts w:cs="FangSong" w:hAnsi="FangSong" w:eastAsia="FangSong" w:ascii="FangSong"/>
                <w:spacing w:val="-5"/>
                <w:w w:val="100"/>
                <w:position w:val="-2"/>
                <w:sz w:val="21"/>
                <w:szCs w:val="21"/>
              </w:rPr>
              <w:t>总</w:t>
            </w:r>
            <w:r>
              <w:rPr>
                <w:rFonts w:cs="FangSong" w:hAnsi="FangSong" w:eastAsia="FangSong" w:ascii="FangSong"/>
                <w:spacing w:val="0"/>
                <w:w w:val="100"/>
                <w:position w:val="-2"/>
                <w:sz w:val="21"/>
                <w:szCs w:val="21"/>
              </w:rPr>
              <w:t>裁</w:t>
            </w:r>
            <w:r>
              <w:rPr>
                <w:rFonts w:cs="FangSong" w:hAnsi="FangSong" w:eastAsia="FangSong" w:ascii="FangSong"/>
                <w:spacing w:val="0"/>
                <w:w w:val="100"/>
                <w:position w:val="0"/>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45</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FangSong" w:hAnsi="FangSong" w:eastAsia="FangSong" w:ascii="FangSong"/>
                <w:sz w:val="21"/>
                <w:szCs w:val="21"/>
              </w:rPr>
              <w:jc w:val="left"/>
              <w:spacing w:lineRule="auto" w:line="186"/>
              <w:ind w:left="886" w:right="106" w:hanging="734"/>
            </w:pPr>
            <w:r>
              <w:rPr>
                <w:rFonts w:cs="FangSong" w:hAnsi="FangSong" w:eastAsia="FangSong" w:ascii="FangSong"/>
                <w:spacing w:val="0"/>
                <w:w w:val="100"/>
                <w:sz w:val="21"/>
                <w:szCs w:val="21"/>
              </w:rPr>
              <w:t>北</w:t>
            </w:r>
            <w:r>
              <w:rPr>
                <w:rFonts w:cs="FangSong" w:hAnsi="FangSong" w:eastAsia="FangSong" w:ascii="FangSong"/>
                <w:spacing w:val="-5"/>
                <w:w w:val="100"/>
                <w:sz w:val="21"/>
                <w:szCs w:val="21"/>
              </w:rPr>
              <w:t>京</w:t>
            </w:r>
            <w:r>
              <w:rPr>
                <w:rFonts w:cs="FangSong" w:hAnsi="FangSong" w:eastAsia="FangSong" w:ascii="FangSong"/>
                <w:spacing w:val="0"/>
                <w:w w:val="100"/>
                <w:sz w:val="21"/>
                <w:szCs w:val="21"/>
              </w:rPr>
              <w:t>市国有</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产经营</w:t>
            </w:r>
            <w:r>
              <w:rPr>
                <w:rFonts w:cs="FangSong" w:hAnsi="FangSong" w:eastAsia="FangSong" w:ascii="FangSong"/>
                <w:spacing w:val="-5"/>
                <w:w w:val="100"/>
                <w:sz w:val="21"/>
                <w:szCs w:val="21"/>
              </w:rPr>
              <w:t>有</w:t>
            </w:r>
            <w:r>
              <w:rPr>
                <w:rFonts w:cs="FangSong" w:hAnsi="FangSong" w:eastAsia="FangSong" w:ascii="FangSong"/>
                <w:spacing w:val="0"/>
                <w:w w:val="100"/>
                <w:sz w:val="21"/>
                <w:szCs w:val="21"/>
              </w:rPr>
              <w:t>限</w:t>
            </w:r>
            <w:r>
              <w:rPr>
                <w:rFonts w:cs="FangSong" w:hAnsi="FangSong" w:eastAsia="FangSong" w:ascii="FangSong"/>
                <w:spacing w:val="0"/>
                <w:w w:val="100"/>
                <w:sz w:val="21"/>
                <w:szCs w:val="21"/>
              </w:rPr>
              <w:t> </w:t>
            </w:r>
            <w:r>
              <w:rPr>
                <w:rFonts w:cs="FangSong" w:hAnsi="FangSong" w:eastAsia="FangSong" w:ascii="FangSong"/>
                <w:spacing w:val="0"/>
                <w:w w:val="100"/>
                <w:sz w:val="21"/>
                <w:szCs w:val="21"/>
              </w:rPr>
              <w:t>责</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公司</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34.3%</w:t>
            </w: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center"/>
              <w:ind w:left="226" w:right="231"/>
            </w:pPr>
            <w:r>
              <w:rPr>
                <w:rFonts w:cs="FangSong" w:hAnsi="FangSong" w:eastAsia="FangSong" w:ascii="FangSong"/>
                <w:spacing w:val="0"/>
                <w:w w:val="100"/>
                <w:sz w:val="21"/>
                <w:szCs w:val="21"/>
              </w:rPr>
              <w:t>4</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石</w:t>
            </w:r>
            <w:r>
              <w:rPr>
                <w:rFonts w:cs="FangSong" w:hAnsi="FangSong" w:eastAsia="FangSong" w:ascii="FangSong"/>
                <w:spacing w:val="-5"/>
                <w:w w:val="100"/>
                <w:sz w:val="21"/>
                <w:szCs w:val="21"/>
              </w:rPr>
              <w:t>明</w:t>
            </w:r>
            <w:r>
              <w:rPr>
                <w:rFonts w:cs="FangSong" w:hAnsi="FangSong" w:eastAsia="FangSong" w:ascii="FangSong"/>
                <w:spacing w:val="0"/>
                <w:w w:val="100"/>
                <w:sz w:val="21"/>
                <w:szCs w:val="21"/>
              </w:rPr>
              <w:t>磊</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374" w:right="371"/>
            </w:pPr>
            <w:r>
              <w:rPr>
                <w:rFonts w:cs="FangSong" w:hAnsi="FangSong" w:eastAsia="FangSong" w:ascii="FangSong"/>
                <w:spacing w:val="0"/>
                <w:w w:val="100"/>
                <w:position w:val="-1"/>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10" w:right="111"/>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1</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93" w:lineRule="auto" w:line="186"/>
              <w:ind w:left="169" w:right="173" w:firstLine="10"/>
            </w:pPr>
            <w:r>
              <w:rPr>
                <w:rFonts w:cs="FangSong" w:hAnsi="FangSong" w:eastAsia="FangSong" w:ascii="FangSong"/>
                <w:spacing w:val="0"/>
                <w:w w:val="100"/>
                <w:sz w:val="21"/>
                <w:szCs w:val="21"/>
              </w:rPr>
              <w:t>董事</w:t>
            </w:r>
            <w:r>
              <w:rPr>
                <w:rFonts w:cs="FangSong" w:hAnsi="FangSong" w:eastAsia="FangSong" w:ascii="FangSong"/>
                <w:spacing w:val="0"/>
                <w:w w:val="100"/>
                <w:sz w:val="21"/>
                <w:szCs w:val="21"/>
              </w:rPr>
              <w:t> </w:t>
            </w:r>
            <w:r>
              <w:rPr>
                <w:rFonts w:cs="FangSong" w:hAnsi="FangSong" w:eastAsia="FangSong" w:ascii="FangSong"/>
                <w:spacing w:val="0"/>
                <w:w w:val="100"/>
                <w:sz w:val="21"/>
                <w:szCs w:val="21"/>
              </w:rPr>
              <w:t>航</w:t>
            </w:r>
            <w:r>
              <w:rPr>
                <w:rFonts w:cs="FangSong" w:hAnsi="FangSong" w:eastAsia="FangSong" w:ascii="FangSong"/>
                <w:spacing w:val="-5"/>
                <w:w w:val="100"/>
                <w:sz w:val="21"/>
                <w:szCs w:val="21"/>
              </w:rPr>
              <w:t>天</w:t>
            </w:r>
            <w:r>
              <w:rPr>
                <w:rFonts w:cs="FangSong" w:hAnsi="FangSong" w:eastAsia="FangSong" w:ascii="FangSong"/>
                <w:spacing w:val="0"/>
                <w:w w:val="100"/>
                <w:sz w:val="21"/>
                <w:szCs w:val="21"/>
              </w:rPr>
              <w:t>科技财</w:t>
            </w:r>
            <w:r>
              <w:rPr>
                <w:rFonts w:cs="FangSong" w:hAnsi="FangSong" w:eastAsia="FangSong" w:ascii="FangSong"/>
                <w:spacing w:val="-5"/>
                <w:w w:val="100"/>
                <w:sz w:val="21"/>
                <w:szCs w:val="21"/>
              </w:rPr>
              <w:t>务</w:t>
            </w:r>
            <w:r>
              <w:rPr>
                <w:rFonts w:cs="FangSong" w:hAnsi="FangSong" w:eastAsia="FangSong" w:ascii="FangSong"/>
                <w:spacing w:val="0"/>
                <w:w w:val="100"/>
                <w:sz w:val="21"/>
                <w:szCs w:val="21"/>
              </w:rPr>
              <w:t>有限责</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公司副</w:t>
            </w:r>
            <w:r>
              <w:rPr>
                <w:rFonts w:cs="FangSong" w:hAnsi="FangSong" w:eastAsia="FangSong" w:ascii="FangSong"/>
                <w:spacing w:val="-5"/>
                <w:w w:val="100"/>
                <w:sz w:val="21"/>
                <w:szCs w:val="21"/>
              </w:rPr>
              <w:t>总</w:t>
            </w:r>
            <w:r>
              <w:rPr>
                <w:rFonts w:cs="FangSong" w:hAnsi="FangSong" w:eastAsia="FangSong" w:ascii="FangSong"/>
                <w:spacing w:val="0"/>
                <w:w w:val="100"/>
                <w:sz w:val="21"/>
                <w:szCs w:val="21"/>
              </w:rPr>
              <w:t>经</w:t>
            </w:r>
            <w:r>
              <w:rPr>
                <w:rFonts w:cs="FangSong" w:hAnsi="FangSong" w:eastAsia="FangSong" w:ascii="FangSong"/>
                <w:spacing w:val="0"/>
                <w:w w:val="100"/>
                <w:sz w:val="21"/>
                <w:szCs w:val="21"/>
              </w:rPr>
              <w:t> </w:t>
            </w:r>
            <w:r>
              <w:rPr>
                <w:rFonts w:cs="FangSong" w:hAnsi="FangSong" w:eastAsia="FangSong" w:ascii="FangSong"/>
                <w:spacing w:val="0"/>
                <w:w w:val="100"/>
                <w:sz w:val="21"/>
                <w:szCs w:val="21"/>
              </w:rPr>
              <w:t>理</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47</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3" w:lineRule="exact" w:line="200"/>
            </w:pPr>
            <w:r>
              <w:rPr>
                <w:sz w:val="20"/>
                <w:szCs w:val="20"/>
              </w:rPr>
            </w:r>
          </w:p>
          <w:p>
            <w:pPr>
              <w:rPr>
                <w:rFonts w:cs="FangSong" w:hAnsi="FangSong" w:eastAsia="FangSong" w:ascii="FangSong"/>
                <w:sz w:val="21"/>
                <w:szCs w:val="21"/>
              </w:rPr>
              <w:jc w:val="left"/>
              <w:spacing w:lineRule="auto" w:line="186"/>
              <w:ind w:left="1203" w:right="109" w:hanging="1051"/>
            </w:pPr>
            <w:r>
              <w:rPr>
                <w:rFonts w:cs="FangSong" w:hAnsi="FangSong" w:eastAsia="FangSong" w:ascii="FangSong"/>
                <w:spacing w:val="0"/>
                <w:w w:val="100"/>
                <w:sz w:val="21"/>
                <w:szCs w:val="21"/>
              </w:rPr>
              <w:t>航</w:t>
            </w:r>
            <w:r>
              <w:rPr>
                <w:rFonts w:cs="FangSong" w:hAnsi="FangSong" w:eastAsia="FangSong" w:ascii="FangSong"/>
                <w:spacing w:val="-5"/>
                <w:w w:val="100"/>
                <w:sz w:val="21"/>
                <w:szCs w:val="21"/>
              </w:rPr>
              <w:t>天</w:t>
            </w:r>
            <w:r>
              <w:rPr>
                <w:rFonts w:cs="FangSong" w:hAnsi="FangSong" w:eastAsia="FangSong" w:ascii="FangSong"/>
                <w:spacing w:val="0"/>
                <w:w w:val="100"/>
                <w:sz w:val="21"/>
                <w:szCs w:val="21"/>
              </w:rPr>
              <w:t>科技财</w:t>
            </w:r>
            <w:r>
              <w:rPr>
                <w:rFonts w:cs="FangSong" w:hAnsi="FangSong" w:eastAsia="FangSong" w:ascii="FangSong"/>
                <w:spacing w:val="-5"/>
                <w:w w:val="100"/>
                <w:sz w:val="21"/>
                <w:szCs w:val="21"/>
              </w:rPr>
              <w:t>务</w:t>
            </w:r>
            <w:r>
              <w:rPr>
                <w:rFonts w:cs="FangSong" w:hAnsi="FangSong" w:eastAsia="FangSong" w:ascii="FangSong"/>
                <w:spacing w:val="0"/>
                <w:w w:val="100"/>
                <w:sz w:val="21"/>
                <w:szCs w:val="21"/>
              </w:rPr>
              <w:t>有限责</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公</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司</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152"/>
            </w:pPr>
            <w:r>
              <w:rPr>
                <w:rFonts w:cs="FangSong" w:hAnsi="FangSong" w:eastAsia="FangSong" w:ascii="FangSong"/>
                <w:spacing w:val="0"/>
                <w:w w:val="100"/>
                <w:sz w:val="21"/>
                <w:szCs w:val="21"/>
              </w:rPr>
              <w:t>15.3</w:t>
            </w:r>
            <w:r>
              <w:rPr>
                <w:rFonts w:cs="FangSong" w:hAnsi="FangSong" w:eastAsia="FangSong" w:ascii="FangSong"/>
                <w:spacing w:val="-5"/>
                <w:w w:val="100"/>
                <w:sz w:val="21"/>
                <w:szCs w:val="21"/>
              </w:rPr>
              <w:t>2</w:t>
            </w:r>
            <w:r>
              <w:rPr>
                <w:rFonts w:cs="FangSong" w:hAnsi="FangSong" w:eastAsia="FangSong" w:ascii="FangSong"/>
                <w:spacing w:val="0"/>
                <w:w w:val="100"/>
                <w:sz w:val="21"/>
                <w:szCs w:val="21"/>
              </w:rPr>
              <w:t>%</w:t>
            </w: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center"/>
              <w:ind w:left="226" w:right="231"/>
            </w:pPr>
            <w:r>
              <w:rPr>
                <w:rFonts w:cs="FangSong" w:hAnsi="FangSong" w:eastAsia="FangSong" w:ascii="FangSong"/>
                <w:spacing w:val="0"/>
                <w:w w:val="100"/>
                <w:sz w:val="21"/>
                <w:szCs w:val="21"/>
              </w:rPr>
              <w:t>5</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于</w:t>
            </w:r>
            <w:r>
              <w:rPr>
                <w:rFonts w:cs="FangSong" w:hAnsi="FangSong" w:eastAsia="FangSong" w:ascii="FangSong"/>
                <w:spacing w:val="-5"/>
                <w:w w:val="100"/>
                <w:sz w:val="21"/>
                <w:szCs w:val="21"/>
              </w:rPr>
              <w:t>宏</w:t>
            </w:r>
            <w:r>
              <w:rPr>
                <w:rFonts w:cs="FangSong" w:hAnsi="FangSong" w:eastAsia="FangSong" w:ascii="FangSong"/>
                <w:spacing w:val="0"/>
                <w:w w:val="100"/>
                <w:sz w:val="21"/>
                <w:szCs w:val="21"/>
              </w:rPr>
              <w:t>英</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374" w:right="371"/>
            </w:pPr>
            <w:r>
              <w:rPr>
                <w:rFonts w:cs="FangSong" w:hAnsi="FangSong" w:eastAsia="FangSong" w:ascii="FangSong"/>
                <w:spacing w:val="0"/>
                <w:w w:val="100"/>
                <w:position w:val="-1"/>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63" w:right="164"/>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3</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93" w:lineRule="auto" w:line="186"/>
              <w:ind w:left="171" w:right="175" w:firstLine="10"/>
            </w:pPr>
            <w:r>
              <w:rPr>
                <w:rFonts w:cs="FangSong" w:hAnsi="FangSong" w:eastAsia="FangSong" w:ascii="FangSong"/>
                <w:spacing w:val="0"/>
                <w:w w:val="100"/>
                <w:sz w:val="21"/>
                <w:szCs w:val="21"/>
              </w:rPr>
              <w:t>董事</w:t>
            </w:r>
            <w:r>
              <w:rPr>
                <w:rFonts w:cs="FangSong" w:hAnsi="FangSong" w:eastAsia="FangSong" w:ascii="FangSong"/>
                <w:spacing w:val="0"/>
                <w:w w:val="100"/>
                <w:sz w:val="21"/>
                <w:szCs w:val="21"/>
              </w:rPr>
              <w:t> </w:t>
            </w:r>
            <w:r>
              <w:rPr>
                <w:rFonts w:cs="FangSong" w:hAnsi="FangSong" w:eastAsia="FangSong" w:ascii="FangSong"/>
                <w:spacing w:val="0"/>
                <w:w w:val="100"/>
                <w:sz w:val="21"/>
                <w:szCs w:val="21"/>
              </w:rPr>
              <w:t>中</w:t>
            </w:r>
            <w:r>
              <w:rPr>
                <w:rFonts w:cs="FangSong" w:hAnsi="FangSong" w:eastAsia="FangSong" w:ascii="FangSong"/>
                <w:spacing w:val="-5"/>
                <w:w w:val="100"/>
                <w:sz w:val="21"/>
                <w:szCs w:val="21"/>
              </w:rPr>
              <w:t>诚</w:t>
            </w:r>
            <w:r>
              <w:rPr>
                <w:rFonts w:cs="FangSong" w:hAnsi="FangSong" w:eastAsia="FangSong" w:ascii="FangSong"/>
                <w:spacing w:val="0"/>
                <w:w w:val="100"/>
                <w:sz w:val="21"/>
                <w:szCs w:val="21"/>
              </w:rPr>
              <w:t>信投资</w:t>
            </w:r>
            <w:r>
              <w:rPr>
                <w:rFonts w:cs="FangSong" w:hAnsi="FangSong" w:eastAsia="FangSong" w:ascii="FangSong"/>
                <w:spacing w:val="-5"/>
                <w:w w:val="100"/>
                <w:sz w:val="21"/>
                <w:szCs w:val="21"/>
              </w:rPr>
              <w:t>有</w:t>
            </w:r>
            <w:r>
              <w:rPr>
                <w:rFonts w:cs="FangSong" w:hAnsi="FangSong" w:eastAsia="FangSong" w:ascii="FangSong"/>
                <w:spacing w:val="0"/>
                <w:w w:val="100"/>
                <w:sz w:val="21"/>
                <w:szCs w:val="21"/>
              </w:rPr>
              <w:t>限公司</w:t>
            </w:r>
            <w:r>
              <w:rPr>
                <w:rFonts w:cs="FangSong" w:hAnsi="FangSong" w:eastAsia="FangSong" w:ascii="FangSong"/>
                <w:spacing w:val="-5"/>
                <w:w w:val="100"/>
                <w:sz w:val="21"/>
                <w:szCs w:val="21"/>
              </w:rPr>
              <w:t>执</w:t>
            </w:r>
            <w:r>
              <w:rPr>
                <w:rFonts w:cs="FangSong" w:hAnsi="FangSong" w:eastAsia="FangSong" w:ascii="FangSong"/>
                <w:spacing w:val="0"/>
                <w:w w:val="100"/>
                <w:sz w:val="21"/>
                <w:szCs w:val="21"/>
              </w:rPr>
              <w:t>行副总</w:t>
            </w:r>
            <w:r>
              <w:rPr>
                <w:rFonts w:cs="FangSong" w:hAnsi="FangSong" w:eastAsia="FangSong" w:ascii="FangSong"/>
                <w:spacing w:val="-5"/>
                <w:w w:val="100"/>
                <w:sz w:val="21"/>
                <w:szCs w:val="21"/>
              </w:rPr>
              <w:t>裁</w:t>
            </w:r>
            <w:r>
              <w:rPr>
                <w:rFonts w:cs="FangSong" w:hAnsi="FangSong" w:eastAsia="FangSong" w:ascii="FangSong"/>
                <w:spacing w:val="0"/>
                <w:w w:val="100"/>
                <w:sz w:val="21"/>
                <w:szCs w:val="21"/>
              </w:rPr>
              <w:t>兼</w:t>
            </w:r>
            <w:r>
              <w:rPr>
                <w:rFonts w:cs="FangSong" w:hAnsi="FangSong" w:eastAsia="FangSong" w:ascii="FangSong"/>
                <w:spacing w:val="0"/>
                <w:w w:val="100"/>
                <w:sz w:val="21"/>
                <w:szCs w:val="21"/>
              </w:rPr>
              <w:t> </w:t>
            </w:r>
            <w:r>
              <w:rPr>
                <w:rFonts w:cs="FangSong" w:hAnsi="FangSong" w:eastAsia="FangSong" w:ascii="FangSong"/>
                <w:spacing w:val="0"/>
                <w:w w:val="100"/>
                <w:sz w:val="21"/>
                <w:szCs w:val="21"/>
              </w:rPr>
              <w:t>财</w:t>
            </w:r>
            <w:r>
              <w:rPr>
                <w:rFonts w:cs="FangSong" w:hAnsi="FangSong" w:eastAsia="FangSong" w:ascii="FangSong"/>
                <w:spacing w:val="-5"/>
                <w:w w:val="100"/>
                <w:sz w:val="21"/>
                <w:szCs w:val="21"/>
              </w:rPr>
              <w:t>务</w:t>
            </w:r>
            <w:r>
              <w:rPr>
                <w:rFonts w:cs="FangSong" w:hAnsi="FangSong" w:eastAsia="FangSong" w:ascii="FangSong"/>
                <w:spacing w:val="0"/>
                <w:w w:val="100"/>
                <w:sz w:val="21"/>
                <w:szCs w:val="21"/>
              </w:rPr>
              <w:t>总监</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51</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2016.2</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both"/>
              <w:spacing w:before="93" w:lineRule="auto" w:line="186"/>
              <w:ind w:left="103" w:right="53"/>
            </w:pPr>
            <w:r>
              <w:rPr>
                <w:rFonts w:cs="FangSong" w:hAnsi="FangSong" w:eastAsia="FangSong" w:ascii="FangSong"/>
                <w:spacing w:val="19"/>
                <w:w w:val="100"/>
                <w:sz w:val="21"/>
                <w:szCs w:val="21"/>
              </w:rPr>
              <w:t>威</w:t>
            </w:r>
            <w:r>
              <w:rPr>
                <w:rFonts w:cs="FangSong" w:hAnsi="FangSong" w:eastAsia="FangSong" w:ascii="FangSong"/>
                <w:spacing w:val="24"/>
                <w:w w:val="100"/>
                <w:sz w:val="21"/>
                <w:szCs w:val="21"/>
              </w:rPr>
              <w:t>益</w:t>
            </w:r>
            <w:r>
              <w:rPr>
                <w:rFonts w:cs="FangSong" w:hAnsi="FangSong" w:eastAsia="FangSong" w:ascii="FangSong"/>
                <w:spacing w:val="19"/>
                <w:w w:val="100"/>
                <w:sz w:val="21"/>
                <w:szCs w:val="21"/>
              </w:rPr>
              <w:t>投</w:t>
            </w:r>
            <w:r>
              <w:rPr>
                <w:rFonts w:cs="FangSong" w:hAnsi="FangSong" w:eastAsia="FangSong" w:ascii="FangSong"/>
                <w:spacing w:val="24"/>
                <w:w w:val="100"/>
                <w:sz w:val="21"/>
                <w:szCs w:val="21"/>
              </w:rPr>
              <w:t>资</w:t>
            </w:r>
            <w:r>
              <w:rPr>
                <w:rFonts w:cs="FangSong" w:hAnsi="FangSong" w:eastAsia="FangSong" w:ascii="FangSong"/>
                <w:spacing w:val="19"/>
                <w:w w:val="100"/>
                <w:sz w:val="21"/>
                <w:szCs w:val="21"/>
              </w:rPr>
              <w:t>有</w:t>
            </w:r>
            <w:r>
              <w:rPr>
                <w:rFonts w:cs="FangSong" w:hAnsi="FangSong" w:eastAsia="FangSong" w:ascii="FangSong"/>
                <w:spacing w:val="24"/>
                <w:w w:val="100"/>
                <w:sz w:val="21"/>
                <w:szCs w:val="21"/>
              </w:rPr>
              <w:t>限</w:t>
            </w:r>
            <w:r>
              <w:rPr>
                <w:rFonts w:cs="FangSong" w:hAnsi="FangSong" w:eastAsia="FangSong" w:ascii="FangSong"/>
                <w:spacing w:val="19"/>
                <w:w w:val="100"/>
                <w:sz w:val="21"/>
                <w:szCs w:val="21"/>
              </w:rPr>
              <w:t>公</w:t>
            </w:r>
            <w:r>
              <w:rPr>
                <w:rFonts w:cs="FangSong" w:hAnsi="FangSong" w:eastAsia="FangSong" w:ascii="FangSong"/>
                <w:spacing w:val="24"/>
                <w:w w:val="100"/>
                <w:sz w:val="21"/>
                <w:szCs w:val="21"/>
              </w:rPr>
              <w:t>司</w:t>
            </w:r>
            <w:r>
              <w:rPr>
                <w:rFonts w:cs="FangSong" w:hAnsi="FangSong" w:eastAsia="FangSong" w:ascii="FangSong"/>
                <w:spacing w:val="20"/>
                <w:w w:val="100"/>
                <w:sz w:val="21"/>
                <w:szCs w:val="21"/>
              </w:rPr>
              <w:t>（</w:t>
            </w:r>
            <w:r>
              <w:rPr>
                <w:rFonts w:cs="FangSong" w:hAnsi="FangSong" w:eastAsia="FangSong" w:ascii="FangSong"/>
                <w:spacing w:val="0"/>
                <w:w w:val="100"/>
                <w:sz w:val="21"/>
                <w:szCs w:val="21"/>
              </w:rPr>
              <w:t>Win</w:t>
            </w:r>
            <w:r>
              <w:rPr>
                <w:rFonts w:cs="FangSong" w:hAnsi="FangSong" w:eastAsia="FangSong" w:ascii="FangSong"/>
                <w:spacing w:val="0"/>
                <w:w w:val="100"/>
                <w:sz w:val="21"/>
                <w:szCs w:val="21"/>
              </w:rPr>
              <w:t> </w:t>
            </w:r>
            <w:r>
              <w:rPr>
                <w:rFonts w:cs="FangSong" w:hAnsi="FangSong" w:eastAsia="FangSong" w:ascii="FangSong"/>
                <w:spacing w:val="0"/>
                <w:w w:val="100"/>
                <w:sz w:val="21"/>
                <w:szCs w:val="21"/>
              </w:rPr>
              <w:t>Eagle</w:t>
            </w:r>
            <w:r>
              <w:rPr>
                <w:rFonts w:cs="FangSong" w:hAnsi="FangSong" w:eastAsia="FangSong" w:ascii="FangSong"/>
                <w:spacing w:val="0"/>
                <w:w w:val="100"/>
                <w:sz w:val="21"/>
                <w:szCs w:val="21"/>
              </w:rPr>
              <w:t> </w:t>
            </w:r>
            <w:r>
              <w:rPr>
                <w:rFonts w:cs="FangSong" w:hAnsi="FangSong" w:eastAsia="FangSong" w:ascii="FangSong"/>
                <w:spacing w:val="0"/>
                <w:w w:val="100"/>
                <w:sz w:val="21"/>
                <w:szCs w:val="21"/>
              </w:rPr>
              <w:t>Investm</w:t>
            </w:r>
            <w:r>
              <w:rPr>
                <w:rFonts w:cs="FangSong" w:hAnsi="FangSong" w:eastAsia="FangSong" w:ascii="FangSong"/>
                <w:spacing w:val="-5"/>
                <w:w w:val="100"/>
                <w:sz w:val="21"/>
                <w:szCs w:val="21"/>
              </w:rPr>
              <w:t>e</w:t>
            </w:r>
            <w:r>
              <w:rPr>
                <w:rFonts w:cs="FangSong" w:hAnsi="FangSong" w:eastAsia="FangSong" w:ascii="FangSong"/>
                <w:spacing w:val="0"/>
                <w:w w:val="100"/>
                <w:sz w:val="21"/>
                <w:szCs w:val="21"/>
              </w:rPr>
              <w:t>nts</w:t>
            </w:r>
            <w:r>
              <w:rPr>
                <w:rFonts w:cs="FangSong" w:hAnsi="FangSong" w:eastAsia="FangSong" w:ascii="FangSong"/>
                <w:spacing w:val="0"/>
                <w:w w:val="100"/>
                <w:sz w:val="21"/>
                <w:szCs w:val="21"/>
              </w:rPr>
              <w:t> </w:t>
            </w:r>
            <w:r>
              <w:rPr>
                <w:rFonts w:cs="FangSong" w:hAnsi="FangSong" w:eastAsia="FangSong" w:ascii="FangSong"/>
                <w:spacing w:val="0"/>
                <w:w w:val="100"/>
                <w:sz w:val="21"/>
                <w:szCs w:val="21"/>
              </w:rPr>
              <w:t>Limite</w:t>
            </w:r>
            <w:r>
              <w:rPr>
                <w:rFonts w:cs="FangSong" w:hAnsi="FangSong" w:eastAsia="FangSong" w:ascii="FangSong"/>
                <w:spacing w:val="-5"/>
                <w:w w:val="100"/>
                <w:sz w:val="21"/>
                <w:szCs w:val="21"/>
              </w:rPr>
              <w:t>d</w:t>
            </w:r>
            <w:r>
              <w:rPr>
                <w:rFonts w:cs="FangSong" w:hAnsi="FangSong" w:eastAsia="FangSong" w:ascii="FangSong"/>
                <w:spacing w:val="0"/>
                <w:w w:val="100"/>
                <w:sz w:val="21"/>
                <w:szCs w:val="21"/>
              </w:rPr>
              <w:t>）</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152"/>
            </w:pPr>
            <w:r>
              <w:rPr>
                <w:rFonts w:cs="FangSong" w:hAnsi="FangSong" w:eastAsia="FangSong" w:ascii="FangSong"/>
                <w:spacing w:val="0"/>
                <w:w w:val="100"/>
                <w:sz w:val="21"/>
                <w:szCs w:val="21"/>
              </w:rPr>
              <w:t>15.3</w:t>
            </w:r>
            <w:r>
              <w:rPr>
                <w:rFonts w:cs="FangSong" w:hAnsi="FangSong" w:eastAsia="FangSong" w:ascii="FangSong"/>
                <w:spacing w:val="-5"/>
                <w:w w:val="100"/>
                <w:sz w:val="21"/>
                <w:szCs w:val="21"/>
              </w:rPr>
              <w:t>0</w:t>
            </w:r>
            <w:r>
              <w:rPr>
                <w:rFonts w:cs="FangSong" w:hAnsi="FangSong" w:eastAsia="FangSong" w:ascii="FangSong"/>
                <w:spacing w:val="0"/>
                <w:w w:val="100"/>
                <w:sz w:val="21"/>
                <w:szCs w:val="21"/>
              </w:rPr>
              <w:t>%</w:t>
            </w: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4" w:lineRule="exact" w:line="260"/>
            </w:pPr>
            <w:r>
              <w:rPr>
                <w:sz w:val="26"/>
                <w:szCs w:val="26"/>
              </w:rPr>
            </w:r>
          </w:p>
          <w:p>
            <w:pPr>
              <w:rPr>
                <w:rFonts w:cs="FangSong" w:hAnsi="FangSong" w:eastAsia="FangSong" w:ascii="FangSong"/>
                <w:sz w:val="21"/>
                <w:szCs w:val="21"/>
              </w:rPr>
              <w:jc w:val="center"/>
              <w:ind w:left="226" w:right="231"/>
            </w:pPr>
            <w:r>
              <w:rPr>
                <w:rFonts w:cs="FangSong" w:hAnsi="FangSong" w:eastAsia="FangSong" w:ascii="FangSong"/>
                <w:spacing w:val="0"/>
                <w:w w:val="100"/>
                <w:sz w:val="21"/>
                <w:szCs w:val="21"/>
              </w:rPr>
              <w:t>6</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4" w:lineRule="exact" w:line="260"/>
            </w:pPr>
            <w:r>
              <w:rPr>
                <w:sz w:val="26"/>
                <w:szCs w:val="26"/>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朱</w:t>
            </w:r>
            <w:r>
              <w:rPr>
                <w:rFonts w:cs="FangSong" w:hAnsi="FangSong" w:eastAsia="FangSong" w:ascii="FangSong"/>
                <w:spacing w:val="-5"/>
                <w:w w:val="100"/>
                <w:sz w:val="21"/>
                <w:szCs w:val="21"/>
              </w:rPr>
              <w:t>汪</w:t>
            </w:r>
            <w:r>
              <w:rPr>
                <w:rFonts w:cs="FangSong" w:hAnsi="FangSong" w:eastAsia="FangSong" w:ascii="FangSong"/>
                <w:spacing w:val="0"/>
                <w:w w:val="100"/>
                <w:sz w:val="21"/>
                <w:szCs w:val="21"/>
              </w:rPr>
              <w:t>友</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374" w:right="371"/>
            </w:pPr>
            <w:r>
              <w:rPr>
                <w:rFonts w:cs="FangSong" w:hAnsi="FangSong" w:eastAsia="FangSong" w:ascii="FangSong"/>
                <w:spacing w:val="0"/>
                <w:w w:val="100"/>
                <w:position w:val="-2"/>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10" w:right="111"/>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1</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97" w:lineRule="auto" w:line="186"/>
              <w:ind w:left="169" w:right="168" w:firstLine="5"/>
            </w:pPr>
            <w:r>
              <w:rPr>
                <w:rFonts w:cs="FangSong" w:hAnsi="FangSong" w:eastAsia="FangSong" w:ascii="FangSong"/>
                <w:spacing w:val="0"/>
                <w:w w:val="100"/>
                <w:sz w:val="21"/>
                <w:szCs w:val="21"/>
              </w:rPr>
              <w:t>董事</w:t>
            </w:r>
            <w:r>
              <w:rPr>
                <w:rFonts w:cs="FangSong" w:hAnsi="FangSong" w:eastAsia="FangSong" w:ascii="FangSong"/>
                <w:spacing w:val="0"/>
                <w:w w:val="100"/>
                <w:sz w:val="21"/>
                <w:szCs w:val="21"/>
              </w:rPr>
              <w:t> </w:t>
            </w:r>
            <w:r>
              <w:rPr>
                <w:rFonts w:cs="FangSong" w:hAnsi="FangSong" w:eastAsia="FangSong" w:ascii="FangSong"/>
                <w:spacing w:val="0"/>
                <w:w w:val="100"/>
                <w:sz w:val="21"/>
                <w:szCs w:val="21"/>
              </w:rPr>
              <w:t>中</w:t>
            </w:r>
            <w:r>
              <w:rPr>
                <w:rFonts w:cs="FangSong" w:hAnsi="FangSong" w:eastAsia="FangSong" w:ascii="FangSong"/>
                <w:spacing w:val="-5"/>
                <w:w w:val="100"/>
                <w:sz w:val="21"/>
                <w:szCs w:val="21"/>
              </w:rPr>
              <w:t>国</w:t>
            </w:r>
            <w:r>
              <w:rPr>
                <w:rFonts w:cs="FangSong" w:hAnsi="FangSong" w:eastAsia="FangSong" w:ascii="FangSong"/>
                <w:spacing w:val="0"/>
                <w:w w:val="100"/>
                <w:sz w:val="21"/>
                <w:szCs w:val="21"/>
              </w:rPr>
              <w:t>石化销</w:t>
            </w:r>
            <w:r>
              <w:rPr>
                <w:rFonts w:cs="FangSong" w:hAnsi="FangSong" w:eastAsia="FangSong" w:ascii="FangSong"/>
                <w:spacing w:val="-5"/>
                <w:w w:val="100"/>
                <w:sz w:val="21"/>
                <w:szCs w:val="21"/>
              </w:rPr>
              <w:t>售</w:t>
            </w:r>
            <w:r>
              <w:rPr>
                <w:rFonts w:cs="FangSong" w:hAnsi="FangSong" w:eastAsia="FangSong" w:ascii="FangSong"/>
                <w:spacing w:val="0"/>
                <w:w w:val="100"/>
                <w:sz w:val="21"/>
                <w:szCs w:val="21"/>
              </w:rPr>
              <w:t>有限公司北</w:t>
            </w:r>
            <w:r>
              <w:rPr>
                <w:rFonts w:cs="FangSong" w:hAnsi="FangSong" w:eastAsia="FangSong" w:ascii="FangSong"/>
                <w:spacing w:val="-5"/>
                <w:w w:val="100"/>
                <w:sz w:val="21"/>
                <w:szCs w:val="21"/>
              </w:rPr>
              <w:t>京</w:t>
            </w:r>
            <w:r>
              <w:rPr>
                <w:rFonts w:cs="FangSong" w:hAnsi="FangSong" w:eastAsia="FangSong" w:ascii="FangSong"/>
                <w:spacing w:val="0"/>
                <w:w w:val="100"/>
                <w:sz w:val="21"/>
                <w:szCs w:val="21"/>
              </w:rPr>
              <w:t>石油分</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公司副</w:t>
            </w:r>
            <w:r>
              <w:rPr>
                <w:rFonts w:cs="FangSong" w:hAnsi="FangSong" w:eastAsia="FangSong" w:ascii="FangSong"/>
                <w:spacing w:val="-5"/>
                <w:w w:val="100"/>
                <w:sz w:val="21"/>
                <w:szCs w:val="21"/>
              </w:rPr>
              <w:t>总</w:t>
            </w:r>
            <w:r>
              <w:rPr>
                <w:rFonts w:cs="FangSong" w:hAnsi="FangSong" w:eastAsia="FangSong" w:ascii="FangSong"/>
                <w:spacing w:val="0"/>
                <w:w w:val="100"/>
                <w:sz w:val="21"/>
                <w:szCs w:val="21"/>
              </w:rPr>
              <w:t>经理</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4"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4"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47</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4"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4"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7" w:lineRule="exact" w:line="200"/>
            </w:pPr>
            <w:r>
              <w:rPr>
                <w:sz w:val="20"/>
                <w:szCs w:val="20"/>
              </w:rPr>
            </w:r>
          </w:p>
          <w:p>
            <w:pPr>
              <w:rPr>
                <w:rFonts w:cs="FangSong" w:hAnsi="FangSong" w:eastAsia="FangSong" w:ascii="FangSong"/>
                <w:sz w:val="21"/>
                <w:szCs w:val="21"/>
              </w:rPr>
              <w:jc w:val="left"/>
              <w:spacing w:lineRule="auto" w:line="186"/>
              <w:ind w:left="1203" w:right="109" w:hanging="1051"/>
            </w:pPr>
            <w:r>
              <w:rPr>
                <w:rFonts w:cs="FangSong" w:hAnsi="FangSong" w:eastAsia="FangSong" w:ascii="FangSong"/>
                <w:spacing w:val="0"/>
                <w:w w:val="100"/>
                <w:sz w:val="21"/>
                <w:szCs w:val="21"/>
              </w:rPr>
              <w:t>中</w:t>
            </w:r>
            <w:r>
              <w:rPr>
                <w:rFonts w:cs="FangSong" w:hAnsi="FangSong" w:eastAsia="FangSong" w:ascii="FangSong"/>
                <w:spacing w:val="-5"/>
                <w:w w:val="100"/>
                <w:sz w:val="21"/>
                <w:szCs w:val="21"/>
              </w:rPr>
              <w:t>国</w:t>
            </w:r>
            <w:r>
              <w:rPr>
                <w:rFonts w:cs="FangSong" w:hAnsi="FangSong" w:eastAsia="FangSong" w:ascii="FangSong"/>
                <w:spacing w:val="0"/>
                <w:w w:val="100"/>
                <w:sz w:val="21"/>
                <w:szCs w:val="21"/>
              </w:rPr>
              <w:t>石油化</w:t>
            </w:r>
            <w:r>
              <w:rPr>
                <w:rFonts w:cs="FangSong" w:hAnsi="FangSong" w:eastAsia="FangSong" w:ascii="FangSong"/>
                <w:spacing w:val="-5"/>
                <w:w w:val="100"/>
                <w:sz w:val="21"/>
                <w:szCs w:val="21"/>
              </w:rPr>
              <w:t>工</w:t>
            </w:r>
            <w:r>
              <w:rPr>
                <w:rFonts w:cs="FangSong" w:hAnsi="FangSong" w:eastAsia="FangSong" w:ascii="FangSong"/>
                <w:spacing w:val="0"/>
                <w:w w:val="100"/>
                <w:sz w:val="21"/>
                <w:szCs w:val="21"/>
              </w:rPr>
              <w:t>股份有</w:t>
            </w:r>
            <w:r>
              <w:rPr>
                <w:rFonts w:cs="FangSong" w:hAnsi="FangSong" w:eastAsia="FangSong" w:ascii="FangSong"/>
                <w:spacing w:val="-5"/>
                <w:w w:val="100"/>
                <w:sz w:val="21"/>
                <w:szCs w:val="21"/>
              </w:rPr>
              <w:t>限</w:t>
            </w:r>
            <w:r>
              <w:rPr>
                <w:rFonts w:cs="FangSong" w:hAnsi="FangSong" w:eastAsia="FangSong" w:ascii="FangSong"/>
                <w:spacing w:val="0"/>
                <w:w w:val="100"/>
                <w:sz w:val="21"/>
                <w:szCs w:val="21"/>
              </w:rPr>
              <w:t>公</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司</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4" w:lineRule="exact" w:line="260"/>
            </w:pPr>
            <w:r>
              <w:rPr>
                <w:sz w:val="26"/>
                <w:szCs w:val="26"/>
              </w:rPr>
            </w:r>
          </w:p>
          <w:p>
            <w:pPr>
              <w:rPr>
                <w:rFonts w:cs="FangSong" w:hAnsi="FangSong" w:eastAsia="FangSong" w:ascii="FangSong"/>
                <w:sz w:val="21"/>
                <w:szCs w:val="21"/>
              </w:rPr>
              <w:jc w:val="left"/>
              <w:ind w:left="152"/>
            </w:pPr>
            <w:r>
              <w:rPr>
                <w:rFonts w:cs="FangSong" w:hAnsi="FangSong" w:eastAsia="FangSong" w:ascii="FangSong"/>
                <w:spacing w:val="0"/>
                <w:w w:val="100"/>
                <w:sz w:val="21"/>
                <w:szCs w:val="21"/>
              </w:rPr>
              <w:t>14.2</w:t>
            </w:r>
            <w:r>
              <w:rPr>
                <w:rFonts w:cs="FangSong" w:hAnsi="FangSong" w:eastAsia="FangSong" w:ascii="FangSong"/>
                <w:spacing w:val="-5"/>
                <w:w w:val="100"/>
                <w:sz w:val="21"/>
                <w:szCs w:val="21"/>
              </w:rPr>
              <w:t>9</w:t>
            </w:r>
            <w:r>
              <w:rPr>
                <w:rFonts w:cs="FangSong" w:hAnsi="FangSong" w:eastAsia="FangSong" w:ascii="FangSong"/>
                <w:spacing w:val="0"/>
                <w:w w:val="100"/>
                <w:sz w:val="21"/>
                <w:szCs w:val="21"/>
              </w:rPr>
              <w:t>%</w:t>
            </w:r>
          </w:p>
        </w:tc>
      </w:tr>
      <w:tr>
        <w:trPr>
          <w:trHeight w:val="730" w:hRule="exact"/>
        </w:trPr>
        <w:tc>
          <w:tcPr>
            <w:tcW w:w="644"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center"/>
              <w:ind w:left="226" w:right="231"/>
            </w:pPr>
            <w:r>
              <w:rPr>
                <w:rFonts w:cs="FangSong" w:hAnsi="FangSong" w:eastAsia="FangSong" w:ascii="FangSong"/>
                <w:spacing w:val="0"/>
                <w:w w:val="100"/>
                <w:sz w:val="21"/>
                <w:szCs w:val="21"/>
              </w:rPr>
              <w:t>7</w:t>
            </w:r>
          </w:p>
        </w:tc>
        <w:tc>
          <w:tcPr>
            <w:tcW w:w="1176"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许</w:t>
            </w:r>
            <w:r>
              <w:rPr>
                <w:rFonts w:cs="FangSong" w:hAnsi="FangSong" w:eastAsia="FangSong" w:ascii="FangSong"/>
                <w:spacing w:val="-5"/>
                <w:w w:val="100"/>
                <w:sz w:val="21"/>
                <w:szCs w:val="21"/>
              </w:rPr>
              <w:t>汉</w:t>
            </w:r>
            <w:r>
              <w:rPr>
                <w:rFonts w:cs="FangSong" w:hAnsi="FangSong" w:eastAsia="FangSong" w:ascii="FangSong"/>
                <w:spacing w:val="0"/>
                <w:w w:val="100"/>
                <w:sz w:val="21"/>
                <w:szCs w:val="21"/>
              </w:rPr>
              <w:t>章</w:t>
            </w:r>
          </w:p>
        </w:tc>
        <w:tc>
          <w:tcPr>
            <w:tcW w:w="1248"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410"/>
            </w:pPr>
            <w:r>
              <w:rPr>
                <w:rFonts w:cs="FangSong" w:hAnsi="FangSong" w:eastAsia="FangSong" w:ascii="FangSong"/>
                <w:spacing w:val="0"/>
                <w:w w:val="100"/>
                <w:sz w:val="21"/>
                <w:szCs w:val="21"/>
              </w:rPr>
              <w:t>董事</w:t>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526" w:right="1521"/>
            </w:pPr>
            <w:r>
              <w:rPr>
                <w:rFonts w:cs="FangSong" w:hAnsi="FangSong" w:eastAsia="FangSong" w:ascii="FangSong"/>
                <w:spacing w:val="0"/>
                <w:w w:val="100"/>
                <w:position w:val="-2"/>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58" w:right="162"/>
            </w:pPr>
            <w:r>
              <w:rPr>
                <w:rFonts w:cs="FangSong" w:hAnsi="FangSong" w:eastAsia="FangSong" w:ascii="FangSong"/>
                <w:spacing w:val="0"/>
                <w:w w:val="100"/>
                <w:position w:val="-2"/>
                <w:sz w:val="21"/>
                <w:szCs w:val="21"/>
              </w:rPr>
              <w:t>上</w:t>
            </w:r>
            <w:r>
              <w:rPr>
                <w:rFonts w:cs="FangSong" w:hAnsi="FangSong" w:eastAsia="FangSong" w:ascii="FangSong"/>
                <w:spacing w:val="-5"/>
                <w:w w:val="100"/>
                <w:position w:val="-2"/>
                <w:sz w:val="21"/>
                <w:szCs w:val="21"/>
              </w:rPr>
              <w:t>海</w:t>
            </w:r>
            <w:r>
              <w:rPr>
                <w:rFonts w:cs="FangSong" w:hAnsi="FangSong" w:eastAsia="FangSong" w:ascii="FangSong"/>
                <w:spacing w:val="0"/>
                <w:w w:val="100"/>
                <w:position w:val="-2"/>
                <w:sz w:val="21"/>
                <w:szCs w:val="21"/>
              </w:rPr>
              <w:t>游久游</w:t>
            </w:r>
            <w:r>
              <w:rPr>
                <w:rFonts w:cs="FangSong" w:hAnsi="FangSong" w:eastAsia="FangSong" w:ascii="FangSong"/>
                <w:spacing w:val="-5"/>
                <w:w w:val="100"/>
                <w:position w:val="-2"/>
                <w:sz w:val="21"/>
                <w:szCs w:val="21"/>
              </w:rPr>
              <w:t>戏</w:t>
            </w:r>
            <w:r>
              <w:rPr>
                <w:rFonts w:cs="FangSong" w:hAnsi="FangSong" w:eastAsia="FangSong" w:ascii="FangSong"/>
                <w:spacing w:val="0"/>
                <w:w w:val="100"/>
                <w:position w:val="-2"/>
                <w:sz w:val="21"/>
                <w:szCs w:val="21"/>
              </w:rPr>
              <w:t>股份有</w:t>
            </w:r>
            <w:r>
              <w:rPr>
                <w:rFonts w:cs="FangSong" w:hAnsi="FangSong" w:eastAsia="FangSong" w:ascii="FangSong"/>
                <w:spacing w:val="-5"/>
                <w:w w:val="100"/>
                <w:position w:val="-2"/>
                <w:sz w:val="21"/>
                <w:szCs w:val="21"/>
              </w:rPr>
              <w:t>限</w:t>
            </w:r>
            <w:r>
              <w:rPr>
                <w:rFonts w:cs="FangSong" w:hAnsi="FangSong" w:eastAsia="FangSong" w:ascii="FangSong"/>
                <w:spacing w:val="0"/>
                <w:w w:val="100"/>
                <w:position w:val="-2"/>
                <w:sz w:val="21"/>
                <w:szCs w:val="21"/>
              </w:rPr>
              <w:t>公司党</w:t>
            </w:r>
            <w:r>
              <w:rPr>
                <w:rFonts w:cs="FangSong" w:hAnsi="FangSong" w:eastAsia="FangSong" w:ascii="FangSong"/>
                <w:spacing w:val="-5"/>
                <w:w w:val="100"/>
                <w:position w:val="-2"/>
                <w:sz w:val="21"/>
                <w:szCs w:val="21"/>
              </w:rPr>
              <w:t>委</w:t>
            </w:r>
            <w:r>
              <w:rPr>
                <w:rFonts w:cs="FangSong" w:hAnsi="FangSong" w:eastAsia="FangSong" w:ascii="FangSong"/>
                <w:spacing w:val="0"/>
                <w:w w:val="100"/>
                <w:position w:val="-2"/>
                <w:sz w:val="21"/>
                <w:szCs w:val="21"/>
              </w:rPr>
              <w:t>书</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209" w:right="1209"/>
            </w:pPr>
            <w:r>
              <w:rPr>
                <w:rFonts w:cs="FangSong" w:hAnsi="FangSong" w:eastAsia="FangSong" w:ascii="FangSong"/>
                <w:spacing w:val="0"/>
                <w:w w:val="100"/>
                <w:position w:val="-2"/>
                <w:sz w:val="21"/>
                <w:szCs w:val="21"/>
              </w:rPr>
              <w:t>记</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总经理</w:t>
            </w:r>
            <w:r>
              <w:rPr>
                <w:rFonts w:cs="FangSong" w:hAnsi="FangSong" w:eastAsia="FangSong" w:ascii="FangSong"/>
                <w:spacing w:val="0"/>
                <w:w w:val="100"/>
                <w:position w:val="0"/>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181"/>
            </w:pPr>
            <w:r>
              <w:rPr>
                <w:rFonts w:cs="FangSong" w:hAnsi="FangSong" w:eastAsia="FangSong" w:ascii="FangSong"/>
                <w:sz w:val="21"/>
                <w:szCs w:val="21"/>
              </w:rPr>
              <w:t>59</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97" w:lineRule="auto" w:line="186"/>
              <w:ind w:left="1203" w:right="109" w:hanging="1051"/>
            </w:pPr>
            <w:r>
              <w:rPr>
                <w:rFonts w:cs="FangSong" w:hAnsi="FangSong" w:eastAsia="FangSong" w:ascii="FangSong"/>
                <w:spacing w:val="0"/>
                <w:w w:val="100"/>
                <w:sz w:val="21"/>
                <w:szCs w:val="21"/>
              </w:rPr>
              <w:t>上</w:t>
            </w:r>
            <w:r>
              <w:rPr>
                <w:rFonts w:cs="FangSong" w:hAnsi="FangSong" w:eastAsia="FangSong" w:ascii="FangSong"/>
                <w:spacing w:val="-5"/>
                <w:w w:val="100"/>
                <w:sz w:val="21"/>
                <w:szCs w:val="21"/>
              </w:rPr>
              <w:t>海</w:t>
            </w:r>
            <w:r>
              <w:rPr>
                <w:rFonts w:cs="FangSong" w:hAnsi="FangSong" w:eastAsia="FangSong" w:ascii="FangSong"/>
                <w:spacing w:val="0"/>
                <w:w w:val="100"/>
                <w:sz w:val="21"/>
                <w:szCs w:val="21"/>
              </w:rPr>
              <w:t>游久游</w:t>
            </w:r>
            <w:r>
              <w:rPr>
                <w:rFonts w:cs="FangSong" w:hAnsi="FangSong" w:eastAsia="FangSong" w:ascii="FangSong"/>
                <w:spacing w:val="-5"/>
                <w:w w:val="100"/>
                <w:sz w:val="21"/>
                <w:szCs w:val="21"/>
              </w:rPr>
              <w:t>戏</w:t>
            </w:r>
            <w:r>
              <w:rPr>
                <w:rFonts w:cs="FangSong" w:hAnsi="FangSong" w:eastAsia="FangSong" w:ascii="FangSong"/>
                <w:spacing w:val="0"/>
                <w:w w:val="100"/>
                <w:sz w:val="21"/>
                <w:szCs w:val="21"/>
              </w:rPr>
              <w:t>股份有</w:t>
            </w:r>
            <w:r>
              <w:rPr>
                <w:rFonts w:cs="FangSong" w:hAnsi="FangSong" w:eastAsia="FangSong" w:ascii="FangSong"/>
                <w:spacing w:val="-5"/>
                <w:w w:val="100"/>
                <w:sz w:val="21"/>
                <w:szCs w:val="21"/>
              </w:rPr>
              <w:t>限</w:t>
            </w:r>
            <w:r>
              <w:rPr>
                <w:rFonts w:cs="FangSong" w:hAnsi="FangSong" w:eastAsia="FangSong" w:ascii="FangSong"/>
                <w:spacing w:val="0"/>
                <w:w w:val="100"/>
                <w:sz w:val="21"/>
                <w:szCs w:val="21"/>
              </w:rPr>
              <w:t>公</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司</w:t>
            </w:r>
          </w:p>
        </w:tc>
        <w:tc>
          <w:tcPr>
            <w:tcW w:w="941"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6.3</w:t>
            </w:r>
            <w:r>
              <w:rPr>
                <w:rFonts w:cs="FangSong" w:hAnsi="FangSong" w:eastAsia="FangSong" w:ascii="FangSong"/>
                <w:spacing w:val="-5"/>
                <w:w w:val="100"/>
                <w:sz w:val="21"/>
                <w:szCs w:val="21"/>
              </w:rPr>
              <w:t>5</w:t>
            </w:r>
            <w:r>
              <w:rPr>
                <w:rFonts w:cs="FangSong" w:hAnsi="FangSong" w:eastAsia="FangSong" w:ascii="FangSong"/>
                <w:spacing w:val="0"/>
                <w:w w:val="100"/>
                <w:sz w:val="21"/>
                <w:szCs w:val="21"/>
              </w:rPr>
              <w:t>%</w:t>
            </w:r>
          </w:p>
        </w:tc>
      </w:tr>
      <w:tr>
        <w:trPr>
          <w:trHeight w:val="730" w:hRule="exact"/>
        </w:trPr>
        <w:tc>
          <w:tcPr>
            <w:tcW w:w="644"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center"/>
              <w:ind w:left="226" w:right="231"/>
            </w:pPr>
            <w:r>
              <w:rPr>
                <w:rFonts w:cs="FangSong" w:hAnsi="FangSong" w:eastAsia="FangSong" w:ascii="FangSong"/>
                <w:spacing w:val="0"/>
                <w:w w:val="100"/>
                <w:sz w:val="21"/>
                <w:szCs w:val="21"/>
              </w:rPr>
              <w:t>8</w:t>
            </w:r>
          </w:p>
        </w:tc>
        <w:tc>
          <w:tcPr>
            <w:tcW w:w="1176"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汤</w:t>
            </w:r>
            <w:r>
              <w:rPr>
                <w:rFonts w:cs="FangSong" w:hAnsi="FangSong" w:eastAsia="FangSong" w:ascii="FangSong"/>
                <w:spacing w:val="-5"/>
                <w:w w:val="100"/>
                <w:sz w:val="21"/>
                <w:szCs w:val="21"/>
              </w:rPr>
              <w:t>民</w:t>
            </w:r>
            <w:r>
              <w:rPr>
                <w:rFonts w:cs="FangSong" w:hAnsi="FangSong" w:eastAsia="FangSong" w:ascii="FangSong"/>
                <w:spacing w:val="0"/>
                <w:w w:val="100"/>
                <w:sz w:val="21"/>
                <w:szCs w:val="21"/>
              </w:rPr>
              <w:t>强</w:t>
            </w:r>
          </w:p>
        </w:tc>
        <w:tc>
          <w:tcPr>
            <w:tcW w:w="1248"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410"/>
            </w:pPr>
            <w:r>
              <w:rPr>
                <w:rFonts w:cs="FangSong" w:hAnsi="FangSong" w:eastAsia="FangSong" w:ascii="FangSong"/>
                <w:spacing w:val="0"/>
                <w:w w:val="100"/>
                <w:sz w:val="21"/>
                <w:szCs w:val="21"/>
              </w:rPr>
              <w:t>董事</w:t>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526" w:right="1521"/>
            </w:pPr>
            <w:r>
              <w:rPr>
                <w:rFonts w:cs="FangSong" w:hAnsi="FangSong" w:eastAsia="FangSong" w:ascii="FangSong"/>
                <w:spacing w:val="0"/>
                <w:w w:val="100"/>
                <w:position w:val="-2"/>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71"/>
            </w:pPr>
            <w:r>
              <w:rPr>
                <w:rFonts w:cs="FangSong" w:hAnsi="FangSong" w:eastAsia="FangSong" w:ascii="FangSong"/>
                <w:spacing w:val="0"/>
                <w:w w:val="100"/>
                <w:position w:val="-2"/>
                <w:sz w:val="21"/>
                <w:szCs w:val="21"/>
              </w:rPr>
              <w:t>浙</w:t>
            </w:r>
            <w:r>
              <w:rPr>
                <w:rFonts w:cs="FangSong" w:hAnsi="FangSong" w:eastAsia="FangSong" w:ascii="FangSong"/>
                <w:spacing w:val="-5"/>
                <w:w w:val="100"/>
                <w:position w:val="-2"/>
                <w:sz w:val="21"/>
                <w:szCs w:val="21"/>
              </w:rPr>
              <w:t>江</w:t>
            </w:r>
            <w:r>
              <w:rPr>
                <w:rFonts w:cs="FangSong" w:hAnsi="FangSong" w:eastAsia="FangSong" w:ascii="FangSong"/>
                <w:spacing w:val="0"/>
                <w:w w:val="100"/>
                <w:position w:val="-2"/>
                <w:sz w:val="21"/>
                <w:szCs w:val="21"/>
              </w:rPr>
              <w:t>省属企</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经营班</w:t>
            </w:r>
            <w:r>
              <w:rPr>
                <w:rFonts w:cs="FangSong" w:hAnsi="FangSong" w:eastAsia="FangSong" w:ascii="FangSong"/>
                <w:spacing w:val="-5"/>
                <w:w w:val="100"/>
                <w:position w:val="-2"/>
                <w:sz w:val="21"/>
                <w:szCs w:val="21"/>
              </w:rPr>
              <w:t>子</w:t>
            </w:r>
            <w:r>
              <w:rPr>
                <w:rFonts w:cs="FangSong" w:hAnsi="FangSong" w:eastAsia="FangSong" w:ascii="FangSong"/>
                <w:spacing w:val="0"/>
                <w:w w:val="100"/>
                <w:position w:val="-2"/>
                <w:sz w:val="21"/>
                <w:szCs w:val="21"/>
              </w:rPr>
              <w:t>正职</w:t>
            </w:r>
            <w:r>
              <w:rPr>
                <w:rFonts w:cs="FangSong" w:hAnsi="FangSong" w:eastAsia="FangSong" w:ascii="FangSong"/>
                <w:spacing w:val="-29"/>
                <w:w w:val="100"/>
                <w:position w:val="-2"/>
                <w:sz w:val="21"/>
                <w:szCs w:val="21"/>
              </w:rPr>
              <w:t>，</w:t>
            </w:r>
            <w:r>
              <w:rPr>
                <w:rFonts w:cs="FangSong" w:hAnsi="FangSong" w:eastAsia="FangSong" w:ascii="FangSong"/>
                <w:spacing w:val="0"/>
                <w:w w:val="100"/>
                <w:position w:val="-2"/>
                <w:sz w:val="21"/>
                <w:szCs w:val="21"/>
              </w:rPr>
              <w:t>杭</w:t>
            </w:r>
            <w:r>
              <w:rPr>
                <w:rFonts w:cs="FangSong" w:hAnsi="FangSong" w:eastAsia="FangSong" w:ascii="FangSong"/>
                <w:spacing w:val="-5"/>
                <w:w w:val="100"/>
                <w:position w:val="-2"/>
                <w:sz w:val="21"/>
                <w:szCs w:val="21"/>
              </w:rPr>
              <w:t>钢</w:t>
            </w:r>
            <w:r>
              <w:rPr>
                <w:rFonts w:cs="FangSong" w:hAnsi="FangSong" w:eastAsia="FangSong" w:ascii="FangSong"/>
                <w:spacing w:val="0"/>
                <w:w w:val="100"/>
                <w:position w:val="-2"/>
                <w:sz w:val="21"/>
                <w:szCs w:val="21"/>
              </w:rPr>
              <w:t>集</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369" w:right="369"/>
            </w:pPr>
            <w:r>
              <w:rPr>
                <w:rFonts w:cs="FangSong" w:hAnsi="FangSong" w:eastAsia="FangSong" w:ascii="FangSong"/>
                <w:spacing w:val="0"/>
                <w:w w:val="100"/>
                <w:position w:val="-2"/>
                <w:sz w:val="21"/>
                <w:szCs w:val="21"/>
              </w:rPr>
              <w:t>团</w:t>
            </w:r>
            <w:r>
              <w:rPr>
                <w:rFonts w:cs="FangSong" w:hAnsi="FangSong" w:eastAsia="FangSong" w:ascii="FangSong"/>
                <w:spacing w:val="-5"/>
                <w:w w:val="100"/>
                <w:position w:val="-2"/>
                <w:sz w:val="21"/>
                <w:szCs w:val="21"/>
              </w:rPr>
              <w:t>董</w:t>
            </w:r>
            <w:r>
              <w:rPr>
                <w:rFonts w:cs="FangSong" w:hAnsi="FangSong" w:eastAsia="FangSong" w:ascii="FangSong"/>
                <w:spacing w:val="0"/>
                <w:w w:val="100"/>
                <w:position w:val="-2"/>
                <w:sz w:val="21"/>
                <w:szCs w:val="21"/>
              </w:rPr>
              <w:t>事、党</w:t>
            </w:r>
            <w:r>
              <w:rPr>
                <w:rFonts w:cs="FangSong" w:hAnsi="FangSong" w:eastAsia="FangSong" w:ascii="FangSong"/>
                <w:spacing w:val="-5"/>
                <w:w w:val="100"/>
                <w:position w:val="-2"/>
                <w:sz w:val="21"/>
                <w:szCs w:val="21"/>
              </w:rPr>
              <w:t>委</w:t>
            </w:r>
            <w:r>
              <w:rPr>
                <w:rFonts w:cs="FangSong" w:hAnsi="FangSong" w:eastAsia="FangSong" w:ascii="FangSong"/>
                <w:spacing w:val="0"/>
                <w:w w:val="100"/>
                <w:position w:val="-2"/>
                <w:sz w:val="21"/>
                <w:szCs w:val="21"/>
              </w:rPr>
              <w:t>委员、</w:t>
            </w:r>
            <w:r>
              <w:rPr>
                <w:rFonts w:cs="FangSong" w:hAnsi="FangSong" w:eastAsia="FangSong" w:ascii="FangSong"/>
                <w:spacing w:val="-5"/>
                <w:w w:val="100"/>
                <w:position w:val="-2"/>
                <w:sz w:val="21"/>
                <w:szCs w:val="21"/>
              </w:rPr>
              <w:t>总</w:t>
            </w:r>
            <w:r>
              <w:rPr>
                <w:rFonts w:cs="FangSong" w:hAnsi="FangSong" w:eastAsia="FangSong" w:ascii="FangSong"/>
                <w:spacing w:val="0"/>
                <w:w w:val="100"/>
                <w:position w:val="-2"/>
                <w:sz w:val="21"/>
                <w:szCs w:val="21"/>
              </w:rPr>
              <w:t>会计师</w:t>
            </w:r>
            <w:r>
              <w:rPr>
                <w:rFonts w:cs="FangSong" w:hAnsi="FangSong" w:eastAsia="FangSong" w:ascii="FangSong"/>
                <w:spacing w:val="0"/>
                <w:w w:val="100"/>
                <w:position w:val="0"/>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181"/>
            </w:pPr>
            <w:r>
              <w:rPr>
                <w:rFonts w:cs="FangSong" w:hAnsi="FangSong" w:eastAsia="FangSong" w:ascii="FangSong"/>
                <w:sz w:val="21"/>
                <w:szCs w:val="21"/>
              </w:rPr>
              <w:t>58</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468"/>
            </w:pPr>
            <w:r>
              <w:rPr>
                <w:rFonts w:cs="FangSong" w:hAnsi="FangSong" w:eastAsia="FangSong" w:ascii="FangSong"/>
                <w:spacing w:val="0"/>
                <w:w w:val="100"/>
                <w:sz w:val="21"/>
                <w:szCs w:val="21"/>
              </w:rPr>
              <w:t>杭</w:t>
            </w:r>
            <w:r>
              <w:rPr>
                <w:rFonts w:cs="FangSong" w:hAnsi="FangSong" w:eastAsia="FangSong" w:ascii="FangSong"/>
                <w:spacing w:val="-5"/>
                <w:w w:val="100"/>
                <w:sz w:val="21"/>
                <w:szCs w:val="21"/>
              </w:rPr>
              <w:t>州</w:t>
            </w:r>
            <w:r>
              <w:rPr>
                <w:rFonts w:cs="FangSong" w:hAnsi="FangSong" w:eastAsia="FangSong" w:ascii="FangSong"/>
                <w:spacing w:val="0"/>
                <w:w w:val="100"/>
                <w:sz w:val="21"/>
                <w:szCs w:val="21"/>
              </w:rPr>
              <w:t>钢铁集</w:t>
            </w:r>
            <w:r>
              <w:rPr>
                <w:rFonts w:cs="FangSong" w:hAnsi="FangSong" w:eastAsia="FangSong" w:ascii="FangSong"/>
                <w:spacing w:val="-5"/>
                <w:w w:val="100"/>
                <w:sz w:val="21"/>
                <w:szCs w:val="21"/>
              </w:rPr>
              <w:t>团</w:t>
            </w:r>
            <w:r>
              <w:rPr>
                <w:rFonts w:cs="FangSong" w:hAnsi="FangSong" w:eastAsia="FangSong" w:ascii="FangSong"/>
                <w:spacing w:val="0"/>
                <w:w w:val="100"/>
                <w:sz w:val="21"/>
                <w:szCs w:val="21"/>
              </w:rPr>
              <w:t>公司</w:t>
            </w:r>
          </w:p>
        </w:tc>
        <w:tc>
          <w:tcPr>
            <w:tcW w:w="941"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6.14%</w:t>
            </w:r>
          </w:p>
        </w:tc>
      </w:tr>
      <w:tr>
        <w:trPr>
          <w:trHeight w:val="245" w:hRule="exact"/>
        </w:trPr>
        <w:tc>
          <w:tcPr>
            <w:tcW w:w="64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226" w:right="231"/>
            </w:pPr>
            <w:r>
              <w:rPr>
                <w:rFonts w:cs="FangSong" w:hAnsi="FangSong" w:eastAsia="FangSong" w:ascii="FangSong"/>
                <w:spacing w:val="0"/>
                <w:w w:val="100"/>
                <w:position w:val="-2"/>
                <w:sz w:val="21"/>
                <w:szCs w:val="21"/>
              </w:rPr>
              <w:t>9</w:t>
            </w:r>
            <w:r>
              <w:rPr>
                <w:rFonts w:cs="FangSong" w:hAnsi="FangSong" w:eastAsia="FangSong" w:ascii="FangSong"/>
                <w:spacing w:val="0"/>
                <w:w w:val="100"/>
                <w:position w:val="0"/>
                <w:sz w:val="21"/>
                <w:szCs w:val="21"/>
              </w:rPr>
            </w:r>
          </w:p>
        </w:tc>
        <w:tc>
          <w:tcPr>
            <w:tcW w:w="11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266"/>
            </w:pPr>
            <w:r>
              <w:rPr>
                <w:rFonts w:cs="FangSong" w:hAnsi="FangSong" w:eastAsia="FangSong" w:ascii="FangSong"/>
                <w:spacing w:val="0"/>
                <w:w w:val="100"/>
                <w:position w:val="-2"/>
                <w:sz w:val="21"/>
                <w:szCs w:val="21"/>
              </w:rPr>
              <w:t>贝</w:t>
            </w:r>
            <w:r>
              <w:rPr>
                <w:rFonts w:cs="FangSong" w:hAnsi="FangSong" w:eastAsia="FangSong" w:ascii="FangSong"/>
                <w:spacing w:val="-5"/>
                <w:w w:val="100"/>
                <w:position w:val="-2"/>
                <w:sz w:val="21"/>
                <w:szCs w:val="21"/>
              </w:rPr>
              <w:t>多</w:t>
            </w:r>
            <w:r>
              <w:rPr>
                <w:rFonts w:cs="FangSong" w:hAnsi="FangSong" w:eastAsia="FangSong" w:ascii="FangSong"/>
                <w:spacing w:val="0"/>
                <w:w w:val="100"/>
                <w:position w:val="-2"/>
                <w:sz w:val="21"/>
                <w:szCs w:val="21"/>
              </w:rPr>
              <w:t>广</w:t>
            </w:r>
            <w:r>
              <w:rPr>
                <w:rFonts w:cs="FangSong" w:hAnsi="FangSong" w:eastAsia="FangSong" w:ascii="FangSong"/>
                <w:spacing w:val="0"/>
                <w:w w:val="100"/>
                <w:position w:val="0"/>
                <w:sz w:val="21"/>
                <w:szCs w:val="21"/>
              </w:rPr>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99"/>
            </w:pPr>
            <w:r>
              <w:rPr>
                <w:rFonts w:cs="FangSong" w:hAnsi="FangSong" w:eastAsia="FangSong" w:ascii="FangSong"/>
                <w:spacing w:val="0"/>
                <w:w w:val="100"/>
                <w:position w:val="-2"/>
                <w:sz w:val="21"/>
                <w:szCs w:val="21"/>
              </w:rPr>
              <w:t>独</w:t>
            </w:r>
            <w:r>
              <w:rPr>
                <w:rFonts w:cs="FangSong" w:hAnsi="FangSong" w:eastAsia="FangSong" w:ascii="FangSong"/>
                <w:spacing w:val="-5"/>
                <w:w w:val="100"/>
                <w:position w:val="-2"/>
                <w:sz w:val="21"/>
                <w:szCs w:val="21"/>
              </w:rPr>
              <w:t>立</w:t>
            </w:r>
            <w:r>
              <w:rPr>
                <w:rFonts w:cs="FangSong" w:hAnsi="FangSong" w:eastAsia="FangSong" w:ascii="FangSong"/>
                <w:spacing w:val="0"/>
                <w:w w:val="100"/>
                <w:position w:val="-2"/>
                <w:sz w:val="21"/>
                <w:szCs w:val="21"/>
              </w:rPr>
              <w:t>董事</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315" w:right="1314"/>
            </w:pPr>
            <w:r>
              <w:rPr>
                <w:rFonts w:cs="FangSong" w:hAnsi="FangSong" w:eastAsia="FangSong" w:ascii="FangSong"/>
                <w:spacing w:val="0"/>
                <w:w w:val="100"/>
                <w:position w:val="-2"/>
                <w:sz w:val="21"/>
                <w:szCs w:val="21"/>
              </w:rPr>
              <w:t>独</w:t>
            </w:r>
            <w:r>
              <w:rPr>
                <w:rFonts w:cs="FangSong" w:hAnsi="FangSong" w:eastAsia="FangSong" w:ascii="FangSong"/>
                <w:spacing w:val="-5"/>
                <w:w w:val="100"/>
                <w:position w:val="-2"/>
                <w:sz w:val="21"/>
                <w:szCs w:val="21"/>
              </w:rPr>
              <w:t>立</w:t>
            </w:r>
            <w:r>
              <w:rPr>
                <w:rFonts w:cs="FangSong" w:hAnsi="FangSong" w:eastAsia="FangSong" w:ascii="FangSong"/>
                <w:spacing w:val="0"/>
                <w:w w:val="100"/>
                <w:position w:val="-2"/>
                <w:sz w:val="21"/>
                <w:szCs w:val="21"/>
              </w:rPr>
              <w:t>董事</w:t>
            </w:r>
            <w:r>
              <w:rPr>
                <w:rFonts w:cs="FangSong" w:hAnsi="FangSong" w:eastAsia="FangSong" w:ascii="FangSong"/>
                <w:spacing w:val="0"/>
                <w:w w:val="100"/>
                <w:position w:val="0"/>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205"/>
            </w:pPr>
            <w:r>
              <w:rPr>
                <w:rFonts w:cs="FangSong" w:hAnsi="FangSong" w:eastAsia="FangSong" w:ascii="FangSong"/>
                <w:spacing w:val="0"/>
                <w:w w:val="100"/>
                <w:position w:val="-2"/>
                <w:sz w:val="21"/>
                <w:szCs w:val="21"/>
              </w:rPr>
              <w:t>中国</w:t>
            </w:r>
            <w:r>
              <w:rPr>
                <w:rFonts w:cs="FangSong" w:hAnsi="FangSong" w:eastAsia="FangSong" w:ascii="FangSong"/>
                <w:spacing w:val="0"/>
                <w:w w:val="100"/>
                <w:position w:val="0"/>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81"/>
            </w:pPr>
            <w:r>
              <w:rPr>
                <w:rFonts w:cs="FangSong" w:hAnsi="FangSong" w:eastAsia="FangSong" w:ascii="FangSong"/>
                <w:position w:val="-2"/>
                <w:sz w:val="21"/>
                <w:szCs w:val="21"/>
              </w:rPr>
              <w:t>58</w:t>
            </w:r>
            <w:r>
              <w:rPr>
                <w:rFonts w:cs="FangSong" w:hAnsi="FangSong" w:eastAsia="FangSong" w:ascii="FangSong"/>
                <w:spacing w:val="-57"/>
                <w:position w:val="-2"/>
                <w:sz w:val="21"/>
                <w:szCs w:val="21"/>
              </w:rPr>
              <w:t> </w:t>
            </w:r>
            <w:r>
              <w:rPr>
                <w:rFonts w:cs="FangSong" w:hAnsi="FangSong" w:eastAsia="FangSong" w:ascii="FangSong"/>
                <w:spacing w:val="0"/>
                <w:w w:val="100"/>
                <w:position w:val="-2"/>
                <w:sz w:val="21"/>
                <w:szCs w:val="21"/>
              </w:rPr>
              <w:t>岁</w:t>
            </w:r>
            <w:r>
              <w:rPr>
                <w:rFonts w:cs="FangSong" w:hAnsi="FangSong" w:eastAsia="FangSong" w:ascii="FangSong"/>
                <w:spacing w:val="0"/>
                <w:w w:val="100"/>
                <w:position w:val="0"/>
                <w:sz w:val="21"/>
                <w:szCs w:val="21"/>
              </w:rPr>
            </w:r>
          </w:p>
        </w:tc>
        <w:tc>
          <w:tcPr>
            <w:tcW w:w="136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364"/>
            </w:pPr>
            <w:r>
              <w:rPr>
                <w:rFonts w:cs="FangSong" w:hAnsi="FangSong" w:eastAsia="FangSong" w:ascii="FangSong"/>
                <w:spacing w:val="0"/>
                <w:w w:val="100"/>
                <w:position w:val="-2"/>
                <w:sz w:val="21"/>
                <w:szCs w:val="21"/>
              </w:rPr>
              <w:t>2015.9</w:t>
            </w:r>
            <w:r>
              <w:rPr>
                <w:rFonts w:cs="FangSong" w:hAnsi="FangSong" w:eastAsia="FangSong" w:ascii="FangSong"/>
                <w:spacing w:val="0"/>
                <w:w w:val="100"/>
                <w:position w:val="0"/>
                <w:sz w:val="21"/>
                <w:szCs w:val="21"/>
              </w:rPr>
            </w:r>
          </w:p>
        </w:tc>
        <w:tc>
          <w:tcPr>
            <w:tcW w:w="94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256"/>
            </w:pPr>
            <w:r>
              <w:rPr>
                <w:rFonts w:cs="FangSong" w:hAnsi="FangSong" w:eastAsia="FangSong" w:ascii="FangSong"/>
                <w:spacing w:val="0"/>
                <w:w w:val="100"/>
                <w:position w:val="-2"/>
                <w:sz w:val="21"/>
                <w:szCs w:val="21"/>
              </w:rPr>
              <w:t>三年</w:t>
            </w:r>
            <w:r>
              <w:rPr>
                <w:rFonts w:cs="FangSong" w:hAnsi="FangSong" w:eastAsia="FangSong" w:ascii="FangSong"/>
                <w:spacing w:val="0"/>
                <w:w w:val="100"/>
                <w:position w:val="0"/>
                <w:sz w:val="21"/>
                <w:szCs w:val="21"/>
              </w:rPr>
            </w:r>
          </w:p>
        </w:tc>
        <w:tc>
          <w:tcPr>
            <w:tcW w:w="262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167" w:right="1166"/>
            </w:pPr>
            <w:r>
              <w:rPr>
                <w:rFonts w:cs="FangSong" w:hAnsi="FangSong" w:eastAsia="FangSong" w:ascii="FangSong"/>
                <w:spacing w:val="0"/>
                <w:w w:val="100"/>
                <w:position w:val="-2"/>
                <w:sz w:val="21"/>
                <w:szCs w:val="21"/>
              </w:rPr>
              <w:t>无</w:t>
            </w:r>
            <w:r>
              <w:rPr>
                <w:rFonts w:cs="FangSong" w:hAnsi="FangSong" w:eastAsia="FangSong" w:ascii="FangSong"/>
                <w:spacing w:val="0"/>
                <w:w w:val="100"/>
                <w:position w:val="0"/>
                <w:sz w:val="21"/>
                <w:szCs w:val="21"/>
              </w:rPr>
            </w:r>
          </w:p>
        </w:tc>
        <w:tc>
          <w:tcPr>
            <w:tcW w:w="94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323" w:right="326"/>
            </w:pPr>
            <w:r>
              <w:rPr>
                <w:rFonts w:cs="FangSong" w:hAnsi="FangSong" w:eastAsia="FangSong" w:ascii="FangSong"/>
                <w:spacing w:val="0"/>
                <w:w w:val="100"/>
                <w:position w:val="-2"/>
                <w:sz w:val="21"/>
                <w:szCs w:val="21"/>
              </w:rPr>
              <w:t>无</w:t>
            </w:r>
            <w:r>
              <w:rPr>
                <w:rFonts w:cs="FangSong" w:hAnsi="FangSong" w:eastAsia="FangSong" w:ascii="FangSong"/>
                <w:spacing w:val="0"/>
                <w:w w:val="100"/>
                <w:position w:val="0"/>
                <w:sz w:val="21"/>
                <w:szCs w:val="21"/>
              </w:rPr>
            </w:r>
          </w:p>
        </w:tc>
      </w:tr>
    </w:tbl>
    <w:p>
      <w:pPr>
        <w:rPr>
          <w:rFonts w:cs="Calibri" w:hAnsi="Calibri" w:eastAsia="Calibri" w:ascii="Calibri"/>
          <w:sz w:val="24"/>
          <w:szCs w:val="24"/>
        </w:rPr>
        <w:jc w:val="center"/>
        <w:spacing w:before="65"/>
        <w:ind w:left="7490" w:right="6542"/>
        <w:sectPr>
          <w:type w:val="continuous"/>
          <w:pgSz w:w="16840" w:h="11920" w:orient="landscape"/>
          <w:pgMar w:top="920" w:bottom="280" w:left="680" w:right="1540"/>
        </w:sectPr>
      </w:pPr>
      <w:r>
        <w:rPr>
          <w:rFonts w:cs="Calibri" w:hAnsi="Calibri" w:eastAsia="Calibri" w:ascii="Calibri"/>
          <w:b/>
          <w:spacing w:val="0"/>
          <w:w w:val="100"/>
          <w:sz w:val="24"/>
          <w:szCs w:val="24"/>
        </w:rPr>
        <w:t>6</w:t>
      </w:r>
      <w:r>
        <w:rPr>
          <w:rFonts w:cs="Calibri" w:hAnsi="Calibri" w:eastAsia="Calibri" w:ascii="Calibri"/>
          <w:b/>
          <w:spacing w:val="-17"/>
          <w:w w:val="100"/>
          <w:sz w:val="24"/>
          <w:szCs w:val="24"/>
        </w:rPr>
        <w:t> </w:t>
      </w:r>
      <w:r>
        <w:rPr>
          <w:rFonts w:cs="Calibri" w:hAnsi="Calibri" w:eastAsia="Calibri" w:ascii="Calibri"/>
          <w:spacing w:val="0"/>
          <w:w w:val="100"/>
          <w:sz w:val="18"/>
          <w:szCs w:val="18"/>
        </w:rPr>
        <w:t>/</w:t>
      </w:r>
      <w:r>
        <w:rPr>
          <w:rFonts w:cs="Calibri" w:hAnsi="Calibri" w:eastAsia="Calibri" w:ascii="Calibri"/>
          <w:spacing w:val="0"/>
          <w:w w:val="100"/>
          <w:sz w:val="18"/>
          <w:szCs w:val="18"/>
        </w:rPr>
        <w:t> </w:t>
      </w:r>
      <w:r>
        <w:rPr>
          <w:rFonts w:cs="Calibri" w:hAnsi="Calibri" w:eastAsia="Calibri" w:ascii="Calibri"/>
          <w:b/>
          <w:spacing w:val="-2"/>
          <w:w w:val="100"/>
          <w:sz w:val="24"/>
          <w:szCs w:val="24"/>
        </w:rPr>
        <w:t>6</w:t>
      </w:r>
      <w:r>
        <w:rPr>
          <w:rFonts w:cs="Calibri" w:hAnsi="Calibri" w:eastAsia="Calibri" w:ascii="Calibri"/>
          <w:b/>
          <w:spacing w:val="0"/>
          <w:w w:val="100"/>
          <w:sz w:val="24"/>
          <w:szCs w:val="24"/>
        </w:rPr>
        <w:t>4</w:t>
      </w:r>
      <w:r>
        <w:rPr>
          <w:rFonts w:cs="Calibri" w:hAnsi="Calibri" w:eastAsia="Calibri" w:ascii="Calibri"/>
          <w:spacing w:val="0"/>
          <w:w w:val="100"/>
          <w:sz w:val="24"/>
          <w:szCs w:val="24"/>
        </w:rPr>
      </w:r>
    </w:p>
    <w:p>
      <w:pPr>
        <w:rPr>
          <w:sz w:val="24"/>
          <w:szCs w:val="24"/>
        </w:rPr>
        <w:jc w:val="left"/>
        <w:spacing w:before="17" w:lineRule="exact" w:line="240"/>
      </w:pPr>
      <w:r>
        <w:pict>
          <v:group style="position:absolute;margin-left:45.35pt;margin-top:56.86pt;width:751.2pt;height:0pt;mso-position-horizontal-relative:page;mso-position-vertical-relative:page;z-index:-15440" coordorigin="907,1137" coordsize="15024,0">
            <v:shape style="position:absolute;left:907;top:1137;width:15024;height:0" coordorigin="907,1137" coordsize="15024,0" path="m907,1137l15931,1137e" filled="f" stroked="t" strokeweight="0.82pt" strokecolor="#000000">
              <v:path arrowok="t"/>
            </v:shape>
            <w10:wrap type="none"/>
          </v:group>
        </w:pict>
      </w:r>
      <w:r>
        <w:rPr>
          <w:sz w:val="24"/>
          <w:szCs w:val="24"/>
        </w:rPr>
      </w:r>
    </w:p>
    <w:tbl>
      <w:tblPr>
        <w:tblW w:w="0" w:type="auto"/>
        <w:tblLook w:val="01E0"/>
        <w:jc w:val="left"/>
        <w:tblInd w:w="109" w:type="dxa"/>
        <w:tblLayout w:type="fixed"/>
        <w:tblCellMar>
          <w:top w:w="0" w:type="dxa"/>
          <w:left w:w="0" w:type="dxa"/>
          <w:bottom w:w="0" w:type="dxa"/>
          <w:right w:w="0" w:type="dxa"/>
        </w:tblCellMar>
      </w:tblPr>
      <w:tblGrid/>
      <w:tr>
        <w:trPr>
          <w:trHeight w:val="730" w:hRule="exact"/>
        </w:trPr>
        <w:tc>
          <w:tcPr>
            <w:tcW w:w="644"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108"/>
            </w:pPr>
            <w:r>
              <w:rPr>
                <w:rFonts w:cs="FangSong" w:hAnsi="FangSong" w:eastAsia="FangSong" w:ascii="FangSong"/>
                <w:spacing w:val="0"/>
                <w:w w:val="100"/>
                <w:sz w:val="21"/>
                <w:szCs w:val="21"/>
              </w:rPr>
              <w:t>序号</w:t>
            </w:r>
          </w:p>
        </w:tc>
        <w:tc>
          <w:tcPr>
            <w:tcW w:w="1176"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371"/>
            </w:pPr>
            <w:r>
              <w:rPr>
                <w:rFonts w:cs="FangSong" w:hAnsi="FangSong" w:eastAsia="FangSong" w:ascii="FangSong"/>
                <w:spacing w:val="0"/>
                <w:w w:val="100"/>
                <w:sz w:val="21"/>
                <w:szCs w:val="21"/>
              </w:rPr>
              <w:t>姓名</w:t>
            </w:r>
          </w:p>
        </w:tc>
        <w:tc>
          <w:tcPr>
            <w:tcW w:w="1248"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199"/>
            </w:pPr>
            <w:r>
              <w:rPr>
                <w:rFonts w:cs="FangSong" w:hAnsi="FangSong" w:eastAsia="FangSong" w:ascii="FangSong"/>
                <w:spacing w:val="0"/>
                <w:w w:val="100"/>
                <w:sz w:val="21"/>
                <w:szCs w:val="21"/>
              </w:rPr>
              <w:t>董</w:t>
            </w:r>
            <w:r>
              <w:rPr>
                <w:rFonts w:cs="FangSong" w:hAnsi="FangSong" w:eastAsia="FangSong" w:ascii="FangSong"/>
                <w:spacing w:val="-5"/>
                <w:w w:val="100"/>
                <w:sz w:val="21"/>
                <w:szCs w:val="21"/>
              </w:rPr>
              <w:t>事</w:t>
            </w:r>
            <w:r>
              <w:rPr>
                <w:rFonts w:cs="FangSong" w:hAnsi="FangSong" w:eastAsia="FangSong" w:ascii="FangSong"/>
                <w:spacing w:val="0"/>
                <w:w w:val="100"/>
                <w:sz w:val="21"/>
                <w:szCs w:val="21"/>
              </w:rPr>
              <w:t>性质</w:t>
            </w:r>
          </w:p>
        </w:tc>
        <w:tc>
          <w:tcPr>
            <w:tcW w:w="355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511"/>
            </w:pPr>
            <w:r>
              <w:rPr>
                <w:rFonts w:cs="FangSong" w:hAnsi="FangSong" w:eastAsia="FangSong" w:ascii="FangSong"/>
                <w:spacing w:val="0"/>
                <w:w w:val="100"/>
                <w:sz w:val="21"/>
                <w:szCs w:val="21"/>
              </w:rPr>
              <w:t>担</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本机构</w:t>
            </w:r>
            <w:r>
              <w:rPr>
                <w:rFonts w:cs="FangSong" w:hAnsi="FangSong" w:eastAsia="FangSong" w:ascii="FangSong"/>
                <w:spacing w:val="-5"/>
                <w:w w:val="100"/>
                <w:sz w:val="21"/>
                <w:szCs w:val="21"/>
              </w:rPr>
              <w:t>及</w:t>
            </w:r>
            <w:r>
              <w:rPr>
                <w:rFonts w:cs="FangSong" w:hAnsi="FangSong" w:eastAsia="FangSong" w:ascii="FangSong"/>
                <w:spacing w:val="0"/>
                <w:w w:val="100"/>
                <w:sz w:val="21"/>
                <w:szCs w:val="21"/>
              </w:rPr>
              <w:t>其他机</w:t>
            </w:r>
            <w:r>
              <w:rPr>
                <w:rFonts w:cs="FangSong" w:hAnsi="FangSong" w:eastAsia="FangSong" w:ascii="FangSong"/>
                <w:spacing w:val="-5"/>
                <w:w w:val="100"/>
                <w:sz w:val="21"/>
                <w:szCs w:val="21"/>
              </w:rPr>
              <w:t>构</w:t>
            </w:r>
            <w:r>
              <w:rPr>
                <w:rFonts w:cs="FangSong" w:hAnsi="FangSong" w:eastAsia="FangSong" w:ascii="FangSong"/>
                <w:spacing w:val="0"/>
                <w:w w:val="100"/>
                <w:sz w:val="21"/>
                <w:szCs w:val="21"/>
              </w:rPr>
              <w:t>职务</w:t>
            </w:r>
          </w:p>
        </w:tc>
        <w:tc>
          <w:tcPr>
            <w:tcW w:w="84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国别</w:t>
            </w:r>
          </w:p>
        </w:tc>
        <w:tc>
          <w:tcPr>
            <w:tcW w:w="840"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年龄</w:t>
            </w:r>
          </w:p>
        </w:tc>
        <w:tc>
          <w:tcPr>
            <w:tcW w:w="136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258"/>
            </w:pPr>
            <w:r>
              <w:rPr>
                <w:rFonts w:cs="FangSong" w:hAnsi="FangSong" w:eastAsia="FangSong" w:ascii="FangSong"/>
                <w:spacing w:val="0"/>
                <w:w w:val="100"/>
                <w:sz w:val="21"/>
                <w:szCs w:val="21"/>
              </w:rPr>
              <w:t>选</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时间</w:t>
            </w:r>
          </w:p>
        </w:tc>
        <w:tc>
          <w:tcPr>
            <w:tcW w:w="94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任期</w:t>
            </w:r>
          </w:p>
        </w:tc>
        <w:tc>
          <w:tcPr>
            <w:tcW w:w="2625"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FangSong" w:hAnsi="FangSong" w:eastAsia="FangSong" w:ascii="FangSong"/>
                <w:sz w:val="21"/>
                <w:szCs w:val="21"/>
              </w:rPr>
              <w:jc w:val="center"/>
              <w:ind w:left="850" w:right="854"/>
            </w:pPr>
            <w:r>
              <w:rPr>
                <w:rFonts w:cs="FangSong" w:hAnsi="FangSong" w:eastAsia="FangSong" w:ascii="FangSong"/>
                <w:spacing w:val="0"/>
                <w:w w:val="100"/>
                <w:sz w:val="21"/>
                <w:szCs w:val="21"/>
              </w:rPr>
              <w:t>代</w:t>
            </w:r>
            <w:r>
              <w:rPr>
                <w:rFonts w:cs="FangSong" w:hAnsi="FangSong" w:eastAsia="FangSong" w:ascii="FangSong"/>
                <w:spacing w:val="-5"/>
                <w:w w:val="100"/>
                <w:sz w:val="21"/>
                <w:szCs w:val="21"/>
              </w:rPr>
              <w:t>表</w:t>
            </w:r>
            <w:r>
              <w:rPr>
                <w:rFonts w:cs="FangSong" w:hAnsi="FangSong" w:eastAsia="FangSong" w:ascii="FangSong"/>
                <w:spacing w:val="0"/>
                <w:w w:val="100"/>
                <w:sz w:val="21"/>
                <w:szCs w:val="21"/>
              </w:rPr>
              <w:t>股东</w:t>
            </w:r>
          </w:p>
        </w:tc>
        <w:tc>
          <w:tcPr>
            <w:tcW w:w="94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16" w:right="115"/>
            </w:pPr>
            <w:r>
              <w:rPr>
                <w:rFonts w:cs="FangSong" w:hAnsi="FangSong" w:eastAsia="FangSong" w:ascii="FangSong"/>
                <w:spacing w:val="0"/>
                <w:w w:val="100"/>
                <w:position w:val="-1"/>
                <w:sz w:val="21"/>
                <w:szCs w:val="21"/>
              </w:rPr>
              <w:t>该</w:t>
            </w:r>
            <w:r>
              <w:rPr>
                <w:rFonts w:cs="FangSong" w:hAnsi="FangSong" w:eastAsia="FangSong" w:ascii="FangSong"/>
                <w:spacing w:val="-5"/>
                <w:w w:val="100"/>
                <w:position w:val="-1"/>
                <w:sz w:val="21"/>
                <w:szCs w:val="21"/>
              </w:rPr>
              <w:t>股</w:t>
            </w:r>
            <w:r>
              <w:rPr>
                <w:rFonts w:cs="FangSong" w:hAnsi="FangSong" w:eastAsia="FangSong" w:ascii="FangSong"/>
                <w:spacing w:val="0"/>
                <w:w w:val="100"/>
                <w:position w:val="-1"/>
                <w:sz w:val="21"/>
                <w:szCs w:val="21"/>
              </w:rPr>
              <w:t>东</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16" w:right="115"/>
            </w:pPr>
            <w:r>
              <w:rPr>
                <w:rFonts w:cs="FangSong" w:hAnsi="FangSong" w:eastAsia="FangSong" w:ascii="FangSong"/>
                <w:spacing w:val="0"/>
                <w:w w:val="100"/>
                <w:position w:val="-2"/>
                <w:sz w:val="21"/>
                <w:szCs w:val="21"/>
              </w:rPr>
              <w:t>持</w:t>
            </w:r>
            <w:r>
              <w:rPr>
                <w:rFonts w:cs="FangSong" w:hAnsi="FangSong" w:eastAsia="FangSong" w:ascii="FangSong"/>
                <w:spacing w:val="-5"/>
                <w:w w:val="100"/>
                <w:position w:val="-2"/>
                <w:sz w:val="21"/>
                <w:szCs w:val="21"/>
              </w:rPr>
              <w:t>股</w:t>
            </w:r>
            <w:r>
              <w:rPr>
                <w:rFonts w:cs="FangSong" w:hAnsi="FangSong" w:eastAsia="FangSong" w:ascii="FangSong"/>
                <w:spacing w:val="0"/>
                <w:w w:val="100"/>
                <w:position w:val="-2"/>
                <w:sz w:val="21"/>
                <w:szCs w:val="21"/>
              </w:rPr>
              <w:t>比</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323" w:right="326"/>
            </w:pPr>
            <w:r>
              <w:rPr>
                <w:rFonts w:cs="FangSong" w:hAnsi="FangSong" w:eastAsia="FangSong" w:ascii="FangSong"/>
                <w:spacing w:val="0"/>
                <w:w w:val="100"/>
                <w:position w:val="-2"/>
                <w:sz w:val="21"/>
                <w:szCs w:val="21"/>
              </w:rPr>
              <w:t>例</w:t>
            </w:r>
            <w:r>
              <w:rPr>
                <w:rFonts w:cs="FangSong" w:hAnsi="FangSong" w:eastAsia="FangSong" w:ascii="FangSong"/>
                <w:spacing w:val="0"/>
                <w:w w:val="100"/>
                <w:position w:val="0"/>
                <w:sz w:val="21"/>
                <w:szCs w:val="21"/>
              </w:rPr>
            </w:r>
          </w:p>
        </w:tc>
      </w:tr>
      <w:tr>
        <w:trPr>
          <w:trHeight w:val="730" w:hRule="exact"/>
        </w:trPr>
        <w:tc>
          <w:tcPr>
            <w:tcW w:w="644" w:type="dxa"/>
            <w:tcBorders>
              <w:top w:val="single" w:sz="4" w:space="0" w:color="000000"/>
              <w:left w:val="single" w:sz="4" w:space="0" w:color="000000"/>
              <w:bottom w:val="single" w:sz="4" w:space="0" w:color="000000"/>
              <w:right w:val="single" w:sz="4" w:space="0" w:color="000000"/>
            </w:tcBorders>
          </w:tcPr>
          <w:p/>
        </w:tc>
        <w:tc>
          <w:tcPr>
            <w:tcW w:w="1176" w:type="dxa"/>
            <w:tcBorders>
              <w:top w:val="single" w:sz="4" w:space="0" w:color="000000"/>
              <w:left w:val="single" w:sz="4" w:space="0" w:color="000000"/>
              <w:bottom w:val="single" w:sz="4" w:space="0" w:color="000000"/>
              <w:right w:val="single" w:sz="4" w:space="0" w:color="000000"/>
            </w:tcBorders>
          </w:tcP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10" w:right="111"/>
            </w:pPr>
            <w:r>
              <w:rPr>
                <w:rFonts w:cs="FangSong" w:hAnsi="FangSong" w:eastAsia="FangSong" w:ascii="FangSong"/>
                <w:spacing w:val="0"/>
                <w:w w:val="100"/>
                <w:position w:val="-1"/>
                <w:sz w:val="21"/>
                <w:szCs w:val="21"/>
              </w:rPr>
              <w:t>(拟</w:t>
            </w:r>
            <w:r>
              <w:rPr>
                <w:rFonts w:cs="FangSong" w:hAnsi="FangSong" w:eastAsia="FangSong" w:ascii="FangSong"/>
                <w:spacing w:val="-5"/>
                <w:w w:val="100"/>
                <w:position w:val="-1"/>
                <w:sz w:val="21"/>
                <w:szCs w:val="21"/>
              </w:rPr>
              <w:t>任</w:t>
            </w:r>
            <w:r>
              <w:rPr>
                <w:rFonts w:cs="FangSong" w:hAnsi="FangSong" w:eastAsia="FangSong" w:ascii="FangSong"/>
                <w:spacing w:val="0"/>
                <w:w w:val="100"/>
                <w:position w:val="-1"/>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2</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58" w:right="162"/>
            </w:pPr>
            <w:r>
              <w:rPr>
                <w:rFonts w:cs="FangSong" w:hAnsi="FangSong" w:eastAsia="FangSong" w:ascii="FangSong"/>
                <w:spacing w:val="0"/>
                <w:w w:val="100"/>
                <w:position w:val="-1"/>
                <w:sz w:val="21"/>
                <w:szCs w:val="21"/>
              </w:rPr>
              <w:t>国</w:t>
            </w:r>
            <w:r>
              <w:rPr>
                <w:rFonts w:cs="FangSong" w:hAnsi="FangSong" w:eastAsia="FangSong" w:ascii="FangSong"/>
                <w:spacing w:val="-5"/>
                <w:w w:val="100"/>
                <w:position w:val="-1"/>
                <w:sz w:val="21"/>
                <w:szCs w:val="21"/>
              </w:rPr>
              <w:t>民</w:t>
            </w:r>
            <w:r>
              <w:rPr>
                <w:rFonts w:cs="FangSong" w:hAnsi="FangSong" w:eastAsia="FangSong" w:ascii="FangSong"/>
                <w:spacing w:val="0"/>
                <w:w w:val="100"/>
                <w:position w:val="-1"/>
                <w:sz w:val="21"/>
                <w:szCs w:val="21"/>
              </w:rPr>
              <w:t>小微金</w:t>
            </w:r>
            <w:r>
              <w:rPr>
                <w:rFonts w:cs="FangSong" w:hAnsi="FangSong" w:eastAsia="FangSong" w:ascii="FangSong"/>
                <w:spacing w:val="-5"/>
                <w:w w:val="100"/>
                <w:position w:val="-1"/>
                <w:sz w:val="21"/>
                <w:szCs w:val="21"/>
              </w:rPr>
              <w:t>融</w:t>
            </w:r>
            <w:r>
              <w:rPr>
                <w:rFonts w:cs="FangSong" w:hAnsi="FangSong" w:eastAsia="FangSong" w:ascii="FangSong"/>
                <w:spacing w:val="0"/>
                <w:w w:val="100"/>
                <w:position w:val="-1"/>
                <w:sz w:val="21"/>
                <w:szCs w:val="21"/>
              </w:rPr>
              <w:t>投资有</w:t>
            </w:r>
            <w:r>
              <w:rPr>
                <w:rFonts w:cs="FangSong" w:hAnsi="FangSong" w:eastAsia="FangSong" w:ascii="FangSong"/>
                <w:spacing w:val="-5"/>
                <w:w w:val="100"/>
                <w:position w:val="-1"/>
                <w:sz w:val="21"/>
                <w:szCs w:val="21"/>
              </w:rPr>
              <w:t>限</w:t>
            </w:r>
            <w:r>
              <w:rPr>
                <w:rFonts w:cs="FangSong" w:hAnsi="FangSong" w:eastAsia="FangSong" w:ascii="FangSong"/>
                <w:spacing w:val="0"/>
                <w:w w:val="100"/>
                <w:position w:val="-1"/>
                <w:sz w:val="21"/>
                <w:szCs w:val="21"/>
              </w:rPr>
              <w:t>公司董</w:t>
            </w:r>
            <w:r>
              <w:rPr>
                <w:rFonts w:cs="FangSong" w:hAnsi="FangSong" w:eastAsia="FangSong" w:ascii="FangSong"/>
                <w:spacing w:val="-5"/>
                <w:w w:val="100"/>
                <w:position w:val="-1"/>
                <w:sz w:val="21"/>
                <w:szCs w:val="21"/>
              </w:rPr>
              <w:t>事</w:t>
            </w:r>
            <w:r>
              <w:rPr>
                <w:rFonts w:cs="FangSong" w:hAnsi="FangSong" w:eastAsia="FangSong" w:ascii="FangSong"/>
                <w:spacing w:val="0"/>
                <w:w w:val="100"/>
                <w:position w:val="-1"/>
                <w:sz w:val="21"/>
                <w:szCs w:val="21"/>
              </w:rPr>
              <w:t>局</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6"/>
            </w:pPr>
            <w:r>
              <w:rPr>
                <w:rFonts w:cs="FangSong" w:hAnsi="FangSong" w:eastAsia="FangSong" w:ascii="FangSong"/>
                <w:spacing w:val="0"/>
                <w:w w:val="100"/>
                <w:position w:val="-2"/>
                <w:sz w:val="21"/>
                <w:szCs w:val="21"/>
              </w:rPr>
              <w:t>主席</w:t>
            </w:r>
            <w:r>
              <w:rPr>
                <w:rFonts w:cs="FangSong" w:hAnsi="FangSong" w:eastAsia="FangSong" w:ascii="FangSong"/>
                <w:spacing w:val="-29"/>
                <w:w w:val="100"/>
                <w:position w:val="-2"/>
                <w:sz w:val="21"/>
                <w:szCs w:val="21"/>
              </w:rPr>
              <w:t>、</w:t>
            </w:r>
            <w:r>
              <w:rPr>
                <w:rFonts w:cs="FangSong" w:hAnsi="FangSong" w:eastAsia="FangSong" w:ascii="FangSong"/>
                <w:spacing w:val="0"/>
                <w:w w:val="100"/>
                <w:position w:val="-2"/>
                <w:sz w:val="21"/>
                <w:szCs w:val="21"/>
              </w:rPr>
              <w:t>中</w:t>
            </w:r>
            <w:r>
              <w:rPr>
                <w:rFonts w:cs="FangSong" w:hAnsi="FangSong" w:eastAsia="FangSong" w:ascii="FangSong"/>
                <w:spacing w:val="-5"/>
                <w:w w:val="100"/>
                <w:position w:val="-2"/>
                <w:sz w:val="21"/>
                <w:szCs w:val="21"/>
              </w:rPr>
              <w:t>国</w:t>
            </w:r>
            <w:r>
              <w:rPr>
                <w:rFonts w:cs="FangSong" w:hAnsi="FangSong" w:eastAsia="FangSong" w:ascii="FangSong"/>
                <w:spacing w:val="0"/>
                <w:w w:val="100"/>
                <w:position w:val="-2"/>
                <w:sz w:val="21"/>
                <w:szCs w:val="21"/>
              </w:rPr>
              <w:t>人民大</w:t>
            </w:r>
            <w:r>
              <w:rPr>
                <w:rFonts w:cs="FangSong" w:hAnsi="FangSong" w:eastAsia="FangSong" w:ascii="FangSong"/>
                <w:spacing w:val="-5"/>
                <w:w w:val="100"/>
                <w:position w:val="-2"/>
                <w:sz w:val="21"/>
                <w:szCs w:val="21"/>
              </w:rPr>
              <w:t>学</w:t>
            </w:r>
            <w:r>
              <w:rPr>
                <w:rFonts w:cs="FangSong" w:hAnsi="FangSong" w:eastAsia="FangSong" w:ascii="FangSong"/>
                <w:spacing w:val="0"/>
                <w:w w:val="100"/>
                <w:position w:val="-2"/>
                <w:sz w:val="21"/>
                <w:szCs w:val="21"/>
              </w:rPr>
              <w:t>小微金</w:t>
            </w:r>
            <w:r>
              <w:rPr>
                <w:rFonts w:cs="FangSong" w:hAnsi="FangSong" w:eastAsia="FangSong" w:ascii="FangSong"/>
                <w:spacing w:val="-5"/>
                <w:w w:val="100"/>
                <w:position w:val="-2"/>
                <w:sz w:val="21"/>
                <w:szCs w:val="21"/>
              </w:rPr>
              <w:t>融</w:t>
            </w:r>
            <w:r>
              <w:rPr>
                <w:rFonts w:cs="FangSong" w:hAnsi="FangSong" w:eastAsia="FangSong" w:ascii="FangSong"/>
                <w:spacing w:val="0"/>
                <w:w w:val="100"/>
                <w:position w:val="-2"/>
                <w:sz w:val="21"/>
                <w:szCs w:val="21"/>
              </w:rPr>
              <w:t>研究中</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892" w:right="897"/>
            </w:pPr>
            <w:r>
              <w:rPr>
                <w:rFonts w:cs="FangSong" w:hAnsi="FangSong" w:eastAsia="FangSong" w:ascii="FangSong"/>
                <w:spacing w:val="0"/>
                <w:w w:val="100"/>
                <w:position w:val="-2"/>
                <w:sz w:val="21"/>
                <w:szCs w:val="21"/>
              </w:rPr>
              <w:t>心</w:t>
            </w:r>
            <w:r>
              <w:rPr>
                <w:rFonts w:cs="FangSong" w:hAnsi="FangSong" w:eastAsia="FangSong" w:ascii="FangSong"/>
                <w:spacing w:val="-5"/>
                <w:w w:val="100"/>
                <w:position w:val="-2"/>
                <w:sz w:val="21"/>
                <w:szCs w:val="21"/>
              </w:rPr>
              <w:t>理</w:t>
            </w:r>
            <w:r>
              <w:rPr>
                <w:rFonts w:cs="FangSong" w:hAnsi="FangSong" w:eastAsia="FangSong" w:ascii="FangSong"/>
                <w:spacing w:val="0"/>
                <w:w w:val="100"/>
                <w:position w:val="-2"/>
                <w:sz w:val="21"/>
                <w:szCs w:val="21"/>
              </w:rPr>
              <w:t>事会联</w:t>
            </w:r>
            <w:r>
              <w:rPr>
                <w:rFonts w:cs="FangSong" w:hAnsi="FangSong" w:eastAsia="FangSong" w:ascii="FangSong"/>
                <w:spacing w:val="-5"/>
                <w:w w:val="100"/>
                <w:position w:val="-2"/>
                <w:sz w:val="21"/>
                <w:szCs w:val="21"/>
              </w:rPr>
              <w:t>席</w:t>
            </w:r>
            <w:r>
              <w:rPr>
                <w:rFonts w:cs="FangSong" w:hAnsi="FangSong" w:eastAsia="FangSong" w:ascii="FangSong"/>
                <w:spacing w:val="0"/>
                <w:w w:val="100"/>
                <w:position w:val="-2"/>
                <w:sz w:val="21"/>
                <w:szCs w:val="21"/>
              </w:rPr>
              <w:t>主席</w:t>
            </w:r>
            <w:r>
              <w:rPr>
                <w:rFonts w:cs="FangSong" w:hAnsi="FangSong" w:eastAsia="FangSong" w:ascii="FangSong"/>
                <w:spacing w:val="0"/>
                <w:w w:val="100"/>
                <w:position w:val="0"/>
                <w:sz w:val="21"/>
                <w:szCs w:val="21"/>
              </w:rPr>
            </w:r>
          </w:p>
        </w:tc>
        <w:tc>
          <w:tcPr>
            <w:tcW w:w="840" w:type="dxa"/>
            <w:tcBorders>
              <w:top w:val="single" w:sz="4" w:space="0" w:color="000000"/>
              <w:left w:val="single" w:sz="4" w:space="0" w:color="000000"/>
              <w:bottom w:val="single" w:sz="4" w:space="0" w:color="000000"/>
              <w:right w:val="single" w:sz="4" w:space="0" w:color="000000"/>
            </w:tcBorders>
          </w:tcPr>
          <w:p/>
        </w:tc>
        <w:tc>
          <w:tcPr>
            <w:tcW w:w="840" w:type="dxa"/>
            <w:tcBorders>
              <w:top w:val="single" w:sz="4" w:space="0" w:color="000000"/>
              <w:left w:val="single" w:sz="4" w:space="0" w:color="000000"/>
              <w:bottom w:val="single" w:sz="4" w:space="0" w:color="000000"/>
              <w:right w:val="single" w:sz="4" w:space="0" w:color="000000"/>
            </w:tcBorders>
          </w:tcPr>
          <w:p/>
        </w:tc>
        <w:tc>
          <w:tcPr>
            <w:tcW w:w="1365" w:type="dxa"/>
            <w:tcBorders>
              <w:top w:val="single" w:sz="4" w:space="0" w:color="000000"/>
              <w:left w:val="single" w:sz="4" w:space="0" w:color="000000"/>
              <w:bottom w:val="single" w:sz="4" w:space="0" w:color="000000"/>
              <w:right w:val="single" w:sz="4" w:space="0" w:color="000000"/>
            </w:tcBorders>
          </w:tcPr>
          <w:p/>
        </w:tc>
        <w:tc>
          <w:tcPr>
            <w:tcW w:w="945" w:type="dxa"/>
            <w:tcBorders>
              <w:top w:val="single" w:sz="4" w:space="0" w:color="000000"/>
              <w:left w:val="single" w:sz="4" w:space="0" w:color="000000"/>
              <w:bottom w:val="single" w:sz="4" w:space="0" w:color="000000"/>
              <w:right w:val="single" w:sz="4" w:space="0" w:color="000000"/>
            </w:tcBorders>
          </w:tcPr>
          <w:p/>
        </w:tc>
        <w:tc>
          <w:tcPr>
            <w:tcW w:w="2625" w:type="dxa"/>
            <w:tcBorders>
              <w:top w:val="single" w:sz="4" w:space="0" w:color="000000"/>
              <w:left w:val="single" w:sz="4" w:space="0" w:color="000000"/>
              <w:bottom w:val="single" w:sz="4" w:space="0" w:color="000000"/>
              <w:right w:val="single" w:sz="4" w:space="0" w:color="000000"/>
            </w:tcBorders>
          </w:tcPr>
          <w:p/>
        </w:tc>
        <w:tc>
          <w:tcPr>
            <w:tcW w:w="941" w:type="dxa"/>
            <w:tcBorders>
              <w:top w:val="single" w:sz="4" w:space="0" w:color="000000"/>
              <w:left w:val="single" w:sz="4" w:space="0" w:color="000000"/>
              <w:bottom w:val="single" w:sz="4" w:space="0" w:color="000000"/>
              <w:right w:val="single" w:sz="4" w:space="0" w:color="000000"/>
            </w:tcBorders>
          </w:tcP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14"/>
            </w:pPr>
            <w:r>
              <w:rPr>
                <w:rFonts w:cs="FangSong" w:hAnsi="FangSong" w:eastAsia="FangSong" w:ascii="FangSong"/>
                <w:spacing w:val="0"/>
                <w:w w:val="100"/>
                <w:sz w:val="21"/>
                <w:szCs w:val="21"/>
              </w:rPr>
              <w:t>10</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王</w:t>
            </w:r>
            <w:r>
              <w:rPr>
                <w:rFonts w:cs="FangSong" w:hAnsi="FangSong" w:eastAsia="FangSong" w:ascii="FangSong"/>
                <w:spacing w:val="-5"/>
                <w:w w:val="100"/>
                <w:sz w:val="21"/>
                <w:szCs w:val="21"/>
              </w:rPr>
              <w:t>化</w:t>
            </w:r>
            <w:r>
              <w:rPr>
                <w:rFonts w:cs="FangSong" w:hAnsi="FangSong" w:eastAsia="FangSong" w:ascii="FangSong"/>
                <w:spacing w:val="0"/>
                <w:w w:val="100"/>
                <w:sz w:val="21"/>
                <w:szCs w:val="21"/>
              </w:rPr>
              <w:t>成</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99"/>
            </w:pPr>
            <w:r>
              <w:rPr>
                <w:rFonts w:cs="FangSong" w:hAnsi="FangSong" w:eastAsia="FangSong" w:ascii="FangSong"/>
                <w:spacing w:val="0"/>
                <w:w w:val="100"/>
                <w:position w:val="-1"/>
                <w:sz w:val="21"/>
                <w:szCs w:val="21"/>
              </w:rPr>
              <w:t>独</w:t>
            </w:r>
            <w:r>
              <w:rPr>
                <w:rFonts w:cs="FangSong" w:hAnsi="FangSong" w:eastAsia="FangSong" w:ascii="FangSong"/>
                <w:spacing w:val="-5"/>
                <w:w w:val="100"/>
                <w:position w:val="-1"/>
                <w:sz w:val="21"/>
                <w:szCs w:val="21"/>
              </w:rPr>
              <w:t>立</w:t>
            </w:r>
            <w:r>
              <w:rPr>
                <w:rFonts w:cs="FangSong" w:hAnsi="FangSong" w:eastAsia="FangSong" w:ascii="FangSong"/>
                <w:spacing w:val="0"/>
                <w:w w:val="100"/>
                <w:position w:val="-1"/>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lineRule="exact" w:line="240"/>
              <w:ind w:left="199"/>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3</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FangSong" w:hAnsi="FangSong" w:eastAsia="FangSong" w:ascii="FangSong"/>
                <w:sz w:val="21"/>
                <w:szCs w:val="21"/>
              </w:rPr>
              <w:jc w:val="left"/>
              <w:spacing w:lineRule="auto" w:line="186"/>
              <w:ind w:left="616" w:right="566" w:firstLine="734"/>
            </w:pPr>
            <w:r>
              <w:rPr>
                <w:rFonts w:cs="FangSong" w:hAnsi="FangSong" w:eastAsia="FangSong" w:ascii="FangSong"/>
                <w:spacing w:val="0"/>
                <w:w w:val="100"/>
                <w:sz w:val="21"/>
                <w:szCs w:val="21"/>
              </w:rPr>
              <w:t>独</w:t>
            </w:r>
            <w:r>
              <w:rPr>
                <w:rFonts w:cs="FangSong" w:hAnsi="FangSong" w:eastAsia="FangSong" w:ascii="FangSong"/>
                <w:spacing w:val="-5"/>
                <w:w w:val="100"/>
                <w:sz w:val="21"/>
                <w:szCs w:val="21"/>
              </w:rPr>
              <w:t>立</w:t>
            </w:r>
            <w:r>
              <w:rPr>
                <w:rFonts w:cs="FangSong" w:hAnsi="FangSong" w:eastAsia="FangSong" w:ascii="FangSong"/>
                <w:spacing w:val="0"/>
                <w:w w:val="100"/>
                <w:sz w:val="21"/>
                <w:szCs w:val="21"/>
              </w:rPr>
              <w:t>董事</w:t>
            </w:r>
            <w:r>
              <w:rPr>
                <w:rFonts w:cs="FangSong" w:hAnsi="FangSong" w:eastAsia="FangSong" w:ascii="FangSong"/>
                <w:spacing w:val="0"/>
                <w:w w:val="100"/>
                <w:sz w:val="21"/>
                <w:szCs w:val="21"/>
              </w:rPr>
              <w:t> </w:t>
            </w:r>
            <w:r>
              <w:rPr>
                <w:rFonts w:cs="FangSong" w:hAnsi="FangSong" w:eastAsia="FangSong" w:ascii="FangSong"/>
                <w:spacing w:val="0"/>
                <w:w w:val="100"/>
                <w:sz w:val="21"/>
                <w:szCs w:val="21"/>
              </w:rPr>
              <w:t>中</w:t>
            </w:r>
            <w:r>
              <w:rPr>
                <w:rFonts w:cs="FangSong" w:hAnsi="FangSong" w:eastAsia="FangSong" w:ascii="FangSong"/>
                <w:spacing w:val="-5"/>
                <w:w w:val="100"/>
                <w:sz w:val="21"/>
                <w:szCs w:val="21"/>
              </w:rPr>
              <w:t>国</w:t>
            </w:r>
            <w:r>
              <w:rPr>
                <w:rFonts w:cs="FangSong" w:hAnsi="FangSong" w:eastAsia="FangSong" w:ascii="FangSong"/>
                <w:spacing w:val="0"/>
                <w:w w:val="100"/>
                <w:sz w:val="21"/>
                <w:szCs w:val="21"/>
              </w:rPr>
              <w:t>人民大</w:t>
            </w:r>
            <w:r>
              <w:rPr>
                <w:rFonts w:cs="FangSong" w:hAnsi="FangSong" w:eastAsia="FangSong" w:ascii="FangSong"/>
                <w:spacing w:val="-5"/>
                <w:w w:val="100"/>
                <w:sz w:val="21"/>
                <w:szCs w:val="21"/>
              </w:rPr>
              <w:t>学</w:t>
            </w:r>
            <w:r>
              <w:rPr>
                <w:rFonts w:cs="FangSong" w:hAnsi="FangSong" w:eastAsia="FangSong" w:ascii="FangSong"/>
                <w:spacing w:val="0"/>
                <w:w w:val="100"/>
                <w:sz w:val="21"/>
                <w:szCs w:val="21"/>
              </w:rPr>
              <w:t>商学院</w:t>
            </w:r>
            <w:r>
              <w:rPr>
                <w:rFonts w:cs="FangSong" w:hAnsi="FangSong" w:eastAsia="FangSong" w:ascii="FangSong"/>
                <w:spacing w:val="-5"/>
                <w:w w:val="100"/>
                <w:sz w:val="21"/>
                <w:szCs w:val="21"/>
              </w:rPr>
              <w:t>教</w:t>
            </w:r>
            <w:r>
              <w:rPr>
                <w:rFonts w:cs="FangSong" w:hAnsi="FangSong" w:eastAsia="FangSong" w:ascii="FangSong"/>
                <w:spacing w:val="0"/>
                <w:w w:val="100"/>
                <w:sz w:val="21"/>
                <w:szCs w:val="21"/>
              </w:rPr>
              <w:t>授</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52</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center"/>
              <w:ind w:left="1167" w:right="1166"/>
            </w:pPr>
            <w:r>
              <w:rPr>
                <w:rFonts w:cs="FangSong" w:hAnsi="FangSong" w:eastAsia="FangSong" w:ascii="FangSong"/>
                <w:spacing w:val="0"/>
                <w:w w:val="100"/>
                <w:sz w:val="21"/>
                <w:szCs w:val="21"/>
              </w:rPr>
              <w:t>无</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center"/>
              <w:ind w:left="314" w:right="317"/>
            </w:pPr>
            <w:r>
              <w:rPr>
                <w:rFonts w:cs="FangSong" w:hAnsi="FangSong" w:eastAsia="FangSong" w:ascii="FangSong"/>
                <w:spacing w:val="0"/>
                <w:w w:val="100"/>
                <w:sz w:val="21"/>
                <w:szCs w:val="21"/>
              </w:rPr>
              <w:t>无</w:t>
            </w: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14"/>
            </w:pPr>
            <w:r>
              <w:rPr>
                <w:rFonts w:cs="FangSong" w:hAnsi="FangSong" w:eastAsia="FangSong" w:ascii="FangSong"/>
                <w:spacing w:val="0"/>
                <w:w w:val="100"/>
                <w:sz w:val="21"/>
                <w:szCs w:val="21"/>
              </w:rPr>
              <w:t>11</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吴</w:t>
            </w:r>
            <w:r>
              <w:rPr>
                <w:rFonts w:cs="FangSong" w:hAnsi="FangSong" w:eastAsia="FangSong" w:ascii="FangSong"/>
                <w:spacing w:val="-5"/>
                <w:w w:val="100"/>
                <w:sz w:val="21"/>
                <w:szCs w:val="21"/>
              </w:rPr>
              <w:t>晶</w:t>
            </w:r>
            <w:r>
              <w:rPr>
                <w:rFonts w:cs="FangSong" w:hAnsi="FangSong" w:eastAsia="FangSong" w:ascii="FangSong"/>
                <w:spacing w:val="0"/>
                <w:w w:val="100"/>
                <w:sz w:val="21"/>
                <w:szCs w:val="21"/>
              </w:rPr>
              <w:t>妹</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99"/>
            </w:pPr>
            <w:r>
              <w:rPr>
                <w:rFonts w:cs="FangSong" w:hAnsi="FangSong" w:eastAsia="FangSong" w:ascii="FangSong"/>
                <w:spacing w:val="0"/>
                <w:w w:val="100"/>
                <w:position w:val="-1"/>
                <w:sz w:val="21"/>
                <w:szCs w:val="21"/>
              </w:rPr>
              <w:t>独</w:t>
            </w:r>
            <w:r>
              <w:rPr>
                <w:rFonts w:cs="FangSong" w:hAnsi="FangSong" w:eastAsia="FangSong" w:ascii="FangSong"/>
                <w:spacing w:val="-5"/>
                <w:w w:val="100"/>
                <w:position w:val="-1"/>
                <w:sz w:val="21"/>
                <w:szCs w:val="21"/>
              </w:rPr>
              <w:t>立</w:t>
            </w:r>
            <w:r>
              <w:rPr>
                <w:rFonts w:cs="FangSong" w:hAnsi="FangSong" w:eastAsia="FangSong" w:ascii="FangSong"/>
                <w:spacing w:val="0"/>
                <w:w w:val="100"/>
                <w:position w:val="-1"/>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lineRule="exact" w:line="240"/>
              <w:ind w:left="199"/>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3</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FangSong" w:hAnsi="FangSong" w:eastAsia="FangSong" w:ascii="FangSong"/>
                <w:sz w:val="21"/>
                <w:szCs w:val="21"/>
              </w:rPr>
              <w:jc w:val="left"/>
              <w:spacing w:lineRule="auto" w:line="186"/>
              <w:ind w:left="299" w:right="249" w:firstLine="1051"/>
            </w:pPr>
            <w:r>
              <w:rPr>
                <w:rFonts w:cs="FangSong" w:hAnsi="FangSong" w:eastAsia="FangSong" w:ascii="FangSong"/>
                <w:spacing w:val="0"/>
                <w:w w:val="100"/>
                <w:sz w:val="21"/>
                <w:szCs w:val="21"/>
              </w:rPr>
              <w:t>独</w:t>
            </w:r>
            <w:r>
              <w:rPr>
                <w:rFonts w:cs="FangSong" w:hAnsi="FangSong" w:eastAsia="FangSong" w:ascii="FangSong"/>
                <w:spacing w:val="-5"/>
                <w:w w:val="100"/>
                <w:sz w:val="21"/>
                <w:szCs w:val="21"/>
              </w:rPr>
              <w:t>立</w:t>
            </w:r>
            <w:r>
              <w:rPr>
                <w:rFonts w:cs="FangSong" w:hAnsi="FangSong" w:eastAsia="FangSong" w:ascii="FangSong"/>
                <w:spacing w:val="0"/>
                <w:w w:val="100"/>
                <w:sz w:val="21"/>
                <w:szCs w:val="21"/>
              </w:rPr>
              <w:t>董事</w:t>
            </w:r>
            <w:r>
              <w:rPr>
                <w:rFonts w:cs="FangSong" w:hAnsi="FangSong" w:eastAsia="FangSong" w:ascii="FangSong"/>
                <w:spacing w:val="0"/>
                <w:w w:val="100"/>
                <w:sz w:val="21"/>
                <w:szCs w:val="21"/>
              </w:rPr>
              <w:t> </w:t>
            </w:r>
            <w:r>
              <w:rPr>
                <w:rFonts w:cs="FangSong" w:hAnsi="FangSong" w:eastAsia="FangSong" w:ascii="FangSong"/>
                <w:spacing w:val="0"/>
                <w:w w:val="100"/>
                <w:sz w:val="21"/>
                <w:szCs w:val="21"/>
              </w:rPr>
              <w:t>中</w:t>
            </w:r>
            <w:r>
              <w:rPr>
                <w:rFonts w:cs="FangSong" w:hAnsi="FangSong" w:eastAsia="FangSong" w:ascii="FangSong"/>
                <w:spacing w:val="-5"/>
                <w:w w:val="100"/>
                <w:sz w:val="21"/>
                <w:szCs w:val="21"/>
              </w:rPr>
              <w:t>国</w:t>
            </w:r>
            <w:r>
              <w:rPr>
                <w:rFonts w:cs="FangSong" w:hAnsi="FangSong" w:eastAsia="FangSong" w:ascii="FangSong"/>
                <w:spacing w:val="0"/>
                <w:w w:val="100"/>
                <w:sz w:val="21"/>
                <w:szCs w:val="21"/>
              </w:rPr>
              <w:t>人民大</w:t>
            </w:r>
            <w:r>
              <w:rPr>
                <w:rFonts w:cs="FangSong" w:hAnsi="FangSong" w:eastAsia="FangSong" w:ascii="FangSong"/>
                <w:spacing w:val="-5"/>
                <w:w w:val="100"/>
                <w:sz w:val="21"/>
                <w:szCs w:val="21"/>
              </w:rPr>
              <w:t>学</w:t>
            </w:r>
            <w:r>
              <w:rPr>
                <w:rFonts w:cs="FangSong" w:hAnsi="FangSong" w:eastAsia="FangSong" w:ascii="FangSong"/>
                <w:spacing w:val="0"/>
                <w:w w:val="100"/>
                <w:sz w:val="21"/>
                <w:szCs w:val="21"/>
              </w:rPr>
              <w:t>财政金</w:t>
            </w:r>
            <w:r>
              <w:rPr>
                <w:rFonts w:cs="FangSong" w:hAnsi="FangSong" w:eastAsia="FangSong" w:ascii="FangSong"/>
                <w:spacing w:val="-5"/>
                <w:w w:val="100"/>
                <w:sz w:val="21"/>
                <w:szCs w:val="21"/>
              </w:rPr>
              <w:t>融</w:t>
            </w:r>
            <w:r>
              <w:rPr>
                <w:rFonts w:cs="FangSong" w:hAnsi="FangSong" w:eastAsia="FangSong" w:ascii="FangSong"/>
                <w:spacing w:val="0"/>
                <w:w w:val="100"/>
                <w:sz w:val="21"/>
                <w:szCs w:val="21"/>
              </w:rPr>
              <w:t>学院教授</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51</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2016.2</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center"/>
              <w:ind w:left="1167" w:right="1166"/>
            </w:pPr>
            <w:r>
              <w:rPr>
                <w:rFonts w:cs="FangSong" w:hAnsi="FangSong" w:eastAsia="FangSong" w:ascii="FangSong"/>
                <w:spacing w:val="0"/>
                <w:w w:val="100"/>
                <w:sz w:val="21"/>
                <w:szCs w:val="21"/>
              </w:rPr>
              <w:t>无</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center"/>
              <w:ind w:left="314" w:right="317"/>
            </w:pPr>
            <w:r>
              <w:rPr>
                <w:rFonts w:cs="FangSong" w:hAnsi="FangSong" w:eastAsia="FangSong" w:ascii="FangSong"/>
                <w:spacing w:val="0"/>
                <w:w w:val="100"/>
                <w:sz w:val="21"/>
                <w:szCs w:val="21"/>
              </w:rPr>
              <w:t>无</w:t>
            </w: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14"/>
            </w:pPr>
            <w:r>
              <w:rPr>
                <w:rFonts w:cs="FangSong" w:hAnsi="FangSong" w:eastAsia="FangSong" w:ascii="FangSong"/>
                <w:spacing w:val="0"/>
                <w:w w:val="100"/>
                <w:sz w:val="21"/>
                <w:szCs w:val="21"/>
              </w:rPr>
              <w:t>12</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66"/>
            </w:pPr>
            <w:r>
              <w:rPr>
                <w:rFonts w:cs="FangSong" w:hAnsi="FangSong" w:eastAsia="FangSong" w:ascii="FangSong"/>
                <w:spacing w:val="0"/>
                <w:w w:val="100"/>
                <w:sz w:val="21"/>
                <w:szCs w:val="21"/>
              </w:rPr>
              <w:t>王</w:t>
            </w:r>
            <w:r>
              <w:rPr>
                <w:rFonts w:cs="FangSong" w:hAnsi="FangSong" w:eastAsia="FangSong" w:ascii="FangSong"/>
                <w:spacing w:val="-5"/>
                <w:w w:val="100"/>
                <w:sz w:val="21"/>
                <w:szCs w:val="21"/>
              </w:rPr>
              <w:t>剑</w:t>
            </w:r>
            <w:r>
              <w:rPr>
                <w:rFonts w:cs="FangSong" w:hAnsi="FangSong" w:eastAsia="FangSong" w:ascii="FangSong"/>
                <w:spacing w:val="0"/>
                <w:w w:val="100"/>
                <w:sz w:val="21"/>
                <w:szCs w:val="21"/>
              </w:rPr>
              <w:t>钊</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99"/>
            </w:pPr>
            <w:r>
              <w:rPr>
                <w:rFonts w:cs="FangSong" w:hAnsi="FangSong" w:eastAsia="FangSong" w:ascii="FangSong"/>
                <w:spacing w:val="0"/>
                <w:w w:val="100"/>
                <w:position w:val="-1"/>
                <w:sz w:val="21"/>
                <w:szCs w:val="21"/>
              </w:rPr>
              <w:t>独</w:t>
            </w:r>
            <w:r>
              <w:rPr>
                <w:rFonts w:cs="FangSong" w:hAnsi="FangSong" w:eastAsia="FangSong" w:ascii="FangSong"/>
                <w:spacing w:val="-5"/>
                <w:w w:val="100"/>
                <w:position w:val="-1"/>
                <w:sz w:val="21"/>
                <w:szCs w:val="21"/>
              </w:rPr>
              <w:t>立</w:t>
            </w:r>
            <w:r>
              <w:rPr>
                <w:rFonts w:cs="FangSong" w:hAnsi="FangSong" w:eastAsia="FangSong" w:ascii="FangSong"/>
                <w:spacing w:val="0"/>
                <w:w w:val="100"/>
                <w:position w:val="-1"/>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10" w:right="111"/>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1</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FangSong" w:hAnsi="FangSong" w:eastAsia="FangSong" w:ascii="FangSong"/>
                <w:sz w:val="21"/>
                <w:szCs w:val="21"/>
              </w:rPr>
              <w:jc w:val="left"/>
              <w:spacing w:lineRule="auto" w:line="186"/>
              <w:ind w:left="511" w:right="460" w:firstLine="840"/>
            </w:pPr>
            <w:r>
              <w:rPr>
                <w:rFonts w:cs="FangSong" w:hAnsi="FangSong" w:eastAsia="FangSong" w:ascii="FangSong"/>
                <w:spacing w:val="0"/>
                <w:w w:val="100"/>
                <w:sz w:val="21"/>
                <w:szCs w:val="21"/>
              </w:rPr>
              <w:t>独</w:t>
            </w:r>
            <w:r>
              <w:rPr>
                <w:rFonts w:cs="FangSong" w:hAnsi="FangSong" w:eastAsia="FangSong" w:ascii="FangSong"/>
                <w:spacing w:val="-5"/>
                <w:w w:val="100"/>
                <w:sz w:val="21"/>
                <w:szCs w:val="21"/>
              </w:rPr>
              <w:t>立</w:t>
            </w:r>
            <w:r>
              <w:rPr>
                <w:rFonts w:cs="FangSong" w:hAnsi="FangSong" w:eastAsia="FangSong" w:ascii="FangSong"/>
                <w:spacing w:val="0"/>
                <w:w w:val="100"/>
                <w:sz w:val="21"/>
                <w:szCs w:val="21"/>
              </w:rPr>
              <w:t>董事</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北</w:t>
            </w:r>
            <w:r>
              <w:rPr>
                <w:rFonts w:cs="FangSong" w:hAnsi="FangSong" w:eastAsia="FangSong" w:ascii="FangSong"/>
                <w:spacing w:val="-5"/>
                <w:w w:val="100"/>
                <w:sz w:val="21"/>
                <w:szCs w:val="21"/>
              </w:rPr>
              <w:t>京</w:t>
            </w:r>
            <w:r>
              <w:rPr>
                <w:rFonts w:cs="FangSong" w:hAnsi="FangSong" w:eastAsia="FangSong" w:ascii="FangSong"/>
                <w:spacing w:val="0"/>
                <w:w w:val="100"/>
                <w:sz w:val="21"/>
                <w:szCs w:val="21"/>
              </w:rPr>
              <w:t>奋进律</w:t>
            </w:r>
            <w:r>
              <w:rPr>
                <w:rFonts w:cs="FangSong" w:hAnsi="FangSong" w:eastAsia="FangSong" w:ascii="FangSong"/>
                <w:spacing w:val="-5"/>
                <w:w w:val="100"/>
                <w:sz w:val="21"/>
                <w:szCs w:val="21"/>
              </w:rPr>
              <w:t>师</w:t>
            </w:r>
            <w:r>
              <w:rPr>
                <w:rFonts w:cs="FangSong" w:hAnsi="FangSong" w:eastAsia="FangSong" w:ascii="FangSong"/>
                <w:spacing w:val="0"/>
                <w:w w:val="100"/>
                <w:sz w:val="21"/>
                <w:szCs w:val="21"/>
              </w:rPr>
              <w:t>事务所</w:t>
            </w:r>
            <w:r>
              <w:rPr>
                <w:rFonts w:cs="FangSong" w:hAnsi="FangSong" w:eastAsia="FangSong" w:ascii="FangSong"/>
                <w:spacing w:val="-5"/>
                <w:w w:val="100"/>
                <w:sz w:val="21"/>
                <w:szCs w:val="21"/>
              </w:rPr>
              <w:t>合</w:t>
            </w:r>
            <w:r>
              <w:rPr>
                <w:rFonts w:cs="FangSong" w:hAnsi="FangSong" w:eastAsia="FangSong" w:ascii="FangSong"/>
                <w:spacing w:val="0"/>
                <w:w w:val="100"/>
                <w:sz w:val="21"/>
                <w:szCs w:val="21"/>
              </w:rPr>
              <w:t>伙人</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51</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center"/>
              <w:ind w:left="1167" w:right="1166"/>
            </w:pPr>
            <w:r>
              <w:rPr>
                <w:rFonts w:cs="FangSong" w:hAnsi="FangSong" w:eastAsia="FangSong" w:ascii="FangSong"/>
                <w:spacing w:val="0"/>
                <w:w w:val="100"/>
                <w:sz w:val="21"/>
                <w:szCs w:val="21"/>
              </w:rPr>
              <w:t>无</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1" w:lineRule="exact" w:line="260"/>
            </w:pPr>
            <w:r>
              <w:rPr>
                <w:sz w:val="26"/>
                <w:szCs w:val="26"/>
              </w:rPr>
            </w:r>
          </w:p>
          <w:p>
            <w:pPr>
              <w:rPr>
                <w:rFonts w:cs="FangSong" w:hAnsi="FangSong" w:eastAsia="FangSong" w:ascii="FangSong"/>
                <w:sz w:val="21"/>
                <w:szCs w:val="21"/>
              </w:rPr>
              <w:jc w:val="center"/>
              <w:ind w:left="314" w:right="317"/>
            </w:pPr>
            <w:r>
              <w:rPr>
                <w:rFonts w:cs="FangSong" w:hAnsi="FangSong" w:eastAsia="FangSong" w:ascii="FangSong"/>
                <w:spacing w:val="0"/>
                <w:w w:val="100"/>
                <w:sz w:val="21"/>
                <w:szCs w:val="21"/>
              </w:rPr>
              <w:t>无</w:t>
            </w:r>
          </w:p>
        </w:tc>
      </w:tr>
      <w:tr>
        <w:trPr>
          <w:trHeight w:val="970" w:hRule="exact"/>
        </w:trPr>
        <w:tc>
          <w:tcPr>
            <w:tcW w:w="644"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14"/>
            </w:pPr>
            <w:r>
              <w:rPr>
                <w:rFonts w:cs="FangSong" w:hAnsi="FangSong" w:eastAsia="FangSong" w:ascii="FangSong"/>
                <w:spacing w:val="0"/>
                <w:w w:val="100"/>
                <w:sz w:val="21"/>
                <w:szCs w:val="21"/>
              </w:rPr>
              <w:t>13</w:t>
            </w:r>
          </w:p>
        </w:tc>
        <w:tc>
          <w:tcPr>
            <w:tcW w:w="117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371"/>
            </w:pPr>
            <w:r>
              <w:rPr>
                <w:rFonts w:cs="FangSong" w:hAnsi="FangSong" w:eastAsia="FangSong" w:ascii="FangSong"/>
                <w:spacing w:val="0"/>
                <w:w w:val="100"/>
                <w:sz w:val="21"/>
                <w:szCs w:val="21"/>
              </w:rPr>
              <w:t>夏彬</w:t>
            </w:r>
          </w:p>
        </w:tc>
        <w:tc>
          <w:tcPr>
            <w:tcW w:w="124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99"/>
            </w:pPr>
            <w:r>
              <w:rPr>
                <w:rFonts w:cs="FangSong" w:hAnsi="FangSong" w:eastAsia="FangSong" w:ascii="FangSong"/>
                <w:spacing w:val="0"/>
                <w:w w:val="100"/>
                <w:position w:val="-1"/>
                <w:sz w:val="21"/>
                <w:szCs w:val="21"/>
              </w:rPr>
              <w:t>职</w:t>
            </w:r>
            <w:r>
              <w:rPr>
                <w:rFonts w:cs="FangSong" w:hAnsi="FangSong" w:eastAsia="FangSong" w:ascii="FangSong"/>
                <w:spacing w:val="-5"/>
                <w:w w:val="100"/>
                <w:position w:val="-1"/>
                <w:sz w:val="21"/>
                <w:szCs w:val="21"/>
              </w:rPr>
              <w:t>工</w:t>
            </w:r>
            <w:r>
              <w:rPr>
                <w:rFonts w:cs="FangSong" w:hAnsi="FangSong" w:eastAsia="FangSong" w:ascii="FangSong"/>
                <w:spacing w:val="0"/>
                <w:w w:val="100"/>
                <w:position w:val="-1"/>
                <w:sz w:val="21"/>
                <w:szCs w:val="21"/>
              </w:rPr>
              <w:t>董事</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110" w:right="111"/>
            </w:pPr>
            <w:r>
              <w:rPr>
                <w:rFonts w:cs="FangSong" w:hAnsi="FangSong" w:eastAsia="FangSong" w:ascii="FangSong"/>
                <w:spacing w:val="0"/>
                <w:w w:val="100"/>
                <w:position w:val="-2"/>
                <w:sz w:val="21"/>
                <w:szCs w:val="21"/>
              </w:rPr>
              <w:t>(拟</w:t>
            </w:r>
            <w:r>
              <w:rPr>
                <w:rFonts w:cs="FangSong" w:hAnsi="FangSong" w:eastAsia="FangSong" w:ascii="FangSong"/>
                <w:spacing w:val="-5"/>
                <w:w w:val="100"/>
                <w:position w:val="-2"/>
                <w:sz w:val="21"/>
                <w:szCs w:val="21"/>
              </w:rPr>
              <w:t>任</w:t>
            </w:r>
            <w:r>
              <w:rPr>
                <w:rFonts w:cs="FangSong" w:hAnsi="FangSong" w:eastAsia="FangSong" w:ascii="FangSong"/>
                <w:spacing w:val="0"/>
                <w:w w:val="100"/>
                <w:position w:val="-2"/>
                <w:sz w:val="21"/>
                <w:szCs w:val="21"/>
              </w:rPr>
              <w:t>，已</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67" w:right="68"/>
            </w:pPr>
            <w:r>
              <w:rPr>
                <w:rFonts w:cs="FangSong" w:hAnsi="FangSong" w:eastAsia="FangSong" w:ascii="FangSong"/>
                <w:position w:val="-2"/>
                <w:sz w:val="21"/>
                <w:szCs w:val="21"/>
              </w:rPr>
              <w:t>于</w:t>
            </w:r>
            <w:r>
              <w:rPr>
                <w:rFonts w:cs="FangSong" w:hAnsi="FangSong" w:eastAsia="FangSong" w:ascii="FangSong"/>
                <w:spacing w:val="-76"/>
                <w:position w:val="-2"/>
                <w:sz w:val="21"/>
                <w:szCs w:val="21"/>
              </w:rPr>
              <w:t> </w:t>
            </w:r>
            <w:r>
              <w:rPr>
                <w:rFonts w:cs="FangSong" w:hAnsi="FangSong" w:eastAsia="FangSong" w:ascii="FangSong"/>
                <w:spacing w:val="0"/>
                <w:position w:val="-2"/>
                <w:sz w:val="21"/>
                <w:szCs w:val="21"/>
              </w:rPr>
              <w:t>201</w:t>
            </w:r>
            <w:r>
              <w:rPr>
                <w:rFonts w:cs="FangSong" w:hAnsi="FangSong" w:eastAsia="FangSong" w:ascii="FangSong"/>
                <w:spacing w:val="24"/>
                <w:position w:val="-2"/>
                <w:sz w:val="21"/>
                <w:szCs w:val="21"/>
              </w:rPr>
              <w:t>6</w:t>
            </w:r>
            <w:r>
              <w:rPr>
                <w:rFonts w:cs="FangSong" w:hAnsi="FangSong" w:eastAsia="FangSong" w:ascii="FangSong"/>
                <w:spacing w:val="0"/>
                <w:position w:val="-2"/>
                <w:sz w:val="21"/>
                <w:szCs w:val="21"/>
              </w:rPr>
              <w:t>年</w:t>
            </w:r>
            <w:r>
              <w:rPr>
                <w:rFonts w:cs="FangSong" w:hAnsi="FangSong" w:eastAsia="FangSong" w:ascii="FangSong"/>
                <w:spacing w:val="-76"/>
                <w:position w:val="-2"/>
                <w:sz w:val="21"/>
                <w:szCs w:val="21"/>
              </w:rPr>
              <w:t> </w:t>
            </w:r>
            <w:r>
              <w:rPr>
                <w:rFonts w:cs="FangSong" w:hAnsi="FangSong" w:eastAsia="FangSong" w:ascii="FangSong"/>
                <w:spacing w:val="0"/>
                <w:w w:val="100"/>
                <w:position w:val="-2"/>
                <w:sz w:val="21"/>
                <w:szCs w:val="21"/>
              </w:rPr>
              <w:t>2</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40"/>
              <w:ind w:left="216" w:right="217"/>
            </w:pPr>
            <w:r>
              <w:rPr>
                <w:rFonts w:cs="FangSong" w:hAnsi="FangSong" w:eastAsia="FangSong" w:ascii="FangSong"/>
                <w:spacing w:val="0"/>
                <w:w w:val="100"/>
                <w:position w:val="-2"/>
                <w:sz w:val="21"/>
                <w:szCs w:val="21"/>
              </w:rPr>
              <w:t>月</w:t>
            </w:r>
            <w:r>
              <w:rPr>
                <w:rFonts w:cs="FangSong" w:hAnsi="FangSong" w:eastAsia="FangSong" w:ascii="FangSong"/>
                <w:spacing w:val="-5"/>
                <w:w w:val="100"/>
                <w:position w:val="-2"/>
                <w:sz w:val="21"/>
                <w:szCs w:val="21"/>
              </w:rPr>
              <w:t>获</w:t>
            </w:r>
            <w:r>
              <w:rPr>
                <w:rFonts w:cs="FangSong" w:hAnsi="FangSong" w:eastAsia="FangSong" w:ascii="FangSong"/>
                <w:spacing w:val="0"/>
                <w:w w:val="100"/>
                <w:position w:val="-2"/>
                <w:sz w:val="21"/>
                <w:szCs w:val="21"/>
              </w:rPr>
              <w:t>批)</w:t>
            </w:r>
            <w:r>
              <w:rPr>
                <w:rFonts w:cs="FangSong" w:hAnsi="FangSong" w:eastAsia="FangSong" w:ascii="FangSong"/>
                <w:spacing w:val="0"/>
                <w:w w:val="100"/>
                <w:position w:val="0"/>
                <w:sz w:val="21"/>
                <w:szCs w:val="21"/>
              </w:rPr>
            </w:r>
          </w:p>
        </w:tc>
        <w:tc>
          <w:tcPr>
            <w:tcW w:w="355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928"/>
            </w:pPr>
            <w:r>
              <w:rPr>
                <w:rFonts w:cs="FangSong" w:hAnsi="FangSong" w:eastAsia="FangSong" w:ascii="FangSong"/>
                <w:spacing w:val="0"/>
                <w:w w:val="100"/>
                <w:sz w:val="21"/>
                <w:szCs w:val="21"/>
              </w:rPr>
              <w:t>董</w:t>
            </w:r>
            <w:r>
              <w:rPr>
                <w:rFonts w:cs="FangSong" w:hAnsi="FangSong" w:eastAsia="FangSong" w:ascii="FangSong"/>
                <w:spacing w:val="-5"/>
                <w:w w:val="100"/>
                <w:sz w:val="21"/>
                <w:szCs w:val="21"/>
              </w:rPr>
              <w:t>事</w:t>
            </w:r>
            <w:r>
              <w:rPr>
                <w:rFonts w:cs="FangSong" w:hAnsi="FangSong" w:eastAsia="FangSong" w:ascii="FangSong"/>
                <w:spacing w:val="0"/>
                <w:w w:val="100"/>
                <w:sz w:val="21"/>
                <w:szCs w:val="21"/>
              </w:rPr>
              <w:t>、董事</w:t>
            </w:r>
            <w:r>
              <w:rPr>
                <w:rFonts w:cs="FangSong" w:hAnsi="FangSong" w:eastAsia="FangSong" w:ascii="FangSong"/>
                <w:spacing w:val="-5"/>
                <w:w w:val="100"/>
                <w:sz w:val="21"/>
                <w:szCs w:val="21"/>
              </w:rPr>
              <w:t>会</w:t>
            </w:r>
            <w:r>
              <w:rPr>
                <w:rFonts w:cs="FangSong" w:hAnsi="FangSong" w:eastAsia="FangSong" w:ascii="FangSong"/>
                <w:spacing w:val="0"/>
                <w:w w:val="100"/>
                <w:sz w:val="21"/>
                <w:szCs w:val="21"/>
              </w:rPr>
              <w:t>秘书</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05"/>
            </w:pPr>
            <w:r>
              <w:rPr>
                <w:rFonts w:cs="FangSong" w:hAnsi="FangSong" w:eastAsia="FangSong" w:ascii="FangSong"/>
                <w:spacing w:val="0"/>
                <w:w w:val="100"/>
                <w:sz w:val="21"/>
                <w:szCs w:val="21"/>
              </w:rPr>
              <w:t>中国</w:t>
            </w:r>
          </w:p>
        </w:tc>
        <w:tc>
          <w:tcPr>
            <w:tcW w:w="8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181"/>
            </w:pPr>
            <w:r>
              <w:rPr>
                <w:rFonts w:cs="FangSong" w:hAnsi="FangSong" w:eastAsia="FangSong" w:ascii="FangSong"/>
                <w:sz w:val="21"/>
                <w:szCs w:val="21"/>
              </w:rPr>
              <w:t>44</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6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364"/>
            </w:pPr>
            <w:r>
              <w:rPr>
                <w:rFonts w:cs="FangSong" w:hAnsi="FangSong" w:eastAsia="FangSong" w:ascii="FangSong"/>
                <w:spacing w:val="0"/>
                <w:w w:val="100"/>
                <w:sz w:val="21"/>
                <w:szCs w:val="21"/>
              </w:rPr>
              <w:t>2015.9</w:t>
            </w:r>
          </w:p>
        </w:tc>
        <w:tc>
          <w:tcPr>
            <w:tcW w:w="94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left"/>
              <w:ind w:left="256"/>
            </w:pPr>
            <w:r>
              <w:rPr>
                <w:rFonts w:cs="FangSong" w:hAnsi="FangSong" w:eastAsia="FangSong" w:ascii="FangSong"/>
                <w:spacing w:val="0"/>
                <w:w w:val="100"/>
                <w:sz w:val="21"/>
                <w:szCs w:val="21"/>
              </w:rPr>
              <w:t>三年</w:t>
            </w:r>
          </w:p>
        </w:tc>
        <w:tc>
          <w:tcPr>
            <w:tcW w:w="2625"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center"/>
              <w:ind w:left="1167" w:right="1166"/>
            </w:pPr>
            <w:r>
              <w:rPr>
                <w:rFonts w:cs="FangSong" w:hAnsi="FangSong" w:eastAsia="FangSong" w:ascii="FangSong"/>
                <w:spacing w:val="0"/>
                <w:w w:val="100"/>
                <w:sz w:val="21"/>
                <w:szCs w:val="21"/>
              </w:rPr>
              <w:t>无</w:t>
            </w:r>
          </w:p>
        </w:tc>
        <w:tc>
          <w:tcPr>
            <w:tcW w:w="94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0" w:lineRule="exact" w:line="260"/>
            </w:pPr>
            <w:r>
              <w:rPr>
                <w:sz w:val="26"/>
                <w:szCs w:val="26"/>
              </w:rPr>
            </w:r>
          </w:p>
          <w:p>
            <w:pPr>
              <w:rPr>
                <w:rFonts w:cs="FangSong" w:hAnsi="FangSong" w:eastAsia="FangSong" w:ascii="FangSong"/>
                <w:sz w:val="21"/>
                <w:szCs w:val="21"/>
              </w:rPr>
              <w:jc w:val="center"/>
              <w:ind w:left="314" w:right="317"/>
            </w:pPr>
            <w:r>
              <w:rPr>
                <w:rFonts w:cs="FangSong" w:hAnsi="FangSong" w:eastAsia="FangSong" w:ascii="FangSong"/>
                <w:spacing w:val="0"/>
                <w:w w:val="100"/>
                <w:sz w:val="21"/>
                <w:szCs w:val="21"/>
              </w:rPr>
              <w:t>无</w:t>
            </w:r>
          </w:p>
        </w:tc>
      </w:tr>
    </w:tbl>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2" w:lineRule="exact" w:line="260"/>
      </w:pPr>
      <w:r>
        <w:rPr>
          <w:sz w:val="26"/>
          <w:szCs w:val="26"/>
        </w:rPr>
      </w:r>
    </w:p>
    <w:p>
      <w:pPr>
        <w:rPr>
          <w:rFonts w:cs="Calibri" w:hAnsi="Calibri" w:eastAsia="Calibri" w:ascii="Calibri"/>
          <w:sz w:val="24"/>
          <w:szCs w:val="24"/>
        </w:rPr>
        <w:jc w:val="center"/>
        <w:spacing w:before="11"/>
        <w:ind w:left="7490" w:right="6322"/>
        <w:sectPr>
          <w:pgMar w:header="729" w:footer="0" w:top="920" w:bottom="280" w:left="680" w:right="1760"/>
          <w:headerReference w:type="default" r:id="rId14"/>
          <w:footerReference w:type="default" r:id="rId15"/>
          <w:pgSz w:w="16840" w:h="11920" w:orient="landscape"/>
        </w:sectPr>
      </w:pPr>
      <w:r>
        <w:rPr>
          <w:rFonts w:cs="Calibri" w:hAnsi="Calibri" w:eastAsia="Calibri" w:ascii="Calibri"/>
          <w:b/>
          <w:spacing w:val="0"/>
          <w:w w:val="100"/>
          <w:sz w:val="24"/>
          <w:szCs w:val="24"/>
        </w:rPr>
        <w:t>7</w:t>
      </w:r>
      <w:r>
        <w:rPr>
          <w:rFonts w:cs="Calibri" w:hAnsi="Calibri" w:eastAsia="Calibri" w:ascii="Calibri"/>
          <w:b/>
          <w:spacing w:val="-17"/>
          <w:w w:val="100"/>
          <w:sz w:val="24"/>
          <w:szCs w:val="24"/>
        </w:rPr>
        <w:t> </w:t>
      </w:r>
      <w:r>
        <w:rPr>
          <w:rFonts w:cs="Calibri" w:hAnsi="Calibri" w:eastAsia="Calibri" w:ascii="Calibri"/>
          <w:spacing w:val="0"/>
          <w:w w:val="100"/>
          <w:sz w:val="18"/>
          <w:szCs w:val="18"/>
        </w:rPr>
        <w:t>/</w:t>
      </w:r>
      <w:r>
        <w:rPr>
          <w:rFonts w:cs="Calibri" w:hAnsi="Calibri" w:eastAsia="Calibri" w:ascii="Calibri"/>
          <w:spacing w:val="0"/>
          <w:w w:val="100"/>
          <w:sz w:val="18"/>
          <w:szCs w:val="18"/>
        </w:rPr>
        <w:t> </w:t>
      </w:r>
      <w:r>
        <w:rPr>
          <w:rFonts w:cs="Calibri" w:hAnsi="Calibri" w:eastAsia="Calibri" w:ascii="Calibri"/>
          <w:b/>
          <w:spacing w:val="-2"/>
          <w:w w:val="100"/>
          <w:sz w:val="24"/>
          <w:szCs w:val="24"/>
        </w:rPr>
        <w:t>6</w:t>
      </w:r>
      <w:r>
        <w:rPr>
          <w:rFonts w:cs="Calibri" w:hAnsi="Calibri" w:eastAsia="Calibri" w:ascii="Calibri"/>
          <w:b/>
          <w:spacing w:val="0"/>
          <w:w w:val="100"/>
          <w:sz w:val="24"/>
          <w:szCs w:val="24"/>
        </w:rPr>
        <w:t>4</w:t>
      </w:r>
      <w:r>
        <w:rPr>
          <w:rFonts w:cs="Calibri" w:hAnsi="Calibri" w:eastAsia="Calibri" w:ascii="Calibri"/>
          <w:spacing w:val="0"/>
          <w:w w:val="100"/>
          <w:sz w:val="24"/>
          <w:szCs w:val="24"/>
        </w:rPr>
      </w:r>
    </w:p>
    <w:p>
      <w:pPr>
        <w:rPr>
          <w:sz w:val="22"/>
          <w:szCs w:val="22"/>
        </w:rPr>
        <w:jc w:val="left"/>
        <w:spacing w:before="16" w:lineRule="exact" w:line="220"/>
        <w:sectPr>
          <w:pgNumType w:start="8"/>
          <w:pgMar w:footer="1243" w:header="729" w:top="920" w:bottom="280" w:left="800" w:right="1540"/>
          <w:footerReference w:type="default" r:id="rId16"/>
          <w:pgSz w:w="16840" w:h="11920" w:orient="landscape"/>
        </w:sectPr>
      </w:pPr>
      <w:r>
        <w:rPr>
          <w:sz w:val="22"/>
          <w:szCs w:val="22"/>
        </w:rPr>
      </w:r>
    </w:p>
    <w:p>
      <w:pPr>
        <w:rPr>
          <w:rFonts w:cs="FangSong" w:hAnsi="FangSong" w:eastAsia="FangSong" w:ascii="FangSong"/>
          <w:sz w:val="24"/>
          <w:szCs w:val="24"/>
        </w:rPr>
        <w:jc w:val="left"/>
        <w:spacing w:lineRule="exact" w:line="320"/>
        <w:ind w:left="107" w:right="-60"/>
      </w:pP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监事</w:t>
      </w:r>
    </w:p>
    <w:p>
      <w:pPr>
        <w:rPr>
          <w:sz w:val="20"/>
          <w:szCs w:val="20"/>
        </w:rPr>
        <w:jc w:val="left"/>
        <w:spacing w:lineRule="exact" w:line="200"/>
      </w:pPr>
      <w:r>
        <w:br w:type="column"/>
      </w:r>
      <w:r>
        <w:rPr>
          <w:sz w:val="20"/>
          <w:szCs w:val="20"/>
        </w:rPr>
      </w:r>
    </w:p>
    <w:p>
      <w:pPr>
        <w:rPr>
          <w:sz w:val="20"/>
          <w:szCs w:val="20"/>
        </w:rPr>
        <w:jc w:val="left"/>
        <w:spacing w:before="12" w:lineRule="exact" w:line="200"/>
      </w:pPr>
      <w:r>
        <w:rPr>
          <w:sz w:val="20"/>
          <w:szCs w:val="20"/>
        </w:rPr>
      </w:r>
    </w:p>
    <w:p>
      <w:pPr>
        <w:rPr>
          <w:rFonts w:cs="FangSong" w:hAnsi="FangSong" w:eastAsia="FangSong" w:ascii="FangSong"/>
          <w:sz w:val="24"/>
          <w:szCs w:val="24"/>
        </w:rPr>
        <w:jc w:val="left"/>
        <w:sectPr>
          <w:type w:val="continuous"/>
          <w:pgSz w:w="16840" w:h="11920" w:orient="landscape"/>
          <w:pgMar w:top="920" w:bottom="280" w:left="800" w:right="1540"/>
          <w:cols w:num="2" w:equalWidth="off">
            <w:col w:w="952" w:space="11155"/>
            <w:col w:w="2393"/>
          </w:cols>
        </w:sectPr>
      </w:pPr>
      <w:r>
        <w:rPr>
          <w:rFonts w:cs="FangSong" w:hAnsi="FangSong" w:eastAsia="FangSong" w:ascii="FangSong"/>
          <w:sz w:val="24"/>
          <w:szCs w:val="24"/>
        </w:rPr>
        <w:t>表</w:t>
      </w:r>
      <w:r>
        <w:rPr>
          <w:rFonts w:cs="FangSong" w:hAnsi="FangSong" w:eastAsia="FangSong" w:ascii="FangSong"/>
          <w:spacing w:val="-62"/>
          <w:sz w:val="24"/>
          <w:szCs w:val="24"/>
        </w:rPr>
        <w:t> </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3"/>
          <w:w w:val="100"/>
          <w:sz w:val="24"/>
          <w:szCs w:val="24"/>
        </w:rPr>
        <w:t>3</w:t>
      </w:r>
      <w:r>
        <w:rPr>
          <w:rFonts w:cs="FangSong" w:hAnsi="FangSong" w:eastAsia="FangSong" w:ascii="FangSong"/>
          <w:spacing w:val="0"/>
          <w:w w:val="100"/>
          <w:sz w:val="24"/>
          <w:szCs w:val="24"/>
        </w:rPr>
        <w:t>（监事会成员）</w:t>
      </w:r>
    </w:p>
    <w:p>
      <w:pPr>
        <w:rPr>
          <w:sz w:val="20"/>
          <w:szCs w:val="20"/>
        </w:rPr>
        <w:jc w:val="left"/>
        <w:spacing w:lineRule="exact" w:line="200"/>
      </w:pPr>
      <w:r>
        <w:pict>
          <v:group style="position:absolute;margin-left:45.35pt;margin-top:56.86pt;width:751.2pt;height:0pt;mso-position-horizontal-relative:page;mso-position-vertical-relative:page;z-index:-15439" coordorigin="907,1137" coordsize="15024,0">
            <v:shape style="position:absolute;left:907;top:1137;width:15024;height:0" coordorigin="907,1137" coordsize="15024,0" path="m907,1137l15931,1137e" filled="f" stroked="t" strokeweight="0.82pt" strokecolor="#000000">
              <v:path arrowok="t"/>
            </v:shape>
            <w10:wrap type="none"/>
          </v:group>
        </w:pict>
      </w: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2"/>
          <w:szCs w:val="22"/>
        </w:rPr>
        <w:jc w:val="left"/>
        <w:spacing w:before="18" w:lineRule="exact" w:line="220"/>
      </w:pPr>
      <w:r>
        <w:rPr>
          <w:sz w:val="22"/>
          <w:szCs w:val="22"/>
        </w:rPr>
      </w:r>
    </w:p>
    <w:tbl>
      <w:tblPr>
        <w:tblW w:w="0" w:type="auto"/>
        <w:tblLook w:val="01E0"/>
        <w:jc w:val="left"/>
        <w:tblInd w:w="277" w:type="dxa"/>
        <w:tblLayout w:type="fixed"/>
        <w:tblCellMar>
          <w:top w:w="0" w:type="dxa"/>
          <w:left w:w="0" w:type="dxa"/>
          <w:bottom w:w="0" w:type="dxa"/>
          <w:right w:w="0" w:type="dxa"/>
        </w:tblCellMar>
      </w:tblPr>
      <w:tblGrid/>
      <w:tr>
        <w:trPr>
          <w:trHeight w:val="554" w:hRule="exact"/>
        </w:trPr>
        <w:tc>
          <w:tcPr>
            <w:tcW w:w="81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190"/>
            </w:pPr>
            <w:r>
              <w:rPr>
                <w:rFonts w:cs="FangSong" w:hAnsi="FangSong" w:eastAsia="FangSong" w:ascii="FangSong"/>
                <w:spacing w:val="0"/>
                <w:w w:val="100"/>
                <w:sz w:val="21"/>
                <w:szCs w:val="21"/>
              </w:rPr>
              <w:t>序号</w:t>
            </w:r>
          </w:p>
        </w:tc>
        <w:tc>
          <w:tcPr>
            <w:tcW w:w="12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423"/>
            </w:pPr>
            <w:r>
              <w:rPr>
                <w:rFonts w:cs="FangSong" w:hAnsi="FangSong" w:eastAsia="FangSong" w:ascii="FangSong"/>
                <w:spacing w:val="0"/>
                <w:w w:val="100"/>
                <w:sz w:val="21"/>
                <w:szCs w:val="21"/>
              </w:rPr>
              <w:t>姓名</w:t>
            </w:r>
          </w:p>
        </w:tc>
        <w:tc>
          <w:tcPr>
            <w:tcW w:w="14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286"/>
            </w:pPr>
            <w:r>
              <w:rPr>
                <w:rFonts w:cs="FangSong" w:hAnsi="FangSong" w:eastAsia="FangSong" w:ascii="FangSong"/>
                <w:spacing w:val="0"/>
                <w:w w:val="100"/>
                <w:sz w:val="21"/>
                <w:szCs w:val="21"/>
              </w:rPr>
              <w:t>监</w:t>
            </w:r>
            <w:r>
              <w:rPr>
                <w:rFonts w:cs="FangSong" w:hAnsi="FangSong" w:eastAsia="FangSong" w:ascii="FangSong"/>
                <w:spacing w:val="-5"/>
                <w:w w:val="100"/>
                <w:sz w:val="21"/>
                <w:szCs w:val="21"/>
              </w:rPr>
              <w:t>事</w:t>
            </w:r>
            <w:r>
              <w:rPr>
                <w:rFonts w:cs="FangSong" w:hAnsi="FangSong" w:eastAsia="FangSong" w:ascii="FangSong"/>
                <w:spacing w:val="0"/>
                <w:w w:val="100"/>
                <w:sz w:val="21"/>
                <w:szCs w:val="21"/>
              </w:rPr>
              <w:t>性质</w:t>
            </w:r>
          </w:p>
        </w:tc>
        <w:tc>
          <w:tcPr>
            <w:tcW w:w="283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154"/>
            </w:pPr>
            <w:r>
              <w:rPr>
                <w:rFonts w:cs="FangSong" w:hAnsi="FangSong" w:eastAsia="FangSong" w:ascii="FangSong"/>
                <w:spacing w:val="0"/>
                <w:w w:val="100"/>
                <w:sz w:val="21"/>
                <w:szCs w:val="21"/>
              </w:rPr>
              <w:t>担</w:t>
            </w:r>
            <w:r>
              <w:rPr>
                <w:rFonts w:cs="FangSong" w:hAnsi="FangSong" w:eastAsia="FangSong" w:ascii="FangSong"/>
                <w:spacing w:val="-5"/>
                <w:w w:val="100"/>
                <w:sz w:val="21"/>
                <w:szCs w:val="21"/>
              </w:rPr>
              <w:t>任</w:t>
            </w:r>
            <w:r>
              <w:rPr>
                <w:rFonts w:cs="FangSong" w:hAnsi="FangSong" w:eastAsia="FangSong" w:ascii="FangSong"/>
                <w:spacing w:val="0"/>
                <w:w w:val="100"/>
                <w:sz w:val="21"/>
                <w:szCs w:val="21"/>
              </w:rPr>
              <w:t>本机构</w:t>
            </w:r>
            <w:r>
              <w:rPr>
                <w:rFonts w:cs="FangSong" w:hAnsi="FangSong" w:eastAsia="FangSong" w:ascii="FangSong"/>
                <w:spacing w:val="-5"/>
                <w:w w:val="100"/>
                <w:sz w:val="21"/>
                <w:szCs w:val="21"/>
              </w:rPr>
              <w:t>及</w:t>
            </w:r>
            <w:r>
              <w:rPr>
                <w:rFonts w:cs="FangSong" w:hAnsi="FangSong" w:eastAsia="FangSong" w:ascii="FangSong"/>
                <w:spacing w:val="0"/>
                <w:w w:val="100"/>
                <w:sz w:val="21"/>
                <w:szCs w:val="21"/>
              </w:rPr>
              <w:t>其他机</w:t>
            </w:r>
            <w:r>
              <w:rPr>
                <w:rFonts w:cs="FangSong" w:hAnsi="FangSong" w:eastAsia="FangSong" w:ascii="FangSong"/>
                <w:spacing w:val="-5"/>
                <w:w w:val="100"/>
                <w:sz w:val="21"/>
                <w:szCs w:val="21"/>
              </w:rPr>
              <w:t>构</w:t>
            </w:r>
            <w:r>
              <w:rPr>
                <w:rFonts w:cs="FangSong" w:hAnsi="FangSong" w:eastAsia="FangSong" w:ascii="FangSong"/>
                <w:spacing w:val="0"/>
                <w:w w:val="100"/>
                <w:sz w:val="21"/>
                <w:szCs w:val="21"/>
              </w:rPr>
              <w:t>职务</w:t>
            </w:r>
          </w:p>
        </w:tc>
        <w:tc>
          <w:tcPr>
            <w:tcW w:w="99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281"/>
            </w:pPr>
            <w:r>
              <w:rPr>
                <w:rFonts w:cs="FangSong" w:hAnsi="FangSong" w:eastAsia="FangSong" w:ascii="FangSong"/>
                <w:spacing w:val="0"/>
                <w:w w:val="100"/>
                <w:sz w:val="21"/>
                <w:szCs w:val="21"/>
              </w:rPr>
              <w:t>国别</w:t>
            </w:r>
          </w:p>
        </w:tc>
        <w:tc>
          <w:tcPr>
            <w:tcW w:w="97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273"/>
            </w:pPr>
            <w:r>
              <w:rPr>
                <w:rFonts w:cs="FangSong" w:hAnsi="FangSong" w:eastAsia="FangSong" w:ascii="FangSong"/>
                <w:spacing w:val="0"/>
                <w:w w:val="100"/>
                <w:sz w:val="21"/>
                <w:szCs w:val="21"/>
              </w:rPr>
              <w:t>年龄</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444" w:right="438"/>
            </w:pPr>
            <w:r>
              <w:rPr>
                <w:rFonts w:cs="FangSong" w:hAnsi="FangSong" w:eastAsia="FangSong" w:ascii="FangSong"/>
                <w:spacing w:val="0"/>
                <w:w w:val="100"/>
                <w:position w:val="-2"/>
                <w:sz w:val="21"/>
                <w:szCs w:val="21"/>
              </w:rPr>
              <w:t>选任</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444" w:right="438"/>
            </w:pPr>
            <w:r>
              <w:rPr>
                <w:rFonts w:cs="FangSong" w:hAnsi="FangSong" w:eastAsia="FangSong" w:ascii="FangSong"/>
                <w:spacing w:val="0"/>
                <w:w w:val="100"/>
                <w:position w:val="-3"/>
                <w:sz w:val="21"/>
                <w:szCs w:val="21"/>
              </w:rPr>
              <w:t>时间</w:t>
            </w:r>
            <w:r>
              <w:rPr>
                <w:rFonts w:cs="FangSong" w:hAnsi="FangSong" w:eastAsia="FangSong" w:ascii="FangSong"/>
                <w:spacing w:val="0"/>
                <w:w w:val="100"/>
                <w:position w:val="0"/>
                <w:sz w:val="21"/>
                <w:szCs w:val="21"/>
              </w:rPr>
            </w:r>
          </w:p>
        </w:tc>
        <w:tc>
          <w:tcPr>
            <w:tcW w:w="138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7"/>
              <w:ind w:left="441" w:right="442"/>
            </w:pPr>
            <w:r>
              <w:rPr>
                <w:rFonts w:cs="FangSong" w:hAnsi="FangSong" w:eastAsia="FangSong" w:ascii="FangSong"/>
                <w:spacing w:val="0"/>
                <w:w w:val="100"/>
                <w:sz w:val="21"/>
                <w:szCs w:val="21"/>
              </w:rPr>
              <w:t>任期</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267"/>
            </w:pPr>
            <w:r>
              <w:rPr>
                <w:rFonts w:cs="FangSong" w:hAnsi="FangSong" w:eastAsia="FangSong" w:ascii="FangSong"/>
                <w:spacing w:val="0"/>
                <w:w w:val="100"/>
                <w:sz w:val="21"/>
                <w:szCs w:val="21"/>
              </w:rPr>
              <w:t>代</w:t>
            </w:r>
            <w:r>
              <w:rPr>
                <w:rFonts w:cs="FangSong" w:hAnsi="FangSong" w:eastAsia="FangSong" w:ascii="FangSong"/>
                <w:spacing w:val="-5"/>
                <w:w w:val="100"/>
                <w:sz w:val="21"/>
                <w:szCs w:val="21"/>
              </w:rPr>
              <w:t>表</w:t>
            </w:r>
            <w:r>
              <w:rPr>
                <w:rFonts w:cs="FangSong" w:hAnsi="FangSong" w:eastAsia="FangSong" w:ascii="FangSong"/>
                <w:spacing w:val="0"/>
                <w:w w:val="100"/>
                <w:sz w:val="21"/>
                <w:szCs w:val="21"/>
              </w:rPr>
              <w:t>股东</w:t>
            </w:r>
          </w:p>
        </w:tc>
        <w:tc>
          <w:tcPr>
            <w:tcW w:w="138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17" w:right="116"/>
            </w:pPr>
            <w:r>
              <w:rPr>
                <w:rFonts w:cs="FangSong" w:hAnsi="FangSong" w:eastAsia="FangSong" w:ascii="FangSong"/>
                <w:spacing w:val="0"/>
                <w:w w:val="100"/>
                <w:position w:val="-2"/>
                <w:sz w:val="21"/>
                <w:szCs w:val="21"/>
              </w:rPr>
              <w:t>该</w:t>
            </w:r>
            <w:r>
              <w:rPr>
                <w:rFonts w:cs="FangSong" w:hAnsi="FangSong" w:eastAsia="FangSong" w:ascii="FangSong"/>
                <w:spacing w:val="-5"/>
                <w:w w:val="100"/>
                <w:position w:val="-2"/>
                <w:sz w:val="21"/>
                <w:szCs w:val="21"/>
              </w:rPr>
              <w:t>股</w:t>
            </w:r>
            <w:r>
              <w:rPr>
                <w:rFonts w:cs="FangSong" w:hAnsi="FangSong" w:eastAsia="FangSong" w:ascii="FangSong"/>
                <w:spacing w:val="0"/>
                <w:w w:val="100"/>
                <w:position w:val="-2"/>
                <w:sz w:val="21"/>
                <w:szCs w:val="21"/>
              </w:rPr>
              <w:t>东持股</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444" w:right="438"/>
            </w:pPr>
            <w:r>
              <w:rPr>
                <w:rFonts w:cs="FangSong" w:hAnsi="FangSong" w:eastAsia="FangSong" w:ascii="FangSong"/>
                <w:spacing w:val="0"/>
                <w:w w:val="100"/>
                <w:position w:val="-3"/>
                <w:sz w:val="21"/>
                <w:szCs w:val="21"/>
              </w:rPr>
              <w:t>比例</w:t>
            </w:r>
            <w:r>
              <w:rPr>
                <w:rFonts w:cs="FangSong" w:hAnsi="FangSong" w:eastAsia="FangSong" w:ascii="FangSong"/>
                <w:spacing w:val="0"/>
                <w:w w:val="100"/>
                <w:position w:val="0"/>
                <w:sz w:val="21"/>
                <w:szCs w:val="21"/>
              </w:rPr>
            </w:r>
          </w:p>
        </w:tc>
      </w:tr>
      <w:tr>
        <w:trPr>
          <w:trHeight w:val="827" w:hRule="exact"/>
        </w:trPr>
        <w:tc>
          <w:tcPr>
            <w:tcW w:w="813"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4" w:lineRule="exact" w:line="200"/>
            </w:pPr>
            <w:r>
              <w:rPr>
                <w:sz w:val="20"/>
                <w:szCs w:val="20"/>
              </w:rPr>
            </w:r>
          </w:p>
          <w:p>
            <w:pPr>
              <w:rPr>
                <w:rFonts w:cs="FangSong" w:hAnsi="FangSong" w:eastAsia="FangSong" w:ascii="FangSong"/>
                <w:sz w:val="21"/>
                <w:szCs w:val="21"/>
              </w:rPr>
              <w:jc w:val="center"/>
              <w:ind w:left="312" w:right="314"/>
            </w:pPr>
            <w:r>
              <w:rPr>
                <w:rFonts w:cs="FangSong" w:hAnsi="FangSong" w:eastAsia="FangSong" w:ascii="FangSong"/>
                <w:spacing w:val="0"/>
                <w:w w:val="100"/>
                <w:sz w:val="21"/>
                <w:szCs w:val="21"/>
              </w:rPr>
              <w:t>1</w:t>
            </w:r>
          </w:p>
        </w:tc>
        <w:tc>
          <w:tcPr>
            <w:tcW w:w="127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4" w:lineRule="exact" w:line="200"/>
            </w:pPr>
            <w:r>
              <w:rPr>
                <w:sz w:val="20"/>
                <w:szCs w:val="20"/>
              </w:rPr>
            </w:r>
          </w:p>
          <w:p>
            <w:pPr>
              <w:rPr>
                <w:rFonts w:cs="FangSong" w:hAnsi="FangSong" w:eastAsia="FangSong" w:ascii="FangSong"/>
                <w:sz w:val="21"/>
                <w:szCs w:val="21"/>
              </w:rPr>
              <w:jc w:val="left"/>
              <w:ind w:left="318"/>
            </w:pPr>
            <w:r>
              <w:rPr>
                <w:rFonts w:cs="FangSong" w:hAnsi="FangSong" w:eastAsia="FangSong" w:ascii="FangSong"/>
                <w:spacing w:val="0"/>
                <w:w w:val="100"/>
                <w:sz w:val="21"/>
                <w:szCs w:val="21"/>
              </w:rPr>
              <w:t>李</w:t>
            </w:r>
            <w:r>
              <w:rPr>
                <w:rFonts w:cs="FangSong" w:hAnsi="FangSong" w:eastAsia="FangSong" w:ascii="FangSong"/>
                <w:spacing w:val="-5"/>
                <w:w w:val="100"/>
                <w:sz w:val="21"/>
                <w:szCs w:val="21"/>
              </w:rPr>
              <w:t>海</w:t>
            </w:r>
            <w:r>
              <w:rPr>
                <w:rFonts w:cs="FangSong" w:hAnsi="FangSong" w:eastAsia="FangSong" w:ascii="FangSong"/>
                <w:spacing w:val="0"/>
                <w:w w:val="100"/>
                <w:sz w:val="21"/>
                <w:szCs w:val="21"/>
              </w:rPr>
              <w:t>东</w:t>
            </w:r>
          </w:p>
        </w:tc>
        <w:tc>
          <w:tcPr>
            <w:tcW w:w="1418"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4" w:lineRule="exact" w:line="200"/>
            </w:pPr>
            <w:r>
              <w:rPr>
                <w:sz w:val="20"/>
                <w:szCs w:val="20"/>
              </w:rPr>
            </w:r>
          </w:p>
          <w:p>
            <w:pPr>
              <w:rPr>
                <w:rFonts w:cs="FangSong" w:hAnsi="FangSong" w:eastAsia="FangSong" w:ascii="FangSong"/>
                <w:sz w:val="21"/>
                <w:szCs w:val="21"/>
              </w:rPr>
              <w:jc w:val="left"/>
              <w:ind w:left="180"/>
            </w:pPr>
            <w:r>
              <w:rPr>
                <w:rFonts w:cs="FangSong" w:hAnsi="FangSong" w:eastAsia="FangSong" w:ascii="FangSong"/>
                <w:spacing w:val="0"/>
                <w:w w:val="100"/>
                <w:sz w:val="21"/>
                <w:szCs w:val="21"/>
              </w:rPr>
              <w:t>监</w:t>
            </w:r>
            <w:r>
              <w:rPr>
                <w:rFonts w:cs="FangSong" w:hAnsi="FangSong" w:eastAsia="FangSong" w:ascii="FangSong"/>
                <w:spacing w:val="-5"/>
                <w:w w:val="100"/>
                <w:sz w:val="21"/>
                <w:szCs w:val="21"/>
              </w:rPr>
              <w:t>事</w:t>
            </w:r>
            <w:r>
              <w:rPr>
                <w:rFonts w:cs="FangSong" w:hAnsi="FangSong" w:eastAsia="FangSong" w:ascii="FangSong"/>
                <w:spacing w:val="0"/>
                <w:w w:val="100"/>
                <w:sz w:val="21"/>
                <w:szCs w:val="21"/>
              </w:rPr>
              <w:t>会主席</w:t>
            </w:r>
          </w:p>
        </w:tc>
        <w:tc>
          <w:tcPr>
            <w:tcW w:w="2835" w:type="dxa"/>
            <w:tcBorders>
              <w:top w:val="single" w:sz="4" w:space="0" w:color="000000"/>
              <w:left w:val="single" w:sz="4" w:space="0" w:color="000000"/>
              <w:bottom w:val="single" w:sz="4" w:space="0" w:color="000000"/>
              <w:right w:val="single" w:sz="4" w:space="0" w:color="000000"/>
            </w:tcBorders>
          </w:tcPr>
          <w:p/>
        </w:tc>
        <w:tc>
          <w:tcPr>
            <w:tcW w:w="992"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4" w:lineRule="exact" w:line="200"/>
            </w:pPr>
            <w:r>
              <w:rPr>
                <w:sz w:val="20"/>
                <w:szCs w:val="20"/>
              </w:rPr>
            </w:r>
          </w:p>
          <w:p>
            <w:pPr>
              <w:rPr>
                <w:rFonts w:cs="FangSong" w:hAnsi="FangSong" w:eastAsia="FangSong" w:ascii="FangSong"/>
                <w:sz w:val="21"/>
                <w:szCs w:val="21"/>
              </w:rPr>
              <w:jc w:val="left"/>
              <w:ind w:left="281"/>
            </w:pPr>
            <w:r>
              <w:rPr>
                <w:rFonts w:cs="FangSong" w:hAnsi="FangSong" w:eastAsia="FangSong" w:ascii="FangSong"/>
                <w:spacing w:val="0"/>
                <w:w w:val="100"/>
                <w:sz w:val="21"/>
                <w:szCs w:val="21"/>
              </w:rPr>
              <w:t>中国</w:t>
            </w:r>
          </w:p>
        </w:tc>
        <w:tc>
          <w:tcPr>
            <w:tcW w:w="97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4" w:lineRule="exact" w:line="200"/>
            </w:pPr>
            <w:r>
              <w:rPr>
                <w:sz w:val="20"/>
                <w:szCs w:val="20"/>
              </w:rPr>
            </w:r>
          </w:p>
          <w:p>
            <w:pPr>
              <w:rPr>
                <w:rFonts w:cs="FangSong" w:hAnsi="FangSong" w:eastAsia="FangSong" w:ascii="FangSong"/>
                <w:sz w:val="21"/>
                <w:szCs w:val="21"/>
              </w:rPr>
              <w:jc w:val="left"/>
              <w:ind w:left="249"/>
            </w:pPr>
            <w:r>
              <w:rPr>
                <w:rFonts w:cs="FangSong" w:hAnsi="FangSong" w:eastAsia="FangSong" w:ascii="FangSong"/>
                <w:sz w:val="21"/>
                <w:szCs w:val="21"/>
              </w:rPr>
              <w:t>52</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8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4" w:lineRule="exact" w:line="200"/>
            </w:pPr>
            <w:r>
              <w:rPr>
                <w:sz w:val="20"/>
                <w:szCs w:val="20"/>
              </w:rPr>
            </w:r>
          </w:p>
          <w:p>
            <w:pPr>
              <w:rPr>
                <w:rFonts w:cs="FangSong" w:hAnsi="FangSong" w:eastAsia="FangSong" w:ascii="FangSong"/>
                <w:sz w:val="21"/>
                <w:szCs w:val="21"/>
              </w:rPr>
              <w:jc w:val="left"/>
              <w:ind w:left="374"/>
            </w:pPr>
            <w:r>
              <w:rPr>
                <w:rFonts w:cs="FangSong" w:hAnsi="FangSong" w:eastAsia="FangSong" w:ascii="FangSong"/>
                <w:spacing w:val="0"/>
                <w:w w:val="100"/>
                <w:sz w:val="21"/>
                <w:szCs w:val="21"/>
              </w:rPr>
              <w:t>2015.9</w:t>
            </w:r>
          </w:p>
        </w:tc>
        <w:tc>
          <w:tcPr>
            <w:tcW w:w="138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4" w:lineRule="exact" w:line="200"/>
            </w:pPr>
            <w:r>
              <w:rPr>
                <w:sz w:val="20"/>
                <w:szCs w:val="20"/>
              </w:rPr>
            </w:r>
          </w:p>
          <w:p>
            <w:pPr>
              <w:rPr>
                <w:rFonts w:cs="FangSong" w:hAnsi="FangSong" w:eastAsia="FangSong" w:ascii="FangSong"/>
                <w:sz w:val="21"/>
                <w:szCs w:val="21"/>
              </w:rPr>
              <w:jc w:val="center"/>
              <w:ind w:left="441" w:right="442"/>
            </w:pPr>
            <w:r>
              <w:rPr>
                <w:rFonts w:cs="FangSong" w:hAnsi="FangSong" w:eastAsia="FangSong" w:ascii="FangSong"/>
                <w:spacing w:val="0"/>
                <w:w w:val="100"/>
                <w:sz w:val="21"/>
                <w:szCs w:val="21"/>
              </w:rPr>
              <w:t>三年</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25" w:right="127"/>
            </w:pPr>
            <w:r>
              <w:rPr>
                <w:rFonts w:cs="FangSong" w:hAnsi="FangSong" w:eastAsia="FangSong" w:ascii="FangSong"/>
                <w:spacing w:val="0"/>
                <w:w w:val="100"/>
                <w:position w:val="-2"/>
                <w:sz w:val="21"/>
                <w:szCs w:val="21"/>
              </w:rPr>
              <w:t>航</w:t>
            </w:r>
            <w:r>
              <w:rPr>
                <w:rFonts w:cs="FangSong" w:hAnsi="FangSong" w:eastAsia="FangSong" w:ascii="FangSong"/>
                <w:spacing w:val="-5"/>
                <w:w w:val="100"/>
                <w:position w:val="-2"/>
                <w:sz w:val="21"/>
                <w:szCs w:val="21"/>
              </w:rPr>
              <w:t>天</w:t>
            </w:r>
            <w:r>
              <w:rPr>
                <w:rFonts w:cs="FangSong" w:hAnsi="FangSong" w:eastAsia="FangSong" w:ascii="FangSong"/>
                <w:spacing w:val="0"/>
                <w:w w:val="100"/>
                <w:position w:val="-2"/>
                <w:sz w:val="21"/>
                <w:szCs w:val="21"/>
              </w:rPr>
              <w:t>科技财</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before="29" w:lineRule="exact" w:line="260"/>
              <w:ind w:left="138" w:right="140"/>
            </w:pPr>
            <w:r>
              <w:rPr>
                <w:rFonts w:cs="FangSong" w:hAnsi="FangSong" w:eastAsia="FangSong" w:ascii="FangSong"/>
                <w:spacing w:val="0"/>
                <w:w w:val="100"/>
                <w:sz w:val="21"/>
                <w:szCs w:val="21"/>
              </w:rPr>
              <w:t>务</w:t>
            </w:r>
            <w:r>
              <w:rPr>
                <w:rFonts w:cs="FangSong" w:hAnsi="FangSong" w:eastAsia="FangSong" w:ascii="FangSong"/>
                <w:spacing w:val="-5"/>
                <w:w w:val="100"/>
                <w:sz w:val="21"/>
                <w:szCs w:val="21"/>
              </w:rPr>
              <w:t>有</w:t>
            </w:r>
            <w:r>
              <w:rPr>
                <w:rFonts w:cs="FangSong" w:hAnsi="FangSong" w:eastAsia="FangSong" w:ascii="FangSong"/>
                <w:spacing w:val="0"/>
                <w:w w:val="100"/>
                <w:sz w:val="21"/>
                <w:szCs w:val="21"/>
              </w:rPr>
              <w:t>限责任</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公司</w:t>
            </w:r>
          </w:p>
        </w:tc>
        <w:tc>
          <w:tcPr>
            <w:tcW w:w="138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4" w:lineRule="exact" w:line="200"/>
            </w:pPr>
            <w:r>
              <w:rPr>
                <w:sz w:val="20"/>
                <w:szCs w:val="20"/>
              </w:rPr>
            </w:r>
          </w:p>
          <w:p>
            <w:pPr>
              <w:rPr>
                <w:rFonts w:cs="FangSong" w:hAnsi="FangSong" w:eastAsia="FangSong" w:ascii="FangSong"/>
                <w:sz w:val="21"/>
                <w:szCs w:val="21"/>
              </w:rPr>
              <w:jc w:val="left"/>
              <w:ind w:left="375"/>
            </w:pPr>
            <w:r>
              <w:rPr>
                <w:rFonts w:cs="FangSong" w:hAnsi="FangSong" w:eastAsia="FangSong" w:ascii="FangSong"/>
                <w:spacing w:val="0"/>
                <w:w w:val="100"/>
                <w:sz w:val="21"/>
                <w:szCs w:val="21"/>
              </w:rPr>
              <w:t>15.32%</w:t>
            </w:r>
          </w:p>
        </w:tc>
      </w:tr>
      <w:tr>
        <w:trPr>
          <w:trHeight w:val="827" w:hRule="exact"/>
        </w:trPr>
        <w:tc>
          <w:tcPr>
            <w:tcW w:w="813"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center"/>
              <w:ind w:left="312" w:right="314"/>
            </w:pPr>
            <w:r>
              <w:rPr>
                <w:rFonts w:cs="FangSong" w:hAnsi="FangSong" w:eastAsia="FangSong" w:ascii="FangSong"/>
                <w:spacing w:val="0"/>
                <w:w w:val="100"/>
                <w:sz w:val="21"/>
                <w:szCs w:val="21"/>
              </w:rPr>
              <w:t>2</w:t>
            </w:r>
          </w:p>
        </w:tc>
        <w:tc>
          <w:tcPr>
            <w:tcW w:w="127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318"/>
            </w:pPr>
            <w:r>
              <w:rPr>
                <w:rFonts w:cs="FangSong" w:hAnsi="FangSong" w:eastAsia="FangSong" w:ascii="FangSong"/>
                <w:spacing w:val="0"/>
                <w:w w:val="100"/>
                <w:sz w:val="21"/>
                <w:szCs w:val="21"/>
              </w:rPr>
              <w:t>王</w:t>
            </w:r>
            <w:r>
              <w:rPr>
                <w:rFonts w:cs="FangSong" w:hAnsi="FangSong" w:eastAsia="FangSong" w:ascii="FangSong"/>
                <w:spacing w:val="-5"/>
                <w:w w:val="100"/>
                <w:sz w:val="21"/>
                <w:szCs w:val="21"/>
              </w:rPr>
              <w:t>进</w:t>
            </w:r>
            <w:r>
              <w:rPr>
                <w:rFonts w:cs="FangSong" w:hAnsi="FangSong" w:eastAsia="FangSong" w:ascii="FangSong"/>
                <w:spacing w:val="0"/>
                <w:w w:val="100"/>
                <w:sz w:val="21"/>
                <w:szCs w:val="21"/>
              </w:rPr>
              <w:t>才</w:t>
            </w:r>
          </w:p>
        </w:tc>
        <w:tc>
          <w:tcPr>
            <w:tcW w:w="1418"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center"/>
              <w:ind w:left="456" w:right="458"/>
            </w:pPr>
            <w:r>
              <w:rPr>
                <w:rFonts w:cs="FangSong" w:hAnsi="FangSong" w:eastAsia="FangSong" w:ascii="FangSong"/>
                <w:spacing w:val="0"/>
                <w:w w:val="100"/>
                <w:sz w:val="21"/>
                <w:szCs w:val="21"/>
              </w:rPr>
              <w:t>监事</w:t>
            </w:r>
          </w:p>
        </w:tc>
        <w:tc>
          <w:tcPr>
            <w:tcW w:w="283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FangSong" w:hAnsi="FangSong" w:eastAsia="FangSong" w:ascii="FangSong"/>
                <w:sz w:val="21"/>
                <w:szCs w:val="21"/>
              </w:rPr>
              <w:jc w:val="left"/>
              <w:spacing w:lineRule="exact" w:line="260"/>
              <w:ind w:left="677" w:right="100" w:hanging="523"/>
            </w:pPr>
            <w:r>
              <w:rPr>
                <w:rFonts w:cs="FangSong" w:hAnsi="FangSong" w:eastAsia="FangSong" w:ascii="FangSong"/>
                <w:spacing w:val="0"/>
                <w:w w:val="100"/>
                <w:sz w:val="21"/>
                <w:szCs w:val="21"/>
              </w:rPr>
              <w:t>天</w:t>
            </w:r>
            <w:r>
              <w:rPr>
                <w:rFonts w:cs="FangSong" w:hAnsi="FangSong" w:eastAsia="FangSong" w:ascii="FangSong"/>
                <w:spacing w:val="-5"/>
                <w:w w:val="100"/>
                <w:sz w:val="21"/>
                <w:szCs w:val="21"/>
              </w:rPr>
              <w:t>津</w:t>
            </w:r>
            <w:r>
              <w:rPr>
                <w:rFonts w:cs="FangSong" w:hAnsi="FangSong" w:eastAsia="FangSong" w:ascii="FangSong"/>
                <w:spacing w:val="0"/>
                <w:w w:val="100"/>
                <w:sz w:val="21"/>
                <w:szCs w:val="21"/>
              </w:rPr>
              <w:t>经济技</w:t>
            </w:r>
            <w:r>
              <w:rPr>
                <w:rFonts w:cs="FangSong" w:hAnsi="FangSong" w:eastAsia="FangSong" w:ascii="FangSong"/>
                <w:spacing w:val="-5"/>
                <w:w w:val="100"/>
                <w:sz w:val="21"/>
                <w:szCs w:val="21"/>
              </w:rPr>
              <w:t>术</w:t>
            </w:r>
            <w:r>
              <w:rPr>
                <w:rFonts w:cs="FangSong" w:hAnsi="FangSong" w:eastAsia="FangSong" w:ascii="FangSong"/>
                <w:spacing w:val="0"/>
                <w:w w:val="100"/>
                <w:sz w:val="21"/>
                <w:szCs w:val="21"/>
              </w:rPr>
              <w:t>开发区</w:t>
            </w:r>
            <w:r>
              <w:rPr>
                <w:rFonts w:cs="FangSong" w:hAnsi="FangSong" w:eastAsia="FangSong" w:ascii="FangSong"/>
                <w:spacing w:val="-5"/>
                <w:w w:val="100"/>
                <w:sz w:val="21"/>
                <w:szCs w:val="21"/>
              </w:rPr>
              <w:t>投</w:t>
            </w:r>
            <w:r>
              <w:rPr>
                <w:rFonts w:cs="FangSong" w:hAnsi="FangSong" w:eastAsia="FangSong" w:ascii="FangSong"/>
                <w:spacing w:val="0"/>
                <w:w w:val="100"/>
                <w:sz w:val="21"/>
                <w:szCs w:val="21"/>
              </w:rPr>
              <w:t>资有</w:t>
            </w:r>
            <w:r>
              <w:rPr>
                <w:rFonts w:cs="FangSong" w:hAnsi="FangSong" w:eastAsia="FangSong" w:ascii="FangSong"/>
                <w:spacing w:val="0"/>
                <w:w w:val="100"/>
                <w:sz w:val="21"/>
                <w:szCs w:val="21"/>
              </w:rPr>
              <w:t> </w:t>
            </w:r>
            <w:r>
              <w:rPr>
                <w:rFonts w:cs="FangSong" w:hAnsi="FangSong" w:eastAsia="FangSong" w:ascii="FangSong"/>
                <w:spacing w:val="0"/>
                <w:w w:val="100"/>
                <w:sz w:val="21"/>
                <w:szCs w:val="21"/>
              </w:rPr>
              <w:t>限</w:t>
            </w:r>
            <w:r>
              <w:rPr>
                <w:rFonts w:cs="FangSong" w:hAnsi="FangSong" w:eastAsia="FangSong" w:ascii="FangSong"/>
                <w:spacing w:val="-5"/>
                <w:w w:val="100"/>
                <w:sz w:val="21"/>
                <w:szCs w:val="21"/>
              </w:rPr>
              <w:t>公</w:t>
            </w:r>
            <w:r>
              <w:rPr>
                <w:rFonts w:cs="FangSong" w:hAnsi="FangSong" w:eastAsia="FangSong" w:ascii="FangSong"/>
                <w:spacing w:val="0"/>
                <w:w w:val="100"/>
                <w:sz w:val="21"/>
                <w:szCs w:val="21"/>
              </w:rPr>
              <w:t>司副总</w:t>
            </w:r>
            <w:r>
              <w:rPr>
                <w:rFonts w:cs="FangSong" w:hAnsi="FangSong" w:eastAsia="FangSong" w:ascii="FangSong"/>
                <w:spacing w:val="-5"/>
                <w:w w:val="100"/>
                <w:sz w:val="21"/>
                <w:szCs w:val="21"/>
              </w:rPr>
              <w:t>经</w:t>
            </w:r>
            <w:r>
              <w:rPr>
                <w:rFonts w:cs="FangSong" w:hAnsi="FangSong" w:eastAsia="FangSong" w:ascii="FangSong"/>
                <w:spacing w:val="0"/>
                <w:w w:val="100"/>
                <w:sz w:val="21"/>
                <w:szCs w:val="21"/>
              </w:rPr>
              <w:t>理</w:t>
            </w:r>
          </w:p>
        </w:tc>
        <w:tc>
          <w:tcPr>
            <w:tcW w:w="992"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281"/>
            </w:pPr>
            <w:r>
              <w:rPr>
                <w:rFonts w:cs="FangSong" w:hAnsi="FangSong" w:eastAsia="FangSong" w:ascii="FangSong"/>
                <w:spacing w:val="0"/>
                <w:w w:val="100"/>
                <w:sz w:val="21"/>
                <w:szCs w:val="21"/>
              </w:rPr>
              <w:t>中国</w:t>
            </w:r>
          </w:p>
        </w:tc>
        <w:tc>
          <w:tcPr>
            <w:tcW w:w="97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249"/>
            </w:pPr>
            <w:r>
              <w:rPr>
                <w:rFonts w:cs="FangSong" w:hAnsi="FangSong" w:eastAsia="FangSong" w:ascii="FangSong"/>
                <w:sz w:val="21"/>
                <w:szCs w:val="21"/>
              </w:rPr>
              <w:t>56</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8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374"/>
            </w:pPr>
            <w:r>
              <w:rPr>
                <w:rFonts w:cs="FangSong" w:hAnsi="FangSong" w:eastAsia="FangSong" w:ascii="FangSong"/>
                <w:spacing w:val="0"/>
                <w:w w:val="100"/>
                <w:sz w:val="21"/>
                <w:szCs w:val="21"/>
              </w:rPr>
              <w:t>2015.9</w:t>
            </w:r>
          </w:p>
        </w:tc>
        <w:tc>
          <w:tcPr>
            <w:tcW w:w="138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center"/>
              <w:ind w:left="441" w:right="442"/>
            </w:pPr>
            <w:r>
              <w:rPr>
                <w:rFonts w:cs="FangSong" w:hAnsi="FangSong" w:eastAsia="FangSong" w:ascii="FangSong"/>
                <w:spacing w:val="0"/>
                <w:w w:val="100"/>
                <w:sz w:val="21"/>
                <w:szCs w:val="21"/>
              </w:rPr>
              <w:t>三年</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61"/>
            </w:pPr>
            <w:r>
              <w:rPr>
                <w:rFonts w:cs="FangSong" w:hAnsi="FangSong" w:eastAsia="FangSong" w:ascii="FangSong"/>
                <w:spacing w:val="0"/>
                <w:w w:val="100"/>
                <w:position w:val="-2"/>
                <w:sz w:val="21"/>
                <w:szCs w:val="21"/>
              </w:rPr>
              <w:t>天</w:t>
            </w:r>
            <w:r>
              <w:rPr>
                <w:rFonts w:cs="FangSong" w:hAnsi="FangSong" w:eastAsia="FangSong" w:ascii="FangSong"/>
                <w:spacing w:val="-5"/>
                <w:w w:val="100"/>
                <w:position w:val="-2"/>
                <w:sz w:val="21"/>
                <w:szCs w:val="21"/>
              </w:rPr>
              <w:t>津</w:t>
            </w:r>
            <w:r>
              <w:rPr>
                <w:rFonts w:cs="FangSong" w:hAnsi="FangSong" w:eastAsia="FangSong" w:ascii="FangSong"/>
                <w:spacing w:val="0"/>
                <w:w w:val="100"/>
                <w:position w:val="-2"/>
                <w:sz w:val="21"/>
                <w:szCs w:val="21"/>
              </w:rPr>
              <w:t>经济技</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before="25" w:lineRule="exact" w:line="260"/>
              <w:ind w:left="161" w:right="117"/>
            </w:pPr>
            <w:r>
              <w:rPr>
                <w:rFonts w:cs="FangSong" w:hAnsi="FangSong" w:eastAsia="FangSong" w:ascii="FangSong"/>
                <w:spacing w:val="0"/>
                <w:w w:val="100"/>
                <w:sz w:val="21"/>
                <w:szCs w:val="21"/>
              </w:rPr>
              <w:t>术</w:t>
            </w:r>
            <w:r>
              <w:rPr>
                <w:rFonts w:cs="FangSong" w:hAnsi="FangSong" w:eastAsia="FangSong" w:ascii="FangSong"/>
                <w:spacing w:val="-5"/>
                <w:w w:val="100"/>
                <w:sz w:val="21"/>
                <w:szCs w:val="21"/>
              </w:rPr>
              <w:t>开</w:t>
            </w:r>
            <w:r>
              <w:rPr>
                <w:rFonts w:cs="FangSong" w:hAnsi="FangSong" w:eastAsia="FangSong" w:ascii="FangSong"/>
                <w:spacing w:val="0"/>
                <w:w w:val="100"/>
                <w:sz w:val="21"/>
                <w:szCs w:val="21"/>
              </w:rPr>
              <w:t>发区投</w:t>
            </w:r>
            <w:r>
              <w:rPr>
                <w:rFonts w:cs="FangSong" w:hAnsi="FangSong" w:eastAsia="FangSong" w:ascii="FangSong"/>
                <w:spacing w:val="0"/>
                <w:w w:val="100"/>
                <w:sz w:val="21"/>
                <w:szCs w:val="21"/>
              </w:rPr>
              <w:t> </w:t>
            </w:r>
            <w:r>
              <w:rPr>
                <w:rFonts w:cs="FangSong" w:hAnsi="FangSong" w:eastAsia="FangSong" w:ascii="FangSong"/>
                <w:spacing w:val="0"/>
                <w:w w:val="100"/>
                <w:sz w:val="21"/>
                <w:szCs w:val="21"/>
              </w:rPr>
              <w:t>资</w:t>
            </w:r>
            <w:r>
              <w:rPr>
                <w:rFonts w:cs="FangSong" w:hAnsi="FangSong" w:eastAsia="FangSong" w:ascii="FangSong"/>
                <w:spacing w:val="-5"/>
                <w:w w:val="100"/>
                <w:sz w:val="21"/>
                <w:szCs w:val="21"/>
              </w:rPr>
              <w:t>有</w:t>
            </w:r>
            <w:r>
              <w:rPr>
                <w:rFonts w:cs="FangSong" w:hAnsi="FangSong" w:eastAsia="FangSong" w:ascii="FangSong"/>
                <w:spacing w:val="0"/>
                <w:w w:val="100"/>
                <w:sz w:val="21"/>
                <w:szCs w:val="21"/>
              </w:rPr>
              <w:t>限公司</w:t>
            </w:r>
          </w:p>
        </w:tc>
        <w:tc>
          <w:tcPr>
            <w:tcW w:w="138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427"/>
            </w:pPr>
            <w:r>
              <w:rPr>
                <w:rFonts w:cs="FangSong" w:hAnsi="FangSong" w:eastAsia="FangSong" w:ascii="FangSong"/>
                <w:spacing w:val="0"/>
                <w:w w:val="100"/>
                <w:sz w:val="21"/>
                <w:szCs w:val="21"/>
              </w:rPr>
              <w:t>3.28%</w:t>
            </w:r>
          </w:p>
        </w:tc>
      </w:tr>
      <w:tr>
        <w:trPr>
          <w:trHeight w:val="555" w:hRule="exact"/>
        </w:trPr>
        <w:tc>
          <w:tcPr>
            <w:tcW w:w="81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7"/>
              <w:ind w:left="312" w:right="314"/>
            </w:pPr>
            <w:r>
              <w:rPr>
                <w:rFonts w:cs="FangSong" w:hAnsi="FangSong" w:eastAsia="FangSong" w:ascii="FangSong"/>
                <w:spacing w:val="0"/>
                <w:w w:val="100"/>
                <w:sz w:val="21"/>
                <w:szCs w:val="21"/>
              </w:rPr>
              <w:t>3</w:t>
            </w:r>
          </w:p>
        </w:tc>
        <w:tc>
          <w:tcPr>
            <w:tcW w:w="12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318"/>
            </w:pPr>
            <w:r>
              <w:rPr>
                <w:rFonts w:cs="FangSong" w:hAnsi="FangSong" w:eastAsia="FangSong" w:ascii="FangSong"/>
                <w:spacing w:val="0"/>
                <w:w w:val="100"/>
                <w:sz w:val="21"/>
                <w:szCs w:val="21"/>
              </w:rPr>
              <w:t>孟</w:t>
            </w:r>
            <w:r>
              <w:rPr>
                <w:rFonts w:cs="FangSong" w:hAnsi="FangSong" w:eastAsia="FangSong" w:ascii="FangSong"/>
                <w:spacing w:val="-5"/>
                <w:w w:val="100"/>
                <w:sz w:val="21"/>
                <w:szCs w:val="21"/>
              </w:rPr>
              <w:t>福</w:t>
            </w:r>
            <w:r>
              <w:rPr>
                <w:rFonts w:cs="FangSong" w:hAnsi="FangSong" w:eastAsia="FangSong" w:ascii="FangSong"/>
                <w:spacing w:val="0"/>
                <w:w w:val="100"/>
                <w:sz w:val="21"/>
                <w:szCs w:val="21"/>
              </w:rPr>
              <w:t>增</w:t>
            </w:r>
          </w:p>
        </w:tc>
        <w:tc>
          <w:tcPr>
            <w:tcW w:w="14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7"/>
              <w:ind w:left="456" w:right="458"/>
            </w:pPr>
            <w:r>
              <w:rPr>
                <w:rFonts w:cs="FangSong" w:hAnsi="FangSong" w:eastAsia="FangSong" w:ascii="FangSong"/>
                <w:spacing w:val="0"/>
                <w:w w:val="100"/>
                <w:sz w:val="21"/>
                <w:szCs w:val="21"/>
              </w:rPr>
              <w:t>监事</w:t>
            </w:r>
          </w:p>
        </w:tc>
        <w:tc>
          <w:tcPr>
            <w:tcW w:w="283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154"/>
            </w:pPr>
            <w:r>
              <w:rPr>
                <w:rFonts w:cs="FangSong" w:hAnsi="FangSong" w:eastAsia="FangSong" w:ascii="FangSong"/>
                <w:spacing w:val="0"/>
                <w:w w:val="100"/>
                <w:sz w:val="21"/>
                <w:szCs w:val="21"/>
              </w:rPr>
              <w:t>鹏</w:t>
            </w:r>
            <w:r>
              <w:rPr>
                <w:rFonts w:cs="FangSong" w:hAnsi="FangSong" w:eastAsia="FangSong" w:ascii="FangSong"/>
                <w:spacing w:val="-5"/>
                <w:w w:val="100"/>
                <w:sz w:val="21"/>
                <w:szCs w:val="21"/>
              </w:rPr>
              <w:t>丰</w:t>
            </w:r>
            <w:r>
              <w:rPr>
                <w:rFonts w:cs="FangSong" w:hAnsi="FangSong" w:eastAsia="FangSong" w:ascii="FangSong"/>
                <w:spacing w:val="0"/>
                <w:w w:val="100"/>
                <w:sz w:val="21"/>
                <w:szCs w:val="21"/>
              </w:rPr>
              <w:t>投资有</w:t>
            </w:r>
            <w:r>
              <w:rPr>
                <w:rFonts w:cs="FangSong" w:hAnsi="FangSong" w:eastAsia="FangSong" w:ascii="FangSong"/>
                <w:spacing w:val="-5"/>
                <w:w w:val="100"/>
                <w:sz w:val="21"/>
                <w:szCs w:val="21"/>
              </w:rPr>
              <w:t>限</w:t>
            </w:r>
            <w:r>
              <w:rPr>
                <w:rFonts w:cs="FangSong" w:hAnsi="FangSong" w:eastAsia="FangSong" w:ascii="FangSong"/>
                <w:spacing w:val="0"/>
                <w:w w:val="100"/>
                <w:sz w:val="21"/>
                <w:szCs w:val="21"/>
              </w:rPr>
              <w:t>公司高</w:t>
            </w:r>
            <w:r>
              <w:rPr>
                <w:rFonts w:cs="FangSong" w:hAnsi="FangSong" w:eastAsia="FangSong" w:ascii="FangSong"/>
                <w:spacing w:val="-5"/>
                <w:w w:val="100"/>
                <w:sz w:val="21"/>
                <w:szCs w:val="21"/>
              </w:rPr>
              <w:t>管</w:t>
            </w:r>
            <w:r>
              <w:rPr>
                <w:rFonts w:cs="FangSong" w:hAnsi="FangSong" w:eastAsia="FangSong" w:ascii="FangSong"/>
                <w:spacing w:val="0"/>
                <w:w w:val="100"/>
                <w:sz w:val="21"/>
                <w:szCs w:val="21"/>
              </w:rPr>
              <w:t>人员</w:t>
            </w:r>
          </w:p>
        </w:tc>
        <w:tc>
          <w:tcPr>
            <w:tcW w:w="99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281"/>
            </w:pPr>
            <w:r>
              <w:rPr>
                <w:rFonts w:cs="FangSong" w:hAnsi="FangSong" w:eastAsia="FangSong" w:ascii="FangSong"/>
                <w:spacing w:val="0"/>
                <w:w w:val="100"/>
                <w:sz w:val="21"/>
                <w:szCs w:val="21"/>
              </w:rPr>
              <w:t>中国</w:t>
            </w:r>
          </w:p>
        </w:tc>
        <w:tc>
          <w:tcPr>
            <w:tcW w:w="97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249"/>
            </w:pPr>
            <w:r>
              <w:rPr>
                <w:rFonts w:cs="FangSong" w:hAnsi="FangSong" w:eastAsia="FangSong" w:ascii="FangSong"/>
                <w:sz w:val="21"/>
                <w:szCs w:val="21"/>
              </w:rPr>
              <w:t>61</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374"/>
            </w:pPr>
            <w:r>
              <w:rPr>
                <w:rFonts w:cs="FangSong" w:hAnsi="FangSong" w:eastAsia="FangSong" w:ascii="FangSong"/>
                <w:spacing w:val="0"/>
                <w:w w:val="100"/>
                <w:sz w:val="21"/>
                <w:szCs w:val="21"/>
              </w:rPr>
              <w:t>2015.9</w:t>
            </w:r>
          </w:p>
        </w:tc>
        <w:tc>
          <w:tcPr>
            <w:tcW w:w="138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7"/>
              <w:ind w:left="441" w:right="442"/>
            </w:pPr>
            <w:r>
              <w:rPr>
                <w:rFonts w:cs="FangSong" w:hAnsi="FangSong" w:eastAsia="FangSong" w:ascii="FangSong"/>
                <w:spacing w:val="0"/>
                <w:w w:val="100"/>
                <w:sz w:val="21"/>
                <w:szCs w:val="21"/>
              </w:rPr>
              <w:t>三年</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25" w:right="127"/>
            </w:pPr>
            <w:r>
              <w:rPr>
                <w:rFonts w:cs="FangSong" w:hAnsi="FangSong" w:eastAsia="FangSong" w:ascii="FangSong"/>
                <w:spacing w:val="0"/>
                <w:w w:val="100"/>
                <w:position w:val="-2"/>
                <w:sz w:val="21"/>
                <w:szCs w:val="21"/>
              </w:rPr>
              <w:t>鹏</w:t>
            </w:r>
            <w:r>
              <w:rPr>
                <w:rFonts w:cs="FangSong" w:hAnsi="FangSong" w:eastAsia="FangSong" w:ascii="FangSong"/>
                <w:spacing w:val="-5"/>
                <w:w w:val="100"/>
                <w:position w:val="-2"/>
                <w:sz w:val="21"/>
                <w:szCs w:val="21"/>
              </w:rPr>
              <w:t>丰</w:t>
            </w:r>
            <w:r>
              <w:rPr>
                <w:rFonts w:cs="FangSong" w:hAnsi="FangSong" w:eastAsia="FangSong" w:ascii="FangSong"/>
                <w:spacing w:val="0"/>
                <w:w w:val="100"/>
                <w:position w:val="-2"/>
                <w:sz w:val="21"/>
                <w:szCs w:val="21"/>
              </w:rPr>
              <w:t>投资有</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337" w:right="339"/>
            </w:pPr>
            <w:r>
              <w:rPr>
                <w:rFonts w:cs="FangSong" w:hAnsi="FangSong" w:eastAsia="FangSong" w:ascii="FangSong"/>
                <w:spacing w:val="0"/>
                <w:w w:val="100"/>
                <w:position w:val="-2"/>
                <w:sz w:val="21"/>
                <w:szCs w:val="21"/>
              </w:rPr>
              <w:t>限</w:t>
            </w:r>
            <w:r>
              <w:rPr>
                <w:rFonts w:cs="FangSong" w:hAnsi="FangSong" w:eastAsia="FangSong" w:ascii="FangSong"/>
                <w:spacing w:val="-5"/>
                <w:w w:val="100"/>
                <w:position w:val="-2"/>
                <w:sz w:val="21"/>
                <w:szCs w:val="21"/>
              </w:rPr>
              <w:t>公</w:t>
            </w:r>
            <w:r>
              <w:rPr>
                <w:rFonts w:cs="FangSong" w:hAnsi="FangSong" w:eastAsia="FangSong" w:ascii="FangSong"/>
                <w:spacing w:val="0"/>
                <w:w w:val="100"/>
                <w:position w:val="-2"/>
                <w:sz w:val="21"/>
                <w:szCs w:val="21"/>
              </w:rPr>
              <w:t>司</w:t>
            </w:r>
            <w:r>
              <w:rPr>
                <w:rFonts w:cs="FangSong" w:hAnsi="FangSong" w:eastAsia="FangSong" w:ascii="FangSong"/>
                <w:spacing w:val="0"/>
                <w:w w:val="100"/>
                <w:position w:val="0"/>
                <w:sz w:val="21"/>
                <w:szCs w:val="21"/>
              </w:rPr>
            </w:r>
          </w:p>
        </w:tc>
        <w:tc>
          <w:tcPr>
            <w:tcW w:w="138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7"/>
              <w:ind w:left="427"/>
            </w:pPr>
            <w:r>
              <w:rPr>
                <w:rFonts w:cs="FangSong" w:hAnsi="FangSong" w:eastAsia="FangSong" w:ascii="FangSong"/>
                <w:spacing w:val="0"/>
                <w:w w:val="100"/>
                <w:sz w:val="21"/>
                <w:szCs w:val="21"/>
              </w:rPr>
              <w:t>2.52%</w:t>
            </w:r>
          </w:p>
        </w:tc>
      </w:tr>
      <w:tr>
        <w:trPr>
          <w:trHeight w:val="827" w:hRule="exact"/>
        </w:trPr>
        <w:tc>
          <w:tcPr>
            <w:tcW w:w="81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9"/>
              <w:ind w:left="312" w:right="314"/>
            </w:pPr>
            <w:r>
              <w:rPr>
                <w:rFonts w:cs="FangSong" w:hAnsi="FangSong" w:eastAsia="FangSong" w:ascii="FangSong"/>
                <w:spacing w:val="0"/>
                <w:w w:val="100"/>
                <w:sz w:val="21"/>
                <w:szCs w:val="21"/>
              </w:rPr>
              <w:t>4</w:t>
            </w:r>
          </w:p>
        </w:tc>
        <w:tc>
          <w:tcPr>
            <w:tcW w:w="127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423"/>
            </w:pPr>
            <w:r>
              <w:rPr>
                <w:rFonts w:cs="FangSong" w:hAnsi="FangSong" w:eastAsia="FangSong" w:ascii="FangSong"/>
                <w:spacing w:val="0"/>
                <w:w w:val="100"/>
                <w:sz w:val="21"/>
                <w:szCs w:val="21"/>
              </w:rPr>
              <w:t>刘率</w:t>
            </w:r>
          </w:p>
        </w:tc>
        <w:tc>
          <w:tcPr>
            <w:tcW w:w="1418"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center"/>
              <w:ind w:left="456" w:right="458"/>
            </w:pPr>
            <w:r>
              <w:rPr>
                <w:rFonts w:cs="FangSong" w:hAnsi="FangSong" w:eastAsia="FangSong" w:ascii="FangSong"/>
                <w:spacing w:val="0"/>
                <w:w w:val="100"/>
                <w:sz w:val="21"/>
                <w:szCs w:val="21"/>
              </w:rPr>
              <w:t>监事</w:t>
            </w:r>
          </w:p>
        </w:tc>
        <w:tc>
          <w:tcPr>
            <w:tcW w:w="283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FangSong" w:hAnsi="FangSong" w:eastAsia="FangSong" w:ascii="FangSong"/>
                <w:sz w:val="21"/>
                <w:szCs w:val="21"/>
              </w:rPr>
              <w:jc w:val="left"/>
              <w:spacing w:lineRule="exact" w:line="260"/>
              <w:ind w:left="889" w:right="100" w:hanging="734"/>
            </w:pPr>
            <w:r>
              <w:rPr>
                <w:rFonts w:cs="FangSong" w:hAnsi="FangSong" w:eastAsia="FangSong" w:ascii="FangSong"/>
                <w:spacing w:val="0"/>
                <w:w w:val="100"/>
                <w:sz w:val="21"/>
                <w:szCs w:val="21"/>
              </w:rPr>
              <w:t>北</w:t>
            </w:r>
            <w:r>
              <w:rPr>
                <w:rFonts w:cs="FangSong" w:hAnsi="FangSong" w:eastAsia="FangSong" w:ascii="FangSong"/>
                <w:spacing w:val="-5"/>
                <w:w w:val="100"/>
                <w:sz w:val="21"/>
                <w:szCs w:val="21"/>
              </w:rPr>
              <w:t>京</w:t>
            </w:r>
            <w:r>
              <w:rPr>
                <w:rFonts w:cs="FangSong" w:hAnsi="FangSong" w:eastAsia="FangSong" w:ascii="FangSong"/>
                <w:spacing w:val="0"/>
                <w:w w:val="100"/>
                <w:sz w:val="21"/>
                <w:szCs w:val="21"/>
              </w:rPr>
              <w:t>宏达信</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产经营</w:t>
            </w:r>
            <w:r>
              <w:rPr>
                <w:rFonts w:cs="FangSong" w:hAnsi="FangSong" w:eastAsia="FangSong" w:ascii="FangSong"/>
                <w:spacing w:val="-5"/>
                <w:w w:val="100"/>
                <w:sz w:val="21"/>
                <w:szCs w:val="21"/>
              </w:rPr>
              <w:t>有</w:t>
            </w:r>
            <w:r>
              <w:rPr>
                <w:rFonts w:cs="FangSong" w:hAnsi="FangSong" w:eastAsia="FangSong" w:ascii="FangSong"/>
                <w:spacing w:val="0"/>
                <w:w w:val="100"/>
                <w:sz w:val="21"/>
                <w:szCs w:val="21"/>
              </w:rPr>
              <w:t>限公</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司</w:t>
            </w:r>
            <w:r>
              <w:rPr>
                <w:rFonts w:cs="FangSong" w:hAnsi="FangSong" w:eastAsia="FangSong" w:ascii="FangSong"/>
                <w:spacing w:val="-5"/>
                <w:w w:val="100"/>
                <w:sz w:val="21"/>
                <w:szCs w:val="21"/>
              </w:rPr>
              <w:t>财</w:t>
            </w:r>
            <w:r>
              <w:rPr>
                <w:rFonts w:cs="FangSong" w:hAnsi="FangSong" w:eastAsia="FangSong" w:ascii="FangSong"/>
                <w:spacing w:val="0"/>
                <w:w w:val="100"/>
                <w:sz w:val="21"/>
                <w:szCs w:val="21"/>
              </w:rPr>
              <w:t>务总监</w:t>
            </w:r>
          </w:p>
        </w:tc>
        <w:tc>
          <w:tcPr>
            <w:tcW w:w="992"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281"/>
            </w:pPr>
            <w:r>
              <w:rPr>
                <w:rFonts w:cs="FangSong" w:hAnsi="FangSong" w:eastAsia="FangSong" w:ascii="FangSong"/>
                <w:spacing w:val="0"/>
                <w:w w:val="100"/>
                <w:sz w:val="21"/>
                <w:szCs w:val="21"/>
              </w:rPr>
              <w:t>中国</w:t>
            </w:r>
          </w:p>
        </w:tc>
        <w:tc>
          <w:tcPr>
            <w:tcW w:w="97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249"/>
            </w:pPr>
            <w:r>
              <w:rPr>
                <w:rFonts w:cs="FangSong" w:hAnsi="FangSong" w:eastAsia="FangSong" w:ascii="FangSong"/>
                <w:sz w:val="21"/>
                <w:szCs w:val="21"/>
              </w:rPr>
              <w:t>40</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8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374"/>
            </w:pPr>
            <w:r>
              <w:rPr>
                <w:rFonts w:cs="FangSong" w:hAnsi="FangSong" w:eastAsia="FangSong" w:ascii="FangSong"/>
                <w:spacing w:val="0"/>
                <w:w w:val="100"/>
                <w:sz w:val="21"/>
                <w:szCs w:val="21"/>
              </w:rPr>
              <w:t>2015.9</w:t>
            </w:r>
          </w:p>
        </w:tc>
        <w:tc>
          <w:tcPr>
            <w:tcW w:w="138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center"/>
              <w:ind w:left="441" w:right="442"/>
            </w:pPr>
            <w:r>
              <w:rPr>
                <w:rFonts w:cs="FangSong" w:hAnsi="FangSong" w:eastAsia="FangSong" w:ascii="FangSong"/>
                <w:spacing w:val="0"/>
                <w:w w:val="100"/>
                <w:sz w:val="21"/>
                <w:szCs w:val="21"/>
              </w:rPr>
              <w:t>三年</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25" w:right="127"/>
            </w:pPr>
            <w:r>
              <w:rPr>
                <w:rFonts w:cs="FangSong" w:hAnsi="FangSong" w:eastAsia="FangSong" w:ascii="FangSong"/>
                <w:spacing w:val="0"/>
                <w:w w:val="100"/>
                <w:position w:val="-2"/>
                <w:sz w:val="21"/>
                <w:szCs w:val="21"/>
              </w:rPr>
              <w:t>北</w:t>
            </w:r>
            <w:r>
              <w:rPr>
                <w:rFonts w:cs="FangSong" w:hAnsi="FangSong" w:eastAsia="FangSong" w:ascii="FangSong"/>
                <w:spacing w:val="-5"/>
                <w:w w:val="100"/>
                <w:position w:val="-2"/>
                <w:sz w:val="21"/>
                <w:szCs w:val="21"/>
              </w:rPr>
              <w:t>京</w:t>
            </w:r>
            <w:r>
              <w:rPr>
                <w:rFonts w:cs="FangSong" w:hAnsi="FangSong" w:eastAsia="FangSong" w:ascii="FangSong"/>
                <w:spacing w:val="0"/>
                <w:w w:val="100"/>
                <w:position w:val="-2"/>
                <w:sz w:val="21"/>
                <w:szCs w:val="21"/>
              </w:rPr>
              <w:t>宏达信</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before="25" w:lineRule="exact" w:line="260"/>
              <w:ind w:left="138" w:right="140"/>
            </w:pPr>
            <w:r>
              <w:rPr>
                <w:rFonts w:cs="FangSong" w:hAnsi="FangSong" w:eastAsia="FangSong" w:ascii="FangSong"/>
                <w:spacing w:val="0"/>
                <w:w w:val="100"/>
                <w:sz w:val="21"/>
                <w:szCs w:val="21"/>
              </w:rPr>
              <w:t>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经营有</w:t>
            </w:r>
            <w:r>
              <w:rPr>
                <w:rFonts w:cs="FangSong" w:hAnsi="FangSong" w:eastAsia="FangSong" w:ascii="FangSong"/>
                <w:spacing w:val="0"/>
                <w:w w:val="100"/>
                <w:sz w:val="21"/>
                <w:szCs w:val="21"/>
              </w:rPr>
              <w:t> </w:t>
            </w:r>
            <w:r>
              <w:rPr>
                <w:rFonts w:cs="FangSong" w:hAnsi="FangSong" w:eastAsia="FangSong" w:ascii="FangSong"/>
                <w:spacing w:val="0"/>
                <w:w w:val="100"/>
                <w:sz w:val="21"/>
                <w:szCs w:val="21"/>
              </w:rPr>
              <w:t>限</w:t>
            </w:r>
            <w:r>
              <w:rPr>
                <w:rFonts w:cs="FangSong" w:hAnsi="FangSong" w:eastAsia="FangSong" w:ascii="FangSong"/>
                <w:spacing w:val="-5"/>
                <w:w w:val="100"/>
                <w:sz w:val="21"/>
                <w:szCs w:val="21"/>
              </w:rPr>
              <w:t>公</w:t>
            </w:r>
            <w:r>
              <w:rPr>
                <w:rFonts w:cs="FangSong" w:hAnsi="FangSong" w:eastAsia="FangSong" w:ascii="FangSong"/>
                <w:spacing w:val="0"/>
                <w:w w:val="100"/>
                <w:sz w:val="21"/>
                <w:szCs w:val="21"/>
              </w:rPr>
              <w:t>司</w:t>
            </w:r>
          </w:p>
        </w:tc>
        <w:tc>
          <w:tcPr>
            <w:tcW w:w="138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3" w:lineRule="exact" w:line="200"/>
            </w:pPr>
            <w:r>
              <w:rPr>
                <w:sz w:val="20"/>
                <w:szCs w:val="20"/>
              </w:rPr>
            </w:r>
          </w:p>
          <w:p>
            <w:pPr>
              <w:rPr>
                <w:rFonts w:cs="FangSong" w:hAnsi="FangSong" w:eastAsia="FangSong" w:ascii="FangSong"/>
                <w:sz w:val="21"/>
                <w:szCs w:val="21"/>
              </w:rPr>
              <w:jc w:val="left"/>
              <w:ind w:left="427"/>
            </w:pPr>
            <w:r>
              <w:rPr>
                <w:rFonts w:cs="FangSong" w:hAnsi="FangSong" w:eastAsia="FangSong" w:ascii="FangSong"/>
                <w:spacing w:val="0"/>
                <w:w w:val="100"/>
                <w:sz w:val="21"/>
                <w:szCs w:val="21"/>
              </w:rPr>
              <w:t>1.64%</w:t>
            </w:r>
          </w:p>
        </w:tc>
      </w:tr>
      <w:tr>
        <w:trPr>
          <w:trHeight w:val="827" w:hRule="exact"/>
        </w:trPr>
        <w:tc>
          <w:tcPr>
            <w:tcW w:w="813"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 w:lineRule="exact" w:line="200"/>
            </w:pPr>
            <w:r>
              <w:rPr>
                <w:sz w:val="20"/>
                <w:szCs w:val="20"/>
              </w:rPr>
            </w:r>
          </w:p>
          <w:p>
            <w:pPr>
              <w:rPr>
                <w:rFonts w:cs="FangSong" w:hAnsi="FangSong" w:eastAsia="FangSong" w:ascii="FangSong"/>
                <w:sz w:val="21"/>
                <w:szCs w:val="21"/>
              </w:rPr>
              <w:jc w:val="center"/>
              <w:ind w:left="312" w:right="314"/>
            </w:pPr>
            <w:r>
              <w:rPr>
                <w:rFonts w:cs="FangSong" w:hAnsi="FangSong" w:eastAsia="FangSong" w:ascii="FangSong"/>
                <w:spacing w:val="0"/>
                <w:w w:val="100"/>
                <w:sz w:val="21"/>
                <w:szCs w:val="21"/>
              </w:rPr>
              <w:t>5</w:t>
            </w:r>
          </w:p>
        </w:tc>
        <w:tc>
          <w:tcPr>
            <w:tcW w:w="127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 w:lineRule="exact" w:line="200"/>
            </w:pPr>
            <w:r>
              <w:rPr>
                <w:sz w:val="20"/>
                <w:szCs w:val="20"/>
              </w:rPr>
            </w:r>
          </w:p>
          <w:p>
            <w:pPr>
              <w:rPr>
                <w:rFonts w:cs="FangSong" w:hAnsi="FangSong" w:eastAsia="FangSong" w:ascii="FangSong"/>
                <w:sz w:val="21"/>
                <w:szCs w:val="21"/>
              </w:rPr>
              <w:jc w:val="left"/>
              <w:ind w:left="318"/>
            </w:pPr>
            <w:r>
              <w:rPr>
                <w:rFonts w:cs="FangSong" w:hAnsi="FangSong" w:eastAsia="FangSong" w:ascii="FangSong"/>
                <w:spacing w:val="0"/>
                <w:w w:val="100"/>
                <w:sz w:val="21"/>
                <w:szCs w:val="21"/>
              </w:rPr>
              <w:t>韩</w:t>
            </w:r>
            <w:r>
              <w:rPr>
                <w:rFonts w:cs="FangSong" w:hAnsi="FangSong" w:eastAsia="FangSong" w:ascii="FangSong"/>
                <w:spacing w:val="-5"/>
                <w:w w:val="100"/>
                <w:sz w:val="21"/>
                <w:szCs w:val="21"/>
              </w:rPr>
              <w:t>新</w:t>
            </w:r>
            <w:r>
              <w:rPr>
                <w:rFonts w:cs="FangSong" w:hAnsi="FangSong" w:eastAsia="FangSong" w:ascii="FangSong"/>
                <w:spacing w:val="0"/>
                <w:w w:val="100"/>
                <w:sz w:val="21"/>
                <w:szCs w:val="21"/>
              </w:rPr>
              <w:t>梅</w:t>
            </w:r>
          </w:p>
        </w:tc>
        <w:tc>
          <w:tcPr>
            <w:tcW w:w="1418"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 w:lineRule="exact" w:line="200"/>
            </w:pPr>
            <w:r>
              <w:rPr>
                <w:sz w:val="20"/>
                <w:szCs w:val="20"/>
              </w:rPr>
            </w:r>
          </w:p>
          <w:p>
            <w:pPr>
              <w:rPr>
                <w:rFonts w:cs="FangSong" w:hAnsi="FangSong" w:eastAsia="FangSong" w:ascii="FangSong"/>
                <w:sz w:val="21"/>
                <w:szCs w:val="21"/>
              </w:rPr>
              <w:jc w:val="center"/>
              <w:ind w:left="456" w:right="458"/>
            </w:pPr>
            <w:r>
              <w:rPr>
                <w:rFonts w:cs="FangSong" w:hAnsi="FangSong" w:eastAsia="FangSong" w:ascii="FangSong"/>
                <w:spacing w:val="0"/>
                <w:w w:val="100"/>
                <w:sz w:val="21"/>
                <w:szCs w:val="21"/>
              </w:rPr>
              <w:t>监事</w:t>
            </w:r>
          </w:p>
        </w:tc>
        <w:tc>
          <w:tcPr>
            <w:tcW w:w="28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FangSong" w:hAnsi="FangSong" w:eastAsia="FangSong" w:ascii="FangSong"/>
                <w:sz w:val="21"/>
                <w:szCs w:val="21"/>
              </w:rPr>
              <w:jc w:val="left"/>
              <w:spacing w:lineRule="exact" w:line="260"/>
              <w:ind w:left="783" w:right="100" w:hanging="629"/>
            </w:pPr>
            <w:r>
              <w:rPr>
                <w:rFonts w:cs="FangSong" w:hAnsi="FangSong" w:eastAsia="FangSong" w:ascii="FangSong"/>
                <w:spacing w:val="0"/>
                <w:w w:val="100"/>
                <w:sz w:val="21"/>
                <w:szCs w:val="21"/>
              </w:rPr>
              <w:t>北</w:t>
            </w:r>
            <w:r>
              <w:rPr>
                <w:rFonts w:cs="FangSong" w:hAnsi="FangSong" w:eastAsia="FangSong" w:ascii="FangSong"/>
                <w:spacing w:val="-5"/>
                <w:w w:val="100"/>
                <w:sz w:val="21"/>
                <w:szCs w:val="21"/>
              </w:rPr>
              <w:t>京</w:t>
            </w:r>
            <w:r>
              <w:rPr>
                <w:rFonts w:cs="FangSong" w:hAnsi="FangSong" w:eastAsia="FangSong" w:ascii="FangSong"/>
                <w:spacing w:val="0"/>
                <w:w w:val="100"/>
                <w:sz w:val="21"/>
                <w:szCs w:val="21"/>
              </w:rPr>
              <w:t>市海淀</w:t>
            </w:r>
            <w:r>
              <w:rPr>
                <w:rFonts w:cs="FangSong" w:hAnsi="FangSong" w:eastAsia="FangSong" w:ascii="FangSong"/>
                <w:spacing w:val="-5"/>
                <w:w w:val="100"/>
                <w:sz w:val="21"/>
                <w:szCs w:val="21"/>
              </w:rPr>
              <w:t>区</w:t>
            </w:r>
            <w:r>
              <w:rPr>
                <w:rFonts w:cs="FangSong" w:hAnsi="FangSong" w:eastAsia="FangSong" w:ascii="FangSong"/>
                <w:spacing w:val="0"/>
                <w:w w:val="100"/>
                <w:sz w:val="21"/>
                <w:szCs w:val="21"/>
              </w:rPr>
              <w:t>欣华农</w:t>
            </w:r>
            <w:r>
              <w:rPr>
                <w:rFonts w:cs="FangSong" w:hAnsi="FangSong" w:eastAsia="FangSong" w:ascii="FangSong"/>
                <w:spacing w:val="-5"/>
                <w:w w:val="100"/>
                <w:sz w:val="21"/>
                <w:szCs w:val="21"/>
              </w:rPr>
              <w:t>工</w:t>
            </w:r>
            <w:r>
              <w:rPr>
                <w:rFonts w:cs="FangSong" w:hAnsi="FangSong" w:eastAsia="FangSong" w:ascii="FangSong"/>
                <w:spacing w:val="0"/>
                <w:w w:val="100"/>
                <w:sz w:val="21"/>
                <w:szCs w:val="21"/>
              </w:rPr>
              <w:t>商公</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司</w:t>
            </w:r>
            <w:r>
              <w:rPr>
                <w:rFonts w:cs="FangSong" w:hAnsi="FangSong" w:eastAsia="FangSong" w:ascii="FangSong"/>
                <w:spacing w:val="-5"/>
                <w:w w:val="100"/>
                <w:sz w:val="21"/>
                <w:szCs w:val="21"/>
              </w:rPr>
              <w:t>监</w:t>
            </w:r>
            <w:r>
              <w:rPr>
                <w:rFonts w:cs="FangSong" w:hAnsi="FangSong" w:eastAsia="FangSong" w:ascii="FangSong"/>
                <w:spacing w:val="0"/>
                <w:w w:val="100"/>
                <w:sz w:val="21"/>
                <w:szCs w:val="21"/>
              </w:rPr>
              <w:t>事会主任</w:t>
            </w:r>
          </w:p>
        </w:tc>
        <w:tc>
          <w:tcPr>
            <w:tcW w:w="992"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 w:lineRule="exact" w:line="200"/>
            </w:pPr>
            <w:r>
              <w:rPr>
                <w:sz w:val="20"/>
                <w:szCs w:val="20"/>
              </w:rPr>
            </w:r>
          </w:p>
          <w:p>
            <w:pPr>
              <w:rPr>
                <w:rFonts w:cs="FangSong" w:hAnsi="FangSong" w:eastAsia="FangSong" w:ascii="FangSong"/>
                <w:sz w:val="21"/>
                <w:szCs w:val="21"/>
              </w:rPr>
              <w:jc w:val="left"/>
              <w:ind w:left="281"/>
            </w:pPr>
            <w:r>
              <w:rPr>
                <w:rFonts w:cs="FangSong" w:hAnsi="FangSong" w:eastAsia="FangSong" w:ascii="FangSong"/>
                <w:spacing w:val="0"/>
                <w:w w:val="100"/>
                <w:sz w:val="21"/>
                <w:szCs w:val="21"/>
              </w:rPr>
              <w:t>中国</w:t>
            </w:r>
          </w:p>
        </w:tc>
        <w:tc>
          <w:tcPr>
            <w:tcW w:w="97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 w:lineRule="exact" w:line="200"/>
            </w:pPr>
            <w:r>
              <w:rPr>
                <w:sz w:val="20"/>
                <w:szCs w:val="20"/>
              </w:rPr>
            </w:r>
          </w:p>
          <w:p>
            <w:pPr>
              <w:rPr>
                <w:rFonts w:cs="FangSong" w:hAnsi="FangSong" w:eastAsia="FangSong" w:ascii="FangSong"/>
                <w:sz w:val="21"/>
                <w:szCs w:val="21"/>
              </w:rPr>
              <w:jc w:val="left"/>
              <w:ind w:left="249"/>
            </w:pPr>
            <w:r>
              <w:rPr>
                <w:rFonts w:cs="FangSong" w:hAnsi="FangSong" w:eastAsia="FangSong" w:ascii="FangSong"/>
                <w:sz w:val="21"/>
                <w:szCs w:val="21"/>
              </w:rPr>
              <w:t>50</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85"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 w:lineRule="exact" w:line="200"/>
            </w:pPr>
            <w:r>
              <w:rPr>
                <w:sz w:val="20"/>
                <w:szCs w:val="20"/>
              </w:rPr>
            </w:r>
          </w:p>
          <w:p>
            <w:pPr>
              <w:rPr>
                <w:rFonts w:cs="FangSong" w:hAnsi="FangSong" w:eastAsia="FangSong" w:ascii="FangSong"/>
                <w:sz w:val="21"/>
                <w:szCs w:val="21"/>
              </w:rPr>
              <w:jc w:val="left"/>
              <w:ind w:left="374"/>
            </w:pPr>
            <w:r>
              <w:rPr>
                <w:rFonts w:cs="FangSong" w:hAnsi="FangSong" w:eastAsia="FangSong" w:ascii="FangSong"/>
                <w:spacing w:val="0"/>
                <w:w w:val="100"/>
                <w:sz w:val="21"/>
                <w:szCs w:val="21"/>
              </w:rPr>
              <w:t>2015.9</w:t>
            </w:r>
          </w:p>
        </w:tc>
        <w:tc>
          <w:tcPr>
            <w:tcW w:w="138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 w:lineRule="exact" w:line="200"/>
            </w:pPr>
            <w:r>
              <w:rPr>
                <w:sz w:val="20"/>
                <w:szCs w:val="20"/>
              </w:rPr>
            </w:r>
          </w:p>
          <w:p>
            <w:pPr>
              <w:rPr>
                <w:rFonts w:cs="FangSong" w:hAnsi="FangSong" w:eastAsia="FangSong" w:ascii="FangSong"/>
                <w:sz w:val="21"/>
                <w:szCs w:val="21"/>
              </w:rPr>
              <w:jc w:val="center"/>
              <w:ind w:left="441" w:right="442"/>
            </w:pPr>
            <w:r>
              <w:rPr>
                <w:rFonts w:cs="FangSong" w:hAnsi="FangSong" w:eastAsia="FangSong" w:ascii="FangSong"/>
                <w:spacing w:val="0"/>
                <w:w w:val="100"/>
                <w:sz w:val="21"/>
                <w:szCs w:val="21"/>
              </w:rPr>
              <w:t>三年</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25" w:right="127"/>
            </w:pPr>
            <w:r>
              <w:rPr>
                <w:rFonts w:cs="FangSong" w:hAnsi="FangSong" w:eastAsia="FangSong" w:ascii="FangSong"/>
                <w:spacing w:val="0"/>
                <w:w w:val="100"/>
                <w:position w:val="-2"/>
                <w:sz w:val="21"/>
                <w:szCs w:val="21"/>
              </w:rPr>
              <w:t>北</w:t>
            </w:r>
            <w:r>
              <w:rPr>
                <w:rFonts w:cs="FangSong" w:hAnsi="FangSong" w:eastAsia="FangSong" w:ascii="FangSong"/>
                <w:spacing w:val="-5"/>
                <w:w w:val="100"/>
                <w:position w:val="-2"/>
                <w:sz w:val="21"/>
                <w:szCs w:val="21"/>
              </w:rPr>
              <w:t>京</w:t>
            </w:r>
            <w:r>
              <w:rPr>
                <w:rFonts w:cs="FangSong" w:hAnsi="FangSong" w:eastAsia="FangSong" w:ascii="FangSong"/>
                <w:spacing w:val="0"/>
                <w:w w:val="100"/>
                <w:position w:val="-2"/>
                <w:sz w:val="21"/>
                <w:szCs w:val="21"/>
              </w:rPr>
              <w:t>市海淀</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before="20" w:lineRule="exact" w:line="260"/>
              <w:ind w:left="138" w:right="140"/>
            </w:pPr>
            <w:r>
              <w:rPr>
                <w:rFonts w:cs="FangSong" w:hAnsi="FangSong" w:eastAsia="FangSong" w:ascii="FangSong"/>
                <w:spacing w:val="0"/>
                <w:w w:val="100"/>
                <w:sz w:val="21"/>
                <w:szCs w:val="21"/>
              </w:rPr>
              <w:t>区</w:t>
            </w:r>
            <w:r>
              <w:rPr>
                <w:rFonts w:cs="FangSong" w:hAnsi="FangSong" w:eastAsia="FangSong" w:ascii="FangSong"/>
                <w:spacing w:val="-5"/>
                <w:w w:val="100"/>
                <w:sz w:val="21"/>
                <w:szCs w:val="21"/>
              </w:rPr>
              <w:t>欣</w:t>
            </w:r>
            <w:r>
              <w:rPr>
                <w:rFonts w:cs="FangSong" w:hAnsi="FangSong" w:eastAsia="FangSong" w:ascii="FangSong"/>
                <w:spacing w:val="0"/>
                <w:w w:val="100"/>
                <w:sz w:val="21"/>
                <w:szCs w:val="21"/>
              </w:rPr>
              <w:t>华农工</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商</w:t>
            </w:r>
            <w:r>
              <w:rPr>
                <w:rFonts w:cs="FangSong" w:hAnsi="FangSong" w:eastAsia="FangSong" w:ascii="FangSong"/>
                <w:spacing w:val="-5"/>
                <w:w w:val="100"/>
                <w:sz w:val="21"/>
                <w:szCs w:val="21"/>
              </w:rPr>
              <w:t>公</w:t>
            </w:r>
            <w:r>
              <w:rPr>
                <w:rFonts w:cs="FangSong" w:hAnsi="FangSong" w:eastAsia="FangSong" w:ascii="FangSong"/>
                <w:spacing w:val="0"/>
                <w:w w:val="100"/>
                <w:sz w:val="21"/>
                <w:szCs w:val="21"/>
              </w:rPr>
              <w:t>司</w:t>
            </w:r>
          </w:p>
        </w:tc>
        <w:tc>
          <w:tcPr>
            <w:tcW w:w="138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 w:lineRule="exact" w:line="200"/>
            </w:pPr>
            <w:r>
              <w:rPr>
                <w:sz w:val="20"/>
                <w:szCs w:val="20"/>
              </w:rPr>
            </w:r>
          </w:p>
          <w:p>
            <w:pPr>
              <w:rPr>
                <w:rFonts w:cs="FangSong" w:hAnsi="FangSong" w:eastAsia="FangSong" w:ascii="FangSong"/>
                <w:sz w:val="21"/>
                <w:szCs w:val="21"/>
              </w:rPr>
              <w:jc w:val="left"/>
              <w:ind w:left="427"/>
            </w:pPr>
            <w:r>
              <w:rPr>
                <w:rFonts w:cs="FangSong" w:hAnsi="FangSong" w:eastAsia="FangSong" w:ascii="FangSong"/>
                <w:spacing w:val="0"/>
                <w:w w:val="100"/>
                <w:sz w:val="21"/>
                <w:szCs w:val="21"/>
              </w:rPr>
              <w:t>0.86%</w:t>
            </w:r>
          </w:p>
        </w:tc>
      </w:tr>
      <w:tr>
        <w:trPr>
          <w:trHeight w:val="650" w:hRule="exact"/>
        </w:trPr>
        <w:tc>
          <w:tcPr>
            <w:tcW w:w="813"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center"/>
              <w:ind w:left="312" w:right="314"/>
            </w:pPr>
            <w:r>
              <w:rPr>
                <w:rFonts w:cs="FangSong" w:hAnsi="FangSong" w:eastAsia="FangSong" w:ascii="FangSong"/>
                <w:spacing w:val="0"/>
                <w:w w:val="100"/>
                <w:sz w:val="21"/>
                <w:szCs w:val="21"/>
              </w:rPr>
              <w:t>6</w:t>
            </w:r>
          </w:p>
        </w:tc>
        <w:tc>
          <w:tcPr>
            <w:tcW w:w="127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left"/>
              <w:ind w:left="423"/>
            </w:pPr>
            <w:r>
              <w:rPr>
                <w:rFonts w:cs="FangSong" w:hAnsi="FangSong" w:eastAsia="FangSong" w:ascii="FangSong"/>
                <w:spacing w:val="0"/>
                <w:w w:val="100"/>
                <w:sz w:val="21"/>
                <w:szCs w:val="21"/>
              </w:rPr>
              <w:t>韩波</w:t>
            </w:r>
          </w:p>
        </w:tc>
        <w:tc>
          <w:tcPr>
            <w:tcW w:w="1418"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left"/>
              <w:ind w:left="286"/>
            </w:pPr>
            <w:r>
              <w:rPr>
                <w:rFonts w:cs="FangSong" w:hAnsi="FangSong" w:eastAsia="FangSong" w:ascii="FangSong"/>
                <w:spacing w:val="0"/>
                <w:w w:val="100"/>
                <w:sz w:val="21"/>
                <w:szCs w:val="21"/>
              </w:rPr>
              <w:t>职</w:t>
            </w:r>
            <w:r>
              <w:rPr>
                <w:rFonts w:cs="FangSong" w:hAnsi="FangSong" w:eastAsia="FangSong" w:ascii="FangSong"/>
                <w:spacing w:val="-5"/>
                <w:w w:val="100"/>
                <w:sz w:val="21"/>
                <w:szCs w:val="21"/>
              </w:rPr>
              <w:t>工</w:t>
            </w:r>
            <w:r>
              <w:rPr>
                <w:rFonts w:cs="FangSong" w:hAnsi="FangSong" w:eastAsia="FangSong" w:ascii="FangSong"/>
                <w:spacing w:val="0"/>
                <w:w w:val="100"/>
                <w:sz w:val="21"/>
                <w:szCs w:val="21"/>
              </w:rPr>
              <w:t>监事</w:t>
            </w:r>
          </w:p>
        </w:tc>
        <w:tc>
          <w:tcPr>
            <w:tcW w:w="283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80"/>
              <w:ind w:left="101"/>
            </w:pPr>
            <w:r>
              <w:rPr>
                <w:rFonts w:cs="FangSong" w:hAnsi="FangSong" w:eastAsia="FangSong" w:ascii="FangSong"/>
                <w:spacing w:val="10"/>
                <w:w w:val="100"/>
                <w:position w:val="-3"/>
                <w:sz w:val="21"/>
                <w:szCs w:val="21"/>
              </w:rPr>
              <w:t>北</w:t>
            </w:r>
            <w:r>
              <w:rPr>
                <w:rFonts w:cs="FangSong" w:hAnsi="FangSong" w:eastAsia="FangSong" w:ascii="FangSong"/>
                <w:spacing w:val="5"/>
                <w:w w:val="100"/>
                <w:position w:val="-3"/>
                <w:sz w:val="21"/>
                <w:szCs w:val="21"/>
              </w:rPr>
              <w:t>京</w:t>
            </w:r>
            <w:r>
              <w:rPr>
                <w:rFonts w:cs="FangSong" w:hAnsi="FangSong" w:eastAsia="FangSong" w:ascii="FangSong"/>
                <w:spacing w:val="10"/>
                <w:w w:val="100"/>
                <w:position w:val="-3"/>
                <w:sz w:val="21"/>
                <w:szCs w:val="21"/>
              </w:rPr>
              <w:t>国</w:t>
            </w:r>
            <w:r>
              <w:rPr>
                <w:rFonts w:cs="FangSong" w:hAnsi="FangSong" w:eastAsia="FangSong" w:ascii="FangSong"/>
                <w:spacing w:val="5"/>
                <w:w w:val="100"/>
                <w:position w:val="-3"/>
                <w:sz w:val="21"/>
                <w:szCs w:val="21"/>
              </w:rPr>
              <w:t>际</w:t>
            </w:r>
            <w:r>
              <w:rPr>
                <w:rFonts w:cs="FangSong" w:hAnsi="FangSong" w:eastAsia="FangSong" w:ascii="FangSong"/>
                <w:spacing w:val="10"/>
                <w:w w:val="100"/>
                <w:position w:val="-3"/>
                <w:sz w:val="21"/>
                <w:szCs w:val="21"/>
              </w:rPr>
              <w:t>信</w:t>
            </w:r>
            <w:r>
              <w:rPr>
                <w:rFonts w:cs="FangSong" w:hAnsi="FangSong" w:eastAsia="FangSong" w:ascii="FangSong"/>
                <w:spacing w:val="10"/>
                <w:w w:val="100"/>
                <w:position w:val="-3"/>
                <w:sz w:val="21"/>
                <w:szCs w:val="21"/>
              </w:rPr>
              <w:t>托</w:t>
            </w:r>
            <w:r>
              <w:rPr>
                <w:rFonts w:cs="FangSong" w:hAnsi="FangSong" w:eastAsia="FangSong" w:ascii="FangSong"/>
                <w:spacing w:val="5"/>
                <w:w w:val="100"/>
                <w:position w:val="-3"/>
                <w:sz w:val="21"/>
                <w:szCs w:val="21"/>
              </w:rPr>
              <w:t>有</w:t>
            </w:r>
            <w:r>
              <w:rPr>
                <w:rFonts w:cs="FangSong" w:hAnsi="FangSong" w:eastAsia="FangSong" w:ascii="FangSong"/>
                <w:spacing w:val="10"/>
                <w:w w:val="100"/>
                <w:position w:val="-3"/>
                <w:sz w:val="21"/>
                <w:szCs w:val="21"/>
              </w:rPr>
              <w:t>限</w:t>
            </w:r>
            <w:r>
              <w:rPr>
                <w:rFonts w:cs="FangSong" w:hAnsi="FangSong" w:eastAsia="FangSong" w:ascii="FangSong"/>
                <w:spacing w:val="10"/>
                <w:w w:val="100"/>
                <w:position w:val="-3"/>
                <w:sz w:val="21"/>
                <w:szCs w:val="21"/>
              </w:rPr>
              <w:t>公</w:t>
            </w:r>
            <w:r>
              <w:rPr>
                <w:rFonts w:cs="FangSong" w:hAnsi="FangSong" w:eastAsia="FangSong" w:ascii="FangSong"/>
                <w:spacing w:val="5"/>
                <w:w w:val="100"/>
                <w:position w:val="-3"/>
                <w:sz w:val="21"/>
                <w:szCs w:val="21"/>
              </w:rPr>
              <w:t>司</w:t>
            </w:r>
            <w:r>
              <w:rPr>
                <w:rFonts w:cs="FangSong" w:hAnsi="FangSong" w:eastAsia="FangSong" w:ascii="FangSong"/>
                <w:spacing w:val="10"/>
                <w:w w:val="100"/>
                <w:position w:val="-3"/>
                <w:sz w:val="21"/>
                <w:szCs w:val="21"/>
              </w:rPr>
              <w:t>党</w:t>
            </w:r>
            <w:r>
              <w:rPr>
                <w:rFonts w:cs="FangSong" w:hAnsi="FangSong" w:eastAsia="FangSong" w:ascii="FangSong"/>
                <w:spacing w:val="0"/>
                <w:w w:val="100"/>
                <w:position w:val="-3"/>
                <w:sz w:val="21"/>
                <w:szCs w:val="21"/>
              </w:rPr>
              <w:t>群</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before="12"/>
              <w:ind w:left="101"/>
            </w:pPr>
            <w:r>
              <w:rPr>
                <w:rFonts w:cs="FangSong" w:hAnsi="FangSong" w:eastAsia="FangSong" w:ascii="FangSong"/>
                <w:spacing w:val="0"/>
                <w:w w:val="100"/>
                <w:sz w:val="21"/>
                <w:szCs w:val="21"/>
              </w:rPr>
              <w:t>工</w:t>
            </w:r>
            <w:r>
              <w:rPr>
                <w:rFonts w:cs="FangSong" w:hAnsi="FangSong" w:eastAsia="FangSong" w:ascii="FangSong"/>
                <w:spacing w:val="-5"/>
                <w:w w:val="100"/>
                <w:sz w:val="21"/>
                <w:szCs w:val="21"/>
              </w:rPr>
              <w:t>作</w:t>
            </w:r>
            <w:r>
              <w:rPr>
                <w:rFonts w:cs="FangSong" w:hAnsi="FangSong" w:eastAsia="FangSong" w:ascii="FangSong"/>
                <w:spacing w:val="0"/>
                <w:w w:val="100"/>
                <w:sz w:val="21"/>
                <w:szCs w:val="21"/>
              </w:rPr>
              <w:t>和战略</w:t>
            </w:r>
            <w:r>
              <w:rPr>
                <w:rFonts w:cs="FangSong" w:hAnsi="FangSong" w:eastAsia="FangSong" w:ascii="FangSong"/>
                <w:spacing w:val="-5"/>
                <w:w w:val="100"/>
                <w:sz w:val="21"/>
                <w:szCs w:val="21"/>
              </w:rPr>
              <w:t>研</w:t>
            </w:r>
            <w:r>
              <w:rPr>
                <w:rFonts w:cs="FangSong" w:hAnsi="FangSong" w:eastAsia="FangSong" w:ascii="FangSong"/>
                <w:spacing w:val="0"/>
                <w:w w:val="100"/>
                <w:sz w:val="21"/>
                <w:szCs w:val="21"/>
              </w:rPr>
              <w:t>究部总</w:t>
            </w:r>
            <w:r>
              <w:rPr>
                <w:rFonts w:cs="FangSong" w:hAnsi="FangSong" w:eastAsia="FangSong" w:ascii="FangSong"/>
                <w:spacing w:val="-5"/>
                <w:w w:val="100"/>
                <w:sz w:val="21"/>
                <w:szCs w:val="21"/>
              </w:rPr>
              <w:t>经</w:t>
            </w:r>
            <w:r>
              <w:rPr>
                <w:rFonts w:cs="FangSong" w:hAnsi="FangSong" w:eastAsia="FangSong" w:ascii="FangSong"/>
                <w:spacing w:val="0"/>
                <w:w w:val="100"/>
                <w:sz w:val="21"/>
                <w:szCs w:val="21"/>
              </w:rPr>
              <w:t>理</w:t>
            </w:r>
          </w:p>
        </w:tc>
        <w:tc>
          <w:tcPr>
            <w:tcW w:w="99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left"/>
              <w:ind w:left="281"/>
            </w:pPr>
            <w:r>
              <w:rPr>
                <w:rFonts w:cs="FangSong" w:hAnsi="FangSong" w:eastAsia="FangSong" w:ascii="FangSong"/>
                <w:spacing w:val="0"/>
                <w:w w:val="100"/>
                <w:sz w:val="21"/>
                <w:szCs w:val="21"/>
              </w:rPr>
              <w:t>中国</w:t>
            </w:r>
          </w:p>
        </w:tc>
        <w:tc>
          <w:tcPr>
            <w:tcW w:w="97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left"/>
              <w:ind w:left="249"/>
            </w:pPr>
            <w:r>
              <w:rPr>
                <w:rFonts w:cs="FangSong" w:hAnsi="FangSong" w:eastAsia="FangSong" w:ascii="FangSong"/>
                <w:sz w:val="21"/>
                <w:szCs w:val="21"/>
              </w:rPr>
              <w:t>43</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left"/>
              <w:ind w:left="374"/>
            </w:pPr>
            <w:r>
              <w:rPr>
                <w:rFonts w:cs="FangSong" w:hAnsi="FangSong" w:eastAsia="FangSong" w:ascii="FangSong"/>
                <w:spacing w:val="0"/>
                <w:w w:val="100"/>
                <w:sz w:val="21"/>
                <w:szCs w:val="21"/>
              </w:rPr>
              <w:t>2015.9</w:t>
            </w:r>
          </w:p>
        </w:tc>
        <w:tc>
          <w:tcPr>
            <w:tcW w:w="138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center"/>
              <w:ind w:left="441" w:right="442"/>
            </w:pPr>
            <w:r>
              <w:rPr>
                <w:rFonts w:cs="FangSong" w:hAnsi="FangSong" w:eastAsia="FangSong" w:ascii="FangSong"/>
                <w:spacing w:val="0"/>
                <w:w w:val="100"/>
                <w:sz w:val="21"/>
                <w:szCs w:val="21"/>
              </w:rPr>
              <w:t>三年</w:t>
            </w:r>
          </w:p>
        </w:tc>
        <w:tc>
          <w:tcPr>
            <w:tcW w:w="13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center"/>
              <w:ind w:left="548" w:right="545"/>
            </w:pPr>
            <w:r>
              <w:rPr>
                <w:rFonts w:cs="FangSong" w:hAnsi="FangSong" w:eastAsia="FangSong" w:ascii="FangSong"/>
                <w:spacing w:val="0"/>
                <w:w w:val="100"/>
                <w:sz w:val="21"/>
                <w:szCs w:val="21"/>
              </w:rPr>
              <w:t>—</w:t>
            </w:r>
          </w:p>
        </w:tc>
        <w:tc>
          <w:tcPr>
            <w:tcW w:w="138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FangSong" w:hAnsi="FangSong" w:eastAsia="FangSong" w:ascii="FangSong"/>
                <w:sz w:val="21"/>
                <w:szCs w:val="21"/>
              </w:rPr>
              <w:jc w:val="center"/>
              <w:ind w:left="545" w:right="549"/>
            </w:pPr>
            <w:r>
              <w:rPr>
                <w:rFonts w:cs="FangSong" w:hAnsi="FangSong" w:eastAsia="FangSong" w:ascii="FangSong"/>
                <w:spacing w:val="0"/>
                <w:w w:val="100"/>
                <w:sz w:val="21"/>
                <w:szCs w:val="21"/>
              </w:rPr>
              <w:t>—</w:t>
            </w:r>
          </w:p>
        </w:tc>
      </w:tr>
      <w:tr>
        <w:trPr>
          <w:trHeight w:val="555" w:hRule="exact"/>
        </w:trPr>
        <w:tc>
          <w:tcPr>
            <w:tcW w:w="81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88"/>
              <w:ind w:left="312" w:right="314"/>
            </w:pPr>
            <w:r>
              <w:rPr>
                <w:rFonts w:cs="FangSong" w:hAnsi="FangSong" w:eastAsia="FangSong" w:ascii="FangSong"/>
                <w:spacing w:val="0"/>
                <w:w w:val="100"/>
                <w:sz w:val="21"/>
                <w:szCs w:val="21"/>
              </w:rPr>
              <w:t>7</w:t>
            </w:r>
          </w:p>
        </w:tc>
        <w:tc>
          <w:tcPr>
            <w:tcW w:w="12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4"/>
              <w:ind w:left="423"/>
            </w:pPr>
            <w:r>
              <w:rPr>
                <w:rFonts w:cs="FangSong" w:hAnsi="FangSong" w:eastAsia="FangSong" w:ascii="FangSong"/>
                <w:spacing w:val="0"/>
                <w:w w:val="100"/>
                <w:sz w:val="21"/>
                <w:szCs w:val="21"/>
              </w:rPr>
              <w:t>董颖</w:t>
            </w:r>
          </w:p>
        </w:tc>
        <w:tc>
          <w:tcPr>
            <w:tcW w:w="14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4"/>
              <w:ind w:left="286"/>
            </w:pPr>
            <w:r>
              <w:rPr>
                <w:rFonts w:cs="FangSong" w:hAnsi="FangSong" w:eastAsia="FangSong" w:ascii="FangSong"/>
                <w:spacing w:val="0"/>
                <w:w w:val="100"/>
                <w:sz w:val="21"/>
                <w:szCs w:val="21"/>
              </w:rPr>
              <w:t>职</w:t>
            </w:r>
            <w:r>
              <w:rPr>
                <w:rFonts w:cs="FangSong" w:hAnsi="FangSong" w:eastAsia="FangSong" w:ascii="FangSong"/>
                <w:spacing w:val="-5"/>
                <w:w w:val="100"/>
                <w:sz w:val="21"/>
                <w:szCs w:val="21"/>
              </w:rPr>
              <w:t>工</w:t>
            </w:r>
            <w:r>
              <w:rPr>
                <w:rFonts w:cs="FangSong" w:hAnsi="FangSong" w:eastAsia="FangSong" w:ascii="FangSong"/>
                <w:spacing w:val="0"/>
                <w:w w:val="100"/>
                <w:sz w:val="21"/>
                <w:szCs w:val="21"/>
              </w:rPr>
              <w:t>监事</w:t>
            </w:r>
          </w:p>
        </w:tc>
        <w:tc>
          <w:tcPr>
            <w:tcW w:w="283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325" w:right="327"/>
            </w:pPr>
            <w:r>
              <w:rPr>
                <w:rFonts w:cs="FangSong" w:hAnsi="FangSong" w:eastAsia="FangSong" w:ascii="FangSong"/>
                <w:spacing w:val="0"/>
                <w:w w:val="100"/>
                <w:position w:val="-2"/>
                <w:sz w:val="21"/>
                <w:szCs w:val="21"/>
              </w:rPr>
              <w:t>北</w:t>
            </w:r>
            <w:r>
              <w:rPr>
                <w:rFonts w:cs="FangSong" w:hAnsi="FangSong" w:eastAsia="FangSong" w:ascii="FangSong"/>
                <w:spacing w:val="-5"/>
                <w:w w:val="100"/>
                <w:position w:val="-2"/>
                <w:sz w:val="21"/>
                <w:szCs w:val="21"/>
              </w:rPr>
              <w:t>京</w:t>
            </w:r>
            <w:r>
              <w:rPr>
                <w:rFonts w:cs="FangSong" w:hAnsi="FangSong" w:eastAsia="FangSong" w:ascii="FangSong"/>
                <w:spacing w:val="0"/>
                <w:w w:val="100"/>
                <w:position w:val="-2"/>
                <w:sz w:val="21"/>
                <w:szCs w:val="21"/>
              </w:rPr>
              <w:t>国际信</w:t>
            </w:r>
            <w:r>
              <w:rPr>
                <w:rFonts w:cs="FangSong" w:hAnsi="FangSong" w:eastAsia="FangSong" w:ascii="FangSong"/>
                <w:spacing w:val="-5"/>
                <w:w w:val="100"/>
                <w:position w:val="-2"/>
                <w:sz w:val="21"/>
                <w:szCs w:val="21"/>
              </w:rPr>
              <w:t>托</w:t>
            </w:r>
            <w:r>
              <w:rPr>
                <w:rFonts w:cs="FangSong" w:hAnsi="FangSong" w:eastAsia="FangSong" w:ascii="FangSong"/>
                <w:spacing w:val="0"/>
                <w:w w:val="100"/>
                <w:position w:val="-2"/>
                <w:sz w:val="21"/>
                <w:szCs w:val="21"/>
              </w:rPr>
              <w:t>有限公司</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536" w:right="538"/>
            </w:pPr>
            <w:r>
              <w:rPr>
                <w:rFonts w:cs="FangSong" w:hAnsi="FangSong" w:eastAsia="FangSong" w:ascii="FangSong"/>
                <w:spacing w:val="0"/>
                <w:w w:val="100"/>
                <w:position w:val="-3"/>
                <w:sz w:val="21"/>
                <w:szCs w:val="21"/>
              </w:rPr>
              <w:t>稽</w:t>
            </w:r>
            <w:r>
              <w:rPr>
                <w:rFonts w:cs="FangSong" w:hAnsi="FangSong" w:eastAsia="FangSong" w:ascii="FangSong"/>
                <w:spacing w:val="-5"/>
                <w:w w:val="100"/>
                <w:position w:val="-3"/>
                <w:sz w:val="21"/>
                <w:szCs w:val="21"/>
              </w:rPr>
              <w:t>核</w:t>
            </w:r>
            <w:r>
              <w:rPr>
                <w:rFonts w:cs="FangSong" w:hAnsi="FangSong" w:eastAsia="FangSong" w:ascii="FangSong"/>
                <w:spacing w:val="0"/>
                <w:w w:val="100"/>
                <w:position w:val="-3"/>
                <w:sz w:val="21"/>
                <w:szCs w:val="21"/>
              </w:rPr>
              <w:t>审计部</w:t>
            </w:r>
            <w:r>
              <w:rPr>
                <w:rFonts w:cs="FangSong" w:hAnsi="FangSong" w:eastAsia="FangSong" w:ascii="FangSong"/>
                <w:spacing w:val="-5"/>
                <w:w w:val="100"/>
                <w:position w:val="-3"/>
                <w:sz w:val="21"/>
                <w:szCs w:val="21"/>
              </w:rPr>
              <w:t>总</w:t>
            </w:r>
            <w:r>
              <w:rPr>
                <w:rFonts w:cs="FangSong" w:hAnsi="FangSong" w:eastAsia="FangSong" w:ascii="FangSong"/>
                <w:spacing w:val="0"/>
                <w:w w:val="100"/>
                <w:position w:val="-3"/>
                <w:sz w:val="21"/>
                <w:szCs w:val="21"/>
              </w:rPr>
              <w:t>经理</w:t>
            </w:r>
            <w:r>
              <w:rPr>
                <w:rFonts w:cs="FangSong" w:hAnsi="FangSong" w:eastAsia="FangSong" w:ascii="FangSong"/>
                <w:spacing w:val="0"/>
                <w:w w:val="100"/>
                <w:position w:val="0"/>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4"/>
              <w:ind w:left="281"/>
            </w:pPr>
            <w:r>
              <w:rPr>
                <w:rFonts w:cs="FangSong" w:hAnsi="FangSong" w:eastAsia="FangSong" w:ascii="FangSong"/>
                <w:spacing w:val="0"/>
                <w:w w:val="100"/>
                <w:sz w:val="21"/>
                <w:szCs w:val="21"/>
              </w:rPr>
              <w:t>中国</w:t>
            </w:r>
          </w:p>
        </w:tc>
        <w:tc>
          <w:tcPr>
            <w:tcW w:w="97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4"/>
              <w:ind w:left="249"/>
            </w:pPr>
            <w:r>
              <w:rPr>
                <w:rFonts w:cs="FangSong" w:hAnsi="FangSong" w:eastAsia="FangSong" w:ascii="FangSong"/>
                <w:sz w:val="21"/>
                <w:szCs w:val="21"/>
              </w:rPr>
              <w:t>56</w:t>
            </w:r>
            <w:r>
              <w:rPr>
                <w:rFonts w:cs="FangSong" w:hAnsi="FangSong" w:eastAsia="FangSong" w:ascii="FangSong"/>
                <w:spacing w:val="-57"/>
                <w:sz w:val="21"/>
                <w:szCs w:val="21"/>
              </w:rPr>
              <w:t> </w:t>
            </w:r>
            <w:r>
              <w:rPr>
                <w:rFonts w:cs="FangSong" w:hAnsi="FangSong" w:eastAsia="FangSong" w:ascii="FangSong"/>
                <w:spacing w:val="0"/>
                <w:w w:val="100"/>
                <w:sz w:val="21"/>
                <w:szCs w:val="21"/>
              </w:rPr>
              <w:t>岁</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4"/>
              <w:ind w:left="374"/>
            </w:pPr>
            <w:r>
              <w:rPr>
                <w:rFonts w:cs="FangSong" w:hAnsi="FangSong" w:eastAsia="FangSong" w:ascii="FangSong"/>
                <w:spacing w:val="0"/>
                <w:w w:val="100"/>
                <w:sz w:val="21"/>
                <w:szCs w:val="21"/>
              </w:rPr>
              <w:t>2015.9</w:t>
            </w:r>
          </w:p>
        </w:tc>
        <w:tc>
          <w:tcPr>
            <w:tcW w:w="138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4"/>
              <w:ind w:left="441" w:right="442"/>
            </w:pPr>
            <w:r>
              <w:rPr>
                <w:rFonts w:cs="FangSong" w:hAnsi="FangSong" w:eastAsia="FangSong" w:ascii="FangSong"/>
                <w:spacing w:val="0"/>
                <w:w w:val="100"/>
                <w:sz w:val="21"/>
                <w:szCs w:val="21"/>
              </w:rPr>
              <w:t>三年</w:t>
            </w:r>
          </w:p>
        </w:tc>
        <w:tc>
          <w:tcPr>
            <w:tcW w:w="13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4"/>
              <w:ind w:left="548" w:right="545"/>
            </w:pPr>
            <w:r>
              <w:rPr>
                <w:rFonts w:cs="FangSong" w:hAnsi="FangSong" w:eastAsia="FangSong" w:ascii="FangSong"/>
                <w:spacing w:val="0"/>
                <w:w w:val="100"/>
                <w:sz w:val="21"/>
                <w:szCs w:val="21"/>
              </w:rPr>
              <w:t>—</w:t>
            </w:r>
          </w:p>
        </w:tc>
        <w:tc>
          <w:tcPr>
            <w:tcW w:w="138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4"/>
              <w:ind w:left="535" w:right="538"/>
            </w:pPr>
            <w:r>
              <w:rPr>
                <w:rFonts w:cs="FangSong" w:hAnsi="FangSong" w:eastAsia="FangSong" w:ascii="FangSong"/>
                <w:spacing w:val="0"/>
                <w:w w:val="100"/>
                <w:sz w:val="21"/>
                <w:szCs w:val="21"/>
              </w:rPr>
              <w:t>—</w:t>
            </w:r>
          </w:p>
        </w:tc>
      </w:tr>
    </w:tbl>
    <w:p>
      <w:pPr>
        <w:sectPr>
          <w:type w:val="continuous"/>
          <w:pgSz w:w="16840" w:h="11920" w:orient="landscape"/>
          <w:pgMar w:top="920" w:bottom="280" w:left="800" w:right="1540"/>
        </w:sectPr>
      </w:pPr>
    </w:p>
    <w:p>
      <w:pPr>
        <w:rPr>
          <w:sz w:val="22"/>
          <w:szCs w:val="22"/>
        </w:rPr>
        <w:jc w:val="left"/>
        <w:spacing w:before="16" w:lineRule="exact" w:line="220"/>
        <w:sectPr>
          <w:pgMar w:header="729" w:footer="1243" w:top="920" w:bottom="280" w:left="680" w:right="600"/>
          <w:pgSz w:w="16840" w:h="11920" w:orient="landscape"/>
        </w:sectPr>
      </w:pPr>
      <w:r>
        <w:rPr>
          <w:sz w:val="22"/>
          <w:szCs w:val="22"/>
        </w:rPr>
      </w:r>
    </w:p>
    <w:p>
      <w:pPr>
        <w:rPr>
          <w:rFonts w:cs="FangSong" w:hAnsi="FangSong" w:eastAsia="FangSong" w:ascii="FangSong"/>
          <w:sz w:val="24"/>
          <w:szCs w:val="24"/>
        </w:rPr>
        <w:jc w:val="left"/>
        <w:spacing w:lineRule="exact" w:line="320"/>
        <w:ind w:left="707" w:right="-60"/>
      </w:pPr>
      <w:r>
        <w:pict>
          <v:group style="position:absolute;margin-left:45.35pt;margin-top:56.86pt;width:751.2pt;height:0pt;mso-position-horizontal-relative:page;mso-position-vertical-relative:page;z-index:-15438" coordorigin="907,1137" coordsize="15024,0">
            <v:shape style="position:absolute;left:907;top:1137;width:15024;height:0" coordorigin="907,1137" coordsize="15024,0" path="m907,1137l15931,1137e" filled="f" stroked="t" strokeweight="0.82pt" strokecolor="#000000">
              <v:path arrowok="t"/>
            </v:shape>
            <w10:wrap type="none"/>
          </v:group>
        </w:pic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高级管理人员</w:t>
      </w:r>
    </w:p>
    <w:p>
      <w:pPr>
        <w:rPr>
          <w:sz w:val="20"/>
          <w:szCs w:val="20"/>
        </w:rPr>
        <w:jc w:val="left"/>
        <w:spacing w:lineRule="exact" w:line="200"/>
      </w:pPr>
      <w:r>
        <w:br w:type="column"/>
      </w:r>
      <w:r>
        <w:rPr>
          <w:sz w:val="20"/>
          <w:szCs w:val="20"/>
        </w:rPr>
      </w:r>
    </w:p>
    <w:p>
      <w:pPr>
        <w:rPr>
          <w:sz w:val="20"/>
          <w:szCs w:val="20"/>
        </w:rPr>
        <w:jc w:val="left"/>
        <w:spacing w:before="12" w:lineRule="exact" w:line="200"/>
      </w:pPr>
      <w:r>
        <w:rPr>
          <w:sz w:val="20"/>
          <w:szCs w:val="20"/>
        </w:rPr>
      </w:r>
    </w:p>
    <w:p>
      <w:pPr>
        <w:rPr>
          <w:rFonts w:cs="FangSong" w:hAnsi="FangSong" w:eastAsia="FangSong" w:ascii="FangSong"/>
          <w:sz w:val="24"/>
          <w:szCs w:val="24"/>
        </w:rPr>
        <w:jc w:val="left"/>
        <w:sectPr>
          <w:type w:val="continuous"/>
          <w:pgSz w:w="16840" w:h="11920" w:orient="landscape"/>
          <w:pgMar w:top="920" w:bottom="280" w:left="680" w:right="600"/>
          <w:cols w:num="2" w:equalWidth="off">
            <w:col w:w="2512" w:space="9715"/>
            <w:col w:w="3333"/>
          </w:cols>
        </w:sectPr>
      </w:pPr>
      <w:r>
        <w:rPr>
          <w:rFonts w:cs="FangSong" w:hAnsi="FangSong" w:eastAsia="FangSong" w:ascii="FangSong"/>
          <w:sz w:val="24"/>
          <w:szCs w:val="24"/>
        </w:rPr>
        <w:t>表</w:t>
      </w:r>
      <w:r>
        <w:rPr>
          <w:rFonts w:cs="FangSong" w:hAnsi="FangSong" w:eastAsia="FangSong" w:ascii="FangSong"/>
          <w:spacing w:val="-62"/>
          <w:sz w:val="24"/>
          <w:szCs w:val="24"/>
        </w:rPr>
        <w:t> </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3"/>
          <w:w w:val="100"/>
          <w:sz w:val="24"/>
          <w:szCs w:val="24"/>
        </w:rPr>
        <w:t>4</w:t>
      </w:r>
      <w:r>
        <w:rPr>
          <w:rFonts w:cs="FangSong" w:hAnsi="FangSong" w:eastAsia="FangSong" w:ascii="FangSong"/>
          <w:spacing w:val="0"/>
          <w:w w:val="100"/>
          <w:sz w:val="24"/>
          <w:szCs w:val="24"/>
        </w:rPr>
        <w:t>（高级管理人员）</w:t>
      </w:r>
    </w:p>
    <w:p>
      <w:pPr>
        <w:rPr>
          <w:sz w:val="16"/>
          <w:szCs w:val="16"/>
        </w:rPr>
        <w:jc w:val="left"/>
        <w:spacing w:before="1" w:lineRule="exact" w:line="160"/>
      </w:pPr>
      <w:r>
        <w:rPr>
          <w:sz w:val="16"/>
          <w:szCs w:val="16"/>
        </w:rPr>
      </w:r>
    </w:p>
    <w:tbl>
      <w:tblPr>
        <w:tblW w:w="0" w:type="auto"/>
        <w:tblLook w:val="01E0"/>
        <w:jc w:val="left"/>
        <w:tblInd w:w="109" w:type="dxa"/>
        <w:tblLayout w:type="fixed"/>
        <w:tblCellMar>
          <w:top w:w="0" w:type="dxa"/>
          <w:left w:w="0" w:type="dxa"/>
          <w:bottom w:w="0" w:type="dxa"/>
          <w:right w:w="0" w:type="dxa"/>
        </w:tblCellMar>
      </w:tblPr>
      <w:tblGrid/>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姓名</w:t>
            </w:r>
          </w:p>
        </w:tc>
        <w:tc>
          <w:tcPr>
            <w:tcW w:w="191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rFonts w:cs="FangSong" w:hAnsi="FangSong" w:eastAsia="FangSong" w:ascii="FangSong"/>
                <w:sz w:val="21"/>
                <w:szCs w:val="21"/>
              </w:rPr>
              <w:jc w:val="center"/>
              <w:ind w:left="705" w:right="707"/>
            </w:pPr>
            <w:r>
              <w:rPr>
                <w:rFonts w:cs="FangSong" w:hAnsi="FangSong" w:eastAsia="FangSong" w:ascii="FangSong"/>
                <w:spacing w:val="0"/>
                <w:w w:val="100"/>
                <w:sz w:val="21"/>
                <w:szCs w:val="21"/>
              </w:rPr>
              <w:t>职务</w:t>
            </w:r>
          </w:p>
        </w:tc>
        <w:tc>
          <w:tcPr>
            <w:tcW w:w="191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rFonts w:cs="FangSong" w:hAnsi="FangSong" w:eastAsia="FangSong" w:ascii="FangSong"/>
                <w:sz w:val="21"/>
                <w:szCs w:val="21"/>
              </w:rPr>
              <w:jc w:val="center"/>
              <w:ind w:left="709" w:right="703"/>
            </w:pPr>
            <w:r>
              <w:rPr>
                <w:rFonts w:cs="FangSong" w:hAnsi="FangSong" w:eastAsia="FangSong" w:ascii="FangSong"/>
                <w:spacing w:val="0"/>
                <w:w w:val="100"/>
                <w:sz w:val="21"/>
                <w:szCs w:val="21"/>
              </w:rPr>
              <w:t>性别</w:t>
            </w:r>
          </w:p>
        </w:tc>
        <w:tc>
          <w:tcPr>
            <w:tcW w:w="191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rFonts w:cs="FangSong" w:hAnsi="FangSong" w:eastAsia="FangSong" w:ascii="FangSong"/>
                <w:sz w:val="21"/>
                <w:szCs w:val="21"/>
              </w:rPr>
              <w:jc w:val="center"/>
              <w:ind w:left="708" w:right="704"/>
            </w:pPr>
            <w:r>
              <w:rPr>
                <w:rFonts w:cs="FangSong" w:hAnsi="FangSong" w:eastAsia="FangSong" w:ascii="FangSong"/>
                <w:spacing w:val="0"/>
                <w:w w:val="100"/>
                <w:sz w:val="21"/>
                <w:szCs w:val="21"/>
              </w:rPr>
              <w:t>年龄</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532"/>
            </w:pPr>
            <w:r>
              <w:rPr>
                <w:rFonts w:cs="FangSong" w:hAnsi="FangSong" w:eastAsia="FangSong" w:ascii="FangSong"/>
                <w:spacing w:val="0"/>
                <w:w w:val="100"/>
                <w:sz w:val="21"/>
                <w:szCs w:val="21"/>
              </w:rPr>
              <w:t>任</w:t>
            </w:r>
            <w:r>
              <w:rPr>
                <w:rFonts w:cs="FangSong" w:hAnsi="FangSong" w:eastAsia="FangSong" w:ascii="FangSong"/>
                <w:spacing w:val="-5"/>
                <w:w w:val="100"/>
                <w:sz w:val="21"/>
                <w:szCs w:val="21"/>
              </w:rPr>
              <w:t>职</w:t>
            </w:r>
            <w:r>
              <w:rPr>
                <w:rFonts w:cs="FangSong" w:hAnsi="FangSong" w:eastAsia="FangSong" w:ascii="FangSong"/>
                <w:spacing w:val="0"/>
                <w:w w:val="100"/>
                <w:sz w:val="21"/>
                <w:szCs w:val="21"/>
              </w:rPr>
              <w:t>日期</w:t>
            </w:r>
          </w:p>
        </w:tc>
        <w:tc>
          <w:tcPr>
            <w:tcW w:w="191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rFonts w:cs="FangSong" w:hAnsi="FangSong" w:eastAsia="FangSong" w:ascii="FangSong"/>
                <w:sz w:val="21"/>
                <w:szCs w:val="21"/>
              </w:rPr>
              <w:jc w:val="left"/>
              <w:ind w:left="325"/>
            </w:pPr>
            <w:r>
              <w:rPr>
                <w:rFonts w:cs="FangSong" w:hAnsi="FangSong" w:eastAsia="FangSong" w:ascii="FangSong"/>
                <w:spacing w:val="0"/>
                <w:w w:val="100"/>
                <w:sz w:val="21"/>
                <w:szCs w:val="21"/>
              </w:rPr>
              <w:t>金</w:t>
            </w:r>
            <w:r>
              <w:rPr>
                <w:rFonts w:cs="FangSong" w:hAnsi="FangSong" w:eastAsia="FangSong" w:ascii="FangSong"/>
                <w:spacing w:val="-5"/>
                <w:w w:val="100"/>
                <w:sz w:val="21"/>
                <w:szCs w:val="21"/>
              </w:rPr>
              <w:t>融</w:t>
            </w:r>
            <w:r>
              <w:rPr>
                <w:rFonts w:cs="FangSong" w:hAnsi="FangSong" w:eastAsia="FangSong" w:ascii="FangSong"/>
                <w:spacing w:val="0"/>
                <w:w w:val="100"/>
                <w:sz w:val="21"/>
                <w:szCs w:val="21"/>
              </w:rPr>
              <w:t>从业年限</w:t>
            </w:r>
          </w:p>
        </w:tc>
        <w:tc>
          <w:tcPr>
            <w:tcW w:w="191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学历</w:t>
            </w:r>
          </w:p>
        </w:tc>
        <w:tc>
          <w:tcPr>
            <w:tcW w:w="191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rFonts w:cs="FangSong" w:hAnsi="FangSong" w:eastAsia="FangSong" w:ascii="FangSong"/>
                <w:sz w:val="21"/>
                <w:szCs w:val="21"/>
              </w:rPr>
              <w:jc w:val="center"/>
              <w:ind w:left="704" w:right="706"/>
            </w:pPr>
            <w:r>
              <w:rPr>
                <w:rFonts w:cs="FangSong" w:hAnsi="FangSong" w:eastAsia="FangSong" w:ascii="FangSong"/>
                <w:spacing w:val="0"/>
                <w:w w:val="100"/>
                <w:sz w:val="21"/>
                <w:szCs w:val="21"/>
              </w:rPr>
              <w:t>专业</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600" w:right="606"/>
            </w:pPr>
            <w:r>
              <w:rPr>
                <w:rFonts w:cs="FangSong" w:hAnsi="FangSong" w:eastAsia="FangSong" w:ascii="FangSong"/>
                <w:spacing w:val="0"/>
                <w:w w:val="100"/>
                <w:sz w:val="21"/>
                <w:szCs w:val="21"/>
              </w:rPr>
              <w:t>李</w:t>
            </w:r>
            <w:r>
              <w:rPr>
                <w:rFonts w:cs="FangSong" w:hAnsi="FangSong" w:eastAsia="FangSong" w:ascii="FangSong"/>
                <w:spacing w:val="-5"/>
                <w:w w:val="100"/>
                <w:sz w:val="21"/>
                <w:szCs w:val="21"/>
              </w:rPr>
              <w:t>民</w:t>
            </w:r>
            <w:r>
              <w:rPr>
                <w:rFonts w:cs="FangSong" w:hAnsi="FangSong" w:eastAsia="FangSong" w:ascii="FangSong"/>
                <w:spacing w:val="0"/>
                <w:w w:val="100"/>
                <w:sz w:val="21"/>
                <w:szCs w:val="21"/>
              </w:rPr>
              <w:t>吉</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left"/>
              <w:ind w:left="208"/>
            </w:pPr>
            <w:r>
              <w:rPr>
                <w:rFonts w:cs="FangSong" w:hAnsi="FangSong" w:eastAsia="FangSong" w:ascii="FangSong"/>
                <w:spacing w:val="0"/>
                <w:w w:val="100"/>
                <w:sz w:val="21"/>
                <w:szCs w:val="21"/>
              </w:rPr>
              <w:t>董</w:t>
            </w:r>
            <w:r>
              <w:rPr>
                <w:rFonts w:cs="FangSong" w:hAnsi="FangSong" w:eastAsia="FangSong" w:ascii="FangSong"/>
                <w:spacing w:val="-5"/>
                <w:w w:val="100"/>
                <w:sz w:val="21"/>
                <w:szCs w:val="21"/>
              </w:rPr>
              <w:t>事</w:t>
            </w:r>
            <w:r>
              <w:rPr>
                <w:rFonts w:cs="FangSong" w:hAnsi="FangSong" w:eastAsia="FangSong" w:ascii="FangSong"/>
                <w:spacing w:val="0"/>
                <w:w w:val="100"/>
                <w:sz w:val="21"/>
                <w:szCs w:val="21"/>
              </w:rPr>
              <w:t>长</w:t>
            </w:r>
            <w:r>
              <w:rPr>
                <w:rFonts w:cs="FangSong" w:hAnsi="FangSong" w:eastAsia="FangSong" w:ascii="FangSong"/>
                <w:spacing w:val="-86"/>
                <w:w w:val="100"/>
                <w:sz w:val="21"/>
                <w:szCs w:val="21"/>
              </w:rPr>
              <w:t>、</w:t>
            </w:r>
            <w:r>
              <w:rPr>
                <w:rFonts w:cs="FangSong" w:hAnsi="FangSong" w:eastAsia="FangSong" w:ascii="FangSong"/>
                <w:spacing w:val="0"/>
                <w:w w:val="100"/>
                <w:sz w:val="21"/>
                <w:szCs w:val="21"/>
              </w:rPr>
              <w:t>党</w:t>
            </w:r>
            <w:r>
              <w:rPr>
                <w:rFonts w:cs="FangSong" w:hAnsi="FangSong" w:eastAsia="FangSong" w:ascii="FangSong"/>
                <w:spacing w:val="-5"/>
                <w:w w:val="100"/>
                <w:sz w:val="21"/>
                <w:szCs w:val="21"/>
              </w:rPr>
              <w:t>委</w:t>
            </w:r>
            <w:r>
              <w:rPr>
                <w:rFonts w:cs="FangSong" w:hAnsi="FangSong" w:eastAsia="FangSong" w:ascii="FangSong"/>
                <w:spacing w:val="0"/>
                <w:w w:val="100"/>
                <w:sz w:val="21"/>
                <w:szCs w:val="21"/>
              </w:rPr>
              <w:t>书记</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男</w:t>
            </w:r>
          </w:p>
        </w:tc>
        <w:tc>
          <w:tcPr>
            <w:tcW w:w="1916" w:type="dxa"/>
            <w:tcBorders>
              <w:top w:val="single" w:sz="4" w:space="0" w:color="000000"/>
              <w:left w:val="single" w:sz="4" w:space="0" w:color="000000"/>
              <w:bottom w:val="single" w:sz="4" w:space="0" w:color="000000"/>
              <w:right w:val="single" w:sz="4" w:space="0" w:color="000000"/>
            </w:tcBorders>
          </w:tcPr>
          <w:p>
            <w:pPr>
              <w:rPr>
                <w:sz w:val="13"/>
                <w:szCs w:val="13"/>
              </w:rPr>
              <w:jc w:val="left"/>
              <w:spacing w:lineRule="exact" w:line="120"/>
            </w:pPr>
            <w:r>
              <w:rPr>
                <w:sz w:val="13"/>
                <w:szCs w:val="13"/>
              </w:rPr>
            </w:r>
          </w:p>
          <w:p>
            <w:pPr>
              <w:rPr>
                <w:rFonts w:cs="FangSong" w:hAnsi="FangSong" w:eastAsia="FangSong" w:ascii="FangSong"/>
                <w:sz w:val="21"/>
                <w:szCs w:val="21"/>
              </w:rPr>
              <w:jc w:val="center"/>
              <w:ind w:left="680" w:right="680"/>
            </w:pPr>
            <w:r>
              <w:rPr>
                <w:rFonts w:cs="FangSong" w:hAnsi="FangSong" w:eastAsia="FangSong" w:ascii="FangSong"/>
                <w:sz w:val="21"/>
                <w:szCs w:val="21"/>
              </w:rPr>
              <w:t>50</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2013.4</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18</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博士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left"/>
              <w:ind w:left="568"/>
            </w:pPr>
            <w:r>
              <w:rPr>
                <w:rFonts w:cs="FangSong" w:hAnsi="FangSong" w:eastAsia="FangSong" w:ascii="FangSong"/>
                <w:spacing w:val="0"/>
                <w:w w:val="100"/>
                <w:sz w:val="21"/>
                <w:szCs w:val="21"/>
              </w:rPr>
              <w:t>工</w:t>
            </w:r>
            <w:r>
              <w:rPr>
                <w:rFonts w:cs="FangSong" w:hAnsi="FangSong" w:eastAsia="FangSong" w:ascii="FangSong"/>
                <w:spacing w:val="-5"/>
                <w:w w:val="100"/>
                <w:sz w:val="21"/>
                <w:szCs w:val="21"/>
              </w:rPr>
              <w:t>商</w:t>
            </w:r>
            <w:r>
              <w:rPr>
                <w:rFonts w:cs="FangSong" w:hAnsi="FangSong" w:eastAsia="FangSong" w:ascii="FangSong"/>
                <w:spacing w:val="0"/>
                <w:w w:val="100"/>
                <w:sz w:val="21"/>
                <w:szCs w:val="21"/>
              </w:rPr>
              <w:t>管理</w:t>
            </w:r>
          </w:p>
        </w:tc>
      </w:tr>
      <w:tr>
        <w:trPr>
          <w:trHeight w:val="827" w:hRule="exact"/>
        </w:trPr>
        <w:tc>
          <w:tcPr>
            <w:tcW w:w="19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5" w:lineRule="exact" w:line="200"/>
            </w:pPr>
            <w:r>
              <w:rPr>
                <w:sz w:val="20"/>
                <w:szCs w:val="20"/>
              </w:rPr>
            </w:r>
          </w:p>
          <w:p>
            <w:pPr>
              <w:rPr>
                <w:rFonts w:cs="FangSong" w:hAnsi="FangSong" w:eastAsia="FangSong" w:ascii="FangSong"/>
                <w:sz w:val="21"/>
                <w:szCs w:val="21"/>
              </w:rPr>
              <w:jc w:val="center"/>
              <w:ind w:left="600" w:right="606"/>
            </w:pPr>
            <w:r>
              <w:rPr>
                <w:rFonts w:cs="FangSong" w:hAnsi="FangSong" w:eastAsia="FangSong" w:ascii="FangSong"/>
                <w:spacing w:val="0"/>
                <w:w w:val="100"/>
                <w:sz w:val="21"/>
                <w:szCs w:val="21"/>
              </w:rPr>
              <w:t>周</w:t>
            </w:r>
            <w:r>
              <w:rPr>
                <w:rFonts w:cs="FangSong" w:hAnsi="FangSong" w:eastAsia="FangSong" w:ascii="FangSong"/>
                <w:spacing w:val="-5"/>
                <w:w w:val="100"/>
                <w:sz w:val="21"/>
                <w:szCs w:val="21"/>
              </w:rPr>
              <w:t>瑞</w:t>
            </w:r>
            <w:r>
              <w:rPr>
                <w:rFonts w:cs="FangSong" w:hAnsi="FangSong" w:eastAsia="FangSong" w:ascii="FangSong"/>
                <w:spacing w:val="0"/>
                <w:w w:val="100"/>
                <w:sz w:val="21"/>
                <w:szCs w:val="21"/>
              </w:rPr>
              <w:t>明</w:t>
            </w:r>
          </w:p>
        </w:tc>
        <w:tc>
          <w:tcPr>
            <w:tcW w:w="1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76" w:right="79"/>
            </w:pPr>
            <w:r>
              <w:rPr>
                <w:rFonts w:cs="FangSong" w:hAnsi="FangSong" w:eastAsia="FangSong" w:ascii="FangSong"/>
                <w:spacing w:val="0"/>
                <w:w w:val="100"/>
                <w:position w:val="-2"/>
                <w:sz w:val="21"/>
                <w:szCs w:val="21"/>
              </w:rPr>
              <w:t>党</w:t>
            </w:r>
            <w:r>
              <w:rPr>
                <w:rFonts w:cs="FangSong" w:hAnsi="FangSong" w:eastAsia="FangSong" w:ascii="FangSong"/>
                <w:spacing w:val="-5"/>
                <w:w w:val="100"/>
                <w:position w:val="-2"/>
                <w:sz w:val="21"/>
                <w:szCs w:val="21"/>
              </w:rPr>
              <w:t>委</w:t>
            </w:r>
            <w:r>
              <w:rPr>
                <w:rFonts w:cs="FangSong" w:hAnsi="FangSong" w:eastAsia="FangSong" w:ascii="FangSong"/>
                <w:spacing w:val="0"/>
                <w:w w:val="100"/>
                <w:position w:val="-2"/>
                <w:sz w:val="21"/>
                <w:szCs w:val="21"/>
              </w:rPr>
              <w:t>副书记</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副董</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before="29" w:lineRule="exact" w:line="260"/>
              <w:ind w:left="79" w:right="77"/>
            </w:pPr>
            <w:r>
              <w:rPr>
                <w:rFonts w:cs="FangSong" w:hAnsi="FangSong" w:eastAsia="FangSong" w:ascii="FangSong"/>
                <w:spacing w:val="0"/>
                <w:w w:val="100"/>
                <w:sz w:val="21"/>
                <w:szCs w:val="21"/>
              </w:rPr>
              <w:t>事</w:t>
            </w:r>
            <w:r>
              <w:rPr>
                <w:rFonts w:cs="FangSong" w:hAnsi="FangSong" w:eastAsia="FangSong" w:ascii="FangSong"/>
                <w:spacing w:val="-43"/>
                <w:w w:val="100"/>
                <w:sz w:val="21"/>
                <w:szCs w:val="21"/>
              </w:rPr>
              <w:t>长</w:t>
            </w:r>
            <w:r>
              <w:rPr>
                <w:rFonts w:cs="FangSong" w:hAnsi="FangSong" w:eastAsia="FangSong" w:ascii="FangSong"/>
                <w:spacing w:val="-5"/>
                <w:w w:val="100"/>
                <w:sz w:val="21"/>
                <w:szCs w:val="21"/>
              </w:rPr>
              <w:t>（</w:t>
            </w:r>
            <w:r>
              <w:rPr>
                <w:rFonts w:cs="FangSong" w:hAnsi="FangSong" w:eastAsia="FangSong" w:ascii="FangSong"/>
                <w:spacing w:val="0"/>
                <w:w w:val="100"/>
                <w:sz w:val="21"/>
                <w:szCs w:val="21"/>
              </w:rPr>
              <w:t>拟任</w:t>
            </w:r>
            <w:r>
              <w:rPr>
                <w:rFonts w:cs="FangSong" w:hAnsi="FangSong" w:eastAsia="FangSong" w:ascii="FangSong"/>
                <w:spacing w:val="-105"/>
                <w:w w:val="100"/>
                <w:sz w:val="21"/>
                <w:szCs w:val="21"/>
              </w:rPr>
              <w:t>）</w:t>
            </w:r>
            <w:r>
              <w:rPr>
                <w:rFonts w:cs="FangSong" w:hAnsi="FangSong" w:eastAsia="FangSong" w:ascii="FangSong"/>
                <w:spacing w:val="-43"/>
                <w:w w:val="100"/>
                <w:sz w:val="21"/>
                <w:szCs w:val="21"/>
              </w:rPr>
              <w:t>、</w:t>
            </w:r>
            <w:r>
              <w:rPr>
                <w:rFonts w:cs="FangSong" w:hAnsi="FangSong" w:eastAsia="FangSong" w:ascii="FangSong"/>
                <w:spacing w:val="0"/>
                <w:w w:val="100"/>
                <w:sz w:val="21"/>
                <w:szCs w:val="21"/>
              </w:rPr>
              <w:t>总经</w:t>
            </w:r>
            <w:r>
              <w:rPr>
                <w:rFonts w:cs="FangSong" w:hAnsi="FangSong" w:eastAsia="FangSong" w:ascii="FangSong"/>
                <w:spacing w:val="0"/>
                <w:w w:val="100"/>
                <w:sz w:val="21"/>
                <w:szCs w:val="21"/>
              </w:rPr>
              <w:t> </w:t>
            </w:r>
            <w:r>
              <w:rPr>
                <w:rFonts w:cs="FangSong" w:hAnsi="FangSong" w:eastAsia="FangSong" w:ascii="FangSong"/>
                <w:spacing w:val="0"/>
                <w:w w:val="100"/>
                <w:sz w:val="21"/>
                <w:szCs w:val="21"/>
              </w:rPr>
              <w:t>理</w:t>
            </w:r>
            <w:r>
              <w:rPr>
                <w:rFonts w:cs="FangSong" w:hAnsi="FangSong" w:eastAsia="FangSong" w:ascii="FangSong"/>
                <w:spacing w:val="-5"/>
                <w:w w:val="100"/>
                <w:sz w:val="21"/>
                <w:szCs w:val="21"/>
              </w:rPr>
              <w:t>（</w:t>
            </w:r>
            <w:r>
              <w:rPr>
                <w:rFonts w:cs="FangSong" w:hAnsi="FangSong" w:eastAsia="FangSong" w:ascii="FangSong"/>
                <w:spacing w:val="0"/>
                <w:w w:val="100"/>
                <w:sz w:val="21"/>
                <w:szCs w:val="21"/>
              </w:rPr>
              <w:t>拟任）</w:t>
            </w:r>
          </w:p>
        </w:tc>
        <w:tc>
          <w:tcPr>
            <w:tcW w:w="19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5" w:lineRule="exact" w:line="200"/>
            </w:pPr>
            <w:r>
              <w:rPr>
                <w:sz w:val="20"/>
                <w:szCs w:val="20"/>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男</w:t>
            </w:r>
          </w:p>
        </w:tc>
        <w:tc>
          <w:tcPr>
            <w:tcW w:w="19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FangSong" w:hAnsi="FangSong" w:eastAsia="FangSong" w:ascii="FangSong"/>
                <w:sz w:val="21"/>
                <w:szCs w:val="21"/>
              </w:rPr>
              <w:jc w:val="center"/>
              <w:ind w:left="680" w:right="680"/>
            </w:pPr>
            <w:r>
              <w:rPr>
                <w:rFonts w:cs="FangSong" w:hAnsi="FangSong" w:eastAsia="FangSong" w:ascii="FangSong"/>
                <w:sz w:val="21"/>
                <w:szCs w:val="21"/>
              </w:rPr>
              <w:t>52</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5" w:lineRule="exact" w:line="200"/>
            </w:pPr>
            <w:r>
              <w:rPr>
                <w:sz w:val="20"/>
                <w:szCs w:val="20"/>
              </w:rPr>
            </w:r>
          </w:p>
          <w:p>
            <w:pPr>
              <w:rPr>
                <w:rFonts w:cs="FangSong" w:hAnsi="FangSong" w:eastAsia="FangSong" w:ascii="FangSong"/>
                <w:sz w:val="21"/>
                <w:szCs w:val="21"/>
              </w:rPr>
              <w:jc w:val="left"/>
              <w:ind w:left="585"/>
            </w:pPr>
            <w:r>
              <w:rPr>
                <w:rFonts w:cs="FangSong" w:hAnsi="FangSong" w:eastAsia="FangSong" w:ascii="FangSong"/>
                <w:spacing w:val="0"/>
                <w:w w:val="100"/>
                <w:sz w:val="21"/>
                <w:szCs w:val="21"/>
              </w:rPr>
              <w:t>2015.12</w:t>
            </w:r>
          </w:p>
        </w:tc>
        <w:tc>
          <w:tcPr>
            <w:tcW w:w="19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5" w:lineRule="exact" w:line="200"/>
            </w:pPr>
            <w:r>
              <w:rPr>
                <w:sz w:val="20"/>
                <w:szCs w:val="20"/>
              </w:rPr>
            </w:r>
          </w:p>
          <w:p>
            <w:pPr>
              <w:rPr>
                <w:rFonts w:cs="FangSong" w:hAnsi="FangSong" w:eastAsia="FangSong" w:ascii="FangSong"/>
                <w:sz w:val="21"/>
                <w:szCs w:val="21"/>
              </w:rPr>
              <w:jc w:val="center"/>
              <w:ind w:left="683" w:right="682"/>
            </w:pPr>
            <w:r>
              <w:rPr>
                <w:rFonts w:cs="FangSong" w:hAnsi="FangSong" w:eastAsia="FangSong" w:ascii="FangSong"/>
                <w:sz w:val="21"/>
                <w:szCs w:val="21"/>
              </w:rPr>
              <w:t>23</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5" w:lineRule="exact" w:line="200"/>
            </w:pPr>
            <w:r>
              <w:rPr>
                <w:sz w:val="20"/>
                <w:szCs w:val="20"/>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博士</w:t>
            </w:r>
          </w:p>
        </w:tc>
        <w:tc>
          <w:tcPr>
            <w:tcW w:w="19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5" w:lineRule="exact" w:line="200"/>
            </w:pPr>
            <w:r>
              <w:rPr>
                <w:sz w:val="20"/>
                <w:szCs w:val="20"/>
              </w:rPr>
            </w:r>
          </w:p>
          <w:p>
            <w:pPr>
              <w:rPr>
                <w:rFonts w:cs="FangSong" w:hAnsi="FangSong" w:eastAsia="FangSong" w:ascii="FangSong"/>
                <w:sz w:val="21"/>
                <w:szCs w:val="21"/>
              </w:rPr>
              <w:jc w:val="center"/>
              <w:ind w:left="604" w:right="601"/>
            </w:pPr>
            <w:r>
              <w:rPr>
                <w:rFonts w:cs="FangSong" w:hAnsi="FangSong" w:eastAsia="FangSong" w:ascii="FangSong"/>
                <w:spacing w:val="0"/>
                <w:w w:val="100"/>
                <w:sz w:val="21"/>
                <w:szCs w:val="21"/>
              </w:rPr>
              <w:t>管</w:t>
            </w:r>
            <w:r>
              <w:rPr>
                <w:rFonts w:cs="FangSong" w:hAnsi="FangSong" w:eastAsia="FangSong" w:ascii="FangSong"/>
                <w:spacing w:val="-5"/>
                <w:w w:val="100"/>
                <w:sz w:val="21"/>
                <w:szCs w:val="21"/>
              </w:rPr>
              <w:t>理</w:t>
            </w:r>
            <w:r>
              <w:rPr>
                <w:rFonts w:cs="FangSong" w:hAnsi="FangSong" w:eastAsia="FangSong" w:ascii="FangSong"/>
                <w:spacing w:val="0"/>
                <w:w w:val="100"/>
                <w:sz w:val="21"/>
                <w:szCs w:val="21"/>
              </w:rPr>
              <w:t>学</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瞿纲</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FangSong" w:hAnsi="FangSong" w:eastAsia="FangSong" w:ascii="FangSong"/>
                <w:sz w:val="21"/>
                <w:szCs w:val="21"/>
              </w:rPr>
              <w:jc w:val="left"/>
              <w:ind w:left="535"/>
            </w:pPr>
            <w:r>
              <w:rPr>
                <w:rFonts w:cs="FangSong" w:hAnsi="FangSong" w:eastAsia="FangSong" w:ascii="FangSong"/>
                <w:spacing w:val="0"/>
                <w:w w:val="100"/>
                <w:sz w:val="21"/>
                <w:szCs w:val="21"/>
              </w:rPr>
              <w:t>副</w:t>
            </w:r>
            <w:r>
              <w:rPr>
                <w:rFonts w:cs="FangSong" w:hAnsi="FangSong" w:eastAsia="FangSong" w:ascii="FangSong"/>
                <w:spacing w:val="-5"/>
                <w:w w:val="100"/>
                <w:sz w:val="21"/>
                <w:szCs w:val="21"/>
              </w:rPr>
              <w:t>总</w:t>
            </w:r>
            <w:r>
              <w:rPr>
                <w:rFonts w:cs="FangSong" w:hAnsi="FangSong" w:eastAsia="FangSong" w:ascii="FangSong"/>
                <w:spacing w:val="0"/>
                <w:w w:val="100"/>
                <w:sz w:val="21"/>
                <w:szCs w:val="21"/>
              </w:rPr>
              <w:t>经理</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男</w:t>
            </w:r>
          </w:p>
        </w:tc>
        <w:tc>
          <w:tcPr>
            <w:tcW w:w="191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FangSong" w:hAnsi="FangSong" w:eastAsia="FangSong" w:ascii="FangSong"/>
                <w:sz w:val="21"/>
                <w:szCs w:val="21"/>
              </w:rPr>
              <w:jc w:val="center"/>
              <w:ind w:left="680" w:right="680"/>
            </w:pPr>
            <w:r>
              <w:rPr>
                <w:rFonts w:cs="FangSong" w:hAnsi="FangSong" w:eastAsia="FangSong" w:ascii="FangSong"/>
                <w:sz w:val="21"/>
                <w:szCs w:val="21"/>
              </w:rPr>
              <w:t>41</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2013.2</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16</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硕士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FangSong" w:hAnsi="FangSong" w:eastAsia="FangSong" w:ascii="FangSong"/>
                <w:sz w:val="21"/>
                <w:szCs w:val="21"/>
              </w:rPr>
              <w:jc w:val="left"/>
              <w:ind w:left="535"/>
            </w:pPr>
            <w:r>
              <w:rPr>
                <w:rFonts w:cs="FangSong" w:hAnsi="FangSong" w:eastAsia="FangSong" w:ascii="FangSong"/>
                <w:spacing w:val="0"/>
                <w:w w:val="100"/>
                <w:sz w:val="21"/>
                <w:szCs w:val="21"/>
              </w:rPr>
              <w:t>工</w:t>
            </w:r>
            <w:r>
              <w:rPr>
                <w:rFonts w:cs="FangSong" w:hAnsi="FangSong" w:eastAsia="FangSong" w:ascii="FangSong"/>
                <w:spacing w:val="-5"/>
                <w:w w:val="100"/>
                <w:sz w:val="21"/>
                <w:szCs w:val="21"/>
              </w:rPr>
              <w:t>商</w:t>
            </w:r>
            <w:r>
              <w:rPr>
                <w:rFonts w:cs="FangSong" w:hAnsi="FangSong" w:eastAsia="FangSong" w:ascii="FangSong"/>
                <w:spacing w:val="0"/>
                <w:w w:val="100"/>
                <w:sz w:val="21"/>
                <w:szCs w:val="21"/>
              </w:rPr>
              <w:t>管理</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FangSong" w:hAnsi="FangSong" w:eastAsia="FangSong" w:ascii="FangSong"/>
                <w:sz w:val="21"/>
                <w:szCs w:val="21"/>
              </w:rPr>
              <w:jc w:val="center"/>
              <w:ind w:left="600" w:right="606"/>
            </w:pPr>
            <w:r>
              <w:rPr>
                <w:rFonts w:cs="FangSong" w:hAnsi="FangSong" w:eastAsia="FangSong" w:ascii="FangSong"/>
                <w:spacing w:val="0"/>
                <w:w w:val="100"/>
                <w:sz w:val="21"/>
                <w:szCs w:val="21"/>
              </w:rPr>
              <w:t>幸</w:t>
            </w:r>
            <w:r>
              <w:rPr>
                <w:rFonts w:cs="FangSong" w:hAnsi="FangSong" w:eastAsia="FangSong" w:ascii="FangSong"/>
                <w:spacing w:val="-5"/>
                <w:w w:val="100"/>
                <w:sz w:val="21"/>
                <w:szCs w:val="21"/>
              </w:rPr>
              <w:t>宇</w:t>
            </w:r>
            <w:r>
              <w:rPr>
                <w:rFonts w:cs="FangSong" w:hAnsi="FangSong" w:eastAsia="FangSong" w:ascii="FangSong"/>
                <w:spacing w:val="0"/>
                <w:w w:val="100"/>
                <w:sz w:val="21"/>
                <w:szCs w:val="21"/>
              </w:rPr>
              <w:t>晖</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FangSong" w:hAnsi="FangSong" w:eastAsia="FangSong" w:ascii="FangSong"/>
                <w:sz w:val="21"/>
                <w:szCs w:val="21"/>
              </w:rPr>
              <w:jc w:val="left"/>
              <w:ind w:left="535"/>
            </w:pPr>
            <w:r>
              <w:rPr>
                <w:rFonts w:cs="FangSong" w:hAnsi="FangSong" w:eastAsia="FangSong" w:ascii="FangSong"/>
                <w:spacing w:val="0"/>
                <w:w w:val="100"/>
                <w:sz w:val="21"/>
                <w:szCs w:val="21"/>
              </w:rPr>
              <w:t>副</w:t>
            </w:r>
            <w:r>
              <w:rPr>
                <w:rFonts w:cs="FangSong" w:hAnsi="FangSong" w:eastAsia="FangSong" w:ascii="FangSong"/>
                <w:spacing w:val="-5"/>
                <w:w w:val="100"/>
                <w:sz w:val="21"/>
                <w:szCs w:val="21"/>
              </w:rPr>
              <w:t>总</w:t>
            </w:r>
            <w:r>
              <w:rPr>
                <w:rFonts w:cs="FangSong" w:hAnsi="FangSong" w:eastAsia="FangSong" w:ascii="FangSong"/>
                <w:spacing w:val="0"/>
                <w:w w:val="100"/>
                <w:sz w:val="21"/>
                <w:szCs w:val="21"/>
              </w:rPr>
              <w:t>经理</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女</w:t>
            </w:r>
          </w:p>
        </w:tc>
        <w:tc>
          <w:tcPr>
            <w:tcW w:w="191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FangSong" w:hAnsi="FangSong" w:eastAsia="FangSong" w:ascii="FangSong"/>
                <w:sz w:val="21"/>
                <w:szCs w:val="21"/>
              </w:rPr>
              <w:jc w:val="center"/>
              <w:ind w:left="680" w:right="680"/>
            </w:pPr>
            <w:r>
              <w:rPr>
                <w:rFonts w:cs="FangSong" w:hAnsi="FangSong" w:eastAsia="FangSong" w:ascii="FangSong"/>
                <w:sz w:val="21"/>
                <w:szCs w:val="21"/>
              </w:rPr>
              <w:t>51</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2013.5</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28</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硕士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FangSong" w:hAnsi="FangSong" w:eastAsia="FangSong" w:ascii="FangSong"/>
                <w:sz w:val="21"/>
                <w:szCs w:val="21"/>
              </w:rPr>
              <w:jc w:val="center"/>
              <w:ind w:left="604" w:right="601"/>
            </w:pPr>
            <w:r>
              <w:rPr>
                <w:rFonts w:cs="FangSong" w:hAnsi="FangSong" w:eastAsia="FangSong" w:ascii="FangSong"/>
                <w:spacing w:val="0"/>
                <w:w w:val="100"/>
                <w:sz w:val="21"/>
                <w:szCs w:val="21"/>
              </w:rPr>
              <w:t>经</w:t>
            </w:r>
            <w:r>
              <w:rPr>
                <w:rFonts w:cs="FangSong" w:hAnsi="FangSong" w:eastAsia="FangSong" w:ascii="FangSong"/>
                <w:spacing w:val="-5"/>
                <w:w w:val="100"/>
                <w:sz w:val="21"/>
                <w:szCs w:val="21"/>
              </w:rPr>
              <w:t>济</w:t>
            </w:r>
            <w:r>
              <w:rPr>
                <w:rFonts w:cs="FangSong" w:hAnsi="FangSong" w:eastAsia="FangSong" w:ascii="FangSong"/>
                <w:spacing w:val="0"/>
                <w:w w:val="100"/>
                <w:sz w:val="21"/>
                <w:szCs w:val="21"/>
              </w:rPr>
              <w:t>学</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600" w:right="606"/>
            </w:pPr>
            <w:r>
              <w:rPr>
                <w:rFonts w:cs="FangSong" w:hAnsi="FangSong" w:eastAsia="FangSong" w:ascii="FangSong"/>
                <w:spacing w:val="0"/>
                <w:w w:val="100"/>
                <w:sz w:val="21"/>
                <w:szCs w:val="21"/>
              </w:rPr>
              <w:t>何</w:t>
            </w:r>
            <w:r>
              <w:rPr>
                <w:rFonts w:cs="FangSong" w:hAnsi="FangSong" w:eastAsia="FangSong" w:ascii="FangSong"/>
                <w:spacing w:val="-5"/>
                <w:w w:val="100"/>
                <w:sz w:val="21"/>
                <w:szCs w:val="21"/>
              </w:rPr>
              <w:t>晓</w:t>
            </w:r>
            <w:r>
              <w:rPr>
                <w:rFonts w:cs="FangSong" w:hAnsi="FangSong" w:eastAsia="FangSong" w:ascii="FangSong"/>
                <w:spacing w:val="0"/>
                <w:w w:val="100"/>
                <w:sz w:val="21"/>
                <w:szCs w:val="21"/>
              </w:rPr>
              <w:t>峰</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left"/>
              <w:ind w:left="535"/>
            </w:pPr>
            <w:r>
              <w:rPr>
                <w:rFonts w:cs="FangSong" w:hAnsi="FangSong" w:eastAsia="FangSong" w:ascii="FangSong"/>
                <w:spacing w:val="0"/>
                <w:w w:val="100"/>
                <w:sz w:val="21"/>
                <w:szCs w:val="21"/>
              </w:rPr>
              <w:t>副</w:t>
            </w:r>
            <w:r>
              <w:rPr>
                <w:rFonts w:cs="FangSong" w:hAnsi="FangSong" w:eastAsia="FangSong" w:ascii="FangSong"/>
                <w:spacing w:val="-5"/>
                <w:w w:val="100"/>
                <w:sz w:val="21"/>
                <w:szCs w:val="21"/>
              </w:rPr>
              <w:t>总</w:t>
            </w:r>
            <w:r>
              <w:rPr>
                <w:rFonts w:cs="FangSong" w:hAnsi="FangSong" w:eastAsia="FangSong" w:ascii="FangSong"/>
                <w:spacing w:val="0"/>
                <w:w w:val="100"/>
                <w:sz w:val="21"/>
                <w:szCs w:val="21"/>
              </w:rPr>
              <w:t>经理</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男</w:t>
            </w:r>
          </w:p>
        </w:tc>
        <w:tc>
          <w:tcPr>
            <w:tcW w:w="191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FangSong" w:hAnsi="FangSong" w:eastAsia="FangSong" w:ascii="FangSong"/>
                <w:sz w:val="21"/>
                <w:szCs w:val="21"/>
              </w:rPr>
              <w:jc w:val="center"/>
              <w:ind w:left="680" w:right="680"/>
            </w:pPr>
            <w:r>
              <w:rPr>
                <w:rFonts w:cs="FangSong" w:hAnsi="FangSong" w:eastAsia="FangSong" w:ascii="FangSong"/>
                <w:sz w:val="21"/>
                <w:szCs w:val="21"/>
              </w:rPr>
              <w:t>43</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left"/>
              <w:ind w:left="585"/>
            </w:pPr>
            <w:r>
              <w:rPr>
                <w:rFonts w:cs="FangSong" w:hAnsi="FangSong" w:eastAsia="FangSong" w:ascii="FangSong"/>
                <w:spacing w:val="0"/>
                <w:w w:val="100"/>
                <w:sz w:val="21"/>
                <w:szCs w:val="21"/>
              </w:rPr>
              <w:t>2014.12</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12</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硕士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left"/>
              <w:ind w:left="429"/>
            </w:pPr>
            <w:r>
              <w:rPr>
                <w:rFonts w:cs="FangSong" w:hAnsi="FangSong" w:eastAsia="FangSong" w:ascii="FangSong"/>
                <w:spacing w:val="0"/>
                <w:w w:val="100"/>
                <w:sz w:val="21"/>
                <w:szCs w:val="21"/>
              </w:rPr>
              <w:t>政</w:t>
            </w:r>
            <w:r>
              <w:rPr>
                <w:rFonts w:cs="FangSong" w:hAnsi="FangSong" w:eastAsia="FangSong" w:ascii="FangSong"/>
                <w:spacing w:val="-5"/>
                <w:w w:val="100"/>
                <w:sz w:val="21"/>
                <w:szCs w:val="21"/>
              </w:rPr>
              <w:t>治</w:t>
            </w:r>
            <w:r>
              <w:rPr>
                <w:rFonts w:cs="FangSong" w:hAnsi="FangSong" w:eastAsia="FangSong" w:ascii="FangSong"/>
                <w:spacing w:val="0"/>
                <w:w w:val="100"/>
                <w:sz w:val="21"/>
                <w:szCs w:val="21"/>
              </w:rPr>
              <w:t>经济学</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600" w:right="606"/>
            </w:pPr>
            <w:r>
              <w:rPr>
                <w:rFonts w:cs="FangSong" w:hAnsi="FangSong" w:eastAsia="FangSong" w:ascii="FangSong"/>
                <w:spacing w:val="0"/>
                <w:w w:val="100"/>
                <w:sz w:val="21"/>
                <w:szCs w:val="21"/>
              </w:rPr>
              <w:t>吴</w:t>
            </w:r>
            <w:r>
              <w:rPr>
                <w:rFonts w:cs="FangSong" w:hAnsi="FangSong" w:eastAsia="FangSong" w:ascii="FangSong"/>
                <w:spacing w:val="-5"/>
                <w:w w:val="100"/>
                <w:sz w:val="21"/>
                <w:szCs w:val="21"/>
              </w:rPr>
              <w:t>京</w:t>
            </w:r>
            <w:r>
              <w:rPr>
                <w:rFonts w:cs="FangSong" w:hAnsi="FangSong" w:eastAsia="FangSong" w:ascii="FangSong"/>
                <w:spacing w:val="0"/>
                <w:w w:val="100"/>
                <w:sz w:val="21"/>
                <w:szCs w:val="21"/>
              </w:rPr>
              <w:t>林</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535"/>
            </w:pPr>
            <w:r>
              <w:rPr>
                <w:rFonts w:cs="FangSong" w:hAnsi="FangSong" w:eastAsia="FangSong" w:ascii="FangSong"/>
                <w:spacing w:val="0"/>
                <w:w w:val="100"/>
                <w:sz w:val="21"/>
                <w:szCs w:val="21"/>
              </w:rPr>
              <w:t>总</w:t>
            </w:r>
            <w:r>
              <w:rPr>
                <w:rFonts w:cs="FangSong" w:hAnsi="FangSong" w:eastAsia="FangSong" w:ascii="FangSong"/>
                <w:spacing w:val="-5"/>
                <w:w w:val="100"/>
                <w:sz w:val="21"/>
                <w:szCs w:val="21"/>
              </w:rPr>
              <w:t>会</w:t>
            </w:r>
            <w:r>
              <w:rPr>
                <w:rFonts w:cs="FangSong" w:hAnsi="FangSong" w:eastAsia="FangSong" w:ascii="FangSong"/>
                <w:spacing w:val="0"/>
                <w:w w:val="100"/>
                <w:sz w:val="21"/>
                <w:szCs w:val="21"/>
              </w:rPr>
              <w:t>计师</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男</w:t>
            </w:r>
          </w:p>
        </w:tc>
        <w:tc>
          <w:tcPr>
            <w:tcW w:w="191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FangSong" w:hAnsi="FangSong" w:eastAsia="FangSong" w:ascii="FangSong"/>
                <w:sz w:val="21"/>
                <w:szCs w:val="21"/>
              </w:rPr>
              <w:jc w:val="center"/>
              <w:ind w:left="680" w:right="680"/>
            </w:pPr>
            <w:r>
              <w:rPr>
                <w:rFonts w:cs="FangSong" w:hAnsi="FangSong" w:eastAsia="FangSong" w:ascii="FangSong"/>
                <w:sz w:val="21"/>
                <w:szCs w:val="21"/>
              </w:rPr>
              <w:t>51</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2008.4</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23</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硕士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535"/>
            </w:pPr>
            <w:r>
              <w:rPr>
                <w:rFonts w:cs="FangSong" w:hAnsi="FangSong" w:eastAsia="FangSong" w:ascii="FangSong"/>
                <w:spacing w:val="0"/>
                <w:w w:val="100"/>
                <w:sz w:val="21"/>
                <w:szCs w:val="21"/>
              </w:rPr>
              <w:t>工</w:t>
            </w:r>
            <w:r>
              <w:rPr>
                <w:rFonts w:cs="FangSong" w:hAnsi="FangSong" w:eastAsia="FangSong" w:ascii="FangSong"/>
                <w:spacing w:val="-5"/>
                <w:w w:val="100"/>
                <w:sz w:val="21"/>
                <w:szCs w:val="21"/>
              </w:rPr>
              <w:t>商</w:t>
            </w:r>
            <w:r>
              <w:rPr>
                <w:rFonts w:cs="FangSong" w:hAnsi="FangSong" w:eastAsia="FangSong" w:ascii="FangSong"/>
                <w:spacing w:val="0"/>
                <w:w w:val="100"/>
                <w:sz w:val="21"/>
                <w:szCs w:val="21"/>
              </w:rPr>
              <w:t>管理</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600" w:right="606"/>
            </w:pPr>
            <w:r>
              <w:rPr>
                <w:rFonts w:cs="FangSong" w:hAnsi="FangSong" w:eastAsia="FangSong" w:ascii="FangSong"/>
                <w:spacing w:val="0"/>
                <w:w w:val="100"/>
                <w:sz w:val="21"/>
                <w:szCs w:val="21"/>
              </w:rPr>
              <w:t>黄</w:t>
            </w:r>
            <w:r>
              <w:rPr>
                <w:rFonts w:cs="FangSong" w:hAnsi="FangSong" w:eastAsia="FangSong" w:ascii="FangSong"/>
                <w:spacing w:val="-5"/>
                <w:w w:val="100"/>
                <w:sz w:val="21"/>
                <w:szCs w:val="21"/>
              </w:rPr>
              <w:t>晓</w:t>
            </w:r>
            <w:r>
              <w:rPr>
                <w:rFonts w:cs="FangSong" w:hAnsi="FangSong" w:eastAsia="FangSong" w:ascii="FangSong"/>
                <w:spacing w:val="0"/>
                <w:w w:val="100"/>
                <w:sz w:val="21"/>
                <w:szCs w:val="21"/>
              </w:rPr>
              <w:t>炜</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left"/>
              <w:ind w:left="429"/>
            </w:pPr>
            <w:r>
              <w:rPr>
                <w:rFonts w:cs="FangSong" w:hAnsi="FangSong" w:eastAsia="FangSong" w:ascii="FangSong"/>
                <w:spacing w:val="0"/>
                <w:w w:val="100"/>
                <w:sz w:val="21"/>
                <w:szCs w:val="21"/>
              </w:rPr>
              <w:t>总</w:t>
            </w:r>
            <w:r>
              <w:rPr>
                <w:rFonts w:cs="FangSong" w:hAnsi="FangSong" w:eastAsia="FangSong" w:ascii="FangSong"/>
                <w:spacing w:val="-5"/>
                <w:w w:val="100"/>
                <w:sz w:val="21"/>
                <w:szCs w:val="21"/>
              </w:rPr>
              <w:t>经</w:t>
            </w:r>
            <w:r>
              <w:rPr>
                <w:rFonts w:cs="FangSong" w:hAnsi="FangSong" w:eastAsia="FangSong" w:ascii="FangSong"/>
                <w:spacing w:val="0"/>
                <w:w w:val="100"/>
                <w:sz w:val="21"/>
                <w:szCs w:val="21"/>
              </w:rPr>
              <w:t>理助理</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女</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680" w:right="680"/>
            </w:pPr>
            <w:r>
              <w:rPr>
                <w:rFonts w:cs="FangSong" w:hAnsi="FangSong" w:eastAsia="FangSong" w:ascii="FangSong"/>
                <w:sz w:val="21"/>
                <w:szCs w:val="21"/>
              </w:rPr>
              <w:t>45</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2013.4</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22</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硕士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FangSong" w:hAnsi="FangSong" w:eastAsia="FangSong" w:ascii="FangSong"/>
                <w:sz w:val="21"/>
                <w:szCs w:val="21"/>
              </w:rPr>
              <w:jc w:val="center"/>
              <w:ind w:left="604" w:right="602"/>
            </w:pPr>
            <w:r>
              <w:rPr>
                <w:rFonts w:cs="FangSong" w:hAnsi="FangSong" w:eastAsia="FangSong" w:ascii="FangSong"/>
                <w:spacing w:val="0"/>
                <w:w w:val="100"/>
                <w:sz w:val="21"/>
                <w:szCs w:val="21"/>
              </w:rPr>
              <w:t>经</w:t>
            </w:r>
            <w:r>
              <w:rPr>
                <w:rFonts w:cs="FangSong" w:hAnsi="FangSong" w:eastAsia="FangSong" w:ascii="FangSong"/>
                <w:spacing w:val="-5"/>
                <w:w w:val="100"/>
                <w:sz w:val="21"/>
                <w:szCs w:val="21"/>
              </w:rPr>
              <w:t>济</w:t>
            </w:r>
            <w:r>
              <w:rPr>
                <w:rFonts w:cs="FangSong" w:hAnsi="FangSong" w:eastAsia="FangSong" w:ascii="FangSong"/>
                <w:spacing w:val="0"/>
                <w:w w:val="100"/>
                <w:sz w:val="21"/>
                <w:szCs w:val="21"/>
              </w:rPr>
              <w:t>学</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600" w:right="601"/>
            </w:pPr>
            <w:r>
              <w:rPr>
                <w:rFonts w:cs="FangSong" w:hAnsi="FangSong" w:eastAsia="FangSong" w:ascii="FangSong"/>
                <w:spacing w:val="0"/>
                <w:w w:val="100"/>
                <w:sz w:val="21"/>
                <w:szCs w:val="21"/>
              </w:rPr>
              <w:t>江</w:t>
            </w:r>
            <w:r>
              <w:rPr>
                <w:rFonts w:cs="FangSong" w:hAnsi="FangSong" w:eastAsia="FangSong" w:ascii="FangSong"/>
                <w:spacing w:val="0"/>
                <w:w w:val="100"/>
                <w:sz w:val="21"/>
                <w:szCs w:val="21"/>
              </w:rPr>
              <w:t> </w:t>
            </w:r>
            <w:r>
              <w:rPr>
                <w:rFonts w:cs="FangSong" w:hAnsi="FangSong" w:eastAsia="FangSong" w:ascii="FangSong"/>
                <w:spacing w:val="1"/>
                <w:w w:val="100"/>
                <w:sz w:val="21"/>
                <w:szCs w:val="21"/>
              </w:rPr>
              <w:t> </w:t>
            </w:r>
            <w:r>
              <w:rPr>
                <w:rFonts w:cs="FangSong" w:hAnsi="FangSong" w:eastAsia="FangSong" w:ascii="FangSong"/>
                <w:spacing w:val="0"/>
                <w:w w:val="100"/>
                <w:sz w:val="21"/>
                <w:szCs w:val="21"/>
              </w:rPr>
              <w:t>芳</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429"/>
            </w:pPr>
            <w:r>
              <w:rPr>
                <w:rFonts w:cs="FangSong" w:hAnsi="FangSong" w:eastAsia="FangSong" w:ascii="FangSong"/>
                <w:spacing w:val="0"/>
                <w:w w:val="100"/>
                <w:sz w:val="21"/>
                <w:szCs w:val="21"/>
              </w:rPr>
              <w:t>总</w:t>
            </w:r>
            <w:r>
              <w:rPr>
                <w:rFonts w:cs="FangSong" w:hAnsi="FangSong" w:eastAsia="FangSong" w:ascii="FangSong"/>
                <w:spacing w:val="-5"/>
                <w:w w:val="100"/>
                <w:sz w:val="21"/>
                <w:szCs w:val="21"/>
              </w:rPr>
              <w:t>经</w:t>
            </w:r>
            <w:r>
              <w:rPr>
                <w:rFonts w:cs="FangSong" w:hAnsi="FangSong" w:eastAsia="FangSong" w:ascii="FangSong"/>
                <w:spacing w:val="0"/>
                <w:w w:val="100"/>
                <w:sz w:val="21"/>
                <w:szCs w:val="21"/>
              </w:rPr>
              <w:t>理助理</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女</w:t>
            </w:r>
          </w:p>
        </w:tc>
        <w:tc>
          <w:tcPr>
            <w:tcW w:w="191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FangSong" w:hAnsi="FangSong" w:eastAsia="FangSong" w:ascii="FangSong"/>
                <w:sz w:val="21"/>
                <w:szCs w:val="21"/>
              </w:rPr>
              <w:jc w:val="center"/>
              <w:ind w:left="680" w:right="680"/>
            </w:pPr>
            <w:r>
              <w:rPr>
                <w:rFonts w:cs="FangSong" w:hAnsi="FangSong" w:eastAsia="FangSong" w:ascii="FangSong"/>
                <w:sz w:val="21"/>
                <w:szCs w:val="21"/>
              </w:rPr>
              <w:t>45</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2015.2</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22</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博士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704" w:right="707"/>
            </w:pPr>
            <w:r>
              <w:rPr>
                <w:rFonts w:cs="FangSong" w:hAnsi="FangSong" w:eastAsia="FangSong" w:ascii="FangSong"/>
                <w:spacing w:val="0"/>
                <w:w w:val="100"/>
                <w:sz w:val="21"/>
                <w:szCs w:val="21"/>
              </w:rPr>
              <w:t>法学</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600" w:right="606"/>
            </w:pPr>
            <w:r>
              <w:rPr>
                <w:rFonts w:cs="FangSong" w:hAnsi="FangSong" w:eastAsia="FangSong" w:ascii="FangSong"/>
                <w:spacing w:val="0"/>
                <w:w w:val="100"/>
                <w:sz w:val="21"/>
                <w:szCs w:val="21"/>
              </w:rPr>
              <w:t>沈</w:t>
            </w:r>
            <w:r>
              <w:rPr>
                <w:rFonts w:cs="FangSong" w:hAnsi="FangSong" w:eastAsia="FangSong" w:ascii="FangSong"/>
                <w:spacing w:val="-5"/>
                <w:w w:val="100"/>
                <w:sz w:val="21"/>
                <w:szCs w:val="21"/>
              </w:rPr>
              <w:t>易</w:t>
            </w:r>
            <w:r>
              <w:rPr>
                <w:rFonts w:cs="FangSong" w:hAnsi="FangSong" w:eastAsia="FangSong" w:ascii="FangSong"/>
                <w:spacing w:val="0"/>
                <w:w w:val="100"/>
                <w:sz w:val="21"/>
                <w:szCs w:val="21"/>
              </w:rPr>
              <w:t>明</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left"/>
              <w:ind w:left="429"/>
            </w:pPr>
            <w:r>
              <w:rPr>
                <w:rFonts w:cs="FangSong" w:hAnsi="FangSong" w:eastAsia="FangSong" w:ascii="FangSong"/>
                <w:spacing w:val="0"/>
                <w:w w:val="100"/>
                <w:sz w:val="21"/>
                <w:szCs w:val="21"/>
              </w:rPr>
              <w:t>总</w:t>
            </w:r>
            <w:r>
              <w:rPr>
                <w:rFonts w:cs="FangSong" w:hAnsi="FangSong" w:eastAsia="FangSong" w:ascii="FangSong"/>
                <w:spacing w:val="-5"/>
                <w:w w:val="100"/>
                <w:sz w:val="21"/>
                <w:szCs w:val="21"/>
              </w:rPr>
              <w:t>经</w:t>
            </w:r>
            <w:r>
              <w:rPr>
                <w:rFonts w:cs="FangSong" w:hAnsi="FangSong" w:eastAsia="FangSong" w:ascii="FangSong"/>
                <w:spacing w:val="0"/>
                <w:w w:val="100"/>
                <w:sz w:val="21"/>
                <w:szCs w:val="21"/>
              </w:rPr>
              <w:t>理助理</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男</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680" w:right="680"/>
            </w:pPr>
            <w:r>
              <w:rPr>
                <w:rFonts w:cs="FangSong" w:hAnsi="FangSong" w:eastAsia="FangSong" w:ascii="FangSong"/>
                <w:sz w:val="21"/>
                <w:szCs w:val="21"/>
              </w:rPr>
              <w:t>50</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2013.1</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25</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硕士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604" w:right="602"/>
            </w:pPr>
            <w:r>
              <w:rPr>
                <w:rFonts w:cs="FangSong" w:hAnsi="FangSong" w:eastAsia="FangSong" w:ascii="FangSong"/>
                <w:spacing w:val="0"/>
                <w:w w:val="100"/>
                <w:sz w:val="21"/>
                <w:szCs w:val="21"/>
              </w:rPr>
              <w:t>会</w:t>
            </w:r>
            <w:r>
              <w:rPr>
                <w:rFonts w:cs="FangSong" w:hAnsi="FangSong" w:eastAsia="FangSong" w:ascii="FangSong"/>
                <w:spacing w:val="-5"/>
                <w:w w:val="100"/>
                <w:sz w:val="21"/>
                <w:szCs w:val="21"/>
              </w:rPr>
              <w:t>计</w:t>
            </w:r>
            <w:r>
              <w:rPr>
                <w:rFonts w:cs="FangSong" w:hAnsi="FangSong" w:eastAsia="FangSong" w:ascii="FangSong"/>
                <w:spacing w:val="0"/>
                <w:w w:val="100"/>
                <w:sz w:val="21"/>
                <w:szCs w:val="21"/>
              </w:rPr>
              <w:t>学</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夏彬</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429"/>
            </w:pPr>
            <w:r>
              <w:rPr>
                <w:rFonts w:cs="FangSong" w:hAnsi="FangSong" w:eastAsia="FangSong" w:ascii="FangSong"/>
                <w:spacing w:val="0"/>
                <w:w w:val="100"/>
                <w:sz w:val="21"/>
                <w:szCs w:val="21"/>
              </w:rPr>
              <w:t>董</w:t>
            </w:r>
            <w:r>
              <w:rPr>
                <w:rFonts w:cs="FangSong" w:hAnsi="FangSong" w:eastAsia="FangSong" w:ascii="FangSong"/>
                <w:spacing w:val="-5"/>
                <w:w w:val="100"/>
                <w:sz w:val="21"/>
                <w:szCs w:val="21"/>
              </w:rPr>
              <w:t>事</w:t>
            </w:r>
            <w:r>
              <w:rPr>
                <w:rFonts w:cs="FangSong" w:hAnsi="FangSong" w:eastAsia="FangSong" w:ascii="FangSong"/>
                <w:spacing w:val="0"/>
                <w:w w:val="100"/>
                <w:sz w:val="21"/>
                <w:szCs w:val="21"/>
              </w:rPr>
              <w:t>会秘书</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男</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680" w:right="680"/>
            </w:pPr>
            <w:r>
              <w:rPr>
                <w:rFonts w:cs="FangSong" w:hAnsi="FangSong" w:eastAsia="FangSong" w:ascii="FangSong"/>
                <w:sz w:val="21"/>
                <w:szCs w:val="21"/>
              </w:rPr>
              <w:t>44</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2015.2</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736" w:right="735"/>
            </w:pPr>
            <w:r>
              <w:rPr>
                <w:rFonts w:cs="FangSong" w:hAnsi="FangSong" w:eastAsia="FangSong" w:ascii="FangSong"/>
                <w:sz w:val="21"/>
                <w:szCs w:val="21"/>
              </w:rPr>
              <w:t>9</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硕士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FangSong" w:hAnsi="FangSong" w:eastAsia="FangSong" w:ascii="FangSong"/>
                <w:sz w:val="21"/>
                <w:szCs w:val="21"/>
              </w:rPr>
              <w:jc w:val="left"/>
              <w:ind w:left="429"/>
            </w:pPr>
            <w:r>
              <w:rPr>
                <w:rFonts w:cs="FangSong" w:hAnsi="FangSong" w:eastAsia="FangSong" w:ascii="FangSong"/>
                <w:spacing w:val="0"/>
                <w:w w:val="100"/>
                <w:sz w:val="21"/>
                <w:szCs w:val="21"/>
              </w:rPr>
              <w:t>政</w:t>
            </w:r>
            <w:r>
              <w:rPr>
                <w:rFonts w:cs="FangSong" w:hAnsi="FangSong" w:eastAsia="FangSong" w:ascii="FangSong"/>
                <w:spacing w:val="-5"/>
                <w:w w:val="100"/>
                <w:sz w:val="21"/>
                <w:szCs w:val="21"/>
              </w:rPr>
              <w:t>治</w:t>
            </w:r>
            <w:r>
              <w:rPr>
                <w:rFonts w:cs="FangSong" w:hAnsi="FangSong" w:eastAsia="FangSong" w:ascii="FangSong"/>
                <w:spacing w:val="0"/>
                <w:w w:val="100"/>
                <w:sz w:val="21"/>
                <w:szCs w:val="21"/>
              </w:rPr>
              <w:t>经济学</w:t>
            </w:r>
          </w:p>
        </w:tc>
      </w:tr>
      <w:tr>
        <w:trPr>
          <w:trHeight w:val="665" w:hRule="exact"/>
        </w:trPr>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600" w:right="606"/>
            </w:pPr>
            <w:r>
              <w:rPr>
                <w:rFonts w:cs="FangSong" w:hAnsi="FangSong" w:eastAsia="FangSong" w:ascii="FangSong"/>
                <w:spacing w:val="0"/>
                <w:w w:val="100"/>
                <w:sz w:val="21"/>
                <w:szCs w:val="21"/>
              </w:rPr>
              <w:t>黄</w:t>
            </w:r>
            <w:r>
              <w:rPr>
                <w:rFonts w:cs="FangSong" w:hAnsi="FangSong" w:eastAsia="FangSong" w:ascii="FangSong"/>
                <w:spacing w:val="-5"/>
                <w:w w:val="100"/>
                <w:sz w:val="21"/>
                <w:szCs w:val="21"/>
              </w:rPr>
              <w:t>明</w:t>
            </w:r>
            <w:r>
              <w:rPr>
                <w:rFonts w:cs="FangSong" w:hAnsi="FangSong" w:eastAsia="FangSong" w:ascii="FangSong"/>
                <w:spacing w:val="0"/>
                <w:w w:val="100"/>
                <w:sz w:val="21"/>
                <w:szCs w:val="21"/>
              </w:rPr>
              <w:t>芳</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left"/>
              <w:ind w:left="429"/>
            </w:pPr>
            <w:r>
              <w:rPr>
                <w:rFonts w:cs="FangSong" w:hAnsi="FangSong" w:eastAsia="FangSong" w:ascii="FangSong"/>
                <w:spacing w:val="0"/>
                <w:w w:val="100"/>
                <w:sz w:val="21"/>
                <w:szCs w:val="21"/>
              </w:rPr>
              <w:t>首</w:t>
            </w:r>
            <w:r>
              <w:rPr>
                <w:rFonts w:cs="FangSong" w:hAnsi="FangSong" w:eastAsia="FangSong" w:ascii="FangSong"/>
                <w:spacing w:val="-5"/>
                <w:w w:val="100"/>
                <w:sz w:val="21"/>
                <w:szCs w:val="21"/>
              </w:rPr>
              <w:t>席</w:t>
            </w:r>
            <w:r>
              <w:rPr>
                <w:rFonts w:cs="FangSong" w:hAnsi="FangSong" w:eastAsia="FangSong" w:ascii="FangSong"/>
                <w:spacing w:val="0"/>
                <w:w w:val="100"/>
                <w:sz w:val="21"/>
                <w:szCs w:val="21"/>
              </w:rPr>
              <w:t>风控官</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810" w:right="814"/>
            </w:pPr>
            <w:r>
              <w:rPr>
                <w:rFonts w:cs="FangSong" w:hAnsi="FangSong" w:eastAsia="FangSong" w:ascii="FangSong"/>
                <w:spacing w:val="0"/>
                <w:w w:val="100"/>
                <w:sz w:val="21"/>
                <w:szCs w:val="21"/>
              </w:rPr>
              <w:t>女</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680" w:right="680"/>
            </w:pPr>
            <w:r>
              <w:rPr>
                <w:rFonts w:cs="FangSong" w:hAnsi="FangSong" w:eastAsia="FangSong" w:ascii="FangSong"/>
                <w:sz w:val="21"/>
                <w:szCs w:val="21"/>
              </w:rPr>
              <w:t>43</w:t>
            </w:r>
            <w:r>
              <w:rPr>
                <w:rFonts w:cs="FangSong" w:hAnsi="FangSong" w:eastAsia="FangSong" w:ascii="FangSong"/>
                <w:spacing w:val="-52"/>
                <w:sz w:val="21"/>
                <w:szCs w:val="21"/>
              </w:rPr>
              <w:t> </w:t>
            </w:r>
            <w:r>
              <w:rPr>
                <w:rFonts w:cs="FangSong" w:hAnsi="FangSong" w:eastAsia="FangSong" w:ascii="FangSong"/>
                <w:spacing w:val="0"/>
                <w:w w:val="100"/>
                <w:sz w:val="21"/>
                <w:szCs w:val="21"/>
              </w:rPr>
              <w:t>岁</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left"/>
              <w:ind w:left="638"/>
            </w:pPr>
            <w:r>
              <w:rPr>
                <w:rFonts w:cs="FangSong" w:hAnsi="FangSong" w:eastAsia="FangSong" w:ascii="FangSong"/>
                <w:spacing w:val="0"/>
                <w:w w:val="100"/>
                <w:sz w:val="21"/>
                <w:szCs w:val="21"/>
              </w:rPr>
              <w:t>2015.2</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683" w:right="682"/>
            </w:pPr>
            <w:r>
              <w:rPr>
                <w:rFonts w:cs="FangSong" w:hAnsi="FangSong" w:eastAsia="FangSong" w:ascii="FangSong"/>
                <w:sz w:val="21"/>
                <w:szCs w:val="21"/>
              </w:rPr>
              <w:t>17</w:t>
            </w:r>
            <w:r>
              <w:rPr>
                <w:rFonts w:cs="FangSong" w:hAnsi="FangSong" w:eastAsia="FangSong" w:ascii="FangSong"/>
                <w:spacing w:val="-57"/>
                <w:sz w:val="21"/>
                <w:szCs w:val="21"/>
              </w:rPr>
              <w:t> </w:t>
            </w:r>
            <w:r>
              <w:rPr>
                <w:rFonts w:cs="FangSong" w:hAnsi="FangSong" w:eastAsia="FangSong" w:ascii="FangSong"/>
                <w:spacing w:val="0"/>
                <w:w w:val="100"/>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706" w:right="707"/>
            </w:pPr>
            <w:r>
              <w:rPr>
                <w:rFonts w:cs="FangSong" w:hAnsi="FangSong" w:eastAsia="FangSong" w:ascii="FangSong"/>
                <w:spacing w:val="0"/>
                <w:w w:val="100"/>
                <w:sz w:val="21"/>
                <w:szCs w:val="21"/>
              </w:rPr>
              <w:t>硕士</w:t>
            </w:r>
          </w:p>
        </w:tc>
        <w:tc>
          <w:tcPr>
            <w:tcW w:w="191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FangSong" w:hAnsi="FangSong" w:eastAsia="FangSong" w:ascii="FangSong"/>
                <w:sz w:val="21"/>
                <w:szCs w:val="21"/>
              </w:rPr>
              <w:jc w:val="center"/>
              <w:ind w:left="604" w:right="602"/>
            </w:pPr>
            <w:r>
              <w:rPr>
                <w:rFonts w:cs="FangSong" w:hAnsi="FangSong" w:eastAsia="FangSong" w:ascii="FangSong"/>
                <w:spacing w:val="0"/>
                <w:w w:val="100"/>
                <w:sz w:val="21"/>
                <w:szCs w:val="21"/>
              </w:rPr>
              <w:t>会</w:t>
            </w:r>
            <w:r>
              <w:rPr>
                <w:rFonts w:cs="FangSong" w:hAnsi="FangSong" w:eastAsia="FangSong" w:ascii="FangSong"/>
                <w:spacing w:val="-5"/>
                <w:w w:val="100"/>
                <w:sz w:val="21"/>
                <w:szCs w:val="21"/>
              </w:rPr>
              <w:t>计</w:t>
            </w:r>
            <w:r>
              <w:rPr>
                <w:rFonts w:cs="FangSong" w:hAnsi="FangSong" w:eastAsia="FangSong" w:ascii="FangSong"/>
                <w:spacing w:val="0"/>
                <w:w w:val="100"/>
                <w:sz w:val="21"/>
                <w:szCs w:val="21"/>
              </w:rPr>
              <w:t>学</w:t>
            </w:r>
          </w:p>
        </w:tc>
      </w:tr>
    </w:tbl>
    <w:p>
      <w:pPr>
        <w:sectPr>
          <w:type w:val="continuous"/>
          <w:pgSz w:w="16840" w:h="11920" w:orient="landscape"/>
          <w:pgMar w:top="920" w:bottom="280" w:left="680" w:right="600"/>
        </w:sectPr>
      </w:pP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20"/>
        <w:ind w:left="710"/>
      </w:pPr>
      <w:r>
        <w:pict>
          <v:group style="position:absolute;margin-left:59.55pt;margin-top:56.86pt;width:476.2pt;height:0pt;mso-position-horizontal-relative:page;mso-position-vertical-relative:page;z-index:-15437"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公司员工</w:t>
      </w:r>
    </w:p>
    <w:p>
      <w:pPr>
        <w:rPr>
          <w:rFonts w:cs="Calibri" w:hAnsi="Calibri" w:eastAsia="Calibri" w:ascii="Calibri"/>
          <w:sz w:val="24"/>
          <w:szCs w:val="24"/>
        </w:rPr>
        <w:jc w:val="left"/>
        <w:spacing w:before="81" w:lineRule="exact" w:line="380"/>
        <w:ind w:left="230"/>
      </w:pPr>
      <w:r>
        <w:rPr>
          <w:rFonts w:cs="FangSong" w:hAnsi="FangSong" w:eastAsia="FangSong" w:ascii="FangSong"/>
          <w:position w:val="-2"/>
          <w:sz w:val="24"/>
          <w:szCs w:val="24"/>
        </w:rPr>
        <w:t>报告期内，公司职工人数为</w:t>
      </w:r>
      <w:r>
        <w:rPr>
          <w:rFonts w:cs="FangSong" w:hAnsi="FangSong" w:eastAsia="FangSong" w:ascii="FangSong"/>
          <w:spacing w:val="-58"/>
          <w:position w:val="-2"/>
          <w:sz w:val="24"/>
          <w:szCs w:val="24"/>
        </w:rPr>
        <w:t> </w:t>
      </w:r>
      <w:r>
        <w:rPr>
          <w:rFonts w:cs="Calibri" w:hAnsi="Calibri" w:eastAsia="Calibri" w:ascii="Calibri"/>
          <w:spacing w:val="-2"/>
          <w:w w:val="100"/>
          <w:position w:val="-2"/>
          <w:sz w:val="24"/>
          <w:szCs w:val="24"/>
        </w:rPr>
        <w:t>2</w:t>
      </w:r>
      <w:r>
        <w:rPr>
          <w:rFonts w:cs="Calibri" w:hAnsi="Calibri" w:eastAsia="Calibri" w:ascii="Calibri"/>
          <w:spacing w:val="-2"/>
          <w:w w:val="100"/>
          <w:position w:val="-2"/>
          <w:sz w:val="24"/>
          <w:szCs w:val="24"/>
        </w:rPr>
        <w:t>3</w:t>
      </w:r>
      <w:r>
        <w:rPr>
          <w:rFonts w:cs="Calibri" w:hAnsi="Calibri" w:eastAsia="Calibri" w:ascii="Calibri"/>
          <w:spacing w:val="0"/>
          <w:w w:val="100"/>
          <w:position w:val="-2"/>
          <w:sz w:val="24"/>
          <w:szCs w:val="24"/>
        </w:rPr>
        <w:t>2</w:t>
      </w:r>
      <w:r>
        <w:rPr>
          <w:rFonts w:cs="Calibri" w:hAnsi="Calibri" w:eastAsia="Calibri" w:ascii="Calibri"/>
          <w:spacing w:val="6"/>
          <w:w w:val="100"/>
          <w:position w:val="-2"/>
          <w:sz w:val="24"/>
          <w:szCs w:val="24"/>
        </w:rPr>
        <w:t> </w:t>
      </w:r>
      <w:r>
        <w:rPr>
          <w:rFonts w:cs="FangSong" w:hAnsi="FangSong" w:eastAsia="FangSong" w:ascii="FangSong"/>
          <w:spacing w:val="0"/>
          <w:w w:val="100"/>
          <w:position w:val="-2"/>
          <w:sz w:val="24"/>
          <w:szCs w:val="24"/>
        </w:rPr>
        <w:t>人，平均年龄为</w:t>
      </w:r>
      <w:r>
        <w:rPr>
          <w:rFonts w:cs="FangSong" w:hAnsi="FangSong" w:eastAsia="FangSong" w:ascii="FangSong"/>
          <w:spacing w:val="-62"/>
          <w:w w:val="100"/>
          <w:position w:val="-2"/>
          <w:sz w:val="24"/>
          <w:szCs w:val="24"/>
        </w:rPr>
        <w:t> </w:t>
      </w:r>
      <w:r>
        <w:rPr>
          <w:rFonts w:cs="Calibri" w:hAnsi="Calibri" w:eastAsia="Calibri" w:ascii="Calibri"/>
          <w:spacing w:val="-2"/>
          <w:w w:val="100"/>
          <w:position w:val="-2"/>
          <w:sz w:val="24"/>
          <w:szCs w:val="24"/>
        </w:rPr>
        <w:t>3</w:t>
      </w:r>
      <w:r>
        <w:rPr>
          <w:rFonts w:cs="Calibri" w:hAnsi="Calibri" w:eastAsia="Calibri" w:ascii="Calibri"/>
          <w:spacing w:val="0"/>
          <w:w w:val="100"/>
          <w:position w:val="-2"/>
          <w:sz w:val="24"/>
          <w:szCs w:val="24"/>
        </w:rPr>
        <w:t>6</w:t>
      </w:r>
      <w:r>
        <w:rPr>
          <w:rFonts w:cs="Calibri" w:hAnsi="Calibri" w:eastAsia="Calibri" w:ascii="Calibri"/>
          <w:spacing w:val="11"/>
          <w:w w:val="100"/>
          <w:position w:val="-2"/>
          <w:sz w:val="24"/>
          <w:szCs w:val="24"/>
        </w:rPr>
        <w:t> </w:t>
      </w:r>
      <w:r>
        <w:rPr>
          <w:rFonts w:cs="FangSong" w:hAnsi="FangSong" w:eastAsia="FangSong" w:ascii="FangSong"/>
          <w:spacing w:val="0"/>
          <w:w w:val="100"/>
          <w:position w:val="-2"/>
          <w:sz w:val="24"/>
          <w:szCs w:val="24"/>
        </w:rPr>
        <w:t>岁</w:t>
      </w:r>
      <w:r>
        <w:rPr>
          <w:rFonts w:cs="FangSong" w:hAnsi="FangSong" w:eastAsia="FangSong" w:ascii="FangSong"/>
          <w:spacing w:val="-14"/>
          <w:w w:val="100"/>
          <w:position w:val="-2"/>
          <w:sz w:val="24"/>
          <w:szCs w:val="24"/>
        </w:rPr>
        <w:t> </w:t>
      </w:r>
      <w:r>
        <w:rPr>
          <w:rFonts w:cs="FangSong" w:hAnsi="FangSong" w:eastAsia="FangSong" w:ascii="FangSong"/>
          <w:spacing w:val="0"/>
          <w:w w:val="100"/>
          <w:position w:val="-2"/>
          <w:sz w:val="24"/>
          <w:szCs w:val="24"/>
        </w:rPr>
        <w:t>表</w:t>
      </w:r>
      <w:r>
        <w:rPr>
          <w:rFonts w:cs="FangSong" w:hAnsi="FangSong" w:eastAsia="FangSong" w:ascii="FangSong"/>
          <w:spacing w:val="-62"/>
          <w:w w:val="100"/>
          <w:position w:val="-2"/>
          <w:sz w:val="24"/>
          <w:szCs w:val="24"/>
        </w:rPr>
        <w:t> </w:t>
      </w:r>
      <w:r>
        <w:rPr>
          <w:rFonts w:cs="Calibri" w:hAnsi="Calibri" w:eastAsia="Calibri" w:ascii="Calibri"/>
          <w:spacing w:val="-2"/>
          <w:w w:val="100"/>
          <w:position w:val="-2"/>
          <w:sz w:val="24"/>
          <w:szCs w:val="24"/>
        </w:rPr>
        <w:t>3</w:t>
      </w:r>
      <w:r>
        <w:rPr>
          <w:rFonts w:cs="Calibri" w:hAnsi="Calibri" w:eastAsia="Calibri" w:ascii="Calibri"/>
          <w:spacing w:val="2"/>
          <w:w w:val="100"/>
          <w:position w:val="-2"/>
          <w:sz w:val="24"/>
          <w:szCs w:val="24"/>
        </w:rPr>
        <w:t>.</w:t>
      </w:r>
      <w:r>
        <w:rPr>
          <w:rFonts w:cs="Calibri" w:hAnsi="Calibri" w:eastAsia="Calibri" w:ascii="Calibri"/>
          <w:spacing w:val="-2"/>
          <w:w w:val="100"/>
          <w:position w:val="-2"/>
          <w:sz w:val="24"/>
          <w:szCs w:val="24"/>
        </w:rPr>
        <w:t>1</w:t>
      </w:r>
      <w:r>
        <w:rPr>
          <w:rFonts w:cs="Calibri" w:hAnsi="Calibri" w:eastAsia="Calibri" w:ascii="Calibri"/>
          <w:spacing w:val="2"/>
          <w:w w:val="100"/>
          <w:position w:val="-2"/>
          <w:sz w:val="24"/>
          <w:szCs w:val="24"/>
        </w:rPr>
        <w:t>.</w:t>
      </w:r>
      <w:r>
        <w:rPr>
          <w:rFonts w:cs="Calibri" w:hAnsi="Calibri" w:eastAsia="Calibri" w:ascii="Calibri"/>
          <w:spacing w:val="0"/>
          <w:w w:val="100"/>
          <w:position w:val="-2"/>
          <w:sz w:val="24"/>
          <w:szCs w:val="24"/>
        </w:rPr>
        <w:t>5</w:t>
      </w:r>
      <w:r>
        <w:rPr>
          <w:rFonts w:cs="Calibri" w:hAnsi="Calibri" w:eastAsia="Calibri" w:ascii="Calibri"/>
          <w:spacing w:val="0"/>
          <w:w w:val="100"/>
          <w:position w:val="0"/>
          <w:sz w:val="24"/>
          <w:szCs w:val="24"/>
        </w:rPr>
      </w:r>
    </w:p>
    <w:p>
      <w:pPr>
        <w:rPr>
          <w:sz w:val="28"/>
          <w:szCs w:val="28"/>
        </w:rPr>
        <w:jc w:val="left"/>
        <w:spacing w:before="17" w:lineRule="exact" w:line="280"/>
      </w:pPr>
      <w:r>
        <w:rPr>
          <w:sz w:val="28"/>
          <w:szCs w:val="28"/>
        </w:rPr>
      </w:r>
    </w:p>
    <w:tbl>
      <w:tblPr>
        <w:tblW w:w="0" w:type="auto"/>
        <w:tblLook w:val="01E0"/>
        <w:jc w:val="left"/>
        <w:tblInd w:w="113" w:type="dxa"/>
        <w:tblLayout w:type="fixed"/>
        <w:tblCellMar>
          <w:top w:w="0" w:type="dxa"/>
          <w:left w:w="0" w:type="dxa"/>
          <w:bottom w:w="0" w:type="dxa"/>
          <w:right w:w="0" w:type="dxa"/>
        </w:tblCellMar>
      </w:tblPr>
      <w:tblGrid/>
      <w:tr>
        <w:trPr>
          <w:trHeight w:val="321" w:hRule="exact"/>
        </w:trPr>
        <w:tc>
          <w:tcPr>
            <w:tcW w:w="3246" w:type="dxa"/>
            <w:gridSpan w:val="2"/>
            <w:vMerge w:val="restart"/>
            <w:tcBorders>
              <w:top w:val="single" w:sz="4" w:space="0" w:color="000000"/>
              <w:left w:val="single" w:sz="4" w:space="0" w:color="000000"/>
              <w:right w:val="single" w:sz="4" w:space="0" w:color="000000"/>
            </w:tcBorders>
          </w:tcPr>
          <w:p>
            <w:pPr>
              <w:rPr>
                <w:rFonts w:cs="FangSong" w:hAnsi="FangSong" w:eastAsia="FangSong" w:ascii="FangSong"/>
                <w:sz w:val="24"/>
                <w:szCs w:val="24"/>
              </w:rPr>
              <w:jc w:val="center"/>
              <w:spacing w:lineRule="exact" w:line="260"/>
              <w:ind w:left="1341" w:right="1339"/>
            </w:pPr>
            <w:r>
              <w:rPr>
                <w:rFonts w:cs="FangSong" w:hAnsi="FangSong" w:eastAsia="FangSong" w:ascii="FangSong"/>
                <w:spacing w:val="0"/>
                <w:w w:val="100"/>
                <w:position w:val="-2"/>
                <w:sz w:val="24"/>
                <w:szCs w:val="24"/>
              </w:rPr>
              <w:t>项目</w:t>
            </w:r>
            <w:r>
              <w:rPr>
                <w:rFonts w:cs="FangSong" w:hAnsi="FangSong" w:eastAsia="FangSong" w:ascii="FangSong"/>
                <w:spacing w:val="0"/>
                <w:w w:val="100"/>
                <w:position w:val="0"/>
                <w:sz w:val="24"/>
                <w:szCs w:val="24"/>
              </w:rPr>
            </w:r>
          </w:p>
        </w:tc>
        <w:tc>
          <w:tcPr>
            <w:tcW w:w="3246" w:type="dxa"/>
            <w:gridSpan w:val="2"/>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00"/>
              <w:ind w:left="101"/>
            </w:pPr>
            <w:r>
              <w:rPr>
                <w:rFonts w:cs="FangSong" w:hAnsi="FangSong" w:eastAsia="FangSong" w:ascii="FangSong"/>
                <w:spacing w:val="0"/>
                <w:w w:val="100"/>
                <w:sz w:val="24"/>
                <w:szCs w:val="24"/>
              </w:rPr>
              <w:t>报告期年度（</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3"/>
                <w:w w:val="100"/>
                <w:sz w:val="24"/>
                <w:szCs w:val="24"/>
              </w:rPr>
              <w:t>5</w:t>
            </w:r>
            <w:r>
              <w:rPr>
                <w:rFonts w:cs="FangSong" w:hAnsi="FangSong" w:eastAsia="FangSong" w:ascii="FangSong"/>
                <w:spacing w:val="0"/>
                <w:w w:val="100"/>
                <w:sz w:val="24"/>
                <w:szCs w:val="24"/>
              </w:rPr>
              <w:t>）</w:t>
            </w:r>
          </w:p>
        </w:tc>
        <w:tc>
          <w:tcPr>
            <w:tcW w:w="3248" w:type="dxa"/>
            <w:gridSpan w:val="2"/>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4"/>
                <w:szCs w:val="24"/>
              </w:rPr>
              <w:jc w:val="left"/>
              <w:spacing w:lineRule="exact" w:line="300"/>
              <w:ind w:left="105"/>
            </w:pPr>
            <w:r>
              <w:rPr>
                <w:rFonts w:cs="FangSong" w:hAnsi="FangSong" w:eastAsia="FangSong" w:ascii="FangSong"/>
                <w:spacing w:val="0"/>
                <w:w w:val="100"/>
                <w:sz w:val="24"/>
                <w:szCs w:val="24"/>
              </w:rPr>
              <w:t>基期年度（</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3"/>
                <w:w w:val="100"/>
                <w:sz w:val="24"/>
                <w:szCs w:val="24"/>
              </w:rPr>
              <w:t>4</w:t>
            </w:r>
            <w:r>
              <w:rPr>
                <w:rFonts w:cs="FangSong" w:hAnsi="FangSong" w:eastAsia="FangSong" w:ascii="FangSong"/>
                <w:spacing w:val="0"/>
                <w:w w:val="100"/>
                <w:sz w:val="24"/>
                <w:szCs w:val="24"/>
              </w:rPr>
              <w:t>）</w:t>
            </w:r>
          </w:p>
        </w:tc>
      </w:tr>
      <w:tr>
        <w:trPr>
          <w:trHeight w:val="419" w:hRule="exact"/>
        </w:trPr>
        <w:tc>
          <w:tcPr>
            <w:tcW w:w="3246" w:type="dxa"/>
            <w:gridSpan w:val="2"/>
            <w:vMerge w:val=""/>
            <w:tcBorders>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560" w:right="560"/>
            </w:pPr>
            <w:r>
              <w:rPr>
                <w:rFonts w:cs="FangSong" w:hAnsi="FangSong" w:eastAsia="FangSong" w:ascii="FangSong"/>
                <w:spacing w:val="0"/>
                <w:w w:val="100"/>
                <w:position w:val="-2"/>
                <w:sz w:val="21"/>
                <w:szCs w:val="21"/>
              </w:rPr>
              <w:t>人数</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312"/>
            </w:pPr>
            <w:r>
              <w:rPr>
                <w:rFonts w:cs="FangSong" w:hAnsi="FangSong" w:eastAsia="FangSong" w:ascii="FangSong"/>
                <w:spacing w:val="0"/>
                <w:w w:val="100"/>
                <w:position w:val="1"/>
                <w:sz w:val="21"/>
                <w:szCs w:val="21"/>
              </w:rPr>
              <w:t>比</w:t>
            </w:r>
            <w:r>
              <w:rPr>
                <w:rFonts w:cs="FangSong" w:hAnsi="FangSong" w:eastAsia="FangSong" w:ascii="FangSong"/>
                <w:spacing w:val="-5"/>
                <w:w w:val="100"/>
                <w:position w:val="1"/>
                <w:sz w:val="21"/>
                <w:szCs w:val="21"/>
              </w:rPr>
              <w:t>例</w:t>
            </w:r>
            <w:r>
              <w:rPr>
                <w:rFonts w:cs="FangSong" w:hAnsi="FangSong" w:eastAsia="FangSong" w:ascii="FangSong"/>
                <w:spacing w:val="0"/>
                <w:w w:val="100"/>
                <w:position w:val="1"/>
                <w:sz w:val="21"/>
                <w:szCs w:val="21"/>
              </w:rPr>
              <w:t>（</w:t>
            </w:r>
            <w:r>
              <w:rPr>
                <w:rFonts w:cs="Calibri" w:hAnsi="Calibri" w:eastAsia="Calibri" w:ascii="Calibri"/>
                <w:spacing w:val="-2"/>
                <w:w w:val="100"/>
                <w:position w:val="0"/>
                <w:sz w:val="21"/>
                <w:szCs w:val="21"/>
              </w:rPr>
              <w:t>%</w:t>
            </w:r>
            <w:r>
              <w:rPr>
                <w:rFonts w:cs="FangSong" w:hAnsi="FangSong" w:eastAsia="FangSong" w:ascii="FangSong"/>
                <w:spacing w:val="0"/>
                <w:w w:val="100"/>
                <w:position w:val="1"/>
                <w:sz w:val="21"/>
                <w:szCs w:val="21"/>
              </w:rPr>
              <w:t>）</w:t>
            </w:r>
            <w:r>
              <w:rPr>
                <w:rFonts w:cs="FangSong" w:hAnsi="FangSong" w:eastAsia="FangSong" w:ascii="FangSong"/>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564" w:right="557"/>
            </w:pPr>
            <w:r>
              <w:rPr>
                <w:rFonts w:cs="FangSong" w:hAnsi="FangSong" w:eastAsia="FangSong" w:ascii="FangSong"/>
                <w:spacing w:val="0"/>
                <w:w w:val="100"/>
                <w:position w:val="-2"/>
                <w:sz w:val="21"/>
                <w:szCs w:val="21"/>
              </w:rPr>
              <w:t>人数</w:t>
            </w:r>
            <w:r>
              <w:rPr>
                <w:rFonts w:cs="FangSong" w:hAnsi="FangSong" w:eastAsia="FangSong" w:ascii="FangSong"/>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281"/>
            </w:pPr>
            <w:r>
              <w:rPr>
                <w:rFonts w:cs="FangSong" w:hAnsi="FangSong" w:eastAsia="FangSong" w:ascii="FangSong"/>
                <w:spacing w:val="0"/>
                <w:w w:val="100"/>
                <w:position w:val="-2"/>
                <w:sz w:val="21"/>
                <w:szCs w:val="21"/>
              </w:rPr>
              <w:t>比</w:t>
            </w:r>
            <w:r>
              <w:rPr>
                <w:rFonts w:cs="FangSong" w:hAnsi="FangSong" w:eastAsia="FangSong" w:ascii="FangSong"/>
                <w:spacing w:val="-5"/>
                <w:w w:val="100"/>
                <w:position w:val="-2"/>
                <w:sz w:val="21"/>
                <w:szCs w:val="21"/>
              </w:rPr>
              <w:t>例</w:t>
            </w:r>
            <w:r>
              <w:rPr>
                <w:rFonts w:cs="FangSong" w:hAnsi="FangSong" w:eastAsia="FangSong" w:ascii="FangSong"/>
                <w:spacing w:val="0"/>
                <w:w w:val="100"/>
                <w:position w:val="-2"/>
                <w:sz w:val="21"/>
                <w:szCs w:val="21"/>
              </w:rPr>
              <w:t>（％）</w:t>
            </w:r>
            <w:r>
              <w:rPr>
                <w:rFonts w:cs="FangSong" w:hAnsi="FangSong" w:eastAsia="FangSong" w:ascii="FangSong"/>
                <w:spacing w:val="0"/>
                <w:w w:val="100"/>
                <w:position w:val="0"/>
                <w:sz w:val="21"/>
                <w:szCs w:val="21"/>
              </w:rPr>
            </w:r>
          </w:p>
        </w:tc>
      </w:tr>
      <w:tr>
        <w:trPr>
          <w:trHeight w:val="418" w:hRule="exact"/>
        </w:trPr>
        <w:tc>
          <w:tcPr>
            <w:tcW w:w="1623" w:type="dxa"/>
            <w:vMerge w:val="restart"/>
            <w:tcBorders>
              <w:top w:val="single" w:sz="4" w:space="0" w:color="000000"/>
              <w:left w:val="single" w:sz="4" w:space="0" w:color="000000"/>
              <w:right w:val="single" w:sz="4" w:space="0" w:color="000000"/>
            </w:tcBorders>
          </w:tcPr>
          <w:p>
            <w:pPr>
              <w:rPr>
                <w:sz w:val="17"/>
                <w:szCs w:val="17"/>
              </w:rPr>
              <w:jc w:val="left"/>
              <w:spacing w:before="4" w:lineRule="exact" w:line="160"/>
            </w:pPr>
            <w:r>
              <w:rPr>
                <w:sz w:val="17"/>
                <w:szCs w:val="17"/>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ind w:left="328"/>
            </w:pPr>
            <w:r>
              <w:rPr>
                <w:rFonts w:cs="FangSong" w:hAnsi="FangSong" w:eastAsia="FangSong" w:ascii="FangSong"/>
                <w:spacing w:val="0"/>
                <w:w w:val="100"/>
                <w:sz w:val="24"/>
                <w:szCs w:val="24"/>
              </w:rPr>
              <w:t>年龄分布</w:t>
            </w: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462"/>
            </w:pPr>
            <w:r>
              <w:rPr>
                <w:rFonts w:cs="Calibri" w:hAnsi="Calibri" w:eastAsia="Calibri" w:ascii="Calibri"/>
                <w:spacing w:val="-1"/>
                <w:w w:val="100"/>
                <w:sz w:val="21"/>
                <w:szCs w:val="21"/>
              </w:rPr>
              <w:t>2</w:t>
            </w:r>
            <w:r>
              <w:rPr>
                <w:rFonts w:cs="Calibri" w:hAnsi="Calibri" w:eastAsia="Calibri" w:ascii="Calibri"/>
                <w:spacing w:val="0"/>
                <w:w w:val="100"/>
                <w:sz w:val="21"/>
                <w:szCs w:val="21"/>
              </w:rPr>
              <w:t>0</w:t>
            </w:r>
            <w:r>
              <w:rPr>
                <w:rFonts w:cs="Calibri" w:hAnsi="Calibri" w:eastAsia="Calibri" w:ascii="Calibri"/>
                <w:spacing w:val="9"/>
                <w:w w:val="100"/>
                <w:sz w:val="21"/>
                <w:szCs w:val="21"/>
              </w:rPr>
              <w:t> </w:t>
            </w:r>
            <w:r>
              <w:rPr>
                <w:rFonts w:cs="FangSong" w:hAnsi="FangSong" w:eastAsia="FangSong" w:ascii="FangSong"/>
                <w:spacing w:val="0"/>
                <w:w w:val="100"/>
                <w:position w:val="1"/>
                <w:sz w:val="21"/>
                <w:szCs w:val="21"/>
              </w:rPr>
              <w:t>以下</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718" w:right="716"/>
            </w:pPr>
            <w:r>
              <w:rPr>
                <w:rFonts w:cs="Calibri" w:hAnsi="Calibri" w:eastAsia="Calibri" w:ascii="Calibri"/>
                <w:spacing w:val="0"/>
                <w:w w:val="100"/>
                <w:position w:val="1"/>
                <w:sz w:val="21"/>
                <w:szCs w:val="21"/>
              </w:rPr>
              <w:t>0</w:t>
            </w:r>
            <w:r>
              <w:rPr>
                <w:rFonts w:cs="Calibri" w:hAnsi="Calibri" w:eastAsia="Calibri" w:ascii="Calibri"/>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718" w:right="717"/>
            </w:pPr>
            <w:r>
              <w:rPr>
                <w:rFonts w:cs="Calibri" w:hAnsi="Calibri" w:eastAsia="Calibri" w:ascii="Calibri"/>
                <w:spacing w:val="0"/>
                <w:w w:val="100"/>
                <w:position w:val="1"/>
                <w:sz w:val="21"/>
                <w:szCs w:val="21"/>
              </w:rPr>
              <w:t>0</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717" w:right="719"/>
            </w:pPr>
            <w:r>
              <w:rPr>
                <w:rFonts w:cs="Calibri" w:hAnsi="Calibri" w:eastAsia="Calibri" w:ascii="Calibri"/>
                <w:spacing w:val="0"/>
                <w:w w:val="100"/>
                <w:position w:val="1"/>
                <w:sz w:val="21"/>
                <w:szCs w:val="21"/>
              </w:rPr>
              <w:t>0</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718" w:right="713"/>
            </w:pPr>
            <w:r>
              <w:rPr>
                <w:rFonts w:cs="Calibri" w:hAnsi="Calibri" w:eastAsia="Calibri" w:ascii="Calibri"/>
                <w:spacing w:val="0"/>
                <w:w w:val="100"/>
                <w:position w:val="1"/>
                <w:sz w:val="21"/>
                <w:szCs w:val="21"/>
              </w:rPr>
              <w:t>0</w:t>
            </w:r>
            <w:r>
              <w:rPr>
                <w:rFonts w:cs="Calibri" w:hAnsi="Calibri" w:eastAsia="Calibri" w:ascii="Calibri"/>
                <w:spacing w:val="0"/>
                <w:w w:val="100"/>
                <w:position w:val="0"/>
                <w:sz w:val="21"/>
                <w:szCs w:val="21"/>
              </w:rPr>
            </w:r>
          </w:p>
        </w:tc>
      </w:tr>
      <w:tr>
        <w:trPr>
          <w:trHeight w:val="395" w:hRule="exact"/>
        </w:trPr>
        <w:tc>
          <w:tcPr>
            <w:tcW w:w="1623" w:type="dxa"/>
            <w:vMerge w:val=""/>
            <w:tcBorders>
              <w:left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lineRule="exact" w:line="240"/>
              <w:ind w:left="515"/>
            </w:pP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0</w:t>
            </w:r>
            <w:r>
              <w:rPr>
                <w:rFonts w:cs="Calibri" w:hAnsi="Calibri" w:eastAsia="Calibri" w:ascii="Calibri"/>
                <w:spacing w:val="-1"/>
                <w:w w:val="100"/>
                <w:position w:val="1"/>
                <w:sz w:val="21"/>
                <w:szCs w:val="21"/>
              </w:rPr>
              <w:t> </w:t>
            </w:r>
            <w:r>
              <w:rPr>
                <w:rFonts w:cs="Calibri" w:hAnsi="Calibri" w:eastAsia="Calibri" w:ascii="Calibri"/>
                <w:spacing w:val="0"/>
                <w:w w:val="100"/>
                <w:position w:val="1"/>
                <w:sz w:val="21"/>
                <w:szCs w:val="21"/>
              </w:rPr>
              <w:t>-</w:t>
            </w:r>
            <w:r>
              <w:rPr>
                <w:rFonts w:cs="Calibri" w:hAnsi="Calibri" w:eastAsia="Calibri" w:ascii="Calibri"/>
                <w:spacing w:val="3"/>
                <w:w w:val="100"/>
                <w:position w:val="1"/>
                <w:sz w:val="21"/>
                <w:szCs w:val="21"/>
              </w:rPr>
              <w:t> </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9</w:t>
            </w:r>
            <w:r>
              <w:rPr>
                <w:rFonts w:cs="Calibri" w:hAnsi="Calibri" w:eastAsia="Calibri" w:ascii="Calibri"/>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66" w:right="664"/>
            </w:pP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0</w:t>
            </w:r>
            <w:r>
              <w:rPr>
                <w:rFonts w:cs="Calibri" w:hAnsi="Calibri" w:eastAsia="Calibri" w:ascii="Calibri"/>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11" w:right="510"/>
            </w:pPr>
            <w:r>
              <w:rPr>
                <w:rFonts w:cs="Calibri" w:hAnsi="Calibri" w:eastAsia="Calibri" w:ascii="Calibri"/>
                <w:spacing w:val="-1"/>
                <w:w w:val="100"/>
                <w:position w:val="1"/>
                <w:sz w:val="21"/>
                <w:szCs w:val="21"/>
              </w:rPr>
              <w:t>2</w:t>
            </w:r>
            <w:r>
              <w:rPr>
                <w:rFonts w:cs="Calibri" w:hAnsi="Calibri" w:eastAsia="Calibri" w:ascii="Calibri"/>
                <w:spacing w:val="-1"/>
                <w:w w:val="100"/>
                <w:position w:val="1"/>
                <w:sz w:val="21"/>
                <w:szCs w:val="21"/>
              </w:rPr>
              <w:t>5</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9</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64" w:right="666"/>
            </w:pP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4</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09" w:right="513"/>
            </w:pPr>
            <w:r>
              <w:rPr>
                <w:rFonts w:cs="Calibri" w:hAnsi="Calibri" w:eastAsia="Calibri" w:ascii="Calibri"/>
                <w:spacing w:val="-1"/>
                <w:w w:val="100"/>
                <w:position w:val="1"/>
                <w:sz w:val="21"/>
                <w:szCs w:val="21"/>
              </w:rPr>
              <w:t>2</w:t>
            </w:r>
            <w:r>
              <w:rPr>
                <w:rFonts w:cs="Calibri" w:hAnsi="Calibri" w:eastAsia="Calibri" w:ascii="Calibri"/>
                <w:spacing w:val="-1"/>
                <w:w w:val="100"/>
                <w:position w:val="1"/>
                <w:sz w:val="21"/>
                <w:szCs w:val="21"/>
              </w:rPr>
              <w:t>9</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8</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r>
      <w:tr>
        <w:trPr>
          <w:trHeight w:val="394" w:hRule="exact"/>
        </w:trPr>
        <w:tc>
          <w:tcPr>
            <w:tcW w:w="1623" w:type="dxa"/>
            <w:vMerge w:val=""/>
            <w:tcBorders>
              <w:left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1"/>
              <w:ind w:left="515"/>
            </w:pPr>
            <w:r>
              <w:rPr>
                <w:rFonts w:cs="Calibri" w:hAnsi="Calibri" w:eastAsia="Calibri" w:ascii="Calibri"/>
                <w:spacing w:val="-1"/>
                <w:w w:val="100"/>
                <w:sz w:val="21"/>
                <w:szCs w:val="21"/>
              </w:rPr>
              <w:t>3</w:t>
            </w:r>
            <w:r>
              <w:rPr>
                <w:rFonts w:cs="Calibri" w:hAnsi="Calibri" w:eastAsia="Calibri" w:ascii="Calibri"/>
                <w:spacing w:val="0"/>
                <w:w w:val="100"/>
                <w:sz w:val="21"/>
                <w:szCs w:val="21"/>
              </w:rPr>
              <w:t>0</w:t>
            </w:r>
            <w:r>
              <w:rPr>
                <w:rFonts w:cs="Calibri" w:hAnsi="Calibri" w:eastAsia="Calibri" w:ascii="Calibri"/>
                <w:spacing w:val="-1"/>
                <w:w w:val="100"/>
                <w:sz w:val="21"/>
                <w:szCs w:val="21"/>
              </w:rPr>
              <w:t> </w:t>
            </w:r>
            <w:r>
              <w:rPr>
                <w:rFonts w:cs="Calibri" w:hAnsi="Calibri" w:eastAsia="Calibri" w:ascii="Calibri"/>
                <w:spacing w:val="0"/>
                <w:w w:val="100"/>
                <w:sz w:val="21"/>
                <w:szCs w:val="21"/>
              </w:rPr>
              <w:t>-</w:t>
            </w:r>
            <w:r>
              <w:rPr>
                <w:rFonts w:cs="Calibri" w:hAnsi="Calibri" w:eastAsia="Calibri" w:ascii="Calibri"/>
                <w:spacing w:val="3"/>
                <w:w w:val="100"/>
                <w:sz w:val="21"/>
                <w:szCs w:val="21"/>
              </w:rPr>
              <w:t> </w:t>
            </w:r>
            <w:r>
              <w:rPr>
                <w:rFonts w:cs="Calibri" w:hAnsi="Calibri" w:eastAsia="Calibri" w:ascii="Calibri"/>
                <w:spacing w:val="-1"/>
                <w:w w:val="100"/>
                <w:sz w:val="21"/>
                <w:szCs w:val="21"/>
              </w:rPr>
              <w:t>3</w:t>
            </w:r>
            <w:r>
              <w:rPr>
                <w:rFonts w:cs="Calibri" w:hAnsi="Calibri" w:eastAsia="Calibri" w:ascii="Calibri"/>
                <w:spacing w:val="0"/>
                <w:w w:val="100"/>
                <w:sz w:val="21"/>
                <w:szCs w:val="21"/>
              </w:rPr>
              <w:t>9</w:t>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613" w:right="611"/>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511" w:right="510"/>
            </w:pP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664" w:right="666"/>
            </w:pPr>
            <w:r>
              <w:rPr>
                <w:rFonts w:cs="Calibri" w:hAnsi="Calibri" w:eastAsia="Calibri" w:ascii="Calibri"/>
                <w:spacing w:val="-1"/>
                <w:w w:val="100"/>
                <w:sz w:val="21"/>
                <w:szCs w:val="21"/>
              </w:rPr>
              <w:t>8</w:t>
            </w:r>
            <w:r>
              <w:rPr>
                <w:rFonts w:cs="Calibri" w:hAnsi="Calibri" w:eastAsia="Calibri" w:ascii="Calibri"/>
                <w:spacing w:val="0"/>
                <w:w w:val="100"/>
                <w:sz w:val="21"/>
                <w:szCs w:val="21"/>
              </w:rPr>
              <w:t>8</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509" w:right="513"/>
            </w:pP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w:t>
            </w:r>
          </w:p>
        </w:tc>
      </w:tr>
      <w:tr>
        <w:trPr>
          <w:trHeight w:val="419" w:hRule="exact"/>
        </w:trPr>
        <w:tc>
          <w:tcPr>
            <w:tcW w:w="1623" w:type="dxa"/>
            <w:vMerge w:val=""/>
            <w:tcBorders>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462"/>
            </w:pPr>
            <w:r>
              <w:rPr>
                <w:rFonts w:cs="Calibri" w:hAnsi="Calibri" w:eastAsia="Calibri" w:ascii="Calibri"/>
                <w:spacing w:val="-1"/>
                <w:w w:val="100"/>
                <w:sz w:val="21"/>
                <w:szCs w:val="21"/>
              </w:rPr>
              <w:t>4</w:t>
            </w:r>
            <w:r>
              <w:rPr>
                <w:rFonts w:cs="Calibri" w:hAnsi="Calibri" w:eastAsia="Calibri" w:ascii="Calibri"/>
                <w:spacing w:val="0"/>
                <w:w w:val="100"/>
                <w:sz w:val="21"/>
                <w:szCs w:val="21"/>
              </w:rPr>
              <w:t>0</w:t>
            </w:r>
            <w:r>
              <w:rPr>
                <w:rFonts w:cs="Calibri" w:hAnsi="Calibri" w:eastAsia="Calibri" w:ascii="Calibri"/>
                <w:spacing w:val="9"/>
                <w:w w:val="100"/>
                <w:sz w:val="21"/>
                <w:szCs w:val="21"/>
              </w:rPr>
              <w:t> </w:t>
            </w:r>
            <w:r>
              <w:rPr>
                <w:rFonts w:cs="FangSong" w:hAnsi="FangSong" w:eastAsia="FangSong" w:ascii="FangSong"/>
                <w:spacing w:val="0"/>
                <w:w w:val="100"/>
                <w:sz w:val="21"/>
                <w:szCs w:val="21"/>
              </w:rPr>
              <w:t>以上</w:t>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666" w:right="664"/>
            </w:pPr>
            <w:r>
              <w:rPr>
                <w:rFonts w:cs="Calibri" w:hAnsi="Calibri" w:eastAsia="Calibri" w:ascii="Calibri"/>
                <w:spacing w:val="-1"/>
                <w:w w:val="100"/>
                <w:sz w:val="21"/>
                <w:szCs w:val="21"/>
              </w:rPr>
              <w:t>7</w:t>
            </w:r>
            <w:r>
              <w:rPr>
                <w:rFonts w:cs="Calibri" w:hAnsi="Calibri" w:eastAsia="Calibri" w:ascii="Calibri"/>
                <w:spacing w:val="0"/>
                <w:w w:val="100"/>
                <w:sz w:val="21"/>
                <w:szCs w:val="21"/>
              </w:rPr>
              <w:t>2</w:t>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588" w:right="592"/>
            </w:pPr>
            <w:r>
              <w:rPr>
                <w:rFonts w:cs="Calibri" w:hAnsi="Calibri" w:eastAsia="Calibri" w:ascii="Calibri"/>
                <w:spacing w:val="-1"/>
                <w:w w:val="100"/>
                <w:sz w:val="21"/>
                <w:szCs w:val="21"/>
              </w:rPr>
              <w:t>3</w:t>
            </w:r>
            <w:r>
              <w:rPr>
                <w:rFonts w:cs="Calibri" w:hAnsi="Calibri" w:eastAsia="Calibri" w:ascii="Calibri"/>
                <w:spacing w:val="-1"/>
                <w:w w:val="100"/>
                <w:sz w:val="21"/>
                <w:szCs w:val="21"/>
              </w:rPr>
              <w:t>1</w:t>
            </w:r>
            <w:r>
              <w:rPr>
                <w:rFonts w:cs="Calibri" w:hAnsi="Calibri" w:eastAsia="Calibri" w:ascii="Calibri"/>
                <w:spacing w:val="0"/>
                <w:w w:val="100"/>
                <w:sz w:val="21"/>
                <w:szCs w:val="21"/>
              </w:rPr>
              <w:t>%</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664" w:right="666"/>
            </w:pPr>
            <w:r>
              <w:rPr>
                <w:rFonts w:cs="Calibri" w:hAnsi="Calibri" w:eastAsia="Calibri" w:ascii="Calibri"/>
                <w:spacing w:val="-1"/>
                <w:w w:val="100"/>
                <w:sz w:val="21"/>
                <w:szCs w:val="21"/>
              </w:rPr>
              <w:t>6</w:t>
            </w:r>
            <w:r>
              <w:rPr>
                <w:rFonts w:cs="Calibri" w:hAnsi="Calibri" w:eastAsia="Calibri" w:ascii="Calibri"/>
                <w:spacing w:val="0"/>
                <w:w w:val="100"/>
                <w:sz w:val="21"/>
                <w:szCs w:val="21"/>
              </w:rPr>
              <w:t>3</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507" w:right="512"/>
            </w:pPr>
            <w:r>
              <w:rPr>
                <w:rFonts w:cs="Calibri" w:hAnsi="Calibri" w:eastAsia="Calibri" w:ascii="Calibri"/>
                <w:spacing w:val="-1"/>
                <w:w w:val="100"/>
                <w:sz w:val="21"/>
                <w:szCs w:val="21"/>
              </w:rPr>
              <w:t>2</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r>
      <w:tr>
        <w:trPr>
          <w:trHeight w:val="418" w:hRule="exact"/>
        </w:trPr>
        <w:tc>
          <w:tcPr>
            <w:tcW w:w="1623" w:type="dxa"/>
            <w:vMerge w:val="restart"/>
            <w:tcBorders>
              <w:top w:val="single" w:sz="4" w:space="0" w:color="000000"/>
              <w:left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before="6" w:lineRule="exact" w:line="200"/>
            </w:pPr>
            <w:r>
              <w:rPr>
                <w:sz w:val="20"/>
                <w:szCs w:val="20"/>
              </w:rPr>
            </w:r>
          </w:p>
          <w:p>
            <w:pPr>
              <w:rPr>
                <w:rFonts w:cs="FangSong" w:hAnsi="FangSong" w:eastAsia="FangSong" w:ascii="FangSong"/>
                <w:sz w:val="24"/>
                <w:szCs w:val="24"/>
              </w:rPr>
              <w:jc w:val="left"/>
              <w:ind w:left="328"/>
            </w:pPr>
            <w:r>
              <w:rPr>
                <w:rFonts w:cs="FangSong" w:hAnsi="FangSong" w:eastAsia="FangSong" w:ascii="FangSong"/>
                <w:spacing w:val="0"/>
                <w:w w:val="100"/>
                <w:sz w:val="24"/>
                <w:szCs w:val="24"/>
              </w:rPr>
              <w:t>学历分布</w:t>
            </w: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561" w:right="559"/>
            </w:pPr>
            <w:r>
              <w:rPr>
                <w:rFonts w:cs="FangSong" w:hAnsi="FangSong" w:eastAsia="FangSong" w:ascii="FangSong"/>
                <w:spacing w:val="0"/>
                <w:w w:val="100"/>
                <w:position w:val="-2"/>
                <w:sz w:val="21"/>
                <w:szCs w:val="21"/>
              </w:rPr>
              <w:t>博士</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ind w:left="666" w:right="664"/>
            </w:pPr>
            <w:r>
              <w:rPr>
                <w:rFonts w:cs="Calibri" w:hAnsi="Calibri" w:eastAsia="Calibri" w:ascii="Calibri"/>
                <w:spacing w:val="-1"/>
                <w:w w:val="100"/>
                <w:sz w:val="21"/>
                <w:szCs w:val="21"/>
              </w:rPr>
              <w:t>1</w:t>
            </w:r>
            <w:r>
              <w:rPr>
                <w:rFonts w:cs="Calibri" w:hAnsi="Calibri" w:eastAsia="Calibri" w:ascii="Calibri"/>
                <w:spacing w:val="0"/>
                <w:w w:val="100"/>
                <w:sz w:val="21"/>
                <w:szCs w:val="21"/>
              </w:rPr>
              <w:t>0</w:t>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ind w:left="564" w:right="563"/>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ind w:left="664" w:right="666"/>
            </w:pPr>
            <w:r>
              <w:rPr>
                <w:rFonts w:cs="Calibri" w:hAnsi="Calibri" w:eastAsia="Calibri" w:ascii="Calibri"/>
                <w:spacing w:val="-1"/>
                <w:w w:val="100"/>
                <w:sz w:val="21"/>
                <w:szCs w:val="21"/>
              </w:rPr>
              <w:t>1</w:t>
            </w:r>
            <w:r>
              <w:rPr>
                <w:rFonts w:cs="Calibri" w:hAnsi="Calibri" w:eastAsia="Calibri" w:ascii="Calibri"/>
                <w:spacing w:val="0"/>
                <w:w w:val="100"/>
                <w:sz w:val="21"/>
                <w:szCs w:val="21"/>
              </w:rPr>
              <w:t>3</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ind w:left="643" w:right="642"/>
            </w:pPr>
            <w:r>
              <w:rPr>
                <w:rFonts w:cs="Calibri" w:hAnsi="Calibri" w:eastAsia="Calibri" w:ascii="Calibri"/>
                <w:spacing w:val="-1"/>
                <w:w w:val="100"/>
                <w:sz w:val="21"/>
                <w:szCs w:val="21"/>
              </w:rPr>
              <w:t>6</w:t>
            </w:r>
            <w:r>
              <w:rPr>
                <w:rFonts w:cs="Calibri" w:hAnsi="Calibri" w:eastAsia="Calibri" w:ascii="Calibri"/>
                <w:spacing w:val="0"/>
                <w:w w:val="100"/>
                <w:sz w:val="21"/>
                <w:szCs w:val="21"/>
              </w:rPr>
              <w:t>%</w:t>
            </w:r>
          </w:p>
        </w:tc>
      </w:tr>
      <w:tr>
        <w:trPr>
          <w:trHeight w:val="419" w:hRule="exact"/>
        </w:trPr>
        <w:tc>
          <w:tcPr>
            <w:tcW w:w="1623" w:type="dxa"/>
            <w:vMerge w:val=""/>
            <w:tcBorders>
              <w:left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561" w:right="559"/>
            </w:pPr>
            <w:r>
              <w:rPr>
                <w:rFonts w:cs="FangSong" w:hAnsi="FangSong" w:eastAsia="FangSong" w:ascii="FangSong"/>
                <w:spacing w:val="0"/>
                <w:w w:val="100"/>
                <w:position w:val="-2"/>
                <w:sz w:val="21"/>
                <w:szCs w:val="21"/>
              </w:rPr>
              <w:t>硕士</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13" w:right="611"/>
            </w:pPr>
            <w:r>
              <w:rPr>
                <w:rFonts w:cs="Calibri" w:hAnsi="Calibri" w:eastAsia="Calibri" w:ascii="Calibri"/>
                <w:spacing w:val="-1"/>
                <w:w w:val="100"/>
                <w:position w:val="1"/>
                <w:sz w:val="21"/>
                <w:szCs w:val="21"/>
              </w:rPr>
              <w:t>1</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0</w:t>
            </w:r>
            <w:r>
              <w:rPr>
                <w:rFonts w:cs="Calibri" w:hAnsi="Calibri" w:eastAsia="Calibri" w:ascii="Calibri"/>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11" w:right="510"/>
            </w:pPr>
            <w:r>
              <w:rPr>
                <w:rFonts w:cs="Calibri" w:hAnsi="Calibri" w:eastAsia="Calibri" w:ascii="Calibri"/>
                <w:spacing w:val="-1"/>
                <w:w w:val="100"/>
                <w:position w:val="1"/>
                <w:sz w:val="21"/>
                <w:szCs w:val="21"/>
              </w:rPr>
              <w:t>6</w:t>
            </w:r>
            <w:r>
              <w:rPr>
                <w:rFonts w:cs="Calibri" w:hAnsi="Calibri" w:eastAsia="Calibri" w:ascii="Calibri"/>
                <w:spacing w:val="-1"/>
                <w:w w:val="100"/>
                <w:position w:val="1"/>
                <w:sz w:val="21"/>
                <w:szCs w:val="21"/>
              </w:rPr>
              <w:t>0</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12" w:right="613"/>
            </w:pPr>
            <w:r>
              <w:rPr>
                <w:rFonts w:cs="Calibri" w:hAnsi="Calibri" w:eastAsia="Calibri" w:ascii="Calibri"/>
                <w:spacing w:val="-1"/>
                <w:w w:val="100"/>
                <w:position w:val="1"/>
                <w:sz w:val="21"/>
                <w:szCs w:val="21"/>
              </w:rPr>
              <w:t>1</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0</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08" w:right="512"/>
            </w:pPr>
            <w:r>
              <w:rPr>
                <w:rFonts w:cs="Calibri" w:hAnsi="Calibri" w:eastAsia="Calibri" w:ascii="Calibri"/>
                <w:spacing w:val="-1"/>
                <w:w w:val="100"/>
                <w:position w:val="1"/>
                <w:sz w:val="21"/>
                <w:szCs w:val="21"/>
              </w:rPr>
              <w:t>6</w:t>
            </w:r>
            <w:r>
              <w:rPr>
                <w:rFonts w:cs="Calibri" w:hAnsi="Calibri" w:eastAsia="Calibri" w:ascii="Calibri"/>
                <w:spacing w:val="-1"/>
                <w:w w:val="100"/>
                <w:position w:val="1"/>
                <w:sz w:val="21"/>
                <w:szCs w:val="21"/>
              </w:rPr>
              <w:t>0</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5</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r>
      <w:tr>
        <w:trPr>
          <w:trHeight w:val="418" w:hRule="exact"/>
        </w:trPr>
        <w:tc>
          <w:tcPr>
            <w:tcW w:w="1623" w:type="dxa"/>
            <w:vMerge w:val=""/>
            <w:tcBorders>
              <w:left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61" w:right="559"/>
            </w:pPr>
            <w:r>
              <w:rPr>
                <w:rFonts w:cs="FangSong" w:hAnsi="FangSong" w:eastAsia="FangSong" w:ascii="FangSong"/>
                <w:spacing w:val="0"/>
                <w:w w:val="100"/>
                <w:position w:val="-2"/>
                <w:sz w:val="21"/>
                <w:szCs w:val="21"/>
              </w:rPr>
              <w:t>本科</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66" w:right="664"/>
            </w:pP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7</w:t>
            </w:r>
            <w:r>
              <w:rPr>
                <w:rFonts w:cs="Calibri" w:hAnsi="Calibri" w:eastAsia="Calibri" w:ascii="Calibri"/>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11" w:right="510"/>
            </w:pPr>
            <w:r>
              <w:rPr>
                <w:rFonts w:cs="Calibri" w:hAnsi="Calibri" w:eastAsia="Calibri" w:ascii="Calibri"/>
                <w:spacing w:val="-1"/>
                <w:w w:val="100"/>
                <w:position w:val="1"/>
                <w:sz w:val="21"/>
                <w:szCs w:val="21"/>
              </w:rPr>
              <w:t>2</w:t>
            </w:r>
            <w:r>
              <w:rPr>
                <w:rFonts w:cs="Calibri" w:hAnsi="Calibri" w:eastAsia="Calibri" w:ascii="Calibri"/>
                <w:spacing w:val="-1"/>
                <w:w w:val="100"/>
                <w:position w:val="1"/>
                <w:sz w:val="21"/>
                <w:szCs w:val="21"/>
              </w:rPr>
              <w:t>8</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9</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64" w:right="666"/>
            </w:pPr>
            <w:r>
              <w:rPr>
                <w:rFonts w:cs="Calibri" w:hAnsi="Calibri" w:eastAsia="Calibri" w:ascii="Calibri"/>
                <w:spacing w:val="-1"/>
                <w:w w:val="100"/>
                <w:position w:val="1"/>
                <w:sz w:val="21"/>
                <w:szCs w:val="21"/>
              </w:rPr>
              <w:t>5</w:t>
            </w:r>
            <w:r>
              <w:rPr>
                <w:rFonts w:cs="Calibri" w:hAnsi="Calibri" w:eastAsia="Calibri" w:ascii="Calibri"/>
                <w:spacing w:val="0"/>
                <w:w w:val="100"/>
                <w:position w:val="1"/>
                <w:sz w:val="21"/>
                <w:szCs w:val="21"/>
              </w:rPr>
              <w:t>7</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03" w:right="507"/>
            </w:pPr>
            <w:r>
              <w:rPr>
                <w:rFonts w:cs="Calibri" w:hAnsi="Calibri" w:eastAsia="Calibri" w:ascii="Calibri"/>
                <w:spacing w:val="-1"/>
                <w:w w:val="100"/>
                <w:position w:val="1"/>
                <w:sz w:val="21"/>
                <w:szCs w:val="21"/>
              </w:rPr>
              <w:t>2</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5</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r>
      <w:tr>
        <w:trPr>
          <w:trHeight w:val="419" w:hRule="exact"/>
        </w:trPr>
        <w:tc>
          <w:tcPr>
            <w:tcW w:w="1623" w:type="dxa"/>
            <w:vMerge w:val=""/>
            <w:tcBorders>
              <w:left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61" w:right="559"/>
            </w:pPr>
            <w:r>
              <w:rPr>
                <w:rFonts w:cs="FangSong" w:hAnsi="FangSong" w:eastAsia="FangSong" w:ascii="FangSong"/>
                <w:spacing w:val="0"/>
                <w:w w:val="100"/>
                <w:position w:val="-2"/>
                <w:sz w:val="21"/>
                <w:szCs w:val="21"/>
              </w:rPr>
              <w:t>专科</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2"/>
              <w:ind w:left="666" w:right="664"/>
            </w:pPr>
            <w:r>
              <w:rPr>
                <w:rFonts w:cs="Calibri" w:hAnsi="Calibri" w:eastAsia="Calibri" w:ascii="Calibri"/>
                <w:spacing w:val="-1"/>
                <w:w w:val="100"/>
                <w:sz w:val="21"/>
                <w:szCs w:val="21"/>
              </w:rPr>
              <w:t>1</w:t>
            </w:r>
            <w:r>
              <w:rPr>
                <w:rFonts w:cs="Calibri" w:hAnsi="Calibri" w:eastAsia="Calibri" w:ascii="Calibri"/>
                <w:spacing w:val="0"/>
                <w:w w:val="100"/>
                <w:sz w:val="21"/>
                <w:szCs w:val="21"/>
              </w:rPr>
              <w:t>5</w:t>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2"/>
              <w:ind w:left="564" w:right="563"/>
            </w:pP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2"/>
              <w:ind w:left="664" w:right="666"/>
            </w:pPr>
            <w:r>
              <w:rPr>
                <w:rFonts w:cs="Calibri" w:hAnsi="Calibri" w:eastAsia="Calibri" w:ascii="Calibri"/>
                <w:spacing w:val="-1"/>
                <w:w w:val="100"/>
                <w:sz w:val="21"/>
                <w:szCs w:val="21"/>
              </w:rPr>
              <w:t>1</w:t>
            </w:r>
            <w:r>
              <w:rPr>
                <w:rFonts w:cs="Calibri" w:hAnsi="Calibri" w:eastAsia="Calibri" w:ascii="Calibri"/>
                <w:spacing w:val="0"/>
                <w:w w:val="100"/>
                <w:sz w:val="21"/>
                <w:szCs w:val="21"/>
              </w:rPr>
              <w:t>5</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2"/>
              <w:ind w:left="643" w:right="642"/>
            </w:pPr>
            <w:r>
              <w:rPr>
                <w:rFonts w:cs="Calibri" w:hAnsi="Calibri" w:eastAsia="Calibri" w:ascii="Calibri"/>
                <w:spacing w:val="-1"/>
                <w:w w:val="100"/>
                <w:sz w:val="21"/>
                <w:szCs w:val="21"/>
              </w:rPr>
              <w:t>7</w:t>
            </w:r>
            <w:r>
              <w:rPr>
                <w:rFonts w:cs="Calibri" w:hAnsi="Calibri" w:eastAsia="Calibri" w:ascii="Calibri"/>
                <w:spacing w:val="0"/>
                <w:w w:val="100"/>
                <w:sz w:val="21"/>
                <w:szCs w:val="21"/>
              </w:rPr>
              <w:t>%</w:t>
            </w:r>
          </w:p>
        </w:tc>
      </w:tr>
      <w:tr>
        <w:trPr>
          <w:trHeight w:val="419" w:hRule="exact"/>
        </w:trPr>
        <w:tc>
          <w:tcPr>
            <w:tcW w:w="1623" w:type="dxa"/>
            <w:vMerge w:val=""/>
            <w:tcBorders>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61" w:right="559"/>
            </w:pPr>
            <w:r>
              <w:rPr>
                <w:rFonts w:cs="FangSong" w:hAnsi="FangSong" w:eastAsia="FangSong" w:ascii="FangSong"/>
                <w:spacing w:val="0"/>
                <w:w w:val="100"/>
                <w:position w:val="-2"/>
                <w:sz w:val="21"/>
                <w:szCs w:val="21"/>
              </w:rPr>
              <w:t>其他</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718" w:right="716"/>
            </w:pPr>
            <w:r>
              <w:rPr>
                <w:rFonts w:cs="Calibri" w:hAnsi="Calibri" w:eastAsia="Calibri" w:ascii="Calibri"/>
                <w:spacing w:val="0"/>
                <w:w w:val="100"/>
                <w:sz w:val="21"/>
                <w:szCs w:val="21"/>
              </w:rPr>
              <w:t>0</w:t>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718" w:right="717"/>
            </w:pPr>
            <w:r>
              <w:rPr>
                <w:rFonts w:cs="Calibri" w:hAnsi="Calibri" w:eastAsia="Calibri" w:ascii="Calibri"/>
                <w:spacing w:val="0"/>
                <w:w w:val="100"/>
                <w:sz w:val="21"/>
                <w:szCs w:val="21"/>
              </w:rPr>
              <w:t>0</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717" w:right="719"/>
            </w:pPr>
            <w:r>
              <w:rPr>
                <w:rFonts w:cs="Calibri" w:hAnsi="Calibri" w:eastAsia="Calibri" w:ascii="Calibri"/>
                <w:spacing w:val="0"/>
                <w:w w:val="100"/>
                <w:sz w:val="21"/>
                <w:szCs w:val="21"/>
              </w:rPr>
              <w:t>0</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
              <w:ind w:left="719" w:right="714"/>
            </w:pPr>
            <w:r>
              <w:rPr>
                <w:rFonts w:cs="Calibri" w:hAnsi="Calibri" w:eastAsia="Calibri" w:ascii="Calibri"/>
                <w:spacing w:val="0"/>
                <w:w w:val="100"/>
                <w:sz w:val="21"/>
                <w:szCs w:val="21"/>
              </w:rPr>
              <w:t>0</w:t>
            </w:r>
          </w:p>
        </w:tc>
      </w:tr>
      <w:tr>
        <w:trPr>
          <w:trHeight w:val="394" w:hRule="exact"/>
        </w:trPr>
        <w:tc>
          <w:tcPr>
            <w:tcW w:w="1623" w:type="dxa"/>
            <w:vMerge w:val="restart"/>
            <w:tcBorders>
              <w:top w:val="single" w:sz="4" w:space="0" w:color="000000"/>
              <w:left w:val="single" w:sz="4" w:space="0" w:color="000000"/>
              <w:right w:val="single" w:sz="4" w:space="0" w:color="000000"/>
            </w:tcBorders>
          </w:tcPr>
          <w:p>
            <w:pPr>
              <w:rPr>
                <w:sz w:val="18"/>
                <w:szCs w:val="18"/>
              </w:rPr>
              <w:jc w:val="left"/>
              <w:spacing w:before="5" w:lineRule="exact" w:line="180"/>
            </w:pPr>
            <w:r>
              <w:rPr>
                <w:sz w:val="18"/>
                <w:szCs w:val="18"/>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ind w:left="328"/>
            </w:pPr>
            <w:r>
              <w:rPr>
                <w:rFonts w:cs="FangSong" w:hAnsi="FangSong" w:eastAsia="FangSong" w:ascii="FangSong"/>
                <w:spacing w:val="0"/>
                <w:w w:val="100"/>
                <w:sz w:val="24"/>
                <w:szCs w:val="24"/>
              </w:rPr>
              <w:t>岗位分布</w:t>
            </w: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80"/>
              <w:ind w:left="385"/>
            </w:pPr>
            <w:r>
              <w:rPr>
                <w:rFonts w:cs="FangSong" w:hAnsi="FangSong" w:eastAsia="FangSong" w:ascii="FangSong"/>
                <w:spacing w:val="0"/>
                <w:w w:val="100"/>
                <w:position w:val="-3"/>
                <w:sz w:val="21"/>
                <w:szCs w:val="21"/>
              </w:rPr>
              <w:t>高</w:t>
            </w:r>
            <w:r>
              <w:rPr>
                <w:rFonts w:cs="FangSong" w:hAnsi="FangSong" w:eastAsia="FangSong" w:ascii="FangSong"/>
                <w:spacing w:val="-5"/>
                <w:w w:val="100"/>
                <w:position w:val="-3"/>
                <w:sz w:val="21"/>
                <w:szCs w:val="21"/>
              </w:rPr>
              <w:t>管</w:t>
            </w:r>
            <w:r>
              <w:rPr>
                <w:rFonts w:cs="FangSong" w:hAnsi="FangSong" w:eastAsia="FangSong" w:ascii="FangSong"/>
                <w:spacing w:val="0"/>
                <w:w w:val="100"/>
                <w:position w:val="-3"/>
                <w:sz w:val="21"/>
                <w:szCs w:val="21"/>
              </w:rPr>
              <w:t>人员</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718" w:right="716"/>
            </w:pPr>
            <w:r>
              <w:rPr>
                <w:rFonts w:cs="Calibri" w:hAnsi="Calibri" w:eastAsia="Calibri" w:ascii="Calibri"/>
                <w:spacing w:val="0"/>
                <w:w w:val="100"/>
                <w:position w:val="1"/>
                <w:sz w:val="21"/>
                <w:szCs w:val="21"/>
              </w:rPr>
              <w:t>7</w:t>
            </w:r>
            <w:r>
              <w:rPr>
                <w:rFonts w:cs="Calibri" w:hAnsi="Calibri" w:eastAsia="Calibri" w:ascii="Calibri"/>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41" w:right="645"/>
            </w:pP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717" w:right="719"/>
            </w:pPr>
            <w:r>
              <w:rPr>
                <w:rFonts w:cs="Calibri" w:hAnsi="Calibri" w:eastAsia="Calibri" w:ascii="Calibri"/>
                <w:spacing w:val="0"/>
                <w:w w:val="100"/>
                <w:position w:val="1"/>
                <w:sz w:val="21"/>
                <w:szCs w:val="21"/>
              </w:rPr>
              <w:t>7</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59" w:right="563"/>
            </w:pP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r>
      <w:tr>
        <w:trPr>
          <w:trHeight w:val="419" w:hRule="exact"/>
        </w:trPr>
        <w:tc>
          <w:tcPr>
            <w:tcW w:w="1623" w:type="dxa"/>
            <w:vMerge w:val=""/>
            <w:tcBorders>
              <w:left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74"/>
            </w:pPr>
            <w:r>
              <w:rPr>
                <w:rFonts w:cs="FangSong" w:hAnsi="FangSong" w:eastAsia="FangSong" w:ascii="FangSong"/>
                <w:spacing w:val="0"/>
                <w:w w:val="100"/>
                <w:position w:val="-2"/>
                <w:sz w:val="21"/>
                <w:szCs w:val="21"/>
              </w:rPr>
              <w:t>自</w:t>
            </w:r>
            <w:r>
              <w:rPr>
                <w:rFonts w:cs="FangSong" w:hAnsi="FangSong" w:eastAsia="FangSong" w:ascii="FangSong"/>
                <w:spacing w:val="-5"/>
                <w:w w:val="100"/>
                <w:position w:val="-2"/>
                <w:sz w:val="21"/>
                <w:szCs w:val="21"/>
              </w:rPr>
              <w:t>营</w:t>
            </w:r>
            <w:r>
              <w:rPr>
                <w:rFonts w:cs="FangSong" w:hAnsi="FangSong" w:eastAsia="FangSong" w:ascii="FangSong"/>
                <w:spacing w:val="0"/>
                <w:w w:val="100"/>
                <w:position w:val="-2"/>
                <w:sz w:val="21"/>
                <w:szCs w:val="21"/>
              </w:rPr>
              <w:t>业务人员</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718" w:right="716"/>
            </w:pPr>
            <w:r>
              <w:rPr>
                <w:rFonts w:cs="Calibri" w:hAnsi="Calibri" w:eastAsia="Calibri" w:ascii="Calibri"/>
                <w:spacing w:val="0"/>
                <w:w w:val="100"/>
                <w:position w:val="1"/>
                <w:sz w:val="21"/>
                <w:szCs w:val="21"/>
              </w:rPr>
              <w:t>6</w:t>
            </w:r>
            <w:r>
              <w:rPr>
                <w:rFonts w:cs="Calibri" w:hAnsi="Calibri" w:eastAsia="Calibri" w:ascii="Calibri"/>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64" w:right="563"/>
            </w:pP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717" w:right="719"/>
            </w:pPr>
            <w:r>
              <w:rPr>
                <w:rFonts w:cs="Calibri" w:hAnsi="Calibri" w:eastAsia="Calibri" w:ascii="Calibri"/>
                <w:spacing w:val="0"/>
                <w:w w:val="100"/>
                <w:position w:val="1"/>
                <w:sz w:val="21"/>
                <w:szCs w:val="21"/>
              </w:rPr>
              <w:t>5</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61" w:right="565"/>
            </w:pP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r>
      <w:tr>
        <w:trPr>
          <w:trHeight w:val="418" w:hRule="exact"/>
        </w:trPr>
        <w:tc>
          <w:tcPr>
            <w:tcW w:w="1623" w:type="dxa"/>
            <w:vMerge w:val=""/>
            <w:tcBorders>
              <w:left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74"/>
            </w:pPr>
            <w:r>
              <w:rPr>
                <w:rFonts w:cs="FangSong" w:hAnsi="FangSong" w:eastAsia="FangSong" w:ascii="FangSong"/>
                <w:spacing w:val="0"/>
                <w:w w:val="100"/>
                <w:position w:val="-2"/>
                <w:sz w:val="21"/>
                <w:szCs w:val="21"/>
              </w:rPr>
              <w:t>信</w:t>
            </w:r>
            <w:r>
              <w:rPr>
                <w:rFonts w:cs="FangSong" w:hAnsi="FangSong" w:eastAsia="FangSong" w:ascii="FangSong"/>
                <w:spacing w:val="-5"/>
                <w:w w:val="100"/>
                <w:position w:val="-2"/>
                <w:sz w:val="21"/>
                <w:szCs w:val="21"/>
              </w:rPr>
              <w:t>托</w:t>
            </w:r>
            <w:r>
              <w:rPr>
                <w:rFonts w:cs="FangSong" w:hAnsi="FangSong" w:eastAsia="FangSong" w:ascii="FangSong"/>
                <w:spacing w:val="0"/>
                <w:w w:val="100"/>
                <w:position w:val="-2"/>
                <w:sz w:val="21"/>
                <w:szCs w:val="21"/>
              </w:rPr>
              <w:t>业务人员</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13" w:right="611"/>
            </w:pPr>
            <w:r>
              <w:rPr>
                <w:rFonts w:cs="Calibri" w:hAnsi="Calibri" w:eastAsia="Calibri" w:ascii="Calibri"/>
                <w:spacing w:val="-1"/>
                <w:w w:val="100"/>
                <w:position w:val="1"/>
                <w:sz w:val="21"/>
                <w:szCs w:val="21"/>
              </w:rPr>
              <w:t>1</w:t>
            </w:r>
            <w:r>
              <w:rPr>
                <w:rFonts w:cs="Calibri" w:hAnsi="Calibri" w:eastAsia="Calibri" w:ascii="Calibri"/>
                <w:spacing w:val="-1"/>
                <w:w w:val="100"/>
                <w:position w:val="1"/>
                <w:sz w:val="21"/>
                <w:szCs w:val="21"/>
              </w:rPr>
              <w:t>9</w:t>
            </w:r>
            <w:r>
              <w:rPr>
                <w:rFonts w:cs="Calibri" w:hAnsi="Calibri" w:eastAsia="Calibri" w:ascii="Calibri"/>
                <w:spacing w:val="0"/>
                <w:w w:val="100"/>
                <w:position w:val="1"/>
                <w:sz w:val="21"/>
                <w:szCs w:val="21"/>
              </w:rPr>
              <w:t>1</w:t>
            </w:r>
            <w:r>
              <w:rPr>
                <w:rFonts w:cs="Calibri" w:hAnsi="Calibri" w:eastAsia="Calibri" w:ascii="Calibri"/>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511" w:right="510"/>
            </w:pPr>
            <w:r>
              <w:rPr>
                <w:rFonts w:cs="Calibri" w:hAnsi="Calibri" w:eastAsia="Calibri" w:ascii="Calibri"/>
                <w:spacing w:val="-1"/>
                <w:w w:val="100"/>
                <w:position w:val="1"/>
                <w:sz w:val="21"/>
                <w:szCs w:val="21"/>
              </w:rPr>
              <w:t>8</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612" w:right="613"/>
            </w:pPr>
            <w:r>
              <w:rPr>
                <w:rFonts w:cs="Calibri" w:hAnsi="Calibri" w:eastAsia="Calibri" w:ascii="Calibri"/>
                <w:spacing w:val="-1"/>
                <w:w w:val="100"/>
                <w:position w:val="1"/>
                <w:sz w:val="21"/>
                <w:szCs w:val="21"/>
              </w:rPr>
              <w:t>1</w:t>
            </w:r>
            <w:r>
              <w:rPr>
                <w:rFonts w:cs="Calibri" w:hAnsi="Calibri" w:eastAsia="Calibri" w:ascii="Calibri"/>
                <w:spacing w:val="-1"/>
                <w:w w:val="100"/>
                <w:position w:val="1"/>
                <w:sz w:val="21"/>
                <w:szCs w:val="21"/>
              </w:rPr>
              <w:t>7</w:t>
            </w:r>
            <w:r>
              <w:rPr>
                <w:rFonts w:cs="Calibri" w:hAnsi="Calibri" w:eastAsia="Calibri" w:ascii="Calibri"/>
                <w:spacing w:val="0"/>
                <w:w w:val="100"/>
                <w:position w:val="1"/>
                <w:sz w:val="21"/>
                <w:szCs w:val="21"/>
              </w:rPr>
              <w:t>8</w:t>
            </w:r>
            <w:r>
              <w:rPr>
                <w:rFonts w:cs="Calibri" w:hAnsi="Calibri" w:eastAsia="Calibri" w:ascii="Calibri"/>
                <w:spacing w:val="0"/>
                <w:w w:val="100"/>
                <w:position w:val="0"/>
                <w:sz w:val="21"/>
                <w:szCs w:val="21"/>
              </w:rPr>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lineRule="exact" w:line="240"/>
              <w:ind w:left="498" w:right="502"/>
            </w:pPr>
            <w:r>
              <w:rPr>
                <w:rFonts w:cs="Calibri" w:hAnsi="Calibri" w:eastAsia="Calibri" w:ascii="Calibri"/>
                <w:spacing w:val="-1"/>
                <w:w w:val="100"/>
                <w:position w:val="1"/>
                <w:sz w:val="21"/>
                <w:szCs w:val="21"/>
              </w:rPr>
              <w:t>8</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8</w:t>
            </w:r>
            <w:r>
              <w:rPr>
                <w:rFonts w:cs="Calibri" w:hAnsi="Calibri" w:eastAsia="Calibri" w:ascii="Calibri"/>
                <w:spacing w:val="0"/>
                <w:w w:val="100"/>
                <w:position w:val="1"/>
                <w:sz w:val="21"/>
                <w:szCs w:val="21"/>
              </w:rPr>
              <w:t>%</w:t>
            </w:r>
            <w:r>
              <w:rPr>
                <w:rFonts w:cs="Calibri" w:hAnsi="Calibri" w:eastAsia="Calibri" w:ascii="Calibri"/>
                <w:spacing w:val="0"/>
                <w:w w:val="100"/>
                <w:position w:val="0"/>
                <w:sz w:val="21"/>
                <w:szCs w:val="21"/>
              </w:rPr>
            </w:r>
          </w:p>
        </w:tc>
      </w:tr>
      <w:tr>
        <w:trPr>
          <w:trHeight w:val="419" w:hRule="exact"/>
        </w:trPr>
        <w:tc>
          <w:tcPr>
            <w:tcW w:w="1623" w:type="dxa"/>
            <w:vMerge w:val=""/>
            <w:tcBorders>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85"/>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他</w:t>
            </w:r>
            <w:r>
              <w:rPr>
                <w:rFonts w:cs="FangSong" w:hAnsi="FangSong" w:eastAsia="FangSong" w:ascii="FangSong"/>
                <w:spacing w:val="0"/>
                <w:w w:val="100"/>
                <w:position w:val="-2"/>
                <w:sz w:val="21"/>
                <w:szCs w:val="21"/>
              </w:rPr>
              <w:t>人员</w:t>
            </w:r>
            <w:r>
              <w:rPr>
                <w:rFonts w:cs="FangSong" w:hAnsi="FangSong" w:eastAsia="FangSong" w:ascii="FangSong"/>
                <w:spacing w:val="0"/>
                <w:w w:val="100"/>
                <w:position w:val="0"/>
                <w:sz w:val="21"/>
                <w:szCs w:val="21"/>
              </w:rPr>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2"/>
              <w:ind w:left="666" w:right="664"/>
            </w:pPr>
            <w:r>
              <w:rPr>
                <w:rFonts w:cs="Calibri" w:hAnsi="Calibri" w:eastAsia="Calibri" w:ascii="Calibri"/>
                <w:spacing w:val="-1"/>
                <w:w w:val="100"/>
                <w:sz w:val="21"/>
                <w:szCs w:val="21"/>
              </w:rPr>
              <w:t>2</w:t>
            </w:r>
            <w:r>
              <w:rPr>
                <w:rFonts w:cs="Calibri" w:hAnsi="Calibri" w:eastAsia="Calibri" w:ascii="Calibri"/>
                <w:spacing w:val="0"/>
                <w:w w:val="100"/>
                <w:sz w:val="21"/>
                <w:szCs w:val="21"/>
              </w:rPr>
              <w:t>8</w:t>
            </w:r>
          </w:p>
        </w:tc>
        <w:tc>
          <w:tcPr>
            <w:tcW w:w="162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2"/>
              <w:ind w:left="511" w:right="510"/>
            </w:pP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2"/>
              <w:ind w:left="664" w:right="666"/>
            </w:pPr>
            <w:r>
              <w:rPr>
                <w:rFonts w:cs="Calibri" w:hAnsi="Calibri" w:eastAsia="Calibri" w:ascii="Calibri"/>
                <w:spacing w:val="-1"/>
                <w:w w:val="100"/>
                <w:sz w:val="21"/>
                <w:szCs w:val="21"/>
              </w:rPr>
              <w:t>2</w:t>
            </w:r>
            <w:r>
              <w:rPr>
                <w:rFonts w:cs="Calibri" w:hAnsi="Calibri" w:eastAsia="Calibri" w:ascii="Calibri"/>
                <w:spacing w:val="0"/>
                <w:w w:val="100"/>
                <w:sz w:val="21"/>
                <w:szCs w:val="21"/>
              </w:rPr>
              <w:t>5</w:t>
            </w:r>
          </w:p>
        </w:tc>
        <w:tc>
          <w:tcPr>
            <w:tcW w:w="162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2"/>
              <w:ind w:left="508" w:right="512"/>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w:t>
            </w:r>
          </w:p>
        </w:tc>
      </w:tr>
    </w:tbl>
    <w:p>
      <w:pPr>
        <w:rPr>
          <w:sz w:val="20"/>
          <w:szCs w:val="20"/>
        </w:rPr>
        <w:jc w:val="left"/>
        <w:spacing w:lineRule="exact" w:line="200"/>
      </w:pPr>
      <w:r>
        <w:rPr>
          <w:sz w:val="20"/>
          <w:szCs w:val="20"/>
        </w:rPr>
      </w:r>
    </w:p>
    <w:p>
      <w:pPr>
        <w:rPr>
          <w:sz w:val="20"/>
          <w:szCs w:val="20"/>
        </w:rPr>
        <w:jc w:val="left"/>
        <w:spacing w:before="10" w:lineRule="exact" w:line="200"/>
      </w:pPr>
      <w:r>
        <w:rPr>
          <w:sz w:val="20"/>
          <w:szCs w:val="20"/>
        </w:rPr>
      </w:r>
    </w:p>
    <w:p>
      <w:pPr>
        <w:rPr>
          <w:rFonts w:cs="FangSong" w:hAnsi="FangSong" w:eastAsia="FangSong" w:ascii="FangSong"/>
          <w:sz w:val="24"/>
          <w:szCs w:val="24"/>
        </w:rPr>
        <w:jc w:val="both"/>
        <w:spacing w:lineRule="exact" w:line="320"/>
        <w:ind w:left="230" w:right="8391"/>
      </w:pPr>
      <w:r>
        <w:rPr>
          <w:rFonts w:cs="Calibri" w:hAnsi="Calibri" w:eastAsia="Calibri" w:ascii="Calibri"/>
          <w:b/>
          <w:spacing w:val="-2"/>
          <w:w w:val="100"/>
          <w:sz w:val="24"/>
          <w:szCs w:val="24"/>
        </w:rPr>
        <w:t>4</w:t>
      </w:r>
      <w:r>
        <w:rPr>
          <w:rFonts w:cs="FangSong" w:hAnsi="FangSong" w:eastAsia="FangSong" w:ascii="FangSong"/>
          <w:spacing w:val="0"/>
          <w:w w:val="100"/>
          <w:sz w:val="24"/>
          <w:szCs w:val="24"/>
        </w:rPr>
        <w:t>、经</w:t>
      </w:r>
      <w:r>
        <w:rPr>
          <w:rFonts w:cs="FangSong" w:hAnsi="FangSong" w:eastAsia="FangSong" w:ascii="FangSong"/>
          <w:spacing w:val="5"/>
          <w:w w:val="100"/>
          <w:sz w:val="24"/>
          <w:szCs w:val="24"/>
        </w:rPr>
        <w:t>营</w:t>
      </w:r>
      <w:r>
        <w:rPr>
          <w:rFonts w:cs="FangSong" w:hAnsi="FangSong" w:eastAsia="FangSong" w:ascii="FangSong"/>
          <w:spacing w:val="0"/>
          <w:w w:val="100"/>
          <w:sz w:val="24"/>
          <w:szCs w:val="24"/>
        </w:rPr>
        <w:t>管理</w:t>
      </w:r>
    </w:p>
    <w:p>
      <w:pPr>
        <w:rPr>
          <w:rFonts w:cs="FangSong" w:hAnsi="FangSong" w:eastAsia="FangSong" w:ascii="FangSong"/>
          <w:sz w:val="24"/>
          <w:szCs w:val="24"/>
        </w:rPr>
        <w:jc w:val="left"/>
        <w:spacing w:before="81" w:lineRule="auto" w:line="290"/>
        <w:ind w:left="710" w:right="175"/>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经营目标、方针、战略规划</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经营目标</w:t>
      </w:r>
      <w:r>
        <w:rPr>
          <w:rFonts w:cs="FangSong" w:hAnsi="FangSong" w:eastAsia="FangSong" w:ascii="FangSong"/>
          <w:spacing w:val="-14"/>
          <w:w w:val="100"/>
          <w:sz w:val="24"/>
          <w:szCs w:val="24"/>
        </w:rPr>
        <w:t>：</w:t>
      </w:r>
      <w:r>
        <w:rPr>
          <w:rFonts w:cs="FangSong" w:hAnsi="FangSong" w:eastAsia="FangSong" w:ascii="FangSong"/>
          <w:spacing w:val="0"/>
          <w:w w:val="100"/>
          <w:sz w:val="24"/>
          <w:szCs w:val="24"/>
        </w:rPr>
        <w:t>以诚信合规</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稳健发展为理念</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充分发挥信托功能</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建成战略清晰</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实力雄</w:t>
      </w:r>
    </w:p>
    <w:p>
      <w:pPr>
        <w:rPr>
          <w:rFonts w:cs="FangSong" w:hAnsi="FangSong" w:eastAsia="FangSong" w:ascii="FangSong"/>
          <w:sz w:val="24"/>
          <w:szCs w:val="24"/>
        </w:rPr>
        <w:jc w:val="left"/>
        <w:spacing w:before="66" w:lineRule="auto" w:line="315"/>
        <w:ind w:left="710" w:right="179" w:hanging="480"/>
      </w:pPr>
      <w:r>
        <w:rPr>
          <w:rFonts w:cs="FangSong" w:hAnsi="FangSong" w:eastAsia="FangSong" w:ascii="FangSong"/>
          <w:spacing w:val="0"/>
          <w:w w:val="100"/>
          <w:sz w:val="24"/>
          <w:szCs w:val="24"/>
        </w:rPr>
        <w:t>厚、管理严谨、风控完备、队伍精良、执行得力的卓越信托公司。</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经营方针：继续坚持防范风险、合规经营、持续创新、稳健发展的方针。</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战略规划</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将遵循国家和监管部门法规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遵循信托业的发展规律</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安全稳健运作作为公</w:t>
      </w:r>
    </w:p>
    <w:p>
      <w:pPr>
        <w:rPr>
          <w:rFonts w:cs="FangSong" w:hAnsi="FangSong" w:eastAsia="FangSong" w:ascii="FangSong"/>
          <w:sz w:val="24"/>
          <w:szCs w:val="24"/>
        </w:rPr>
        <w:jc w:val="both"/>
        <w:spacing w:before="41" w:lineRule="auto" w:line="316"/>
        <w:ind w:left="230" w:right="179"/>
      </w:pPr>
      <w:r>
        <w:rPr>
          <w:rFonts w:cs="FangSong" w:hAnsi="FangSong" w:eastAsia="FangSong" w:ascii="FangSong"/>
          <w:spacing w:val="0"/>
          <w:w w:val="100"/>
          <w:sz w:val="24"/>
          <w:szCs w:val="24"/>
        </w:rPr>
        <w:t>司发展的第一要务</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进一步优化公司法人治理结构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在内部组织</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决策流程</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产品研发和营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销</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风险控制和管理</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信息管理系统</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人力资源等方面实施有效管理</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进一步加大风险控制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的深度管理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强化规范发展</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使公司形成具有自身鲜明特色的业务结构和可持续健康发展盈</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利模式</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形成品种多样</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结构合理的新型信托业务结构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扩大信托资产管理规模</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确立自身</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在信托领域的专长优势</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为机构投资者和私人投资者提供一流的信托金融服务</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并努力使股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东获得较好的回报，共享财富稳定增值收益。</w:t>
      </w:r>
    </w:p>
    <w:p>
      <w:pPr>
        <w:rPr>
          <w:rFonts w:cs="FangSong" w:hAnsi="FangSong" w:eastAsia="FangSong" w:ascii="FangSong"/>
          <w:sz w:val="24"/>
          <w:szCs w:val="24"/>
        </w:rPr>
        <w:jc w:val="left"/>
        <w:spacing w:before="35"/>
        <w:ind w:left="710"/>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所经营业务的主要内容（单位：万元）</w:t>
      </w:r>
    </w:p>
    <w:p>
      <w:pPr>
        <w:rPr>
          <w:rFonts w:cs="FangSong" w:hAnsi="FangSong" w:eastAsia="FangSong" w:ascii="FangSong"/>
          <w:sz w:val="24"/>
          <w:szCs w:val="24"/>
        </w:rPr>
        <w:jc w:val="left"/>
        <w:spacing w:before="81"/>
        <w:ind w:left="710"/>
        <w:sectPr>
          <w:pgNumType w:start="10"/>
          <w:pgMar w:header="782" w:footer="1154" w:top="920" w:bottom="280" w:left="960" w:right="960"/>
          <w:headerReference w:type="default" r:id="rId17"/>
          <w:footerReference w:type="default" r:id="rId18"/>
          <w:pgSz w:w="11920" w:h="16840"/>
        </w:sectPr>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自营资产运用与分布表</w:t>
      </w:r>
    </w:p>
    <w:p>
      <w:pPr>
        <w:rPr>
          <w:sz w:val="15"/>
          <w:szCs w:val="15"/>
        </w:rPr>
        <w:jc w:val="left"/>
        <w:spacing w:before="2" w:lineRule="exact" w:line="140"/>
      </w:pPr>
      <w:r>
        <w:rPr>
          <w:sz w:val="15"/>
          <w:szCs w:val="15"/>
        </w:rPr>
      </w:r>
    </w:p>
    <w:tbl>
      <w:tblPr>
        <w:tblW w:w="0" w:type="auto"/>
        <w:tblLook w:val="01E0"/>
        <w:jc w:val="left"/>
        <w:tblInd w:w="121" w:type="dxa"/>
        <w:tblLayout w:type="fixed"/>
        <w:tblCellMar>
          <w:top w:w="0" w:type="dxa"/>
          <w:left w:w="0" w:type="dxa"/>
          <w:bottom w:w="0" w:type="dxa"/>
          <w:right w:w="0" w:type="dxa"/>
        </w:tblCellMar>
      </w:tblPr>
      <w:tblGrid/>
      <w:tr>
        <w:trPr>
          <w:trHeight w:val="437" w:hRule="exact"/>
        </w:trPr>
        <w:tc>
          <w:tcPr>
            <w:tcW w:w="1583"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1"/>
              <w:ind w:left="364"/>
            </w:pPr>
            <w:r>
              <w:rPr>
                <w:rFonts w:cs="FangSong" w:hAnsi="FangSong" w:eastAsia="FangSong" w:ascii="FangSong"/>
                <w:spacing w:val="0"/>
                <w:w w:val="100"/>
                <w:sz w:val="21"/>
                <w:szCs w:val="21"/>
              </w:rPr>
              <w:t>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运用</w:t>
            </w:r>
          </w:p>
        </w:tc>
        <w:tc>
          <w:tcPr>
            <w:tcW w:w="1583"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11"/>
              <w:ind w:left="541" w:right="539"/>
            </w:pPr>
            <w:r>
              <w:rPr>
                <w:rFonts w:cs="FangSong" w:hAnsi="FangSong" w:eastAsia="FangSong" w:ascii="FangSong"/>
                <w:spacing w:val="0"/>
                <w:w w:val="100"/>
                <w:sz w:val="21"/>
                <w:szCs w:val="21"/>
              </w:rPr>
              <w:t>金额</w:t>
            </w:r>
          </w:p>
        </w:tc>
        <w:tc>
          <w:tcPr>
            <w:tcW w:w="1583"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11"/>
              <w:ind w:left="542" w:right="538"/>
            </w:pPr>
            <w:r>
              <w:rPr>
                <w:rFonts w:cs="FangSong" w:hAnsi="FangSong" w:eastAsia="FangSong" w:ascii="FangSong"/>
                <w:spacing w:val="0"/>
                <w:w w:val="100"/>
                <w:sz w:val="21"/>
                <w:szCs w:val="21"/>
              </w:rPr>
              <w:t>占比</w:t>
            </w:r>
          </w:p>
        </w:tc>
        <w:tc>
          <w:tcPr>
            <w:tcW w:w="1583"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1"/>
              <w:ind w:left="367"/>
            </w:pPr>
            <w:r>
              <w:rPr>
                <w:rFonts w:cs="FangSong" w:hAnsi="FangSong" w:eastAsia="FangSong" w:ascii="FangSong"/>
                <w:spacing w:val="0"/>
                <w:w w:val="100"/>
                <w:sz w:val="21"/>
                <w:szCs w:val="21"/>
              </w:rPr>
              <w:t>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分布</w:t>
            </w:r>
          </w:p>
        </w:tc>
        <w:tc>
          <w:tcPr>
            <w:tcW w:w="1583"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11"/>
              <w:ind w:left="539" w:right="541"/>
            </w:pPr>
            <w:r>
              <w:rPr>
                <w:rFonts w:cs="FangSong" w:hAnsi="FangSong" w:eastAsia="FangSong" w:ascii="FangSong"/>
                <w:spacing w:val="0"/>
                <w:w w:val="100"/>
                <w:sz w:val="21"/>
                <w:szCs w:val="21"/>
              </w:rPr>
              <w:t>金额</w:t>
            </w:r>
          </w:p>
        </w:tc>
        <w:tc>
          <w:tcPr>
            <w:tcW w:w="1583"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11"/>
              <w:ind w:left="540" w:right="540"/>
            </w:pPr>
            <w:r>
              <w:rPr>
                <w:rFonts w:cs="FangSong" w:hAnsi="FangSong" w:eastAsia="FangSong" w:ascii="FangSong"/>
                <w:spacing w:val="0"/>
                <w:w w:val="100"/>
                <w:sz w:val="21"/>
                <w:szCs w:val="21"/>
              </w:rPr>
              <w:t>占比</w:t>
            </w:r>
          </w:p>
        </w:tc>
      </w:tr>
      <w:tr>
        <w:trPr>
          <w:trHeight w:val="432" w:hRule="exact"/>
        </w:trPr>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4"/>
              <w:ind w:left="364"/>
            </w:pPr>
            <w:r>
              <w:rPr>
                <w:rFonts w:cs="FangSong" w:hAnsi="FangSong" w:eastAsia="FangSong" w:ascii="FangSong"/>
                <w:spacing w:val="0"/>
                <w:w w:val="100"/>
                <w:sz w:val="21"/>
                <w:szCs w:val="21"/>
              </w:rPr>
              <w:t>货</w:t>
            </w:r>
            <w:r>
              <w:rPr>
                <w:rFonts w:cs="FangSong" w:hAnsi="FangSong" w:eastAsia="FangSong" w:ascii="FangSong"/>
                <w:spacing w:val="-5"/>
                <w:w w:val="100"/>
                <w:sz w:val="21"/>
                <w:szCs w:val="21"/>
              </w:rPr>
              <w:t>币</w:t>
            </w:r>
            <w:r>
              <w:rPr>
                <w:rFonts w:cs="FangSong" w:hAnsi="FangSong" w:eastAsia="FangSong" w:ascii="FangSong"/>
                <w:spacing w:val="0"/>
                <w:w w:val="100"/>
                <w:sz w:val="21"/>
                <w:szCs w:val="21"/>
              </w:rPr>
              <w:t>资产</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8"/>
              <w:ind w:left="893"/>
            </w:pPr>
            <w:r>
              <w:rPr>
                <w:rFonts w:cs="Times New Roman" w:hAnsi="Times New Roman" w:eastAsia="Times New Roman" w:ascii="Times New Roman"/>
                <w:spacing w:val="0"/>
                <w:w w:val="100"/>
                <w:sz w:val="21"/>
                <w:szCs w:val="21"/>
              </w:rPr>
              <w:t>72,904</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8"/>
              <w:ind w:left="928"/>
            </w:pPr>
            <w:r>
              <w:rPr>
                <w:rFonts w:cs="Times New Roman" w:hAnsi="Times New Roman" w:eastAsia="Times New Roman" w:ascii="Times New Roman"/>
                <w:spacing w:val="0"/>
                <w:w w:val="100"/>
                <w:sz w:val="21"/>
                <w:szCs w:val="21"/>
              </w:rPr>
              <w:t>8.92%</w:t>
            </w:r>
          </w:p>
        </w:tc>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4"/>
              <w:ind w:left="367"/>
            </w:pPr>
            <w:r>
              <w:rPr>
                <w:rFonts w:cs="FangSong" w:hAnsi="FangSong" w:eastAsia="FangSong" w:ascii="FangSong"/>
                <w:spacing w:val="0"/>
                <w:w w:val="100"/>
                <w:sz w:val="21"/>
                <w:szCs w:val="21"/>
              </w:rPr>
              <w:t>基</w:t>
            </w:r>
            <w:r>
              <w:rPr>
                <w:rFonts w:cs="FangSong" w:hAnsi="FangSong" w:eastAsia="FangSong" w:ascii="FangSong"/>
                <w:spacing w:val="-5"/>
                <w:w w:val="100"/>
                <w:sz w:val="21"/>
                <w:szCs w:val="21"/>
              </w:rPr>
              <w:t>础</w:t>
            </w:r>
            <w:r>
              <w:rPr>
                <w:rFonts w:cs="FangSong" w:hAnsi="FangSong" w:eastAsia="FangSong" w:ascii="FangSong"/>
                <w:spacing w:val="0"/>
                <w:w w:val="100"/>
                <w:sz w:val="21"/>
                <w:szCs w:val="21"/>
              </w:rPr>
              <w:t>产业</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right"/>
              <w:spacing w:before="88"/>
              <w:ind w:right="101"/>
            </w:pPr>
            <w:r>
              <w:rPr>
                <w:rFonts w:cs="Times New Roman" w:hAnsi="Times New Roman" w:eastAsia="Times New Roman" w:ascii="Times New Roman"/>
                <w:spacing w:val="0"/>
                <w:w w:val="100"/>
                <w:sz w:val="21"/>
                <w:szCs w:val="21"/>
              </w:rPr>
              <w:t>0</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8"/>
              <w:ind w:left="931"/>
            </w:pPr>
            <w:r>
              <w:rPr>
                <w:rFonts w:cs="Times New Roman" w:hAnsi="Times New Roman" w:eastAsia="Times New Roman" w:ascii="Times New Roman"/>
                <w:spacing w:val="0"/>
                <w:w w:val="100"/>
                <w:sz w:val="21"/>
                <w:szCs w:val="21"/>
              </w:rPr>
              <w:t>0.00%</w:t>
            </w:r>
          </w:p>
        </w:tc>
      </w:tr>
      <w:tr>
        <w:trPr>
          <w:trHeight w:val="426" w:hRule="exact"/>
        </w:trPr>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4"/>
              <w:ind w:left="158"/>
            </w:pPr>
            <w:r>
              <w:rPr>
                <w:rFonts w:cs="FangSong" w:hAnsi="FangSong" w:eastAsia="FangSong" w:ascii="FangSong"/>
                <w:spacing w:val="0"/>
                <w:w w:val="100"/>
                <w:sz w:val="21"/>
                <w:szCs w:val="21"/>
              </w:rPr>
              <w:t>贷</w:t>
            </w:r>
            <w:r>
              <w:rPr>
                <w:rFonts w:cs="FangSong" w:hAnsi="FangSong" w:eastAsia="FangSong" w:ascii="FangSong"/>
                <w:spacing w:val="-5"/>
                <w:w w:val="100"/>
                <w:sz w:val="21"/>
                <w:szCs w:val="21"/>
              </w:rPr>
              <w:t>款</w:t>
            </w:r>
            <w:r>
              <w:rPr>
                <w:rFonts w:cs="FangSong" w:hAnsi="FangSong" w:eastAsia="FangSong" w:ascii="FangSong"/>
                <w:spacing w:val="0"/>
                <w:w w:val="100"/>
                <w:sz w:val="21"/>
                <w:szCs w:val="21"/>
              </w:rPr>
              <w:t>及应收款</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8"/>
              <w:ind w:left="788"/>
            </w:pPr>
            <w:r>
              <w:rPr>
                <w:rFonts w:cs="Times New Roman" w:hAnsi="Times New Roman" w:eastAsia="Times New Roman" w:ascii="Times New Roman"/>
                <w:spacing w:val="0"/>
                <w:w w:val="100"/>
                <w:sz w:val="21"/>
                <w:szCs w:val="21"/>
              </w:rPr>
              <w:t>281,466</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8"/>
              <w:ind w:left="822"/>
            </w:pPr>
            <w:r>
              <w:rPr>
                <w:rFonts w:cs="Times New Roman" w:hAnsi="Times New Roman" w:eastAsia="Times New Roman" w:ascii="Times New Roman"/>
                <w:spacing w:val="0"/>
                <w:w w:val="100"/>
                <w:sz w:val="21"/>
                <w:szCs w:val="21"/>
              </w:rPr>
              <w:t>34.43%</w:t>
            </w:r>
          </w:p>
        </w:tc>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4"/>
              <w:ind w:left="367"/>
            </w:pPr>
            <w:r>
              <w:rPr>
                <w:rFonts w:cs="FangSong" w:hAnsi="FangSong" w:eastAsia="FangSong" w:ascii="FangSong"/>
                <w:spacing w:val="0"/>
                <w:w w:val="100"/>
                <w:sz w:val="21"/>
                <w:szCs w:val="21"/>
              </w:rPr>
              <w:t>房</w:t>
            </w:r>
            <w:r>
              <w:rPr>
                <w:rFonts w:cs="FangSong" w:hAnsi="FangSong" w:eastAsia="FangSong" w:ascii="FangSong"/>
                <w:spacing w:val="-5"/>
                <w:w w:val="100"/>
                <w:sz w:val="21"/>
                <w:szCs w:val="21"/>
              </w:rPr>
              <w:t>地</w:t>
            </w:r>
            <w:r>
              <w:rPr>
                <w:rFonts w:cs="FangSong" w:hAnsi="FangSong" w:eastAsia="FangSong" w:ascii="FangSong"/>
                <w:spacing w:val="0"/>
                <w:w w:val="100"/>
                <w:sz w:val="21"/>
                <w:szCs w:val="21"/>
              </w:rPr>
              <w:t>产业</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8"/>
              <w:ind w:left="891"/>
            </w:pPr>
            <w:r>
              <w:rPr>
                <w:rFonts w:cs="Times New Roman" w:hAnsi="Times New Roman" w:eastAsia="Times New Roman" w:ascii="Times New Roman"/>
                <w:spacing w:val="0"/>
                <w:w w:val="100"/>
                <w:sz w:val="21"/>
                <w:szCs w:val="21"/>
              </w:rPr>
              <w:t>54,000</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8"/>
              <w:ind w:left="931"/>
            </w:pPr>
            <w:r>
              <w:rPr>
                <w:rFonts w:cs="Times New Roman" w:hAnsi="Times New Roman" w:eastAsia="Times New Roman" w:ascii="Times New Roman"/>
                <w:spacing w:val="0"/>
                <w:w w:val="100"/>
                <w:sz w:val="21"/>
                <w:szCs w:val="21"/>
              </w:rPr>
              <w:t>6.60%</w:t>
            </w:r>
          </w:p>
        </w:tc>
      </w:tr>
      <w:tr>
        <w:trPr>
          <w:trHeight w:val="555" w:hRule="exact"/>
        </w:trPr>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22" w:right="118"/>
            </w:pPr>
            <w:r>
              <w:rPr>
                <w:rFonts w:cs="FangSong" w:hAnsi="FangSong" w:eastAsia="FangSong" w:ascii="FangSong"/>
                <w:spacing w:val="0"/>
                <w:w w:val="100"/>
                <w:position w:val="-2"/>
                <w:sz w:val="21"/>
                <w:szCs w:val="21"/>
              </w:rPr>
              <w:t>交</w:t>
            </w:r>
            <w:r>
              <w:rPr>
                <w:rFonts w:cs="FangSong" w:hAnsi="FangSong" w:eastAsia="FangSong" w:ascii="FangSong"/>
                <w:spacing w:val="-5"/>
                <w:w w:val="100"/>
                <w:position w:val="-2"/>
                <w:sz w:val="21"/>
                <w:szCs w:val="21"/>
              </w:rPr>
              <w:t>易</w:t>
            </w:r>
            <w:r>
              <w:rPr>
                <w:rFonts w:cs="FangSong" w:hAnsi="FangSong" w:eastAsia="FangSong" w:ascii="FangSong"/>
                <w:spacing w:val="0"/>
                <w:w w:val="100"/>
                <w:position w:val="-2"/>
                <w:sz w:val="21"/>
                <w:szCs w:val="21"/>
              </w:rPr>
              <w:t>性金融资</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645" w:right="646"/>
            </w:pPr>
            <w:r>
              <w:rPr>
                <w:rFonts w:cs="FangSong" w:hAnsi="FangSong" w:eastAsia="FangSong" w:ascii="FangSong"/>
                <w:spacing w:val="0"/>
                <w:w w:val="100"/>
                <w:position w:val="-3"/>
                <w:sz w:val="21"/>
                <w:szCs w:val="21"/>
              </w:rPr>
              <w:t>产</w:t>
            </w:r>
            <w:r>
              <w:rPr>
                <w:rFonts w:cs="FangSong" w:hAnsi="FangSong" w:eastAsia="FangSong" w:ascii="FangSong"/>
                <w:spacing w:val="0"/>
                <w:w w:val="100"/>
                <w:position w:val="0"/>
                <w:sz w:val="21"/>
                <w:szCs w:val="21"/>
              </w:rPr>
            </w:r>
          </w:p>
        </w:tc>
        <w:tc>
          <w:tcPr>
            <w:tcW w:w="158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Times New Roman" w:hAnsi="Times New Roman" w:eastAsia="Times New Roman" w:ascii="Times New Roman"/>
                <w:sz w:val="21"/>
                <w:szCs w:val="21"/>
              </w:rPr>
              <w:jc w:val="left"/>
              <w:ind w:left="999"/>
            </w:pPr>
            <w:r>
              <w:rPr>
                <w:rFonts w:cs="Times New Roman" w:hAnsi="Times New Roman" w:eastAsia="Times New Roman" w:ascii="Times New Roman"/>
                <w:spacing w:val="0"/>
                <w:w w:val="100"/>
                <w:sz w:val="21"/>
                <w:szCs w:val="21"/>
              </w:rPr>
              <w:t>8,823</w:t>
            </w:r>
          </w:p>
        </w:tc>
        <w:tc>
          <w:tcPr>
            <w:tcW w:w="158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Times New Roman" w:hAnsi="Times New Roman" w:eastAsia="Times New Roman" w:ascii="Times New Roman"/>
                <w:sz w:val="21"/>
                <w:szCs w:val="21"/>
              </w:rPr>
              <w:jc w:val="left"/>
              <w:ind w:left="928"/>
            </w:pPr>
            <w:r>
              <w:rPr>
                <w:rFonts w:cs="Times New Roman" w:hAnsi="Times New Roman" w:eastAsia="Times New Roman" w:ascii="Times New Roman"/>
                <w:spacing w:val="0"/>
                <w:w w:val="100"/>
                <w:sz w:val="21"/>
                <w:szCs w:val="21"/>
              </w:rPr>
              <w:t>1.08%</w:t>
            </w:r>
          </w:p>
        </w:tc>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8"/>
              <w:ind w:left="367"/>
            </w:pPr>
            <w:r>
              <w:rPr>
                <w:rFonts w:cs="FangSong" w:hAnsi="FangSong" w:eastAsia="FangSong" w:ascii="FangSong"/>
                <w:spacing w:val="0"/>
                <w:w w:val="100"/>
                <w:sz w:val="21"/>
                <w:szCs w:val="21"/>
              </w:rPr>
              <w:t>证</w:t>
            </w:r>
            <w:r>
              <w:rPr>
                <w:rFonts w:cs="FangSong" w:hAnsi="FangSong" w:eastAsia="FangSong" w:ascii="FangSong"/>
                <w:spacing w:val="-5"/>
                <w:w w:val="100"/>
                <w:sz w:val="21"/>
                <w:szCs w:val="21"/>
              </w:rPr>
              <w:t>券</w:t>
            </w:r>
            <w:r>
              <w:rPr>
                <w:rFonts w:cs="FangSong" w:hAnsi="FangSong" w:eastAsia="FangSong" w:ascii="FangSong"/>
                <w:spacing w:val="0"/>
                <w:w w:val="100"/>
                <w:sz w:val="21"/>
                <w:szCs w:val="21"/>
              </w:rPr>
              <w:t>市场</w:t>
            </w:r>
          </w:p>
        </w:tc>
        <w:tc>
          <w:tcPr>
            <w:tcW w:w="158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Times New Roman" w:hAnsi="Times New Roman" w:eastAsia="Times New Roman" w:ascii="Times New Roman"/>
                <w:sz w:val="21"/>
                <w:szCs w:val="21"/>
              </w:rPr>
              <w:jc w:val="left"/>
              <w:ind w:left="891"/>
            </w:pPr>
            <w:r>
              <w:rPr>
                <w:rFonts w:cs="Times New Roman" w:hAnsi="Times New Roman" w:eastAsia="Times New Roman" w:ascii="Times New Roman"/>
                <w:spacing w:val="0"/>
                <w:w w:val="100"/>
                <w:sz w:val="21"/>
                <w:szCs w:val="21"/>
              </w:rPr>
              <w:t>78,727</w:t>
            </w:r>
          </w:p>
        </w:tc>
        <w:tc>
          <w:tcPr>
            <w:tcW w:w="158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Times New Roman" w:hAnsi="Times New Roman" w:eastAsia="Times New Roman" w:ascii="Times New Roman"/>
                <w:sz w:val="21"/>
                <w:szCs w:val="21"/>
              </w:rPr>
              <w:jc w:val="left"/>
              <w:ind w:left="931"/>
            </w:pPr>
            <w:r>
              <w:rPr>
                <w:rFonts w:cs="Times New Roman" w:hAnsi="Times New Roman" w:eastAsia="Times New Roman" w:ascii="Times New Roman"/>
                <w:spacing w:val="0"/>
                <w:w w:val="100"/>
                <w:sz w:val="21"/>
                <w:szCs w:val="21"/>
              </w:rPr>
              <w:t>9.63%</w:t>
            </w:r>
          </w:p>
        </w:tc>
      </w:tr>
      <w:tr>
        <w:trPr>
          <w:trHeight w:val="554" w:hRule="exact"/>
        </w:trPr>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22" w:right="118"/>
            </w:pPr>
            <w:r>
              <w:rPr>
                <w:rFonts w:cs="FangSong" w:hAnsi="FangSong" w:eastAsia="FangSong" w:ascii="FangSong"/>
                <w:spacing w:val="0"/>
                <w:w w:val="100"/>
                <w:position w:val="-2"/>
                <w:sz w:val="21"/>
                <w:szCs w:val="21"/>
              </w:rPr>
              <w:t>可</w:t>
            </w:r>
            <w:r>
              <w:rPr>
                <w:rFonts w:cs="FangSong" w:hAnsi="FangSong" w:eastAsia="FangSong" w:ascii="FangSong"/>
                <w:spacing w:val="-5"/>
                <w:w w:val="100"/>
                <w:position w:val="-2"/>
                <w:sz w:val="21"/>
                <w:szCs w:val="21"/>
              </w:rPr>
              <w:t>供</w:t>
            </w:r>
            <w:r>
              <w:rPr>
                <w:rFonts w:cs="FangSong" w:hAnsi="FangSong" w:eastAsia="FangSong" w:ascii="FangSong"/>
                <w:spacing w:val="0"/>
                <w:w w:val="100"/>
                <w:position w:val="-2"/>
                <w:sz w:val="21"/>
                <w:szCs w:val="21"/>
              </w:rPr>
              <w:t>出售金融</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540" w:right="540"/>
            </w:pPr>
            <w:r>
              <w:rPr>
                <w:rFonts w:cs="FangSong" w:hAnsi="FangSong" w:eastAsia="FangSong" w:ascii="FangSong"/>
                <w:spacing w:val="0"/>
                <w:w w:val="100"/>
                <w:position w:val="-3"/>
                <w:sz w:val="21"/>
                <w:szCs w:val="21"/>
              </w:rPr>
              <w:t>资产</w:t>
            </w:r>
            <w:r>
              <w:rPr>
                <w:rFonts w:cs="FangSong" w:hAnsi="FangSong" w:eastAsia="FangSong" w:ascii="FangSong"/>
                <w:spacing w:val="0"/>
                <w:w w:val="100"/>
                <w:position w:val="0"/>
                <w:sz w:val="21"/>
                <w:szCs w:val="21"/>
              </w:rPr>
            </w:r>
          </w:p>
        </w:tc>
        <w:tc>
          <w:tcPr>
            <w:tcW w:w="1583"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9" w:lineRule="exact" w:line="140"/>
            </w:pPr>
            <w:r>
              <w:rPr>
                <w:sz w:val="14"/>
                <w:szCs w:val="14"/>
              </w:rPr>
            </w:r>
          </w:p>
          <w:p>
            <w:pPr>
              <w:rPr>
                <w:rFonts w:cs="Times New Roman" w:hAnsi="Times New Roman" w:eastAsia="Times New Roman" w:ascii="Times New Roman"/>
                <w:sz w:val="21"/>
                <w:szCs w:val="21"/>
              </w:rPr>
              <w:jc w:val="left"/>
              <w:ind w:left="788"/>
            </w:pPr>
            <w:r>
              <w:rPr>
                <w:rFonts w:cs="Times New Roman" w:hAnsi="Times New Roman" w:eastAsia="Times New Roman" w:ascii="Times New Roman"/>
                <w:spacing w:val="0"/>
                <w:w w:val="100"/>
                <w:sz w:val="21"/>
                <w:szCs w:val="21"/>
              </w:rPr>
              <w:t>140,501</w:t>
            </w:r>
          </w:p>
        </w:tc>
        <w:tc>
          <w:tcPr>
            <w:tcW w:w="1583"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9" w:lineRule="exact" w:line="140"/>
            </w:pPr>
            <w:r>
              <w:rPr>
                <w:sz w:val="14"/>
                <w:szCs w:val="14"/>
              </w:rPr>
            </w:r>
          </w:p>
          <w:p>
            <w:pPr>
              <w:rPr>
                <w:rFonts w:cs="Times New Roman" w:hAnsi="Times New Roman" w:eastAsia="Times New Roman" w:ascii="Times New Roman"/>
                <w:sz w:val="21"/>
                <w:szCs w:val="21"/>
              </w:rPr>
              <w:jc w:val="left"/>
              <w:ind w:left="822"/>
            </w:pPr>
            <w:r>
              <w:rPr>
                <w:rFonts w:cs="Times New Roman" w:hAnsi="Times New Roman" w:eastAsia="Times New Roman" w:ascii="Times New Roman"/>
                <w:spacing w:val="0"/>
                <w:w w:val="100"/>
                <w:sz w:val="21"/>
                <w:szCs w:val="21"/>
              </w:rPr>
              <w:t>17.18%</w:t>
            </w:r>
          </w:p>
        </w:tc>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5"/>
              <w:ind w:left="543" w:right="537"/>
            </w:pPr>
            <w:r>
              <w:rPr>
                <w:rFonts w:cs="FangSong" w:hAnsi="FangSong" w:eastAsia="FangSong" w:ascii="FangSong"/>
                <w:spacing w:val="0"/>
                <w:w w:val="100"/>
                <w:sz w:val="21"/>
                <w:szCs w:val="21"/>
              </w:rPr>
              <w:t>实业</w:t>
            </w:r>
          </w:p>
        </w:tc>
        <w:tc>
          <w:tcPr>
            <w:tcW w:w="1583"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9" w:lineRule="exact" w:line="140"/>
            </w:pPr>
            <w:r>
              <w:rPr>
                <w:sz w:val="14"/>
                <w:szCs w:val="14"/>
              </w:rPr>
            </w:r>
          </w:p>
          <w:p>
            <w:pPr>
              <w:rPr>
                <w:rFonts w:cs="Times New Roman" w:hAnsi="Times New Roman" w:eastAsia="Times New Roman" w:ascii="Times New Roman"/>
                <w:sz w:val="21"/>
                <w:szCs w:val="21"/>
              </w:rPr>
              <w:jc w:val="left"/>
              <w:ind w:left="786"/>
            </w:pPr>
            <w:r>
              <w:rPr>
                <w:rFonts w:cs="Times New Roman" w:hAnsi="Times New Roman" w:eastAsia="Times New Roman" w:ascii="Times New Roman"/>
                <w:spacing w:val="0"/>
                <w:w w:val="100"/>
                <w:sz w:val="21"/>
                <w:szCs w:val="21"/>
              </w:rPr>
              <w:t>236,719</w:t>
            </w:r>
          </w:p>
        </w:tc>
        <w:tc>
          <w:tcPr>
            <w:tcW w:w="1583"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9" w:lineRule="exact" w:line="140"/>
            </w:pPr>
            <w:r>
              <w:rPr>
                <w:sz w:val="14"/>
                <w:szCs w:val="14"/>
              </w:rPr>
            </w:r>
          </w:p>
          <w:p>
            <w:pPr>
              <w:rPr>
                <w:rFonts w:cs="Times New Roman" w:hAnsi="Times New Roman" w:eastAsia="Times New Roman" w:ascii="Times New Roman"/>
                <w:sz w:val="21"/>
                <w:szCs w:val="21"/>
              </w:rPr>
              <w:jc w:val="left"/>
              <w:ind w:left="825"/>
            </w:pPr>
            <w:r>
              <w:rPr>
                <w:rFonts w:cs="Times New Roman" w:hAnsi="Times New Roman" w:eastAsia="Times New Roman" w:ascii="Times New Roman"/>
                <w:spacing w:val="0"/>
                <w:w w:val="100"/>
                <w:sz w:val="21"/>
                <w:szCs w:val="21"/>
              </w:rPr>
              <w:t>28.95%</w:t>
            </w:r>
          </w:p>
        </w:tc>
      </w:tr>
      <w:tr>
        <w:trPr>
          <w:trHeight w:val="555" w:hRule="exact"/>
        </w:trPr>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22" w:right="118"/>
            </w:pPr>
            <w:r>
              <w:rPr>
                <w:rFonts w:cs="FangSong" w:hAnsi="FangSong" w:eastAsia="FangSong" w:ascii="FangSong"/>
                <w:spacing w:val="0"/>
                <w:w w:val="100"/>
                <w:position w:val="-2"/>
                <w:sz w:val="21"/>
                <w:szCs w:val="21"/>
              </w:rPr>
              <w:t>持</w:t>
            </w:r>
            <w:r>
              <w:rPr>
                <w:rFonts w:cs="FangSong" w:hAnsi="FangSong" w:eastAsia="FangSong" w:ascii="FangSong"/>
                <w:spacing w:val="-5"/>
                <w:w w:val="100"/>
                <w:position w:val="-2"/>
                <w:sz w:val="21"/>
                <w:szCs w:val="21"/>
              </w:rPr>
              <w:t>有</w:t>
            </w:r>
            <w:r>
              <w:rPr>
                <w:rFonts w:cs="FangSong" w:hAnsi="FangSong" w:eastAsia="FangSong" w:ascii="FangSong"/>
                <w:spacing w:val="0"/>
                <w:w w:val="100"/>
                <w:position w:val="-2"/>
                <w:sz w:val="21"/>
                <w:szCs w:val="21"/>
              </w:rPr>
              <w:t>至到期投</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645" w:right="646"/>
            </w:pPr>
            <w:r>
              <w:rPr>
                <w:rFonts w:cs="FangSong" w:hAnsi="FangSong" w:eastAsia="FangSong" w:ascii="FangSong"/>
                <w:spacing w:val="0"/>
                <w:w w:val="100"/>
                <w:position w:val="-2"/>
                <w:sz w:val="21"/>
                <w:szCs w:val="21"/>
              </w:rPr>
              <w:t>资</w:t>
            </w:r>
            <w:r>
              <w:rPr>
                <w:rFonts w:cs="FangSong" w:hAnsi="FangSong" w:eastAsia="FangSong" w:ascii="FangSong"/>
                <w:spacing w:val="0"/>
                <w:w w:val="100"/>
                <w:position w:val="0"/>
                <w:sz w:val="21"/>
                <w:szCs w:val="21"/>
              </w:rPr>
            </w:r>
          </w:p>
        </w:tc>
        <w:tc>
          <w:tcPr>
            <w:tcW w:w="158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Times New Roman" w:hAnsi="Times New Roman" w:eastAsia="Times New Roman" w:ascii="Times New Roman"/>
                <w:sz w:val="21"/>
                <w:szCs w:val="21"/>
              </w:rPr>
              <w:jc w:val="left"/>
              <w:ind w:left="788"/>
            </w:pPr>
            <w:r>
              <w:rPr>
                <w:rFonts w:cs="Times New Roman" w:hAnsi="Times New Roman" w:eastAsia="Times New Roman" w:ascii="Times New Roman"/>
                <w:spacing w:val="0"/>
                <w:w w:val="100"/>
                <w:sz w:val="21"/>
                <w:szCs w:val="21"/>
              </w:rPr>
              <w:t>294,742</w:t>
            </w:r>
          </w:p>
        </w:tc>
        <w:tc>
          <w:tcPr>
            <w:tcW w:w="158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Times New Roman" w:hAnsi="Times New Roman" w:eastAsia="Times New Roman" w:ascii="Times New Roman"/>
                <w:sz w:val="21"/>
                <w:szCs w:val="21"/>
              </w:rPr>
              <w:jc w:val="left"/>
              <w:ind w:left="822"/>
            </w:pPr>
            <w:r>
              <w:rPr>
                <w:rFonts w:cs="Times New Roman" w:hAnsi="Times New Roman" w:eastAsia="Times New Roman" w:ascii="Times New Roman"/>
                <w:spacing w:val="0"/>
                <w:w w:val="100"/>
                <w:sz w:val="21"/>
                <w:szCs w:val="21"/>
              </w:rPr>
              <w:t>36.05%</w:t>
            </w:r>
          </w:p>
        </w:tc>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8"/>
              <w:ind w:left="367"/>
            </w:pPr>
            <w:r>
              <w:rPr>
                <w:rFonts w:cs="FangSong" w:hAnsi="FangSong" w:eastAsia="FangSong" w:ascii="FangSong"/>
                <w:spacing w:val="0"/>
                <w:w w:val="100"/>
                <w:sz w:val="21"/>
                <w:szCs w:val="21"/>
              </w:rPr>
              <w:t>金</w:t>
            </w:r>
            <w:r>
              <w:rPr>
                <w:rFonts w:cs="FangSong" w:hAnsi="FangSong" w:eastAsia="FangSong" w:ascii="FangSong"/>
                <w:spacing w:val="-5"/>
                <w:w w:val="100"/>
                <w:sz w:val="21"/>
                <w:szCs w:val="21"/>
              </w:rPr>
              <w:t>融</w:t>
            </w:r>
            <w:r>
              <w:rPr>
                <w:rFonts w:cs="FangSong" w:hAnsi="FangSong" w:eastAsia="FangSong" w:ascii="FangSong"/>
                <w:spacing w:val="0"/>
                <w:w w:val="100"/>
                <w:sz w:val="21"/>
                <w:szCs w:val="21"/>
              </w:rPr>
              <w:t>机构</w:t>
            </w:r>
          </w:p>
        </w:tc>
        <w:tc>
          <w:tcPr>
            <w:tcW w:w="158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Times New Roman" w:hAnsi="Times New Roman" w:eastAsia="Times New Roman" w:ascii="Times New Roman"/>
                <w:sz w:val="21"/>
                <w:szCs w:val="21"/>
              </w:rPr>
              <w:jc w:val="left"/>
              <w:ind w:left="786"/>
            </w:pPr>
            <w:r>
              <w:rPr>
                <w:rFonts w:cs="Times New Roman" w:hAnsi="Times New Roman" w:eastAsia="Times New Roman" w:ascii="Times New Roman"/>
                <w:spacing w:val="0"/>
                <w:w w:val="100"/>
                <w:sz w:val="21"/>
                <w:szCs w:val="21"/>
              </w:rPr>
              <w:t>440,853</w:t>
            </w:r>
          </w:p>
        </w:tc>
        <w:tc>
          <w:tcPr>
            <w:tcW w:w="158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Times New Roman" w:hAnsi="Times New Roman" w:eastAsia="Times New Roman" w:ascii="Times New Roman"/>
                <w:sz w:val="21"/>
                <w:szCs w:val="21"/>
              </w:rPr>
              <w:jc w:val="left"/>
              <w:ind w:left="825"/>
            </w:pPr>
            <w:r>
              <w:rPr>
                <w:rFonts w:cs="Times New Roman" w:hAnsi="Times New Roman" w:eastAsia="Times New Roman" w:ascii="Times New Roman"/>
                <w:spacing w:val="0"/>
                <w:w w:val="100"/>
                <w:sz w:val="21"/>
                <w:szCs w:val="21"/>
              </w:rPr>
              <w:t>53.92%</w:t>
            </w:r>
          </w:p>
        </w:tc>
      </w:tr>
      <w:tr>
        <w:trPr>
          <w:trHeight w:val="417" w:hRule="exact"/>
        </w:trPr>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158"/>
            </w:pPr>
            <w:r>
              <w:rPr>
                <w:rFonts w:cs="FangSong" w:hAnsi="FangSong" w:eastAsia="FangSong" w:ascii="FangSong"/>
                <w:spacing w:val="0"/>
                <w:w w:val="100"/>
                <w:position w:val="-3"/>
                <w:sz w:val="21"/>
                <w:szCs w:val="21"/>
              </w:rPr>
              <w:t>长</w:t>
            </w:r>
            <w:r>
              <w:rPr>
                <w:rFonts w:cs="FangSong" w:hAnsi="FangSong" w:eastAsia="FangSong" w:ascii="FangSong"/>
                <w:spacing w:val="-5"/>
                <w:w w:val="100"/>
                <w:position w:val="-3"/>
                <w:sz w:val="21"/>
                <w:szCs w:val="21"/>
              </w:rPr>
              <w:t>期</w:t>
            </w:r>
            <w:r>
              <w:rPr>
                <w:rFonts w:cs="FangSong" w:hAnsi="FangSong" w:eastAsia="FangSong" w:ascii="FangSong"/>
                <w:spacing w:val="0"/>
                <w:w w:val="100"/>
                <w:position w:val="-3"/>
                <w:sz w:val="21"/>
                <w:szCs w:val="21"/>
              </w:rPr>
              <w:t>股权投资</w:t>
            </w:r>
            <w:r>
              <w:rPr>
                <w:rFonts w:cs="FangSong" w:hAnsi="FangSong" w:eastAsia="FangSong" w:ascii="FangSong"/>
                <w:spacing w:val="0"/>
                <w:w w:val="100"/>
                <w:position w:val="0"/>
                <w:sz w:val="21"/>
                <w:szCs w:val="21"/>
              </w:rPr>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1"/>
              <w:ind w:left="903"/>
            </w:pPr>
            <w:r>
              <w:rPr>
                <w:rFonts w:cs="Times New Roman" w:hAnsi="Times New Roman" w:eastAsia="Times New Roman" w:ascii="Times New Roman"/>
                <w:spacing w:val="-5"/>
                <w:w w:val="100"/>
                <w:sz w:val="21"/>
                <w:szCs w:val="21"/>
              </w:rPr>
              <w:t>1</w:t>
            </w:r>
            <w:r>
              <w:rPr>
                <w:rFonts w:cs="Times New Roman" w:hAnsi="Times New Roman" w:eastAsia="Times New Roman" w:ascii="Times New Roman"/>
                <w:spacing w:val="-5"/>
                <w:w w:val="100"/>
                <w:sz w:val="21"/>
                <w:szCs w:val="21"/>
              </w:rPr>
              <w:t>1</w:t>
            </w:r>
            <w:r>
              <w:rPr>
                <w:rFonts w:cs="Times New Roman" w:hAnsi="Times New Roman" w:eastAsia="Times New Roman" w:ascii="Times New Roman"/>
                <w:spacing w:val="0"/>
                <w:w w:val="100"/>
                <w:sz w:val="21"/>
                <w:szCs w:val="21"/>
              </w:rPr>
              <w:t>,863</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1"/>
              <w:ind w:left="928"/>
            </w:pPr>
            <w:r>
              <w:rPr>
                <w:rFonts w:cs="Times New Roman" w:hAnsi="Times New Roman" w:eastAsia="Times New Roman" w:ascii="Times New Roman"/>
                <w:spacing w:val="0"/>
                <w:w w:val="100"/>
                <w:sz w:val="21"/>
                <w:szCs w:val="21"/>
              </w:rPr>
              <w:t>1.45%</w:t>
            </w:r>
          </w:p>
        </w:tc>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543" w:right="537"/>
            </w:pPr>
            <w:r>
              <w:rPr>
                <w:rFonts w:cs="FangSong" w:hAnsi="FangSong" w:eastAsia="FangSong" w:ascii="FangSong"/>
                <w:spacing w:val="0"/>
                <w:w w:val="100"/>
                <w:position w:val="-3"/>
                <w:sz w:val="21"/>
                <w:szCs w:val="21"/>
              </w:rPr>
              <w:t>其他</w:t>
            </w:r>
            <w:r>
              <w:rPr>
                <w:rFonts w:cs="FangSong" w:hAnsi="FangSong" w:eastAsia="FangSong" w:ascii="FangSong"/>
                <w:spacing w:val="0"/>
                <w:w w:val="100"/>
                <w:position w:val="0"/>
                <w:sz w:val="21"/>
                <w:szCs w:val="21"/>
              </w:rPr>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1"/>
              <w:ind w:left="997"/>
            </w:pPr>
            <w:r>
              <w:rPr>
                <w:rFonts w:cs="Times New Roman" w:hAnsi="Times New Roman" w:eastAsia="Times New Roman" w:ascii="Times New Roman"/>
                <w:spacing w:val="0"/>
                <w:w w:val="100"/>
                <w:sz w:val="21"/>
                <w:szCs w:val="21"/>
              </w:rPr>
              <w:t>7,293</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1"/>
              <w:ind w:left="931"/>
            </w:pPr>
            <w:r>
              <w:rPr>
                <w:rFonts w:cs="Times New Roman" w:hAnsi="Times New Roman" w:eastAsia="Times New Roman" w:ascii="Times New Roman"/>
                <w:spacing w:val="0"/>
                <w:w w:val="100"/>
                <w:sz w:val="21"/>
                <w:szCs w:val="21"/>
              </w:rPr>
              <w:t>0.89%</w:t>
            </w:r>
          </w:p>
        </w:tc>
      </w:tr>
      <w:tr>
        <w:trPr>
          <w:trHeight w:val="436" w:hRule="exact"/>
        </w:trPr>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8"/>
              <w:ind w:left="540" w:right="540"/>
            </w:pPr>
            <w:r>
              <w:rPr>
                <w:rFonts w:cs="FangSong" w:hAnsi="FangSong" w:eastAsia="FangSong" w:ascii="FangSong"/>
                <w:spacing w:val="0"/>
                <w:w w:val="100"/>
                <w:sz w:val="21"/>
                <w:szCs w:val="21"/>
              </w:rPr>
              <w:t>其他</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92"/>
              <w:ind w:left="999"/>
            </w:pPr>
            <w:r>
              <w:rPr>
                <w:rFonts w:cs="Times New Roman" w:hAnsi="Times New Roman" w:eastAsia="Times New Roman" w:ascii="Times New Roman"/>
                <w:spacing w:val="0"/>
                <w:w w:val="100"/>
                <w:sz w:val="21"/>
                <w:szCs w:val="21"/>
              </w:rPr>
              <w:t>7,293</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92"/>
              <w:ind w:left="928"/>
            </w:pPr>
            <w:r>
              <w:rPr>
                <w:rFonts w:cs="Times New Roman" w:hAnsi="Times New Roman" w:eastAsia="Times New Roman" w:ascii="Times New Roman"/>
                <w:spacing w:val="0"/>
                <w:w w:val="100"/>
                <w:sz w:val="21"/>
                <w:szCs w:val="21"/>
              </w:rPr>
              <w:t>0.89%</w:t>
            </w:r>
          </w:p>
        </w:tc>
        <w:tc>
          <w:tcPr>
            <w:tcW w:w="1583" w:type="dxa"/>
            <w:tcBorders>
              <w:top w:val="single" w:sz="4" w:space="0" w:color="000000"/>
              <w:left w:val="single" w:sz="4" w:space="0" w:color="000000"/>
              <w:bottom w:val="single" w:sz="4" w:space="0" w:color="000000"/>
              <w:right w:val="single" w:sz="4" w:space="0" w:color="000000"/>
            </w:tcBorders>
          </w:tcPr>
          <w:p/>
        </w:tc>
        <w:tc>
          <w:tcPr>
            <w:tcW w:w="1583" w:type="dxa"/>
            <w:tcBorders>
              <w:top w:val="single" w:sz="4" w:space="0" w:color="000000"/>
              <w:left w:val="single" w:sz="4" w:space="0" w:color="000000"/>
              <w:bottom w:val="single" w:sz="4" w:space="0" w:color="000000"/>
              <w:right w:val="single" w:sz="4" w:space="0" w:color="000000"/>
            </w:tcBorders>
          </w:tcPr>
          <w:p/>
        </w:tc>
        <w:tc>
          <w:tcPr>
            <w:tcW w:w="1583" w:type="dxa"/>
            <w:tcBorders>
              <w:top w:val="single" w:sz="4" w:space="0" w:color="000000"/>
              <w:left w:val="single" w:sz="4" w:space="0" w:color="000000"/>
              <w:bottom w:val="single" w:sz="4" w:space="0" w:color="000000"/>
              <w:right w:val="single" w:sz="4" w:space="0" w:color="000000"/>
            </w:tcBorders>
          </w:tcPr>
          <w:p/>
        </w:tc>
      </w:tr>
      <w:tr>
        <w:trPr>
          <w:trHeight w:val="415" w:hRule="exact"/>
        </w:trPr>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364"/>
            </w:pPr>
            <w:r>
              <w:rPr>
                <w:rFonts w:cs="FangSong" w:hAnsi="FangSong" w:eastAsia="FangSong" w:ascii="FangSong"/>
                <w:spacing w:val="0"/>
                <w:w w:val="100"/>
                <w:position w:val="-3"/>
                <w:sz w:val="21"/>
                <w:szCs w:val="21"/>
              </w:rPr>
              <w:t>资</w:t>
            </w:r>
            <w:r>
              <w:rPr>
                <w:rFonts w:cs="FangSong" w:hAnsi="FangSong" w:eastAsia="FangSong" w:ascii="FangSong"/>
                <w:spacing w:val="-5"/>
                <w:w w:val="100"/>
                <w:position w:val="-3"/>
                <w:sz w:val="21"/>
                <w:szCs w:val="21"/>
              </w:rPr>
              <w:t>产</w:t>
            </w:r>
            <w:r>
              <w:rPr>
                <w:rFonts w:cs="FangSong" w:hAnsi="FangSong" w:eastAsia="FangSong" w:ascii="FangSong"/>
                <w:spacing w:val="0"/>
                <w:w w:val="100"/>
                <w:position w:val="-3"/>
                <w:sz w:val="21"/>
                <w:szCs w:val="21"/>
              </w:rPr>
              <w:t>总计</w:t>
            </w:r>
            <w:r>
              <w:rPr>
                <w:rFonts w:cs="FangSong" w:hAnsi="FangSong" w:eastAsia="FangSong" w:ascii="FangSong"/>
                <w:spacing w:val="0"/>
                <w:w w:val="100"/>
                <w:position w:val="0"/>
                <w:sz w:val="21"/>
                <w:szCs w:val="21"/>
              </w:rPr>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3"/>
              <w:ind w:left="788"/>
            </w:pPr>
            <w:r>
              <w:rPr>
                <w:rFonts w:cs="Times New Roman" w:hAnsi="Times New Roman" w:eastAsia="Times New Roman" w:ascii="Times New Roman"/>
                <w:spacing w:val="0"/>
                <w:w w:val="100"/>
                <w:sz w:val="21"/>
                <w:szCs w:val="21"/>
              </w:rPr>
              <w:t>817,592</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3"/>
              <w:ind w:left="721"/>
            </w:pPr>
            <w:r>
              <w:rPr>
                <w:rFonts w:cs="Times New Roman" w:hAnsi="Times New Roman" w:eastAsia="Times New Roman" w:ascii="Times New Roman"/>
                <w:spacing w:val="0"/>
                <w:w w:val="100"/>
                <w:sz w:val="21"/>
                <w:szCs w:val="21"/>
              </w:rPr>
              <w:t>100.</w:t>
            </w:r>
            <w:r>
              <w:rPr>
                <w:rFonts w:cs="Times New Roman" w:hAnsi="Times New Roman" w:eastAsia="Times New Roman" w:ascii="Times New Roman"/>
                <w:spacing w:val="-5"/>
                <w:w w:val="100"/>
                <w:sz w:val="21"/>
                <w:szCs w:val="21"/>
              </w:rPr>
              <w:t>0</w:t>
            </w:r>
            <w:r>
              <w:rPr>
                <w:rFonts w:cs="Times New Roman" w:hAnsi="Times New Roman" w:eastAsia="Times New Roman" w:ascii="Times New Roman"/>
                <w:spacing w:val="0"/>
                <w:w w:val="100"/>
                <w:sz w:val="21"/>
                <w:szCs w:val="21"/>
              </w:rPr>
              <w:t>0%</w:t>
            </w:r>
          </w:p>
        </w:tc>
        <w:tc>
          <w:tcPr>
            <w:tcW w:w="15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367"/>
            </w:pPr>
            <w:r>
              <w:rPr>
                <w:rFonts w:cs="FangSong" w:hAnsi="FangSong" w:eastAsia="FangSong" w:ascii="FangSong"/>
                <w:spacing w:val="0"/>
                <w:w w:val="100"/>
                <w:position w:val="-3"/>
                <w:sz w:val="21"/>
                <w:szCs w:val="21"/>
              </w:rPr>
              <w:t>资</w:t>
            </w:r>
            <w:r>
              <w:rPr>
                <w:rFonts w:cs="FangSong" w:hAnsi="FangSong" w:eastAsia="FangSong" w:ascii="FangSong"/>
                <w:spacing w:val="-5"/>
                <w:w w:val="100"/>
                <w:position w:val="-3"/>
                <w:sz w:val="21"/>
                <w:szCs w:val="21"/>
              </w:rPr>
              <w:t>产</w:t>
            </w:r>
            <w:r>
              <w:rPr>
                <w:rFonts w:cs="FangSong" w:hAnsi="FangSong" w:eastAsia="FangSong" w:ascii="FangSong"/>
                <w:spacing w:val="0"/>
                <w:w w:val="100"/>
                <w:position w:val="-3"/>
                <w:sz w:val="21"/>
                <w:szCs w:val="21"/>
              </w:rPr>
              <w:t>总计</w:t>
            </w:r>
            <w:r>
              <w:rPr>
                <w:rFonts w:cs="FangSong" w:hAnsi="FangSong" w:eastAsia="FangSong" w:ascii="FangSong"/>
                <w:spacing w:val="0"/>
                <w:w w:val="100"/>
                <w:position w:val="0"/>
                <w:sz w:val="21"/>
                <w:szCs w:val="21"/>
              </w:rPr>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3"/>
              <w:ind w:left="786"/>
            </w:pPr>
            <w:r>
              <w:rPr>
                <w:rFonts w:cs="Times New Roman" w:hAnsi="Times New Roman" w:eastAsia="Times New Roman" w:ascii="Times New Roman"/>
                <w:spacing w:val="0"/>
                <w:w w:val="100"/>
                <w:sz w:val="21"/>
                <w:szCs w:val="21"/>
              </w:rPr>
              <w:t>817,592</w:t>
            </w:r>
          </w:p>
        </w:tc>
        <w:tc>
          <w:tcPr>
            <w:tcW w:w="1583" w:type="dxa"/>
            <w:tcBorders>
              <w:top w:val="single" w:sz="4" w:space="0" w:color="000000"/>
              <w:left w:val="single" w:sz="4" w:space="0" w:color="000000"/>
              <w:bottom w:val="single" w:sz="4" w:space="0" w:color="000000"/>
              <w:right w:val="single" w:sz="4" w:space="0" w:color="000000"/>
            </w:tcBorders>
          </w:tcPr>
          <w:p>
            <w:pPr>
              <w:rPr>
                <w:rFonts w:cs="Times New Roman" w:hAnsi="Times New Roman" w:eastAsia="Times New Roman" w:ascii="Times New Roman"/>
                <w:sz w:val="21"/>
                <w:szCs w:val="21"/>
              </w:rPr>
              <w:jc w:val="left"/>
              <w:spacing w:before="83"/>
              <w:ind w:left="720"/>
            </w:pPr>
            <w:r>
              <w:rPr>
                <w:rFonts w:cs="Times New Roman" w:hAnsi="Times New Roman" w:eastAsia="Times New Roman" w:ascii="Times New Roman"/>
                <w:spacing w:val="0"/>
                <w:w w:val="100"/>
                <w:sz w:val="21"/>
                <w:szCs w:val="21"/>
              </w:rPr>
              <w:t>100.00%</w:t>
            </w:r>
          </w:p>
        </w:tc>
      </w:tr>
    </w:tbl>
    <w:p>
      <w:pPr>
        <w:rPr>
          <w:sz w:val="20"/>
          <w:szCs w:val="20"/>
        </w:rPr>
        <w:jc w:val="left"/>
        <w:spacing w:lineRule="exact" w:line="200"/>
      </w:pPr>
      <w:r>
        <w:rPr>
          <w:sz w:val="20"/>
          <w:szCs w:val="20"/>
        </w:rPr>
      </w:r>
    </w:p>
    <w:p>
      <w:pPr>
        <w:rPr>
          <w:sz w:val="20"/>
          <w:szCs w:val="20"/>
        </w:rPr>
        <w:jc w:val="left"/>
        <w:spacing w:before="4" w:lineRule="exact" w:line="200"/>
      </w:pPr>
      <w:r>
        <w:rPr>
          <w:sz w:val="20"/>
          <w:szCs w:val="20"/>
        </w:rPr>
      </w:r>
    </w:p>
    <w:p>
      <w:pPr>
        <w:rPr>
          <w:rFonts w:cs="FangSong" w:hAnsi="FangSong" w:eastAsia="FangSong" w:ascii="FangSong"/>
          <w:sz w:val="24"/>
          <w:szCs w:val="24"/>
        </w:rPr>
        <w:jc w:val="left"/>
        <w:spacing w:lineRule="exact" w:line="320"/>
        <w:ind w:left="702"/>
      </w:pPr>
      <w:r>
        <w:rPr>
          <w:rFonts w:cs="Calibri" w:hAnsi="Calibri" w:eastAsia="Calibri" w:ascii="Calibri"/>
          <w:spacing w:val="-2"/>
          <w:w w:val="100"/>
          <w:position w:val="-1"/>
          <w:sz w:val="24"/>
          <w:szCs w:val="24"/>
        </w:rPr>
        <w:t>4</w:t>
      </w:r>
      <w:r>
        <w:rPr>
          <w:rFonts w:cs="Calibri" w:hAnsi="Calibri" w:eastAsia="Calibri" w:ascii="Calibri"/>
          <w:spacing w:val="2"/>
          <w:w w:val="100"/>
          <w:position w:val="-1"/>
          <w:sz w:val="24"/>
          <w:szCs w:val="24"/>
        </w:rPr>
        <w:t>.</w:t>
      </w:r>
      <w:r>
        <w:rPr>
          <w:rFonts w:cs="Calibri" w:hAnsi="Calibri" w:eastAsia="Calibri" w:ascii="Calibri"/>
          <w:spacing w:val="-2"/>
          <w:w w:val="100"/>
          <w:position w:val="-1"/>
          <w:sz w:val="24"/>
          <w:szCs w:val="24"/>
        </w:rPr>
        <w:t>2</w:t>
      </w:r>
      <w:r>
        <w:rPr>
          <w:rFonts w:cs="Calibri" w:hAnsi="Calibri" w:eastAsia="Calibri" w:ascii="Calibri"/>
          <w:spacing w:val="2"/>
          <w:w w:val="100"/>
          <w:position w:val="-1"/>
          <w:sz w:val="24"/>
          <w:szCs w:val="24"/>
        </w:rPr>
        <w:t>.</w:t>
      </w:r>
      <w:r>
        <w:rPr>
          <w:rFonts w:cs="Calibri" w:hAnsi="Calibri" w:eastAsia="Calibri" w:ascii="Calibri"/>
          <w:spacing w:val="0"/>
          <w:w w:val="100"/>
          <w:position w:val="-1"/>
          <w:sz w:val="24"/>
          <w:szCs w:val="24"/>
        </w:rPr>
        <w:t>2</w:t>
      </w:r>
      <w:r>
        <w:rPr>
          <w:rFonts w:cs="Calibri" w:hAnsi="Calibri" w:eastAsia="Calibri" w:ascii="Calibri"/>
          <w:spacing w:val="7"/>
          <w:w w:val="100"/>
          <w:position w:val="-1"/>
          <w:sz w:val="24"/>
          <w:szCs w:val="24"/>
        </w:rPr>
        <w:t> </w:t>
      </w:r>
      <w:r>
        <w:rPr>
          <w:rFonts w:cs="FangSong" w:hAnsi="FangSong" w:eastAsia="FangSong" w:ascii="FangSong"/>
          <w:spacing w:val="0"/>
          <w:w w:val="100"/>
          <w:position w:val="-1"/>
          <w:sz w:val="24"/>
          <w:szCs w:val="24"/>
        </w:rPr>
        <w:t>信托资产运用与分布表</w:t>
      </w:r>
      <w:r>
        <w:rPr>
          <w:rFonts w:cs="FangSong" w:hAnsi="FangSong" w:eastAsia="FangSong" w:ascii="FangSong"/>
          <w:spacing w:val="0"/>
          <w:w w:val="100"/>
          <w:position w:val="0"/>
          <w:sz w:val="24"/>
          <w:szCs w:val="24"/>
        </w:rPr>
      </w:r>
    </w:p>
    <w:p>
      <w:pPr>
        <w:rPr>
          <w:sz w:val="5"/>
          <w:szCs w:val="5"/>
        </w:rPr>
        <w:jc w:val="left"/>
        <w:spacing w:before="2" w:lineRule="exact" w:line="40"/>
      </w:pPr>
      <w:r>
        <w:rPr>
          <w:sz w:val="5"/>
          <w:szCs w:val="5"/>
        </w:rPr>
      </w:r>
    </w:p>
    <w:tbl>
      <w:tblPr>
        <w:tblW w:w="0" w:type="auto"/>
        <w:tblLook w:val="01E0"/>
        <w:jc w:val="left"/>
        <w:tblInd w:w="106" w:type="dxa"/>
        <w:tblLayout w:type="fixed"/>
        <w:tblCellMar>
          <w:top w:w="0" w:type="dxa"/>
          <w:left w:w="0" w:type="dxa"/>
          <w:bottom w:w="0" w:type="dxa"/>
          <w:right w:w="0" w:type="dxa"/>
        </w:tblCellMar>
      </w:tblPr>
      <w:tblGrid/>
      <w:tr>
        <w:trPr>
          <w:trHeight w:val="436"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
              <w:ind w:left="715"/>
            </w:pPr>
            <w:r>
              <w:rPr>
                <w:rFonts w:cs="FangSong" w:hAnsi="FangSong" w:eastAsia="FangSong" w:ascii="FangSong"/>
                <w:spacing w:val="0"/>
                <w:w w:val="100"/>
                <w:sz w:val="21"/>
                <w:szCs w:val="21"/>
              </w:rPr>
              <w:t>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运用</w:t>
            </w:r>
          </w:p>
        </w:tc>
        <w:tc>
          <w:tcPr>
            <w:tcW w:w="167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
              <w:ind w:left="585" w:right="584"/>
            </w:pPr>
            <w:r>
              <w:rPr>
                <w:rFonts w:cs="FangSong" w:hAnsi="FangSong" w:eastAsia="FangSong" w:ascii="FangSong"/>
                <w:spacing w:val="0"/>
                <w:w w:val="100"/>
                <w:sz w:val="21"/>
                <w:szCs w:val="21"/>
              </w:rPr>
              <w:t>金额</w:t>
            </w:r>
          </w:p>
        </w:tc>
        <w:tc>
          <w:tcPr>
            <w:tcW w:w="114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
              <w:ind w:left="359"/>
            </w:pPr>
            <w:r>
              <w:rPr>
                <w:rFonts w:cs="FangSong" w:hAnsi="FangSong" w:eastAsia="FangSong" w:ascii="FangSong"/>
                <w:spacing w:val="0"/>
                <w:w w:val="100"/>
                <w:sz w:val="21"/>
                <w:szCs w:val="21"/>
              </w:rPr>
              <w:t>占比</w:t>
            </w:r>
          </w:p>
        </w:tc>
        <w:tc>
          <w:tcPr>
            <w:tcW w:w="14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
              <w:ind w:left="294"/>
            </w:pPr>
            <w:r>
              <w:rPr>
                <w:rFonts w:cs="FangSong" w:hAnsi="FangSong" w:eastAsia="FangSong" w:ascii="FangSong"/>
                <w:spacing w:val="0"/>
                <w:w w:val="100"/>
                <w:sz w:val="21"/>
                <w:szCs w:val="21"/>
              </w:rPr>
              <w:t>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分布</w:t>
            </w:r>
          </w:p>
        </w:tc>
        <w:tc>
          <w:tcPr>
            <w:tcW w:w="16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
              <w:ind w:left="586" w:right="586"/>
            </w:pPr>
            <w:r>
              <w:rPr>
                <w:rFonts w:cs="FangSong" w:hAnsi="FangSong" w:eastAsia="FangSong" w:ascii="FangSong"/>
                <w:spacing w:val="0"/>
                <w:w w:val="100"/>
                <w:sz w:val="21"/>
                <w:szCs w:val="21"/>
              </w:rPr>
              <w:t>金额</w:t>
            </w:r>
          </w:p>
        </w:tc>
        <w:tc>
          <w:tcPr>
            <w:tcW w:w="114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
              <w:ind w:left="358"/>
            </w:pPr>
            <w:r>
              <w:rPr>
                <w:rFonts w:cs="FangSong" w:hAnsi="FangSong" w:eastAsia="FangSong" w:ascii="FangSong"/>
                <w:spacing w:val="0"/>
                <w:w w:val="100"/>
                <w:sz w:val="21"/>
                <w:szCs w:val="21"/>
              </w:rPr>
              <w:t>占比</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715"/>
            </w:pPr>
            <w:r>
              <w:rPr>
                <w:rFonts w:cs="FangSong" w:hAnsi="FangSong" w:eastAsia="FangSong" w:ascii="FangSong"/>
                <w:spacing w:val="0"/>
                <w:w w:val="100"/>
                <w:position w:val="-3"/>
                <w:sz w:val="21"/>
                <w:szCs w:val="21"/>
              </w:rPr>
              <w:t>货</w:t>
            </w:r>
            <w:r>
              <w:rPr>
                <w:rFonts w:cs="FangSong" w:hAnsi="FangSong" w:eastAsia="FangSong" w:ascii="FangSong"/>
                <w:spacing w:val="-5"/>
                <w:w w:val="100"/>
                <w:position w:val="-3"/>
                <w:sz w:val="21"/>
                <w:szCs w:val="21"/>
              </w:rPr>
              <w:t>币</w:t>
            </w:r>
            <w:r>
              <w:rPr>
                <w:rFonts w:cs="FangSong" w:hAnsi="FangSong" w:eastAsia="FangSong" w:ascii="FangSong"/>
                <w:spacing w:val="0"/>
                <w:w w:val="100"/>
                <w:position w:val="-3"/>
                <w:sz w:val="21"/>
                <w:szCs w:val="21"/>
              </w:rPr>
              <w:t>资产</w:t>
            </w:r>
            <w:r>
              <w:rPr>
                <w:rFonts w:cs="FangSong" w:hAnsi="FangSong" w:eastAsia="FangSong" w:ascii="FangSong"/>
                <w:spacing w:val="0"/>
                <w:w w:val="100"/>
                <w:position w:val="0"/>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607"/>
            </w:pPr>
            <w:r>
              <w:rPr>
                <w:rFonts w:cs="Calibri" w:hAnsi="Calibri" w:eastAsia="Calibri" w:ascii="Calibri"/>
                <w:spacing w:val="-1"/>
                <w:w w:val="100"/>
                <w:sz w:val="21"/>
                <w:szCs w:val="21"/>
              </w:rPr>
              <w:t>3</w:t>
            </w:r>
            <w:r>
              <w:rPr>
                <w:rFonts w:cs="Calibri" w:hAnsi="Calibri" w:eastAsia="Calibri" w:ascii="Calibri"/>
                <w:spacing w:val="-1"/>
                <w:w w:val="100"/>
                <w:sz w:val="21"/>
                <w:szCs w:val="21"/>
              </w:rPr>
              <w:t>6</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4"/>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3</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13"/>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4</w:t>
            </w:r>
            <w:r>
              <w:rPr>
                <w:rFonts w:cs="Calibri" w:hAnsi="Calibri" w:eastAsia="Calibri" w:ascii="Calibri"/>
                <w:spacing w:val="0"/>
                <w:w w:val="100"/>
                <w:sz w:val="21"/>
                <w:szCs w:val="21"/>
              </w:rPr>
              <w:t>%</w:t>
            </w:r>
          </w:p>
        </w:tc>
        <w:tc>
          <w:tcPr>
            <w:tcW w:w="14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294"/>
            </w:pPr>
            <w:r>
              <w:rPr>
                <w:rFonts w:cs="FangSong" w:hAnsi="FangSong" w:eastAsia="FangSong" w:ascii="FangSong"/>
                <w:spacing w:val="0"/>
                <w:w w:val="100"/>
                <w:position w:val="-3"/>
                <w:sz w:val="21"/>
                <w:szCs w:val="21"/>
              </w:rPr>
              <w:t>基</w:t>
            </w:r>
            <w:r>
              <w:rPr>
                <w:rFonts w:cs="FangSong" w:hAnsi="FangSong" w:eastAsia="FangSong" w:ascii="FangSong"/>
                <w:spacing w:val="-5"/>
                <w:w w:val="100"/>
                <w:position w:val="-3"/>
                <w:sz w:val="21"/>
                <w:szCs w:val="21"/>
              </w:rPr>
              <w:t>础</w:t>
            </w:r>
            <w:r>
              <w:rPr>
                <w:rFonts w:cs="FangSong" w:hAnsi="FangSong" w:eastAsia="FangSong" w:ascii="FangSong"/>
                <w:spacing w:val="0"/>
                <w:w w:val="100"/>
                <w:position w:val="-3"/>
                <w:sz w:val="21"/>
                <w:szCs w:val="21"/>
              </w:rPr>
              <w:t>产业</w:t>
            </w:r>
            <w:r>
              <w:rPr>
                <w:rFonts w:cs="FangSong" w:hAnsi="FangSong" w:eastAsia="FangSong" w:ascii="FangSong"/>
                <w:spacing w:val="0"/>
                <w:w w:val="100"/>
                <w:position w:val="0"/>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49"/>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3"/>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06"/>
            </w:pP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891" w:right="889"/>
            </w:pPr>
            <w:r>
              <w:rPr>
                <w:rFonts w:cs="FangSong" w:hAnsi="FangSong" w:eastAsia="FangSong" w:ascii="FangSong"/>
                <w:spacing w:val="0"/>
                <w:w w:val="100"/>
                <w:position w:val="-3"/>
                <w:sz w:val="21"/>
                <w:szCs w:val="21"/>
              </w:rPr>
              <w:t>贷款</w:t>
            </w:r>
            <w:r>
              <w:rPr>
                <w:rFonts w:cs="FangSong" w:hAnsi="FangSong" w:eastAsia="FangSong" w:ascii="FangSong"/>
                <w:spacing w:val="0"/>
                <w:w w:val="100"/>
                <w:position w:val="0"/>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48"/>
            </w:pP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8</w:t>
            </w:r>
            <w:r>
              <w:rPr>
                <w:rFonts w:cs="Calibri" w:hAnsi="Calibri" w:eastAsia="Calibri" w:ascii="Calibri"/>
                <w:spacing w:val="3"/>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7</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07"/>
            </w:pP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9</w:t>
            </w:r>
            <w:r>
              <w:rPr>
                <w:rFonts w:cs="Calibri" w:hAnsi="Calibri" w:eastAsia="Calibri" w:ascii="Calibri"/>
                <w:spacing w:val="0"/>
                <w:w w:val="100"/>
                <w:sz w:val="21"/>
                <w:szCs w:val="21"/>
              </w:rPr>
              <w:t>%</w:t>
            </w:r>
          </w:p>
        </w:tc>
        <w:tc>
          <w:tcPr>
            <w:tcW w:w="14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400"/>
            </w:pPr>
            <w:r>
              <w:rPr>
                <w:rFonts w:cs="FangSong" w:hAnsi="FangSong" w:eastAsia="FangSong" w:ascii="FangSong"/>
                <w:spacing w:val="0"/>
                <w:w w:val="100"/>
                <w:position w:val="-3"/>
                <w:sz w:val="21"/>
                <w:szCs w:val="21"/>
              </w:rPr>
              <w:t>房</w:t>
            </w:r>
            <w:r>
              <w:rPr>
                <w:rFonts w:cs="FangSong" w:hAnsi="FangSong" w:eastAsia="FangSong" w:ascii="FangSong"/>
                <w:spacing w:val="-5"/>
                <w:w w:val="100"/>
                <w:position w:val="-3"/>
                <w:sz w:val="21"/>
                <w:szCs w:val="21"/>
              </w:rPr>
              <w:t>地</w:t>
            </w:r>
            <w:r>
              <w:rPr>
                <w:rFonts w:cs="FangSong" w:hAnsi="FangSong" w:eastAsia="FangSong" w:ascii="FangSong"/>
                <w:spacing w:val="0"/>
                <w:w w:val="100"/>
                <w:position w:val="-3"/>
                <w:sz w:val="21"/>
                <w:szCs w:val="21"/>
              </w:rPr>
              <w:t>产</w:t>
            </w:r>
            <w:r>
              <w:rPr>
                <w:rFonts w:cs="FangSong" w:hAnsi="FangSong" w:eastAsia="FangSong" w:ascii="FangSong"/>
                <w:spacing w:val="0"/>
                <w:w w:val="100"/>
                <w:position w:val="0"/>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49"/>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9</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8</w:t>
            </w:r>
            <w:r>
              <w:rPr>
                <w:rFonts w:cs="Calibri" w:hAnsi="Calibri" w:eastAsia="Calibri" w:ascii="Calibri"/>
                <w:spacing w:val="3"/>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0</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06"/>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403"/>
            </w:pPr>
            <w:r>
              <w:rPr>
                <w:rFonts w:cs="FangSong" w:hAnsi="FangSong" w:eastAsia="FangSong" w:ascii="FangSong"/>
                <w:spacing w:val="0"/>
                <w:w w:val="100"/>
                <w:position w:val="-3"/>
                <w:sz w:val="21"/>
                <w:szCs w:val="21"/>
              </w:rPr>
              <w:t>交</w:t>
            </w:r>
            <w:r>
              <w:rPr>
                <w:rFonts w:cs="FangSong" w:hAnsi="FangSong" w:eastAsia="FangSong" w:ascii="FangSong"/>
                <w:spacing w:val="-5"/>
                <w:w w:val="100"/>
                <w:position w:val="-3"/>
                <w:sz w:val="21"/>
                <w:szCs w:val="21"/>
              </w:rPr>
              <w:t>易</w:t>
            </w:r>
            <w:r>
              <w:rPr>
                <w:rFonts w:cs="FangSong" w:hAnsi="FangSong" w:eastAsia="FangSong" w:ascii="FangSong"/>
                <w:spacing w:val="0"/>
                <w:w w:val="100"/>
                <w:position w:val="-3"/>
                <w:sz w:val="21"/>
                <w:szCs w:val="21"/>
              </w:rPr>
              <w:t>性金融</w:t>
            </w:r>
            <w:r>
              <w:rPr>
                <w:rFonts w:cs="FangSong" w:hAnsi="FangSong" w:eastAsia="FangSong" w:ascii="FangSong"/>
                <w:spacing w:val="-5"/>
                <w:w w:val="100"/>
                <w:position w:val="-3"/>
                <w:sz w:val="21"/>
                <w:szCs w:val="21"/>
              </w:rPr>
              <w:t>资</w:t>
            </w:r>
            <w:r>
              <w:rPr>
                <w:rFonts w:cs="FangSong" w:hAnsi="FangSong" w:eastAsia="FangSong" w:ascii="FangSong"/>
                <w:spacing w:val="0"/>
                <w:w w:val="100"/>
                <w:position w:val="-3"/>
                <w:sz w:val="21"/>
                <w:szCs w:val="21"/>
              </w:rPr>
              <w:t>产</w:t>
            </w:r>
            <w:r>
              <w:rPr>
                <w:rFonts w:cs="FangSong" w:hAnsi="FangSong" w:eastAsia="FangSong" w:ascii="FangSong"/>
                <w:spacing w:val="0"/>
                <w:w w:val="100"/>
                <w:position w:val="0"/>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448"/>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3"/>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8</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407"/>
            </w:pP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1</w:t>
            </w:r>
            <w:r>
              <w:rPr>
                <w:rFonts w:cs="Calibri" w:hAnsi="Calibri" w:eastAsia="Calibri" w:ascii="Calibri"/>
                <w:spacing w:val="0"/>
                <w:w w:val="100"/>
                <w:sz w:val="21"/>
                <w:szCs w:val="21"/>
              </w:rPr>
              <w:t>%</w:t>
            </w:r>
          </w:p>
        </w:tc>
        <w:tc>
          <w:tcPr>
            <w:tcW w:w="14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294"/>
            </w:pPr>
            <w:r>
              <w:rPr>
                <w:rFonts w:cs="FangSong" w:hAnsi="FangSong" w:eastAsia="FangSong" w:ascii="FangSong"/>
                <w:spacing w:val="0"/>
                <w:w w:val="100"/>
                <w:position w:val="-3"/>
                <w:sz w:val="21"/>
                <w:szCs w:val="21"/>
              </w:rPr>
              <w:t>证</w:t>
            </w:r>
            <w:r>
              <w:rPr>
                <w:rFonts w:cs="FangSong" w:hAnsi="FangSong" w:eastAsia="FangSong" w:ascii="FangSong"/>
                <w:spacing w:val="-5"/>
                <w:w w:val="100"/>
                <w:position w:val="-3"/>
                <w:sz w:val="21"/>
                <w:szCs w:val="21"/>
              </w:rPr>
              <w:t>券</w:t>
            </w:r>
            <w:r>
              <w:rPr>
                <w:rFonts w:cs="FangSong" w:hAnsi="FangSong" w:eastAsia="FangSong" w:ascii="FangSong"/>
                <w:spacing w:val="0"/>
                <w:w w:val="100"/>
                <w:position w:val="-3"/>
                <w:sz w:val="21"/>
                <w:szCs w:val="21"/>
              </w:rPr>
              <w:t>市场</w:t>
            </w:r>
            <w:r>
              <w:rPr>
                <w:rFonts w:cs="FangSong" w:hAnsi="FangSong" w:eastAsia="FangSong" w:ascii="FangSong"/>
                <w:spacing w:val="0"/>
                <w:w w:val="100"/>
                <w:position w:val="0"/>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449"/>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3"/>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7</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406"/>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7</w:t>
            </w:r>
            <w:r>
              <w:rPr>
                <w:rFonts w:cs="Calibri" w:hAnsi="Calibri" w:eastAsia="Calibri" w:ascii="Calibri"/>
                <w:spacing w:val="0"/>
                <w:w w:val="100"/>
                <w:sz w:val="21"/>
                <w:szCs w:val="21"/>
              </w:rPr>
              <w:t>%</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298"/>
            </w:pPr>
            <w:r>
              <w:rPr>
                <w:rFonts w:cs="FangSong" w:hAnsi="FangSong" w:eastAsia="FangSong" w:ascii="FangSong"/>
                <w:spacing w:val="0"/>
                <w:w w:val="100"/>
                <w:position w:val="-3"/>
                <w:sz w:val="21"/>
                <w:szCs w:val="21"/>
              </w:rPr>
              <w:t>可</w:t>
            </w:r>
            <w:r>
              <w:rPr>
                <w:rFonts w:cs="FangSong" w:hAnsi="FangSong" w:eastAsia="FangSong" w:ascii="FangSong"/>
                <w:spacing w:val="-5"/>
                <w:w w:val="100"/>
                <w:position w:val="-3"/>
                <w:sz w:val="21"/>
                <w:szCs w:val="21"/>
              </w:rPr>
              <w:t>供</w:t>
            </w:r>
            <w:r>
              <w:rPr>
                <w:rFonts w:cs="FangSong" w:hAnsi="FangSong" w:eastAsia="FangSong" w:ascii="FangSong"/>
                <w:spacing w:val="0"/>
                <w:w w:val="100"/>
                <w:position w:val="-3"/>
                <w:sz w:val="21"/>
                <w:szCs w:val="21"/>
              </w:rPr>
              <w:t>出售金</w:t>
            </w:r>
            <w:r>
              <w:rPr>
                <w:rFonts w:cs="FangSong" w:hAnsi="FangSong" w:eastAsia="FangSong" w:ascii="FangSong"/>
                <w:spacing w:val="-5"/>
                <w:w w:val="100"/>
                <w:position w:val="-3"/>
                <w:sz w:val="21"/>
                <w:szCs w:val="21"/>
              </w:rPr>
              <w:t>融</w:t>
            </w:r>
            <w:r>
              <w:rPr>
                <w:rFonts w:cs="FangSong" w:hAnsi="FangSong" w:eastAsia="FangSong" w:ascii="FangSong"/>
                <w:spacing w:val="0"/>
                <w:w w:val="100"/>
                <w:position w:val="-3"/>
                <w:sz w:val="21"/>
                <w:szCs w:val="21"/>
              </w:rPr>
              <w:t>资产</w:t>
            </w:r>
            <w:r>
              <w:rPr>
                <w:rFonts w:cs="FangSong" w:hAnsi="FangSong" w:eastAsia="FangSong" w:ascii="FangSong"/>
                <w:spacing w:val="0"/>
                <w:w w:val="100"/>
                <w:position w:val="0"/>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607"/>
            </w:pP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1</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513"/>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4</w:t>
            </w:r>
            <w:r>
              <w:rPr>
                <w:rFonts w:cs="Calibri" w:hAnsi="Calibri" w:eastAsia="Calibri" w:ascii="Calibri"/>
                <w:spacing w:val="0"/>
                <w:w w:val="100"/>
                <w:sz w:val="21"/>
                <w:szCs w:val="21"/>
              </w:rPr>
              <w:t>%</w:t>
            </w:r>
          </w:p>
        </w:tc>
        <w:tc>
          <w:tcPr>
            <w:tcW w:w="14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470" w:right="466"/>
            </w:pPr>
            <w:r>
              <w:rPr>
                <w:rFonts w:cs="FangSong" w:hAnsi="FangSong" w:eastAsia="FangSong" w:ascii="FangSong"/>
                <w:spacing w:val="0"/>
                <w:w w:val="100"/>
                <w:position w:val="-3"/>
                <w:sz w:val="21"/>
                <w:szCs w:val="21"/>
              </w:rPr>
              <w:t>实业</w:t>
            </w:r>
            <w:r>
              <w:rPr>
                <w:rFonts w:cs="FangSong" w:hAnsi="FangSong" w:eastAsia="FangSong" w:ascii="FangSong"/>
                <w:spacing w:val="0"/>
                <w:w w:val="100"/>
                <w:position w:val="0"/>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449"/>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3</w:t>
            </w:r>
            <w:r>
              <w:rPr>
                <w:rFonts w:cs="Calibri" w:hAnsi="Calibri" w:eastAsia="Calibri" w:ascii="Calibri"/>
                <w:spacing w:val="3"/>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4</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406"/>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2</w:t>
            </w:r>
            <w:r>
              <w:rPr>
                <w:rFonts w:cs="Calibri" w:hAnsi="Calibri" w:eastAsia="Calibri" w:ascii="Calibri"/>
                <w:spacing w:val="0"/>
                <w:w w:val="100"/>
                <w:sz w:val="21"/>
                <w:szCs w:val="21"/>
              </w:rPr>
              <w:t>%</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403"/>
            </w:pPr>
            <w:r>
              <w:rPr>
                <w:rFonts w:cs="FangSong" w:hAnsi="FangSong" w:eastAsia="FangSong" w:ascii="FangSong"/>
                <w:spacing w:val="0"/>
                <w:w w:val="100"/>
                <w:position w:val="-3"/>
                <w:sz w:val="21"/>
                <w:szCs w:val="21"/>
              </w:rPr>
              <w:t>持</w:t>
            </w:r>
            <w:r>
              <w:rPr>
                <w:rFonts w:cs="FangSong" w:hAnsi="FangSong" w:eastAsia="FangSong" w:ascii="FangSong"/>
                <w:spacing w:val="-5"/>
                <w:w w:val="100"/>
                <w:position w:val="-3"/>
                <w:sz w:val="21"/>
                <w:szCs w:val="21"/>
              </w:rPr>
              <w:t>有</w:t>
            </w:r>
            <w:r>
              <w:rPr>
                <w:rFonts w:cs="FangSong" w:hAnsi="FangSong" w:eastAsia="FangSong" w:ascii="FangSong"/>
                <w:spacing w:val="0"/>
                <w:w w:val="100"/>
                <w:position w:val="-3"/>
                <w:sz w:val="21"/>
                <w:szCs w:val="21"/>
              </w:rPr>
              <w:t>至到期</w:t>
            </w:r>
            <w:r>
              <w:rPr>
                <w:rFonts w:cs="FangSong" w:hAnsi="FangSong" w:eastAsia="FangSong" w:ascii="FangSong"/>
                <w:spacing w:val="-5"/>
                <w:w w:val="100"/>
                <w:position w:val="-3"/>
                <w:sz w:val="21"/>
                <w:szCs w:val="21"/>
              </w:rPr>
              <w:t>投</w:t>
            </w:r>
            <w:r>
              <w:rPr>
                <w:rFonts w:cs="FangSong" w:hAnsi="FangSong" w:eastAsia="FangSong" w:ascii="FangSong"/>
                <w:spacing w:val="0"/>
                <w:w w:val="100"/>
                <w:position w:val="-3"/>
                <w:sz w:val="21"/>
                <w:szCs w:val="21"/>
              </w:rPr>
              <w:t>资</w:t>
            </w:r>
            <w:r>
              <w:rPr>
                <w:rFonts w:cs="FangSong" w:hAnsi="FangSong" w:eastAsia="FangSong" w:ascii="FangSong"/>
                <w:spacing w:val="0"/>
                <w:w w:val="100"/>
                <w:position w:val="0"/>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448"/>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2</w:t>
            </w:r>
            <w:r>
              <w:rPr>
                <w:rFonts w:cs="Calibri" w:hAnsi="Calibri" w:eastAsia="Calibri" w:ascii="Calibri"/>
                <w:spacing w:val="3"/>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7</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407"/>
            </w:pP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4</w:t>
            </w:r>
            <w:r>
              <w:rPr>
                <w:rFonts w:cs="Calibri" w:hAnsi="Calibri" w:eastAsia="Calibri" w:ascii="Calibri"/>
                <w:spacing w:val="0"/>
                <w:w w:val="100"/>
                <w:sz w:val="21"/>
                <w:szCs w:val="21"/>
              </w:rPr>
              <w:t>%</w:t>
            </w:r>
          </w:p>
        </w:tc>
        <w:tc>
          <w:tcPr>
            <w:tcW w:w="14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294"/>
            </w:pPr>
            <w:r>
              <w:rPr>
                <w:rFonts w:cs="FangSong" w:hAnsi="FangSong" w:eastAsia="FangSong" w:ascii="FangSong"/>
                <w:spacing w:val="0"/>
                <w:w w:val="100"/>
                <w:position w:val="-3"/>
                <w:sz w:val="21"/>
                <w:szCs w:val="21"/>
              </w:rPr>
              <w:t>金</w:t>
            </w:r>
            <w:r>
              <w:rPr>
                <w:rFonts w:cs="FangSong" w:hAnsi="FangSong" w:eastAsia="FangSong" w:ascii="FangSong"/>
                <w:spacing w:val="-5"/>
                <w:w w:val="100"/>
                <w:position w:val="-3"/>
                <w:sz w:val="21"/>
                <w:szCs w:val="21"/>
              </w:rPr>
              <w:t>融</w:t>
            </w:r>
            <w:r>
              <w:rPr>
                <w:rFonts w:cs="FangSong" w:hAnsi="FangSong" w:eastAsia="FangSong" w:ascii="FangSong"/>
                <w:spacing w:val="0"/>
                <w:w w:val="100"/>
                <w:position w:val="-3"/>
                <w:sz w:val="21"/>
                <w:szCs w:val="21"/>
              </w:rPr>
              <w:t>机构</w:t>
            </w:r>
            <w:r>
              <w:rPr>
                <w:rFonts w:cs="FangSong" w:hAnsi="FangSong" w:eastAsia="FangSong" w:ascii="FangSong"/>
                <w:spacing w:val="0"/>
                <w:w w:val="100"/>
                <w:position w:val="0"/>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449"/>
            </w:pP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1</w:t>
            </w:r>
            <w:r>
              <w:rPr>
                <w:rFonts w:cs="Calibri" w:hAnsi="Calibri" w:eastAsia="Calibri" w:ascii="Calibri"/>
                <w:spacing w:val="3"/>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0</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406"/>
            </w:pPr>
            <w:r>
              <w:rPr>
                <w:rFonts w:cs="Calibri" w:hAnsi="Calibri" w:eastAsia="Calibri" w:ascii="Calibri"/>
                <w:spacing w:val="-1"/>
                <w:w w:val="100"/>
                <w:sz w:val="21"/>
                <w:szCs w:val="21"/>
              </w:rPr>
              <w:t>2</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504"/>
            </w:pPr>
            <w:r>
              <w:rPr>
                <w:rFonts w:cs="FangSong" w:hAnsi="FangSong" w:eastAsia="FangSong" w:ascii="FangSong"/>
                <w:spacing w:val="0"/>
                <w:w w:val="100"/>
                <w:position w:val="-3"/>
                <w:sz w:val="21"/>
                <w:szCs w:val="21"/>
              </w:rPr>
              <w:t>长</w:t>
            </w:r>
            <w:r>
              <w:rPr>
                <w:rFonts w:cs="FangSong" w:hAnsi="FangSong" w:eastAsia="FangSong" w:ascii="FangSong"/>
                <w:spacing w:val="-5"/>
                <w:w w:val="100"/>
                <w:position w:val="-3"/>
                <w:sz w:val="21"/>
                <w:szCs w:val="21"/>
              </w:rPr>
              <w:t>期</w:t>
            </w:r>
            <w:r>
              <w:rPr>
                <w:rFonts w:cs="FangSong" w:hAnsi="FangSong" w:eastAsia="FangSong" w:ascii="FangSong"/>
                <w:spacing w:val="0"/>
                <w:w w:val="100"/>
                <w:position w:val="-3"/>
                <w:sz w:val="21"/>
                <w:szCs w:val="21"/>
              </w:rPr>
              <w:t>股权投资</w:t>
            </w:r>
            <w:r>
              <w:rPr>
                <w:rFonts w:cs="FangSong" w:hAnsi="FangSong" w:eastAsia="FangSong" w:ascii="FangSong"/>
                <w:spacing w:val="0"/>
                <w:w w:val="100"/>
                <w:position w:val="0"/>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448"/>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0</w:t>
            </w:r>
            <w:r>
              <w:rPr>
                <w:rFonts w:cs="Calibri" w:hAnsi="Calibri" w:eastAsia="Calibri" w:ascii="Calibri"/>
                <w:spacing w:val="3"/>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4</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407"/>
            </w:pP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c>
          <w:tcPr>
            <w:tcW w:w="14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470" w:right="466"/>
            </w:pPr>
            <w:r>
              <w:rPr>
                <w:rFonts w:cs="FangSong" w:hAnsi="FangSong" w:eastAsia="FangSong" w:ascii="FangSong"/>
                <w:spacing w:val="0"/>
                <w:w w:val="100"/>
                <w:position w:val="-3"/>
                <w:sz w:val="21"/>
                <w:szCs w:val="21"/>
              </w:rPr>
              <w:t>其他</w:t>
            </w:r>
            <w:r>
              <w:rPr>
                <w:rFonts w:cs="FangSong" w:hAnsi="FangSong" w:eastAsia="FangSong" w:ascii="FangSong"/>
                <w:spacing w:val="0"/>
                <w:w w:val="100"/>
                <w:position w:val="0"/>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607"/>
            </w:pPr>
            <w:r>
              <w:rPr>
                <w:rFonts w:cs="Calibri" w:hAnsi="Calibri" w:eastAsia="Calibri" w:ascii="Calibri"/>
                <w:spacing w:val="-1"/>
                <w:w w:val="100"/>
                <w:sz w:val="21"/>
                <w:szCs w:val="21"/>
              </w:rPr>
              <w:t>5</w:t>
            </w:r>
            <w:r>
              <w:rPr>
                <w:rFonts w:cs="Calibri" w:hAnsi="Calibri" w:eastAsia="Calibri" w:ascii="Calibri"/>
                <w:spacing w:val="-1"/>
                <w:w w:val="100"/>
                <w:sz w:val="21"/>
                <w:szCs w:val="21"/>
              </w:rPr>
              <w:t>5</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4"/>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511"/>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0"/>
                <w:w w:val="100"/>
                <w:sz w:val="21"/>
                <w:szCs w:val="21"/>
              </w:rPr>
              <w:t>%</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891" w:right="889"/>
            </w:pPr>
            <w:r>
              <w:rPr>
                <w:rFonts w:cs="FangSong" w:hAnsi="FangSong" w:eastAsia="FangSong" w:ascii="FangSong"/>
                <w:spacing w:val="0"/>
                <w:w w:val="100"/>
                <w:position w:val="-3"/>
                <w:sz w:val="21"/>
                <w:szCs w:val="21"/>
              </w:rPr>
              <w:t>其他</w:t>
            </w:r>
            <w:r>
              <w:rPr>
                <w:rFonts w:cs="FangSong" w:hAnsi="FangSong" w:eastAsia="FangSong" w:ascii="FangSong"/>
                <w:spacing w:val="0"/>
                <w:w w:val="100"/>
                <w:position w:val="0"/>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48"/>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8</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5</w:t>
            </w:r>
            <w:r>
              <w:rPr>
                <w:rFonts w:cs="Calibri" w:hAnsi="Calibri" w:eastAsia="Calibri" w:ascii="Calibri"/>
                <w:spacing w:val="3"/>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9</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13"/>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0"/>
                <w:w w:val="100"/>
                <w:sz w:val="21"/>
                <w:szCs w:val="21"/>
              </w:rPr>
              <w:t>%</w:t>
            </w:r>
          </w:p>
        </w:tc>
        <w:tc>
          <w:tcPr>
            <w:tcW w:w="1439" w:type="dxa"/>
            <w:tcBorders>
              <w:top w:val="single" w:sz="4" w:space="0" w:color="000000"/>
              <w:left w:val="single" w:sz="4" w:space="0" w:color="000000"/>
              <w:bottom w:val="single" w:sz="4" w:space="0" w:color="000000"/>
              <w:right w:val="single" w:sz="4" w:space="0" w:color="000000"/>
            </w:tcBorders>
          </w:tcPr>
          <w:p/>
        </w:tc>
        <w:tc>
          <w:tcPr>
            <w:tcW w:w="1675" w:type="dxa"/>
            <w:tcBorders>
              <w:top w:val="single" w:sz="4" w:space="0" w:color="000000"/>
              <w:left w:val="single" w:sz="4" w:space="0" w:color="000000"/>
              <w:bottom w:val="single" w:sz="4" w:space="0" w:color="000000"/>
              <w:right w:val="single" w:sz="4" w:space="0" w:color="000000"/>
            </w:tcBorders>
          </w:tcPr>
          <w:p/>
        </w:tc>
        <w:tc>
          <w:tcPr>
            <w:tcW w:w="1145" w:type="dxa"/>
            <w:tcBorders>
              <w:top w:val="single" w:sz="4" w:space="0" w:color="000000"/>
              <w:left w:val="single" w:sz="4" w:space="0" w:color="000000"/>
              <w:bottom w:val="single" w:sz="4" w:space="0" w:color="000000"/>
              <w:right w:val="single" w:sz="4" w:space="0" w:color="000000"/>
            </w:tcBorders>
          </w:tcP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610"/>
            </w:pPr>
            <w:r>
              <w:rPr>
                <w:rFonts w:cs="FangSong" w:hAnsi="FangSong" w:eastAsia="FangSong" w:ascii="FangSong"/>
                <w:spacing w:val="0"/>
                <w:w w:val="100"/>
                <w:position w:val="-3"/>
                <w:sz w:val="21"/>
                <w:szCs w:val="21"/>
              </w:rPr>
              <w:t>信</w:t>
            </w:r>
            <w:r>
              <w:rPr>
                <w:rFonts w:cs="FangSong" w:hAnsi="FangSong" w:eastAsia="FangSong" w:ascii="FangSong"/>
                <w:spacing w:val="-5"/>
                <w:w w:val="100"/>
                <w:position w:val="-3"/>
                <w:sz w:val="21"/>
                <w:szCs w:val="21"/>
              </w:rPr>
              <w:t>托</w:t>
            </w:r>
            <w:r>
              <w:rPr>
                <w:rFonts w:cs="FangSong" w:hAnsi="FangSong" w:eastAsia="FangSong" w:ascii="FangSong"/>
                <w:spacing w:val="0"/>
                <w:w w:val="100"/>
                <w:position w:val="-3"/>
                <w:sz w:val="21"/>
                <w:szCs w:val="21"/>
              </w:rPr>
              <w:t>总资产</w:t>
            </w:r>
            <w:r>
              <w:rPr>
                <w:rFonts w:cs="FangSong" w:hAnsi="FangSong" w:eastAsia="FangSong" w:ascii="FangSong"/>
                <w:spacing w:val="0"/>
                <w:w w:val="100"/>
                <w:position w:val="0"/>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343"/>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3"/>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297"/>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c>
          <w:tcPr>
            <w:tcW w:w="14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189"/>
            </w:pPr>
            <w:r>
              <w:rPr>
                <w:rFonts w:cs="FangSong" w:hAnsi="FangSong" w:eastAsia="FangSong" w:ascii="FangSong"/>
                <w:spacing w:val="0"/>
                <w:w w:val="100"/>
                <w:position w:val="-3"/>
                <w:sz w:val="21"/>
                <w:szCs w:val="21"/>
              </w:rPr>
              <w:t>信</w:t>
            </w:r>
            <w:r>
              <w:rPr>
                <w:rFonts w:cs="FangSong" w:hAnsi="FangSong" w:eastAsia="FangSong" w:ascii="FangSong"/>
                <w:spacing w:val="-5"/>
                <w:w w:val="100"/>
                <w:position w:val="-3"/>
                <w:sz w:val="21"/>
                <w:szCs w:val="21"/>
              </w:rPr>
              <w:t>托</w:t>
            </w:r>
            <w:r>
              <w:rPr>
                <w:rFonts w:cs="FangSong" w:hAnsi="FangSong" w:eastAsia="FangSong" w:ascii="FangSong"/>
                <w:spacing w:val="0"/>
                <w:w w:val="100"/>
                <w:position w:val="-3"/>
                <w:sz w:val="21"/>
                <w:szCs w:val="21"/>
              </w:rPr>
              <w:t>总资产</w:t>
            </w:r>
            <w:r>
              <w:rPr>
                <w:rFonts w:cs="FangSong" w:hAnsi="FangSong" w:eastAsia="FangSong" w:ascii="FangSong"/>
                <w:spacing w:val="0"/>
                <w:w w:val="100"/>
                <w:position w:val="0"/>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343"/>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3"/>
                <w:w w:val="100"/>
                <w:sz w:val="21"/>
                <w:szCs w:val="21"/>
              </w:rPr>
              <w:t>2</w:t>
            </w:r>
            <w:r>
              <w:rPr>
                <w:rFonts w:cs="Calibri" w:hAnsi="Calibri" w:eastAsia="Calibri" w:ascii="Calibri"/>
                <w:spacing w:val="-1"/>
                <w:w w:val="100"/>
                <w:sz w:val="21"/>
                <w:szCs w:val="21"/>
              </w:rPr>
              <w:t>0</w:t>
            </w:r>
            <w:r>
              <w:rPr>
                <w:rFonts w:cs="Calibri" w:hAnsi="Calibri" w:eastAsia="Calibri" w:ascii="Calibri"/>
                <w:spacing w:val="4"/>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c>
          <w:tcPr>
            <w:tcW w:w="114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300"/>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r>
    </w:tbl>
    <w:p>
      <w:pPr>
        <w:rPr>
          <w:sz w:val="20"/>
          <w:szCs w:val="20"/>
        </w:rPr>
        <w:jc w:val="left"/>
        <w:spacing w:lineRule="exact" w:line="200"/>
      </w:pPr>
      <w:r>
        <w:rPr>
          <w:sz w:val="20"/>
          <w:szCs w:val="20"/>
        </w:rPr>
      </w:r>
    </w:p>
    <w:p>
      <w:pPr>
        <w:rPr>
          <w:sz w:val="20"/>
          <w:szCs w:val="20"/>
        </w:rPr>
        <w:jc w:val="left"/>
        <w:spacing w:before="11" w:lineRule="exact" w:line="200"/>
      </w:pPr>
      <w:r>
        <w:rPr>
          <w:sz w:val="20"/>
          <w:szCs w:val="20"/>
        </w:rPr>
      </w:r>
    </w:p>
    <w:p>
      <w:pPr>
        <w:rPr>
          <w:rFonts w:cs="FangSong" w:hAnsi="FangSong" w:eastAsia="FangSong" w:ascii="FangSong"/>
          <w:sz w:val="24"/>
          <w:szCs w:val="24"/>
        </w:rPr>
        <w:jc w:val="left"/>
        <w:spacing w:lineRule="exact" w:line="320"/>
        <w:ind w:left="130"/>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0"/>
          <w:w w:val="100"/>
          <w:sz w:val="24"/>
          <w:szCs w:val="24"/>
        </w:rPr>
        <w:t>   </w:t>
      </w:r>
      <w:r>
        <w:rPr>
          <w:rFonts w:cs="Calibri" w:hAnsi="Calibri" w:eastAsia="Calibri" w:ascii="Calibri"/>
          <w:spacing w:val="21"/>
          <w:w w:val="100"/>
          <w:sz w:val="24"/>
          <w:szCs w:val="24"/>
        </w:rPr>
        <w:t> </w:t>
      </w:r>
      <w:r>
        <w:rPr>
          <w:rFonts w:cs="FangSong" w:hAnsi="FangSong" w:eastAsia="FangSong" w:ascii="FangSong"/>
          <w:spacing w:val="0"/>
          <w:w w:val="100"/>
          <w:sz w:val="24"/>
          <w:szCs w:val="24"/>
        </w:rPr>
        <w:t>市场分析</w:t>
      </w:r>
    </w:p>
    <w:p>
      <w:pPr>
        <w:rPr>
          <w:rFonts w:cs="FangSong" w:hAnsi="FangSong" w:eastAsia="FangSong" w:ascii="FangSong"/>
          <w:sz w:val="24"/>
          <w:szCs w:val="24"/>
        </w:rPr>
        <w:jc w:val="left"/>
        <w:spacing w:before="81"/>
        <w:ind w:left="610"/>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宏观经济形势分析</w:t>
      </w:r>
    </w:p>
    <w:p>
      <w:pPr>
        <w:rPr>
          <w:rFonts w:cs="FangSong" w:hAnsi="FangSong" w:eastAsia="FangSong" w:ascii="FangSong"/>
          <w:sz w:val="24"/>
          <w:szCs w:val="24"/>
        </w:rPr>
        <w:jc w:val="both"/>
        <w:spacing w:before="81" w:lineRule="auto" w:line="316"/>
        <w:ind w:left="130" w:right="63" w:firstLine="480"/>
        <w:sectPr>
          <w:pgMar w:header="782" w:footer="1154" w:top="980" w:bottom="280" w:left="1060" w:right="1000"/>
          <w:pgSz w:w="11920" w:h="16840"/>
        </w:sectPr>
      </w:pPr>
      <w:r>
        <w:rPr>
          <w:rFonts w:cs="FangSong" w:hAnsi="FangSong" w:eastAsia="FangSong" w:ascii="FangSong"/>
          <w:sz w:val="24"/>
          <w:szCs w:val="24"/>
        </w:rPr>
        <w:t>2015</w:t>
      </w:r>
      <w:r>
        <w:rPr>
          <w:rFonts w:cs="FangSong" w:hAnsi="FangSong" w:eastAsia="FangSong" w:ascii="FangSong"/>
          <w:spacing w:val="-58"/>
          <w:sz w:val="24"/>
          <w:szCs w:val="24"/>
        </w:rPr>
        <w:t> </w:t>
      </w:r>
      <w:r>
        <w:rPr>
          <w:rFonts w:cs="FangSong" w:hAnsi="FangSong" w:eastAsia="FangSong" w:ascii="FangSong"/>
          <w:spacing w:val="0"/>
          <w:sz w:val="24"/>
          <w:szCs w:val="24"/>
        </w:rPr>
        <w:t>年，</w:t>
      </w:r>
      <w:r>
        <w:rPr>
          <w:rFonts w:cs="FangSong" w:hAnsi="FangSong" w:eastAsia="FangSong" w:ascii="FangSong"/>
          <w:spacing w:val="5"/>
          <w:sz w:val="24"/>
          <w:szCs w:val="24"/>
        </w:rPr>
        <w:t>我</w:t>
      </w:r>
      <w:r>
        <w:rPr>
          <w:rFonts w:cs="FangSong" w:hAnsi="FangSong" w:eastAsia="FangSong" w:ascii="FangSong"/>
          <w:spacing w:val="0"/>
          <w:sz w:val="24"/>
          <w:szCs w:val="24"/>
        </w:rPr>
        <w:t>国经</w:t>
      </w:r>
      <w:r>
        <w:rPr>
          <w:rFonts w:cs="FangSong" w:hAnsi="FangSong" w:eastAsia="FangSong" w:ascii="FangSong"/>
          <w:spacing w:val="5"/>
          <w:sz w:val="24"/>
          <w:szCs w:val="24"/>
        </w:rPr>
        <w:t>济</w:t>
      </w:r>
      <w:r>
        <w:rPr>
          <w:rFonts w:cs="FangSong" w:hAnsi="FangSong" w:eastAsia="FangSong" w:ascii="FangSong"/>
          <w:spacing w:val="0"/>
          <w:sz w:val="24"/>
          <w:szCs w:val="24"/>
        </w:rPr>
        <w:t>保持了</w:t>
      </w:r>
      <w:r>
        <w:rPr>
          <w:rFonts w:cs="FangSong" w:hAnsi="FangSong" w:eastAsia="FangSong" w:ascii="FangSong"/>
          <w:spacing w:val="5"/>
          <w:sz w:val="24"/>
          <w:szCs w:val="24"/>
        </w:rPr>
        <w:t>总</w:t>
      </w:r>
      <w:r>
        <w:rPr>
          <w:rFonts w:cs="FangSong" w:hAnsi="FangSong" w:eastAsia="FangSong" w:ascii="FangSong"/>
          <w:spacing w:val="0"/>
          <w:sz w:val="24"/>
          <w:szCs w:val="24"/>
        </w:rPr>
        <w:t>体平稳</w:t>
      </w:r>
      <w:r>
        <w:rPr>
          <w:rFonts w:cs="FangSong" w:hAnsi="FangSong" w:eastAsia="FangSong" w:ascii="FangSong"/>
          <w:spacing w:val="5"/>
          <w:sz w:val="24"/>
          <w:szCs w:val="24"/>
        </w:rPr>
        <w:t>、</w:t>
      </w:r>
      <w:r>
        <w:rPr>
          <w:rFonts w:cs="FangSong" w:hAnsi="FangSong" w:eastAsia="FangSong" w:ascii="FangSong"/>
          <w:spacing w:val="0"/>
          <w:sz w:val="24"/>
          <w:szCs w:val="24"/>
        </w:rPr>
        <w:t>稳中</w:t>
      </w:r>
      <w:r>
        <w:rPr>
          <w:rFonts w:cs="FangSong" w:hAnsi="FangSong" w:eastAsia="FangSong" w:ascii="FangSong"/>
          <w:spacing w:val="5"/>
          <w:sz w:val="24"/>
          <w:szCs w:val="24"/>
        </w:rPr>
        <w:t>有</w:t>
      </w:r>
      <w:r>
        <w:rPr>
          <w:rFonts w:cs="FangSong" w:hAnsi="FangSong" w:eastAsia="FangSong" w:ascii="FangSong"/>
          <w:spacing w:val="0"/>
          <w:sz w:val="24"/>
          <w:szCs w:val="24"/>
        </w:rPr>
        <w:t>进、稳</w:t>
      </w:r>
      <w:r>
        <w:rPr>
          <w:rFonts w:cs="FangSong" w:hAnsi="FangSong" w:eastAsia="FangSong" w:ascii="FangSong"/>
          <w:spacing w:val="5"/>
          <w:sz w:val="24"/>
          <w:szCs w:val="24"/>
        </w:rPr>
        <w:t>中</w:t>
      </w:r>
      <w:r>
        <w:rPr>
          <w:rFonts w:cs="FangSong" w:hAnsi="FangSong" w:eastAsia="FangSong" w:ascii="FangSong"/>
          <w:spacing w:val="0"/>
          <w:sz w:val="24"/>
          <w:szCs w:val="24"/>
        </w:rPr>
        <w:t>有好的</w:t>
      </w:r>
      <w:r>
        <w:rPr>
          <w:rFonts w:cs="FangSong" w:hAnsi="FangSong" w:eastAsia="FangSong" w:ascii="FangSong"/>
          <w:spacing w:val="5"/>
          <w:sz w:val="24"/>
          <w:szCs w:val="24"/>
        </w:rPr>
        <w:t>发</w:t>
      </w:r>
      <w:r>
        <w:rPr>
          <w:rFonts w:cs="FangSong" w:hAnsi="FangSong" w:eastAsia="FangSong" w:ascii="FangSong"/>
          <w:spacing w:val="0"/>
          <w:sz w:val="24"/>
          <w:szCs w:val="24"/>
        </w:rPr>
        <w:t>展态势</w:t>
      </w:r>
      <w:r>
        <w:rPr>
          <w:rFonts w:cs="FangSong" w:hAnsi="FangSong" w:eastAsia="FangSong" w:ascii="FangSong"/>
          <w:spacing w:val="5"/>
          <w:sz w:val="24"/>
          <w:szCs w:val="24"/>
        </w:rPr>
        <w:t>。</w:t>
      </w:r>
      <w:r>
        <w:rPr>
          <w:rFonts w:cs="FangSong" w:hAnsi="FangSong" w:eastAsia="FangSong" w:ascii="FangSong"/>
          <w:spacing w:val="0"/>
          <w:sz w:val="24"/>
          <w:szCs w:val="24"/>
        </w:rPr>
        <w:t>2015</w:t>
      </w:r>
      <w:r>
        <w:rPr>
          <w:rFonts w:cs="FangSong" w:hAnsi="FangSong" w:eastAsia="FangSong" w:ascii="FangSong"/>
          <w:spacing w:val="-62"/>
          <w:sz w:val="24"/>
          <w:szCs w:val="24"/>
        </w:rPr>
        <w:t> </w:t>
      </w:r>
      <w:r>
        <w:rPr>
          <w:rFonts w:cs="FangSong" w:hAnsi="FangSong" w:eastAsia="FangSong" w:ascii="FangSong"/>
          <w:spacing w:val="0"/>
          <w:w w:val="100"/>
          <w:sz w:val="24"/>
          <w:szCs w:val="24"/>
        </w:rPr>
        <w:t>年</w:t>
      </w:r>
      <w:r>
        <w:rPr>
          <w:rFonts w:cs="FangSong" w:hAnsi="FangSong" w:eastAsia="FangSong" w:ascii="FangSong"/>
          <w:spacing w:val="5"/>
          <w:w w:val="100"/>
          <w:sz w:val="24"/>
          <w:szCs w:val="24"/>
        </w:rPr>
        <w:t>，</w:t>
      </w:r>
      <w:r>
        <w:rPr>
          <w:rFonts w:cs="FangSong" w:hAnsi="FangSong" w:eastAsia="FangSong" w:ascii="FangSong"/>
          <w:spacing w:val="0"/>
          <w:w w:val="100"/>
          <w:sz w:val="24"/>
          <w:szCs w:val="24"/>
        </w:rPr>
        <w:t>在经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济增速进入换挡期</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传统实体经济持续低迷</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国际形势日益复杂的背景下</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我国主动适应新</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常态</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不断完善宏观调控手段</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深入推进结构性改革</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一是根据国家战略发展规划</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扎实推</w:t>
      </w:r>
      <w:r>
        <w:rPr>
          <w:rFonts w:cs="FangSong" w:hAnsi="FangSong" w:eastAsia="FangSong" w:ascii="FangSong"/>
          <w:spacing w:val="0"/>
          <w:w w:val="100"/>
          <w:sz w:val="24"/>
          <w:szCs w:val="24"/>
        </w:rPr>
        <w:t> </w:t>
      </w:r>
      <w:r>
        <w:rPr>
          <w:rFonts w:cs="FangSong" w:hAnsi="FangSong" w:eastAsia="FangSong" w:ascii="FangSong"/>
          <w:spacing w:val="5"/>
          <w:w w:val="100"/>
          <w:sz w:val="24"/>
          <w:szCs w:val="24"/>
        </w:rPr>
        <w:t>动</w:t>
      </w:r>
      <w:r>
        <w:rPr>
          <w:rFonts w:cs="FangSong" w:hAnsi="FangSong" w:eastAsia="FangSong" w:ascii="FangSong"/>
          <w:spacing w:val="0"/>
          <w:w w:val="100"/>
          <w:sz w:val="24"/>
          <w:szCs w:val="24"/>
        </w:rPr>
        <w:t>“</w:t>
      </w:r>
      <w:r>
        <w:rPr>
          <w:rFonts w:cs="FangSong" w:hAnsi="FangSong" w:eastAsia="FangSong" w:ascii="FangSong"/>
          <w:spacing w:val="5"/>
          <w:w w:val="100"/>
          <w:sz w:val="24"/>
          <w:szCs w:val="24"/>
        </w:rPr>
        <w:t>大</w:t>
      </w:r>
      <w:r>
        <w:rPr>
          <w:rFonts w:cs="FangSong" w:hAnsi="FangSong" w:eastAsia="FangSong" w:ascii="FangSong"/>
          <w:spacing w:val="0"/>
          <w:w w:val="100"/>
          <w:sz w:val="24"/>
          <w:szCs w:val="24"/>
        </w:rPr>
        <w:t>众</w:t>
      </w:r>
      <w:r>
        <w:rPr>
          <w:rFonts w:cs="FangSong" w:hAnsi="FangSong" w:eastAsia="FangSong" w:ascii="FangSong"/>
          <w:spacing w:val="5"/>
          <w:w w:val="100"/>
          <w:sz w:val="24"/>
          <w:szCs w:val="24"/>
        </w:rPr>
        <w:t>创</w:t>
      </w:r>
      <w:r>
        <w:rPr>
          <w:rFonts w:cs="FangSong" w:hAnsi="FangSong" w:eastAsia="FangSong" w:ascii="FangSong"/>
          <w:spacing w:val="0"/>
          <w:w w:val="100"/>
          <w:sz w:val="24"/>
          <w:szCs w:val="24"/>
        </w:rPr>
        <w:t>业</w:t>
      </w:r>
      <w:r>
        <w:rPr>
          <w:rFonts w:cs="FangSong" w:hAnsi="FangSong" w:eastAsia="FangSong" w:ascii="FangSong"/>
          <w:spacing w:val="5"/>
          <w:w w:val="100"/>
          <w:sz w:val="24"/>
          <w:szCs w:val="24"/>
        </w:rPr>
        <w:t>、</w:t>
      </w:r>
      <w:r>
        <w:rPr>
          <w:rFonts w:cs="FangSong" w:hAnsi="FangSong" w:eastAsia="FangSong" w:ascii="FangSong"/>
          <w:spacing w:val="0"/>
          <w:w w:val="100"/>
          <w:sz w:val="24"/>
          <w:szCs w:val="24"/>
        </w:rPr>
        <w:t>万</w:t>
      </w:r>
      <w:r>
        <w:rPr>
          <w:rFonts w:cs="FangSong" w:hAnsi="FangSong" w:eastAsia="FangSong" w:ascii="FangSong"/>
          <w:spacing w:val="5"/>
          <w:w w:val="100"/>
          <w:sz w:val="24"/>
          <w:szCs w:val="24"/>
        </w:rPr>
        <w:t>众</w:t>
      </w:r>
      <w:r>
        <w:rPr>
          <w:rFonts w:cs="FangSong" w:hAnsi="FangSong" w:eastAsia="FangSong" w:ascii="FangSong"/>
          <w:spacing w:val="0"/>
          <w:w w:val="100"/>
          <w:sz w:val="24"/>
          <w:szCs w:val="24"/>
        </w:rPr>
        <w:t>创</w:t>
      </w:r>
      <w:r>
        <w:rPr>
          <w:rFonts w:cs="FangSong" w:hAnsi="FangSong" w:eastAsia="FangSong" w:ascii="FangSong"/>
          <w:spacing w:val="5"/>
          <w:w w:val="100"/>
          <w:sz w:val="24"/>
          <w:szCs w:val="24"/>
        </w:rPr>
        <w:t>新</w:t>
      </w:r>
      <w:r>
        <w:rPr>
          <w:rFonts w:cs="FangSong" w:hAnsi="FangSong" w:eastAsia="FangSong" w:ascii="FangSong"/>
          <w:spacing w:val="5"/>
          <w:w w:val="100"/>
          <w:sz w:val="24"/>
          <w:szCs w:val="24"/>
        </w:rPr>
        <w:t>”</w:t>
      </w:r>
      <w:r>
        <w:rPr>
          <w:rFonts w:cs="FangSong" w:hAnsi="FangSong" w:eastAsia="FangSong" w:ascii="FangSong"/>
          <w:spacing w:val="0"/>
          <w:w w:val="100"/>
          <w:sz w:val="24"/>
          <w:szCs w:val="24"/>
        </w:rPr>
        <w:t>，</w:t>
      </w:r>
      <w:r>
        <w:rPr>
          <w:rFonts w:cs="FangSong" w:hAnsi="FangSong" w:eastAsia="FangSong" w:ascii="FangSong"/>
          <w:spacing w:val="5"/>
          <w:w w:val="100"/>
          <w:sz w:val="24"/>
          <w:szCs w:val="24"/>
        </w:rPr>
        <w:t>结</w:t>
      </w:r>
      <w:r>
        <w:rPr>
          <w:rFonts w:cs="FangSong" w:hAnsi="FangSong" w:eastAsia="FangSong" w:ascii="FangSong"/>
          <w:spacing w:val="0"/>
          <w:w w:val="100"/>
          <w:sz w:val="24"/>
          <w:szCs w:val="24"/>
        </w:rPr>
        <w:t>合</w:t>
      </w:r>
      <w:r>
        <w:rPr>
          <w:rFonts w:cs="FangSong" w:hAnsi="FangSong" w:eastAsia="FangSong" w:ascii="FangSong"/>
          <w:spacing w:val="5"/>
          <w:w w:val="100"/>
          <w:sz w:val="24"/>
          <w:szCs w:val="24"/>
        </w:rPr>
        <w:t>实</w:t>
      </w:r>
      <w:r>
        <w:rPr>
          <w:rFonts w:cs="FangSong" w:hAnsi="FangSong" w:eastAsia="FangSong" w:ascii="FangSong"/>
          <w:spacing w:val="0"/>
          <w:w w:val="100"/>
          <w:sz w:val="24"/>
          <w:szCs w:val="24"/>
        </w:rPr>
        <w:t>施</w:t>
      </w:r>
      <w:r>
        <w:rPr>
          <w:rFonts w:cs="FangSong" w:hAnsi="FangSong" w:eastAsia="FangSong" w:ascii="FangSong"/>
          <w:spacing w:val="5"/>
          <w:w w:val="100"/>
          <w:sz w:val="24"/>
          <w:szCs w:val="24"/>
        </w:rPr>
        <w:t>“</w:t>
      </w:r>
      <w:r>
        <w:rPr>
          <w:rFonts w:cs="FangSong" w:hAnsi="FangSong" w:eastAsia="FangSong" w:ascii="FangSong"/>
          <w:spacing w:val="5"/>
          <w:w w:val="100"/>
          <w:sz w:val="24"/>
          <w:szCs w:val="24"/>
        </w:rPr>
        <w:t>中</w:t>
      </w:r>
      <w:r>
        <w:rPr>
          <w:rFonts w:cs="FangSong" w:hAnsi="FangSong" w:eastAsia="FangSong" w:ascii="FangSong"/>
          <w:spacing w:val="0"/>
          <w:w w:val="100"/>
          <w:sz w:val="24"/>
          <w:szCs w:val="24"/>
        </w:rPr>
        <w:t>国</w:t>
      </w:r>
      <w:r>
        <w:rPr>
          <w:rFonts w:cs="FangSong" w:hAnsi="FangSong" w:eastAsia="FangSong" w:ascii="FangSong"/>
          <w:spacing w:val="5"/>
          <w:w w:val="100"/>
          <w:sz w:val="24"/>
          <w:szCs w:val="24"/>
        </w:rPr>
        <w:t>制</w:t>
      </w:r>
      <w:r>
        <w:rPr>
          <w:rFonts w:cs="FangSong" w:hAnsi="FangSong" w:eastAsia="FangSong" w:ascii="FangSong"/>
          <w:spacing w:val="0"/>
          <w:w w:val="100"/>
          <w:sz w:val="24"/>
          <w:szCs w:val="24"/>
        </w:rPr>
        <w:t>造</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2025</w:t>
      </w:r>
      <w:r>
        <w:rPr>
          <w:rFonts w:cs="FangSong" w:hAnsi="FangSong" w:eastAsia="FangSong" w:ascii="FangSong"/>
          <w:spacing w:val="-115"/>
          <w:w w:val="100"/>
          <w:sz w:val="24"/>
          <w:szCs w:val="24"/>
        </w:rPr>
        <w:t>”</w:t>
      </w:r>
      <w:r>
        <w:rPr>
          <w:rFonts w:cs="FangSong" w:hAnsi="FangSong" w:eastAsia="FangSong" w:ascii="FangSong"/>
          <w:spacing w:val="-120"/>
          <w:w w:val="100"/>
          <w:sz w:val="24"/>
          <w:szCs w:val="24"/>
        </w:rPr>
        <w:t>、</w:t>
      </w:r>
      <w:r>
        <w:rPr>
          <w:rFonts w:cs="FangSong" w:hAnsi="FangSong" w:eastAsia="FangSong" w:ascii="FangSong"/>
          <w:spacing w:val="5"/>
          <w:w w:val="100"/>
          <w:sz w:val="24"/>
          <w:szCs w:val="24"/>
        </w:rPr>
        <w:t>“</w:t>
      </w:r>
      <w:r>
        <w:rPr>
          <w:rFonts w:cs="FangSong" w:hAnsi="FangSong" w:eastAsia="FangSong" w:ascii="FangSong"/>
          <w:spacing w:val="5"/>
          <w:w w:val="100"/>
          <w:sz w:val="24"/>
          <w:szCs w:val="24"/>
        </w:rPr>
        <w:t>互</w:t>
      </w:r>
      <w:r>
        <w:rPr>
          <w:rFonts w:cs="FangSong" w:hAnsi="FangSong" w:eastAsia="FangSong" w:ascii="FangSong"/>
          <w:spacing w:val="0"/>
          <w:w w:val="100"/>
          <w:sz w:val="24"/>
          <w:szCs w:val="24"/>
        </w:rPr>
        <w:t>联</w:t>
      </w:r>
      <w:r>
        <w:rPr>
          <w:rFonts w:cs="FangSong" w:hAnsi="FangSong" w:eastAsia="FangSong" w:ascii="FangSong"/>
          <w:spacing w:val="5"/>
          <w:w w:val="100"/>
          <w:sz w:val="24"/>
          <w:szCs w:val="24"/>
        </w:rPr>
        <w:t>网</w:t>
      </w:r>
      <w:r>
        <w:rPr>
          <w:rFonts w:cs="FangSong" w:hAnsi="FangSong" w:eastAsia="FangSong" w:ascii="FangSong"/>
          <w:spacing w:val="0"/>
          <w:w w:val="100"/>
          <w:sz w:val="24"/>
          <w:szCs w:val="24"/>
        </w:rPr>
        <w:t>+</w:t>
      </w:r>
      <w:r>
        <w:rPr>
          <w:rFonts w:cs="FangSong" w:hAnsi="FangSong" w:eastAsia="FangSong" w:ascii="FangSong"/>
          <w:spacing w:val="-115"/>
          <w:w w:val="100"/>
          <w:sz w:val="24"/>
          <w:szCs w:val="24"/>
        </w:rPr>
        <w:t>”</w:t>
      </w:r>
      <w:r>
        <w:rPr>
          <w:rFonts w:cs="FangSong" w:hAnsi="FangSong" w:eastAsia="FangSong" w:ascii="FangSong"/>
          <w:spacing w:val="5"/>
          <w:w w:val="100"/>
          <w:sz w:val="24"/>
          <w:szCs w:val="24"/>
        </w:rPr>
        <w:t>，</w:t>
      </w:r>
      <w:r>
        <w:rPr>
          <w:rFonts w:cs="FangSong" w:hAnsi="FangSong" w:eastAsia="FangSong" w:ascii="FangSong"/>
          <w:spacing w:val="0"/>
          <w:w w:val="100"/>
          <w:sz w:val="24"/>
          <w:szCs w:val="24"/>
        </w:rPr>
        <w:t>推</w:t>
      </w:r>
      <w:r>
        <w:rPr>
          <w:rFonts w:cs="FangSong" w:hAnsi="FangSong" w:eastAsia="FangSong" w:ascii="FangSong"/>
          <w:spacing w:val="5"/>
          <w:w w:val="100"/>
          <w:sz w:val="24"/>
          <w:szCs w:val="24"/>
        </w:rPr>
        <w:t>动</w:t>
      </w:r>
      <w:r>
        <w:rPr>
          <w:rFonts w:cs="FangSong" w:hAnsi="FangSong" w:eastAsia="FangSong" w:ascii="FangSong"/>
          <w:spacing w:val="0"/>
          <w:w w:val="100"/>
          <w:sz w:val="24"/>
          <w:szCs w:val="24"/>
        </w:rPr>
        <w:t>技</w:t>
      </w:r>
      <w:r>
        <w:rPr>
          <w:rFonts w:cs="FangSong" w:hAnsi="FangSong" w:eastAsia="FangSong" w:ascii="FangSong"/>
          <w:spacing w:val="5"/>
          <w:w w:val="100"/>
          <w:sz w:val="24"/>
          <w:szCs w:val="24"/>
        </w:rPr>
        <w:t>术</w:t>
      </w:r>
      <w:r>
        <w:rPr>
          <w:rFonts w:cs="FangSong" w:hAnsi="FangSong" w:eastAsia="FangSong" w:ascii="FangSong"/>
          <w:spacing w:val="0"/>
          <w:w w:val="100"/>
          <w:sz w:val="24"/>
          <w:szCs w:val="24"/>
        </w:rPr>
        <w:t>创</w:t>
      </w:r>
      <w:r>
        <w:rPr>
          <w:rFonts w:cs="FangSong" w:hAnsi="FangSong" w:eastAsia="FangSong" w:ascii="FangSong"/>
          <w:spacing w:val="5"/>
          <w:w w:val="100"/>
          <w:sz w:val="24"/>
          <w:szCs w:val="24"/>
        </w:rPr>
        <w:t>新</w:t>
      </w:r>
      <w:r>
        <w:rPr>
          <w:rFonts w:cs="FangSong" w:hAnsi="FangSong" w:eastAsia="FangSong" w:ascii="FangSong"/>
          <w:spacing w:val="0"/>
          <w:w w:val="100"/>
          <w:sz w:val="24"/>
          <w:szCs w:val="24"/>
        </w:rPr>
        <w:t>、生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产模式创新和管理创新，创造新的有效供给，更好适应需求结构升级。二是加速“去产能、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去杠</w:t>
      </w:r>
      <w:r>
        <w:rPr>
          <w:rFonts w:cs="FangSong" w:hAnsi="FangSong" w:eastAsia="FangSong" w:ascii="FangSong"/>
          <w:spacing w:val="5"/>
          <w:w w:val="100"/>
          <w:sz w:val="24"/>
          <w:szCs w:val="24"/>
        </w:rPr>
        <w:t>杆</w:t>
      </w:r>
      <w:r>
        <w:rPr>
          <w:rFonts w:cs="FangSong" w:hAnsi="FangSong" w:eastAsia="FangSong" w:ascii="FangSong"/>
          <w:spacing w:val="0"/>
          <w:w w:val="100"/>
          <w:sz w:val="24"/>
          <w:szCs w:val="24"/>
        </w:rPr>
        <w:t>、去库</w:t>
      </w:r>
      <w:r>
        <w:rPr>
          <w:rFonts w:cs="FangSong" w:hAnsi="FangSong" w:eastAsia="FangSong" w:ascii="FangSong"/>
          <w:spacing w:val="5"/>
          <w:w w:val="100"/>
          <w:sz w:val="24"/>
          <w:szCs w:val="24"/>
        </w:rPr>
        <w:t>存</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、促</w:t>
      </w:r>
      <w:r>
        <w:rPr>
          <w:rFonts w:cs="FangSong" w:hAnsi="FangSong" w:eastAsia="FangSong" w:ascii="FangSong"/>
          <w:spacing w:val="5"/>
          <w:w w:val="100"/>
          <w:sz w:val="24"/>
          <w:szCs w:val="24"/>
        </w:rPr>
        <w:t>进</w:t>
      </w:r>
      <w:r>
        <w:rPr>
          <w:rFonts w:cs="FangSong" w:hAnsi="FangSong" w:eastAsia="FangSong" w:ascii="FangSong"/>
          <w:spacing w:val="0"/>
          <w:w w:val="100"/>
          <w:sz w:val="24"/>
          <w:szCs w:val="24"/>
        </w:rPr>
        <w:t>企业降</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增效，</w:t>
      </w:r>
      <w:r>
        <w:rPr>
          <w:rFonts w:cs="FangSong" w:hAnsi="FangSong" w:eastAsia="FangSong" w:ascii="FangSong"/>
          <w:spacing w:val="5"/>
          <w:w w:val="100"/>
          <w:sz w:val="24"/>
          <w:szCs w:val="24"/>
        </w:rPr>
        <w:t>增</w:t>
      </w:r>
      <w:r>
        <w:rPr>
          <w:rFonts w:cs="FangSong" w:hAnsi="FangSong" w:eastAsia="FangSong" w:ascii="FangSong"/>
          <w:spacing w:val="0"/>
          <w:w w:val="100"/>
          <w:sz w:val="24"/>
          <w:szCs w:val="24"/>
        </w:rPr>
        <w:t>强企业</w:t>
      </w:r>
      <w:r>
        <w:rPr>
          <w:rFonts w:cs="FangSong" w:hAnsi="FangSong" w:eastAsia="FangSong" w:ascii="FangSong"/>
          <w:spacing w:val="5"/>
          <w:w w:val="100"/>
          <w:sz w:val="24"/>
          <w:szCs w:val="24"/>
        </w:rPr>
        <w:t>自</w:t>
      </w:r>
      <w:r>
        <w:rPr>
          <w:rFonts w:cs="FangSong" w:hAnsi="FangSong" w:eastAsia="FangSong" w:ascii="FangSong"/>
          <w:spacing w:val="0"/>
          <w:w w:val="100"/>
          <w:sz w:val="24"/>
          <w:szCs w:val="24"/>
        </w:rPr>
        <w:t>身活力和</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资意愿</w:t>
      </w:r>
      <w:r>
        <w:rPr>
          <w:rFonts w:cs="FangSong" w:hAnsi="FangSong" w:eastAsia="FangSong" w:ascii="FangSong"/>
          <w:spacing w:val="5"/>
          <w:w w:val="100"/>
          <w:sz w:val="24"/>
          <w:szCs w:val="24"/>
        </w:rPr>
        <w:t>，</w:t>
      </w:r>
      <w:r>
        <w:rPr>
          <w:rFonts w:cs="FangSong" w:hAnsi="FangSong" w:eastAsia="FangSong" w:ascii="FangSong"/>
          <w:spacing w:val="0"/>
          <w:w w:val="100"/>
          <w:sz w:val="24"/>
          <w:szCs w:val="24"/>
        </w:rPr>
        <w:t>缩短转</w:t>
      </w:r>
      <w:r>
        <w:rPr>
          <w:rFonts w:cs="FangSong" w:hAnsi="FangSong" w:eastAsia="FangSong" w:ascii="FangSong"/>
          <w:spacing w:val="5"/>
          <w:w w:val="100"/>
          <w:sz w:val="24"/>
          <w:szCs w:val="24"/>
        </w:rPr>
        <w:t>型</w:t>
      </w:r>
      <w:r>
        <w:rPr>
          <w:rFonts w:cs="FangSong" w:hAnsi="FangSong" w:eastAsia="FangSong" w:ascii="FangSong"/>
          <w:spacing w:val="0"/>
          <w:w w:val="100"/>
          <w:sz w:val="24"/>
          <w:szCs w:val="24"/>
        </w:rPr>
        <w:t>阵痛期，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有效化解各类风险隐患</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加快补充农业</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服务业</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基础设施</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生态环境</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社会事业等方面的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短板</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带动扩大有效需求</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增强持续增长动力</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三是进一步加速实施区域经济发展战略</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金</w:t>
      </w:r>
      <w:r>
        <w:rPr>
          <w:rFonts w:cs="FangSong" w:hAnsi="FangSong" w:eastAsia="FangSong" w:ascii="FangSong"/>
          <w:spacing w:val="0"/>
          <w:w w:val="100"/>
          <w:sz w:val="24"/>
          <w:szCs w:val="24"/>
        </w:rPr>
        <w:t> </w:t>
      </w:r>
      <w:r>
        <w:rPr>
          <w:rFonts w:cs="FangSong" w:hAnsi="FangSong" w:eastAsia="FangSong" w:ascii="FangSong"/>
          <w:spacing w:val="5"/>
          <w:w w:val="100"/>
          <w:sz w:val="24"/>
          <w:szCs w:val="24"/>
        </w:rPr>
        <w:t>融</w:t>
      </w:r>
      <w:r>
        <w:rPr>
          <w:rFonts w:cs="FangSong" w:hAnsi="FangSong" w:eastAsia="FangSong" w:ascii="FangSong"/>
          <w:spacing w:val="0"/>
          <w:w w:val="100"/>
          <w:sz w:val="24"/>
          <w:szCs w:val="24"/>
        </w:rPr>
        <w:t>市</w:t>
      </w:r>
      <w:r>
        <w:rPr>
          <w:rFonts w:cs="FangSong" w:hAnsi="FangSong" w:eastAsia="FangSong" w:ascii="FangSong"/>
          <w:spacing w:val="5"/>
          <w:w w:val="100"/>
          <w:sz w:val="24"/>
          <w:szCs w:val="24"/>
        </w:rPr>
        <w:t>场</w:t>
      </w:r>
      <w:r>
        <w:rPr>
          <w:rFonts w:cs="FangSong" w:hAnsi="FangSong" w:eastAsia="FangSong" w:ascii="FangSong"/>
          <w:spacing w:val="0"/>
          <w:w w:val="100"/>
          <w:sz w:val="24"/>
          <w:szCs w:val="24"/>
        </w:rPr>
        <w:t>改</w:t>
      </w:r>
      <w:r>
        <w:rPr>
          <w:rFonts w:cs="FangSong" w:hAnsi="FangSong" w:eastAsia="FangSong" w:ascii="FangSong"/>
          <w:spacing w:val="5"/>
          <w:w w:val="100"/>
          <w:sz w:val="24"/>
          <w:szCs w:val="24"/>
        </w:rPr>
        <w:t>革</w:t>
      </w:r>
      <w:r>
        <w:rPr>
          <w:rFonts w:cs="FangSong" w:hAnsi="FangSong" w:eastAsia="FangSong" w:ascii="FangSong"/>
          <w:spacing w:val="5"/>
          <w:w w:val="100"/>
          <w:sz w:val="24"/>
          <w:szCs w:val="24"/>
        </w:rPr>
        <w:t>、</w:t>
      </w:r>
      <w:r>
        <w:rPr>
          <w:rFonts w:cs="FangSong" w:hAnsi="FangSong" w:eastAsia="FangSong" w:ascii="FangSong"/>
          <w:spacing w:val="0"/>
          <w:w w:val="100"/>
          <w:sz w:val="24"/>
          <w:szCs w:val="24"/>
        </w:rPr>
        <w:t>国</w:t>
      </w:r>
      <w:r>
        <w:rPr>
          <w:rFonts w:cs="FangSong" w:hAnsi="FangSong" w:eastAsia="FangSong" w:ascii="FangSong"/>
          <w:spacing w:val="5"/>
          <w:w w:val="100"/>
          <w:sz w:val="24"/>
          <w:szCs w:val="24"/>
        </w:rPr>
        <w:t>企</w:t>
      </w:r>
      <w:r>
        <w:rPr>
          <w:rFonts w:cs="FangSong" w:hAnsi="FangSong" w:eastAsia="FangSong" w:ascii="FangSong"/>
          <w:spacing w:val="0"/>
          <w:w w:val="100"/>
          <w:sz w:val="24"/>
          <w:szCs w:val="24"/>
        </w:rPr>
        <w:t>改</w:t>
      </w:r>
      <w:r>
        <w:rPr>
          <w:rFonts w:cs="FangSong" w:hAnsi="FangSong" w:eastAsia="FangSong" w:ascii="FangSong"/>
          <w:spacing w:val="5"/>
          <w:w w:val="100"/>
          <w:sz w:val="24"/>
          <w:szCs w:val="24"/>
        </w:rPr>
        <w:t>革</w:t>
      </w:r>
      <w:r>
        <w:rPr>
          <w:rFonts w:cs="FangSong" w:hAnsi="FangSong" w:eastAsia="FangSong" w:ascii="FangSong"/>
          <w:spacing w:val="0"/>
          <w:w w:val="100"/>
          <w:sz w:val="24"/>
          <w:szCs w:val="24"/>
        </w:rPr>
        <w:t>、</w:t>
      </w:r>
      <w:r>
        <w:rPr>
          <w:rFonts w:cs="FangSong" w:hAnsi="FangSong" w:eastAsia="FangSong" w:ascii="FangSong"/>
          <w:spacing w:val="5"/>
          <w:w w:val="100"/>
          <w:sz w:val="24"/>
          <w:szCs w:val="24"/>
        </w:rPr>
        <w:t>税</w:t>
      </w:r>
      <w:r>
        <w:rPr>
          <w:rFonts w:cs="FangSong" w:hAnsi="FangSong" w:eastAsia="FangSong" w:ascii="FangSong"/>
          <w:spacing w:val="0"/>
          <w:w w:val="100"/>
          <w:sz w:val="24"/>
          <w:szCs w:val="24"/>
        </w:rPr>
        <w:t>制</w:t>
      </w:r>
      <w:r>
        <w:rPr>
          <w:rFonts w:cs="FangSong" w:hAnsi="FangSong" w:eastAsia="FangSong" w:ascii="FangSong"/>
          <w:spacing w:val="5"/>
          <w:w w:val="100"/>
          <w:sz w:val="24"/>
          <w:szCs w:val="24"/>
        </w:rPr>
        <w:t>改</w:t>
      </w:r>
      <w:r>
        <w:rPr>
          <w:rFonts w:cs="FangSong" w:hAnsi="FangSong" w:eastAsia="FangSong" w:ascii="FangSong"/>
          <w:spacing w:val="5"/>
          <w:w w:val="100"/>
          <w:sz w:val="24"/>
          <w:szCs w:val="24"/>
        </w:rPr>
        <w:t>革</w:t>
      </w:r>
      <w:r>
        <w:rPr>
          <w:rFonts w:cs="FangSong" w:hAnsi="FangSong" w:eastAsia="FangSong" w:ascii="FangSong"/>
          <w:spacing w:val="5"/>
          <w:w w:val="100"/>
          <w:sz w:val="24"/>
          <w:szCs w:val="24"/>
        </w:rPr>
        <w:t>、</w:t>
      </w:r>
      <w:r>
        <w:rPr>
          <w:rFonts w:cs="FangSong" w:hAnsi="FangSong" w:eastAsia="FangSong" w:ascii="FangSong"/>
          <w:spacing w:val="0"/>
          <w:w w:val="100"/>
          <w:sz w:val="24"/>
          <w:szCs w:val="24"/>
        </w:rPr>
        <w:t>土</w:t>
      </w:r>
      <w:r>
        <w:rPr>
          <w:rFonts w:cs="FangSong" w:hAnsi="FangSong" w:eastAsia="FangSong" w:ascii="FangSong"/>
          <w:spacing w:val="5"/>
          <w:w w:val="100"/>
          <w:sz w:val="24"/>
          <w:szCs w:val="24"/>
        </w:rPr>
        <w:t>地</w:t>
      </w:r>
      <w:r>
        <w:rPr>
          <w:rFonts w:cs="FangSong" w:hAnsi="FangSong" w:eastAsia="FangSong" w:ascii="FangSong"/>
          <w:spacing w:val="0"/>
          <w:w w:val="100"/>
          <w:sz w:val="24"/>
          <w:szCs w:val="24"/>
        </w:rPr>
        <w:t>改</w:t>
      </w:r>
      <w:r>
        <w:rPr>
          <w:rFonts w:cs="FangSong" w:hAnsi="FangSong" w:eastAsia="FangSong" w:ascii="FangSong"/>
          <w:spacing w:val="5"/>
          <w:w w:val="100"/>
          <w:sz w:val="24"/>
          <w:szCs w:val="24"/>
        </w:rPr>
        <w:t>革</w:t>
      </w:r>
      <w:r>
        <w:rPr>
          <w:rFonts w:cs="FangSong" w:hAnsi="FangSong" w:eastAsia="FangSong" w:ascii="FangSong"/>
          <w:spacing w:val="5"/>
          <w:w w:val="100"/>
          <w:sz w:val="24"/>
          <w:szCs w:val="24"/>
        </w:rPr>
        <w:t>、</w:t>
      </w:r>
      <w:r>
        <w:rPr>
          <w:rFonts w:cs="FangSong" w:hAnsi="FangSong" w:eastAsia="FangSong" w:ascii="FangSong"/>
          <w:spacing w:val="0"/>
          <w:w w:val="100"/>
          <w:sz w:val="24"/>
          <w:szCs w:val="24"/>
        </w:rPr>
        <w:t>自</w:t>
      </w:r>
      <w:r>
        <w:rPr>
          <w:rFonts w:cs="FangSong" w:hAnsi="FangSong" w:eastAsia="FangSong" w:ascii="FangSong"/>
          <w:spacing w:val="5"/>
          <w:w w:val="100"/>
          <w:sz w:val="24"/>
          <w:szCs w:val="24"/>
        </w:rPr>
        <w:t>贸</w:t>
      </w:r>
      <w:r>
        <w:rPr>
          <w:rFonts w:cs="FangSong" w:hAnsi="FangSong" w:eastAsia="FangSong" w:ascii="FangSong"/>
          <w:spacing w:val="0"/>
          <w:w w:val="100"/>
          <w:sz w:val="24"/>
          <w:szCs w:val="24"/>
        </w:rPr>
        <w:t>区</w:t>
      </w:r>
      <w:r>
        <w:rPr>
          <w:rFonts w:cs="FangSong" w:hAnsi="FangSong" w:eastAsia="FangSong" w:ascii="FangSong"/>
          <w:spacing w:val="5"/>
          <w:w w:val="100"/>
          <w:sz w:val="24"/>
          <w:szCs w:val="24"/>
        </w:rPr>
        <w:t>改</w:t>
      </w:r>
      <w:r>
        <w:rPr>
          <w:rFonts w:cs="FangSong" w:hAnsi="FangSong" w:eastAsia="FangSong" w:ascii="FangSong"/>
          <w:spacing w:val="0"/>
          <w:w w:val="100"/>
          <w:sz w:val="24"/>
          <w:szCs w:val="24"/>
        </w:rPr>
        <w:t>革</w:t>
      </w:r>
      <w:r>
        <w:rPr>
          <w:rFonts w:cs="FangSong" w:hAnsi="FangSong" w:eastAsia="FangSong" w:ascii="FangSong"/>
          <w:spacing w:val="5"/>
          <w:w w:val="100"/>
          <w:sz w:val="24"/>
          <w:szCs w:val="24"/>
        </w:rPr>
        <w:t>等</w:t>
      </w:r>
      <w:r>
        <w:rPr>
          <w:rFonts w:cs="FangSong" w:hAnsi="FangSong" w:eastAsia="FangSong" w:ascii="FangSong"/>
          <w:spacing w:val="5"/>
          <w:w w:val="100"/>
          <w:sz w:val="24"/>
          <w:szCs w:val="24"/>
        </w:rPr>
        <w:t>机</w:t>
      </w:r>
      <w:r>
        <w:rPr>
          <w:rFonts w:cs="FangSong" w:hAnsi="FangSong" w:eastAsia="FangSong" w:ascii="FangSong"/>
          <w:spacing w:val="0"/>
          <w:w w:val="100"/>
          <w:sz w:val="24"/>
          <w:szCs w:val="24"/>
        </w:rPr>
        <w:t>制</w:t>
      </w:r>
      <w:r>
        <w:rPr>
          <w:rFonts w:cs="FangSong" w:hAnsi="FangSong" w:eastAsia="FangSong" w:ascii="FangSong"/>
          <w:spacing w:val="5"/>
          <w:w w:val="100"/>
          <w:sz w:val="24"/>
          <w:szCs w:val="24"/>
        </w:rPr>
        <w:t>体</w:t>
      </w:r>
      <w:r>
        <w:rPr>
          <w:rFonts w:cs="FangSong" w:hAnsi="FangSong" w:eastAsia="FangSong" w:ascii="FangSong"/>
          <w:spacing w:val="0"/>
          <w:w w:val="100"/>
          <w:sz w:val="24"/>
          <w:szCs w:val="24"/>
        </w:rPr>
        <w:t>制</w:t>
      </w:r>
      <w:r>
        <w:rPr>
          <w:rFonts w:cs="FangSong" w:hAnsi="FangSong" w:eastAsia="FangSong" w:ascii="FangSong"/>
          <w:spacing w:val="5"/>
          <w:w w:val="100"/>
          <w:sz w:val="24"/>
          <w:szCs w:val="24"/>
        </w:rPr>
        <w:t>优</w:t>
      </w:r>
      <w:r>
        <w:rPr>
          <w:rFonts w:cs="FangSong" w:hAnsi="FangSong" w:eastAsia="FangSong" w:ascii="FangSong"/>
          <w:spacing w:val="5"/>
          <w:w w:val="100"/>
          <w:sz w:val="24"/>
          <w:szCs w:val="24"/>
        </w:rPr>
        <w:t>化</w:t>
      </w:r>
      <w:r>
        <w:rPr>
          <w:rFonts w:cs="FangSong" w:hAnsi="FangSong" w:eastAsia="FangSong" w:ascii="FangSong"/>
          <w:spacing w:val="0"/>
          <w:w w:val="100"/>
          <w:sz w:val="24"/>
          <w:szCs w:val="24"/>
        </w:rPr>
        <w:t>措</w:t>
      </w:r>
      <w:r>
        <w:rPr>
          <w:rFonts w:cs="FangSong" w:hAnsi="FangSong" w:eastAsia="FangSong" w:ascii="FangSong"/>
          <w:spacing w:val="5"/>
          <w:w w:val="100"/>
          <w:sz w:val="24"/>
          <w:szCs w:val="24"/>
        </w:rPr>
        <w:t>施</w:t>
      </w:r>
      <w:r>
        <w:rPr>
          <w:rFonts w:cs="FangSong" w:hAnsi="FangSong" w:eastAsia="FangSong" w:ascii="FangSong"/>
          <w:spacing w:val="0"/>
          <w:w w:val="100"/>
          <w:sz w:val="24"/>
          <w:szCs w:val="24"/>
        </w:rPr>
        <w:t>。在</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2015</w:t>
      </w:r>
    </w:p>
    <w:p>
      <w:pPr>
        <w:rPr>
          <w:rFonts w:cs="FangSong" w:hAnsi="FangSong" w:eastAsia="FangSong" w:ascii="FangSong"/>
          <w:sz w:val="24"/>
          <w:szCs w:val="24"/>
        </w:rPr>
        <w:jc w:val="both"/>
        <w:spacing w:before="86" w:lineRule="auto" w:line="315"/>
        <w:ind w:left="110" w:right="179"/>
      </w:pPr>
      <w:r>
        <w:pict>
          <v:group style="position:absolute;margin-left:59.55pt;margin-top:7.76101pt;width:476.2pt;height:0pt;mso-position-horizontal-relative:page;mso-position-vertical-relative:paragraph;z-index:-15436" coordorigin="1191,155" coordsize="9524,0">
            <v:shape style="position:absolute;left:1191;top:155;width:9524;height:0" coordorigin="1191,155" coordsize="9524,0" path="m1191,155l10715,155e" filled="f" stroked="t" strokeweight="0.82pt" strokecolor="#000000">
              <v:path arrowok="t"/>
            </v:shape>
            <w10:wrap type="none"/>
          </v:group>
        </w:pict>
      </w:r>
      <w:r>
        <w:rPr>
          <w:rFonts w:cs="FangSong" w:hAnsi="FangSong" w:eastAsia="FangSong" w:ascii="FangSong"/>
          <w:sz w:val="24"/>
          <w:szCs w:val="24"/>
        </w:rPr>
        <w:t>年年</w:t>
      </w:r>
      <w:r>
        <w:rPr>
          <w:rFonts w:cs="FangSong" w:hAnsi="FangSong" w:eastAsia="FangSong" w:ascii="FangSong"/>
          <w:spacing w:val="5"/>
          <w:sz w:val="24"/>
          <w:szCs w:val="24"/>
        </w:rPr>
        <w:t>末</w:t>
      </w:r>
      <w:r>
        <w:rPr>
          <w:rFonts w:cs="FangSong" w:hAnsi="FangSong" w:eastAsia="FangSong" w:ascii="FangSong"/>
          <w:spacing w:val="0"/>
          <w:sz w:val="24"/>
          <w:szCs w:val="24"/>
        </w:rPr>
        <w:t>中央提</w:t>
      </w:r>
      <w:r>
        <w:rPr>
          <w:rFonts w:cs="FangSong" w:hAnsi="FangSong" w:eastAsia="FangSong" w:ascii="FangSong"/>
          <w:spacing w:val="5"/>
          <w:sz w:val="24"/>
          <w:szCs w:val="24"/>
        </w:rPr>
        <w:t>出</w:t>
      </w:r>
      <w:r>
        <w:rPr>
          <w:rFonts w:cs="FangSong" w:hAnsi="FangSong" w:eastAsia="FangSong" w:ascii="FangSong"/>
          <w:spacing w:val="0"/>
          <w:sz w:val="24"/>
          <w:szCs w:val="24"/>
        </w:rPr>
        <w:t>供给侧</w:t>
      </w:r>
      <w:r>
        <w:rPr>
          <w:rFonts w:cs="FangSong" w:hAnsi="FangSong" w:eastAsia="FangSong" w:ascii="FangSong"/>
          <w:spacing w:val="5"/>
          <w:sz w:val="24"/>
          <w:szCs w:val="24"/>
        </w:rPr>
        <w:t>改</w:t>
      </w:r>
      <w:r>
        <w:rPr>
          <w:rFonts w:cs="FangSong" w:hAnsi="FangSong" w:eastAsia="FangSong" w:ascii="FangSong"/>
          <w:spacing w:val="0"/>
          <w:sz w:val="24"/>
          <w:szCs w:val="24"/>
        </w:rPr>
        <w:t>革，通</w:t>
      </w:r>
      <w:r>
        <w:rPr>
          <w:rFonts w:cs="FangSong" w:hAnsi="FangSong" w:eastAsia="FangSong" w:ascii="FangSong"/>
          <w:spacing w:val="5"/>
          <w:sz w:val="24"/>
          <w:szCs w:val="24"/>
        </w:rPr>
        <w:t>过</w:t>
      </w:r>
      <w:r>
        <w:rPr>
          <w:rFonts w:cs="FangSong" w:hAnsi="FangSong" w:eastAsia="FangSong" w:ascii="FangSong"/>
          <w:spacing w:val="0"/>
          <w:sz w:val="24"/>
          <w:szCs w:val="24"/>
        </w:rPr>
        <w:t>市场主</w:t>
      </w:r>
      <w:r>
        <w:rPr>
          <w:rFonts w:cs="FangSong" w:hAnsi="FangSong" w:eastAsia="FangSong" w:ascii="FangSong"/>
          <w:spacing w:val="5"/>
          <w:sz w:val="24"/>
          <w:szCs w:val="24"/>
        </w:rPr>
        <w:t>体</w:t>
      </w:r>
      <w:r>
        <w:rPr>
          <w:rFonts w:cs="FangSong" w:hAnsi="FangSong" w:eastAsia="FangSong" w:ascii="FangSong"/>
          <w:spacing w:val="0"/>
          <w:sz w:val="24"/>
          <w:szCs w:val="24"/>
        </w:rPr>
        <w:t>作用从</w:t>
      </w:r>
      <w:r>
        <w:rPr>
          <w:rFonts w:cs="FangSong" w:hAnsi="FangSong" w:eastAsia="FangSong" w:ascii="FangSong"/>
          <w:spacing w:val="5"/>
          <w:sz w:val="24"/>
          <w:szCs w:val="24"/>
        </w:rPr>
        <w:t>产</w:t>
      </w:r>
      <w:r>
        <w:rPr>
          <w:rFonts w:cs="FangSong" w:hAnsi="FangSong" w:eastAsia="FangSong" w:ascii="FangSong"/>
          <w:spacing w:val="0"/>
          <w:sz w:val="24"/>
          <w:szCs w:val="24"/>
        </w:rPr>
        <w:t>业端和</w:t>
      </w:r>
      <w:r>
        <w:rPr>
          <w:rFonts w:cs="FangSong" w:hAnsi="FangSong" w:eastAsia="FangSong" w:ascii="FangSong"/>
          <w:spacing w:val="5"/>
          <w:sz w:val="24"/>
          <w:szCs w:val="24"/>
        </w:rPr>
        <w:t>产</w:t>
      </w:r>
      <w:r>
        <w:rPr>
          <w:rFonts w:cs="FangSong" w:hAnsi="FangSong" w:eastAsia="FangSong" w:ascii="FangSong"/>
          <w:spacing w:val="0"/>
          <w:sz w:val="24"/>
          <w:szCs w:val="24"/>
        </w:rPr>
        <w:t>品端同</w:t>
      </w:r>
      <w:r>
        <w:rPr>
          <w:rFonts w:cs="FangSong" w:hAnsi="FangSong" w:eastAsia="FangSong" w:ascii="FangSong"/>
          <w:spacing w:val="5"/>
          <w:sz w:val="24"/>
          <w:szCs w:val="24"/>
        </w:rPr>
        <w:t>时</w:t>
      </w:r>
      <w:r>
        <w:rPr>
          <w:rFonts w:cs="FangSong" w:hAnsi="FangSong" w:eastAsia="FangSong" w:ascii="FangSong"/>
          <w:spacing w:val="0"/>
          <w:sz w:val="24"/>
          <w:szCs w:val="24"/>
        </w:rPr>
        <w:t>发力，为</w:t>
      </w:r>
      <w:r>
        <w:rPr>
          <w:rFonts w:cs="FangSong" w:hAnsi="FangSong" w:eastAsia="FangSong" w:ascii="FangSong"/>
          <w:spacing w:val="-58"/>
          <w:sz w:val="24"/>
          <w:szCs w:val="24"/>
        </w:rPr>
        <w:t> </w:t>
      </w:r>
      <w:r>
        <w:rPr>
          <w:rFonts w:cs="FangSong" w:hAnsi="FangSong" w:eastAsia="FangSong" w:ascii="FangSong"/>
          <w:spacing w:val="0"/>
          <w:sz w:val="24"/>
          <w:szCs w:val="24"/>
        </w:rPr>
        <w:t>2016</w:t>
      </w:r>
      <w:r>
        <w:rPr>
          <w:rFonts w:cs="FangSong" w:hAnsi="FangSong" w:eastAsia="FangSong" w:ascii="FangSong"/>
          <w:spacing w:val="-58"/>
          <w:sz w:val="24"/>
          <w:szCs w:val="24"/>
        </w:rPr>
        <w:t> </w:t>
      </w:r>
      <w:r>
        <w:rPr>
          <w:rFonts w:cs="FangSong" w:hAnsi="FangSong" w:eastAsia="FangSong" w:ascii="FangSong"/>
          <w:spacing w:val="0"/>
          <w:w w:val="100"/>
          <w:sz w:val="24"/>
          <w:szCs w:val="24"/>
        </w:rPr>
        <w:t>年我</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国社会经济发展提出指导理念，为经济结构调整产业升级注入新思路。</w:t>
      </w:r>
    </w:p>
    <w:p>
      <w:pPr>
        <w:rPr>
          <w:rFonts w:cs="FangSong" w:hAnsi="FangSong" w:eastAsia="FangSong" w:ascii="FangSong"/>
          <w:sz w:val="24"/>
          <w:szCs w:val="24"/>
        </w:rPr>
        <w:jc w:val="left"/>
        <w:spacing w:before="36" w:lineRule="auto" w:line="315"/>
        <w:ind w:left="590" w:right="179"/>
      </w:pPr>
      <w:r>
        <w:rPr>
          <w:rFonts w:cs="FangSong" w:hAnsi="FangSong" w:eastAsia="FangSong" w:ascii="FangSong"/>
          <w:sz w:val="24"/>
          <w:szCs w:val="24"/>
        </w:rPr>
        <w:t>4.3.2</w:t>
      </w:r>
      <w:r>
        <w:rPr>
          <w:rFonts w:cs="FangSong" w:hAnsi="FangSong" w:eastAsia="FangSong" w:ascii="FangSong"/>
          <w:spacing w:val="-58"/>
          <w:sz w:val="24"/>
          <w:szCs w:val="24"/>
        </w:rPr>
        <w:t> </w:t>
      </w:r>
      <w:r>
        <w:rPr>
          <w:rFonts w:cs="FangSong" w:hAnsi="FangSong" w:eastAsia="FangSong" w:ascii="FangSong"/>
          <w:spacing w:val="0"/>
          <w:w w:val="100"/>
          <w:sz w:val="24"/>
          <w:szCs w:val="24"/>
        </w:rPr>
        <w:t>金融形势分析</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为缓解经济下行压力</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央行在稳健的货币政策基调下</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注重通过降准</w:t>
      </w:r>
      <w:r>
        <w:rPr>
          <w:rFonts w:cs="FangSong" w:hAnsi="FangSong" w:eastAsia="FangSong" w:ascii="FangSong"/>
          <w:spacing w:val="-29"/>
          <w:w w:val="100"/>
          <w:sz w:val="24"/>
          <w:szCs w:val="24"/>
        </w:rPr>
        <w:t>、</w:t>
      </w:r>
      <w:r>
        <w:rPr>
          <w:rFonts w:cs="FangSong" w:hAnsi="FangSong" w:eastAsia="FangSong" w:ascii="FangSong"/>
          <w:spacing w:val="0"/>
          <w:w w:val="100"/>
          <w:sz w:val="24"/>
          <w:szCs w:val="24"/>
        </w:rPr>
        <w:t>降息以及综合运</w:t>
      </w:r>
    </w:p>
    <w:p>
      <w:pPr>
        <w:rPr>
          <w:rFonts w:cs="FangSong" w:hAnsi="FangSong" w:eastAsia="FangSong" w:ascii="FangSong"/>
          <w:sz w:val="24"/>
          <w:szCs w:val="24"/>
        </w:rPr>
        <w:jc w:val="both"/>
        <w:spacing w:before="41" w:lineRule="auto" w:line="316"/>
        <w:ind w:left="110" w:right="179"/>
      </w:pPr>
      <w:r>
        <w:rPr>
          <w:rFonts w:cs="FangSong" w:hAnsi="FangSong" w:eastAsia="FangSong" w:ascii="FangSong"/>
          <w:spacing w:val="0"/>
          <w:w w:val="100"/>
          <w:sz w:val="24"/>
          <w:szCs w:val="24"/>
        </w:rPr>
        <w:t>用各类货币政策等方式</w:t>
      </w:r>
      <w:r>
        <w:rPr>
          <w:rFonts w:cs="FangSong" w:hAnsi="FangSong" w:eastAsia="FangSong" w:ascii="FangSong"/>
          <w:spacing w:val="-24"/>
          <w:w w:val="100"/>
          <w:sz w:val="24"/>
          <w:szCs w:val="24"/>
        </w:rPr>
        <w:t>，</w:t>
      </w:r>
      <w:r>
        <w:rPr>
          <w:rFonts w:cs="FangSong" w:hAnsi="FangSong" w:eastAsia="FangSong" w:ascii="FangSong"/>
          <w:spacing w:val="0"/>
          <w:w w:val="100"/>
          <w:sz w:val="24"/>
          <w:szCs w:val="24"/>
        </w:rPr>
        <w:t>确保流动性的宽松适度</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并引导社会融资成本下行</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整体社会融资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和信贷增速</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货币增速保持平稳</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信托业在“新常态”背景下</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面临一系列调整</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包括传统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业务萎缩</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资管市场竞争加剧</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高速发展积累的风险逐渐暴露并释放</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以及来自互联网金融</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的冲击等</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信托公司制度红利优势削弱</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业务创新转型压力增加</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与此同时</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信托公司不断</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增强自身风控能力，向专业化和差异化方向发展。</w:t>
      </w:r>
    </w:p>
    <w:p>
      <w:pPr>
        <w:rPr>
          <w:rFonts w:cs="FangSong" w:hAnsi="FangSong" w:eastAsia="FangSong" w:ascii="FangSong"/>
          <w:sz w:val="24"/>
          <w:szCs w:val="24"/>
        </w:rPr>
        <w:jc w:val="left"/>
        <w:spacing w:before="35"/>
        <w:ind w:left="590"/>
      </w:pPr>
      <w:r>
        <w:rPr>
          <w:rFonts w:cs="FangSong" w:hAnsi="FangSong" w:eastAsia="FangSong" w:ascii="FangSong"/>
          <w:sz w:val="24"/>
          <w:szCs w:val="24"/>
        </w:rPr>
        <w:t>4.3.3</w:t>
      </w:r>
      <w:r>
        <w:rPr>
          <w:rFonts w:cs="FangSong" w:hAnsi="FangSong" w:eastAsia="FangSong" w:ascii="FangSong"/>
          <w:spacing w:val="-58"/>
          <w:sz w:val="24"/>
          <w:szCs w:val="24"/>
        </w:rPr>
        <w:t> </w:t>
      </w:r>
      <w:r>
        <w:rPr>
          <w:rFonts w:cs="FangSong" w:hAnsi="FangSong" w:eastAsia="FangSong" w:ascii="FangSong"/>
          <w:spacing w:val="0"/>
          <w:w w:val="100"/>
          <w:sz w:val="24"/>
          <w:szCs w:val="24"/>
        </w:rPr>
        <w:t>影响公司业务发展的主要因素</w:t>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590"/>
      </w:pPr>
      <w:r>
        <w:rPr>
          <w:rFonts w:cs="FangSong" w:hAnsi="FangSong" w:eastAsia="FangSong" w:ascii="FangSong"/>
          <w:sz w:val="24"/>
          <w:szCs w:val="24"/>
        </w:rPr>
        <w:t>4.3.3.1</w:t>
      </w:r>
      <w:r>
        <w:rPr>
          <w:rFonts w:cs="FangSong" w:hAnsi="FangSong" w:eastAsia="FangSong" w:ascii="FangSong"/>
          <w:spacing w:val="-58"/>
          <w:sz w:val="24"/>
          <w:szCs w:val="24"/>
        </w:rPr>
        <w:t> </w:t>
      </w:r>
      <w:r>
        <w:rPr>
          <w:rFonts w:cs="FangSong" w:hAnsi="FangSong" w:eastAsia="FangSong" w:ascii="FangSong"/>
          <w:spacing w:val="0"/>
          <w:w w:val="100"/>
          <w:sz w:val="24"/>
          <w:szCs w:val="24"/>
        </w:rPr>
        <w:t>有利因素</w:t>
      </w:r>
    </w:p>
    <w:p>
      <w:pPr>
        <w:rPr>
          <w:sz w:val="11"/>
          <w:szCs w:val="11"/>
        </w:rPr>
        <w:jc w:val="left"/>
        <w:spacing w:before="6" w:lineRule="exact" w:line="100"/>
      </w:pPr>
      <w:r>
        <w:rPr>
          <w:sz w:val="11"/>
          <w:szCs w:val="11"/>
        </w:rPr>
      </w:r>
    </w:p>
    <w:p>
      <w:pPr>
        <w:rPr>
          <w:rFonts w:cs="FangSong" w:hAnsi="FangSong" w:eastAsia="FangSong" w:ascii="FangSong"/>
          <w:sz w:val="24"/>
          <w:szCs w:val="24"/>
        </w:rPr>
        <w:jc w:val="left"/>
        <w:spacing w:lineRule="auto" w:line="316"/>
        <w:ind w:left="110" w:right="59" w:firstLine="480"/>
      </w:pPr>
      <w:r>
        <w:rPr>
          <w:rFonts w:cs="FangSong" w:hAnsi="FangSong" w:eastAsia="FangSong" w:ascii="FangSong"/>
          <w:spacing w:val="5"/>
          <w:w w:val="100"/>
          <w:sz w:val="24"/>
          <w:szCs w:val="24"/>
        </w:rPr>
        <w:t>（</w:t>
      </w:r>
      <w:r>
        <w:rPr>
          <w:rFonts w:cs="FangSong" w:hAnsi="FangSong" w:eastAsia="FangSong" w:ascii="FangSong"/>
          <w:spacing w:val="0"/>
          <w:w w:val="100"/>
          <w:sz w:val="24"/>
          <w:szCs w:val="24"/>
        </w:rPr>
        <w:t>1）</w:t>
      </w:r>
      <w:r>
        <w:rPr>
          <w:rFonts w:cs="FangSong" w:hAnsi="FangSong" w:eastAsia="FangSong" w:ascii="FangSong"/>
          <w:spacing w:val="5"/>
          <w:w w:val="100"/>
          <w:sz w:val="24"/>
          <w:szCs w:val="24"/>
        </w:rPr>
        <w:t> </w:t>
      </w:r>
      <w:r>
        <w:rPr>
          <w:rFonts w:cs="FangSong" w:hAnsi="FangSong" w:eastAsia="FangSong" w:ascii="FangSong"/>
          <w:spacing w:val="0"/>
          <w:w w:val="100"/>
          <w:sz w:val="24"/>
          <w:szCs w:val="24"/>
        </w:rPr>
        <w:t>2015</w:t>
      </w:r>
      <w:r>
        <w:rPr>
          <w:rFonts w:cs="FangSong" w:hAnsi="FangSong" w:eastAsia="FangSong" w:ascii="FangSong"/>
          <w:spacing w:val="-53"/>
          <w:w w:val="100"/>
          <w:sz w:val="24"/>
          <w:szCs w:val="24"/>
        </w:rPr>
        <w:t> </w:t>
      </w:r>
      <w:r>
        <w:rPr>
          <w:rFonts w:cs="FangSong" w:hAnsi="FangSong" w:eastAsia="FangSong" w:ascii="FangSong"/>
          <w:spacing w:val="5"/>
          <w:w w:val="100"/>
          <w:sz w:val="24"/>
          <w:szCs w:val="24"/>
        </w:rPr>
        <w:t>年</w:t>
      </w:r>
      <w:r>
        <w:rPr>
          <w:rFonts w:cs="FangSong" w:hAnsi="FangSong" w:eastAsia="FangSong" w:ascii="FangSong"/>
          <w:spacing w:val="0"/>
          <w:w w:val="100"/>
          <w:sz w:val="24"/>
          <w:szCs w:val="24"/>
        </w:rPr>
        <w:t>，</w:t>
      </w:r>
      <w:r>
        <w:rPr>
          <w:rFonts w:cs="FangSong" w:hAnsi="FangSong" w:eastAsia="FangSong" w:ascii="FangSong"/>
          <w:spacing w:val="5"/>
          <w:w w:val="100"/>
          <w:sz w:val="24"/>
          <w:szCs w:val="24"/>
        </w:rPr>
        <w:t>是</w:t>
      </w:r>
      <w:r>
        <w:rPr>
          <w:rFonts w:cs="FangSong" w:hAnsi="FangSong" w:eastAsia="FangSong" w:ascii="FangSong"/>
          <w:spacing w:val="0"/>
          <w:w w:val="100"/>
          <w:sz w:val="24"/>
          <w:szCs w:val="24"/>
        </w:rPr>
        <w:t>我国</w:t>
      </w:r>
      <w:r>
        <w:rPr>
          <w:rFonts w:cs="FangSong" w:hAnsi="FangSong" w:eastAsia="FangSong" w:ascii="FangSong"/>
          <w:spacing w:val="5"/>
          <w:w w:val="100"/>
          <w:sz w:val="24"/>
          <w:szCs w:val="24"/>
        </w:rPr>
        <w:t>“</w:t>
      </w:r>
      <w:r>
        <w:rPr>
          <w:rFonts w:cs="FangSong" w:hAnsi="FangSong" w:eastAsia="FangSong" w:ascii="FangSong"/>
          <w:spacing w:val="5"/>
          <w:w w:val="100"/>
          <w:sz w:val="24"/>
          <w:szCs w:val="24"/>
        </w:rPr>
        <w:t>十</w:t>
      </w:r>
      <w:r>
        <w:rPr>
          <w:rFonts w:cs="FangSong" w:hAnsi="FangSong" w:eastAsia="FangSong" w:ascii="FangSong"/>
          <w:spacing w:val="0"/>
          <w:w w:val="100"/>
          <w:sz w:val="24"/>
          <w:szCs w:val="24"/>
        </w:rPr>
        <w:t>二</w:t>
      </w:r>
      <w:r>
        <w:rPr>
          <w:rFonts w:cs="FangSong" w:hAnsi="FangSong" w:eastAsia="FangSong" w:ascii="FangSong"/>
          <w:spacing w:val="5"/>
          <w:w w:val="100"/>
          <w:sz w:val="24"/>
          <w:szCs w:val="24"/>
        </w:rPr>
        <w:t>五</w:t>
      </w:r>
      <w:r>
        <w:rPr>
          <w:rFonts w:cs="FangSong" w:hAnsi="FangSong" w:eastAsia="FangSong" w:ascii="FangSong"/>
          <w:spacing w:val="5"/>
          <w:w w:val="100"/>
          <w:sz w:val="24"/>
          <w:szCs w:val="24"/>
        </w:rPr>
        <w:t>”</w:t>
      </w:r>
      <w:r>
        <w:rPr>
          <w:rFonts w:cs="FangSong" w:hAnsi="FangSong" w:eastAsia="FangSong" w:ascii="FangSong"/>
          <w:spacing w:val="5"/>
          <w:w w:val="100"/>
          <w:sz w:val="24"/>
          <w:szCs w:val="24"/>
        </w:rPr>
        <w:t>规</w:t>
      </w:r>
      <w:r>
        <w:rPr>
          <w:rFonts w:cs="FangSong" w:hAnsi="FangSong" w:eastAsia="FangSong" w:ascii="FangSong"/>
          <w:spacing w:val="0"/>
          <w:w w:val="100"/>
          <w:sz w:val="24"/>
          <w:szCs w:val="24"/>
        </w:rPr>
        <w:t>划</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收</w:t>
      </w:r>
      <w:r>
        <w:rPr>
          <w:rFonts w:cs="FangSong" w:hAnsi="FangSong" w:eastAsia="FangSong" w:ascii="FangSong"/>
          <w:spacing w:val="5"/>
          <w:w w:val="100"/>
          <w:sz w:val="24"/>
          <w:szCs w:val="24"/>
        </w:rPr>
        <w:t>官</w:t>
      </w:r>
      <w:r>
        <w:rPr>
          <w:rFonts w:cs="FangSong" w:hAnsi="FangSong" w:eastAsia="FangSong" w:ascii="FangSong"/>
          <w:spacing w:val="5"/>
          <w:w w:val="100"/>
          <w:sz w:val="24"/>
          <w:szCs w:val="24"/>
        </w:rPr>
        <w:t>之</w:t>
      </w:r>
      <w:r>
        <w:rPr>
          <w:rFonts w:cs="FangSong" w:hAnsi="FangSong" w:eastAsia="FangSong" w:ascii="FangSong"/>
          <w:spacing w:val="0"/>
          <w:w w:val="100"/>
          <w:sz w:val="24"/>
          <w:szCs w:val="24"/>
        </w:rPr>
        <w:t>年、</w:t>
      </w:r>
      <w:r>
        <w:rPr>
          <w:rFonts w:cs="FangSong" w:hAnsi="FangSong" w:eastAsia="FangSong" w:ascii="FangSong"/>
          <w:spacing w:val="5"/>
          <w:w w:val="100"/>
          <w:sz w:val="24"/>
          <w:szCs w:val="24"/>
        </w:rPr>
        <w:t>全</w:t>
      </w:r>
      <w:r>
        <w:rPr>
          <w:rFonts w:cs="FangSong" w:hAnsi="FangSong" w:eastAsia="FangSong" w:ascii="FangSong"/>
          <w:spacing w:val="0"/>
          <w:w w:val="100"/>
          <w:sz w:val="24"/>
          <w:szCs w:val="24"/>
        </w:rPr>
        <w:t>面</w:t>
      </w:r>
      <w:r>
        <w:rPr>
          <w:rFonts w:cs="FangSong" w:hAnsi="FangSong" w:eastAsia="FangSong" w:ascii="FangSong"/>
          <w:spacing w:val="5"/>
          <w:w w:val="100"/>
          <w:sz w:val="24"/>
          <w:szCs w:val="24"/>
        </w:rPr>
        <w:t>深</w:t>
      </w:r>
      <w:r>
        <w:rPr>
          <w:rFonts w:cs="FangSong" w:hAnsi="FangSong" w:eastAsia="FangSong" w:ascii="FangSong"/>
          <w:spacing w:val="0"/>
          <w:w w:val="100"/>
          <w:sz w:val="24"/>
          <w:szCs w:val="24"/>
        </w:rPr>
        <w:t>化</w:t>
      </w:r>
      <w:r>
        <w:rPr>
          <w:rFonts w:cs="FangSong" w:hAnsi="FangSong" w:eastAsia="FangSong" w:ascii="FangSong"/>
          <w:spacing w:val="5"/>
          <w:w w:val="100"/>
          <w:sz w:val="24"/>
          <w:szCs w:val="24"/>
        </w:rPr>
        <w:t>改</w:t>
      </w:r>
      <w:r>
        <w:rPr>
          <w:rFonts w:cs="FangSong" w:hAnsi="FangSong" w:eastAsia="FangSong" w:ascii="FangSong"/>
          <w:spacing w:val="5"/>
          <w:w w:val="100"/>
          <w:sz w:val="24"/>
          <w:szCs w:val="24"/>
        </w:rPr>
        <w:t>革</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关</w:t>
      </w:r>
      <w:r>
        <w:rPr>
          <w:rFonts w:cs="FangSong" w:hAnsi="FangSong" w:eastAsia="FangSong" w:ascii="FangSong"/>
          <w:spacing w:val="0"/>
          <w:w w:val="100"/>
          <w:sz w:val="24"/>
          <w:szCs w:val="24"/>
        </w:rPr>
        <w:t>键</w:t>
      </w:r>
      <w:r>
        <w:rPr>
          <w:rFonts w:cs="FangSong" w:hAnsi="FangSong" w:eastAsia="FangSong" w:ascii="FangSong"/>
          <w:spacing w:val="5"/>
          <w:w w:val="100"/>
          <w:sz w:val="24"/>
          <w:szCs w:val="24"/>
        </w:rPr>
        <w:t>之</w:t>
      </w:r>
      <w:r>
        <w:rPr>
          <w:rFonts w:cs="FangSong" w:hAnsi="FangSong" w:eastAsia="FangSong" w:ascii="FangSong"/>
          <w:spacing w:val="5"/>
          <w:w w:val="100"/>
          <w:sz w:val="24"/>
          <w:szCs w:val="24"/>
        </w:rPr>
        <w:t>年</w:t>
      </w:r>
      <w:r>
        <w:rPr>
          <w:rFonts w:cs="FangSong" w:hAnsi="FangSong" w:eastAsia="FangSong" w:ascii="FangSong"/>
          <w:spacing w:val="5"/>
          <w:w w:val="100"/>
          <w:sz w:val="24"/>
          <w:szCs w:val="24"/>
        </w:rPr>
        <w:t>、</w:t>
      </w:r>
      <w:r>
        <w:rPr>
          <w:rFonts w:cs="FangSong" w:hAnsi="FangSong" w:eastAsia="FangSong" w:ascii="FangSong"/>
          <w:spacing w:val="5"/>
          <w:w w:val="100"/>
          <w:sz w:val="24"/>
          <w:szCs w:val="24"/>
        </w:rPr>
        <w:t>全</w:t>
      </w:r>
      <w:r>
        <w:rPr>
          <w:rFonts w:cs="FangSong" w:hAnsi="FangSong" w:eastAsia="FangSong" w:ascii="FangSong"/>
          <w:spacing w:val="0"/>
          <w:w w:val="100"/>
          <w:sz w:val="24"/>
          <w:szCs w:val="24"/>
        </w:rPr>
        <w:t>面</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推进依法治国的开局之年</w:t>
      </w:r>
      <w:r>
        <w:rPr>
          <w:rFonts w:cs="FangSong" w:hAnsi="FangSong" w:eastAsia="FangSong" w:ascii="FangSong"/>
          <w:spacing w:val="-96"/>
          <w:w w:val="100"/>
          <w:sz w:val="24"/>
          <w:szCs w:val="24"/>
        </w:rPr>
        <w:t>。</w:t>
      </w:r>
      <w:r>
        <w:rPr>
          <w:rFonts w:cs="FangSong" w:hAnsi="FangSong" w:eastAsia="FangSong" w:ascii="FangSong"/>
          <w:spacing w:val="0"/>
          <w:w w:val="100"/>
          <w:sz w:val="24"/>
          <w:szCs w:val="24"/>
        </w:rPr>
        <w:t>从社会经济发展情况看</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我国继续保持宏观政策连续性和稳定性，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有针对性地预调微调</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精准调</w:t>
      </w:r>
      <w:r>
        <w:rPr>
          <w:rFonts w:cs="FangSong" w:hAnsi="FangSong" w:eastAsia="FangSong" w:ascii="FangSong"/>
          <w:spacing w:val="5"/>
          <w:w w:val="100"/>
          <w:sz w:val="24"/>
          <w:szCs w:val="24"/>
        </w:rPr>
        <w:t>控</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提</w:t>
      </w:r>
      <w:r>
        <w:rPr>
          <w:rFonts w:cs="FangSong" w:hAnsi="FangSong" w:eastAsia="FangSong" w:ascii="FangSong"/>
          <w:spacing w:val="-14"/>
          <w:w w:val="100"/>
          <w:sz w:val="24"/>
          <w:szCs w:val="24"/>
        </w:rPr>
        <w:t>出</w:t>
      </w:r>
      <w:r>
        <w:rPr>
          <w:rFonts w:cs="FangSong" w:hAnsi="FangSong" w:eastAsia="FangSong" w:ascii="FangSong"/>
          <w:spacing w:val="0"/>
          <w:w w:val="100"/>
          <w:sz w:val="24"/>
          <w:szCs w:val="24"/>
        </w:rPr>
        <w:t>“十三五</w:t>
      </w:r>
      <w:r>
        <w:rPr>
          <w:rFonts w:cs="FangSong" w:hAnsi="FangSong" w:eastAsia="FangSong" w:ascii="FangSong"/>
          <w:spacing w:val="-10"/>
          <w:w w:val="100"/>
          <w:sz w:val="24"/>
          <w:szCs w:val="24"/>
        </w:rPr>
        <w:t>”</w:t>
      </w:r>
      <w:r>
        <w:rPr>
          <w:rFonts w:cs="FangSong" w:hAnsi="FangSong" w:eastAsia="FangSong" w:ascii="FangSong"/>
          <w:spacing w:val="0"/>
          <w:w w:val="100"/>
          <w:sz w:val="24"/>
          <w:szCs w:val="24"/>
        </w:rPr>
        <w:t>规划</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推动传统产业向中高端迈进</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积极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发现培育高端制造业</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互联网+</w:t>
      </w:r>
      <w:r>
        <w:rPr>
          <w:rFonts w:cs="FangSong" w:hAnsi="FangSong" w:eastAsia="FangSong" w:ascii="FangSong"/>
          <w:spacing w:val="-139"/>
          <w:w w:val="100"/>
          <w:sz w:val="24"/>
          <w:szCs w:val="24"/>
        </w:rPr>
        <w:t>、</w:t>
      </w:r>
      <w:r>
        <w:rPr>
          <w:rFonts w:cs="FangSong" w:hAnsi="FangSong" w:eastAsia="FangSong" w:ascii="FangSong"/>
          <w:spacing w:val="0"/>
          <w:w w:val="100"/>
          <w:sz w:val="24"/>
          <w:szCs w:val="24"/>
        </w:rPr>
        <w:t>“双创</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等新的增长点</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增强战略性新兴产业和服务业的支</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撑作用；积极稳妥推进区域发展与产业布局；推动机制体制改革，加强保障改善养老医疗、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卫生健康等民生工作</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国民财富不断积累</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间接融资有巨大的发展空间</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利率市场化与人民</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币国际化加速推进</w:t>
      </w:r>
      <w:r>
        <w:rPr>
          <w:rFonts w:cs="FangSong" w:hAnsi="FangSong" w:eastAsia="FangSong" w:ascii="FangSong"/>
          <w:spacing w:val="-5"/>
          <w:w w:val="100"/>
          <w:sz w:val="24"/>
          <w:szCs w:val="24"/>
        </w:rPr>
        <w:t>，</w:t>
      </w:r>
      <w:r>
        <w:rPr>
          <w:rFonts w:cs="FangSong" w:hAnsi="FangSong" w:eastAsia="FangSong" w:ascii="FangSong"/>
          <w:spacing w:val="0"/>
          <w:w w:val="100"/>
          <w:sz w:val="24"/>
          <w:szCs w:val="24"/>
        </w:rPr>
        <w:t>人民币加入</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SDR</w:t>
      </w:r>
      <w:r>
        <w:rPr>
          <w:rFonts w:cs="FangSong" w:hAnsi="FangSong" w:eastAsia="FangSong" w:ascii="FangSong"/>
          <w:spacing w:val="-5"/>
          <w:w w:val="100"/>
          <w:sz w:val="24"/>
          <w:szCs w:val="24"/>
        </w:rPr>
        <w:t>、</w:t>
      </w:r>
      <w:r>
        <w:rPr>
          <w:rFonts w:cs="FangSong" w:hAnsi="FangSong" w:eastAsia="FangSong" w:ascii="FangSong"/>
          <w:spacing w:val="0"/>
          <w:w w:val="100"/>
          <w:sz w:val="24"/>
          <w:szCs w:val="24"/>
        </w:rPr>
        <w:t>A</w:t>
      </w:r>
      <w:r>
        <w:rPr>
          <w:rFonts w:cs="FangSong" w:hAnsi="FangSong" w:eastAsia="FangSong" w:ascii="FangSong"/>
          <w:spacing w:val="-62"/>
          <w:w w:val="100"/>
          <w:sz w:val="24"/>
          <w:szCs w:val="24"/>
        </w:rPr>
        <w:t> </w:t>
      </w:r>
      <w:r>
        <w:rPr>
          <w:rFonts w:cs="FangSong" w:hAnsi="FangSong" w:eastAsia="FangSong" w:ascii="FangSong"/>
          <w:spacing w:val="0"/>
          <w:w w:val="100"/>
          <w:sz w:val="24"/>
          <w:szCs w:val="24"/>
        </w:rPr>
        <w:t>股纳入</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MSCI</w:t>
      </w:r>
      <w:r>
        <w:rPr>
          <w:rFonts w:cs="FangSong" w:hAnsi="FangSong" w:eastAsia="FangSong" w:ascii="FangSong"/>
          <w:spacing w:val="-62"/>
          <w:w w:val="100"/>
          <w:sz w:val="24"/>
          <w:szCs w:val="24"/>
        </w:rPr>
        <w:t> </w:t>
      </w:r>
      <w:r>
        <w:rPr>
          <w:rFonts w:cs="FangSong" w:hAnsi="FangSong" w:eastAsia="FangSong" w:ascii="FangSong"/>
          <w:spacing w:val="0"/>
          <w:w w:val="100"/>
          <w:sz w:val="24"/>
          <w:szCs w:val="24"/>
        </w:rPr>
        <w:t>和</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FTSE</w:t>
      </w:r>
      <w:r>
        <w:rPr>
          <w:rFonts w:cs="FangSong" w:hAnsi="FangSong" w:eastAsia="FangSong" w:ascii="FangSong"/>
          <w:spacing w:val="-62"/>
          <w:w w:val="100"/>
          <w:sz w:val="24"/>
          <w:szCs w:val="24"/>
        </w:rPr>
        <w:t> </w:t>
      </w:r>
      <w:r>
        <w:rPr>
          <w:rFonts w:cs="FangSong" w:hAnsi="FangSong" w:eastAsia="FangSong" w:ascii="FangSong"/>
          <w:spacing w:val="0"/>
          <w:w w:val="100"/>
          <w:sz w:val="24"/>
          <w:szCs w:val="24"/>
        </w:rPr>
        <w:t>指数预期</w:t>
      </w:r>
      <w:r>
        <w:rPr>
          <w:rFonts w:cs="FangSong" w:hAnsi="FangSong" w:eastAsia="FangSong" w:ascii="FangSong"/>
          <w:spacing w:val="-5"/>
          <w:w w:val="100"/>
          <w:sz w:val="24"/>
          <w:szCs w:val="24"/>
        </w:rPr>
        <w:t>、</w:t>
      </w:r>
      <w:r>
        <w:rPr>
          <w:rFonts w:cs="FangSong" w:hAnsi="FangSong" w:eastAsia="FangSong" w:ascii="FangSong"/>
          <w:spacing w:val="0"/>
          <w:w w:val="100"/>
          <w:sz w:val="24"/>
          <w:szCs w:val="24"/>
        </w:rPr>
        <w:t>QFII</w:t>
      </w:r>
      <w:r>
        <w:rPr>
          <w:rFonts w:cs="FangSong" w:hAnsi="FangSong" w:eastAsia="FangSong" w:ascii="FangSong"/>
          <w:spacing w:val="-62"/>
          <w:w w:val="100"/>
          <w:sz w:val="24"/>
          <w:szCs w:val="24"/>
        </w:rPr>
        <w:t> </w:t>
      </w:r>
      <w:r>
        <w:rPr>
          <w:rFonts w:cs="FangSong" w:hAnsi="FangSong" w:eastAsia="FangSong" w:ascii="FangSong"/>
          <w:spacing w:val="0"/>
          <w:w w:val="100"/>
          <w:sz w:val="24"/>
          <w:szCs w:val="24"/>
        </w:rPr>
        <w:t>与</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RQFII</w:t>
      </w:r>
      <w:r>
        <w:rPr>
          <w:rFonts w:cs="FangSong" w:hAnsi="FangSong" w:eastAsia="FangSong" w:ascii="FangSong"/>
          <w:spacing w:val="-62"/>
          <w:w w:val="100"/>
          <w:sz w:val="24"/>
          <w:szCs w:val="24"/>
        </w:rPr>
        <w:t> </w:t>
      </w:r>
      <w:r>
        <w:rPr>
          <w:rFonts w:cs="FangSong" w:hAnsi="FangSong" w:eastAsia="FangSong" w:ascii="FangSong"/>
          <w:spacing w:val="0"/>
          <w:w w:val="100"/>
          <w:sz w:val="24"/>
          <w:szCs w:val="24"/>
        </w:rPr>
        <w:t>限制</w:t>
      </w:r>
      <w:r>
        <w:rPr>
          <w:rFonts w:cs="FangSong" w:hAnsi="FangSong" w:eastAsia="FangSong" w:ascii="FangSong"/>
          <w:spacing w:val="0"/>
          <w:w w:val="100"/>
          <w:sz w:val="24"/>
          <w:szCs w:val="24"/>
        </w:rPr>
        <w:t> </w:t>
      </w:r>
      <w:r>
        <w:rPr>
          <w:rFonts w:cs="FangSong" w:hAnsi="FangSong" w:eastAsia="FangSong" w:ascii="FangSong"/>
          <w:spacing w:val="5"/>
          <w:w w:val="100"/>
          <w:sz w:val="24"/>
          <w:szCs w:val="24"/>
        </w:rPr>
        <w:t>减</w:t>
      </w:r>
      <w:r>
        <w:rPr>
          <w:rFonts w:cs="FangSong" w:hAnsi="FangSong" w:eastAsia="FangSong" w:ascii="FangSong"/>
          <w:spacing w:val="0"/>
          <w:w w:val="100"/>
          <w:sz w:val="24"/>
          <w:szCs w:val="24"/>
        </w:rPr>
        <w:t>少</w:t>
      </w:r>
      <w:r>
        <w:rPr>
          <w:rFonts w:cs="FangSong" w:hAnsi="FangSong" w:eastAsia="FangSong" w:ascii="FangSong"/>
          <w:spacing w:val="5"/>
          <w:w w:val="100"/>
          <w:sz w:val="24"/>
          <w:szCs w:val="24"/>
        </w:rPr>
        <w:t>等</w:t>
      </w:r>
      <w:r>
        <w:rPr>
          <w:rFonts w:cs="FangSong" w:hAnsi="FangSong" w:eastAsia="FangSong" w:ascii="FangSong"/>
          <w:spacing w:val="0"/>
          <w:w w:val="100"/>
          <w:sz w:val="24"/>
          <w:szCs w:val="24"/>
        </w:rPr>
        <w:t>多</w:t>
      </w:r>
      <w:r>
        <w:rPr>
          <w:rFonts w:cs="FangSong" w:hAnsi="FangSong" w:eastAsia="FangSong" w:ascii="FangSong"/>
          <w:spacing w:val="5"/>
          <w:w w:val="100"/>
          <w:sz w:val="24"/>
          <w:szCs w:val="24"/>
        </w:rPr>
        <w:t>重</w:t>
      </w:r>
      <w:r>
        <w:rPr>
          <w:rFonts w:cs="FangSong" w:hAnsi="FangSong" w:eastAsia="FangSong" w:ascii="FangSong"/>
          <w:spacing w:val="5"/>
          <w:w w:val="100"/>
          <w:sz w:val="24"/>
          <w:szCs w:val="24"/>
        </w:rPr>
        <w:t>因</w:t>
      </w:r>
      <w:r>
        <w:rPr>
          <w:rFonts w:cs="FangSong" w:hAnsi="FangSong" w:eastAsia="FangSong" w:ascii="FangSong"/>
          <w:spacing w:val="0"/>
          <w:w w:val="100"/>
          <w:sz w:val="24"/>
          <w:szCs w:val="24"/>
        </w:rPr>
        <w:t>素</w:t>
      </w:r>
      <w:r>
        <w:rPr>
          <w:rFonts w:cs="FangSong" w:hAnsi="FangSong" w:eastAsia="FangSong" w:ascii="FangSong"/>
          <w:spacing w:val="5"/>
          <w:w w:val="100"/>
          <w:sz w:val="24"/>
          <w:szCs w:val="24"/>
        </w:rPr>
        <w:t>叠</w:t>
      </w:r>
      <w:r>
        <w:rPr>
          <w:rFonts w:cs="FangSong" w:hAnsi="FangSong" w:eastAsia="FangSong" w:ascii="FangSong"/>
          <w:spacing w:val="0"/>
          <w:w w:val="100"/>
          <w:sz w:val="24"/>
          <w:szCs w:val="24"/>
        </w:rPr>
        <w:t>加</w:t>
      </w:r>
      <w:r>
        <w:rPr>
          <w:rFonts w:cs="FangSong" w:hAnsi="FangSong" w:eastAsia="FangSong" w:ascii="FangSong"/>
          <w:spacing w:val="5"/>
          <w:w w:val="100"/>
          <w:sz w:val="24"/>
          <w:szCs w:val="24"/>
        </w:rPr>
        <w:t>，</w:t>
      </w:r>
      <w:r>
        <w:rPr>
          <w:rFonts w:cs="FangSong" w:hAnsi="FangSong" w:eastAsia="FangSong" w:ascii="FangSong"/>
          <w:spacing w:val="0"/>
          <w:w w:val="100"/>
          <w:sz w:val="24"/>
          <w:szCs w:val="24"/>
        </w:rPr>
        <w:t>信</w:t>
      </w:r>
      <w:r>
        <w:rPr>
          <w:rFonts w:cs="FangSong" w:hAnsi="FangSong" w:eastAsia="FangSong" w:ascii="FangSong"/>
          <w:spacing w:val="5"/>
          <w:w w:val="100"/>
          <w:sz w:val="24"/>
          <w:szCs w:val="24"/>
        </w:rPr>
        <w:t>托</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w:t>
      </w:r>
      <w:r>
        <w:rPr>
          <w:rFonts w:cs="FangSong" w:hAnsi="FangSong" w:eastAsia="FangSong" w:ascii="FangSong"/>
          <w:spacing w:val="5"/>
          <w:w w:val="100"/>
          <w:sz w:val="24"/>
          <w:szCs w:val="24"/>
        </w:rPr>
        <w:t>开</w:t>
      </w:r>
      <w:r>
        <w:rPr>
          <w:rFonts w:cs="FangSong" w:hAnsi="FangSong" w:eastAsia="FangSong" w:ascii="FangSong"/>
          <w:spacing w:val="0"/>
          <w:w w:val="100"/>
          <w:sz w:val="24"/>
          <w:szCs w:val="24"/>
        </w:rPr>
        <w:t>拓</w:t>
      </w:r>
      <w:r>
        <w:rPr>
          <w:rFonts w:cs="FangSong" w:hAnsi="FangSong" w:eastAsia="FangSong" w:ascii="FangSong"/>
          <w:spacing w:val="5"/>
          <w:w w:val="100"/>
          <w:sz w:val="24"/>
          <w:szCs w:val="24"/>
        </w:rPr>
        <w:t>跨</w:t>
      </w:r>
      <w:r>
        <w:rPr>
          <w:rFonts w:cs="FangSong" w:hAnsi="FangSong" w:eastAsia="FangSong" w:ascii="FangSong"/>
          <w:spacing w:val="5"/>
          <w:w w:val="100"/>
          <w:sz w:val="24"/>
          <w:szCs w:val="24"/>
        </w:rPr>
        <w:t>境</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业</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潜</w:t>
      </w:r>
      <w:r>
        <w:rPr>
          <w:rFonts w:cs="FangSong" w:hAnsi="FangSong" w:eastAsia="FangSong" w:ascii="FangSong"/>
          <w:spacing w:val="5"/>
          <w:w w:val="100"/>
          <w:sz w:val="24"/>
          <w:szCs w:val="24"/>
        </w:rPr>
        <w:t>力</w:t>
      </w:r>
      <w:r>
        <w:rPr>
          <w:rFonts w:cs="FangSong" w:hAnsi="FangSong" w:eastAsia="FangSong" w:ascii="FangSong"/>
          <w:spacing w:val="5"/>
          <w:w w:val="100"/>
          <w:sz w:val="24"/>
          <w:szCs w:val="24"/>
        </w:rPr>
        <w:t>很</w:t>
      </w:r>
      <w:r>
        <w:rPr>
          <w:rFonts w:cs="FangSong" w:hAnsi="FangSong" w:eastAsia="FangSong" w:ascii="FangSong"/>
          <w:spacing w:val="0"/>
          <w:w w:val="100"/>
          <w:sz w:val="24"/>
          <w:szCs w:val="24"/>
        </w:rPr>
        <w:t>大</w:t>
      </w:r>
      <w:r>
        <w:rPr>
          <w:rFonts w:cs="FangSong" w:hAnsi="FangSong" w:eastAsia="FangSong" w:ascii="FangSong"/>
          <w:spacing w:val="5"/>
          <w:w w:val="100"/>
          <w:sz w:val="24"/>
          <w:szCs w:val="24"/>
        </w:rPr>
        <w:t>。</w:t>
      </w:r>
      <w:r>
        <w:rPr>
          <w:rFonts w:cs="FangSong" w:hAnsi="FangSong" w:eastAsia="FangSong" w:ascii="FangSong"/>
          <w:spacing w:val="0"/>
          <w:w w:val="100"/>
          <w:sz w:val="24"/>
          <w:szCs w:val="24"/>
        </w:rPr>
        <w:t>总</w:t>
      </w:r>
      <w:r>
        <w:rPr>
          <w:rFonts w:cs="FangSong" w:hAnsi="FangSong" w:eastAsia="FangSong" w:ascii="FangSong"/>
          <w:spacing w:val="5"/>
          <w:w w:val="100"/>
          <w:sz w:val="24"/>
          <w:szCs w:val="24"/>
        </w:rPr>
        <w:t>体</w:t>
      </w:r>
      <w:r>
        <w:rPr>
          <w:rFonts w:cs="FangSong" w:hAnsi="FangSong" w:eastAsia="FangSong" w:ascii="FangSong"/>
          <w:spacing w:val="5"/>
          <w:w w:val="100"/>
          <w:sz w:val="24"/>
          <w:szCs w:val="24"/>
        </w:rPr>
        <w:t>上</w:t>
      </w:r>
      <w:r>
        <w:rPr>
          <w:rFonts w:cs="FangSong" w:hAnsi="FangSong" w:eastAsia="FangSong" w:ascii="FangSong"/>
          <w:spacing w:val="0"/>
          <w:w w:val="100"/>
          <w:sz w:val="24"/>
          <w:szCs w:val="24"/>
        </w:rPr>
        <w:t>说</w:t>
      </w:r>
      <w:r>
        <w:rPr>
          <w:rFonts w:cs="FangSong" w:hAnsi="FangSong" w:eastAsia="FangSong" w:ascii="FangSong"/>
          <w:spacing w:val="5"/>
          <w:w w:val="100"/>
          <w:sz w:val="24"/>
          <w:szCs w:val="24"/>
        </w:rPr>
        <w:t>，</w:t>
      </w:r>
      <w:r>
        <w:rPr>
          <w:rFonts w:cs="FangSong" w:hAnsi="FangSong" w:eastAsia="FangSong" w:ascii="FangSong"/>
          <w:spacing w:val="0"/>
          <w:w w:val="100"/>
          <w:sz w:val="24"/>
          <w:szCs w:val="24"/>
        </w:rPr>
        <w:t>2015</w:t>
      </w:r>
      <w:r>
        <w:rPr>
          <w:rFonts w:cs="FangSong" w:hAnsi="FangSong" w:eastAsia="FangSong" w:ascii="FangSong"/>
          <w:spacing w:val="-58"/>
          <w:w w:val="100"/>
          <w:sz w:val="24"/>
          <w:szCs w:val="24"/>
        </w:rPr>
        <w:t> </w:t>
      </w:r>
      <w:r>
        <w:rPr>
          <w:rFonts w:cs="FangSong" w:hAnsi="FangSong" w:eastAsia="FangSong" w:ascii="FangSong"/>
          <w:spacing w:val="5"/>
          <w:w w:val="100"/>
          <w:sz w:val="24"/>
          <w:szCs w:val="24"/>
        </w:rPr>
        <w:t>年</w:t>
      </w:r>
      <w:r>
        <w:rPr>
          <w:rFonts w:cs="FangSong" w:hAnsi="FangSong" w:eastAsia="FangSong" w:ascii="FangSong"/>
          <w:spacing w:val="0"/>
          <w:w w:val="100"/>
          <w:sz w:val="24"/>
          <w:szCs w:val="24"/>
        </w:rPr>
        <w:t>我</w:t>
      </w:r>
      <w:r>
        <w:rPr>
          <w:rFonts w:cs="FangSong" w:hAnsi="FangSong" w:eastAsia="FangSong" w:ascii="FangSong"/>
          <w:spacing w:val="5"/>
          <w:w w:val="100"/>
          <w:sz w:val="24"/>
          <w:szCs w:val="24"/>
        </w:rPr>
        <w:t>国</w:t>
      </w:r>
      <w:r>
        <w:rPr>
          <w:rFonts w:cs="FangSong" w:hAnsi="FangSong" w:eastAsia="FangSong" w:ascii="FangSong"/>
          <w:spacing w:val="0"/>
          <w:w w:val="100"/>
          <w:sz w:val="24"/>
          <w:szCs w:val="24"/>
        </w:rPr>
        <w:t>保持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社会稳定、经济平稳发展，为信托业的发展奠定了良好的社会背景和经济基础。</w:t>
      </w:r>
    </w:p>
    <w:p>
      <w:pPr>
        <w:rPr>
          <w:rFonts w:cs="FangSong" w:hAnsi="FangSong" w:eastAsia="FangSong" w:ascii="FangSong"/>
          <w:sz w:val="24"/>
          <w:szCs w:val="24"/>
        </w:rPr>
        <w:jc w:val="both"/>
        <w:spacing w:before="35" w:lineRule="auto" w:line="316"/>
        <w:ind w:left="110" w:right="160" w:firstLine="480"/>
      </w:pPr>
      <w:r>
        <w:rPr>
          <w:rFonts w:cs="FangSong" w:hAnsi="FangSong" w:eastAsia="FangSong" w:ascii="FangSong"/>
          <w:sz w:val="24"/>
          <w:szCs w:val="24"/>
        </w:rPr>
        <w:t>（2）2015</w:t>
      </w:r>
      <w:r>
        <w:rPr>
          <w:rFonts w:cs="FangSong" w:hAnsi="FangSong" w:eastAsia="FangSong" w:ascii="FangSong"/>
          <w:spacing w:val="-58"/>
          <w:sz w:val="24"/>
          <w:szCs w:val="24"/>
        </w:rPr>
        <w:t> </w:t>
      </w:r>
      <w:r>
        <w:rPr>
          <w:rFonts w:cs="FangSong" w:hAnsi="FangSong" w:eastAsia="FangSong" w:ascii="FangSong"/>
          <w:spacing w:val="0"/>
          <w:w w:val="100"/>
          <w:sz w:val="24"/>
          <w:szCs w:val="24"/>
        </w:rPr>
        <w:t>年，信托行业发展总体向好、风险可控。从信托行业全年的发展情况来看，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信托业务结构愈发合理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投资和事务管理类信托业务占比进一步增加</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信托行业主动管理能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力进一步提高</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宏观经济回暖所带动的融资需求回升</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投资者避险意识加强等因素使得信托</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固定收益类产品供不应求</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信托行业监管法规密集发布</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引导行业进一步规划</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对信托行业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的公司治理、业务盈利模式、风险管理、运营发展方向等方面产生积极的影响。</w:t>
      </w:r>
    </w:p>
    <w:p>
      <w:pPr>
        <w:rPr>
          <w:rFonts w:cs="FangSong" w:hAnsi="FangSong" w:eastAsia="FangSong" w:ascii="FangSong"/>
          <w:sz w:val="24"/>
          <w:szCs w:val="24"/>
        </w:rPr>
        <w:jc w:val="both"/>
        <w:spacing w:before="35" w:lineRule="auto" w:line="316"/>
        <w:ind w:left="110" w:right="59" w:firstLine="480"/>
        <w:sectPr>
          <w:pgMar w:header="782" w:footer="1154" w:top="980" w:bottom="280" w:left="1080" w:right="960"/>
          <w:pgSz w:w="11920" w:h="16840"/>
        </w:sectPr>
      </w:pPr>
      <w:r>
        <w:rPr>
          <w:rFonts w:cs="FangSong" w:hAnsi="FangSong" w:eastAsia="FangSong" w:ascii="FangSong"/>
          <w:sz w:val="24"/>
          <w:szCs w:val="24"/>
        </w:rPr>
        <w:t>（3）2015</w:t>
      </w:r>
      <w:r>
        <w:rPr>
          <w:rFonts w:cs="FangSong" w:hAnsi="FangSong" w:eastAsia="FangSong" w:ascii="FangSong"/>
          <w:spacing w:val="-62"/>
          <w:sz w:val="24"/>
          <w:szCs w:val="24"/>
        </w:rPr>
        <w:t> </w:t>
      </w:r>
      <w:r>
        <w:rPr>
          <w:rFonts w:cs="FangSong" w:hAnsi="FangSong" w:eastAsia="FangSong" w:ascii="FangSong"/>
          <w:spacing w:val="0"/>
          <w:w w:val="100"/>
          <w:sz w:val="24"/>
          <w:szCs w:val="24"/>
        </w:rPr>
        <w:t>年，公司发展稳步前进，明</w:t>
      </w:r>
      <w:r>
        <w:rPr>
          <w:rFonts w:cs="FangSong" w:hAnsi="FangSong" w:eastAsia="FangSong" w:ascii="FangSong"/>
          <w:spacing w:val="-5"/>
          <w:w w:val="100"/>
          <w:sz w:val="24"/>
          <w:szCs w:val="24"/>
        </w:rPr>
        <w:t>确</w:t>
      </w:r>
      <w:r>
        <w:rPr>
          <w:rFonts w:cs="FangSong" w:hAnsi="FangSong" w:eastAsia="FangSong" w:ascii="FangSong"/>
          <w:spacing w:val="0"/>
          <w:w w:val="100"/>
          <w:sz w:val="24"/>
          <w:szCs w:val="24"/>
        </w:rPr>
        <w:t>“以守为攻，攻守兼备”的战略定位</w:t>
      </w:r>
      <w:r>
        <w:rPr>
          <w:rFonts w:cs="FangSong" w:hAnsi="FangSong" w:eastAsia="FangSong" w:ascii="FangSong"/>
          <w:spacing w:val="-5"/>
          <w:w w:val="100"/>
          <w:sz w:val="24"/>
          <w:szCs w:val="24"/>
        </w:rPr>
        <w:t>。</w:t>
      </w:r>
      <w:r>
        <w:rPr>
          <w:rFonts w:cs="FangSong" w:hAnsi="FangSong" w:eastAsia="FangSong" w:ascii="FangSong"/>
          <w:spacing w:val="0"/>
          <w:w w:val="100"/>
          <w:sz w:val="24"/>
          <w:szCs w:val="24"/>
        </w:rPr>
        <w:t>从公司</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发展情况看</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公司顺利完成增资扩股</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注册资本由</w:t>
      </w:r>
      <w:r>
        <w:rPr>
          <w:rFonts w:cs="FangSong" w:hAnsi="FangSong" w:eastAsia="FangSong" w:ascii="FangSong"/>
          <w:spacing w:val="-62"/>
          <w:w w:val="100"/>
          <w:sz w:val="24"/>
          <w:szCs w:val="24"/>
        </w:rPr>
        <w:t> </w:t>
      </w:r>
      <w:r>
        <w:rPr>
          <w:rFonts w:cs="FangSong" w:hAnsi="FangSong" w:eastAsia="FangSong" w:ascii="FangSong"/>
          <w:spacing w:val="0"/>
          <w:w w:val="100"/>
          <w:sz w:val="24"/>
          <w:szCs w:val="24"/>
        </w:rPr>
        <w:t>14</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亿元增加到</w:t>
      </w:r>
      <w:r>
        <w:rPr>
          <w:rFonts w:cs="FangSong" w:hAnsi="FangSong" w:eastAsia="FangSong" w:ascii="FangSong"/>
          <w:spacing w:val="-62"/>
          <w:w w:val="100"/>
          <w:sz w:val="24"/>
          <w:szCs w:val="24"/>
        </w:rPr>
        <w:t> </w:t>
      </w:r>
      <w:r>
        <w:rPr>
          <w:rFonts w:cs="FangSong" w:hAnsi="FangSong" w:eastAsia="FangSong" w:ascii="FangSong"/>
          <w:spacing w:val="0"/>
          <w:w w:val="100"/>
          <w:sz w:val="24"/>
          <w:szCs w:val="24"/>
        </w:rPr>
        <w:t>22</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亿元</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既满足净资本的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监管要求，又提高风险抵御能力，为公司业务拓展提供坚强的保障；完成经营层新老交替，</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新一代领导集体得到广大员工的支持与信赖</w:t>
      </w:r>
      <w:r>
        <w:rPr>
          <w:rFonts w:cs="FangSong" w:hAnsi="FangSong" w:eastAsia="FangSong" w:ascii="FangSong"/>
          <w:spacing w:val="-48"/>
          <w:w w:val="100"/>
          <w:sz w:val="24"/>
          <w:szCs w:val="24"/>
        </w:rPr>
        <w:t>；</w:t>
      </w:r>
      <w:r>
        <w:rPr>
          <w:rFonts w:cs="FangSong" w:hAnsi="FangSong" w:eastAsia="FangSong" w:ascii="FangSong"/>
          <w:spacing w:val="0"/>
          <w:w w:val="100"/>
          <w:sz w:val="24"/>
          <w:szCs w:val="24"/>
        </w:rPr>
        <w:t>公司继续秉</w:t>
      </w:r>
      <w:r>
        <w:rPr>
          <w:rFonts w:cs="FangSong" w:hAnsi="FangSong" w:eastAsia="FangSong" w:ascii="FangSong"/>
          <w:spacing w:val="-48"/>
          <w:w w:val="100"/>
          <w:sz w:val="24"/>
          <w:szCs w:val="24"/>
        </w:rPr>
        <w:t>承</w:t>
      </w:r>
      <w:r>
        <w:rPr>
          <w:rFonts w:cs="FangSong" w:hAnsi="FangSong" w:eastAsia="FangSong" w:ascii="FangSong"/>
          <w:spacing w:val="0"/>
          <w:w w:val="100"/>
          <w:sz w:val="24"/>
          <w:szCs w:val="24"/>
        </w:rPr>
        <w:t>“零风险</w:t>
      </w:r>
      <w:r>
        <w:rPr>
          <w:rFonts w:cs="FangSong" w:hAnsi="FangSong" w:eastAsia="FangSong" w:ascii="FangSong"/>
          <w:spacing w:val="-53"/>
          <w:w w:val="100"/>
          <w:sz w:val="24"/>
          <w:szCs w:val="24"/>
        </w:rPr>
        <w:t>、</w:t>
      </w:r>
      <w:r>
        <w:rPr>
          <w:rFonts w:cs="FangSong" w:hAnsi="FangSong" w:eastAsia="FangSong" w:ascii="FangSong"/>
          <w:spacing w:val="0"/>
          <w:w w:val="100"/>
          <w:sz w:val="24"/>
          <w:szCs w:val="24"/>
        </w:rPr>
        <w:t>零不良</w:t>
      </w:r>
      <w:r>
        <w:rPr>
          <w:rFonts w:cs="FangSong" w:hAnsi="FangSong" w:eastAsia="FangSong" w:ascii="FangSong"/>
          <w:spacing w:val="-48"/>
          <w:w w:val="100"/>
          <w:sz w:val="24"/>
          <w:szCs w:val="24"/>
        </w:rPr>
        <w:t>”</w:t>
      </w:r>
      <w:r>
        <w:rPr>
          <w:rFonts w:cs="FangSong" w:hAnsi="FangSong" w:eastAsia="FangSong" w:ascii="FangSong"/>
          <w:spacing w:val="0"/>
          <w:w w:val="100"/>
          <w:sz w:val="24"/>
          <w:szCs w:val="24"/>
        </w:rPr>
        <w:t>的光荣传统，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深耕传统业务</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加速业务创新</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设立了北京信托博士后科研工作站</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增强公司研究能力</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提</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110"/>
      </w:pPr>
      <w:r>
        <w:pict>
          <v:group style="position:absolute;margin-left:59.55pt;margin-top:0.7635pt;width:476.2pt;height:0pt;mso-position-horizontal-relative:page;mso-position-vertical-relative:paragraph;z-index:-15435"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升品牌美誉度。</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590"/>
      </w:pPr>
      <w:r>
        <w:rPr>
          <w:rFonts w:cs="FangSong" w:hAnsi="FangSong" w:eastAsia="FangSong" w:ascii="FangSong"/>
          <w:sz w:val="24"/>
          <w:szCs w:val="24"/>
        </w:rPr>
        <w:t>4.3.3.2</w:t>
      </w:r>
      <w:r>
        <w:rPr>
          <w:rFonts w:cs="FangSong" w:hAnsi="FangSong" w:eastAsia="FangSong" w:ascii="FangSong"/>
          <w:spacing w:val="-58"/>
          <w:sz w:val="24"/>
          <w:szCs w:val="24"/>
        </w:rPr>
        <w:t> </w:t>
      </w:r>
      <w:r>
        <w:rPr>
          <w:rFonts w:cs="FangSong" w:hAnsi="FangSong" w:eastAsia="FangSong" w:ascii="FangSong"/>
          <w:spacing w:val="0"/>
          <w:w w:val="100"/>
          <w:sz w:val="24"/>
          <w:szCs w:val="24"/>
        </w:rPr>
        <w:t>不利因素</w:t>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7"/>
        <w:ind w:left="110" w:right="175" w:firstLine="480"/>
      </w:pPr>
      <w:r>
        <w:rPr>
          <w:rFonts w:cs="FangSong" w:hAnsi="FangSong" w:eastAsia="FangSong" w:ascii="FangSong"/>
          <w:spacing w:val="0"/>
          <w:w w:val="100"/>
          <w:sz w:val="24"/>
          <w:szCs w:val="24"/>
        </w:rPr>
        <w:t>（</w:t>
      </w:r>
      <w:r>
        <w:rPr>
          <w:rFonts w:cs="FangSong" w:hAnsi="FangSong" w:eastAsia="FangSong" w:ascii="FangSong"/>
          <w:spacing w:val="5"/>
          <w:w w:val="100"/>
          <w:sz w:val="24"/>
          <w:szCs w:val="24"/>
        </w:rPr>
        <w:t>1</w:t>
      </w:r>
      <w:r>
        <w:rPr>
          <w:rFonts w:cs="FangSong" w:hAnsi="FangSong" w:eastAsia="FangSong" w:ascii="FangSong"/>
          <w:spacing w:val="0"/>
          <w:w w:val="100"/>
          <w:sz w:val="24"/>
          <w:szCs w:val="24"/>
        </w:rPr>
        <w:t>）宏</w:t>
      </w:r>
      <w:r>
        <w:rPr>
          <w:rFonts w:cs="FangSong" w:hAnsi="FangSong" w:eastAsia="FangSong" w:ascii="FangSong"/>
          <w:spacing w:val="5"/>
          <w:w w:val="100"/>
          <w:sz w:val="24"/>
          <w:szCs w:val="24"/>
        </w:rPr>
        <w:t>观</w:t>
      </w:r>
      <w:r>
        <w:rPr>
          <w:rFonts w:cs="FangSong" w:hAnsi="FangSong" w:eastAsia="FangSong" w:ascii="FangSong"/>
          <w:spacing w:val="0"/>
          <w:w w:val="100"/>
          <w:sz w:val="24"/>
          <w:szCs w:val="24"/>
        </w:rPr>
        <w:t>经济处</w:t>
      </w:r>
      <w:r>
        <w:rPr>
          <w:rFonts w:cs="FangSong" w:hAnsi="FangSong" w:eastAsia="FangSong" w:ascii="FangSong"/>
          <w:spacing w:val="5"/>
          <w:w w:val="100"/>
          <w:sz w:val="24"/>
          <w:szCs w:val="24"/>
        </w:rPr>
        <w:t>于</w:t>
      </w:r>
      <w:r>
        <w:rPr>
          <w:rFonts w:cs="FangSong" w:hAnsi="FangSong" w:eastAsia="FangSong" w:ascii="FangSong"/>
          <w:spacing w:val="0"/>
          <w:w w:val="100"/>
          <w:sz w:val="24"/>
          <w:szCs w:val="24"/>
        </w:rPr>
        <w:t>下行周</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，去产</w:t>
      </w:r>
      <w:r>
        <w:rPr>
          <w:rFonts w:cs="FangSong" w:hAnsi="FangSong" w:eastAsia="FangSong" w:ascii="FangSong"/>
          <w:spacing w:val="5"/>
          <w:w w:val="100"/>
          <w:sz w:val="24"/>
          <w:szCs w:val="24"/>
        </w:rPr>
        <w:t>能</w:t>
      </w:r>
      <w:r>
        <w:rPr>
          <w:rFonts w:cs="FangSong" w:hAnsi="FangSong" w:eastAsia="FangSong" w:ascii="FangSong"/>
          <w:spacing w:val="0"/>
          <w:w w:val="100"/>
          <w:sz w:val="24"/>
          <w:szCs w:val="24"/>
        </w:rPr>
        <w:t>任务依</w:t>
      </w:r>
      <w:r>
        <w:rPr>
          <w:rFonts w:cs="FangSong" w:hAnsi="FangSong" w:eastAsia="FangSong" w:ascii="FangSong"/>
          <w:spacing w:val="5"/>
          <w:w w:val="100"/>
          <w:sz w:val="24"/>
          <w:szCs w:val="24"/>
        </w:rPr>
        <w:t>然</w:t>
      </w:r>
      <w:r>
        <w:rPr>
          <w:rFonts w:cs="FangSong" w:hAnsi="FangSong" w:eastAsia="FangSong" w:ascii="FangSong"/>
          <w:spacing w:val="0"/>
          <w:w w:val="100"/>
          <w:sz w:val="24"/>
          <w:szCs w:val="24"/>
        </w:rPr>
        <w:t>艰巨，</w:t>
      </w:r>
      <w:r>
        <w:rPr>
          <w:rFonts w:cs="FangSong" w:hAnsi="FangSong" w:eastAsia="FangSong" w:ascii="FangSong"/>
          <w:spacing w:val="5"/>
          <w:w w:val="100"/>
          <w:sz w:val="24"/>
          <w:szCs w:val="24"/>
        </w:rPr>
        <w:t>企</w:t>
      </w:r>
      <w:r>
        <w:rPr>
          <w:rFonts w:cs="FangSong" w:hAnsi="FangSong" w:eastAsia="FangSong" w:ascii="FangSong"/>
          <w:spacing w:val="0"/>
          <w:w w:val="100"/>
          <w:sz w:val="24"/>
          <w:szCs w:val="24"/>
        </w:rPr>
        <w:t>业风险</w:t>
      </w:r>
      <w:r>
        <w:rPr>
          <w:rFonts w:cs="FangSong" w:hAnsi="FangSong" w:eastAsia="FangSong" w:ascii="FangSong"/>
          <w:spacing w:val="5"/>
          <w:w w:val="100"/>
          <w:sz w:val="24"/>
          <w:szCs w:val="24"/>
        </w:rPr>
        <w:t>事</w:t>
      </w:r>
      <w:r>
        <w:rPr>
          <w:rFonts w:cs="FangSong" w:hAnsi="FangSong" w:eastAsia="FangSong" w:ascii="FangSong"/>
          <w:spacing w:val="0"/>
          <w:w w:val="100"/>
          <w:sz w:val="24"/>
          <w:szCs w:val="24"/>
        </w:rPr>
        <w:t>件频发</w:t>
      </w:r>
      <w:r>
        <w:rPr>
          <w:rFonts w:cs="FangSong" w:hAnsi="FangSong" w:eastAsia="FangSong" w:ascii="FangSong"/>
          <w:spacing w:val="5"/>
          <w:w w:val="100"/>
          <w:sz w:val="24"/>
          <w:szCs w:val="24"/>
        </w:rPr>
        <w:t>，</w:t>
      </w:r>
      <w:r>
        <w:rPr>
          <w:rFonts w:cs="FangSong" w:hAnsi="FangSong" w:eastAsia="FangSong" w:ascii="FangSong"/>
          <w:spacing w:val="0"/>
          <w:w w:val="100"/>
          <w:sz w:val="24"/>
          <w:szCs w:val="24"/>
        </w:rPr>
        <w:t>各项信</w:t>
      </w:r>
      <w:r>
        <w:rPr>
          <w:rFonts w:cs="FangSong" w:hAnsi="FangSong" w:eastAsia="FangSong" w:ascii="FangSong"/>
          <w:spacing w:val="5"/>
          <w:w w:val="100"/>
          <w:sz w:val="24"/>
          <w:szCs w:val="24"/>
        </w:rPr>
        <w:t>托</w:t>
      </w:r>
      <w:r>
        <w:rPr>
          <w:rFonts w:cs="FangSong" w:hAnsi="FangSong" w:eastAsia="FangSong" w:ascii="FangSong"/>
          <w:spacing w:val="0"/>
          <w:w w:val="100"/>
          <w:sz w:val="24"/>
          <w:szCs w:val="24"/>
        </w:rPr>
        <w:t>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务的违约风险加大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防风险甚于防衰退</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信托在私募投行细分领域的投资融资能力以及二级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市场的资产管理能力均存在明显不足,信托行业人才流失严重。</w:t>
      </w:r>
    </w:p>
    <w:p>
      <w:pPr>
        <w:rPr>
          <w:rFonts w:cs="FangSong" w:hAnsi="FangSong" w:eastAsia="FangSong" w:ascii="FangSong"/>
          <w:sz w:val="24"/>
          <w:szCs w:val="24"/>
        </w:rPr>
        <w:jc w:val="left"/>
        <w:spacing w:before="34" w:lineRule="auto" w:line="315"/>
        <w:ind w:left="110" w:right="59" w:firstLine="480"/>
      </w:pPr>
      <w:r>
        <w:rPr>
          <w:rFonts w:cs="FangSong" w:hAnsi="FangSong" w:eastAsia="FangSong" w:ascii="FangSong"/>
          <w:spacing w:val="0"/>
          <w:w w:val="100"/>
          <w:sz w:val="24"/>
          <w:szCs w:val="24"/>
        </w:rPr>
        <w:t>（2</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随着大资管时代来临</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信托业面临着证券</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基金</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保险等资管机构的同质化竞争，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信托制度红利优势逐渐消失。</w:t>
      </w:r>
    </w:p>
    <w:p>
      <w:pPr>
        <w:rPr>
          <w:rFonts w:cs="FangSong" w:hAnsi="FangSong" w:eastAsia="FangSong" w:ascii="FangSong"/>
          <w:sz w:val="24"/>
          <w:szCs w:val="24"/>
        </w:rPr>
        <w:jc w:val="both"/>
        <w:spacing w:before="41" w:lineRule="auto" w:line="315"/>
        <w:ind w:left="110" w:right="175" w:firstLine="480"/>
      </w:pPr>
      <w:r>
        <w:rPr>
          <w:rFonts w:cs="FangSong" w:hAnsi="FangSong" w:eastAsia="FangSong" w:ascii="FangSong"/>
          <w:spacing w:val="0"/>
          <w:w w:val="100"/>
          <w:sz w:val="24"/>
          <w:szCs w:val="24"/>
        </w:rPr>
        <w:t>（</w:t>
      </w:r>
      <w:r>
        <w:rPr>
          <w:rFonts w:cs="FangSong" w:hAnsi="FangSong" w:eastAsia="FangSong" w:ascii="FangSong"/>
          <w:spacing w:val="5"/>
          <w:w w:val="100"/>
          <w:sz w:val="24"/>
          <w:szCs w:val="24"/>
        </w:rPr>
        <w:t>3</w:t>
      </w:r>
      <w:r>
        <w:rPr>
          <w:rFonts w:cs="FangSong" w:hAnsi="FangSong" w:eastAsia="FangSong" w:ascii="FangSong"/>
          <w:spacing w:val="0"/>
          <w:w w:val="100"/>
          <w:sz w:val="24"/>
          <w:szCs w:val="24"/>
        </w:rPr>
        <w:t>）房</w:t>
      </w:r>
      <w:r>
        <w:rPr>
          <w:rFonts w:cs="FangSong" w:hAnsi="FangSong" w:eastAsia="FangSong" w:ascii="FangSong"/>
          <w:spacing w:val="5"/>
          <w:w w:val="100"/>
          <w:sz w:val="24"/>
          <w:szCs w:val="24"/>
        </w:rPr>
        <w:t>地</w:t>
      </w:r>
      <w:r>
        <w:rPr>
          <w:rFonts w:cs="FangSong" w:hAnsi="FangSong" w:eastAsia="FangSong" w:ascii="FangSong"/>
          <w:spacing w:val="0"/>
          <w:w w:val="100"/>
          <w:sz w:val="24"/>
          <w:szCs w:val="24"/>
        </w:rPr>
        <w:t>产企业</w:t>
      </w:r>
      <w:r>
        <w:rPr>
          <w:rFonts w:cs="FangSong" w:hAnsi="FangSong" w:eastAsia="FangSong" w:ascii="FangSong"/>
          <w:spacing w:val="5"/>
          <w:w w:val="100"/>
          <w:sz w:val="24"/>
          <w:szCs w:val="24"/>
        </w:rPr>
        <w:t>库</w:t>
      </w:r>
      <w:r>
        <w:rPr>
          <w:rFonts w:cs="FangSong" w:hAnsi="FangSong" w:eastAsia="FangSong" w:ascii="FangSong"/>
          <w:spacing w:val="0"/>
          <w:w w:val="100"/>
          <w:sz w:val="24"/>
          <w:szCs w:val="24"/>
        </w:rPr>
        <w:t>存高企</w:t>
      </w:r>
      <w:r>
        <w:rPr>
          <w:rFonts w:cs="FangSong" w:hAnsi="FangSong" w:eastAsia="FangSong" w:ascii="FangSong"/>
          <w:spacing w:val="5"/>
          <w:w w:val="100"/>
          <w:sz w:val="24"/>
          <w:szCs w:val="24"/>
        </w:rPr>
        <w:t>导</w:t>
      </w:r>
      <w:r>
        <w:rPr>
          <w:rFonts w:cs="FangSong" w:hAnsi="FangSong" w:eastAsia="FangSong" w:ascii="FangSong"/>
          <w:spacing w:val="0"/>
          <w:w w:val="100"/>
          <w:sz w:val="24"/>
          <w:szCs w:val="24"/>
        </w:rPr>
        <w:t>致投资</w:t>
      </w:r>
      <w:r>
        <w:rPr>
          <w:rFonts w:cs="FangSong" w:hAnsi="FangSong" w:eastAsia="FangSong" w:ascii="FangSong"/>
          <w:spacing w:val="5"/>
          <w:w w:val="100"/>
          <w:sz w:val="24"/>
          <w:szCs w:val="24"/>
        </w:rPr>
        <w:t>意</w:t>
      </w:r>
      <w:r>
        <w:rPr>
          <w:rFonts w:cs="FangSong" w:hAnsi="FangSong" w:eastAsia="FangSong" w:ascii="FangSong"/>
          <w:spacing w:val="0"/>
          <w:w w:val="100"/>
          <w:sz w:val="24"/>
          <w:szCs w:val="24"/>
        </w:rPr>
        <w:t>愿急速</w:t>
      </w:r>
      <w:r>
        <w:rPr>
          <w:rFonts w:cs="FangSong" w:hAnsi="FangSong" w:eastAsia="FangSong" w:ascii="FangSong"/>
          <w:spacing w:val="5"/>
          <w:w w:val="100"/>
          <w:sz w:val="24"/>
          <w:szCs w:val="24"/>
        </w:rPr>
        <w:t>降</w:t>
      </w:r>
      <w:r>
        <w:rPr>
          <w:rFonts w:cs="FangSong" w:hAnsi="FangSong" w:eastAsia="FangSong" w:ascii="FangSong"/>
          <w:spacing w:val="0"/>
          <w:w w:val="100"/>
          <w:sz w:val="24"/>
          <w:szCs w:val="24"/>
        </w:rPr>
        <w:t>低，地</w:t>
      </w:r>
      <w:r>
        <w:rPr>
          <w:rFonts w:cs="FangSong" w:hAnsi="FangSong" w:eastAsia="FangSong" w:ascii="FangSong"/>
          <w:spacing w:val="5"/>
          <w:w w:val="100"/>
          <w:sz w:val="24"/>
          <w:szCs w:val="24"/>
        </w:rPr>
        <w:t>方</w:t>
      </w:r>
      <w:r>
        <w:rPr>
          <w:rFonts w:cs="FangSong" w:hAnsi="FangSong" w:eastAsia="FangSong" w:ascii="FangSong"/>
          <w:spacing w:val="0"/>
          <w:w w:val="100"/>
          <w:sz w:val="24"/>
          <w:szCs w:val="24"/>
        </w:rPr>
        <w:t>融资平</w:t>
      </w:r>
      <w:r>
        <w:rPr>
          <w:rFonts w:cs="FangSong" w:hAnsi="FangSong" w:eastAsia="FangSong" w:ascii="FangSong"/>
          <w:spacing w:val="5"/>
          <w:w w:val="100"/>
          <w:sz w:val="24"/>
          <w:szCs w:val="24"/>
        </w:rPr>
        <w:t>台</w:t>
      </w:r>
      <w:r>
        <w:rPr>
          <w:rFonts w:cs="FangSong" w:hAnsi="FangSong" w:eastAsia="FangSong" w:ascii="FangSong"/>
          <w:spacing w:val="0"/>
          <w:w w:val="100"/>
          <w:sz w:val="24"/>
          <w:szCs w:val="24"/>
        </w:rPr>
        <w:t>剥离政</w:t>
      </w:r>
      <w:r>
        <w:rPr>
          <w:rFonts w:cs="FangSong" w:hAnsi="FangSong" w:eastAsia="FangSong" w:ascii="FangSong"/>
          <w:spacing w:val="5"/>
          <w:w w:val="100"/>
          <w:sz w:val="24"/>
          <w:szCs w:val="24"/>
        </w:rPr>
        <w:t>府</w:t>
      </w:r>
      <w:r>
        <w:rPr>
          <w:rFonts w:cs="FangSong" w:hAnsi="FangSong" w:eastAsia="FangSong" w:ascii="FangSong"/>
          <w:spacing w:val="0"/>
          <w:w w:val="100"/>
          <w:sz w:val="24"/>
          <w:szCs w:val="24"/>
        </w:rPr>
        <w:t>融资职</w:t>
      </w:r>
      <w:r>
        <w:rPr>
          <w:rFonts w:cs="FangSong" w:hAnsi="FangSong" w:eastAsia="FangSong" w:ascii="FangSong"/>
          <w:spacing w:val="5"/>
          <w:w w:val="100"/>
          <w:sz w:val="24"/>
          <w:szCs w:val="24"/>
        </w:rPr>
        <w:t>能</w:t>
      </w:r>
      <w:r>
        <w:rPr>
          <w:rFonts w:cs="FangSong" w:hAnsi="FangSong" w:eastAsia="FangSong" w:ascii="FangSong"/>
          <w:spacing w:val="0"/>
          <w:w w:val="100"/>
          <w:sz w:val="24"/>
          <w:szCs w:val="24"/>
        </w:rPr>
        <w:t>，</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结构化证券投资信托被彻底清理，传统信托业务发展空间萎缩。</w:t>
      </w:r>
    </w:p>
    <w:p>
      <w:pPr>
        <w:rPr>
          <w:rFonts w:cs="FangSong" w:hAnsi="FangSong" w:eastAsia="FangSong" w:ascii="FangSong"/>
          <w:sz w:val="24"/>
          <w:szCs w:val="24"/>
        </w:rPr>
        <w:jc w:val="both"/>
        <w:spacing w:before="36" w:lineRule="auto" w:line="315"/>
        <w:ind w:left="110" w:right="175" w:firstLine="480"/>
      </w:pPr>
      <w:r>
        <w:rPr>
          <w:rFonts w:cs="FangSong" w:hAnsi="FangSong" w:eastAsia="FangSong" w:ascii="FangSong"/>
          <w:spacing w:val="0"/>
          <w:w w:val="100"/>
          <w:sz w:val="24"/>
          <w:szCs w:val="24"/>
        </w:rPr>
        <w:t>（</w:t>
      </w:r>
      <w:r>
        <w:rPr>
          <w:rFonts w:cs="FangSong" w:hAnsi="FangSong" w:eastAsia="FangSong" w:ascii="FangSong"/>
          <w:spacing w:val="5"/>
          <w:w w:val="100"/>
          <w:sz w:val="24"/>
          <w:szCs w:val="24"/>
        </w:rPr>
        <w:t>4</w:t>
      </w:r>
      <w:r>
        <w:rPr>
          <w:rFonts w:cs="FangSong" w:hAnsi="FangSong" w:eastAsia="FangSong" w:ascii="FangSong"/>
          <w:spacing w:val="0"/>
          <w:w w:val="100"/>
          <w:sz w:val="24"/>
          <w:szCs w:val="24"/>
        </w:rPr>
        <w:t>）在</w:t>
      </w:r>
      <w:r>
        <w:rPr>
          <w:rFonts w:cs="FangSong" w:hAnsi="FangSong" w:eastAsia="FangSong" w:ascii="FangSong"/>
          <w:spacing w:val="5"/>
          <w:w w:val="100"/>
          <w:sz w:val="24"/>
          <w:szCs w:val="24"/>
        </w:rPr>
        <w:t>券</w:t>
      </w:r>
      <w:r>
        <w:rPr>
          <w:rFonts w:cs="FangSong" w:hAnsi="FangSong" w:eastAsia="FangSong" w:ascii="FangSong"/>
          <w:spacing w:val="0"/>
          <w:w w:val="100"/>
          <w:sz w:val="24"/>
          <w:szCs w:val="24"/>
        </w:rPr>
        <w:t>商、基</w:t>
      </w:r>
      <w:r>
        <w:rPr>
          <w:rFonts w:cs="FangSong" w:hAnsi="FangSong" w:eastAsia="FangSong" w:ascii="FangSong"/>
          <w:spacing w:val="5"/>
          <w:w w:val="100"/>
          <w:sz w:val="24"/>
          <w:szCs w:val="24"/>
        </w:rPr>
        <w:t>金</w:t>
      </w:r>
      <w:r>
        <w:rPr>
          <w:rFonts w:cs="FangSong" w:hAnsi="FangSong" w:eastAsia="FangSong" w:ascii="FangSong"/>
          <w:spacing w:val="0"/>
          <w:w w:val="100"/>
          <w:sz w:val="24"/>
          <w:szCs w:val="24"/>
        </w:rPr>
        <w:t>、保险</w:t>
      </w:r>
      <w:r>
        <w:rPr>
          <w:rFonts w:cs="FangSong" w:hAnsi="FangSong" w:eastAsia="FangSong" w:ascii="FangSong"/>
          <w:spacing w:val="5"/>
          <w:w w:val="100"/>
          <w:sz w:val="24"/>
          <w:szCs w:val="24"/>
        </w:rPr>
        <w:t>等</w:t>
      </w:r>
      <w:r>
        <w:rPr>
          <w:rFonts w:cs="FangSong" w:hAnsi="FangSong" w:eastAsia="FangSong" w:ascii="FangSong"/>
          <w:spacing w:val="0"/>
          <w:w w:val="100"/>
          <w:sz w:val="24"/>
          <w:szCs w:val="24"/>
        </w:rPr>
        <w:t>传统金</w:t>
      </w:r>
      <w:r>
        <w:rPr>
          <w:rFonts w:cs="FangSong" w:hAnsi="FangSong" w:eastAsia="FangSong" w:ascii="FangSong"/>
          <w:spacing w:val="5"/>
          <w:w w:val="100"/>
          <w:sz w:val="24"/>
          <w:szCs w:val="24"/>
        </w:rPr>
        <w:t>融</w:t>
      </w:r>
      <w:r>
        <w:rPr>
          <w:rFonts w:cs="FangSong" w:hAnsi="FangSong" w:eastAsia="FangSong" w:ascii="FangSong"/>
          <w:spacing w:val="0"/>
          <w:w w:val="100"/>
          <w:sz w:val="24"/>
          <w:szCs w:val="24"/>
        </w:rPr>
        <w:t>主体与</w:t>
      </w:r>
      <w:r>
        <w:rPr>
          <w:rFonts w:cs="FangSong" w:hAnsi="FangSong" w:eastAsia="FangSong" w:ascii="FangSong"/>
          <w:spacing w:val="5"/>
          <w:w w:val="100"/>
          <w:sz w:val="24"/>
          <w:szCs w:val="24"/>
        </w:rPr>
        <w:t>互</w:t>
      </w:r>
      <w:r>
        <w:rPr>
          <w:rFonts w:cs="FangSong" w:hAnsi="FangSong" w:eastAsia="FangSong" w:ascii="FangSong"/>
          <w:spacing w:val="0"/>
          <w:w w:val="100"/>
          <w:sz w:val="24"/>
          <w:szCs w:val="24"/>
        </w:rPr>
        <w:t>联网金</w:t>
      </w:r>
      <w:r>
        <w:rPr>
          <w:rFonts w:cs="FangSong" w:hAnsi="FangSong" w:eastAsia="FangSong" w:ascii="FangSong"/>
          <w:spacing w:val="5"/>
          <w:w w:val="100"/>
          <w:sz w:val="24"/>
          <w:szCs w:val="24"/>
        </w:rPr>
        <w:t>融</w:t>
      </w:r>
      <w:r>
        <w:rPr>
          <w:rFonts w:cs="FangSong" w:hAnsi="FangSong" w:eastAsia="FangSong" w:ascii="FangSong"/>
          <w:spacing w:val="0"/>
          <w:w w:val="100"/>
          <w:sz w:val="24"/>
          <w:szCs w:val="24"/>
        </w:rPr>
        <w:t>新兴服</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主体的</w:t>
      </w:r>
      <w:r>
        <w:rPr>
          <w:rFonts w:cs="FangSong" w:hAnsi="FangSong" w:eastAsia="FangSong" w:ascii="FangSong"/>
          <w:spacing w:val="5"/>
          <w:w w:val="100"/>
          <w:sz w:val="24"/>
          <w:szCs w:val="24"/>
        </w:rPr>
        <w:t>冲</w:t>
      </w:r>
      <w:r>
        <w:rPr>
          <w:rFonts w:cs="FangSong" w:hAnsi="FangSong" w:eastAsia="FangSong" w:ascii="FangSong"/>
          <w:spacing w:val="0"/>
          <w:w w:val="100"/>
          <w:sz w:val="24"/>
          <w:szCs w:val="24"/>
        </w:rPr>
        <w:t>击下，</w:t>
      </w:r>
      <w:r>
        <w:rPr>
          <w:rFonts w:cs="FangSong" w:hAnsi="FangSong" w:eastAsia="FangSong" w:ascii="FangSong"/>
          <w:spacing w:val="5"/>
          <w:w w:val="100"/>
          <w:sz w:val="24"/>
          <w:szCs w:val="24"/>
        </w:rPr>
        <w:t>信</w:t>
      </w:r>
      <w:r>
        <w:rPr>
          <w:rFonts w:cs="FangSong" w:hAnsi="FangSong" w:eastAsia="FangSong" w:ascii="FangSong"/>
          <w:spacing w:val="0"/>
          <w:w w:val="100"/>
          <w:sz w:val="24"/>
          <w:szCs w:val="24"/>
        </w:rPr>
        <w:t>托</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公司创新业务的培育速度远远滞后于旧业务的萎缩速度，转型方向有待进一步明确。</w:t>
      </w:r>
    </w:p>
    <w:p>
      <w:pPr>
        <w:rPr>
          <w:rFonts w:cs="FangSong" w:hAnsi="FangSong" w:eastAsia="FangSong" w:ascii="FangSong"/>
          <w:sz w:val="24"/>
          <w:szCs w:val="24"/>
        </w:rPr>
        <w:jc w:val="left"/>
        <w:spacing w:before="41"/>
        <w:ind w:left="586"/>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内部控制概况</w:t>
      </w:r>
    </w:p>
    <w:p>
      <w:pPr>
        <w:rPr>
          <w:rFonts w:cs="FangSong" w:hAnsi="FangSong" w:eastAsia="FangSong" w:ascii="FangSong"/>
          <w:sz w:val="24"/>
          <w:szCs w:val="24"/>
        </w:rPr>
        <w:jc w:val="left"/>
        <w:spacing w:before="81" w:lineRule="auto" w:line="290"/>
        <w:ind w:left="590" w:right="5498"/>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内部控制环境和内部控制文化</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公司内部控制遵循以下原则：</w:t>
      </w:r>
    </w:p>
    <w:p>
      <w:pPr>
        <w:rPr>
          <w:rFonts w:cs="FangSong" w:hAnsi="FangSong" w:eastAsia="FangSong" w:ascii="FangSong"/>
          <w:sz w:val="24"/>
          <w:szCs w:val="24"/>
        </w:rPr>
        <w:jc w:val="left"/>
        <w:spacing w:before="61"/>
        <w:ind w:left="590"/>
      </w:pPr>
      <w:r>
        <w:rPr>
          <w:rFonts w:cs="SimSun" w:hAnsi="SimSun" w:eastAsia="SimSun" w:ascii="SimSun"/>
          <w:spacing w:val="0"/>
          <w:w w:val="100"/>
          <w:sz w:val="24"/>
          <w:szCs w:val="24"/>
        </w:rPr>
        <w:t>①</w:t>
      </w:r>
      <w:r>
        <w:rPr>
          <w:rFonts w:cs="SimSun" w:hAnsi="SimSun" w:eastAsia="SimSun" w:ascii="SimSun"/>
          <w:spacing w:val="0"/>
          <w:w w:val="100"/>
          <w:sz w:val="24"/>
          <w:szCs w:val="24"/>
        </w:rPr>
        <w:t> </w:t>
      </w:r>
      <w:r>
        <w:rPr>
          <w:rFonts w:cs="FangSong" w:hAnsi="FangSong" w:eastAsia="FangSong" w:ascii="FangSong"/>
          <w:spacing w:val="0"/>
          <w:w w:val="100"/>
          <w:sz w:val="24"/>
          <w:szCs w:val="24"/>
        </w:rPr>
        <w:t>全面性原则</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内部控制覆盖公司的所有部门和岗位</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渗透各项业务过程和业务环节；</w:t>
      </w:r>
    </w:p>
    <w:p>
      <w:pPr>
        <w:rPr>
          <w:sz w:val="11"/>
          <w:szCs w:val="11"/>
        </w:rPr>
        <w:jc w:val="left"/>
        <w:spacing w:before="6" w:lineRule="exact" w:line="100"/>
      </w:pPr>
      <w:r>
        <w:rPr>
          <w:sz w:val="11"/>
          <w:szCs w:val="11"/>
        </w:rPr>
      </w:r>
    </w:p>
    <w:p>
      <w:pPr>
        <w:rPr>
          <w:rFonts w:cs="FangSong" w:hAnsi="FangSong" w:eastAsia="FangSong" w:ascii="FangSong"/>
          <w:sz w:val="24"/>
          <w:szCs w:val="24"/>
        </w:rPr>
        <w:jc w:val="both"/>
        <w:spacing w:lineRule="auto" w:line="290"/>
        <w:ind w:left="110" w:right="179" w:firstLine="480"/>
      </w:pPr>
      <w:r>
        <w:rPr>
          <w:rFonts w:cs="SimSun" w:hAnsi="SimSun" w:eastAsia="SimSun" w:ascii="SimSun"/>
          <w:spacing w:val="0"/>
          <w:w w:val="100"/>
          <w:sz w:val="24"/>
          <w:szCs w:val="24"/>
        </w:rPr>
        <w:t>②</w:t>
      </w:r>
      <w:r>
        <w:rPr>
          <w:rFonts w:cs="SimSun" w:hAnsi="SimSun" w:eastAsia="SimSun" w:ascii="SimSun"/>
          <w:spacing w:val="0"/>
          <w:w w:val="100"/>
          <w:sz w:val="24"/>
          <w:szCs w:val="24"/>
        </w:rPr>
        <w:t> </w:t>
      </w:r>
      <w:r>
        <w:rPr>
          <w:rFonts w:cs="FangSong" w:hAnsi="FangSong" w:eastAsia="FangSong" w:ascii="FangSong"/>
          <w:spacing w:val="5"/>
          <w:w w:val="100"/>
          <w:sz w:val="24"/>
          <w:szCs w:val="24"/>
        </w:rPr>
        <w:t>审</w:t>
      </w:r>
      <w:r>
        <w:rPr>
          <w:rFonts w:cs="FangSong" w:hAnsi="FangSong" w:eastAsia="FangSong" w:ascii="FangSong"/>
          <w:spacing w:val="0"/>
          <w:w w:val="100"/>
          <w:sz w:val="24"/>
          <w:szCs w:val="24"/>
        </w:rPr>
        <w:t>慎</w:t>
      </w:r>
      <w:r>
        <w:rPr>
          <w:rFonts w:cs="FangSong" w:hAnsi="FangSong" w:eastAsia="FangSong" w:ascii="FangSong"/>
          <w:spacing w:val="5"/>
          <w:w w:val="100"/>
          <w:sz w:val="24"/>
          <w:szCs w:val="24"/>
        </w:rPr>
        <w:t>性</w:t>
      </w:r>
      <w:r>
        <w:rPr>
          <w:rFonts w:cs="FangSong" w:hAnsi="FangSong" w:eastAsia="FangSong" w:ascii="FangSong"/>
          <w:spacing w:val="0"/>
          <w:w w:val="100"/>
          <w:sz w:val="24"/>
          <w:szCs w:val="24"/>
        </w:rPr>
        <w:t>原</w:t>
      </w:r>
      <w:r>
        <w:rPr>
          <w:rFonts w:cs="FangSong" w:hAnsi="FangSong" w:eastAsia="FangSong" w:ascii="FangSong"/>
          <w:spacing w:val="5"/>
          <w:w w:val="100"/>
          <w:sz w:val="24"/>
          <w:szCs w:val="24"/>
        </w:rPr>
        <w:t>则</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5"/>
          <w:w w:val="100"/>
          <w:sz w:val="24"/>
          <w:szCs w:val="24"/>
        </w:rPr>
        <w:t>内</w:t>
      </w:r>
      <w:r>
        <w:rPr>
          <w:rFonts w:cs="FangSong" w:hAnsi="FangSong" w:eastAsia="FangSong" w:ascii="FangSong"/>
          <w:spacing w:val="0"/>
          <w:w w:val="100"/>
          <w:sz w:val="24"/>
          <w:szCs w:val="24"/>
        </w:rPr>
        <w:t>部</w:t>
      </w:r>
      <w:r>
        <w:rPr>
          <w:rFonts w:cs="FangSong" w:hAnsi="FangSong" w:eastAsia="FangSong" w:ascii="FangSong"/>
          <w:spacing w:val="5"/>
          <w:w w:val="100"/>
          <w:sz w:val="24"/>
          <w:szCs w:val="24"/>
        </w:rPr>
        <w:t>控</w:t>
      </w:r>
      <w:r>
        <w:rPr>
          <w:rFonts w:cs="FangSong" w:hAnsi="FangSong" w:eastAsia="FangSong" w:ascii="FangSong"/>
          <w:spacing w:val="0"/>
          <w:w w:val="100"/>
          <w:sz w:val="24"/>
          <w:szCs w:val="24"/>
        </w:rPr>
        <w:t>制</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核</w:t>
      </w:r>
      <w:r>
        <w:rPr>
          <w:rFonts w:cs="FangSong" w:hAnsi="FangSong" w:eastAsia="FangSong" w:ascii="FangSong"/>
          <w:spacing w:val="5"/>
          <w:w w:val="100"/>
          <w:sz w:val="24"/>
          <w:szCs w:val="24"/>
        </w:rPr>
        <w:t>心</w:t>
      </w:r>
      <w:r>
        <w:rPr>
          <w:rFonts w:cs="FangSong" w:hAnsi="FangSong" w:eastAsia="FangSong" w:ascii="FangSong"/>
          <w:spacing w:val="5"/>
          <w:w w:val="100"/>
          <w:sz w:val="24"/>
          <w:szCs w:val="24"/>
        </w:rPr>
        <w:t>是</w:t>
      </w:r>
      <w:r>
        <w:rPr>
          <w:rFonts w:cs="FangSong" w:hAnsi="FangSong" w:eastAsia="FangSong" w:ascii="FangSong"/>
          <w:spacing w:val="0"/>
          <w:w w:val="100"/>
          <w:sz w:val="24"/>
          <w:szCs w:val="24"/>
        </w:rPr>
        <w:t>有</w:t>
      </w:r>
      <w:r>
        <w:rPr>
          <w:rFonts w:cs="FangSong" w:hAnsi="FangSong" w:eastAsia="FangSong" w:ascii="FangSong"/>
          <w:spacing w:val="5"/>
          <w:w w:val="100"/>
          <w:sz w:val="24"/>
          <w:szCs w:val="24"/>
        </w:rPr>
        <w:t>效</w:t>
      </w:r>
      <w:r>
        <w:rPr>
          <w:rFonts w:cs="FangSong" w:hAnsi="FangSong" w:eastAsia="FangSong" w:ascii="FangSong"/>
          <w:spacing w:val="0"/>
          <w:w w:val="100"/>
          <w:sz w:val="24"/>
          <w:szCs w:val="24"/>
        </w:rPr>
        <w:t>防</w:t>
      </w:r>
      <w:r>
        <w:rPr>
          <w:rFonts w:cs="FangSong" w:hAnsi="FangSong" w:eastAsia="FangSong" w:ascii="FangSong"/>
          <w:spacing w:val="5"/>
          <w:w w:val="100"/>
          <w:sz w:val="24"/>
          <w:szCs w:val="24"/>
        </w:rPr>
        <w:t>范</w:t>
      </w:r>
      <w:r>
        <w:rPr>
          <w:rFonts w:cs="FangSong" w:hAnsi="FangSong" w:eastAsia="FangSong" w:ascii="FangSong"/>
          <w:spacing w:val="0"/>
          <w:w w:val="100"/>
          <w:sz w:val="24"/>
          <w:szCs w:val="24"/>
        </w:rPr>
        <w:t>各</w:t>
      </w:r>
      <w:r>
        <w:rPr>
          <w:rFonts w:cs="FangSong" w:hAnsi="FangSong" w:eastAsia="FangSong" w:ascii="FangSong"/>
          <w:spacing w:val="5"/>
          <w:w w:val="100"/>
          <w:sz w:val="24"/>
          <w:szCs w:val="24"/>
        </w:rPr>
        <w:t>种</w:t>
      </w:r>
      <w:r>
        <w:rPr>
          <w:rFonts w:cs="FangSong" w:hAnsi="FangSong" w:eastAsia="FangSong" w:ascii="FangSong"/>
          <w:spacing w:val="0"/>
          <w:w w:val="100"/>
          <w:sz w:val="24"/>
          <w:szCs w:val="24"/>
        </w:rPr>
        <w:t>风</w:t>
      </w:r>
      <w:r>
        <w:rPr>
          <w:rFonts w:cs="FangSong" w:hAnsi="FangSong" w:eastAsia="FangSong" w:ascii="FangSong"/>
          <w:spacing w:val="5"/>
          <w:w w:val="100"/>
          <w:sz w:val="24"/>
          <w:szCs w:val="24"/>
        </w:rPr>
        <w:t>险</w:t>
      </w:r>
      <w:r>
        <w:rPr>
          <w:rFonts w:cs="FangSong" w:hAnsi="FangSong" w:eastAsia="FangSong" w:ascii="FangSong"/>
          <w:spacing w:val="5"/>
          <w:w w:val="100"/>
          <w:sz w:val="24"/>
          <w:szCs w:val="24"/>
        </w:rPr>
        <w:t>，</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组</w:t>
      </w:r>
      <w:r>
        <w:rPr>
          <w:rFonts w:cs="FangSong" w:hAnsi="FangSong" w:eastAsia="FangSong" w:ascii="FangSong"/>
          <w:spacing w:val="5"/>
          <w:w w:val="100"/>
          <w:sz w:val="24"/>
          <w:szCs w:val="24"/>
        </w:rPr>
        <w:t>织</w:t>
      </w:r>
      <w:r>
        <w:rPr>
          <w:rFonts w:cs="FangSong" w:hAnsi="FangSong" w:eastAsia="FangSong" w:ascii="FangSong"/>
          <w:spacing w:val="0"/>
          <w:w w:val="100"/>
          <w:sz w:val="24"/>
          <w:szCs w:val="24"/>
        </w:rPr>
        <w:t>体</w:t>
      </w:r>
      <w:r>
        <w:rPr>
          <w:rFonts w:cs="FangSong" w:hAnsi="FangSong" w:eastAsia="FangSong" w:ascii="FangSong"/>
          <w:spacing w:val="5"/>
          <w:w w:val="100"/>
          <w:sz w:val="24"/>
          <w:szCs w:val="24"/>
        </w:rPr>
        <w:t>系</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构</w:t>
      </w:r>
      <w:r>
        <w:rPr>
          <w:rFonts w:cs="FangSong" w:hAnsi="FangSong" w:eastAsia="FangSong" w:ascii="FangSong"/>
          <w:spacing w:val="5"/>
          <w:w w:val="100"/>
          <w:sz w:val="24"/>
          <w:szCs w:val="24"/>
        </w:rPr>
        <w:t>成</w:t>
      </w:r>
      <w:r>
        <w:rPr>
          <w:rFonts w:cs="FangSong" w:hAnsi="FangSong" w:eastAsia="FangSong" w:ascii="FangSong"/>
          <w:spacing w:val="0"/>
          <w:w w:val="100"/>
          <w:sz w:val="24"/>
          <w:szCs w:val="24"/>
        </w:rPr>
        <w:t>、</w:t>
      </w:r>
      <w:r>
        <w:rPr>
          <w:rFonts w:cs="FangSong" w:hAnsi="FangSong" w:eastAsia="FangSong" w:ascii="FangSong"/>
          <w:spacing w:val="5"/>
          <w:w w:val="100"/>
          <w:sz w:val="24"/>
          <w:szCs w:val="24"/>
        </w:rPr>
        <w:t>内</w:t>
      </w:r>
      <w:r>
        <w:rPr>
          <w:rFonts w:cs="FangSong" w:hAnsi="FangSong" w:eastAsia="FangSong" w:ascii="FangSong"/>
          <w:spacing w:val="0"/>
          <w:w w:val="100"/>
          <w:sz w:val="24"/>
          <w:szCs w:val="24"/>
        </w:rPr>
        <w:t>部管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理制度的建立以防范风险、审慎经营为出发点；</w:t>
      </w:r>
    </w:p>
    <w:p>
      <w:pPr>
        <w:rPr>
          <w:rFonts w:cs="FangSong" w:hAnsi="FangSong" w:eastAsia="FangSong" w:ascii="FangSong"/>
          <w:sz w:val="24"/>
          <w:szCs w:val="24"/>
        </w:rPr>
        <w:jc w:val="both"/>
        <w:spacing w:before="61" w:lineRule="auto" w:line="315"/>
        <w:ind w:left="110" w:right="175" w:firstLine="480"/>
      </w:pPr>
      <w:r>
        <w:rPr>
          <w:rFonts w:cs="SimSun" w:hAnsi="SimSun" w:eastAsia="SimSun" w:ascii="SimSun"/>
          <w:spacing w:val="0"/>
          <w:w w:val="100"/>
          <w:sz w:val="24"/>
          <w:szCs w:val="24"/>
        </w:rPr>
        <w:t>③</w:t>
      </w:r>
      <w:r>
        <w:rPr>
          <w:rFonts w:cs="SimSun" w:hAnsi="SimSun" w:eastAsia="SimSun" w:ascii="SimSun"/>
          <w:spacing w:val="0"/>
          <w:w w:val="100"/>
          <w:sz w:val="24"/>
          <w:szCs w:val="24"/>
        </w:rPr>
        <w:t> </w:t>
      </w:r>
      <w:r>
        <w:rPr>
          <w:rFonts w:cs="FangSong" w:hAnsi="FangSong" w:eastAsia="FangSong" w:ascii="FangSong"/>
          <w:spacing w:val="0"/>
          <w:w w:val="100"/>
          <w:sz w:val="24"/>
          <w:szCs w:val="24"/>
        </w:rPr>
        <w:t>独立</w:t>
      </w:r>
      <w:r>
        <w:rPr>
          <w:rFonts w:cs="FangSong" w:hAnsi="FangSong" w:eastAsia="FangSong" w:ascii="FangSong"/>
          <w:spacing w:val="5"/>
          <w:w w:val="100"/>
          <w:sz w:val="24"/>
          <w:szCs w:val="24"/>
        </w:rPr>
        <w:t>性</w:t>
      </w:r>
      <w:r>
        <w:rPr>
          <w:rFonts w:cs="FangSong" w:hAnsi="FangSong" w:eastAsia="FangSong" w:ascii="FangSong"/>
          <w:spacing w:val="0"/>
          <w:w w:val="100"/>
          <w:sz w:val="24"/>
          <w:szCs w:val="24"/>
        </w:rPr>
        <w:t>原则：</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司内部</w:t>
      </w:r>
      <w:r>
        <w:rPr>
          <w:rFonts w:cs="FangSong" w:hAnsi="FangSong" w:eastAsia="FangSong" w:ascii="FangSong"/>
          <w:spacing w:val="5"/>
          <w:w w:val="100"/>
          <w:sz w:val="24"/>
          <w:szCs w:val="24"/>
        </w:rPr>
        <w:t>机</w:t>
      </w:r>
      <w:r>
        <w:rPr>
          <w:rFonts w:cs="FangSong" w:hAnsi="FangSong" w:eastAsia="FangSong" w:ascii="FangSong"/>
          <w:spacing w:val="0"/>
          <w:w w:val="100"/>
          <w:sz w:val="24"/>
          <w:szCs w:val="24"/>
        </w:rPr>
        <w:t>构的设</w:t>
      </w:r>
      <w:r>
        <w:rPr>
          <w:rFonts w:cs="FangSong" w:hAnsi="FangSong" w:eastAsia="FangSong" w:ascii="FangSong"/>
          <w:spacing w:val="5"/>
          <w:w w:val="100"/>
          <w:sz w:val="24"/>
          <w:szCs w:val="24"/>
        </w:rPr>
        <w:t>置</w:t>
      </w:r>
      <w:r>
        <w:rPr>
          <w:rFonts w:cs="FangSong" w:hAnsi="FangSong" w:eastAsia="FangSong" w:ascii="FangSong"/>
          <w:spacing w:val="0"/>
          <w:w w:val="100"/>
          <w:sz w:val="24"/>
          <w:szCs w:val="24"/>
        </w:rPr>
        <w:t>权责分</w:t>
      </w:r>
      <w:r>
        <w:rPr>
          <w:rFonts w:cs="FangSong" w:hAnsi="FangSong" w:eastAsia="FangSong" w:ascii="FangSong"/>
          <w:spacing w:val="5"/>
          <w:w w:val="100"/>
          <w:sz w:val="24"/>
          <w:szCs w:val="24"/>
        </w:rPr>
        <w:t>明</w:t>
      </w:r>
      <w:r>
        <w:rPr>
          <w:rFonts w:cs="FangSong" w:hAnsi="FangSong" w:eastAsia="FangSong" w:ascii="FangSong"/>
          <w:spacing w:val="0"/>
          <w:w w:val="100"/>
          <w:sz w:val="24"/>
          <w:szCs w:val="24"/>
        </w:rPr>
        <w:t>，各业</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部门相</w:t>
      </w:r>
      <w:r>
        <w:rPr>
          <w:rFonts w:cs="FangSong" w:hAnsi="FangSong" w:eastAsia="FangSong" w:ascii="FangSong"/>
          <w:spacing w:val="5"/>
          <w:w w:val="100"/>
          <w:sz w:val="24"/>
          <w:szCs w:val="24"/>
        </w:rPr>
        <w:t>对</w:t>
      </w:r>
      <w:r>
        <w:rPr>
          <w:rFonts w:cs="FangSong" w:hAnsi="FangSong" w:eastAsia="FangSong" w:ascii="FangSong"/>
          <w:spacing w:val="0"/>
          <w:w w:val="100"/>
          <w:sz w:val="24"/>
          <w:szCs w:val="24"/>
        </w:rPr>
        <w:t>独立，</w:t>
      </w:r>
      <w:r>
        <w:rPr>
          <w:rFonts w:cs="FangSong" w:hAnsi="FangSong" w:eastAsia="FangSong" w:ascii="FangSong"/>
          <w:spacing w:val="5"/>
          <w:w w:val="100"/>
          <w:sz w:val="24"/>
          <w:szCs w:val="24"/>
        </w:rPr>
        <w:t>部</w:t>
      </w:r>
      <w:r>
        <w:rPr>
          <w:rFonts w:cs="FangSong" w:hAnsi="FangSong" w:eastAsia="FangSong" w:ascii="FangSong"/>
          <w:spacing w:val="0"/>
          <w:w w:val="100"/>
          <w:sz w:val="24"/>
          <w:szCs w:val="24"/>
        </w:rPr>
        <w:t>门之间</w:t>
      </w:r>
      <w:r>
        <w:rPr>
          <w:rFonts w:cs="FangSong" w:hAnsi="FangSong" w:eastAsia="FangSong" w:ascii="FangSong"/>
          <w:spacing w:val="5"/>
          <w:w w:val="100"/>
          <w:sz w:val="24"/>
          <w:szCs w:val="24"/>
        </w:rPr>
        <w:t>建</w:t>
      </w:r>
      <w:r>
        <w:rPr>
          <w:rFonts w:cs="FangSong" w:hAnsi="FangSong" w:eastAsia="FangSong" w:ascii="FangSong"/>
          <w:spacing w:val="0"/>
          <w:w w:val="100"/>
          <w:sz w:val="24"/>
          <w:szCs w:val="24"/>
        </w:rPr>
        <w:t>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防火墙；</w:t>
      </w:r>
    </w:p>
    <w:p>
      <w:pPr>
        <w:rPr>
          <w:rFonts w:cs="FangSong" w:hAnsi="FangSong" w:eastAsia="FangSong" w:ascii="FangSong"/>
          <w:sz w:val="24"/>
          <w:szCs w:val="24"/>
        </w:rPr>
        <w:jc w:val="left"/>
        <w:spacing w:before="41"/>
        <w:ind w:left="590"/>
      </w:pPr>
      <w:r>
        <w:rPr>
          <w:rFonts w:cs="SimSun" w:hAnsi="SimSun" w:eastAsia="SimSun" w:ascii="SimSun"/>
          <w:spacing w:val="0"/>
          <w:w w:val="100"/>
          <w:sz w:val="24"/>
          <w:szCs w:val="24"/>
        </w:rPr>
        <w:t>④</w:t>
      </w:r>
      <w:r>
        <w:rPr>
          <w:rFonts w:cs="SimSun" w:hAnsi="SimSun" w:eastAsia="SimSun" w:ascii="SimSun"/>
          <w:spacing w:val="0"/>
          <w:w w:val="100"/>
          <w:sz w:val="24"/>
          <w:szCs w:val="24"/>
        </w:rPr>
        <w:t> </w:t>
      </w:r>
      <w:r>
        <w:rPr>
          <w:rFonts w:cs="FangSong" w:hAnsi="FangSong" w:eastAsia="FangSong" w:ascii="FangSong"/>
          <w:spacing w:val="0"/>
          <w:w w:val="100"/>
          <w:sz w:val="24"/>
          <w:szCs w:val="24"/>
        </w:rPr>
        <w:t>有效性原则：公司内部管理制度具有高度的权威性；</w:t>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5"/>
        <w:ind w:left="110" w:right="175" w:firstLine="480"/>
      </w:pPr>
      <w:r>
        <w:rPr>
          <w:rFonts w:cs="SimSun" w:hAnsi="SimSun" w:eastAsia="SimSun" w:ascii="SimSun"/>
          <w:spacing w:val="0"/>
          <w:w w:val="100"/>
          <w:sz w:val="24"/>
          <w:szCs w:val="24"/>
        </w:rPr>
        <w:t>⑤</w:t>
      </w:r>
      <w:r>
        <w:rPr>
          <w:rFonts w:cs="SimSun" w:hAnsi="SimSun" w:eastAsia="SimSun" w:ascii="SimSun"/>
          <w:spacing w:val="0"/>
          <w:w w:val="100"/>
          <w:sz w:val="24"/>
          <w:szCs w:val="24"/>
        </w:rPr>
        <w:t> </w:t>
      </w:r>
      <w:r>
        <w:rPr>
          <w:rFonts w:cs="FangSong" w:hAnsi="FangSong" w:eastAsia="FangSong" w:ascii="FangSong"/>
          <w:spacing w:val="0"/>
          <w:w w:val="100"/>
          <w:sz w:val="24"/>
          <w:szCs w:val="24"/>
        </w:rPr>
        <w:t>适时</w:t>
      </w:r>
      <w:r>
        <w:rPr>
          <w:rFonts w:cs="FangSong" w:hAnsi="FangSong" w:eastAsia="FangSong" w:ascii="FangSong"/>
          <w:spacing w:val="5"/>
          <w:w w:val="100"/>
          <w:sz w:val="24"/>
          <w:szCs w:val="24"/>
        </w:rPr>
        <w:t>性</w:t>
      </w:r>
      <w:r>
        <w:rPr>
          <w:rFonts w:cs="FangSong" w:hAnsi="FangSong" w:eastAsia="FangSong" w:ascii="FangSong"/>
          <w:spacing w:val="0"/>
          <w:w w:val="100"/>
          <w:sz w:val="24"/>
          <w:szCs w:val="24"/>
        </w:rPr>
        <w:t>原则：</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司内控</w:t>
      </w:r>
      <w:r>
        <w:rPr>
          <w:rFonts w:cs="FangSong" w:hAnsi="FangSong" w:eastAsia="FangSong" w:ascii="FangSong"/>
          <w:spacing w:val="5"/>
          <w:w w:val="100"/>
          <w:sz w:val="24"/>
          <w:szCs w:val="24"/>
        </w:rPr>
        <w:t>制</w:t>
      </w:r>
      <w:r>
        <w:rPr>
          <w:rFonts w:cs="FangSong" w:hAnsi="FangSong" w:eastAsia="FangSong" w:ascii="FangSong"/>
          <w:spacing w:val="0"/>
          <w:w w:val="100"/>
          <w:sz w:val="24"/>
          <w:szCs w:val="24"/>
        </w:rPr>
        <w:t>度随着</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司经营</w:t>
      </w:r>
      <w:r>
        <w:rPr>
          <w:rFonts w:cs="FangSong" w:hAnsi="FangSong" w:eastAsia="FangSong" w:ascii="FangSong"/>
          <w:spacing w:val="5"/>
          <w:w w:val="100"/>
          <w:sz w:val="24"/>
          <w:szCs w:val="24"/>
        </w:rPr>
        <w:t>战</w:t>
      </w:r>
      <w:r>
        <w:rPr>
          <w:rFonts w:cs="FangSong" w:hAnsi="FangSong" w:eastAsia="FangSong" w:ascii="FangSong"/>
          <w:spacing w:val="0"/>
          <w:w w:val="100"/>
          <w:sz w:val="24"/>
          <w:szCs w:val="24"/>
        </w:rPr>
        <w:t>略、经</w:t>
      </w:r>
      <w:r>
        <w:rPr>
          <w:rFonts w:cs="FangSong" w:hAnsi="FangSong" w:eastAsia="FangSong" w:ascii="FangSong"/>
          <w:spacing w:val="5"/>
          <w:w w:val="100"/>
          <w:sz w:val="24"/>
          <w:szCs w:val="24"/>
        </w:rPr>
        <w:t>营</w:t>
      </w:r>
      <w:r>
        <w:rPr>
          <w:rFonts w:cs="FangSong" w:hAnsi="FangSong" w:eastAsia="FangSong" w:ascii="FangSong"/>
          <w:spacing w:val="0"/>
          <w:w w:val="100"/>
          <w:sz w:val="24"/>
          <w:szCs w:val="24"/>
        </w:rPr>
        <w:t>方针、</w:t>
      </w:r>
      <w:r>
        <w:rPr>
          <w:rFonts w:cs="FangSong" w:hAnsi="FangSong" w:eastAsia="FangSong" w:ascii="FangSong"/>
          <w:spacing w:val="5"/>
          <w:w w:val="100"/>
          <w:sz w:val="24"/>
          <w:szCs w:val="24"/>
        </w:rPr>
        <w:t>经</w:t>
      </w:r>
      <w:r>
        <w:rPr>
          <w:rFonts w:cs="FangSong" w:hAnsi="FangSong" w:eastAsia="FangSong" w:ascii="FangSong"/>
          <w:spacing w:val="0"/>
          <w:w w:val="100"/>
          <w:sz w:val="24"/>
          <w:szCs w:val="24"/>
        </w:rPr>
        <w:t>营理念</w:t>
      </w:r>
      <w:r>
        <w:rPr>
          <w:rFonts w:cs="FangSong" w:hAnsi="FangSong" w:eastAsia="FangSong" w:ascii="FangSong"/>
          <w:spacing w:val="5"/>
          <w:w w:val="100"/>
          <w:sz w:val="24"/>
          <w:szCs w:val="24"/>
        </w:rPr>
        <w:t>等</w:t>
      </w:r>
      <w:r>
        <w:rPr>
          <w:rFonts w:cs="FangSong" w:hAnsi="FangSong" w:eastAsia="FangSong" w:ascii="FangSong"/>
          <w:spacing w:val="0"/>
          <w:w w:val="100"/>
          <w:sz w:val="24"/>
          <w:szCs w:val="24"/>
        </w:rPr>
        <w:t>内部环</w:t>
      </w:r>
      <w:r>
        <w:rPr>
          <w:rFonts w:cs="FangSong" w:hAnsi="FangSong" w:eastAsia="FangSong" w:ascii="FangSong"/>
          <w:spacing w:val="5"/>
          <w:w w:val="100"/>
          <w:sz w:val="24"/>
          <w:szCs w:val="24"/>
        </w:rPr>
        <w:t>境</w:t>
      </w:r>
      <w:r>
        <w:rPr>
          <w:rFonts w:cs="FangSong" w:hAnsi="FangSong" w:eastAsia="FangSong" w:ascii="FangSong"/>
          <w:spacing w:val="0"/>
          <w:w w:val="100"/>
          <w:sz w:val="24"/>
          <w:szCs w:val="24"/>
        </w:rPr>
        <w:t>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变化和国家法律法规、政策制度等外部环境的变化进行相应的修改和完善；</w:t>
      </w:r>
    </w:p>
    <w:p>
      <w:pPr>
        <w:rPr>
          <w:rFonts w:cs="FangSong" w:hAnsi="FangSong" w:eastAsia="FangSong" w:ascii="FangSong"/>
          <w:sz w:val="24"/>
          <w:szCs w:val="24"/>
        </w:rPr>
        <w:jc w:val="both"/>
        <w:spacing w:before="41" w:lineRule="auto" w:line="315"/>
        <w:ind w:left="110" w:right="175" w:firstLine="480"/>
      </w:pPr>
      <w:r>
        <w:rPr>
          <w:rFonts w:cs="SimSun" w:hAnsi="SimSun" w:eastAsia="SimSun" w:ascii="SimSun"/>
          <w:spacing w:val="0"/>
          <w:w w:val="100"/>
          <w:sz w:val="24"/>
          <w:szCs w:val="24"/>
        </w:rPr>
        <w:t>⑥</w:t>
      </w:r>
      <w:r>
        <w:rPr>
          <w:rFonts w:cs="SimSun" w:hAnsi="SimSun" w:eastAsia="SimSun" w:ascii="SimSun"/>
          <w:spacing w:val="0"/>
          <w:w w:val="100"/>
          <w:sz w:val="24"/>
          <w:szCs w:val="24"/>
        </w:rPr>
        <w:t> </w:t>
      </w:r>
      <w:r>
        <w:rPr>
          <w:rFonts w:cs="FangSong" w:hAnsi="FangSong" w:eastAsia="FangSong" w:ascii="FangSong"/>
          <w:spacing w:val="0"/>
          <w:w w:val="100"/>
          <w:sz w:val="24"/>
          <w:szCs w:val="24"/>
        </w:rPr>
        <w:t>相互</w:t>
      </w:r>
      <w:r>
        <w:rPr>
          <w:rFonts w:cs="FangSong" w:hAnsi="FangSong" w:eastAsia="FangSong" w:ascii="FangSong"/>
          <w:spacing w:val="5"/>
          <w:w w:val="100"/>
          <w:sz w:val="24"/>
          <w:szCs w:val="24"/>
        </w:rPr>
        <w:t>制</w:t>
      </w:r>
      <w:r>
        <w:rPr>
          <w:rFonts w:cs="FangSong" w:hAnsi="FangSong" w:eastAsia="FangSong" w:ascii="FangSong"/>
          <w:spacing w:val="0"/>
          <w:w w:val="100"/>
          <w:sz w:val="24"/>
          <w:szCs w:val="24"/>
        </w:rPr>
        <w:t>约原则</w:t>
      </w:r>
      <w:r>
        <w:rPr>
          <w:rFonts w:cs="FangSong" w:hAnsi="FangSong" w:eastAsia="FangSong" w:ascii="FangSong"/>
          <w:spacing w:val="5"/>
          <w:w w:val="100"/>
          <w:sz w:val="24"/>
          <w:szCs w:val="24"/>
        </w:rPr>
        <w:t>：</w:t>
      </w:r>
      <w:r>
        <w:rPr>
          <w:rFonts w:cs="FangSong" w:hAnsi="FangSong" w:eastAsia="FangSong" w:ascii="FangSong"/>
          <w:spacing w:val="0"/>
          <w:w w:val="100"/>
          <w:sz w:val="24"/>
          <w:szCs w:val="24"/>
        </w:rPr>
        <w:t>公司在</w:t>
      </w:r>
      <w:r>
        <w:rPr>
          <w:rFonts w:cs="FangSong" w:hAnsi="FangSong" w:eastAsia="FangSong" w:ascii="FangSong"/>
          <w:spacing w:val="5"/>
          <w:w w:val="100"/>
          <w:sz w:val="24"/>
          <w:szCs w:val="24"/>
        </w:rPr>
        <w:t>内</w:t>
      </w:r>
      <w:r>
        <w:rPr>
          <w:rFonts w:cs="FangSong" w:hAnsi="FangSong" w:eastAsia="FangSong" w:ascii="FangSong"/>
          <w:spacing w:val="0"/>
          <w:w w:val="100"/>
          <w:sz w:val="24"/>
          <w:szCs w:val="24"/>
        </w:rPr>
        <w:t>部组织</w:t>
      </w:r>
      <w:r>
        <w:rPr>
          <w:rFonts w:cs="FangSong" w:hAnsi="FangSong" w:eastAsia="FangSong" w:ascii="FangSong"/>
          <w:spacing w:val="5"/>
          <w:w w:val="100"/>
          <w:sz w:val="24"/>
          <w:szCs w:val="24"/>
        </w:rPr>
        <w:t>结</w:t>
      </w:r>
      <w:r>
        <w:rPr>
          <w:rFonts w:cs="FangSong" w:hAnsi="FangSong" w:eastAsia="FangSong" w:ascii="FangSong"/>
          <w:spacing w:val="0"/>
          <w:w w:val="100"/>
          <w:sz w:val="24"/>
          <w:szCs w:val="24"/>
        </w:rPr>
        <w:t>构的设</w:t>
      </w:r>
      <w:r>
        <w:rPr>
          <w:rFonts w:cs="FangSong" w:hAnsi="FangSong" w:eastAsia="FangSong" w:ascii="FangSong"/>
          <w:spacing w:val="5"/>
          <w:w w:val="100"/>
          <w:sz w:val="24"/>
          <w:szCs w:val="24"/>
        </w:rPr>
        <w:t>计</w:t>
      </w:r>
      <w:r>
        <w:rPr>
          <w:rFonts w:cs="FangSong" w:hAnsi="FangSong" w:eastAsia="FangSong" w:ascii="FangSong"/>
          <w:spacing w:val="0"/>
          <w:w w:val="100"/>
          <w:sz w:val="24"/>
          <w:szCs w:val="24"/>
        </w:rPr>
        <w:t>上形成</w:t>
      </w:r>
      <w:r>
        <w:rPr>
          <w:rFonts w:cs="FangSong" w:hAnsi="FangSong" w:eastAsia="FangSong" w:ascii="FangSong"/>
          <w:spacing w:val="5"/>
          <w:w w:val="100"/>
          <w:sz w:val="24"/>
          <w:szCs w:val="24"/>
        </w:rPr>
        <w:t>一</w:t>
      </w:r>
      <w:r>
        <w:rPr>
          <w:rFonts w:cs="FangSong" w:hAnsi="FangSong" w:eastAsia="FangSong" w:ascii="FangSong"/>
          <w:spacing w:val="0"/>
          <w:w w:val="100"/>
          <w:sz w:val="24"/>
          <w:szCs w:val="24"/>
        </w:rPr>
        <w:t>种相互</w:t>
      </w:r>
      <w:r>
        <w:rPr>
          <w:rFonts w:cs="FangSong" w:hAnsi="FangSong" w:eastAsia="FangSong" w:ascii="FangSong"/>
          <w:spacing w:val="5"/>
          <w:w w:val="100"/>
          <w:sz w:val="24"/>
          <w:szCs w:val="24"/>
        </w:rPr>
        <w:t>制</w:t>
      </w:r>
      <w:r>
        <w:rPr>
          <w:rFonts w:cs="FangSong" w:hAnsi="FangSong" w:eastAsia="FangSong" w:ascii="FangSong"/>
          <w:spacing w:val="0"/>
          <w:w w:val="100"/>
          <w:sz w:val="24"/>
          <w:szCs w:val="24"/>
        </w:rPr>
        <w:t>约的机</w:t>
      </w:r>
      <w:r>
        <w:rPr>
          <w:rFonts w:cs="FangSong" w:hAnsi="FangSong" w:eastAsia="FangSong" w:ascii="FangSong"/>
          <w:spacing w:val="5"/>
          <w:w w:val="100"/>
          <w:sz w:val="24"/>
          <w:szCs w:val="24"/>
        </w:rPr>
        <w:t>制</w:t>
      </w:r>
      <w:r>
        <w:rPr>
          <w:rFonts w:cs="FangSong" w:hAnsi="FangSong" w:eastAsia="FangSong" w:ascii="FangSong"/>
          <w:spacing w:val="0"/>
          <w:w w:val="100"/>
          <w:sz w:val="24"/>
          <w:szCs w:val="24"/>
        </w:rPr>
        <w:t>，建立</w:t>
      </w:r>
      <w:r>
        <w:rPr>
          <w:rFonts w:cs="FangSong" w:hAnsi="FangSong" w:eastAsia="FangSong" w:ascii="FangSong"/>
          <w:spacing w:val="5"/>
          <w:w w:val="100"/>
          <w:sz w:val="24"/>
          <w:szCs w:val="24"/>
        </w:rPr>
        <w:t>不</w:t>
      </w:r>
      <w:r>
        <w:rPr>
          <w:rFonts w:cs="FangSong" w:hAnsi="FangSong" w:eastAsia="FangSong" w:ascii="FangSong"/>
          <w:spacing w:val="0"/>
          <w:w w:val="100"/>
          <w:sz w:val="24"/>
          <w:szCs w:val="24"/>
        </w:rPr>
        <w:t>同</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岗位之间的制衡体系。</w:t>
      </w:r>
    </w:p>
    <w:p>
      <w:pPr>
        <w:rPr>
          <w:rFonts w:cs="FangSong" w:hAnsi="FangSong" w:eastAsia="FangSong" w:ascii="FangSong"/>
          <w:sz w:val="24"/>
          <w:szCs w:val="24"/>
        </w:rPr>
        <w:jc w:val="left"/>
        <w:spacing w:before="36"/>
        <w:ind w:left="581"/>
      </w:pPr>
      <w:r>
        <w:rPr>
          <w:rFonts w:cs="FangSong" w:hAnsi="FangSong" w:eastAsia="FangSong" w:ascii="FangSong"/>
          <w:spacing w:val="0"/>
          <w:w w:val="100"/>
          <w:sz w:val="24"/>
          <w:szCs w:val="24"/>
        </w:rPr>
        <w:t>公司内部控制的主要政策和程序：</w:t>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5"/>
        <w:ind w:left="110" w:right="179" w:firstLine="470"/>
      </w:pPr>
      <w:r>
        <w:rPr>
          <w:rFonts w:cs="SimSun" w:hAnsi="SimSun" w:eastAsia="SimSun" w:ascii="SimSun"/>
          <w:spacing w:val="0"/>
          <w:w w:val="100"/>
          <w:sz w:val="24"/>
          <w:szCs w:val="24"/>
        </w:rPr>
        <w:t>①</w:t>
      </w:r>
      <w:r>
        <w:rPr>
          <w:rFonts w:cs="SimSun" w:hAnsi="SimSun" w:eastAsia="SimSun" w:ascii="SimSun"/>
          <w:spacing w:val="0"/>
          <w:w w:val="100"/>
          <w:sz w:val="24"/>
          <w:szCs w:val="24"/>
        </w:rPr>
        <w:t> </w:t>
      </w:r>
      <w:r>
        <w:rPr>
          <w:rFonts w:cs="FangSong" w:hAnsi="FangSong" w:eastAsia="FangSong" w:ascii="FangSong"/>
          <w:spacing w:val="0"/>
          <w:w w:val="100"/>
          <w:sz w:val="24"/>
          <w:szCs w:val="24"/>
        </w:rPr>
        <w:t>授</w:t>
      </w:r>
      <w:r>
        <w:rPr>
          <w:rFonts w:cs="FangSong" w:hAnsi="FangSong" w:eastAsia="FangSong" w:ascii="FangSong"/>
          <w:spacing w:val="5"/>
          <w:w w:val="100"/>
          <w:sz w:val="24"/>
          <w:szCs w:val="24"/>
        </w:rPr>
        <w:t>权</w:t>
      </w:r>
      <w:r>
        <w:rPr>
          <w:rFonts w:cs="FangSong" w:hAnsi="FangSong" w:eastAsia="FangSong" w:ascii="FangSong"/>
          <w:spacing w:val="0"/>
          <w:w w:val="100"/>
          <w:sz w:val="24"/>
          <w:szCs w:val="24"/>
        </w:rPr>
        <w:t>控制</w:t>
      </w:r>
      <w:r>
        <w:rPr>
          <w:rFonts w:cs="FangSong" w:hAnsi="FangSong" w:eastAsia="FangSong" w:ascii="FangSong"/>
          <w:spacing w:val="5"/>
          <w:w w:val="100"/>
          <w:sz w:val="24"/>
          <w:szCs w:val="24"/>
        </w:rPr>
        <w:t>：</w:t>
      </w:r>
      <w:r>
        <w:rPr>
          <w:rFonts w:cs="FangSong" w:hAnsi="FangSong" w:eastAsia="FangSong" w:ascii="FangSong"/>
          <w:spacing w:val="0"/>
          <w:w w:val="100"/>
          <w:sz w:val="24"/>
          <w:szCs w:val="24"/>
        </w:rPr>
        <w:t>根据业</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发展</w:t>
      </w:r>
      <w:r>
        <w:rPr>
          <w:rFonts w:cs="FangSong" w:hAnsi="FangSong" w:eastAsia="FangSong" w:ascii="FangSong"/>
          <w:spacing w:val="5"/>
          <w:w w:val="100"/>
          <w:sz w:val="24"/>
          <w:szCs w:val="24"/>
        </w:rPr>
        <w:t>需</w:t>
      </w:r>
      <w:r>
        <w:rPr>
          <w:rFonts w:cs="FangSong" w:hAnsi="FangSong" w:eastAsia="FangSong" w:ascii="FangSong"/>
          <w:spacing w:val="0"/>
          <w:w w:val="100"/>
          <w:sz w:val="24"/>
          <w:szCs w:val="24"/>
        </w:rPr>
        <w:t>要，</w:t>
      </w:r>
      <w:r>
        <w:rPr>
          <w:rFonts w:cs="FangSong" w:hAnsi="FangSong" w:eastAsia="FangSong" w:ascii="FangSong"/>
          <w:spacing w:val="5"/>
          <w:w w:val="100"/>
          <w:sz w:val="24"/>
          <w:szCs w:val="24"/>
        </w:rPr>
        <w:t>建</w:t>
      </w:r>
      <w:r>
        <w:rPr>
          <w:rFonts w:cs="FangSong" w:hAnsi="FangSong" w:eastAsia="FangSong" w:ascii="FangSong"/>
          <w:spacing w:val="0"/>
          <w:w w:val="100"/>
          <w:sz w:val="24"/>
          <w:szCs w:val="24"/>
        </w:rPr>
        <w:t>立相应</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权限</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理体</w:t>
      </w:r>
      <w:r>
        <w:rPr>
          <w:rFonts w:cs="FangSong" w:hAnsi="FangSong" w:eastAsia="FangSong" w:ascii="FangSong"/>
          <w:spacing w:val="5"/>
          <w:w w:val="100"/>
          <w:sz w:val="24"/>
          <w:szCs w:val="24"/>
        </w:rPr>
        <w:t>系</w:t>
      </w:r>
      <w:r>
        <w:rPr>
          <w:rFonts w:cs="FangSong" w:hAnsi="FangSong" w:eastAsia="FangSong" w:ascii="FangSong"/>
          <w:spacing w:val="0"/>
          <w:w w:val="100"/>
          <w:sz w:val="24"/>
          <w:szCs w:val="24"/>
        </w:rPr>
        <w:t>，实</w:t>
      </w:r>
      <w:r>
        <w:rPr>
          <w:rFonts w:cs="FangSong" w:hAnsi="FangSong" w:eastAsia="FangSong" w:ascii="FangSong"/>
          <w:spacing w:val="5"/>
          <w:w w:val="100"/>
          <w:sz w:val="24"/>
          <w:szCs w:val="24"/>
        </w:rPr>
        <w:t>行</w:t>
      </w:r>
      <w:r>
        <w:rPr>
          <w:rFonts w:cs="FangSong" w:hAnsi="FangSong" w:eastAsia="FangSong" w:ascii="FangSong"/>
          <w:spacing w:val="0"/>
          <w:w w:val="100"/>
          <w:sz w:val="24"/>
          <w:szCs w:val="24"/>
        </w:rPr>
        <w:t>法人统</w:t>
      </w:r>
      <w:r>
        <w:rPr>
          <w:rFonts w:cs="FangSong" w:hAnsi="FangSong" w:eastAsia="FangSong" w:ascii="FangSong"/>
          <w:spacing w:val="5"/>
          <w:w w:val="100"/>
          <w:sz w:val="24"/>
          <w:szCs w:val="24"/>
        </w:rPr>
        <w:t>一</w:t>
      </w:r>
      <w:r>
        <w:rPr>
          <w:rFonts w:cs="FangSong" w:hAnsi="FangSong" w:eastAsia="FangSong" w:ascii="FangSong"/>
          <w:spacing w:val="0"/>
          <w:w w:val="100"/>
          <w:sz w:val="24"/>
          <w:szCs w:val="24"/>
        </w:rPr>
        <w:t>授权</w:t>
      </w:r>
      <w:r>
        <w:rPr>
          <w:rFonts w:cs="FangSong" w:hAnsi="FangSong" w:eastAsia="FangSong" w:ascii="FangSong"/>
          <w:spacing w:val="5"/>
          <w:w w:val="100"/>
          <w:sz w:val="24"/>
          <w:szCs w:val="24"/>
        </w:rPr>
        <w:t>和</w:t>
      </w:r>
      <w:r>
        <w:rPr>
          <w:rFonts w:cs="FangSong" w:hAnsi="FangSong" w:eastAsia="FangSong" w:ascii="FangSong"/>
          <w:spacing w:val="0"/>
          <w:w w:val="100"/>
          <w:sz w:val="24"/>
          <w:szCs w:val="24"/>
        </w:rPr>
        <w:t>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理；</w:t>
      </w:r>
    </w:p>
    <w:p>
      <w:pPr>
        <w:rPr>
          <w:rFonts w:cs="FangSong" w:hAnsi="FangSong" w:eastAsia="FangSong" w:ascii="FangSong"/>
          <w:sz w:val="24"/>
          <w:szCs w:val="24"/>
        </w:rPr>
        <w:jc w:val="left"/>
        <w:spacing w:before="41"/>
        <w:ind w:left="581"/>
      </w:pPr>
      <w:r>
        <w:rPr>
          <w:rFonts w:cs="SimSun" w:hAnsi="SimSun" w:eastAsia="SimSun" w:ascii="SimSun"/>
          <w:spacing w:val="0"/>
          <w:w w:val="100"/>
          <w:sz w:val="24"/>
          <w:szCs w:val="24"/>
        </w:rPr>
        <w:t>②</w:t>
      </w:r>
      <w:r>
        <w:rPr>
          <w:rFonts w:cs="SimSun" w:hAnsi="SimSun" w:eastAsia="SimSun" w:ascii="SimSun"/>
          <w:spacing w:val="0"/>
          <w:w w:val="100"/>
          <w:sz w:val="24"/>
          <w:szCs w:val="24"/>
        </w:rPr>
        <w:t> </w:t>
      </w:r>
      <w:r>
        <w:rPr>
          <w:rFonts w:cs="FangSong" w:hAnsi="FangSong" w:eastAsia="FangSong" w:ascii="FangSong"/>
          <w:spacing w:val="0"/>
          <w:w w:val="100"/>
          <w:sz w:val="24"/>
          <w:szCs w:val="24"/>
        </w:rPr>
        <w:t>岗位分离</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明确有关部门分设</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有关岗位分离</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自营和信托业务人员不相互兼职等；</w:t>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581"/>
      </w:pPr>
      <w:r>
        <w:rPr>
          <w:rFonts w:cs="SimSun" w:hAnsi="SimSun" w:eastAsia="SimSun" w:ascii="SimSun"/>
          <w:spacing w:val="0"/>
          <w:w w:val="100"/>
          <w:sz w:val="24"/>
          <w:szCs w:val="24"/>
        </w:rPr>
        <w:t>③</w:t>
      </w:r>
      <w:r>
        <w:rPr>
          <w:rFonts w:cs="SimSun" w:hAnsi="SimSun" w:eastAsia="SimSun" w:ascii="SimSun"/>
          <w:spacing w:val="0"/>
          <w:w w:val="100"/>
          <w:sz w:val="24"/>
          <w:szCs w:val="24"/>
        </w:rPr>
        <w:t> </w:t>
      </w:r>
      <w:r>
        <w:rPr>
          <w:rFonts w:cs="FangSong" w:hAnsi="FangSong" w:eastAsia="FangSong" w:ascii="FangSong"/>
          <w:spacing w:val="0"/>
          <w:w w:val="100"/>
          <w:sz w:val="24"/>
          <w:szCs w:val="24"/>
        </w:rPr>
        <w:t>资产隔离：对自营资产和信托资产分别管理；</w:t>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581"/>
        <w:sectPr>
          <w:pgMar w:header="782" w:footer="1154" w:top="920" w:bottom="280" w:left="1080" w:right="960"/>
          <w:pgSz w:w="11920" w:h="16840"/>
        </w:sectPr>
      </w:pPr>
      <w:r>
        <w:rPr>
          <w:rFonts w:cs="SimSun" w:hAnsi="SimSun" w:eastAsia="SimSun" w:ascii="SimSun"/>
          <w:spacing w:val="0"/>
          <w:w w:val="100"/>
          <w:sz w:val="24"/>
          <w:szCs w:val="24"/>
        </w:rPr>
        <w:t>④</w:t>
      </w:r>
      <w:r>
        <w:rPr>
          <w:rFonts w:cs="SimSun" w:hAnsi="SimSun" w:eastAsia="SimSun" w:ascii="SimSun"/>
          <w:spacing w:val="0"/>
          <w:w w:val="100"/>
          <w:sz w:val="24"/>
          <w:szCs w:val="24"/>
        </w:rPr>
        <w:t> </w:t>
      </w:r>
      <w:r>
        <w:rPr>
          <w:rFonts w:cs="FangSong" w:hAnsi="FangSong" w:eastAsia="FangSong" w:ascii="FangSong"/>
          <w:spacing w:val="0"/>
          <w:w w:val="100"/>
          <w:sz w:val="24"/>
          <w:szCs w:val="24"/>
        </w:rPr>
        <w:t>规</w:t>
      </w:r>
      <w:r>
        <w:rPr>
          <w:rFonts w:cs="FangSong" w:hAnsi="FangSong" w:eastAsia="FangSong" w:ascii="FangSong"/>
          <w:spacing w:val="5"/>
          <w:w w:val="100"/>
          <w:sz w:val="24"/>
          <w:szCs w:val="24"/>
        </w:rPr>
        <w:t>范</w:t>
      </w:r>
      <w:r>
        <w:rPr>
          <w:rFonts w:cs="FangSong" w:hAnsi="FangSong" w:eastAsia="FangSong" w:ascii="FangSong"/>
          <w:spacing w:val="0"/>
          <w:w w:val="100"/>
          <w:sz w:val="24"/>
          <w:szCs w:val="24"/>
        </w:rPr>
        <w:t>操作</w:t>
      </w:r>
      <w:r>
        <w:rPr>
          <w:rFonts w:cs="FangSong" w:hAnsi="FangSong" w:eastAsia="FangSong" w:ascii="FangSong"/>
          <w:spacing w:val="5"/>
          <w:w w:val="100"/>
          <w:sz w:val="24"/>
          <w:szCs w:val="24"/>
        </w:rPr>
        <w:t>：</w:t>
      </w:r>
      <w:r>
        <w:rPr>
          <w:rFonts w:cs="FangSong" w:hAnsi="FangSong" w:eastAsia="FangSong" w:ascii="FangSong"/>
          <w:spacing w:val="0"/>
          <w:w w:val="100"/>
          <w:sz w:val="24"/>
          <w:szCs w:val="24"/>
        </w:rPr>
        <w:t>对各项</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务制</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系统</w:t>
      </w:r>
      <w:r>
        <w:rPr>
          <w:rFonts w:cs="FangSong" w:hAnsi="FangSong" w:eastAsia="FangSong" w:ascii="FangSong"/>
          <w:spacing w:val="5"/>
          <w:w w:val="100"/>
          <w:sz w:val="24"/>
          <w:szCs w:val="24"/>
        </w:rPr>
        <w:t>、</w:t>
      </w:r>
      <w:r>
        <w:rPr>
          <w:rFonts w:cs="FangSong" w:hAnsi="FangSong" w:eastAsia="FangSong" w:ascii="FangSong"/>
          <w:spacing w:val="0"/>
          <w:w w:val="100"/>
          <w:sz w:val="24"/>
          <w:szCs w:val="24"/>
        </w:rPr>
        <w:t>成文的</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务流</w:t>
      </w:r>
      <w:r>
        <w:rPr>
          <w:rFonts w:cs="FangSong" w:hAnsi="FangSong" w:eastAsia="FangSong" w:ascii="FangSong"/>
          <w:spacing w:val="5"/>
          <w:w w:val="100"/>
          <w:sz w:val="24"/>
          <w:szCs w:val="24"/>
        </w:rPr>
        <w:t>程</w:t>
      </w:r>
      <w:r>
        <w:rPr>
          <w:rFonts w:cs="FangSong" w:hAnsi="FangSong" w:eastAsia="FangSong" w:ascii="FangSong"/>
          <w:spacing w:val="0"/>
          <w:w w:val="100"/>
          <w:sz w:val="24"/>
          <w:szCs w:val="24"/>
        </w:rPr>
        <w:t>和操</w:t>
      </w:r>
      <w:r>
        <w:rPr>
          <w:rFonts w:cs="FangSong" w:hAnsi="FangSong" w:eastAsia="FangSong" w:ascii="FangSong"/>
          <w:spacing w:val="5"/>
          <w:w w:val="100"/>
          <w:sz w:val="24"/>
          <w:szCs w:val="24"/>
        </w:rPr>
        <w:t>作</w:t>
      </w:r>
      <w:r>
        <w:rPr>
          <w:rFonts w:cs="FangSong" w:hAnsi="FangSong" w:eastAsia="FangSong" w:ascii="FangSong"/>
          <w:spacing w:val="0"/>
          <w:w w:val="100"/>
          <w:sz w:val="24"/>
          <w:szCs w:val="24"/>
        </w:rPr>
        <w:t>指引</w:t>
      </w:r>
      <w:r>
        <w:rPr>
          <w:rFonts w:cs="FangSong" w:hAnsi="FangSong" w:eastAsia="FangSong" w:ascii="FangSong"/>
          <w:spacing w:val="5"/>
          <w:w w:val="100"/>
          <w:sz w:val="24"/>
          <w:szCs w:val="24"/>
        </w:rPr>
        <w:t>，</w:t>
      </w:r>
      <w:r>
        <w:rPr>
          <w:rFonts w:cs="FangSong" w:hAnsi="FangSong" w:eastAsia="FangSong" w:ascii="FangSong"/>
          <w:spacing w:val="0"/>
          <w:w w:val="100"/>
          <w:sz w:val="24"/>
          <w:szCs w:val="24"/>
        </w:rPr>
        <w:t>实行统</w:t>
      </w:r>
      <w:r>
        <w:rPr>
          <w:rFonts w:cs="FangSong" w:hAnsi="FangSong" w:eastAsia="FangSong" w:ascii="FangSong"/>
          <w:spacing w:val="5"/>
          <w:w w:val="100"/>
          <w:sz w:val="24"/>
          <w:szCs w:val="24"/>
        </w:rPr>
        <w:t>一</w:t>
      </w:r>
      <w:r>
        <w:rPr>
          <w:rFonts w:cs="FangSong" w:hAnsi="FangSong" w:eastAsia="FangSong" w:ascii="FangSong"/>
          <w:spacing w:val="0"/>
          <w:w w:val="100"/>
          <w:sz w:val="24"/>
          <w:szCs w:val="24"/>
        </w:rPr>
        <w:t>规范</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业</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10" w:right="7680"/>
      </w:pPr>
      <w:r>
        <w:pict>
          <v:group style="position:absolute;margin-left:59.55pt;margin-top:0.7635pt;width:476.2pt;height:0pt;mso-position-horizontal-relative:page;mso-position-vertical-relative:paragraph;z-index:-15434"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务标准和操作要求。</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590" w:right="29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组织保障</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通过规范法人治理结构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建立内控组织</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制订业务运作基本政策和工作流程</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完善授权</w:t>
      </w:r>
    </w:p>
    <w:p>
      <w:pPr>
        <w:rPr>
          <w:rFonts w:cs="FangSong" w:hAnsi="FangSong" w:eastAsia="FangSong" w:ascii="FangSong"/>
          <w:sz w:val="24"/>
          <w:szCs w:val="24"/>
        </w:rPr>
        <w:jc w:val="both"/>
        <w:spacing w:before="61"/>
        <w:ind w:left="110" w:right="2400"/>
      </w:pPr>
      <w:r>
        <w:rPr>
          <w:rFonts w:cs="FangSong" w:hAnsi="FangSong" w:eastAsia="FangSong" w:ascii="FangSong"/>
          <w:spacing w:val="0"/>
          <w:w w:val="100"/>
          <w:sz w:val="24"/>
          <w:szCs w:val="24"/>
        </w:rPr>
        <w:t>制度、充实内部审计系统等内容，形成内控制度，主要包括五个层次：</w:t>
      </w:r>
    </w:p>
    <w:p>
      <w:pPr>
        <w:rPr>
          <w:sz w:val="11"/>
          <w:szCs w:val="11"/>
        </w:rPr>
        <w:jc w:val="left"/>
        <w:spacing w:before="6" w:lineRule="exact" w:line="100"/>
      </w:pPr>
      <w:r>
        <w:rPr>
          <w:sz w:val="11"/>
          <w:szCs w:val="11"/>
        </w:rPr>
      </w:r>
    </w:p>
    <w:p>
      <w:pPr>
        <w:rPr>
          <w:rFonts w:cs="FangSong" w:hAnsi="FangSong" w:eastAsia="FangSong" w:ascii="FangSong"/>
          <w:sz w:val="24"/>
          <w:szCs w:val="24"/>
        </w:rPr>
        <w:jc w:val="left"/>
        <w:spacing w:lineRule="auto" w:line="315"/>
        <w:ind w:left="590" w:right="299"/>
      </w:pPr>
      <w:r>
        <w:rPr>
          <w:rFonts w:cs="SimSun" w:hAnsi="SimSun" w:eastAsia="SimSun" w:ascii="SimSun"/>
          <w:spacing w:val="0"/>
          <w:w w:val="100"/>
          <w:sz w:val="24"/>
          <w:szCs w:val="24"/>
        </w:rPr>
        <w:t>①</w:t>
      </w:r>
      <w:r>
        <w:rPr>
          <w:rFonts w:cs="SimSun" w:hAnsi="SimSun" w:eastAsia="SimSun" w:ascii="SimSun"/>
          <w:spacing w:val="0"/>
          <w:w w:val="100"/>
          <w:sz w:val="24"/>
          <w:szCs w:val="24"/>
        </w:rPr>
        <w:t> </w:t>
      </w:r>
      <w:r>
        <w:rPr>
          <w:rFonts w:cs="FangSong" w:hAnsi="FangSong" w:eastAsia="FangSong" w:ascii="FangSong"/>
          <w:spacing w:val="0"/>
          <w:w w:val="100"/>
          <w:sz w:val="24"/>
          <w:szCs w:val="24"/>
        </w:rPr>
        <w:t>董事会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负责建立和完善公司的风险管理体系并保持其有效性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负责督促</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检查和评价公司的各</w:t>
      </w:r>
    </w:p>
    <w:p>
      <w:pPr>
        <w:rPr>
          <w:rFonts w:cs="FangSong" w:hAnsi="FangSong" w:eastAsia="FangSong" w:ascii="FangSong"/>
          <w:sz w:val="24"/>
          <w:szCs w:val="24"/>
        </w:rPr>
        <w:jc w:val="both"/>
        <w:spacing w:before="36" w:lineRule="auto" w:line="318"/>
        <w:ind w:left="110" w:right="299"/>
      </w:pPr>
      <w:r>
        <w:rPr>
          <w:rFonts w:cs="FangSong" w:hAnsi="FangSong" w:eastAsia="FangSong" w:ascii="FangSong"/>
          <w:spacing w:val="0"/>
          <w:w w:val="100"/>
          <w:sz w:val="24"/>
          <w:szCs w:val="24"/>
        </w:rPr>
        <w:t>项内部控制制度的建立与执行</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评价公司经营的主要风险</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确定这些风险的可控性和可承受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程度，并对其负有最终的责任。</w:t>
      </w:r>
    </w:p>
    <w:p>
      <w:pPr>
        <w:rPr>
          <w:rFonts w:cs="FangSong" w:hAnsi="FangSong" w:eastAsia="FangSong" w:ascii="FangSong"/>
          <w:sz w:val="24"/>
          <w:szCs w:val="24"/>
        </w:rPr>
        <w:jc w:val="left"/>
        <w:spacing w:before="32" w:lineRule="auto" w:line="315"/>
        <w:ind w:left="590" w:right="299"/>
      </w:pPr>
      <w:r>
        <w:rPr>
          <w:rFonts w:cs="SimSun" w:hAnsi="SimSun" w:eastAsia="SimSun" w:ascii="SimSun"/>
          <w:spacing w:val="0"/>
          <w:w w:val="100"/>
          <w:sz w:val="24"/>
          <w:szCs w:val="24"/>
        </w:rPr>
        <w:t>②</w:t>
      </w:r>
      <w:r>
        <w:rPr>
          <w:rFonts w:cs="SimSun" w:hAnsi="SimSun" w:eastAsia="SimSun" w:ascii="SimSun"/>
          <w:spacing w:val="0"/>
          <w:w w:val="100"/>
          <w:sz w:val="24"/>
          <w:szCs w:val="24"/>
        </w:rPr>
        <w:t> </w:t>
      </w:r>
      <w:r>
        <w:rPr>
          <w:rFonts w:cs="FangSong" w:hAnsi="FangSong" w:eastAsia="FangSong" w:ascii="FangSong"/>
          <w:spacing w:val="0"/>
          <w:w w:val="100"/>
          <w:sz w:val="24"/>
          <w:szCs w:val="24"/>
        </w:rPr>
        <w:t>监事会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履行程序化的监督检查职能</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具体负责监督董事会和经营层相关风险管理制度的执行情</w:t>
      </w:r>
    </w:p>
    <w:p>
      <w:pPr>
        <w:rPr>
          <w:rFonts w:cs="FangSong" w:hAnsi="FangSong" w:eastAsia="FangSong" w:ascii="FangSong"/>
          <w:sz w:val="24"/>
          <w:szCs w:val="24"/>
        </w:rPr>
        <w:jc w:val="both"/>
        <w:spacing w:before="36"/>
        <w:ind w:left="110" w:right="6240"/>
      </w:pPr>
      <w:r>
        <w:rPr>
          <w:rFonts w:cs="FangSong" w:hAnsi="FangSong" w:eastAsia="FangSong" w:ascii="FangSong"/>
          <w:spacing w:val="0"/>
          <w:w w:val="100"/>
          <w:sz w:val="24"/>
          <w:szCs w:val="24"/>
        </w:rPr>
        <w:t>况，并形成报告提交股东会审议。</w:t>
      </w:r>
    </w:p>
    <w:p>
      <w:pPr>
        <w:rPr>
          <w:sz w:val="11"/>
          <w:szCs w:val="11"/>
        </w:rPr>
        <w:jc w:val="left"/>
        <w:spacing w:before="6" w:lineRule="exact" w:line="100"/>
      </w:pPr>
      <w:r>
        <w:rPr>
          <w:sz w:val="11"/>
          <w:szCs w:val="11"/>
        </w:rPr>
      </w:r>
    </w:p>
    <w:p>
      <w:pPr>
        <w:rPr>
          <w:rFonts w:cs="FangSong" w:hAnsi="FangSong" w:eastAsia="FangSong" w:ascii="FangSong"/>
          <w:sz w:val="24"/>
          <w:szCs w:val="24"/>
        </w:rPr>
        <w:jc w:val="left"/>
        <w:spacing w:lineRule="auto" w:line="315"/>
        <w:ind w:left="590" w:right="299"/>
      </w:pPr>
      <w:r>
        <w:rPr>
          <w:rFonts w:cs="SimSun" w:hAnsi="SimSun" w:eastAsia="SimSun" w:ascii="SimSun"/>
          <w:spacing w:val="0"/>
          <w:w w:val="100"/>
          <w:sz w:val="24"/>
          <w:szCs w:val="24"/>
        </w:rPr>
        <w:t>③</w:t>
      </w:r>
      <w:r>
        <w:rPr>
          <w:rFonts w:cs="SimSun" w:hAnsi="SimSun" w:eastAsia="SimSun" w:ascii="SimSun"/>
          <w:spacing w:val="0"/>
          <w:w w:val="100"/>
          <w:sz w:val="24"/>
          <w:szCs w:val="24"/>
        </w:rPr>
        <w:t> </w:t>
      </w:r>
      <w:r>
        <w:rPr>
          <w:rFonts w:cs="FangSong" w:hAnsi="FangSong" w:eastAsia="FangSong" w:ascii="FangSong"/>
          <w:spacing w:val="0"/>
          <w:w w:val="100"/>
          <w:sz w:val="24"/>
          <w:szCs w:val="24"/>
        </w:rPr>
        <w:t>风险管理委员会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董事会层面的董事会风险管理委员会侧重宏观</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中观的风险管理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履行公司风险管理的</w:t>
      </w:r>
    </w:p>
    <w:p>
      <w:pPr>
        <w:rPr>
          <w:rFonts w:cs="FangSong" w:hAnsi="FangSong" w:eastAsia="FangSong" w:ascii="FangSong"/>
          <w:sz w:val="24"/>
          <w:szCs w:val="24"/>
        </w:rPr>
        <w:jc w:val="both"/>
        <w:spacing w:before="36" w:lineRule="auto" w:line="316"/>
        <w:ind w:left="110" w:right="179"/>
      </w:pPr>
      <w:r>
        <w:rPr>
          <w:rFonts w:cs="FangSong" w:hAnsi="FangSong" w:eastAsia="FangSong" w:ascii="FangSong"/>
          <w:spacing w:val="0"/>
          <w:w w:val="100"/>
          <w:sz w:val="24"/>
          <w:szCs w:val="24"/>
        </w:rPr>
        <w:t>目标和政策</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建立健全公司风险管理体系建设和流程管控程序等职责</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业务决策与风险控制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委员会作为董事会风险管理委员会下设的经营层面的风险管理机构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侧重微观具体工作</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董事会授权范围内审议公司业务方案及具体项目</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对公司经营管理及业务开展过程中的风险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防范提出指导意见</w:t>
      </w:r>
      <w:r>
        <w:rPr>
          <w:rFonts w:cs="FangSong" w:hAnsi="FangSong" w:eastAsia="FangSong" w:ascii="FangSong"/>
          <w:spacing w:val="-96"/>
          <w:w w:val="100"/>
          <w:sz w:val="24"/>
          <w:szCs w:val="24"/>
        </w:rPr>
        <w:t>，</w:t>
      </w:r>
      <w:r>
        <w:rPr>
          <w:rFonts w:cs="FangSong" w:hAnsi="FangSong" w:eastAsia="FangSong" w:ascii="FangSong"/>
          <w:spacing w:val="0"/>
          <w:w w:val="100"/>
          <w:sz w:val="24"/>
          <w:szCs w:val="24"/>
        </w:rPr>
        <w:t>审议业务经营管理过程中风险监控的措施</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对显现的风险制定化解措施。</w:t>
      </w:r>
    </w:p>
    <w:p>
      <w:pPr>
        <w:rPr>
          <w:rFonts w:cs="FangSong" w:hAnsi="FangSong" w:eastAsia="FangSong" w:ascii="FangSong"/>
          <w:sz w:val="24"/>
          <w:szCs w:val="24"/>
        </w:rPr>
        <w:jc w:val="left"/>
        <w:spacing w:before="35" w:lineRule="auto" w:line="315"/>
        <w:ind w:left="590" w:right="299"/>
      </w:pPr>
      <w:r>
        <w:rPr>
          <w:rFonts w:cs="SimSun" w:hAnsi="SimSun" w:eastAsia="SimSun" w:ascii="SimSun"/>
          <w:spacing w:val="0"/>
          <w:w w:val="100"/>
          <w:sz w:val="24"/>
          <w:szCs w:val="24"/>
        </w:rPr>
        <w:t>④</w:t>
      </w:r>
      <w:r>
        <w:rPr>
          <w:rFonts w:cs="SimSun" w:hAnsi="SimSun" w:eastAsia="SimSun" w:ascii="SimSun"/>
          <w:spacing w:val="0"/>
          <w:w w:val="100"/>
          <w:sz w:val="24"/>
          <w:szCs w:val="24"/>
        </w:rPr>
        <w:t> </w:t>
      </w:r>
      <w:r>
        <w:rPr>
          <w:rFonts w:cs="FangSong" w:hAnsi="FangSong" w:eastAsia="FangSong" w:ascii="FangSong"/>
          <w:spacing w:val="0"/>
          <w:w w:val="100"/>
          <w:sz w:val="24"/>
          <w:szCs w:val="24"/>
        </w:rPr>
        <w:t>经营层</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经营层负责执行由股东会</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董事会批准的年度业务发展计划</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履行风险目标设定和资源</w:t>
      </w:r>
    </w:p>
    <w:p>
      <w:pPr>
        <w:rPr>
          <w:rFonts w:cs="FangSong" w:hAnsi="FangSong" w:eastAsia="FangSong" w:ascii="FangSong"/>
          <w:sz w:val="24"/>
          <w:szCs w:val="24"/>
        </w:rPr>
        <w:jc w:val="both"/>
        <w:spacing w:before="41" w:lineRule="auto" w:line="315"/>
        <w:ind w:left="110" w:right="299"/>
      </w:pPr>
      <w:r>
        <w:rPr>
          <w:rFonts w:cs="FangSong" w:hAnsi="FangSong" w:eastAsia="FangSong" w:ascii="FangSong"/>
          <w:spacing w:val="0"/>
          <w:w w:val="100"/>
          <w:sz w:val="24"/>
          <w:szCs w:val="24"/>
        </w:rPr>
        <w:t>分配等职能</w:t>
      </w:r>
      <w:r>
        <w:rPr>
          <w:rFonts w:cs="FangSong" w:hAnsi="FangSong" w:eastAsia="FangSong" w:ascii="FangSong"/>
          <w:spacing w:val="-24"/>
          <w:w w:val="100"/>
          <w:sz w:val="24"/>
          <w:szCs w:val="24"/>
        </w:rPr>
        <w:t>，</w:t>
      </w:r>
      <w:r>
        <w:rPr>
          <w:rFonts w:cs="FangSong" w:hAnsi="FangSong" w:eastAsia="FangSong" w:ascii="FangSong"/>
          <w:spacing w:val="0"/>
          <w:w w:val="100"/>
          <w:sz w:val="24"/>
          <w:szCs w:val="24"/>
        </w:rPr>
        <w:t>确定适当的内控政策</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各业务系列风险管理的具体目标</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公司经营层设立合规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与风控执委会</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明确其职责为对公司合规与风险管理工作实施全面的组织管理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向总经理办</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公会和业务决策与风险控制委员负责。</w:t>
      </w:r>
    </w:p>
    <w:p>
      <w:pPr>
        <w:rPr>
          <w:rFonts w:cs="FangSong" w:hAnsi="FangSong" w:eastAsia="FangSong" w:ascii="FangSong"/>
          <w:sz w:val="24"/>
          <w:szCs w:val="24"/>
        </w:rPr>
        <w:jc w:val="left"/>
        <w:spacing w:before="41" w:lineRule="auto" w:line="315"/>
        <w:ind w:left="590" w:right="299"/>
      </w:pPr>
      <w:r>
        <w:rPr>
          <w:rFonts w:cs="SimSun" w:hAnsi="SimSun" w:eastAsia="SimSun" w:ascii="SimSun"/>
          <w:spacing w:val="0"/>
          <w:w w:val="100"/>
          <w:sz w:val="24"/>
          <w:szCs w:val="24"/>
        </w:rPr>
        <w:t>⑤</w:t>
      </w:r>
      <w:r>
        <w:rPr>
          <w:rFonts w:cs="SimSun" w:hAnsi="SimSun" w:eastAsia="SimSun" w:ascii="SimSun"/>
          <w:spacing w:val="0"/>
          <w:w w:val="100"/>
          <w:sz w:val="24"/>
          <w:szCs w:val="24"/>
        </w:rPr>
        <w:t> </w:t>
      </w:r>
      <w:r>
        <w:rPr>
          <w:rFonts w:cs="FangSong" w:hAnsi="FangSong" w:eastAsia="FangSong" w:ascii="FangSong"/>
          <w:spacing w:val="0"/>
          <w:w w:val="100"/>
          <w:sz w:val="24"/>
          <w:szCs w:val="24"/>
        </w:rPr>
        <w:t>各职能部门和业务管理部门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通过建立合理的业务流程和内部控制制度</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明确各部门的职责</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部门之间的分工和协作</w:t>
      </w:r>
    </w:p>
    <w:p>
      <w:pPr>
        <w:rPr>
          <w:rFonts w:cs="FangSong" w:hAnsi="FangSong" w:eastAsia="FangSong" w:ascii="FangSong"/>
          <w:sz w:val="24"/>
          <w:szCs w:val="24"/>
        </w:rPr>
        <w:jc w:val="left"/>
        <w:spacing w:before="36" w:lineRule="auto" w:line="315"/>
        <w:ind w:left="590" w:right="299" w:hanging="480"/>
      </w:pPr>
      <w:r>
        <w:rPr>
          <w:rFonts w:cs="FangSong" w:hAnsi="FangSong" w:eastAsia="FangSong" w:ascii="FangSong"/>
          <w:spacing w:val="0"/>
          <w:w w:val="100"/>
          <w:sz w:val="24"/>
          <w:szCs w:val="24"/>
        </w:rPr>
        <w:t>关系。具体为：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法律事务部门负责对全部法律文件的审核在业务方面提供法律支持；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风险与合规管理部门负责对业务风险进行管理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建立风险体系和各类业务流程系统</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统</w:t>
      </w:r>
    </w:p>
    <w:p>
      <w:pPr>
        <w:rPr>
          <w:rFonts w:cs="FangSong" w:hAnsi="FangSong" w:eastAsia="FangSong" w:ascii="FangSong"/>
          <w:sz w:val="24"/>
          <w:szCs w:val="24"/>
        </w:rPr>
        <w:jc w:val="left"/>
        <w:spacing w:before="41" w:lineRule="auto" w:line="315"/>
        <w:ind w:left="590" w:right="59" w:hanging="480"/>
        <w:sectPr>
          <w:pgMar w:header="782" w:footer="1154" w:top="920" w:bottom="280" w:left="1080" w:right="840"/>
          <w:pgSz w:w="11920" w:h="16840"/>
        </w:sectPr>
      </w:pPr>
      <w:r>
        <w:rPr>
          <w:rFonts w:cs="FangSong" w:hAnsi="FangSong" w:eastAsia="FangSong" w:ascii="FangSong"/>
          <w:spacing w:val="0"/>
          <w:w w:val="100"/>
          <w:sz w:val="24"/>
          <w:szCs w:val="24"/>
        </w:rPr>
        <w:t>筹管理公司合规事务；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信托业务托管部门负责信托存续期的日常管理和监控</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负责监督控制信托业务财务运作；</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稽核审计部门负责完善内部审计流程，定期进行业务全过程管理的检查；</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590"/>
      </w:pPr>
      <w:r>
        <w:pict>
          <v:group style="position:absolute;margin-left:59.55pt;margin-top:56.86pt;width:476.2pt;height:0pt;mso-position-horizontal-relative:page;mso-position-vertical-relative:page;z-index:-15433"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FangSong" w:hAnsi="FangSong" w:eastAsia="FangSong" w:ascii="FangSong"/>
          <w:spacing w:val="0"/>
          <w:w w:val="100"/>
          <w:position w:val="-3"/>
          <w:sz w:val="24"/>
          <w:szCs w:val="24"/>
        </w:rPr>
        <w:t>计划财务部门负责监督控制全公司经济效益的落实情况；</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315"/>
        <w:ind w:left="590" w:right="103"/>
      </w:pPr>
      <w:r>
        <w:rPr>
          <w:rFonts w:cs="FangSong" w:hAnsi="FangSong" w:eastAsia="FangSong" w:ascii="FangSong"/>
          <w:spacing w:val="0"/>
          <w:w w:val="100"/>
          <w:sz w:val="24"/>
          <w:szCs w:val="24"/>
        </w:rPr>
        <w:t>人力资源部门负责人力资源的配置和管理，考核评价员工的风险管理职责的完成情况；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党群工作及战略研究部门负责公司发展战略的研究及公司信托业务创新平台的建立；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综合管理部门负责公司对外联络</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公司形象及宣传</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公司内控制度维护</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监督公司整个</w:t>
      </w:r>
    </w:p>
    <w:p>
      <w:pPr>
        <w:rPr>
          <w:rFonts w:cs="FangSong" w:hAnsi="FangSong" w:eastAsia="FangSong" w:ascii="FangSong"/>
          <w:sz w:val="24"/>
          <w:szCs w:val="24"/>
        </w:rPr>
        <w:jc w:val="both"/>
        <w:spacing w:before="41"/>
        <w:ind w:left="110" w:right="5640"/>
      </w:pPr>
      <w:r>
        <w:rPr>
          <w:rFonts w:cs="FangSong" w:hAnsi="FangSong" w:eastAsia="FangSong" w:ascii="FangSong"/>
          <w:spacing w:val="0"/>
          <w:w w:val="100"/>
          <w:sz w:val="24"/>
          <w:szCs w:val="24"/>
        </w:rPr>
        <w:t>信息系统的安全性和信息流的规范性。</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590" w:right="17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制度保证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本着规范管理</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防范风险的原则</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加强内控制度的建设并不断进行完善</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已制定了包括</w:t>
      </w:r>
    </w:p>
    <w:p>
      <w:pPr>
        <w:rPr>
          <w:rFonts w:cs="FangSong" w:hAnsi="FangSong" w:eastAsia="FangSong" w:ascii="FangSong"/>
          <w:sz w:val="24"/>
          <w:szCs w:val="24"/>
        </w:rPr>
        <w:jc w:val="both"/>
        <w:spacing w:before="66" w:lineRule="auto" w:line="316"/>
        <w:ind w:left="110" w:right="175"/>
      </w:pPr>
      <w:r>
        <w:rPr>
          <w:rFonts w:cs="FangSong" w:hAnsi="FangSong" w:eastAsia="FangSong" w:ascii="FangSong"/>
          <w:spacing w:val="0"/>
          <w:w w:val="100"/>
          <w:sz w:val="24"/>
          <w:szCs w:val="24"/>
        </w:rPr>
        <w:t>公司治理</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业务管理</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合规内控</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综合管理等在内的类别清晰体系完整的多项制度</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以及实</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施细则和操作流程</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形成较完善的制度保障体系</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同时通过标准合同文本指引方式</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规范法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律文件</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基本形成标准化</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规范化</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制度化的业务管理体系</w:t>
      </w:r>
      <w:r>
        <w:rPr>
          <w:rFonts w:cs="FangSong" w:hAnsi="FangSong" w:eastAsia="FangSong" w:ascii="FangSong"/>
          <w:spacing w:val="-14"/>
          <w:w w:val="100"/>
          <w:sz w:val="24"/>
          <w:szCs w:val="24"/>
        </w:rPr>
        <w:t>。</w:t>
      </w:r>
      <w:r>
        <w:rPr>
          <w:rFonts w:cs="FangSong" w:hAnsi="FangSong" w:eastAsia="FangSong" w:ascii="FangSong"/>
          <w:spacing w:val="0"/>
          <w:w w:val="100"/>
          <w:sz w:val="24"/>
          <w:szCs w:val="24"/>
        </w:rPr>
        <w:t>为适应业务发展需要</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加强内</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控管理</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报告期内按照公司内控制度修订计划</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已完成对公司内控制度的全面修订工作</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实施了业务管理流程的优化工作。</w:t>
      </w:r>
    </w:p>
    <w:p>
      <w:pPr>
        <w:rPr>
          <w:rFonts w:cs="FangSong" w:hAnsi="FangSong" w:eastAsia="FangSong" w:ascii="FangSong"/>
          <w:sz w:val="24"/>
          <w:szCs w:val="24"/>
        </w:rPr>
        <w:jc w:val="left"/>
        <w:spacing w:before="35" w:lineRule="auto" w:line="290"/>
        <w:ind w:left="590" w:right="170"/>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流程约束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公司注重执行力管理和程序管理</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在既有的五道防范业务风险</w:t>
      </w:r>
      <w:r>
        <w:rPr>
          <w:rFonts w:cs="FangSong" w:hAnsi="FangSong" w:eastAsia="FangSong" w:ascii="FangSong"/>
          <w:spacing w:val="5"/>
          <w:w w:val="100"/>
          <w:sz w:val="24"/>
          <w:szCs w:val="24"/>
        </w:rPr>
        <w:t>的</w:t>
      </w:r>
      <w:r>
        <w:rPr>
          <w:rFonts w:cs="Calibri" w:hAnsi="Calibri" w:eastAsia="Calibri" w:ascii="Calibri"/>
          <w:spacing w:val="-4"/>
          <w:w w:val="100"/>
          <w:sz w:val="24"/>
          <w:szCs w:val="24"/>
        </w:rPr>
        <w:t>“</w:t>
      </w:r>
      <w:r>
        <w:rPr>
          <w:rFonts w:cs="FangSong" w:hAnsi="FangSong" w:eastAsia="FangSong" w:ascii="FangSong"/>
          <w:spacing w:val="0"/>
          <w:w w:val="100"/>
          <w:sz w:val="24"/>
          <w:szCs w:val="24"/>
        </w:rPr>
        <w:t>防火墙</w:t>
      </w:r>
      <w:r>
        <w:rPr>
          <w:rFonts w:cs="Calibri" w:hAnsi="Calibri" w:eastAsia="Calibri" w:ascii="Calibri"/>
          <w:spacing w:val="0"/>
          <w:w w:val="100"/>
          <w:sz w:val="24"/>
          <w:szCs w:val="24"/>
        </w:rPr>
        <w:t>”</w:t>
      </w:r>
      <w:r>
        <w:rPr>
          <w:rFonts w:cs="FangSong" w:hAnsi="FangSong" w:eastAsia="FangSong" w:ascii="FangSong"/>
          <w:spacing w:val="0"/>
          <w:w w:val="100"/>
          <w:sz w:val="24"/>
          <w:szCs w:val="24"/>
        </w:rPr>
        <w:t>的基础上</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将</w:t>
      </w:r>
    </w:p>
    <w:p>
      <w:pPr>
        <w:rPr>
          <w:rFonts w:cs="FangSong" w:hAnsi="FangSong" w:eastAsia="FangSong" w:ascii="FangSong"/>
          <w:sz w:val="24"/>
          <w:szCs w:val="24"/>
        </w:rPr>
        <w:jc w:val="both"/>
        <w:spacing w:before="19"/>
        <w:ind w:left="110" w:right="2280"/>
      </w:pPr>
      <w:r>
        <w:rPr>
          <w:rFonts w:cs="FangSong" w:hAnsi="FangSong" w:eastAsia="FangSong" w:ascii="FangSong"/>
          <w:spacing w:val="0"/>
          <w:w w:val="100"/>
          <w:sz w:val="24"/>
          <w:szCs w:val="24"/>
        </w:rPr>
        <w:t>每一道防火墙继续细化和对接，使业务流程上下环节协调和相互制衡。</w:t>
      </w:r>
    </w:p>
    <w:p>
      <w:pPr>
        <w:rPr>
          <w:sz w:val="11"/>
          <w:szCs w:val="11"/>
        </w:rPr>
        <w:jc w:val="left"/>
        <w:spacing w:before="6" w:lineRule="exact" w:line="100"/>
      </w:pPr>
      <w:r>
        <w:rPr>
          <w:sz w:val="11"/>
          <w:szCs w:val="11"/>
        </w:rPr>
      </w:r>
    </w:p>
    <w:p>
      <w:pPr>
        <w:rPr>
          <w:rFonts w:cs="FangSong" w:hAnsi="FangSong" w:eastAsia="FangSong" w:ascii="FangSong"/>
          <w:sz w:val="24"/>
          <w:szCs w:val="24"/>
        </w:rPr>
        <w:jc w:val="left"/>
        <w:spacing w:lineRule="auto" w:line="315"/>
        <w:ind w:left="590" w:right="59" w:firstLine="72"/>
      </w:pPr>
      <w:r>
        <w:pict>
          <v:group style="position:absolute;margin-left:83.55pt;margin-top:5.79101pt;width:12pt;height:12pt;mso-position-horizontal-relative:page;mso-position-vertical-relative:paragraph;z-index:-15432" coordorigin="1671,116" coordsize="240,240">
            <v:shape style="position:absolute;left:1671;top:116;width:240;height:240" coordorigin="1671,116" coordsize="240,240" path="m1911,236l1909,259,1903,280,1893,300,1879,317,1863,331,1845,343,1824,351,1802,355,1791,356,1768,354,1747,347,1727,337,1710,324,1695,308,1684,290,1676,269,1672,247,1671,236,1673,213,1679,192,1689,172,1703,155,1719,140,1737,129,1758,121,1780,116,1791,116,1814,118,1835,124,1855,134,1872,147,1887,163,1898,182,1906,202,1910,225,1911,236e" filled="f" stroked="t" strokeweight="0pt" strokecolor="#000000">
              <v:path arrowok="t"/>
            </v:shape>
            <w10:wrap type="none"/>
          </v:group>
        </w:pict>
      </w:r>
      <w:r>
        <w:rPr>
          <w:rFonts w:cs="SimSun" w:hAnsi="SimSun" w:eastAsia="SimSun" w:ascii="SimSun"/>
          <w:spacing w:val="0"/>
          <w:w w:val="100"/>
          <w:sz w:val="20"/>
          <w:szCs w:val="20"/>
        </w:rPr>
        <w:t>1</w:t>
      </w:r>
      <w:r>
        <w:rPr>
          <w:rFonts w:cs="SimSun" w:hAnsi="SimSun" w:eastAsia="SimSun" w:ascii="SimSun"/>
          <w:spacing w:val="0"/>
          <w:w w:val="100"/>
          <w:sz w:val="20"/>
          <w:szCs w:val="20"/>
        </w:rPr>
        <w:t>  </w:t>
      </w:r>
      <w:r>
        <w:rPr>
          <w:rFonts w:cs="SimSun" w:hAnsi="SimSun" w:eastAsia="SimSun" w:ascii="SimSun"/>
          <w:spacing w:val="8"/>
          <w:w w:val="100"/>
          <w:sz w:val="20"/>
          <w:szCs w:val="20"/>
        </w:rPr>
        <w:t> </w:t>
      </w:r>
      <w:r>
        <w:rPr>
          <w:rFonts w:cs="FangSong" w:hAnsi="FangSong" w:eastAsia="FangSong" w:ascii="FangSong"/>
          <w:spacing w:val="0"/>
          <w:w w:val="100"/>
          <w:sz w:val="24"/>
          <w:szCs w:val="24"/>
        </w:rPr>
        <w:t>项目前期尽职调查和内部初审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审慎进行项目前期尽职调查</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建立了项目风险初审机制</w:t>
      </w:r>
      <w:r>
        <w:rPr>
          <w:rFonts w:cs="FangSong" w:hAnsi="FangSong" w:eastAsia="FangSong" w:ascii="FangSong"/>
          <w:spacing w:val="-96"/>
          <w:w w:val="100"/>
          <w:sz w:val="24"/>
          <w:szCs w:val="24"/>
        </w:rPr>
        <w:t>，</w:t>
      </w:r>
      <w:r>
        <w:rPr>
          <w:rFonts w:cs="FangSong" w:hAnsi="FangSong" w:eastAsia="FangSong" w:ascii="FangSong"/>
          <w:spacing w:val="0"/>
          <w:w w:val="100"/>
          <w:sz w:val="24"/>
          <w:szCs w:val="24"/>
        </w:rPr>
        <w:t>切实做好项目的基础调研工作。</w:t>
      </w:r>
    </w:p>
    <w:p>
      <w:pPr>
        <w:rPr>
          <w:rFonts w:cs="FangSong" w:hAnsi="FangSong" w:eastAsia="FangSong" w:ascii="FangSong"/>
          <w:sz w:val="24"/>
          <w:szCs w:val="24"/>
        </w:rPr>
        <w:jc w:val="left"/>
        <w:spacing w:before="36" w:lineRule="auto" w:line="315"/>
        <w:ind w:left="590" w:right="179"/>
      </w:pPr>
      <w:r>
        <w:rPr>
          <w:rFonts w:cs="SimSun" w:hAnsi="SimSun" w:eastAsia="SimSun" w:ascii="SimSun"/>
          <w:spacing w:val="0"/>
          <w:w w:val="100"/>
          <w:sz w:val="24"/>
          <w:szCs w:val="24"/>
        </w:rPr>
        <w:t>②</w:t>
      </w:r>
      <w:r>
        <w:rPr>
          <w:rFonts w:cs="SimSun" w:hAnsi="SimSun" w:eastAsia="SimSun" w:ascii="SimSun"/>
          <w:spacing w:val="0"/>
          <w:w w:val="100"/>
          <w:sz w:val="24"/>
          <w:szCs w:val="24"/>
        </w:rPr>
        <w:t> </w:t>
      </w:r>
      <w:r>
        <w:rPr>
          <w:rFonts w:cs="FangSong" w:hAnsi="FangSong" w:eastAsia="FangSong" w:ascii="FangSong"/>
          <w:spacing w:val="0"/>
          <w:w w:val="100"/>
          <w:sz w:val="24"/>
          <w:szCs w:val="24"/>
        </w:rPr>
        <w:t>实行业务风险审核与控制委员会制度，进行严格的法律文件审查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公司设立合规与风险执委会</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全面组织和落实公司合规与风险管理工作</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同时</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由该执</w:t>
      </w:r>
    </w:p>
    <w:p>
      <w:pPr>
        <w:rPr>
          <w:rFonts w:cs="FangSong" w:hAnsi="FangSong" w:eastAsia="FangSong" w:ascii="FangSong"/>
          <w:sz w:val="24"/>
          <w:szCs w:val="24"/>
        </w:rPr>
        <w:jc w:val="both"/>
        <w:spacing w:before="41" w:lineRule="auto" w:line="315"/>
        <w:ind w:left="110" w:right="179"/>
      </w:pPr>
      <w:r>
        <w:rPr>
          <w:rFonts w:cs="FangSong" w:hAnsi="FangSong" w:eastAsia="FangSong" w:ascii="FangSong"/>
          <w:spacing w:val="0"/>
          <w:w w:val="100"/>
          <w:sz w:val="24"/>
          <w:szCs w:val="24"/>
        </w:rPr>
        <w:t>委会负责组织项目风险审核与控制工作</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重点把握项目的合规性</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资料的完整性</w:t>
      </w:r>
      <w:r>
        <w:rPr>
          <w:rFonts w:cs="FangSong" w:hAnsi="FangSong" w:eastAsia="FangSong" w:ascii="FangSong"/>
          <w:spacing w:val="-29"/>
          <w:w w:val="100"/>
          <w:sz w:val="24"/>
          <w:szCs w:val="24"/>
        </w:rPr>
        <w:t>、</w:t>
      </w:r>
      <w:r>
        <w:rPr>
          <w:rFonts w:cs="FangSong" w:hAnsi="FangSong" w:eastAsia="FangSong" w:ascii="FangSong"/>
          <w:spacing w:val="0"/>
          <w:w w:val="100"/>
          <w:sz w:val="24"/>
          <w:szCs w:val="24"/>
        </w:rPr>
        <w:t>风险揭示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的充分性以及中后期管理方案的可行性等内容</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实行严格的法律文件审查制度</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采取内部法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律审查及外部律师相结合的方式，对项目各类法律文本进行严格审查。</w:t>
      </w:r>
    </w:p>
    <w:p>
      <w:pPr>
        <w:rPr>
          <w:rFonts w:cs="FangSong" w:hAnsi="FangSong" w:eastAsia="FangSong" w:ascii="FangSong"/>
          <w:sz w:val="24"/>
          <w:szCs w:val="24"/>
        </w:rPr>
        <w:jc w:val="left"/>
        <w:spacing w:before="41" w:lineRule="auto" w:line="315"/>
        <w:ind w:left="590" w:right="179"/>
      </w:pPr>
      <w:r>
        <w:rPr>
          <w:rFonts w:cs="SimSun" w:hAnsi="SimSun" w:eastAsia="SimSun" w:ascii="SimSun"/>
          <w:spacing w:val="0"/>
          <w:w w:val="100"/>
          <w:sz w:val="24"/>
          <w:szCs w:val="24"/>
        </w:rPr>
        <w:t>③</w:t>
      </w:r>
      <w:r>
        <w:rPr>
          <w:rFonts w:cs="SimSun" w:hAnsi="SimSun" w:eastAsia="SimSun" w:ascii="SimSun"/>
          <w:spacing w:val="0"/>
          <w:w w:val="100"/>
          <w:sz w:val="24"/>
          <w:szCs w:val="24"/>
        </w:rPr>
        <w:t> </w:t>
      </w:r>
      <w:r>
        <w:rPr>
          <w:rFonts w:cs="FangSong" w:hAnsi="FangSong" w:eastAsia="FangSong" w:ascii="FangSong"/>
          <w:spacing w:val="0"/>
          <w:w w:val="100"/>
          <w:sz w:val="24"/>
          <w:szCs w:val="24"/>
        </w:rPr>
        <w:t>业务决策与风险控制委员会决策</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实行委员问责制的业务决策与风险控制委员会对项目进行综合评判</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直接审查</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是防范</w:t>
      </w:r>
    </w:p>
    <w:p>
      <w:pPr>
        <w:rPr>
          <w:rFonts w:cs="FangSong" w:hAnsi="FangSong" w:eastAsia="FangSong" w:ascii="FangSong"/>
          <w:sz w:val="24"/>
          <w:szCs w:val="24"/>
        </w:rPr>
        <w:jc w:val="both"/>
        <w:spacing w:before="36"/>
        <w:ind w:left="110" w:right="7080"/>
      </w:pPr>
      <w:r>
        <w:rPr>
          <w:rFonts w:cs="FangSong" w:hAnsi="FangSong" w:eastAsia="FangSong" w:ascii="FangSong"/>
          <w:spacing w:val="0"/>
          <w:w w:val="100"/>
          <w:sz w:val="24"/>
          <w:szCs w:val="24"/>
        </w:rPr>
        <w:t>业务风险最重要的环节。</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315"/>
        <w:ind w:left="110" w:right="179" w:firstLine="480"/>
      </w:pPr>
      <w:r>
        <w:rPr>
          <w:rFonts w:cs="SimSun" w:hAnsi="SimSun" w:eastAsia="SimSun" w:ascii="SimSun"/>
          <w:spacing w:val="0"/>
          <w:w w:val="100"/>
          <w:sz w:val="24"/>
          <w:szCs w:val="24"/>
        </w:rPr>
        <w:t>④</w:t>
      </w:r>
      <w:r>
        <w:rPr>
          <w:rFonts w:cs="SimSun" w:hAnsi="SimSun" w:eastAsia="SimSun" w:ascii="SimSun"/>
          <w:spacing w:val="5"/>
          <w:w w:val="100"/>
          <w:sz w:val="24"/>
          <w:szCs w:val="24"/>
        </w:rPr>
        <w:t> </w:t>
      </w:r>
      <w:r>
        <w:rPr>
          <w:rFonts w:cs="FangSong" w:hAnsi="FangSong" w:eastAsia="FangSong" w:ascii="FangSong"/>
          <w:spacing w:val="0"/>
          <w:w w:val="100"/>
          <w:sz w:val="24"/>
          <w:szCs w:val="24"/>
        </w:rPr>
        <w:t>财务部</w:t>
      </w:r>
      <w:r>
        <w:rPr>
          <w:rFonts w:cs="FangSong" w:hAnsi="FangSong" w:eastAsia="FangSong" w:ascii="FangSong"/>
          <w:spacing w:val="5"/>
          <w:w w:val="100"/>
          <w:sz w:val="24"/>
          <w:szCs w:val="24"/>
        </w:rPr>
        <w:t>门</w:t>
      </w:r>
      <w:r>
        <w:rPr>
          <w:rFonts w:cs="FangSong" w:hAnsi="FangSong" w:eastAsia="FangSong" w:ascii="FangSong"/>
          <w:spacing w:val="0"/>
          <w:w w:val="100"/>
          <w:sz w:val="24"/>
          <w:szCs w:val="24"/>
        </w:rPr>
        <w:t>和风险与合</w:t>
      </w:r>
      <w:r>
        <w:rPr>
          <w:rFonts w:cs="FangSong" w:hAnsi="FangSong" w:eastAsia="FangSong" w:ascii="FangSong"/>
          <w:spacing w:val="5"/>
          <w:w w:val="100"/>
          <w:sz w:val="24"/>
          <w:szCs w:val="24"/>
        </w:rPr>
        <w:t>规</w:t>
      </w:r>
      <w:r>
        <w:rPr>
          <w:rFonts w:cs="FangSong" w:hAnsi="FangSong" w:eastAsia="FangSong" w:ascii="FangSong"/>
          <w:spacing w:val="0"/>
          <w:w w:val="100"/>
          <w:sz w:val="24"/>
          <w:szCs w:val="24"/>
        </w:rPr>
        <w:t>管理</w:t>
      </w:r>
      <w:r>
        <w:rPr>
          <w:rFonts w:cs="FangSong" w:hAnsi="FangSong" w:eastAsia="FangSong" w:ascii="FangSong"/>
          <w:spacing w:val="5"/>
          <w:w w:val="100"/>
          <w:sz w:val="24"/>
          <w:szCs w:val="24"/>
        </w:rPr>
        <w:t>部</w:t>
      </w:r>
      <w:r>
        <w:rPr>
          <w:rFonts w:cs="FangSong" w:hAnsi="FangSong" w:eastAsia="FangSong" w:ascii="FangSong"/>
          <w:spacing w:val="0"/>
          <w:w w:val="100"/>
          <w:sz w:val="24"/>
          <w:szCs w:val="24"/>
        </w:rPr>
        <w:t>门在资</w:t>
      </w:r>
      <w:r>
        <w:rPr>
          <w:rFonts w:cs="FangSong" w:hAnsi="FangSong" w:eastAsia="FangSong" w:ascii="FangSong"/>
          <w:spacing w:val="5"/>
          <w:w w:val="100"/>
          <w:sz w:val="24"/>
          <w:szCs w:val="24"/>
        </w:rPr>
        <w:t>金</w:t>
      </w:r>
      <w:r>
        <w:rPr>
          <w:rFonts w:cs="FangSong" w:hAnsi="FangSong" w:eastAsia="FangSong" w:ascii="FangSong"/>
          <w:spacing w:val="0"/>
          <w:w w:val="100"/>
          <w:sz w:val="24"/>
          <w:szCs w:val="24"/>
        </w:rPr>
        <w:t>拨付前</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把关控</w:t>
      </w:r>
      <w:r>
        <w:rPr>
          <w:rFonts w:cs="FangSong" w:hAnsi="FangSong" w:eastAsia="FangSong" w:ascii="FangSong"/>
          <w:spacing w:val="5"/>
          <w:w w:val="100"/>
          <w:sz w:val="24"/>
          <w:szCs w:val="24"/>
        </w:rPr>
        <w:t>制</w:t>
      </w:r>
      <w:r>
        <w:rPr>
          <w:rFonts w:cs="FangSong" w:hAnsi="FangSong" w:eastAsia="FangSong" w:ascii="FangSong"/>
          <w:spacing w:val="0"/>
          <w:w w:val="100"/>
          <w:sz w:val="24"/>
          <w:szCs w:val="24"/>
        </w:rPr>
        <w:t>、信托</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务托管</w:t>
      </w:r>
      <w:r>
        <w:rPr>
          <w:rFonts w:cs="FangSong" w:hAnsi="FangSong" w:eastAsia="FangSong" w:ascii="FangSong"/>
          <w:spacing w:val="5"/>
          <w:w w:val="100"/>
          <w:sz w:val="24"/>
          <w:szCs w:val="24"/>
        </w:rPr>
        <w:t>部</w:t>
      </w:r>
      <w:r>
        <w:rPr>
          <w:rFonts w:cs="FangSong" w:hAnsi="FangSong" w:eastAsia="FangSong" w:ascii="FangSong"/>
          <w:spacing w:val="0"/>
          <w:w w:val="100"/>
          <w:sz w:val="24"/>
          <w:szCs w:val="24"/>
        </w:rPr>
        <w:t>门对信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托项目实行标准化的集中管理。</w:t>
      </w:r>
    </w:p>
    <w:p>
      <w:pPr>
        <w:rPr>
          <w:rFonts w:cs="FangSong" w:hAnsi="FangSong" w:eastAsia="FangSong" w:ascii="FangSong"/>
          <w:sz w:val="24"/>
          <w:szCs w:val="24"/>
        </w:rPr>
        <w:jc w:val="left"/>
        <w:spacing w:before="41" w:lineRule="auto" w:line="315"/>
        <w:ind w:left="590" w:right="179"/>
      </w:pPr>
      <w:r>
        <w:rPr>
          <w:rFonts w:cs="SimSun" w:hAnsi="SimSun" w:eastAsia="SimSun" w:ascii="SimSun"/>
          <w:spacing w:val="0"/>
          <w:w w:val="100"/>
          <w:sz w:val="24"/>
          <w:szCs w:val="24"/>
        </w:rPr>
        <w:t>⑤</w:t>
      </w:r>
      <w:r>
        <w:rPr>
          <w:rFonts w:cs="FangSong" w:hAnsi="FangSong" w:eastAsia="FangSong" w:ascii="FangSong"/>
          <w:spacing w:val="0"/>
          <w:w w:val="100"/>
          <w:sz w:val="24"/>
          <w:szCs w:val="24"/>
        </w:rPr>
        <w:t>风险与合规管理部门和稽核审计部门的追踪监控和评价预警</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严格执行风险控制制度和稽核审计制度</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着重对信托项目进行始点管理和过程管理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依</w:t>
      </w:r>
    </w:p>
    <w:p>
      <w:pPr>
        <w:rPr>
          <w:rFonts w:cs="FangSong" w:hAnsi="FangSong" w:eastAsia="FangSong" w:ascii="FangSong"/>
          <w:sz w:val="24"/>
          <w:szCs w:val="24"/>
        </w:rPr>
        <w:jc w:val="both"/>
        <w:spacing w:before="36"/>
        <w:ind w:left="110" w:right="196"/>
        <w:sectPr>
          <w:pgMar w:header="782" w:footer="1154" w:top="920" w:bottom="280" w:left="1080" w:right="960"/>
          <w:pgSz w:w="11920" w:h="16840"/>
        </w:sectPr>
      </w:pPr>
      <w:r>
        <w:rPr>
          <w:rFonts w:cs="FangSong" w:hAnsi="FangSong" w:eastAsia="FangSong" w:ascii="FangSong"/>
          <w:spacing w:val="0"/>
          <w:w w:val="100"/>
          <w:sz w:val="24"/>
          <w:szCs w:val="24"/>
        </w:rPr>
        <w:t>据信托项目日常管理及重大事项管理制度</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信托财产风险评估制度</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信息披露制度及危机处</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10" w:right="6600"/>
      </w:pPr>
      <w:r>
        <w:pict>
          <v:group style="position:absolute;margin-left:59.55pt;margin-top:0.7635pt;width:476.2pt;height:0pt;mso-position-horizontal-relative:page;mso-position-vertical-relative:paragraph;z-index:-15431"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理制度，把控风险控制流程。</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590" w:right="17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信息交流与反馈</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公司梳理了所有前中后期业务流程</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根据人员变动和各部门需求继续完善综合业务管理</w:t>
      </w:r>
    </w:p>
    <w:p>
      <w:pPr>
        <w:rPr>
          <w:rFonts w:cs="FangSong" w:hAnsi="FangSong" w:eastAsia="FangSong" w:ascii="FangSong"/>
          <w:sz w:val="24"/>
          <w:szCs w:val="24"/>
        </w:rPr>
        <w:jc w:val="both"/>
        <w:spacing w:before="61" w:lineRule="auto" w:line="316"/>
        <w:ind w:left="110" w:right="179"/>
      </w:pPr>
      <w:r>
        <w:rPr>
          <w:rFonts w:cs="FangSong" w:hAnsi="FangSong" w:eastAsia="FangSong" w:ascii="FangSong"/>
          <w:spacing w:val="0"/>
          <w:w w:val="100"/>
          <w:sz w:val="24"/>
          <w:szCs w:val="24"/>
        </w:rPr>
        <w:t>系统和流程</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实现了数据流</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信息流和资金流的共享</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公司优化了项目审批及中后期项目管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理业务流程系统</w:t>
      </w:r>
      <w:r>
        <w:rPr>
          <w:rFonts w:cs="FangSong" w:hAnsi="FangSong" w:eastAsia="FangSong" w:ascii="FangSong"/>
          <w:spacing w:val="-77"/>
          <w:w w:val="100"/>
          <w:sz w:val="24"/>
          <w:szCs w:val="24"/>
        </w:rPr>
        <w:t>，</w:t>
      </w:r>
      <w:r>
        <w:rPr>
          <w:rFonts w:cs="FangSong" w:hAnsi="FangSong" w:eastAsia="FangSong" w:ascii="FangSong"/>
          <w:spacing w:val="0"/>
          <w:w w:val="100"/>
          <w:sz w:val="24"/>
          <w:szCs w:val="24"/>
        </w:rPr>
        <w:t>系统针对各个业务环节和操作流程建立了一整套较为规范合理的风险防范</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和监控功能</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公司信息传递路径通畅</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各项信息上通下达</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交流反馈快捷</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确保了公司安全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运行和持续发展。</w:t>
      </w:r>
    </w:p>
    <w:p>
      <w:pPr>
        <w:rPr>
          <w:rFonts w:cs="FangSong" w:hAnsi="FangSong" w:eastAsia="FangSong" w:ascii="FangSong"/>
          <w:sz w:val="24"/>
          <w:szCs w:val="24"/>
        </w:rPr>
        <w:jc w:val="left"/>
        <w:spacing w:before="39" w:lineRule="auto" w:line="290"/>
        <w:ind w:left="590" w:right="175"/>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监督评价与纠正机制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公司建立自控</w:t>
      </w:r>
      <w:r>
        <w:rPr>
          <w:rFonts w:cs="FangSong" w:hAnsi="FangSong" w:eastAsia="FangSong" w:ascii="FangSong"/>
          <w:spacing w:val="-14"/>
          <w:w w:val="100"/>
          <w:sz w:val="24"/>
          <w:szCs w:val="24"/>
        </w:rPr>
        <w:t>、</w:t>
      </w:r>
      <w:r>
        <w:rPr>
          <w:rFonts w:cs="FangSong" w:hAnsi="FangSong" w:eastAsia="FangSong" w:ascii="FangSong"/>
          <w:spacing w:val="0"/>
          <w:w w:val="100"/>
          <w:sz w:val="24"/>
          <w:szCs w:val="24"/>
        </w:rPr>
        <w:t>互控</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监控三结合的内控机制</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对内部控制活动进行检查</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评价</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监督</w:t>
      </w:r>
    </w:p>
    <w:p>
      <w:pPr>
        <w:rPr>
          <w:rFonts w:cs="FangSong" w:hAnsi="FangSong" w:eastAsia="FangSong" w:ascii="FangSong"/>
          <w:sz w:val="24"/>
          <w:szCs w:val="24"/>
        </w:rPr>
        <w:jc w:val="left"/>
        <w:spacing w:before="61" w:lineRule="auto" w:line="317"/>
        <w:ind w:left="590" w:right="179" w:hanging="480"/>
      </w:pPr>
      <w:r>
        <w:rPr>
          <w:rFonts w:cs="FangSong" w:hAnsi="FangSong" w:eastAsia="FangSong" w:ascii="FangSong"/>
          <w:spacing w:val="0"/>
          <w:w w:val="100"/>
          <w:sz w:val="24"/>
          <w:szCs w:val="24"/>
        </w:rPr>
        <w:t>和纠正。</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业务部门对各项业务和项目进行跟踪管理，一旦发现存在问题，及时予以自纠。</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风险与合规管理部门按照风险管理的事前严格调查和审查</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事中</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事后跟踪管理和监控</w:t>
      </w:r>
    </w:p>
    <w:p>
      <w:pPr>
        <w:rPr>
          <w:rFonts w:cs="FangSong" w:hAnsi="FangSong" w:eastAsia="FangSong" w:ascii="FangSong"/>
          <w:sz w:val="24"/>
          <w:szCs w:val="24"/>
        </w:rPr>
        <w:jc w:val="both"/>
        <w:spacing w:before="34" w:lineRule="auto" w:line="315"/>
        <w:ind w:left="110" w:right="59"/>
      </w:pPr>
      <w:r>
        <w:rPr>
          <w:rFonts w:cs="FangSong" w:hAnsi="FangSong" w:eastAsia="FangSong" w:ascii="FangSong"/>
          <w:spacing w:val="0"/>
          <w:w w:val="100"/>
          <w:sz w:val="24"/>
          <w:szCs w:val="24"/>
        </w:rPr>
        <w:t>不同阶段的管理特征</w:t>
      </w:r>
      <w:r>
        <w:rPr>
          <w:rFonts w:cs="FangSong" w:hAnsi="FangSong" w:eastAsia="FangSong" w:ascii="FangSong"/>
          <w:spacing w:val="-62"/>
          <w:w w:val="100"/>
          <w:sz w:val="24"/>
          <w:szCs w:val="24"/>
        </w:rPr>
        <w:t>，</w:t>
      </w:r>
      <w:r>
        <w:rPr>
          <w:rFonts w:cs="FangSong" w:hAnsi="FangSong" w:eastAsia="FangSong" w:ascii="FangSong"/>
          <w:spacing w:val="0"/>
          <w:w w:val="100"/>
          <w:sz w:val="24"/>
          <w:szCs w:val="24"/>
        </w:rPr>
        <w:t>规范相应的内部审批</w:t>
      </w:r>
      <w:r>
        <w:rPr>
          <w:rFonts w:cs="FangSong" w:hAnsi="FangSong" w:eastAsia="FangSong" w:ascii="FangSong"/>
          <w:spacing w:val="-67"/>
          <w:w w:val="100"/>
          <w:sz w:val="24"/>
          <w:szCs w:val="24"/>
        </w:rPr>
        <w:t>、</w:t>
      </w:r>
      <w:r>
        <w:rPr>
          <w:rFonts w:cs="FangSong" w:hAnsi="FangSong" w:eastAsia="FangSong" w:ascii="FangSong"/>
          <w:spacing w:val="0"/>
          <w:w w:val="100"/>
          <w:sz w:val="24"/>
          <w:szCs w:val="24"/>
        </w:rPr>
        <w:t>操作和风险管理的程序</w:t>
      </w:r>
      <w:r>
        <w:rPr>
          <w:rFonts w:cs="FangSong" w:hAnsi="FangSong" w:eastAsia="FangSong" w:ascii="FangSong"/>
          <w:spacing w:val="-67"/>
          <w:w w:val="100"/>
          <w:sz w:val="24"/>
          <w:szCs w:val="24"/>
        </w:rPr>
        <w:t>，</w:t>
      </w:r>
      <w:r>
        <w:rPr>
          <w:rFonts w:cs="FangSong" w:hAnsi="FangSong" w:eastAsia="FangSong" w:ascii="FangSong"/>
          <w:spacing w:val="0"/>
          <w:w w:val="100"/>
          <w:sz w:val="24"/>
          <w:szCs w:val="24"/>
        </w:rPr>
        <w:t>细化和完善内控制度，</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通过制度化、流程化监控、管理信托业务流程的具体执行。</w:t>
      </w:r>
    </w:p>
    <w:p>
      <w:pPr>
        <w:rPr>
          <w:rFonts w:cs="FangSong" w:hAnsi="FangSong" w:eastAsia="FangSong" w:ascii="FangSong"/>
          <w:sz w:val="24"/>
          <w:szCs w:val="24"/>
        </w:rPr>
        <w:jc w:val="both"/>
        <w:spacing w:before="36" w:lineRule="auto" w:line="316"/>
        <w:ind w:left="110" w:right="179" w:firstLine="480"/>
      </w:pPr>
      <w:r>
        <w:rPr>
          <w:rFonts w:cs="FangSong" w:hAnsi="FangSong" w:eastAsia="FangSong" w:ascii="FangSong"/>
          <w:spacing w:val="0"/>
          <w:w w:val="100"/>
          <w:sz w:val="24"/>
          <w:szCs w:val="24"/>
        </w:rPr>
        <w:t>稽核审计部门对业务的各项运作和风险管理进行动态审计和检查</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对业务的开展进行合</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规性检查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并进行有效性评价和风险识别</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对相关人员的行为规范进行监督和检查</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根据审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计的结果撰写审计报告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对被审计项目或信托经理做出客观评价</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提出意见或建议</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并对内</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审报告做出的结论和处理意见的执行及整改情况进行后期追踪检查，督促整改落实。</w:t>
      </w:r>
    </w:p>
    <w:p>
      <w:pPr>
        <w:rPr>
          <w:rFonts w:cs="FangSong" w:hAnsi="FangSong" w:eastAsia="FangSong" w:ascii="FangSong"/>
          <w:sz w:val="24"/>
          <w:szCs w:val="24"/>
        </w:rPr>
        <w:jc w:val="left"/>
        <w:spacing w:before="35"/>
        <w:ind w:left="590"/>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风险管理</w:t>
      </w:r>
    </w:p>
    <w:p>
      <w:pPr>
        <w:rPr>
          <w:rFonts w:cs="FangSong" w:hAnsi="FangSong" w:eastAsia="FangSong" w:ascii="FangSong"/>
          <w:sz w:val="24"/>
          <w:szCs w:val="24"/>
        </w:rPr>
        <w:jc w:val="left"/>
        <w:spacing w:before="85" w:lineRule="auto" w:line="290"/>
        <w:ind w:left="590" w:right="175"/>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风险管理概况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报告期内公司将全年工作定位于</w:t>
      </w:r>
      <w:r>
        <w:rPr>
          <w:rFonts w:cs="Calibri" w:hAnsi="Calibri" w:eastAsia="Calibri" w:ascii="Calibri"/>
          <w:spacing w:val="0"/>
          <w:w w:val="100"/>
          <w:sz w:val="24"/>
          <w:szCs w:val="24"/>
        </w:rPr>
        <w:t>“</w:t>
      </w:r>
      <w:r>
        <w:rPr>
          <w:rFonts w:cs="FangSong" w:hAnsi="FangSong" w:eastAsia="FangSong" w:ascii="FangSong"/>
          <w:spacing w:val="0"/>
          <w:w w:val="100"/>
          <w:sz w:val="24"/>
          <w:szCs w:val="24"/>
        </w:rPr>
        <w:t>以风险防控为主线</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保证公司稳健运行</w:t>
      </w:r>
      <w:r>
        <w:rPr>
          <w:rFonts w:cs="Calibri" w:hAnsi="Calibri" w:eastAsia="Calibri" w:ascii="Calibri"/>
          <w:spacing w:val="0"/>
          <w:w w:val="100"/>
          <w:sz w:val="24"/>
          <w:szCs w:val="24"/>
        </w:rPr>
        <w:t>”</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面对复杂经</w:t>
      </w:r>
    </w:p>
    <w:p>
      <w:pPr>
        <w:rPr>
          <w:rFonts w:cs="FangSong" w:hAnsi="FangSong" w:eastAsia="FangSong" w:ascii="FangSong"/>
          <w:sz w:val="24"/>
          <w:szCs w:val="24"/>
        </w:rPr>
        <w:jc w:val="both"/>
        <w:spacing w:before="19" w:lineRule="auto" w:line="316"/>
        <w:ind w:left="110" w:right="103"/>
      </w:pPr>
      <w:r>
        <w:rPr>
          <w:rFonts w:cs="FangSong" w:hAnsi="FangSong" w:eastAsia="FangSong" w:ascii="FangSong"/>
          <w:spacing w:val="0"/>
          <w:w w:val="100"/>
          <w:sz w:val="24"/>
          <w:szCs w:val="24"/>
        </w:rPr>
        <w:t>济形势</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公司始终把业务风险管控作为公司经营管理的首要任务</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积极贯彻落实监管部门对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风险防控工作的各项要求</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公司坚持进一步完善风险管理架构和风控体系的基础建设</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明确</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了年度风险管理政策和目标</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严格落实风险防控双线责任</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落实风险责任制</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从严履行受托</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人责任，严守风险底线，全力保证信托财产安全运行，努力做到防风险、保兑付、不出事。</w:t>
      </w:r>
    </w:p>
    <w:p>
      <w:pPr>
        <w:rPr>
          <w:rFonts w:cs="FangSong" w:hAnsi="FangSong" w:eastAsia="FangSong" w:ascii="FangSong"/>
          <w:sz w:val="24"/>
          <w:szCs w:val="24"/>
        </w:rPr>
        <w:jc w:val="left"/>
        <w:spacing w:before="35" w:lineRule="auto" w:line="290"/>
        <w:ind w:left="590" w:right="179"/>
      </w:pP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0"/>
          <w:w w:val="100"/>
          <w:sz w:val="24"/>
          <w:szCs w:val="24"/>
        </w:rPr>
        <w:t>）进一步强化项目全过程管控，防范发生受托人责任风险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公司严格执行年度风险管理政策</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进一步完善风险管理体系</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定期开展各个环节</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各项</w:t>
      </w:r>
    </w:p>
    <w:p>
      <w:pPr>
        <w:rPr>
          <w:rFonts w:cs="FangSong" w:hAnsi="FangSong" w:eastAsia="FangSong" w:ascii="FangSong"/>
          <w:sz w:val="24"/>
          <w:szCs w:val="24"/>
        </w:rPr>
        <w:jc w:val="both"/>
        <w:spacing w:before="66" w:lineRule="auto" w:line="315"/>
        <w:ind w:left="110" w:right="179"/>
        <w:sectPr>
          <w:pgMar w:header="782" w:footer="1154" w:top="920" w:bottom="280" w:left="1080" w:right="960"/>
          <w:pgSz w:w="11920" w:h="16840"/>
        </w:sectPr>
      </w:pPr>
      <w:r>
        <w:rPr>
          <w:rFonts w:cs="FangSong" w:hAnsi="FangSong" w:eastAsia="FangSong" w:ascii="FangSong"/>
          <w:spacing w:val="0"/>
          <w:w w:val="100"/>
          <w:sz w:val="24"/>
          <w:szCs w:val="24"/>
        </w:rPr>
        <w:t>工作的跟踪</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评估</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监测</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及时关注各项业务的进展情况以及风险管理政策</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监管指标等执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行情况</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根据公司组织架构的变化及年度风险政策</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对各项业务流程进行持续优化</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完善问</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责机制，保证各节点风险可控。</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634"/>
      </w:pPr>
      <w:r>
        <w:pict>
          <v:group style="position:absolute;margin-left:59.55pt;margin-top:0.7635pt;width:476.2pt;height:0pt;mso-position-horizontal-relative:page;mso-position-vertical-relative:paragraph;z-index:-15430" coordorigin="1191,15" coordsize="9524,0">
            <v:shape style="position:absolute;left:1191;top:15;width:9524;height:0" coordorigin="1191,15" coordsize="9524,0" path="m1191,15l10715,15e" filled="f" stroked="t" strokeweight="0.82pt" strokecolor="#000000">
              <v:path arrowok="t"/>
            </v:shape>
            <w10:wrap type="none"/>
          </v:group>
        </w:pict>
      </w:r>
      <w:r>
        <w:rPr>
          <w:rFonts w:cs="SimSun" w:hAnsi="SimSun" w:eastAsia="SimSun" w:ascii="SimSun"/>
          <w:spacing w:val="0"/>
          <w:w w:val="100"/>
          <w:position w:val="-3"/>
          <w:sz w:val="24"/>
          <w:szCs w:val="24"/>
        </w:rPr>
        <w:t>①</w:t>
      </w:r>
      <w:r>
        <w:rPr>
          <w:rFonts w:cs="FangSong" w:hAnsi="FangSong" w:eastAsia="FangSong" w:ascii="FangSong"/>
          <w:spacing w:val="0"/>
          <w:w w:val="100"/>
          <w:position w:val="-3"/>
          <w:sz w:val="24"/>
          <w:szCs w:val="24"/>
        </w:rPr>
        <w:t>在项目立项尽调阶段</w:t>
      </w:r>
      <w:r>
        <w:rPr>
          <w:rFonts w:cs="FangSong" w:hAnsi="FangSong" w:eastAsia="FangSong" w:ascii="FangSong"/>
          <w:spacing w:val="-38"/>
          <w:w w:val="100"/>
          <w:position w:val="-3"/>
          <w:sz w:val="24"/>
          <w:szCs w:val="24"/>
        </w:rPr>
        <w:t>。</w:t>
      </w:r>
      <w:r>
        <w:rPr>
          <w:rFonts w:cs="FangSong" w:hAnsi="FangSong" w:eastAsia="FangSong" w:ascii="FangSong"/>
          <w:spacing w:val="0"/>
          <w:w w:val="100"/>
          <w:position w:val="-3"/>
          <w:sz w:val="24"/>
          <w:szCs w:val="24"/>
        </w:rPr>
        <w:t>公司采取分工明确</w:t>
      </w:r>
      <w:r>
        <w:rPr>
          <w:rFonts w:cs="FangSong" w:hAnsi="FangSong" w:eastAsia="FangSong" w:ascii="FangSong"/>
          <w:spacing w:val="-38"/>
          <w:w w:val="100"/>
          <w:position w:val="-3"/>
          <w:sz w:val="24"/>
          <w:szCs w:val="24"/>
        </w:rPr>
        <w:t>、</w:t>
      </w:r>
      <w:r>
        <w:rPr>
          <w:rFonts w:cs="FangSong" w:hAnsi="FangSong" w:eastAsia="FangSong" w:ascii="FangSong"/>
          <w:spacing w:val="0"/>
          <w:w w:val="100"/>
          <w:position w:val="-3"/>
          <w:sz w:val="24"/>
          <w:szCs w:val="24"/>
        </w:rPr>
        <w:t>密切合作的内部岗位管理模式</w:t>
      </w:r>
      <w:r>
        <w:rPr>
          <w:rFonts w:cs="FangSong" w:hAnsi="FangSong" w:eastAsia="FangSong" w:ascii="FangSong"/>
          <w:spacing w:val="-43"/>
          <w:w w:val="100"/>
          <w:position w:val="-3"/>
          <w:sz w:val="24"/>
          <w:szCs w:val="24"/>
        </w:rPr>
        <w:t>，</w:t>
      </w:r>
      <w:r>
        <w:rPr>
          <w:rFonts w:cs="FangSong" w:hAnsi="FangSong" w:eastAsia="FangSong" w:ascii="FangSong"/>
          <w:spacing w:val="0"/>
          <w:w w:val="100"/>
          <w:position w:val="-3"/>
          <w:sz w:val="24"/>
          <w:szCs w:val="24"/>
        </w:rPr>
        <w:t>提前介入</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316"/>
        <w:ind w:left="110" w:right="59"/>
      </w:pPr>
      <w:r>
        <w:rPr>
          <w:rFonts w:cs="FangSong" w:hAnsi="FangSong" w:eastAsia="FangSong" w:ascii="FangSong"/>
          <w:spacing w:val="0"/>
          <w:w w:val="100"/>
          <w:sz w:val="24"/>
          <w:szCs w:val="24"/>
        </w:rPr>
        <w:t>项目前期</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将风险管理向前端延伸</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对尽调项目进行复核</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通过项目现场实地考察</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提前掌</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握业务动向</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在项目交易结构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合规性以及风控措施等多方面进行把关</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实现在项目尽职调</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查阶段到项目成立阶段的风险监控内嵌</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为不同类型业务在项目前期提供专业化建议和意见，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同时为公司审议</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决策提供参考</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公司加强对项目基础材料和尽调情况的审慎核查</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规范尽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职调查程序，防范受托人责任风险，加强业务尽职调查基础资料审核力度，确保审议质量。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同时</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公司调整完善了会计师</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评估师等中介机构的选聘流程</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加强了对项目实质性风险的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识别判断与细节把控，从源头上严格把控风险。</w:t>
      </w:r>
    </w:p>
    <w:p>
      <w:pPr>
        <w:rPr>
          <w:rFonts w:cs="FangSong" w:hAnsi="FangSong" w:eastAsia="FangSong" w:ascii="FangSong"/>
          <w:sz w:val="24"/>
          <w:szCs w:val="24"/>
        </w:rPr>
        <w:jc w:val="both"/>
        <w:spacing w:before="35" w:lineRule="auto" w:line="316"/>
        <w:ind w:left="110" w:right="299" w:firstLine="523"/>
      </w:pPr>
      <w:r>
        <w:rPr>
          <w:rFonts w:cs="FangSong" w:hAnsi="FangSong" w:eastAsia="FangSong" w:ascii="FangSong"/>
          <w:spacing w:val="0"/>
          <w:w w:val="100"/>
          <w:sz w:val="24"/>
          <w:szCs w:val="24"/>
        </w:rPr>
        <w:t>②在项目存续期的中后期管理阶段</w:t>
      </w:r>
      <w:r>
        <w:rPr>
          <w:rFonts w:cs="FangSong" w:hAnsi="FangSong" w:eastAsia="FangSong" w:ascii="FangSong"/>
          <w:spacing w:val="-58"/>
          <w:w w:val="100"/>
          <w:sz w:val="24"/>
          <w:szCs w:val="24"/>
        </w:rPr>
        <w:t>。</w:t>
      </w:r>
      <w:r>
        <w:rPr>
          <w:rFonts w:cs="FangSong" w:hAnsi="FangSong" w:eastAsia="FangSong" w:ascii="FangSong"/>
          <w:spacing w:val="0"/>
          <w:w w:val="100"/>
          <w:sz w:val="24"/>
          <w:szCs w:val="24"/>
        </w:rPr>
        <w:t>公司随时关注市场和交易对手变化</w:t>
      </w:r>
      <w:r>
        <w:rPr>
          <w:rFonts w:cs="FangSong" w:hAnsi="FangSong" w:eastAsia="FangSong" w:ascii="FangSong"/>
          <w:spacing w:val="-62"/>
          <w:w w:val="100"/>
          <w:sz w:val="24"/>
          <w:szCs w:val="24"/>
        </w:rPr>
        <w:t>，</w:t>
      </w:r>
      <w:r>
        <w:rPr>
          <w:rFonts w:cs="FangSong" w:hAnsi="FangSong" w:eastAsia="FangSong" w:ascii="FangSong"/>
          <w:spacing w:val="0"/>
          <w:w w:val="100"/>
          <w:sz w:val="24"/>
          <w:szCs w:val="24"/>
        </w:rPr>
        <w:t>每月对存续项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目情况进行全面筛查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将年内到期项目</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重点区域项目等纳入持续风险监测范围</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将兑付风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险防范作为存续项目监控的首要任务</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较好地履行了公司作为受托人尽责管理信托财产的职</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责</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公司在进一步实现信托业务中后期管理标准化</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智能化</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流程化的基础上</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加大了风险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监测的力度，发挥了风险提示机制的预警作用。</w:t>
      </w:r>
    </w:p>
    <w:p>
      <w:pPr>
        <w:rPr>
          <w:rFonts w:cs="FangSong" w:hAnsi="FangSong" w:eastAsia="FangSong" w:ascii="FangSong"/>
          <w:sz w:val="24"/>
          <w:szCs w:val="24"/>
        </w:rPr>
        <w:jc w:val="left"/>
        <w:spacing w:before="35" w:lineRule="auto" w:line="290"/>
        <w:ind w:left="590" w:right="299"/>
      </w:pP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FangSong" w:hAnsi="FangSong" w:eastAsia="FangSong" w:ascii="FangSong"/>
          <w:spacing w:val="0"/>
          <w:w w:val="100"/>
          <w:sz w:val="24"/>
          <w:szCs w:val="24"/>
        </w:rPr>
        <w:t>）加强舆情监测，防范发生舆情风险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公司全面加强了风险管控的关注面</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将声誉风险纳入公司的核心风险</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系统性风险的主</w:t>
      </w:r>
    </w:p>
    <w:p>
      <w:pPr>
        <w:rPr>
          <w:rFonts w:cs="FangSong" w:hAnsi="FangSong" w:eastAsia="FangSong" w:ascii="FangSong"/>
          <w:sz w:val="24"/>
          <w:szCs w:val="24"/>
        </w:rPr>
        <w:jc w:val="left"/>
        <w:spacing w:before="66" w:lineRule="auto" w:line="316"/>
        <w:ind w:left="110" w:right="179"/>
      </w:pPr>
      <w:r>
        <w:rPr>
          <w:rFonts w:cs="FangSong" w:hAnsi="FangSong" w:eastAsia="FangSong" w:ascii="FangSong"/>
          <w:spacing w:val="0"/>
          <w:w w:val="100"/>
          <w:sz w:val="24"/>
          <w:szCs w:val="24"/>
        </w:rPr>
        <w:t>要内容进行管理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一是借助专业化手段将舆情监测内容和职能扩宽</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监测载体由全网络平台</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到各类相关媒体</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从不同层面和角度开展舆情监测工作</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二是产品销售部门与业务部门经常</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性的组织业务沟通协调会</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加强营销端与业务端对存续项目的全方位的信息沟通</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三是提升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公司服务水平</w:t>
      </w:r>
      <w:r>
        <w:rPr>
          <w:rFonts w:cs="FangSong" w:hAnsi="FangSong" w:eastAsia="FangSong" w:ascii="FangSong"/>
          <w:spacing w:val="-96"/>
          <w:w w:val="100"/>
          <w:sz w:val="24"/>
          <w:szCs w:val="24"/>
        </w:rPr>
        <w:t>，</w:t>
      </w:r>
      <w:r>
        <w:rPr>
          <w:rFonts w:cs="FangSong" w:hAnsi="FangSong" w:eastAsia="FangSong" w:ascii="FangSong"/>
          <w:spacing w:val="0"/>
          <w:w w:val="100"/>
          <w:sz w:val="24"/>
          <w:szCs w:val="24"/>
        </w:rPr>
        <w:t>进一步完善客户投诉机制与消费者权益保护机制</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及时解决客户反映的问题，</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改善客户服务质量</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四是设置预警机制</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制定应急处置预案</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细化突发事件报送流程</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形成</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公司快速反应的联动机制，有效的防范公司声誉风险。</w:t>
      </w:r>
    </w:p>
    <w:p>
      <w:pPr>
        <w:rPr>
          <w:rFonts w:cs="FangSong" w:hAnsi="FangSong" w:eastAsia="FangSong" w:ascii="FangSong"/>
          <w:sz w:val="24"/>
          <w:szCs w:val="24"/>
        </w:rPr>
        <w:jc w:val="left"/>
        <w:spacing w:before="35" w:lineRule="auto" w:line="293"/>
        <w:ind w:left="590" w:right="299"/>
      </w:pPr>
      <w:r>
        <w:rPr>
          <w:rFonts w:cs="FangSong" w:hAnsi="FangSong" w:eastAsia="FangSong" w:ascii="FangSong"/>
          <w:spacing w:val="0"/>
          <w:w w:val="100"/>
          <w:sz w:val="24"/>
          <w:szCs w:val="24"/>
        </w:rPr>
        <w:t>（</w:t>
      </w:r>
      <w:r>
        <w:rPr>
          <w:rFonts w:cs="Calibri" w:hAnsi="Calibri" w:eastAsia="Calibri" w:ascii="Calibri"/>
          <w:spacing w:val="-2"/>
          <w:w w:val="100"/>
          <w:sz w:val="24"/>
          <w:szCs w:val="24"/>
        </w:rPr>
        <w:t>3</w:t>
      </w:r>
      <w:r>
        <w:rPr>
          <w:rFonts w:cs="FangSong" w:hAnsi="FangSong" w:eastAsia="FangSong" w:ascii="FangSong"/>
          <w:spacing w:val="0"/>
          <w:w w:val="100"/>
          <w:sz w:val="24"/>
          <w:szCs w:val="24"/>
        </w:rPr>
        <w:t>）完善内控制度体系建设，防范合规风险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公司在内控制度审计的基础上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开展内控制度的梳理</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修订工作</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同时为顺应大类资产</w:t>
      </w:r>
    </w:p>
    <w:p>
      <w:pPr>
        <w:rPr>
          <w:rFonts w:cs="FangSong" w:hAnsi="FangSong" w:eastAsia="FangSong" w:ascii="FangSong"/>
          <w:sz w:val="24"/>
          <w:szCs w:val="24"/>
        </w:rPr>
        <w:jc w:val="both"/>
        <w:spacing w:before="58" w:lineRule="auto" w:line="315"/>
        <w:ind w:left="110" w:right="295"/>
      </w:pPr>
      <w:r>
        <w:rPr>
          <w:rFonts w:cs="FangSong" w:hAnsi="FangSong" w:eastAsia="FangSong" w:ascii="FangSong"/>
          <w:spacing w:val="0"/>
          <w:w w:val="100"/>
          <w:sz w:val="24"/>
          <w:szCs w:val="24"/>
        </w:rPr>
        <w:t>的配置要求</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制定了包含房地产</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政信合作</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应收账款等业务方面的风控指引</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积极研究家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族信托</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受托境外理财等创新业务领域的风控要点</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提前布局</w:t>
      </w:r>
      <w:r>
        <w:rPr>
          <w:rFonts w:cs="FangSong" w:hAnsi="FangSong" w:eastAsia="FangSong" w:ascii="FangSong"/>
          <w:spacing w:val="-14"/>
          <w:w w:val="100"/>
          <w:sz w:val="24"/>
          <w:szCs w:val="24"/>
        </w:rPr>
        <w:t>，</w:t>
      </w:r>
      <w:r>
        <w:rPr>
          <w:rFonts w:cs="FangSong" w:hAnsi="FangSong" w:eastAsia="FangSong" w:ascii="FangSong"/>
          <w:spacing w:val="0"/>
          <w:w w:val="100"/>
          <w:sz w:val="24"/>
          <w:szCs w:val="24"/>
        </w:rPr>
        <w:t>以合法</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合规为底线</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积极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谨慎的推进各类新业务的拓展。</w:t>
      </w:r>
    </w:p>
    <w:p>
      <w:pPr>
        <w:rPr>
          <w:rFonts w:cs="FangSong" w:hAnsi="FangSong" w:eastAsia="FangSong" w:ascii="FangSong"/>
          <w:sz w:val="24"/>
          <w:szCs w:val="24"/>
        </w:rPr>
        <w:jc w:val="left"/>
        <w:spacing w:before="36" w:lineRule="auto" w:line="293"/>
        <w:ind w:left="590" w:right="295" w:hanging="120"/>
      </w:pPr>
      <w:r>
        <w:rPr>
          <w:rFonts w:cs="FangSong" w:hAnsi="FangSong" w:eastAsia="FangSong" w:ascii="FangSong"/>
          <w:spacing w:val="0"/>
          <w:w w:val="100"/>
          <w:sz w:val="24"/>
          <w:szCs w:val="24"/>
        </w:rPr>
        <w:t>（</w:t>
      </w:r>
      <w:r>
        <w:rPr>
          <w:rFonts w:cs="Calibri" w:hAnsi="Calibri" w:eastAsia="Calibri" w:ascii="Calibri"/>
          <w:spacing w:val="-2"/>
          <w:w w:val="100"/>
          <w:sz w:val="24"/>
          <w:szCs w:val="24"/>
        </w:rPr>
        <w:t>4</w:t>
      </w:r>
      <w:r>
        <w:rPr>
          <w:rFonts w:cs="FangSong" w:hAnsi="FangSong" w:eastAsia="FangSong" w:ascii="FangSong"/>
          <w:spacing w:val="0"/>
          <w:w w:val="100"/>
          <w:sz w:val="24"/>
          <w:szCs w:val="24"/>
        </w:rPr>
        <w:t>）进一步加大信息技术投入，提升业务和管理效能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为适应公司业务发展</w:t>
      </w:r>
      <w:r>
        <w:rPr>
          <w:rFonts w:cs="Calibri" w:hAnsi="Calibri" w:eastAsia="Calibri" w:ascii="Calibri"/>
          <w:spacing w:val="0"/>
          <w:w w:val="100"/>
          <w:sz w:val="24"/>
          <w:szCs w:val="24"/>
        </w:rPr>
        <w:t>“</w:t>
      </w:r>
      <w:r>
        <w:rPr>
          <w:rFonts w:cs="FangSong" w:hAnsi="FangSong" w:eastAsia="FangSong" w:ascii="FangSong"/>
          <w:spacing w:val="0"/>
          <w:w w:val="100"/>
          <w:sz w:val="24"/>
          <w:szCs w:val="24"/>
        </w:rPr>
        <w:t>大数据</w:t>
      </w:r>
      <w:r>
        <w:rPr>
          <w:rFonts w:cs="Calibri" w:hAnsi="Calibri" w:eastAsia="Calibri" w:ascii="Calibri"/>
          <w:spacing w:val="1"/>
          <w:w w:val="100"/>
          <w:sz w:val="24"/>
          <w:szCs w:val="24"/>
        </w:rPr>
        <w:t>”</w:t>
      </w:r>
      <w:r>
        <w:rPr>
          <w:rFonts w:cs="FangSong" w:hAnsi="FangSong" w:eastAsia="FangSong" w:ascii="FangSong"/>
          <w:spacing w:val="0"/>
          <w:w w:val="100"/>
          <w:sz w:val="24"/>
          <w:szCs w:val="24"/>
        </w:rPr>
        <w:t>支持及内控管理需求</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公司进一步加大了信息化技术开发</w:t>
      </w:r>
    </w:p>
    <w:p>
      <w:pPr>
        <w:rPr>
          <w:rFonts w:cs="FangSong" w:hAnsi="FangSong" w:eastAsia="FangSong" w:ascii="FangSong"/>
          <w:sz w:val="24"/>
          <w:szCs w:val="24"/>
        </w:rPr>
        <w:jc w:val="left"/>
        <w:spacing w:before="15" w:lineRule="auto" w:line="315"/>
        <w:ind w:left="110" w:right="295"/>
        <w:sectPr>
          <w:pgMar w:header="782" w:footer="1154" w:top="920" w:bottom="280" w:left="1080" w:right="840"/>
          <w:pgSz w:w="11920" w:h="16840"/>
        </w:sectPr>
      </w:pPr>
      <w:r>
        <w:rPr>
          <w:rFonts w:cs="FangSong" w:hAnsi="FangSong" w:eastAsia="FangSong" w:ascii="FangSong"/>
          <w:spacing w:val="0"/>
          <w:w w:val="100"/>
          <w:sz w:val="24"/>
          <w:szCs w:val="24"/>
        </w:rPr>
        <w:t>投入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结合发展战略规划的要求</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严格按照公司制定的信息化发展规划</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利用新的技术手段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和工具</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将公司的信息系统打造成统一</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先进</w:t>
      </w:r>
      <w:r>
        <w:rPr>
          <w:rFonts w:cs="FangSong" w:hAnsi="FangSong" w:eastAsia="FangSong" w:ascii="FangSong"/>
          <w:spacing w:val="-14"/>
          <w:w w:val="100"/>
          <w:sz w:val="24"/>
          <w:szCs w:val="24"/>
        </w:rPr>
        <w:t>、</w:t>
      </w:r>
      <w:r>
        <w:rPr>
          <w:rFonts w:cs="FangSong" w:hAnsi="FangSong" w:eastAsia="FangSong" w:ascii="FangSong"/>
          <w:spacing w:val="0"/>
          <w:w w:val="100"/>
          <w:sz w:val="24"/>
          <w:szCs w:val="24"/>
        </w:rPr>
        <w:t>高效的信息平台</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实现要素互联互通</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协同</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10" w:right="196"/>
      </w:pPr>
      <w:r>
        <w:pict>
          <v:group style="position:absolute;margin-left:59.55pt;margin-top:0.7635pt;width:476.2pt;height:0pt;mso-position-horizontal-relative:page;mso-position-vertical-relative:paragraph;z-index:-15429"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处理</w:t>
      </w:r>
      <w:r>
        <w:rPr>
          <w:rFonts w:cs="FangSong" w:hAnsi="FangSong" w:eastAsia="FangSong" w:ascii="FangSong"/>
          <w:spacing w:val="-24"/>
          <w:w w:val="100"/>
          <w:position w:val="-3"/>
          <w:sz w:val="24"/>
          <w:szCs w:val="24"/>
        </w:rPr>
        <w:t>。</w:t>
      </w:r>
      <w:r>
        <w:rPr>
          <w:rFonts w:cs="FangSong" w:hAnsi="FangSong" w:eastAsia="FangSong" w:ascii="FangSong"/>
          <w:spacing w:val="0"/>
          <w:w w:val="100"/>
          <w:position w:val="-3"/>
          <w:sz w:val="24"/>
          <w:szCs w:val="24"/>
        </w:rPr>
        <w:t>搭建了新的信息门户平台</w:t>
      </w:r>
      <w:r>
        <w:rPr>
          <w:rFonts w:cs="FangSong" w:hAnsi="FangSong" w:eastAsia="FangSong" w:ascii="FangSong"/>
          <w:spacing w:val="-24"/>
          <w:w w:val="100"/>
          <w:position w:val="-3"/>
          <w:sz w:val="24"/>
          <w:szCs w:val="24"/>
        </w:rPr>
        <w:t>，</w:t>
      </w:r>
      <w:r>
        <w:rPr>
          <w:rFonts w:cs="FangSong" w:hAnsi="FangSong" w:eastAsia="FangSong" w:ascii="FangSong"/>
          <w:spacing w:val="0"/>
          <w:w w:val="100"/>
          <w:position w:val="-3"/>
          <w:sz w:val="24"/>
          <w:szCs w:val="24"/>
        </w:rPr>
        <w:t>实现各类监管报表系统自动生成</w:t>
      </w:r>
      <w:r>
        <w:rPr>
          <w:rFonts w:cs="FangSong" w:hAnsi="FangSong" w:eastAsia="FangSong" w:ascii="FangSong"/>
          <w:spacing w:val="-29"/>
          <w:w w:val="100"/>
          <w:position w:val="-3"/>
          <w:sz w:val="24"/>
          <w:szCs w:val="24"/>
        </w:rPr>
        <w:t>，</w:t>
      </w:r>
      <w:r>
        <w:rPr>
          <w:rFonts w:cs="FangSong" w:hAnsi="FangSong" w:eastAsia="FangSong" w:ascii="FangSong"/>
          <w:spacing w:val="0"/>
          <w:w w:val="100"/>
          <w:position w:val="-3"/>
          <w:sz w:val="24"/>
          <w:szCs w:val="24"/>
        </w:rPr>
        <w:t>对新增系统进行版本升</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both"/>
        <w:ind w:left="110" w:right="4920"/>
      </w:pPr>
      <w:r>
        <w:rPr>
          <w:rFonts w:cs="FangSong" w:hAnsi="FangSong" w:eastAsia="FangSong" w:ascii="FangSong"/>
          <w:spacing w:val="0"/>
          <w:w w:val="100"/>
          <w:sz w:val="24"/>
          <w:szCs w:val="24"/>
        </w:rPr>
        <w:t>级，新增多项业务支持，优化固有业务系统。</w:t>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590"/>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风险状况</w:t>
      </w:r>
    </w:p>
    <w:p>
      <w:pPr>
        <w:rPr>
          <w:rFonts w:cs="FangSong" w:hAnsi="FangSong" w:eastAsia="FangSong" w:ascii="FangSong"/>
          <w:sz w:val="24"/>
          <w:szCs w:val="24"/>
        </w:rPr>
        <w:jc w:val="left"/>
        <w:spacing w:before="81" w:lineRule="auto" w:line="293"/>
        <w:ind w:left="590" w:right="17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信用风险状况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信用风险主要表现为公司交易对手不能履行合约义务带来的风险</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其中包括业务合作伙</w:t>
      </w:r>
    </w:p>
    <w:p>
      <w:pPr>
        <w:rPr>
          <w:rFonts w:cs="FangSong" w:hAnsi="FangSong" w:eastAsia="FangSong" w:ascii="FangSong"/>
          <w:sz w:val="24"/>
          <w:szCs w:val="24"/>
        </w:rPr>
        <w:jc w:val="both"/>
        <w:spacing w:before="58" w:lineRule="auto" w:line="300"/>
        <w:ind w:left="110" w:right="163"/>
      </w:pPr>
      <w:r>
        <w:rPr>
          <w:rFonts w:cs="FangSong" w:hAnsi="FangSong" w:eastAsia="FangSong" w:ascii="FangSong"/>
          <w:spacing w:val="0"/>
          <w:w w:val="100"/>
          <w:sz w:val="24"/>
          <w:szCs w:val="24"/>
        </w:rPr>
        <w:t>伴</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贷款对象的信用风险</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资金往来银行的信用风</w:t>
      </w:r>
      <w:r>
        <w:rPr>
          <w:rFonts w:cs="FangSong" w:hAnsi="FangSong" w:eastAsia="FangSong" w:ascii="FangSong"/>
          <w:spacing w:val="5"/>
          <w:w w:val="100"/>
          <w:sz w:val="24"/>
          <w:szCs w:val="24"/>
        </w:rPr>
        <w:t>险</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从而导致公司资产价值发生变动遭受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损失的风险</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公司自营信用风险</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产合计</w:t>
      </w:r>
      <w:r>
        <w:rPr>
          <w:rFonts w:cs="FangSong" w:hAnsi="FangSong" w:eastAsia="FangSong" w:ascii="FangSong"/>
          <w:spacing w:val="-62"/>
          <w:w w:val="100"/>
          <w:sz w:val="24"/>
          <w:szCs w:val="24"/>
        </w:rPr>
        <w:t> </w:t>
      </w:r>
      <w:r>
        <w:rPr>
          <w:rFonts w:cs="Calibri" w:hAnsi="Calibri" w:eastAsia="Calibri" w:ascii="Calibri"/>
          <w:spacing w:val="-2"/>
          <w:w w:val="100"/>
          <w:sz w:val="24"/>
          <w:szCs w:val="24"/>
        </w:rPr>
        <w:t>3</w:t>
      </w:r>
      <w:r>
        <w:rPr>
          <w:rFonts w:cs="Calibri" w:hAnsi="Calibri" w:eastAsia="Calibri" w:ascii="Calibri"/>
          <w:spacing w:val="-2"/>
          <w:w w:val="100"/>
          <w:sz w:val="24"/>
          <w:szCs w:val="24"/>
        </w:rPr>
        <w:t>4</w:t>
      </w:r>
      <w:r>
        <w:rPr>
          <w:rFonts w:cs="Calibri" w:hAnsi="Calibri" w:eastAsia="Calibri" w:ascii="Calibri"/>
          <w:spacing w:val="3"/>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3"/>
          <w:w w:val="100"/>
          <w:sz w:val="24"/>
          <w:szCs w:val="24"/>
        </w:rPr>
        <w:t>6</w:t>
      </w:r>
      <w:r>
        <w:rPr>
          <w:rFonts w:cs="Calibri" w:hAnsi="Calibri" w:eastAsia="Calibri" w:ascii="Calibri"/>
          <w:spacing w:val="0"/>
          <w:w w:val="100"/>
          <w:sz w:val="24"/>
          <w:szCs w:val="24"/>
        </w:rPr>
        <w:t>9</w:t>
      </w:r>
      <w:r>
        <w:rPr>
          <w:rFonts w:cs="Calibri" w:hAnsi="Calibri" w:eastAsia="Calibri" w:ascii="Calibri"/>
          <w:spacing w:val="7"/>
          <w:w w:val="100"/>
          <w:sz w:val="24"/>
          <w:szCs w:val="24"/>
        </w:rPr>
        <w:t> </w:t>
      </w:r>
      <w:r>
        <w:rPr>
          <w:rFonts w:cs="FangSong" w:hAnsi="FangSong" w:eastAsia="FangSong" w:ascii="FangSong"/>
          <w:spacing w:val="0"/>
          <w:w w:val="100"/>
          <w:sz w:val="24"/>
          <w:szCs w:val="24"/>
        </w:rPr>
        <w:t>万</w:t>
      </w:r>
      <w:r>
        <w:rPr>
          <w:rFonts w:cs="FangSong" w:hAnsi="FangSong" w:eastAsia="FangSong" w:ascii="FangSong"/>
          <w:spacing w:val="5"/>
          <w:w w:val="100"/>
          <w:sz w:val="24"/>
          <w:szCs w:val="24"/>
        </w:rPr>
        <w:t>元</w:t>
      </w:r>
      <w:r>
        <w:rPr>
          <w:rFonts w:cs="FangSong" w:hAnsi="FangSong" w:eastAsia="FangSong" w:ascii="FangSong"/>
          <w:spacing w:val="-82"/>
          <w:w w:val="100"/>
          <w:sz w:val="24"/>
          <w:szCs w:val="24"/>
        </w:rPr>
        <w:t>；</w:t>
      </w:r>
      <w:r>
        <w:rPr>
          <w:rFonts w:cs="FangSong" w:hAnsi="FangSong" w:eastAsia="FangSong" w:ascii="FangSong"/>
          <w:spacing w:val="0"/>
          <w:w w:val="100"/>
          <w:sz w:val="24"/>
          <w:szCs w:val="24"/>
        </w:rPr>
        <w:t>其中正常类信用风</w:t>
      </w:r>
      <w:r>
        <w:rPr>
          <w:rFonts w:cs="FangSong" w:hAnsi="FangSong" w:eastAsia="FangSong" w:ascii="FangSong"/>
          <w:spacing w:val="5"/>
          <w:w w:val="100"/>
          <w:sz w:val="24"/>
          <w:szCs w:val="24"/>
        </w:rPr>
        <w:t>险</w:t>
      </w:r>
      <w:r>
        <w:rPr>
          <w:rFonts w:cs="FangSong" w:hAnsi="FangSong" w:eastAsia="FangSong" w:ascii="FangSong"/>
          <w:spacing w:val="0"/>
          <w:w w:val="100"/>
          <w:sz w:val="24"/>
          <w:szCs w:val="24"/>
        </w:rPr>
        <w:t>资产为</w:t>
      </w:r>
      <w:r>
        <w:rPr>
          <w:rFonts w:cs="FangSong" w:hAnsi="FangSong" w:eastAsia="FangSong" w:ascii="FangSong"/>
          <w:spacing w:val="-58"/>
          <w:w w:val="100"/>
          <w:sz w:val="24"/>
          <w:szCs w:val="24"/>
        </w:rPr>
        <w:t> </w:t>
      </w:r>
      <w:r>
        <w:rPr>
          <w:rFonts w:cs="Calibri" w:hAnsi="Calibri" w:eastAsia="Calibri" w:ascii="Calibri"/>
          <w:spacing w:val="-2"/>
          <w:w w:val="100"/>
          <w:sz w:val="24"/>
          <w:szCs w:val="24"/>
        </w:rPr>
        <w:t>3</w:t>
      </w:r>
      <w:r>
        <w:rPr>
          <w:rFonts w:cs="Calibri" w:hAnsi="Calibri" w:eastAsia="Calibri" w:ascii="Calibri"/>
          <w:spacing w:val="-2"/>
          <w:w w:val="100"/>
          <w:sz w:val="24"/>
          <w:szCs w:val="24"/>
        </w:rPr>
        <w:t>4</w:t>
      </w:r>
      <w:r>
        <w:rPr>
          <w:rFonts w:cs="Calibri" w:hAnsi="Calibri" w:eastAsia="Calibri" w:ascii="Calibri"/>
          <w:spacing w:val="-2"/>
          <w:w w:val="100"/>
          <w:sz w:val="24"/>
          <w:szCs w:val="24"/>
        </w:rPr>
        <w:t>1</w:t>
      </w:r>
      <w:r>
        <w:rPr>
          <w:rFonts w:cs="Calibri" w:hAnsi="Calibri" w:eastAsia="Calibri" w:ascii="Calibri"/>
          <w:spacing w:val="3"/>
          <w:w w:val="100"/>
          <w:sz w:val="24"/>
          <w:szCs w:val="24"/>
        </w:rPr>
        <w:t>,</w:t>
      </w:r>
      <w:r>
        <w:rPr>
          <w:rFonts w:cs="Calibri" w:hAnsi="Calibri" w:eastAsia="Calibri" w:ascii="Calibri"/>
          <w:spacing w:val="-2"/>
          <w:w w:val="100"/>
          <w:sz w:val="24"/>
          <w:szCs w:val="24"/>
        </w:rPr>
        <w:t>1</w:t>
      </w:r>
      <w:r>
        <w:rPr>
          <w:rFonts w:cs="Calibri" w:hAnsi="Calibri" w:eastAsia="Calibri" w:ascii="Calibri"/>
          <w:spacing w:val="3"/>
          <w:w w:val="100"/>
          <w:sz w:val="24"/>
          <w:szCs w:val="24"/>
        </w:rPr>
        <w:t>6</w:t>
      </w:r>
      <w:r>
        <w:rPr>
          <w:rFonts w:cs="Calibri" w:hAnsi="Calibri" w:eastAsia="Calibri" w:ascii="Calibri"/>
          <w:spacing w:val="0"/>
          <w:w w:val="100"/>
          <w:sz w:val="24"/>
          <w:szCs w:val="24"/>
        </w:rPr>
        <w:t>9</w:t>
      </w:r>
      <w:r>
        <w:rPr>
          <w:rFonts w:cs="Calibri" w:hAnsi="Calibri" w:eastAsia="Calibri" w:ascii="Calibri"/>
          <w:spacing w:val="0"/>
          <w:w w:val="100"/>
          <w:sz w:val="24"/>
          <w:szCs w:val="24"/>
        </w:rPr>
        <w:t> </w:t>
      </w:r>
      <w:r>
        <w:rPr>
          <w:rFonts w:cs="FangSong" w:hAnsi="FangSong" w:eastAsia="FangSong" w:ascii="FangSong"/>
          <w:spacing w:val="0"/>
          <w:w w:val="100"/>
          <w:sz w:val="24"/>
          <w:szCs w:val="24"/>
        </w:rPr>
        <w:t>万元</w:t>
      </w:r>
      <w:r>
        <w:rPr>
          <w:rFonts w:cs="FangSong" w:hAnsi="FangSong" w:eastAsia="FangSong" w:ascii="FangSong"/>
          <w:spacing w:val="5"/>
          <w:w w:val="100"/>
          <w:sz w:val="24"/>
          <w:szCs w:val="24"/>
        </w:rPr>
        <w:t>，</w:t>
      </w:r>
      <w:r>
        <w:rPr>
          <w:rFonts w:cs="FangSong" w:hAnsi="FangSong" w:eastAsia="FangSong" w:ascii="FangSong"/>
          <w:spacing w:val="0"/>
          <w:w w:val="100"/>
          <w:sz w:val="24"/>
          <w:szCs w:val="24"/>
        </w:rPr>
        <w:t>无关注</w:t>
      </w:r>
      <w:r>
        <w:rPr>
          <w:rFonts w:cs="FangSong" w:hAnsi="FangSong" w:eastAsia="FangSong" w:ascii="FangSong"/>
          <w:spacing w:val="5"/>
          <w:w w:val="100"/>
          <w:sz w:val="24"/>
          <w:szCs w:val="24"/>
        </w:rPr>
        <w:t>类</w:t>
      </w:r>
      <w:r>
        <w:rPr>
          <w:rFonts w:cs="FangSong" w:hAnsi="FangSong" w:eastAsia="FangSong" w:ascii="FangSong"/>
          <w:spacing w:val="0"/>
          <w:w w:val="100"/>
          <w:sz w:val="24"/>
          <w:szCs w:val="24"/>
        </w:rPr>
        <w:t>、次级类</w:t>
      </w:r>
      <w:r>
        <w:rPr>
          <w:rFonts w:cs="FangSong" w:hAnsi="FangSong" w:eastAsia="FangSong" w:ascii="FangSong"/>
          <w:spacing w:val="5"/>
          <w:w w:val="100"/>
          <w:sz w:val="24"/>
          <w:szCs w:val="24"/>
        </w:rPr>
        <w:t>、</w:t>
      </w:r>
      <w:r>
        <w:rPr>
          <w:rFonts w:cs="FangSong" w:hAnsi="FangSong" w:eastAsia="FangSong" w:ascii="FangSong"/>
          <w:spacing w:val="0"/>
          <w:w w:val="100"/>
          <w:sz w:val="24"/>
          <w:szCs w:val="24"/>
        </w:rPr>
        <w:t>可疑类</w:t>
      </w:r>
      <w:r>
        <w:rPr>
          <w:rFonts w:cs="FangSong" w:hAnsi="FangSong" w:eastAsia="FangSong" w:ascii="FangSong"/>
          <w:spacing w:val="5"/>
          <w:w w:val="100"/>
          <w:sz w:val="24"/>
          <w:szCs w:val="24"/>
        </w:rPr>
        <w:t>和</w:t>
      </w:r>
      <w:r>
        <w:rPr>
          <w:rFonts w:cs="FangSong" w:hAnsi="FangSong" w:eastAsia="FangSong" w:ascii="FangSong"/>
          <w:spacing w:val="0"/>
          <w:w w:val="100"/>
          <w:sz w:val="24"/>
          <w:szCs w:val="24"/>
        </w:rPr>
        <w:t>损失类。</w:t>
      </w:r>
      <w:r>
        <w:rPr>
          <w:rFonts w:cs="FangSong" w:hAnsi="FangSong" w:eastAsia="FangSong" w:ascii="FangSong"/>
          <w:spacing w:val="5"/>
          <w:w w:val="100"/>
          <w:sz w:val="24"/>
          <w:szCs w:val="24"/>
        </w:rPr>
        <w:t>不</w:t>
      </w:r>
      <w:r>
        <w:rPr>
          <w:rFonts w:cs="FangSong" w:hAnsi="FangSong" w:eastAsia="FangSong" w:ascii="FangSong"/>
          <w:spacing w:val="0"/>
          <w:w w:val="100"/>
          <w:sz w:val="24"/>
          <w:szCs w:val="24"/>
        </w:rPr>
        <w:t>良资产</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初数为</w:t>
      </w:r>
      <w:r>
        <w:rPr>
          <w:rFonts w:cs="FangSong" w:hAnsi="FangSong" w:eastAsia="FangSong" w:ascii="FangSong"/>
          <w:spacing w:val="-58"/>
          <w:w w:val="100"/>
          <w:sz w:val="24"/>
          <w:szCs w:val="24"/>
        </w:rPr>
        <w:t> </w:t>
      </w:r>
      <w:r>
        <w:rPr>
          <w:rFonts w:cs="Calibri" w:hAnsi="Calibri" w:eastAsia="Calibri" w:ascii="Calibri"/>
          <w:spacing w:val="-2"/>
          <w:w w:val="100"/>
          <w:sz w:val="24"/>
          <w:szCs w:val="24"/>
        </w:rPr>
        <w:t>0</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末</w:t>
      </w:r>
      <w:r>
        <w:rPr>
          <w:rFonts w:cs="FangSong" w:hAnsi="FangSong" w:eastAsia="FangSong" w:ascii="FangSong"/>
          <w:spacing w:val="0"/>
          <w:w w:val="100"/>
          <w:sz w:val="24"/>
          <w:szCs w:val="24"/>
        </w:rPr>
        <w:t>数为</w:t>
      </w:r>
      <w:r>
        <w:rPr>
          <w:rFonts w:cs="FangSong" w:hAnsi="FangSong" w:eastAsia="FangSong" w:ascii="FangSong"/>
          <w:spacing w:val="-58"/>
          <w:w w:val="100"/>
          <w:sz w:val="24"/>
          <w:szCs w:val="24"/>
        </w:rPr>
        <w:t> </w:t>
      </w:r>
      <w:r>
        <w:rPr>
          <w:rFonts w:cs="Calibri" w:hAnsi="Calibri" w:eastAsia="Calibri" w:ascii="Calibri"/>
          <w:spacing w:val="-2"/>
          <w:w w:val="100"/>
          <w:sz w:val="24"/>
          <w:szCs w:val="24"/>
        </w:rPr>
        <w:t>0</w:t>
      </w:r>
      <w:r>
        <w:rPr>
          <w:rFonts w:cs="FangSong" w:hAnsi="FangSong" w:eastAsia="FangSong" w:ascii="FangSong"/>
          <w:spacing w:val="0"/>
          <w:w w:val="100"/>
          <w:sz w:val="24"/>
          <w:szCs w:val="24"/>
        </w:rPr>
        <w:t>，已</w:t>
      </w:r>
      <w:r>
        <w:rPr>
          <w:rFonts w:cs="FangSong" w:hAnsi="FangSong" w:eastAsia="FangSong" w:ascii="FangSong"/>
          <w:spacing w:val="5"/>
          <w:w w:val="100"/>
          <w:sz w:val="24"/>
          <w:szCs w:val="24"/>
        </w:rPr>
        <w:t>足</w:t>
      </w:r>
      <w:r>
        <w:rPr>
          <w:rFonts w:cs="FangSong" w:hAnsi="FangSong" w:eastAsia="FangSong" w:ascii="FangSong"/>
          <w:spacing w:val="0"/>
          <w:w w:val="100"/>
          <w:sz w:val="24"/>
          <w:szCs w:val="24"/>
        </w:rPr>
        <w:t>额计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提资产减值准备。</w:t>
      </w:r>
    </w:p>
    <w:p>
      <w:pPr>
        <w:rPr>
          <w:rFonts w:cs="FangSong" w:hAnsi="FangSong" w:eastAsia="FangSong" w:ascii="FangSong"/>
          <w:sz w:val="24"/>
          <w:szCs w:val="24"/>
        </w:rPr>
        <w:jc w:val="left"/>
        <w:spacing w:before="51" w:lineRule="auto" w:line="290"/>
        <w:ind w:left="590" w:right="175"/>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市场风险状况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市场风险主要表现为因市场价格</w:t>
      </w:r>
      <w:r>
        <w:rPr>
          <w:rFonts w:cs="Calibri" w:hAnsi="Calibri" w:eastAsia="Calibri" w:ascii="Calibri"/>
          <w:spacing w:val="-1"/>
          <w:w w:val="100"/>
          <w:sz w:val="24"/>
          <w:szCs w:val="24"/>
        </w:rPr>
        <w:t>—</w:t>
      </w:r>
      <w:r>
        <w:rPr>
          <w:rFonts w:cs="Calibri" w:hAnsi="Calibri" w:eastAsia="Calibri" w:ascii="Calibri"/>
          <w:spacing w:val="4"/>
          <w:w w:val="100"/>
          <w:sz w:val="24"/>
          <w:szCs w:val="24"/>
        </w:rPr>
        <w:t>—</w:t>
      </w:r>
      <w:r>
        <w:rPr>
          <w:rFonts w:cs="FangSong" w:hAnsi="FangSong" w:eastAsia="FangSong" w:ascii="FangSong"/>
          <w:spacing w:val="0"/>
          <w:w w:val="100"/>
          <w:sz w:val="24"/>
          <w:szCs w:val="24"/>
        </w:rPr>
        <w:t>利率</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汇率</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股票价格和商品价格等的不利变动而</w:t>
      </w:r>
    </w:p>
    <w:p>
      <w:pPr>
        <w:rPr>
          <w:rFonts w:cs="FangSong" w:hAnsi="FangSong" w:eastAsia="FangSong" w:ascii="FangSong"/>
          <w:sz w:val="24"/>
          <w:szCs w:val="24"/>
        </w:rPr>
        <w:jc w:val="both"/>
        <w:spacing w:before="24" w:lineRule="auto" w:line="316"/>
        <w:ind w:left="110" w:right="175"/>
      </w:pPr>
      <w:r>
        <w:rPr>
          <w:rFonts w:cs="FangSong" w:hAnsi="FangSong" w:eastAsia="FangSong" w:ascii="FangSong"/>
          <w:spacing w:val="0"/>
          <w:w w:val="100"/>
          <w:sz w:val="24"/>
          <w:szCs w:val="24"/>
        </w:rPr>
        <w:t>使公司的表内和表外业务发生损失的风险</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具体表现为经济运行周期变化风险</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金融市场利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率波动风险</w:t>
      </w:r>
      <w:r>
        <w:rPr>
          <w:rFonts w:cs="FangSong" w:hAnsi="FangSong" w:eastAsia="FangSong" w:ascii="FangSong"/>
          <w:spacing w:val="-14"/>
          <w:w w:val="100"/>
          <w:sz w:val="24"/>
          <w:szCs w:val="24"/>
        </w:rPr>
        <w:t>、</w:t>
      </w:r>
      <w:r>
        <w:rPr>
          <w:rFonts w:cs="FangSong" w:hAnsi="FangSong" w:eastAsia="FangSong" w:ascii="FangSong"/>
          <w:spacing w:val="0"/>
          <w:w w:val="100"/>
          <w:sz w:val="24"/>
          <w:szCs w:val="24"/>
        </w:rPr>
        <w:t>通货膨胀风险</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房地产交易风险</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证券市场</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货币市场交易风险等</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这些风险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的存在不但影响信托财产的价值以及信托收益水平</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也将影响公司由于资产负债结构不匹配</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等而导致公司整体的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当前和未来收入的损失</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报告期内</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公司未发生因市场风险所造成的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损失。</w:t>
      </w:r>
    </w:p>
    <w:p>
      <w:pPr>
        <w:rPr>
          <w:rFonts w:cs="FangSong" w:hAnsi="FangSong" w:eastAsia="FangSong" w:ascii="FangSong"/>
          <w:sz w:val="24"/>
          <w:szCs w:val="24"/>
        </w:rPr>
        <w:jc w:val="left"/>
        <w:spacing w:before="35" w:lineRule="auto" w:line="290"/>
        <w:ind w:left="590" w:right="17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操作风险状况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操作风险主要是公司内部控制</w:t>
      </w:r>
      <w:r>
        <w:rPr>
          <w:rFonts w:cs="FangSong" w:hAnsi="FangSong" w:eastAsia="FangSong" w:ascii="FangSong"/>
          <w:spacing w:val="-77"/>
          <w:w w:val="100"/>
          <w:sz w:val="24"/>
          <w:szCs w:val="24"/>
        </w:rPr>
        <w:t>、</w:t>
      </w:r>
      <w:r>
        <w:rPr>
          <w:rFonts w:cs="FangSong" w:hAnsi="FangSong" w:eastAsia="FangSong" w:ascii="FangSong"/>
          <w:spacing w:val="0"/>
          <w:w w:val="100"/>
          <w:sz w:val="24"/>
          <w:szCs w:val="24"/>
        </w:rPr>
        <w:t>系统及运营过程中的错误或疏忽或外部事件而可能引起</w:t>
      </w:r>
    </w:p>
    <w:p>
      <w:pPr>
        <w:rPr>
          <w:rFonts w:cs="FangSong" w:hAnsi="FangSong" w:eastAsia="FangSong" w:ascii="FangSong"/>
          <w:sz w:val="24"/>
          <w:szCs w:val="24"/>
        </w:rPr>
        <w:jc w:val="both"/>
        <w:spacing w:before="61" w:lineRule="auto" w:line="317"/>
        <w:ind w:left="110" w:right="179"/>
      </w:pPr>
      <w:r>
        <w:rPr>
          <w:rFonts w:cs="FangSong" w:hAnsi="FangSong" w:eastAsia="FangSong" w:ascii="FangSong"/>
          <w:spacing w:val="0"/>
          <w:w w:val="100"/>
          <w:sz w:val="24"/>
          <w:szCs w:val="24"/>
        </w:rPr>
        <w:t>潜在损失的风险</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表现在信息系统还不够全面及时</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风险评估</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风险管理的程序和结构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计系统还不够完善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以及人员操作不规范和责任心不强等方面</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报告期内</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公司未发生因操</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作风险所造成的损失。</w:t>
      </w:r>
    </w:p>
    <w:p>
      <w:pPr>
        <w:rPr>
          <w:rFonts w:cs="FangSong" w:hAnsi="FangSong" w:eastAsia="FangSong" w:ascii="FangSong"/>
          <w:sz w:val="24"/>
          <w:szCs w:val="24"/>
        </w:rPr>
        <w:jc w:val="left"/>
        <w:spacing w:before="34" w:lineRule="auto" w:line="293"/>
        <w:ind w:left="590" w:right="17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其他风险状况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其他风险主要是指公司业务开展中的合规风险</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政策风险</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公司信誉风险</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人员道德风</w:t>
      </w:r>
    </w:p>
    <w:p>
      <w:pPr>
        <w:rPr>
          <w:rFonts w:cs="FangSong" w:hAnsi="FangSong" w:eastAsia="FangSong" w:ascii="FangSong"/>
          <w:sz w:val="24"/>
          <w:szCs w:val="24"/>
        </w:rPr>
        <w:jc w:val="both"/>
        <w:spacing w:before="58"/>
        <w:ind w:left="110" w:right="3720"/>
      </w:pPr>
      <w:r>
        <w:rPr>
          <w:rFonts w:cs="FangSong" w:hAnsi="FangSong" w:eastAsia="FangSong" w:ascii="FangSong"/>
          <w:spacing w:val="0"/>
          <w:w w:val="100"/>
          <w:sz w:val="24"/>
          <w:szCs w:val="24"/>
        </w:rPr>
        <w:t>险等。报告期内，公司未发生因上述风险所造成的损失。</w:t>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590"/>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风险管理</w:t>
      </w:r>
    </w:p>
    <w:p>
      <w:pPr>
        <w:rPr>
          <w:rFonts w:cs="FangSong" w:hAnsi="FangSong" w:eastAsia="FangSong" w:ascii="FangSong"/>
          <w:sz w:val="24"/>
          <w:szCs w:val="24"/>
        </w:rPr>
        <w:jc w:val="left"/>
        <w:spacing w:before="81" w:lineRule="auto" w:line="290"/>
        <w:ind w:left="590" w:right="17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信用风险管理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信用风险主要表现为公司交易对手不能履行合约义务带来的风险</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其中包括业务合作伙</w:t>
      </w:r>
    </w:p>
    <w:p>
      <w:pPr>
        <w:rPr>
          <w:rFonts w:cs="FangSong" w:hAnsi="FangSong" w:eastAsia="FangSong" w:ascii="FangSong"/>
          <w:sz w:val="24"/>
          <w:szCs w:val="24"/>
        </w:rPr>
        <w:jc w:val="both"/>
        <w:spacing w:before="66" w:lineRule="auto" w:line="315"/>
        <w:ind w:left="110" w:right="179"/>
      </w:pPr>
      <w:r>
        <w:rPr>
          <w:rFonts w:cs="FangSong" w:hAnsi="FangSong" w:eastAsia="FangSong" w:ascii="FangSong"/>
          <w:spacing w:val="0"/>
          <w:w w:val="100"/>
          <w:sz w:val="24"/>
          <w:szCs w:val="24"/>
        </w:rPr>
        <w:t>伴</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贷款对象的信用风险</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资金往来银行的信用风</w:t>
      </w:r>
      <w:r>
        <w:rPr>
          <w:rFonts w:cs="FangSong" w:hAnsi="FangSong" w:eastAsia="FangSong" w:ascii="FangSong"/>
          <w:spacing w:val="5"/>
          <w:w w:val="100"/>
          <w:sz w:val="24"/>
          <w:szCs w:val="24"/>
        </w:rPr>
        <w:t>险</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从而导致公司资产价值发生变动遭受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损失的风险。为有效规避信用风险，公司主要实施以下风险管理手段：</w:t>
      </w:r>
    </w:p>
    <w:p>
      <w:pPr>
        <w:rPr>
          <w:rFonts w:cs="FangSong" w:hAnsi="FangSong" w:eastAsia="FangSong" w:ascii="FangSong"/>
          <w:sz w:val="24"/>
          <w:szCs w:val="24"/>
        </w:rPr>
        <w:jc w:val="left"/>
        <w:spacing w:before="36"/>
        <w:ind w:left="590"/>
        <w:sectPr>
          <w:pgMar w:header="782" w:footer="1154" w:top="920" w:bottom="280" w:left="1080" w:right="960"/>
          <w:pgSz w:w="11920" w:h="16840"/>
        </w:sectPr>
      </w:pP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公司通过事前评估</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事中控制</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事后评价的风险控制体系来防范和规避信用风险。</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10" w:right="196"/>
      </w:pPr>
      <w:r>
        <w:pict>
          <v:group style="position:absolute;margin-left:59.55pt;margin-top:0.7635pt;width:476.2pt;height:0pt;mso-position-horizontal-relative:page;mso-position-vertical-relative:paragraph;z-index:-15428"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密切结合国家宏观调控政策</w:t>
      </w:r>
      <w:r>
        <w:rPr>
          <w:rFonts w:cs="FangSong" w:hAnsi="FangSong" w:eastAsia="FangSong" w:ascii="FangSong"/>
          <w:spacing w:val="-38"/>
          <w:w w:val="100"/>
          <w:position w:val="-3"/>
          <w:sz w:val="24"/>
          <w:szCs w:val="24"/>
        </w:rPr>
        <w:t>、</w:t>
      </w:r>
      <w:r>
        <w:rPr>
          <w:rFonts w:cs="FangSong" w:hAnsi="FangSong" w:eastAsia="FangSong" w:ascii="FangSong"/>
          <w:spacing w:val="0"/>
          <w:w w:val="100"/>
          <w:position w:val="-3"/>
          <w:sz w:val="24"/>
          <w:szCs w:val="24"/>
        </w:rPr>
        <w:t>产业导向政策和地区经济发展战略</w:t>
      </w:r>
      <w:r>
        <w:rPr>
          <w:rFonts w:cs="FangSong" w:hAnsi="FangSong" w:eastAsia="FangSong" w:ascii="FangSong"/>
          <w:spacing w:val="-38"/>
          <w:w w:val="100"/>
          <w:position w:val="-3"/>
          <w:sz w:val="24"/>
          <w:szCs w:val="24"/>
        </w:rPr>
        <w:t>，</w:t>
      </w:r>
      <w:r>
        <w:rPr>
          <w:rFonts w:cs="FangSong" w:hAnsi="FangSong" w:eastAsia="FangSong" w:ascii="FangSong"/>
          <w:spacing w:val="0"/>
          <w:w w:val="100"/>
          <w:position w:val="-3"/>
          <w:sz w:val="24"/>
          <w:szCs w:val="24"/>
        </w:rPr>
        <w:t>加强对融资对象的运营状</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5"/>
        <w:ind w:left="110" w:right="179"/>
      </w:pPr>
      <w:r>
        <w:rPr>
          <w:rFonts w:cs="FangSong" w:hAnsi="FangSong" w:eastAsia="FangSong" w:ascii="FangSong"/>
          <w:spacing w:val="0"/>
          <w:w w:val="100"/>
          <w:sz w:val="24"/>
          <w:szCs w:val="24"/>
        </w:rPr>
        <w:t>况和信用分析</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完善业务各环节的责任评议</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做到责任到岗</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责任考评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责任追究三个环节</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紧密相扣，环环问责。</w:t>
      </w:r>
    </w:p>
    <w:p>
      <w:pPr>
        <w:rPr>
          <w:rFonts w:cs="FangSong" w:hAnsi="FangSong" w:eastAsia="FangSong" w:ascii="FangSong"/>
          <w:sz w:val="24"/>
          <w:szCs w:val="24"/>
        </w:rPr>
        <w:jc w:val="left"/>
        <w:spacing w:before="36" w:lineRule="auto" w:line="293"/>
        <w:ind w:left="110" w:right="103" w:firstLine="480"/>
      </w:pPr>
      <w:r>
        <w:rPr>
          <w:rFonts w:cs="FangSong" w:hAnsi="FangSong" w:eastAsia="FangSong" w:ascii="FangSong"/>
          <w:spacing w:val="0"/>
          <w:w w:val="100"/>
          <w:sz w:val="24"/>
          <w:szCs w:val="24"/>
        </w:rPr>
        <w:t>（</w:t>
      </w:r>
      <w:r>
        <w:rPr>
          <w:rFonts w:cs="Calibri" w:hAnsi="Calibri" w:eastAsia="Calibri" w:ascii="Calibri"/>
          <w:spacing w:val="3"/>
          <w:w w:val="100"/>
          <w:sz w:val="24"/>
          <w:szCs w:val="24"/>
        </w:rPr>
        <w:t>2</w:t>
      </w:r>
      <w:r>
        <w:rPr>
          <w:rFonts w:cs="FangSong" w:hAnsi="FangSong" w:eastAsia="FangSong" w:ascii="FangSong"/>
          <w:spacing w:val="0"/>
          <w:w w:val="100"/>
          <w:sz w:val="24"/>
          <w:szCs w:val="24"/>
        </w:rPr>
        <w:t>）抵</w:t>
      </w:r>
      <w:r>
        <w:rPr>
          <w:rFonts w:cs="FangSong" w:hAnsi="FangSong" w:eastAsia="FangSong" w:ascii="FangSong"/>
          <w:spacing w:val="5"/>
          <w:w w:val="100"/>
          <w:sz w:val="24"/>
          <w:szCs w:val="24"/>
        </w:rPr>
        <w:t>押</w:t>
      </w:r>
      <w:r>
        <w:rPr>
          <w:rFonts w:cs="FangSong" w:hAnsi="FangSong" w:eastAsia="FangSong" w:ascii="FangSong"/>
          <w:spacing w:val="0"/>
          <w:w w:val="100"/>
          <w:sz w:val="24"/>
          <w:szCs w:val="24"/>
        </w:rPr>
        <w:t>（质押</w:t>
      </w:r>
      <w:r>
        <w:rPr>
          <w:rFonts w:cs="FangSong" w:hAnsi="FangSong" w:eastAsia="FangSong" w:ascii="FangSong"/>
          <w:spacing w:val="5"/>
          <w:w w:val="100"/>
          <w:sz w:val="24"/>
          <w:szCs w:val="24"/>
        </w:rPr>
        <w:t>）</w:t>
      </w:r>
      <w:r>
        <w:rPr>
          <w:rFonts w:cs="FangSong" w:hAnsi="FangSong" w:eastAsia="FangSong" w:ascii="FangSong"/>
          <w:spacing w:val="0"/>
          <w:w w:val="100"/>
          <w:sz w:val="24"/>
          <w:szCs w:val="24"/>
        </w:rPr>
        <w:t>品确认</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主要原</w:t>
      </w:r>
      <w:r>
        <w:rPr>
          <w:rFonts w:cs="FangSong" w:hAnsi="FangSong" w:eastAsia="FangSong" w:ascii="FangSong"/>
          <w:spacing w:val="5"/>
          <w:w w:val="100"/>
          <w:sz w:val="24"/>
          <w:szCs w:val="24"/>
        </w:rPr>
        <w:t>则</w:t>
      </w:r>
      <w:r>
        <w:rPr>
          <w:rFonts w:cs="FangSong" w:hAnsi="FangSong" w:eastAsia="FangSong" w:ascii="FangSong"/>
          <w:spacing w:val="0"/>
          <w:w w:val="100"/>
          <w:sz w:val="24"/>
          <w:szCs w:val="24"/>
        </w:rPr>
        <w:t>：抵押</w:t>
      </w:r>
      <w:r>
        <w:rPr>
          <w:rFonts w:cs="FangSong" w:hAnsi="FangSong" w:eastAsia="FangSong" w:ascii="FangSong"/>
          <w:spacing w:val="5"/>
          <w:w w:val="100"/>
          <w:sz w:val="24"/>
          <w:szCs w:val="24"/>
        </w:rPr>
        <w:t>（</w:t>
      </w:r>
      <w:r>
        <w:rPr>
          <w:rFonts w:cs="FangSong" w:hAnsi="FangSong" w:eastAsia="FangSong" w:ascii="FangSong"/>
          <w:spacing w:val="0"/>
          <w:w w:val="100"/>
          <w:sz w:val="24"/>
          <w:szCs w:val="24"/>
        </w:rPr>
        <w:t>质押）</w:t>
      </w:r>
      <w:r>
        <w:rPr>
          <w:rFonts w:cs="FangSong" w:hAnsi="FangSong" w:eastAsia="FangSong" w:ascii="FangSong"/>
          <w:spacing w:val="5"/>
          <w:w w:val="100"/>
          <w:sz w:val="24"/>
          <w:szCs w:val="24"/>
        </w:rPr>
        <w:t>品</w:t>
      </w:r>
      <w:r>
        <w:rPr>
          <w:rFonts w:cs="FangSong" w:hAnsi="FangSong" w:eastAsia="FangSong" w:ascii="FangSong"/>
          <w:spacing w:val="0"/>
          <w:w w:val="100"/>
          <w:sz w:val="24"/>
          <w:szCs w:val="24"/>
        </w:rPr>
        <w:t>必须是</w:t>
      </w:r>
      <w:r>
        <w:rPr>
          <w:rFonts w:cs="FangSong" w:hAnsi="FangSong" w:eastAsia="FangSong" w:ascii="FangSong"/>
          <w:spacing w:val="5"/>
          <w:w w:val="100"/>
          <w:sz w:val="24"/>
          <w:szCs w:val="24"/>
        </w:rPr>
        <w:t>抵</w:t>
      </w:r>
      <w:r>
        <w:rPr>
          <w:rFonts w:cs="FangSong" w:hAnsi="FangSong" w:eastAsia="FangSong" w:ascii="FangSong"/>
          <w:spacing w:val="0"/>
          <w:w w:val="100"/>
          <w:sz w:val="24"/>
          <w:szCs w:val="24"/>
        </w:rPr>
        <w:t>押人所</w:t>
      </w:r>
      <w:r>
        <w:rPr>
          <w:rFonts w:cs="FangSong" w:hAnsi="FangSong" w:eastAsia="FangSong" w:ascii="FangSong"/>
          <w:spacing w:val="5"/>
          <w:w w:val="100"/>
          <w:sz w:val="24"/>
          <w:szCs w:val="24"/>
        </w:rPr>
        <w:t>有</w:t>
      </w:r>
      <w:r>
        <w:rPr>
          <w:rFonts w:cs="FangSong" w:hAnsi="FangSong" w:eastAsia="FangSong" w:ascii="FangSong"/>
          <w:spacing w:val="0"/>
          <w:w w:val="100"/>
          <w:sz w:val="24"/>
          <w:szCs w:val="24"/>
        </w:rPr>
        <w:t>的或依法有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权处分的财产；要求抵押（质押）品所有权人在房产、土地等主管部门办理抵押登记手续。</w:t>
      </w:r>
    </w:p>
    <w:p>
      <w:pPr>
        <w:rPr>
          <w:rFonts w:cs="FangSong" w:hAnsi="FangSong" w:eastAsia="FangSong" w:ascii="FangSong"/>
          <w:sz w:val="24"/>
          <w:szCs w:val="24"/>
        </w:rPr>
        <w:jc w:val="both"/>
        <w:spacing w:before="58" w:lineRule="auto" w:line="304"/>
        <w:ind w:left="110" w:right="165" w:firstLine="480"/>
      </w:pPr>
      <w:r>
        <w:rPr>
          <w:rFonts w:cs="FangSong" w:hAnsi="FangSong" w:eastAsia="FangSong" w:ascii="FangSong"/>
          <w:spacing w:val="0"/>
          <w:w w:val="100"/>
          <w:sz w:val="24"/>
          <w:szCs w:val="24"/>
        </w:rPr>
        <w:t>（</w:t>
      </w:r>
      <w:r>
        <w:rPr>
          <w:rFonts w:cs="Calibri" w:hAnsi="Calibri" w:eastAsia="Calibri" w:ascii="Calibri"/>
          <w:spacing w:val="-2"/>
          <w:w w:val="100"/>
          <w:sz w:val="24"/>
          <w:szCs w:val="24"/>
        </w:rPr>
        <w:t>3</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公司根据财政</w:t>
      </w:r>
      <w:r>
        <w:rPr>
          <w:rFonts w:cs="FangSong" w:hAnsi="FangSong" w:eastAsia="FangSong" w:ascii="FangSong"/>
          <w:spacing w:val="-10"/>
          <w:w w:val="100"/>
          <w:sz w:val="24"/>
          <w:szCs w:val="24"/>
        </w:rPr>
        <w:t>部</w:t>
      </w:r>
      <w:r>
        <w:rPr>
          <w:rFonts w:cs="FangSong" w:hAnsi="FangSong" w:eastAsia="FangSong" w:ascii="FangSong"/>
          <w:spacing w:val="0"/>
          <w:w w:val="100"/>
          <w:sz w:val="24"/>
          <w:szCs w:val="24"/>
        </w:rPr>
        <w:t>《金融企业准备金计提管理办</w:t>
      </w:r>
      <w:r>
        <w:rPr>
          <w:rFonts w:cs="FangSong" w:hAnsi="FangSong" w:eastAsia="FangSong" w:ascii="FangSong"/>
          <w:spacing w:val="5"/>
          <w:w w:val="100"/>
          <w:sz w:val="24"/>
          <w:szCs w:val="24"/>
        </w:rPr>
        <w:t>法</w:t>
      </w:r>
      <w:r>
        <w:rPr>
          <w:rFonts w:cs="FangSong" w:hAnsi="FangSong" w:eastAsia="FangSong" w:ascii="FangSong"/>
          <w:spacing w:val="-130"/>
          <w:w w:val="100"/>
          <w:sz w:val="24"/>
          <w:szCs w:val="24"/>
        </w:rPr>
        <w:t>》</w:t>
      </w:r>
      <w:r>
        <w:rPr>
          <w:rFonts w:cs="FangSong" w:hAnsi="FangSong" w:eastAsia="FangSong" w:ascii="FangSong"/>
          <w:spacing w:val="-5"/>
          <w:w w:val="100"/>
          <w:sz w:val="24"/>
          <w:szCs w:val="24"/>
        </w:rPr>
        <w:t>（</w:t>
      </w:r>
      <w:r>
        <w:rPr>
          <w:rFonts w:cs="FangSong" w:hAnsi="FangSong" w:eastAsia="FangSong" w:ascii="FangSong"/>
          <w:spacing w:val="0"/>
          <w:w w:val="100"/>
          <w:sz w:val="24"/>
          <w:szCs w:val="24"/>
        </w:rPr>
        <w:t>财金</w:t>
      </w:r>
      <w:r>
        <w:rPr>
          <w:rFonts w:cs="Calibri" w:hAnsi="Calibri" w:eastAsia="Calibri" w:ascii="Calibri"/>
          <w:spacing w:val="-1"/>
          <w:w w:val="100"/>
          <w:sz w:val="24"/>
          <w:szCs w:val="24"/>
        </w:rPr>
        <w:t>[</w:t>
      </w:r>
      <w:r>
        <w:rPr>
          <w:rFonts w:cs="Calibri" w:hAnsi="Calibri" w:eastAsia="Calibri" w:ascii="Calibri"/>
          <w:spacing w:val="-2"/>
          <w:w w:val="100"/>
          <w:sz w:val="24"/>
          <w:szCs w:val="24"/>
        </w:rPr>
        <w:t>2</w:t>
      </w:r>
      <w:r>
        <w:rPr>
          <w:rFonts w:cs="Calibri" w:hAnsi="Calibri" w:eastAsia="Calibri" w:ascii="Calibri"/>
          <w:spacing w:val="3"/>
          <w:w w:val="100"/>
          <w:sz w:val="24"/>
          <w:szCs w:val="24"/>
        </w:rPr>
        <w:t>0</w:t>
      </w:r>
      <w:r>
        <w:rPr>
          <w:rFonts w:cs="Calibri" w:hAnsi="Calibri" w:eastAsia="Calibri" w:ascii="Calibri"/>
          <w:spacing w:val="-2"/>
          <w:w w:val="100"/>
          <w:sz w:val="24"/>
          <w:szCs w:val="24"/>
        </w:rPr>
        <w:t>1</w:t>
      </w:r>
      <w:r>
        <w:rPr>
          <w:rFonts w:cs="Calibri" w:hAnsi="Calibri" w:eastAsia="Calibri" w:ascii="Calibri"/>
          <w:spacing w:val="-2"/>
          <w:w w:val="100"/>
          <w:sz w:val="24"/>
          <w:szCs w:val="24"/>
        </w:rPr>
        <w:t>2</w:t>
      </w:r>
      <w:r>
        <w:rPr>
          <w:rFonts w:cs="Calibri" w:hAnsi="Calibri" w:eastAsia="Calibri" w:ascii="Calibri"/>
          <w:spacing w:val="3"/>
          <w:w w:val="100"/>
          <w:sz w:val="24"/>
          <w:szCs w:val="24"/>
        </w:rPr>
        <w:t>]</w:t>
      </w:r>
      <w:r>
        <w:rPr>
          <w:rFonts w:cs="Calibri" w:hAnsi="Calibri" w:eastAsia="Calibri" w:ascii="Calibri"/>
          <w:spacing w:val="-2"/>
          <w:w w:val="100"/>
          <w:sz w:val="24"/>
          <w:szCs w:val="24"/>
        </w:rPr>
        <w:t>2</w:t>
      </w:r>
      <w:r>
        <w:rPr>
          <w:rFonts w:cs="Calibri" w:hAnsi="Calibri" w:eastAsia="Calibri" w:ascii="Calibri"/>
          <w:spacing w:val="0"/>
          <w:w w:val="100"/>
          <w:sz w:val="24"/>
          <w:szCs w:val="24"/>
        </w:rPr>
        <w:t>0</w:t>
      </w:r>
      <w:r>
        <w:rPr>
          <w:rFonts w:cs="Calibri" w:hAnsi="Calibri" w:eastAsia="Calibri" w:ascii="Calibri"/>
          <w:spacing w:val="0"/>
          <w:w w:val="100"/>
          <w:sz w:val="24"/>
          <w:szCs w:val="24"/>
        </w:rPr>
        <w:t> </w:t>
      </w:r>
      <w:r>
        <w:rPr>
          <w:rFonts w:cs="FangSong" w:hAnsi="FangSong" w:eastAsia="FangSong" w:ascii="FangSong"/>
          <w:spacing w:val="0"/>
          <w:w w:val="100"/>
          <w:sz w:val="24"/>
          <w:szCs w:val="24"/>
        </w:rPr>
        <w:t>号</w:t>
      </w:r>
      <w:r>
        <w:rPr>
          <w:rFonts w:cs="FangSong" w:hAnsi="FangSong" w:eastAsia="FangSong" w:ascii="FangSong"/>
          <w:spacing w:val="-10"/>
          <w:w w:val="100"/>
          <w:sz w:val="24"/>
          <w:szCs w:val="24"/>
        </w:rPr>
        <w:t>）</w:t>
      </w:r>
      <w:r>
        <w:rPr>
          <w:rFonts w:cs="FangSong" w:hAnsi="FangSong" w:eastAsia="FangSong" w:ascii="FangSong"/>
          <w:spacing w:val="0"/>
          <w:w w:val="100"/>
          <w:sz w:val="24"/>
          <w:szCs w:val="24"/>
        </w:rPr>
        <w:t>的规定</w:t>
      </w:r>
      <w:r>
        <w:rPr>
          <w:rFonts w:cs="FangSong" w:hAnsi="FangSong" w:eastAsia="FangSong" w:ascii="FangSong"/>
          <w:spacing w:val="-10"/>
          <w:w w:val="100"/>
          <w:sz w:val="24"/>
          <w:szCs w:val="24"/>
        </w:rPr>
        <w:t>，</w:t>
      </w:r>
      <w:r>
        <w:rPr>
          <w:rFonts w:cs="FangSong" w:hAnsi="FangSong" w:eastAsia="FangSong" w:ascii="FangSong"/>
          <w:spacing w:val="0"/>
          <w:w w:val="100"/>
          <w:sz w:val="24"/>
          <w:szCs w:val="24"/>
        </w:rPr>
        <w:t>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提准备金</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包括一般准备和相关资产减值准备</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一般准备余额原则上不得低于风险资产期末</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余额的</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1"/>
          <w:w w:val="100"/>
          <w:sz w:val="24"/>
          <w:szCs w:val="24"/>
        </w:rPr>
        <w:t>%</w:t>
      </w:r>
      <w:r>
        <w:rPr>
          <w:rFonts w:cs="FangSong" w:hAnsi="FangSong" w:eastAsia="FangSong" w:ascii="FangSong"/>
          <w:spacing w:val="0"/>
          <w:w w:val="100"/>
          <w:sz w:val="24"/>
          <w:szCs w:val="24"/>
        </w:rPr>
        <w:t>。</w:t>
      </w:r>
    </w:p>
    <w:p>
      <w:pPr>
        <w:rPr>
          <w:rFonts w:cs="FangSong" w:hAnsi="FangSong" w:eastAsia="FangSong" w:ascii="FangSong"/>
          <w:sz w:val="24"/>
          <w:szCs w:val="24"/>
        </w:rPr>
        <w:jc w:val="left"/>
        <w:spacing w:before="2" w:lineRule="auto" w:line="290"/>
        <w:ind w:left="110" w:right="170" w:firstLine="480"/>
      </w:pPr>
      <w:r>
        <w:rPr>
          <w:rFonts w:cs="FangSong" w:hAnsi="FangSong" w:eastAsia="FangSong" w:ascii="FangSong"/>
          <w:sz w:val="24"/>
          <w:szCs w:val="24"/>
        </w:rPr>
        <w:t>（</w:t>
      </w:r>
      <w:r>
        <w:rPr>
          <w:rFonts w:cs="Calibri" w:hAnsi="Calibri" w:eastAsia="Calibri" w:ascii="Calibri"/>
          <w:spacing w:val="-2"/>
          <w:sz w:val="24"/>
          <w:szCs w:val="24"/>
        </w:rPr>
        <w:t>4</w:t>
      </w:r>
      <w:r>
        <w:rPr>
          <w:rFonts w:cs="FangSong" w:hAnsi="FangSong" w:eastAsia="FangSong" w:ascii="FangSong"/>
          <w:spacing w:val="-34"/>
          <w:sz w:val="24"/>
          <w:szCs w:val="24"/>
        </w:rPr>
        <w:t>）</w:t>
      </w:r>
      <w:r>
        <w:rPr>
          <w:rFonts w:cs="FangSong" w:hAnsi="FangSong" w:eastAsia="FangSong" w:ascii="FangSong"/>
          <w:spacing w:val="0"/>
          <w:sz w:val="24"/>
          <w:szCs w:val="24"/>
        </w:rPr>
        <w:t>公司按不低于净利润</w:t>
      </w:r>
      <w:r>
        <w:rPr>
          <w:rFonts w:cs="FangSong" w:hAnsi="FangSong" w:eastAsia="FangSong" w:ascii="FangSong"/>
          <w:spacing w:val="-58"/>
          <w:sz w:val="24"/>
          <w:szCs w:val="24"/>
        </w:rPr>
        <w:t> </w:t>
      </w:r>
      <w:r>
        <w:rPr>
          <w:rFonts w:cs="Calibri" w:hAnsi="Calibri" w:eastAsia="Calibri" w:ascii="Calibri"/>
          <w:spacing w:val="-2"/>
          <w:w w:val="100"/>
          <w:sz w:val="24"/>
          <w:szCs w:val="24"/>
        </w:rPr>
        <w:t>5</w:t>
      </w:r>
      <w:r>
        <w:rPr>
          <w:rFonts w:cs="Calibri" w:hAnsi="Calibri" w:eastAsia="Calibri" w:ascii="Calibri"/>
          <w:spacing w:val="1"/>
          <w:w w:val="100"/>
          <w:sz w:val="24"/>
          <w:szCs w:val="24"/>
        </w:rPr>
        <w:t>%</w:t>
      </w:r>
      <w:r>
        <w:rPr>
          <w:rFonts w:cs="FangSong" w:hAnsi="FangSong" w:eastAsia="FangSong" w:ascii="FangSong"/>
          <w:spacing w:val="0"/>
          <w:w w:val="100"/>
          <w:sz w:val="24"/>
          <w:szCs w:val="24"/>
        </w:rPr>
        <w:t>的比例从税后利润中计提信托赔偿准备</w:t>
      </w:r>
      <w:r>
        <w:rPr>
          <w:rFonts w:cs="FangSong" w:hAnsi="FangSong" w:eastAsia="FangSong" w:ascii="FangSong"/>
          <w:spacing w:val="-34"/>
          <w:w w:val="100"/>
          <w:sz w:val="24"/>
          <w:szCs w:val="24"/>
        </w:rPr>
        <w:t>。</w:t>
      </w:r>
      <w:r>
        <w:rPr>
          <w:rFonts w:cs="FangSong" w:hAnsi="FangSong" w:eastAsia="FangSong" w:ascii="FangSong"/>
          <w:spacing w:val="0"/>
          <w:w w:val="100"/>
          <w:sz w:val="24"/>
          <w:szCs w:val="24"/>
        </w:rPr>
        <w:t>该赔偿准备累计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总额达到本公司注册资本的</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1"/>
          <w:w w:val="100"/>
          <w:sz w:val="24"/>
          <w:szCs w:val="24"/>
        </w:rPr>
        <w:t>%</w:t>
      </w:r>
      <w:r>
        <w:rPr>
          <w:rFonts w:cs="FangSong" w:hAnsi="FangSong" w:eastAsia="FangSong" w:ascii="FangSong"/>
          <w:spacing w:val="0"/>
          <w:w w:val="100"/>
          <w:sz w:val="24"/>
          <w:szCs w:val="24"/>
        </w:rPr>
        <w:t>时，可不再提取信托赔偿准备金。</w:t>
      </w:r>
    </w:p>
    <w:p>
      <w:pPr>
        <w:rPr>
          <w:rFonts w:cs="FangSong" w:hAnsi="FangSong" w:eastAsia="FangSong" w:ascii="FangSong"/>
          <w:sz w:val="24"/>
          <w:szCs w:val="24"/>
        </w:rPr>
        <w:jc w:val="left"/>
        <w:spacing w:before="19"/>
        <w:ind w:left="590"/>
      </w:pP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年公司未发生因信用风险所造成的损失。</w:t>
      </w:r>
    </w:p>
    <w:p>
      <w:pPr>
        <w:rPr>
          <w:rFonts w:cs="FangSong" w:hAnsi="FangSong" w:eastAsia="FangSong" w:ascii="FangSong"/>
          <w:sz w:val="24"/>
          <w:szCs w:val="24"/>
        </w:rPr>
        <w:jc w:val="left"/>
        <w:spacing w:before="85" w:lineRule="auto" w:line="290"/>
        <w:ind w:left="590" w:right="175"/>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市场风险管理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市场风险主要表现为因市场价格</w:t>
      </w:r>
      <w:r>
        <w:rPr>
          <w:rFonts w:cs="Calibri" w:hAnsi="Calibri" w:eastAsia="Calibri" w:ascii="Calibri"/>
          <w:spacing w:val="-1"/>
          <w:w w:val="100"/>
          <w:sz w:val="24"/>
          <w:szCs w:val="24"/>
        </w:rPr>
        <w:t>—</w:t>
      </w:r>
      <w:r>
        <w:rPr>
          <w:rFonts w:cs="Calibri" w:hAnsi="Calibri" w:eastAsia="Calibri" w:ascii="Calibri"/>
          <w:spacing w:val="4"/>
          <w:w w:val="100"/>
          <w:sz w:val="24"/>
          <w:szCs w:val="24"/>
        </w:rPr>
        <w:t>—</w:t>
      </w:r>
      <w:r>
        <w:rPr>
          <w:rFonts w:cs="FangSong" w:hAnsi="FangSong" w:eastAsia="FangSong" w:ascii="FangSong"/>
          <w:spacing w:val="0"/>
          <w:w w:val="100"/>
          <w:sz w:val="24"/>
          <w:szCs w:val="24"/>
        </w:rPr>
        <w:t>利率</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汇率</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股票价格和商品价格等的不利变动而</w:t>
      </w:r>
    </w:p>
    <w:p>
      <w:pPr>
        <w:rPr>
          <w:rFonts w:cs="FangSong" w:hAnsi="FangSong" w:eastAsia="FangSong" w:ascii="FangSong"/>
          <w:sz w:val="24"/>
          <w:szCs w:val="24"/>
        </w:rPr>
        <w:jc w:val="both"/>
        <w:spacing w:before="19" w:lineRule="auto" w:line="316"/>
        <w:ind w:left="110" w:right="175"/>
      </w:pPr>
      <w:r>
        <w:rPr>
          <w:rFonts w:cs="FangSong" w:hAnsi="FangSong" w:eastAsia="FangSong" w:ascii="FangSong"/>
          <w:spacing w:val="0"/>
          <w:w w:val="100"/>
          <w:sz w:val="24"/>
          <w:szCs w:val="24"/>
        </w:rPr>
        <w:t>使公司的表内和表外业务发生损失的风险</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具体表现为经济运行周期变化风险</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金融市场利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率波动风险</w:t>
      </w:r>
      <w:r>
        <w:rPr>
          <w:rFonts w:cs="FangSong" w:hAnsi="FangSong" w:eastAsia="FangSong" w:ascii="FangSong"/>
          <w:spacing w:val="-14"/>
          <w:w w:val="100"/>
          <w:sz w:val="24"/>
          <w:szCs w:val="24"/>
        </w:rPr>
        <w:t>、</w:t>
      </w:r>
      <w:r>
        <w:rPr>
          <w:rFonts w:cs="FangSong" w:hAnsi="FangSong" w:eastAsia="FangSong" w:ascii="FangSong"/>
          <w:spacing w:val="0"/>
          <w:w w:val="100"/>
          <w:sz w:val="24"/>
          <w:szCs w:val="24"/>
        </w:rPr>
        <w:t>通货膨胀风险</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房地产交易风险</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证券市场</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货币市场交易风险等</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这些风险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的存在不但影响信托财产的价值以及信托收益水平</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也将影响公司由于资产负债结构不匹配</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等而导致公司整体的、当前和未来收入的损失。</w:t>
      </w:r>
    </w:p>
    <w:p>
      <w:pPr>
        <w:rPr>
          <w:rFonts w:cs="FangSong" w:hAnsi="FangSong" w:eastAsia="FangSong" w:ascii="FangSong"/>
          <w:sz w:val="24"/>
          <w:szCs w:val="24"/>
        </w:rPr>
        <w:jc w:val="left"/>
        <w:spacing w:before="35" w:lineRule="auto" w:line="316"/>
        <w:ind w:left="110" w:right="55" w:firstLine="480"/>
      </w:pPr>
      <w:r>
        <w:rPr>
          <w:rFonts w:cs="FangSong" w:hAnsi="FangSong" w:eastAsia="FangSong" w:ascii="FangSong"/>
          <w:spacing w:val="0"/>
          <w:w w:val="100"/>
          <w:sz w:val="24"/>
          <w:szCs w:val="24"/>
        </w:rPr>
        <w:t>公司通过对宏观经济</w:t>
      </w:r>
      <w:r>
        <w:rPr>
          <w:rFonts w:cs="FangSong" w:hAnsi="FangSong" w:eastAsia="FangSong" w:ascii="FangSong"/>
          <w:spacing w:val="-62"/>
          <w:w w:val="100"/>
          <w:sz w:val="24"/>
          <w:szCs w:val="24"/>
        </w:rPr>
        <w:t>、</w:t>
      </w:r>
      <w:r>
        <w:rPr>
          <w:rFonts w:cs="FangSong" w:hAnsi="FangSong" w:eastAsia="FangSong" w:ascii="FangSong"/>
          <w:spacing w:val="0"/>
          <w:w w:val="100"/>
          <w:sz w:val="24"/>
          <w:szCs w:val="24"/>
        </w:rPr>
        <w:t>货币政策</w:t>
      </w:r>
      <w:r>
        <w:rPr>
          <w:rFonts w:cs="FangSong" w:hAnsi="FangSong" w:eastAsia="FangSong" w:ascii="FangSong"/>
          <w:spacing w:val="-67"/>
          <w:w w:val="100"/>
          <w:sz w:val="24"/>
          <w:szCs w:val="24"/>
        </w:rPr>
        <w:t>、</w:t>
      </w:r>
      <w:r>
        <w:rPr>
          <w:rFonts w:cs="FangSong" w:hAnsi="FangSong" w:eastAsia="FangSong" w:ascii="FangSong"/>
          <w:spacing w:val="0"/>
          <w:w w:val="100"/>
          <w:sz w:val="24"/>
          <w:szCs w:val="24"/>
        </w:rPr>
        <w:t>行业政策和利率走势等的分析</w:t>
      </w:r>
      <w:r>
        <w:rPr>
          <w:rFonts w:cs="FangSong" w:hAnsi="FangSong" w:eastAsia="FangSong" w:ascii="FangSong"/>
          <w:spacing w:val="-67"/>
          <w:w w:val="100"/>
          <w:sz w:val="24"/>
          <w:szCs w:val="24"/>
        </w:rPr>
        <w:t>，</w:t>
      </w:r>
      <w:r>
        <w:rPr>
          <w:rFonts w:cs="FangSong" w:hAnsi="FangSong" w:eastAsia="FangSong" w:ascii="FangSong"/>
          <w:spacing w:val="0"/>
          <w:w w:val="100"/>
          <w:sz w:val="24"/>
          <w:szCs w:val="24"/>
        </w:rPr>
        <w:t>进行持续的专项监</w:t>
      </w:r>
      <w:r>
        <w:rPr>
          <w:rFonts w:cs="FangSong" w:hAnsi="FangSong" w:eastAsia="FangSong" w:ascii="FangSong"/>
          <w:spacing w:val="5"/>
          <w:w w:val="100"/>
          <w:sz w:val="24"/>
          <w:szCs w:val="24"/>
        </w:rPr>
        <w:t>控</w:t>
      </w:r>
      <w:r>
        <w:rPr>
          <w:rFonts w:cs="FangSong" w:hAnsi="FangSong" w:eastAsia="FangSong" w:ascii="FangSong"/>
          <w:spacing w:val="0"/>
          <w:w w:val="100"/>
          <w:sz w:val="24"/>
          <w:szCs w:val="24"/>
        </w:rPr>
        <w:t>；</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建立完备可靠的管理信息系统识别和量化各种投资组合所面临的风险</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制定可能有重大情况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发生的应急处置方案</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对于利率风险</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公司密切关注宏观经济变化</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特别是消费物价指数以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及社会通货膨胀系数的变动</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增强预见性</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防范利率调整带来的风险</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对于汇率风险</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公司</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随时关注国际经济动态</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观察国家外汇政策的变化并及时采取相应的措施</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对于证券投资风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险</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公司加大市场调研力度</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全面了解证券市场及相关金融市场行情</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根据市场供求状况及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收益与风险情况，及时调整产品策略，避免市场风险。</w:t>
      </w:r>
    </w:p>
    <w:p>
      <w:pPr>
        <w:rPr>
          <w:rFonts w:cs="FangSong" w:hAnsi="FangSong" w:eastAsia="FangSong" w:ascii="FangSong"/>
          <w:sz w:val="24"/>
          <w:szCs w:val="24"/>
        </w:rPr>
        <w:jc w:val="left"/>
        <w:spacing w:before="35"/>
        <w:ind w:left="590"/>
      </w:pPr>
      <w:r>
        <w:rPr>
          <w:rFonts w:cs="FangSong" w:hAnsi="FangSong" w:eastAsia="FangSong" w:ascii="FangSong"/>
          <w:spacing w:val="0"/>
          <w:w w:val="100"/>
          <w:sz w:val="24"/>
          <w:szCs w:val="24"/>
        </w:rPr>
        <w:t>报告期内公司未发生因市场风险所造成的损失。</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590" w:right="17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操作风险管理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操作风险主要是公司内部控制</w:t>
      </w:r>
      <w:r>
        <w:rPr>
          <w:rFonts w:cs="FangSong" w:hAnsi="FangSong" w:eastAsia="FangSong" w:ascii="FangSong"/>
          <w:spacing w:val="-77"/>
          <w:w w:val="100"/>
          <w:sz w:val="24"/>
          <w:szCs w:val="24"/>
        </w:rPr>
        <w:t>、</w:t>
      </w:r>
      <w:r>
        <w:rPr>
          <w:rFonts w:cs="FangSong" w:hAnsi="FangSong" w:eastAsia="FangSong" w:ascii="FangSong"/>
          <w:spacing w:val="0"/>
          <w:w w:val="100"/>
          <w:sz w:val="24"/>
          <w:szCs w:val="24"/>
        </w:rPr>
        <w:t>系统及运营过程中的错误或疏忽或外部事件而可能引起</w:t>
      </w:r>
    </w:p>
    <w:p>
      <w:pPr>
        <w:rPr>
          <w:rFonts w:cs="FangSong" w:hAnsi="FangSong" w:eastAsia="FangSong" w:ascii="FangSong"/>
          <w:sz w:val="24"/>
          <w:szCs w:val="24"/>
        </w:rPr>
        <w:jc w:val="both"/>
        <w:spacing w:before="66" w:lineRule="auto" w:line="315"/>
        <w:ind w:left="110" w:right="179"/>
      </w:pPr>
      <w:r>
        <w:rPr>
          <w:rFonts w:cs="FangSong" w:hAnsi="FangSong" w:eastAsia="FangSong" w:ascii="FangSong"/>
          <w:spacing w:val="0"/>
          <w:w w:val="100"/>
          <w:sz w:val="24"/>
          <w:szCs w:val="24"/>
        </w:rPr>
        <w:t>潜在损失的风险</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表现在信息系统还不够全面及时</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风险评估</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风险管理的程序和结构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计系统还不够完善，以及人员操作不规范和责任心不强等方面。</w:t>
      </w:r>
    </w:p>
    <w:p>
      <w:pPr>
        <w:rPr>
          <w:rFonts w:cs="FangSong" w:hAnsi="FangSong" w:eastAsia="FangSong" w:ascii="FangSong"/>
          <w:sz w:val="24"/>
          <w:szCs w:val="24"/>
        </w:rPr>
        <w:jc w:val="left"/>
        <w:spacing w:before="36"/>
        <w:ind w:left="590"/>
        <w:sectPr>
          <w:pgMar w:header="782" w:footer="1154" w:top="920" w:bottom="280" w:left="1080" w:right="960"/>
          <w:pgSz w:w="11920" w:h="16840"/>
        </w:sectPr>
      </w:pPr>
      <w:r>
        <w:rPr>
          <w:rFonts w:cs="FangSong" w:hAnsi="FangSong" w:eastAsia="FangSong" w:ascii="FangSong"/>
          <w:spacing w:val="0"/>
          <w:w w:val="100"/>
          <w:sz w:val="24"/>
          <w:szCs w:val="24"/>
        </w:rPr>
        <w:t>公司重点加强内控制度和风险管理的落实</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风险管理部门严格业务流程的管理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加强对</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10" w:right="156"/>
      </w:pPr>
      <w:r>
        <w:pict>
          <v:group style="position:absolute;margin-left:59.55pt;margin-top:0.7635pt;width:476.2pt;height:0pt;mso-position-horizontal-relative:page;mso-position-vertical-relative:paragraph;z-index:-15427"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操作风险的防控和管理</w:t>
      </w:r>
      <w:r>
        <w:rPr>
          <w:rFonts w:cs="FangSong" w:hAnsi="FangSong" w:eastAsia="FangSong" w:ascii="FangSong"/>
          <w:spacing w:val="-19"/>
          <w:w w:val="100"/>
          <w:position w:val="-3"/>
          <w:sz w:val="24"/>
          <w:szCs w:val="24"/>
        </w:rPr>
        <w:t>，</w:t>
      </w:r>
      <w:r>
        <w:rPr>
          <w:rFonts w:cs="FangSong" w:hAnsi="FangSong" w:eastAsia="FangSong" w:ascii="FangSong"/>
          <w:spacing w:val="0"/>
          <w:w w:val="100"/>
          <w:position w:val="-3"/>
          <w:sz w:val="24"/>
          <w:szCs w:val="24"/>
        </w:rPr>
        <w:t>优化流程</w:t>
      </w:r>
      <w:r>
        <w:rPr>
          <w:rFonts w:cs="FangSong" w:hAnsi="FangSong" w:eastAsia="FangSong" w:ascii="FangSong"/>
          <w:spacing w:val="-19"/>
          <w:w w:val="100"/>
          <w:position w:val="-3"/>
          <w:sz w:val="24"/>
          <w:szCs w:val="24"/>
        </w:rPr>
        <w:t>，</w:t>
      </w:r>
      <w:r>
        <w:rPr>
          <w:rFonts w:cs="FangSong" w:hAnsi="FangSong" w:eastAsia="FangSong" w:ascii="FangSong"/>
          <w:spacing w:val="0"/>
          <w:w w:val="100"/>
          <w:position w:val="-3"/>
          <w:sz w:val="24"/>
          <w:szCs w:val="24"/>
        </w:rPr>
        <w:t>充实</w:t>
      </w:r>
      <w:r>
        <w:rPr>
          <w:rFonts w:cs="FangSong" w:hAnsi="FangSong" w:eastAsia="FangSong" w:ascii="FangSong"/>
          <w:spacing w:val="-19"/>
          <w:w w:val="100"/>
          <w:position w:val="-3"/>
          <w:sz w:val="24"/>
          <w:szCs w:val="24"/>
        </w:rPr>
        <w:t>、</w:t>
      </w:r>
      <w:r>
        <w:rPr>
          <w:rFonts w:cs="FangSong" w:hAnsi="FangSong" w:eastAsia="FangSong" w:ascii="FangSong"/>
          <w:spacing w:val="0"/>
          <w:w w:val="100"/>
          <w:position w:val="-3"/>
          <w:sz w:val="24"/>
          <w:szCs w:val="24"/>
        </w:rPr>
        <w:t>深化内控合规部门的职能</w:t>
      </w:r>
      <w:r>
        <w:rPr>
          <w:rFonts w:cs="FangSong" w:hAnsi="FangSong" w:eastAsia="FangSong" w:ascii="FangSong"/>
          <w:spacing w:val="-19"/>
          <w:w w:val="100"/>
          <w:position w:val="-3"/>
          <w:sz w:val="24"/>
          <w:szCs w:val="24"/>
        </w:rPr>
        <w:t>；</w:t>
      </w:r>
      <w:r>
        <w:rPr>
          <w:rFonts w:cs="FangSong" w:hAnsi="FangSong" w:eastAsia="FangSong" w:ascii="FangSong"/>
          <w:spacing w:val="0"/>
          <w:w w:val="100"/>
          <w:position w:val="-3"/>
          <w:sz w:val="24"/>
          <w:szCs w:val="24"/>
        </w:rPr>
        <w:t>突出抓好重要岗位和</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6"/>
        <w:ind w:left="110" w:right="63"/>
      </w:pPr>
      <w:r>
        <w:rPr>
          <w:rFonts w:cs="FangSong" w:hAnsi="FangSong" w:eastAsia="FangSong" w:ascii="FangSong"/>
          <w:spacing w:val="0"/>
          <w:w w:val="100"/>
          <w:sz w:val="24"/>
          <w:szCs w:val="24"/>
        </w:rPr>
        <w:t>薄弱环节管理</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界定业务程序</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明确岗位职责</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运用内部审计和外部审计</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保证公司内控制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度执行及风险评估的客观性和独立性</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集合检查资源</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加强高风险点的监督检查</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并通过检</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查中发现的问题不断完善修订各项内控制度</w:t>
      </w:r>
      <w:r>
        <w:rPr>
          <w:rFonts w:cs="FangSong" w:hAnsi="FangSong" w:eastAsia="FangSong" w:ascii="FangSong"/>
          <w:spacing w:val="-14"/>
          <w:w w:val="100"/>
          <w:sz w:val="24"/>
          <w:szCs w:val="24"/>
        </w:rPr>
        <w:t>。</w:t>
      </w:r>
      <w:r>
        <w:rPr>
          <w:rFonts w:cs="FangSong" w:hAnsi="FangSong" w:eastAsia="FangSong" w:ascii="FangSong"/>
          <w:spacing w:val="0"/>
          <w:w w:val="100"/>
          <w:sz w:val="24"/>
          <w:szCs w:val="24"/>
        </w:rPr>
        <w:t>通过建立健全培训</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考核</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考试</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激励</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淘汰</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机制，不断提高员工的业务技能，通过不断升级和完善计算机管理系统以及业务操作流程，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制定了一系列应对紧急情况的防范措施。</w:t>
      </w:r>
    </w:p>
    <w:p>
      <w:pPr>
        <w:rPr>
          <w:rFonts w:cs="FangSong" w:hAnsi="FangSong" w:eastAsia="FangSong" w:ascii="FangSong"/>
          <w:sz w:val="24"/>
          <w:szCs w:val="24"/>
        </w:rPr>
        <w:jc w:val="left"/>
        <w:spacing w:before="35"/>
        <w:ind w:left="590"/>
      </w:pPr>
      <w:r>
        <w:rPr>
          <w:rFonts w:cs="FangSong" w:hAnsi="FangSong" w:eastAsia="FangSong" w:ascii="FangSong"/>
          <w:spacing w:val="0"/>
          <w:w w:val="100"/>
          <w:sz w:val="24"/>
          <w:szCs w:val="24"/>
        </w:rPr>
        <w:t>报告期内公司未发生因操作风险所造成的损失。</w:t>
      </w:r>
    </w:p>
    <w:p>
      <w:pPr>
        <w:rPr>
          <w:sz w:val="11"/>
          <w:szCs w:val="11"/>
        </w:rPr>
        <w:jc w:val="left"/>
        <w:spacing w:before="6" w:lineRule="exact" w:line="100"/>
      </w:pPr>
      <w:r>
        <w:rPr>
          <w:sz w:val="11"/>
          <w:szCs w:val="11"/>
        </w:rPr>
      </w:r>
    </w:p>
    <w:p>
      <w:pPr>
        <w:rPr>
          <w:rFonts w:cs="FangSong" w:hAnsi="FangSong" w:eastAsia="FangSong" w:ascii="FangSong"/>
          <w:sz w:val="24"/>
          <w:szCs w:val="24"/>
        </w:rPr>
        <w:jc w:val="left"/>
        <w:spacing w:lineRule="auto" w:line="290"/>
        <w:ind w:left="590" w:right="139"/>
      </w:pP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其他风险管理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公司强化了合法合规经营的制度保障</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持续关注法律</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法规的最新发展</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正确理解和准</w:t>
      </w:r>
    </w:p>
    <w:p>
      <w:pPr>
        <w:rPr>
          <w:rFonts w:cs="FangSong" w:hAnsi="FangSong" w:eastAsia="FangSong" w:ascii="FangSong"/>
          <w:sz w:val="24"/>
          <w:szCs w:val="24"/>
        </w:rPr>
        <w:jc w:val="both"/>
        <w:spacing w:before="61" w:lineRule="auto" w:line="315"/>
        <w:ind w:left="110" w:right="139"/>
      </w:pPr>
      <w:r>
        <w:rPr>
          <w:rFonts w:cs="FangSong" w:hAnsi="FangSong" w:eastAsia="FangSong" w:ascii="FangSong"/>
          <w:spacing w:val="0"/>
          <w:w w:val="100"/>
          <w:sz w:val="24"/>
          <w:szCs w:val="24"/>
        </w:rPr>
        <w:t>确把握其内涵</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并及时对业务程序和操作指引进行梳理和修订</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注重员工培训</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提高员工的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业务技能和风险管理意识；加强职业道德教育，增强员工的工作责任心，提高公司信誉。</w:t>
      </w:r>
    </w:p>
    <w:p>
      <w:pPr>
        <w:rPr>
          <w:rFonts w:cs="FangSong" w:hAnsi="FangSong" w:eastAsia="FangSong" w:ascii="FangSong"/>
          <w:sz w:val="24"/>
          <w:szCs w:val="24"/>
        </w:rPr>
        <w:jc w:val="left"/>
        <w:spacing w:before="41"/>
        <w:ind w:left="590"/>
      </w:pPr>
      <w:r>
        <w:rPr>
          <w:rFonts w:cs="FangSong" w:hAnsi="FangSong" w:eastAsia="FangSong" w:ascii="FangSong"/>
          <w:spacing w:val="0"/>
          <w:w w:val="100"/>
          <w:sz w:val="24"/>
          <w:szCs w:val="24"/>
        </w:rPr>
        <w:t>报告期内公司未发生因上述风险所造成的损失。</w:t>
      </w:r>
    </w:p>
    <w:p>
      <w:pPr>
        <w:rPr>
          <w:sz w:val="14"/>
          <w:szCs w:val="14"/>
        </w:rPr>
        <w:jc w:val="left"/>
        <w:spacing w:before="8" w:lineRule="exact" w:line="140"/>
      </w:pPr>
      <w:r>
        <w:rPr>
          <w:sz w:val="14"/>
          <w:szCs w:val="14"/>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both"/>
        <w:ind w:left="110" w:right="4976"/>
      </w:pPr>
      <w:r>
        <w:rPr>
          <w:rFonts w:cs="Calibri" w:hAnsi="Calibri" w:eastAsia="Calibri" w:ascii="Calibri"/>
          <w:b/>
          <w:spacing w:val="-2"/>
          <w:w w:val="100"/>
          <w:sz w:val="24"/>
          <w:szCs w:val="24"/>
        </w:rPr>
        <w:t>5</w:t>
      </w:r>
      <w:r>
        <w:rPr>
          <w:rFonts w:cs="FangSong" w:hAnsi="FangSong" w:eastAsia="FangSong" w:ascii="FangSong"/>
          <w:spacing w:val="0"/>
          <w:w w:val="100"/>
          <w:sz w:val="24"/>
          <w:szCs w:val="24"/>
        </w:rPr>
        <w:t>、报</w:t>
      </w:r>
      <w:r>
        <w:rPr>
          <w:rFonts w:cs="FangSong" w:hAnsi="FangSong" w:eastAsia="FangSong" w:ascii="FangSong"/>
          <w:spacing w:val="5"/>
          <w:w w:val="100"/>
          <w:sz w:val="24"/>
          <w:szCs w:val="24"/>
        </w:rPr>
        <w:t>告</w:t>
      </w:r>
      <w:r>
        <w:rPr>
          <w:rFonts w:cs="FangSong" w:hAnsi="FangSong" w:eastAsia="FangSong" w:ascii="FangSong"/>
          <w:spacing w:val="0"/>
          <w:w w:val="100"/>
          <w:sz w:val="24"/>
          <w:szCs w:val="24"/>
        </w:rPr>
        <w:t>期末及上</w:t>
      </w:r>
      <w:r>
        <w:rPr>
          <w:rFonts w:cs="FangSong" w:hAnsi="FangSong" w:eastAsia="FangSong" w:ascii="FangSong"/>
          <w:spacing w:val="5"/>
          <w:w w:val="100"/>
          <w:sz w:val="24"/>
          <w:szCs w:val="24"/>
        </w:rPr>
        <w:t>一</w:t>
      </w:r>
      <w:r>
        <w:rPr>
          <w:rFonts w:cs="FangSong" w:hAnsi="FangSong" w:eastAsia="FangSong" w:ascii="FangSong"/>
          <w:spacing w:val="0"/>
          <w:w w:val="100"/>
          <w:sz w:val="24"/>
          <w:szCs w:val="24"/>
        </w:rPr>
        <w:t>年度末的</w:t>
      </w:r>
      <w:r>
        <w:rPr>
          <w:rFonts w:cs="FangSong" w:hAnsi="FangSong" w:eastAsia="FangSong" w:ascii="FangSong"/>
          <w:spacing w:val="5"/>
          <w:w w:val="100"/>
          <w:sz w:val="24"/>
          <w:szCs w:val="24"/>
        </w:rPr>
        <w:t>比</w:t>
      </w:r>
      <w:r>
        <w:rPr>
          <w:rFonts w:cs="FangSong" w:hAnsi="FangSong" w:eastAsia="FangSong" w:ascii="FangSong"/>
          <w:spacing w:val="0"/>
          <w:w w:val="100"/>
          <w:sz w:val="24"/>
          <w:szCs w:val="24"/>
        </w:rPr>
        <w:t>较式会计</w:t>
      </w:r>
      <w:r>
        <w:rPr>
          <w:rFonts w:cs="FangSong" w:hAnsi="FangSong" w:eastAsia="FangSong" w:ascii="FangSong"/>
          <w:spacing w:val="5"/>
          <w:w w:val="100"/>
          <w:sz w:val="24"/>
          <w:szCs w:val="24"/>
        </w:rPr>
        <w:t>报</w:t>
      </w:r>
      <w:r>
        <w:rPr>
          <w:rFonts w:cs="FangSong" w:hAnsi="FangSong" w:eastAsia="FangSong" w:ascii="FangSong"/>
          <w:spacing w:val="0"/>
          <w:w w:val="100"/>
          <w:sz w:val="24"/>
          <w:szCs w:val="24"/>
        </w:rPr>
        <w:t>表</w:t>
      </w:r>
    </w:p>
    <w:p>
      <w:pPr>
        <w:rPr>
          <w:rFonts w:cs="FangSong" w:hAnsi="FangSong" w:eastAsia="FangSong" w:ascii="FangSong"/>
          <w:sz w:val="24"/>
          <w:szCs w:val="24"/>
        </w:rPr>
        <w:jc w:val="left"/>
        <w:spacing w:before="85"/>
        <w:ind w:left="590"/>
      </w:pP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自营资产（经审计）</w:t>
      </w:r>
    </w:p>
    <w:p>
      <w:pPr>
        <w:rPr>
          <w:rFonts w:cs="FangSong" w:hAnsi="FangSong" w:eastAsia="FangSong" w:ascii="FangSong"/>
          <w:sz w:val="24"/>
          <w:szCs w:val="24"/>
        </w:rPr>
        <w:jc w:val="left"/>
        <w:spacing w:before="81" w:lineRule="exact" w:line="380"/>
        <w:ind w:left="590"/>
      </w:pPr>
      <w:r>
        <w:rPr>
          <w:rFonts w:cs="Calibri" w:hAnsi="Calibri" w:eastAsia="Calibri" w:ascii="Calibri"/>
          <w:spacing w:val="-2"/>
          <w:w w:val="100"/>
          <w:position w:val="-2"/>
          <w:sz w:val="24"/>
          <w:szCs w:val="24"/>
        </w:rPr>
        <w:t>5</w:t>
      </w:r>
      <w:r>
        <w:rPr>
          <w:rFonts w:cs="Calibri" w:hAnsi="Calibri" w:eastAsia="Calibri" w:ascii="Calibri"/>
          <w:spacing w:val="2"/>
          <w:w w:val="100"/>
          <w:position w:val="-2"/>
          <w:sz w:val="24"/>
          <w:szCs w:val="24"/>
        </w:rPr>
        <w:t>.</w:t>
      </w:r>
      <w:r>
        <w:rPr>
          <w:rFonts w:cs="Calibri" w:hAnsi="Calibri" w:eastAsia="Calibri" w:ascii="Calibri"/>
          <w:spacing w:val="-2"/>
          <w:w w:val="100"/>
          <w:position w:val="-2"/>
          <w:sz w:val="24"/>
          <w:szCs w:val="24"/>
        </w:rPr>
        <w:t>1</w:t>
      </w:r>
      <w:r>
        <w:rPr>
          <w:rFonts w:cs="Calibri" w:hAnsi="Calibri" w:eastAsia="Calibri" w:ascii="Calibri"/>
          <w:spacing w:val="2"/>
          <w:w w:val="100"/>
          <w:position w:val="-2"/>
          <w:sz w:val="24"/>
          <w:szCs w:val="24"/>
        </w:rPr>
        <w:t>.</w:t>
      </w:r>
      <w:r>
        <w:rPr>
          <w:rFonts w:cs="Calibri" w:hAnsi="Calibri" w:eastAsia="Calibri" w:ascii="Calibri"/>
          <w:spacing w:val="0"/>
          <w:w w:val="100"/>
          <w:position w:val="-2"/>
          <w:sz w:val="24"/>
          <w:szCs w:val="24"/>
        </w:rPr>
        <w:t>1</w:t>
      </w:r>
      <w:r>
        <w:rPr>
          <w:rFonts w:cs="Calibri" w:hAnsi="Calibri" w:eastAsia="Calibri" w:ascii="Calibri"/>
          <w:spacing w:val="7"/>
          <w:w w:val="100"/>
          <w:position w:val="-2"/>
          <w:sz w:val="24"/>
          <w:szCs w:val="24"/>
        </w:rPr>
        <w:t> </w:t>
      </w:r>
      <w:r>
        <w:rPr>
          <w:rFonts w:cs="FangSong" w:hAnsi="FangSong" w:eastAsia="FangSong" w:ascii="FangSong"/>
          <w:spacing w:val="0"/>
          <w:w w:val="100"/>
          <w:position w:val="-2"/>
          <w:sz w:val="24"/>
          <w:szCs w:val="24"/>
        </w:rPr>
        <w:t>会计师事务所审计结论</w:t>
      </w:r>
      <w:r>
        <w:rPr>
          <w:rFonts w:cs="FangSong" w:hAnsi="FangSong" w:eastAsia="FangSong" w:ascii="FangSong"/>
          <w:spacing w:val="0"/>
          <w:w w:val="100"/>
          <w:position w:val="0"/>
          <w:sz w:val="24"/>
          <w:szCs w:val="24"/>
        </w:rPr>
      </w:r>
    </w:p>
    <w:p>
      <w:pPr>
        <w:rPr>
          <w:sz w:val="15"/>
          <w:szCs w:val="15"/>
        </w:rPr>
        <w:jc w:val="left"/>
        <w:spacing w:lineRule="exact" w:line="140"/>
        <w:sectPr>
          <w:pgNumType w:start="20"/>
          <w:pgMar w:footer="1246" w:header="782" w:top="920" w:bottom="280" w:left="1080" w:right="1000"/>
          <w:footerReference w:type="default" r:id="rId19"/>
          <w:pgSz w:w="11920" w:h="16840"/>
        </w:sectPr>
      </w:pPr>
      <w:r>
        <w:rPr>
          <w:sz w:val="15"/>
          <w:szCs w:val="15"/>
        </w:rPr>
      </w:r>
    </w:p>
    <w:p>
      <w:pPr>
        <w:rPr>
          <w:rFonts w:cs="FangSong" w:hAnsi="FangSong" w:eastAsia="FangSong" w:ascii="FangSong"/>
          <w:sz w:val="32"/>
          <w:szCs w:val="32"/>
        </w:rPr>
        <w:jc w:val="right"/>
        <w:spacing w:lineRule="exact" w:line="380"/>
      </w:pPr>
      <w:r>
        <w:rPr>
          <w:rFonts w:cs="FangSong" w:hAnsi="FangSong" w:eastAsia="FangSong" w:ascii="FangSong"/>
          <w:spacing w:val="0"/>
          <w:w w:val="100"/>
          <w:position w:val="-3"/>
          <w:sz w:val="32"/>
          <w:szCs w:val="32"/>
        </w:rPr>
        <w:t>审计报告</w:t>
      </w:r>
      <w:r>
        <w:rPr>
          <w:rFonts w:cs="FangSong" w:hAnsi="FangSong" w:eastAsia="FangSong" w:ascii="FangSong"/>
          <w:spacing w:val="0"/>
          <w:w w:val="100"/>
          <w:position w:val="0"/>
          <w:sz w:val="32"/>
          <w:szCs w:val="32"/>
        </w:rPr>
      </w:r>
    </w:p>
    <w:p>
      <w:pPr>
        <w:rPr>
          <w:sz w:val="20"/>
          <w:szCs w:val="20"/>
        </w:rPr>
        <w:jc w:val="left"/>
        <w:spacing w:lineRule="exact" w:line="200"/>
      </w:pPr>
      <w:r>
        <w:br w:type="column"/>
      </w:r>
      <w:r>
        <w:rPr>
          <w:sz w:val="20"/>
          <w:szCs w:val="20"/>
        </w:rPr>
      </w:r>
    </w:p>
    <w:p>
      <w:pPr>
        <w:rPr>
          <w:sz w:val="22"/>
          <w:szCs w:val="22"/>
        </w:rPr>
        <w:jc w:val="left"/>
        <w:spacing w:before="16" w:lineRule="exact" w:line="220"/>
      </w:pPr>
      <w:r>
        <w:rPr>
          <w:sz w:val="22"/>
          <w:szCs w:val="22"/>
        </w:rPr>
      </w:r>
    </w:p>
    <w:p>
      <w:pPr>
        <w:rPr>
          <w:rFonts w:cs="SimSun" w:hAnsi="SimSun" w:eastAsia="SimSun" w:ascii="SimSun"/>
          <w:sz w:val="21"/>
          <w:szCs w:val="21"/>
        </w:rPr>
        <w:jc w:val="left"/>
        <w:sectPr>
          <w:type w:val="continuous"/>
          <w:pgSz w:w="11920" w:h="16840"/>
          <w:pgMar w:top="920" w:bottom="280" w:left="1080" w:right="1000"/>
          <w:cols w:num="2" w:equalWidth="off">
            <w:col w:w="5516" w:space="1967"/>
            <w:col w:w="2357"/>
          </w:cols>
        </w:sectPr>
      </w:pPr>
      <w:r>
        <w:rPr>
          <w:rFonts w:cs="SimSun" w:hAnsi="SimSun" w:eastAsia="SimSun" w:ascii="SimSun"/>
          <w:sz w:val="21"/>
          <w:szCs w:val="21"/>
        </w:rPr>
        <w:t>天</w:t>
      </w:r>
      <w:r>
        <w:rPr>
          <w:rFonts w:cs="SimSun" w:hAnsi="SimSun" w:eastAsia="SimSun" w:ascii="SimSun"/>
          <w:spacing w:val="-5"/>
          <w:sz w:val="21"/>
          <w:szCs w:val="21"/>
        </w:rPr>
        <w:t>职</w:t>
      </w:r>
      <w:r>
        <w:rPr>
          <w:rFonts w:cs="SimSun" w:hAnsi="SimSun" w:eastAsia="SimSun" w:ascii="SimSun"/>
          <w:spacing w:val="0"/>
          <w:sz w:val="21"/>
          <w:szCs w:val="21"/>
        </w:rPr>
        <w:t>业字[2016]5</w:t>
      </w:r>
      <w:r>
        <w:rPr>
          <w:rFonts w:cs="SimSun" w:hAnsi="SimSun" w:eastAsia="SimSun" w:ascii="SimSun"/>
          <w:spacing w:val="-5"/>
          <w:sz w:val="21"/>
          <w:szCs w:val="21"/>
        </w:rPr>
        <w:t>4</w:t>
      </w:r>
      <w:r>
        <w:rPr>
          <w:rFonts w:cs="SimSun" w:hAnsi="SimSun" w:eastAsia="SimSun" w:ascii="SimSun"/>
          <w:spacing w:val="0"/>
          <w:sz w:val="21"/>
          <w:szCs w:val="21"/>
        </w:rPr>
        <w:t>80</w:t>
      </w:r>
      <w:r>
        <w:rPr>
          <w:rFonts w:cs="SimSun" w:hAnsi="SimSun" w:eastAsia="SimSun" w:ascii="SimSun"/>
          <w:spacing w:val="-52"/>
          <w:sz w:val="21"/>
          <w:szCs w:val="21"/>
        </w:rPr>
        <w:t> </w:t>
      </w:r>
      <w:r>
        <w:rPr>
          <w:rFonts w:cs="SimSun" w:hAnsi="SimSun" w:eastAsia="SimSun" w:ascii="SimSun"/>
          <w:spacing w:val="0"/>
          <w:w w:val="100"/>
          <w:sz w:val="21"/>
          <w:szCs w:val="21"/>
        </w:rPr>
        <w:t>号</w:t>
      </w:r>
    </w:p>
    <w:p>
      <w:pPr>
        <w:rPr>
          <w:sz w:val="12"/>
          <w:szCs w:val="12"/>
        </w:rPr>
        <w:jc w:val="left"/>
        <w:spacing w:before="9" w:lineRule="exact" w:line="120"/>
      </w:pPr>
      <w:r>
        <w:rPr>
          <w:sz w:val="12"/>
          <w:szCs w:val="12"/>
        </w:rPr>
      </w:r>
    </w:p>
    <w:p>
      <w:pPr>
        <w:rPr>
          <w:sz w:val="20"/>
          <w:szCs w:val="20"/>
        </w:rPr>
        <w:jc w:val="left"/>
        <w:spacing w:lineRule="exact" w:line="200"/>
      </w:pPr>
      <w:r>
        <w:rPr>
          <w:sz w:val="20"/>
          <w:szCs w:val="20"/>
        </w:rPr>
      </w:r>
    </w:p>
    <w:p>
      <w:pPr>
        <w:rPr>
          <w:rFonts w:cs="SimSun" w:hAnsi="SimSun" w:eastAsia="SimSun" w:ascii="SimSun"/>
          <w:sz w:val="21"/>
          <w:szCs w:val="21"/>
        </w:rPr>
        <w:jc w:val="left"/>
        <w:spacing w:lineRule="exact" w:line="260"/>
        <w:ind w:left="110"/>
      </w:pPr>
      <w:r>
        <w:rPr>
          <w:rFonts w:cs="SimSun" w:hAnsi="SimSun" w:eastAsia="SimSun" w:ascii="SimSun"/>
          <w:spacing w:val="0"/>
          <w:w w:val="100"/>
          <w:position w:val="-2"/>
          <w:sz w:val="21"/>
          <w:szCs w:val="21"/>
        </w:rPr>
        <w:t>北</w:t>
      </w:r>
      <w:r>
        <w:rPr>
          <w:rFonts w:cs="SimSun" w:hAnsi="SimSun" w:eastAsia="SimSun" w:ascii="SimSun"/>
          <w:spacing w:val="-5"/>
          <w:w w:val="100"/>
          <w:position w:val="-2"/>
          <w:sz w:val="21"/>
          <w:szCs w:val="21"/>
        </w:rPr>
        <w:t>京</w:t>
      </w:r>
      <w:r>
        <w:rPr>
          <w:rFonts w:cs="SimSun" w:hAnsi="SimSun" w:eastAsia="SimSun" w:ascii="SimSun"/>
          <w:spacing w:val="0"/>
          <w:w w:val="100"/>
          <w:position w:val="-2"/>
          <w:sz w:val="21"/>
          <w:szCs w:val="21"/>
        </w:rPr>
        <w:t>国际信</w:t>
      </w:r>
      <w:r>
        <w:rPr>
          <w:rFonts w:cs="SimSun" w:hAnsi="SimSun" w:eastAsia="SimSun" w:ascii="SimSun"/>
          <w:spacing w:val="-5"/>
          <w:w w:val="100"/>
          <w:position w:val="-2"/>
          <w:sz w:val="21"/>
          <w:szCs w:val="21"/>
        </w:rPr>
        <w:t>托</w:t>
      </w:r>
      <w:r>
        <w:rPr>
          <w:rFonts w:cs="SimSun" w:hAnsi="SimSun" w:eastAsia="SimSun" w:ascii="SimSun"/>
          <w:spacing w:val="0"/>
          <w:w w:val="100"/>
          <w:position w:val="-2"/>
          <w:sz w:val="21"/>
          <w:szCs w:val="21"/>
        </w:rPr>
        <w:t>有限公</w:t>
      </w:r>
      <w:r>
        <w:rPr>
          <w:rFonts w:cs="SimSun" w:hAnsi="SimSun" w:eastAsia="SimSun" w:ascii="SimSun"/>
          <w:spacing w:val="-5"/>
          <w:w w:val="100"/>
          <w:position w:val="-2"/>
          <w:sz w:val="21"/>
          <w:szCs w:val="21"/>
        </w:rPr>
        <w:t>司</w:t>
      </w:r>
      <w:r>
        <w:rPr>
          <w:rFonts w:cs="SimSun" w:hAnsi="SimSun" w:eastAsia="SimSun" w:ascii="SimSun"/>
          <w:spacing w:val="0"/>
          <w:w w:val="100"/>
          <w:position w:val="-2"/>
          <w:sz w:val="21"/>
          <w:szCs w:val="21"/>
        </w:rPr>
        <w:t>全体股</w:t>
      </w:r>
      <w:r>
        <w:rPr>
          <w:rFonts w:cs="SimSun" w:hAnsi="SimSun" w:eastAsia="SimSun" w:ascii="SimSun"/>
          <w:spacing w:val="-5"/>
          <w:w w:val="100"/>
          <w:position w:val="-2"/>
          <w:sz w:val="21"/>
          <w:szCs w:val="21"/>
        </w:rPr>
        <w:t>东</w:t>
      </w:r>
      <w:r>
        <w:rPr>
          <w:rFonts w:cs="SimSun" w:hAnsi="SimSun" w:eastAsia="SimSun" w:ascii="SimSun"/>
          <w:spacing w:val="0"/>
          <w:w w:val="100"/>
          <w:position w:val="-2"/>
          <w:sz w:val="21"/>
          <w:szCs w:val="21"/>
        </w:rPr>
        <w:t>：</w:t>
      </w:r>
      <w:r>
        <w:rPr>
          <w:rFonts w:cs="SimSun" w:hAnsi="SimSun" w:eastAsia="SimSun" w:ascii="SimSun"/>
          <w:spacing w:val="0"/>
          <w:w w:val="100"/>
          <w:position w:val="0"/>
          <w:sz w:val="21"/>
          <w:szCs w:val="21"/>
        </w:rPr>
      </w:r>
    </w:p>
    <w:p>
      <w:pPr>
        <w:rPr>
          <w:sz w:val="28"/>
          <w:szCs w:val="28"/>
        </w:rPr>
        <w:jc w:val="left"/>
        <w:spacing w:before="10" w:lineRule="exact" w:line="280"/>
      </w:pPr>
      <w:r>
        <w:rPr>
          <w:sz w:val="28"/>
          <w:szCs w:val="28"/>
        </w:rPr>
      </w:r>
    </w:p>
    <w:p>
      <w:pPr>
        <w:rPr>
          <w:rFonts w:cs="SimSun" w:hAnsi="SimSun" w:eastAsia="SimSun" w:ascii="SimSun"/>
          <w:sz w:val="21"/>
          <w:szCs w:val="21"/>
        </w:rPr>
        <w:jc w:val="both"/>
        <w:spacing w:lineRule="auto" w:line="278"/>
        <w:ind w:left="110" w:right="141" w:firstLine="422"/>
      </w:pPr>
      <w:r>
        <w:rPr>
          <w:rFonts w:cs="SimSun" w:hAnsi="SimSun" w:eastAsia="SimSun" w:ascii="SimSun"/>
          <w:sz w:val="21"/>
          <w:szCs w:val="21"/>
        </w:rPr>
        <w:t>我们</w:t>
      </w:r>
      <w:r>
        <w:rPr>
          <w:rFonts w:cs="SimSun" w:hAnsi="SimSun" w:eastAsia="SimSun" w:ascii="SimSun"/>
          <w:spacing w:val="-5"/>
          <w:sz w:val="21"/>
          <w:szCs w:val="21"/>
        </w:rPr>
        <w:t>审</w:t>
      </w:r>
      <w:r>
        <w:rPr>
          <w:rFonts w:cs="SimSun" w:hAnsi="SimSun" w:eastAsia="SimSun" w:ascii="SimSun"/>
          <w:spacing w:val="0"/>
          <w:sz w:val="21"/>
          <w:szCs w:val="21"/>
        </w:rPr>
        <w:t>计了后</w:t>
      </w:r>
      <w:r>
        <w:rPr>
          <w:rFonts w:cs="SimSun" w:hAnsi="SimSun" w:eastAsia="SimSun" w:ascii="SimSun"/>
          <w:spacing w:val="-5"/>
          <w:sz w:val="21"/>
          <w:szCs w:val="21"/>
        </w:rPr>
        <w:t>附</w:t>
      </w:r>
      <w:r>
        <w:rPr>
          <w:rFonts w:cs="SimSun" w:hAnsi="SimSun" w:eastAsia="SimSun" w:ascii="SimSun"/>
          <w:spacing w:val="0"/>
          <w:sz w:val="21"/>
          <w:szCs w:val="21"/>
        </w:rPr>
        <w:t>的北京</w:t>
      </w:r>
      <w:r>
        <w:rPr>
          <w:rFonts w:cs="SimSun" w:hAnsi="SimSun" w:eastAsia="SimSun" w:ascii="SimSun"/>
          <w:spacing w:val="-5"/>
          <w:sz w:val="21"/>
          <w:szCs w:val="21"/>
        </w:rPr>
        <w:t>国</w:t>
      </w:r>
      <w:r>
        <w:rPr>
          <w:rFonts w:cs="SimSun" w:hAnsi="SimSun" w:eastAsia="SimSun" w:ascii="SimSun"/>
          <w:spacing w:val="0"/>
          <w:sz w:val="21"/>
          <w:szCs w:val="21"/>
        </w:rPr>
        <w:t>际信托</w:t>
      </w:r>
      <w:r>
        <w:rPr>
          <w:rFonts w:cs="SimSun" w:hAnsi="SimSun" w:eastAsia="SimSun" w:ascii="SimSun"/>
          <w:spacing w:val="-5"/>
          <w:sz w:val="21"/>
          <w:szCs w:val="21"/>
        </w:rPr>
        <w:t>有</w:t>
      </w:r>
      <w:r>
        <w:rPr>
          <w:rFonts w:cs="SimSun" w:hAnsi="SimSun" w:eastAsia="SimSun" w:ascii="SimSun"/>
          <w:spacing w:val="0"/>
          <w:sz w:val="21"/>
          <w:szCs w:val="21"/>
        </w:rPr>
        <w:t>限公</w:t>
      </w:r>
      <w:r>
        <w:rPr>
          <w:rFonts w:cs="SimSun" w:hAnsi="SimSun" w:eastAsia="SimSun" w:ascii="SimSun"/>
          <w:spacing w:val="-24"/>
          <w:sz w:val="21"/>
          <w:szCs w:val="21"/>
        </w:rPr>
        <w:t>司</w:t>
      </w:r>
      <w:r>
        <w:rPr>
          <w:rFonts w:cs="SimSun" w:hAnsi="SimSun" w:eastAsia="SimSun" w:ascii="SimSun"/>
          <w:spacing w:val="0"/>
          <w:sz w:val="21"/>
          <w:szCs w:val="21"/>
        </w:rPr>
        <w:t>（以下</w:t>
      </w:r>
      <w:r>
        <w:rPr>
          <w:rFonts w:cs="SimSun" w:hAnsi="SimSun" w:eastAsia="SimSun" w:ascii="SimSun"/>
          <w:spacing w:val="-5"/>
          <w:sz w:val="21"/>
          <w:szCs w:val="21"/>
        </w:rPr>
        <w:t>简</w:t>
      </w:r>
      <w:r>
        <w:rPr>
          <w:rFonts w:cs="SimSun" w:hAnsi="SimSun" w:eastAsia="SimSun" w:ascii="SimSun"/>
          <w:spacing w:val="-19"/>
          <w:sz w:val="21"/>
          <w:szCs w:val="21"/>
        </w:rPr>
        <w:t>称</w:t>
      </w:r>
      <w:r>
        <w:rPr>
          <w:rFonts w:cs="SimSun" w:hAnsi="SimSun" w:eastAsia="SimSun" w:ascii="SimSun"/>
          <w:spacing w:val="-5"/>
          <w:sz w:val="21"/>
          <w:szCs w:val="21"/>
        </w:rPr>
        <w:t>“</w:t>
      </w:r>
      <w:r>
        <w:rPr>
          <w:rFonts w:cs="SimSun" w:hAnsi="SimSun" w:eastAsia="SimSun" w:ascii="SimSun"/>
          <w:spacing w:val="0"/>
          <w:sz w:val="21"/>
          <w:szCs w:val="21"/>
        </w:rPr>
        <w:t>北京</w:t>
      </w:r>
      <w:r>
        <w:rPr>
          <w:rFonts w:cs="SimSun" w:hAnsi="SimSun" w:eastAsia="SimSun" w:ascii="SimSun"/>
          <w:spacing w:val="-5"/>
          <w:sz w:val="21"/>
          <w:szCs w:val="21"/>
        </w:rPr>
        <w:t>信</w:t>
      </w:r>
      <w:r>
        <w:rPr>
          <w:rFonts w:cs="SimSun" w:hAnsi="SimSun" w:eastAsia="SimSun" w:ascii="SimSun"/>
          <w:spacing w:val="0"/>
          <w:sz w:val="21"/>
          <w:szCs w:val="21"/>
        </w:rPr>
        <w:t>托</w:t>
      </w:r>
      <w:r>
        <w:rPr>
          <w:rFonts w:cs="SimSun" w:hAnsi="SimSun" w:eastAsia="SimSun" w:ascii="SimSun"/>
          <w:spacing w:val="-105"/>
          <w:sz w:val="21"/>
          <w:szCs w:val="21"/>
        </w:rPr>
        <w:t>”</w:t>
      </w:r>
      <w:r>
        <w:rPr>
          <w:rFonts w:cs="SimSun" w:hAnsi="SimSun" w:eastAsia="SimSun" w:ascii="SimSun"/>
          <w:spacing w:val="-19"/>
          <w:sz w:val="21"/>
          <w:szCs w:val="21"/>
        </w:rPr>
        <w:t>）</w:t>
      </w:r>
      <w:r>
        <w:rPr>
          <w:rFonts w:cs="SimSun" w:hAnsi="SimSun" w:eastAsia="SimSun" w:ascii="SimSun"/>
          <w:spacing w:val="0"/>
          <w:sz w:val="21"/>
          <w:szCs w:val="21"/>
        </w:rPr>
        <w:t>财务</w:t>
      </w:r>
      <w:r>
        <w:rPr>
          <w:rFonts w:cs="SimSun" w:hAnsi="SimSun" w:eastAsia="SimSun" w:ascii="SimSun"/>
          <w:spacing w:val="-5"/>
          <w:sz w:val="21"/>
          <w:szCs w:val="21"/>
        </w:rPr>
        <w:t>报</w:t>
      </w:r>
      <w:r>
        <w:rPr>
          <w:rFonts w:cs="SimSun" w:hAnsi="SimSun" w:eastAsia="SimSun" w:ascii="SimSun"/>
          <w:spacing w:val="0"/>
          <w:sz w:val="21"/>
          <w:szCs w:val="21"/>
        </w:rPr>
        <w:t>表</w:t>
      </w:r>
      <w:r>
        <w:rPr>
          <w:rFonts w:cs="SimSun" w:hAnsi="SimSun" w:eastAsia="SimSun" w:ascii="SimSun"/>
          <w:spacing w:val="-24"/>
          <w:sz w:val="21"/>
          <w:szCs w:val="21"/>
        </w:rPr>
        <w:t>，</w:t>
      </w:r>
      <w:r>
        <w:rPr>
          <w:rFonts w:cs="SimSun" w:hAnsi="SimSun" w:eastAsia="SimSun" w:ascii="SimSun"/>
          <w:spacing w:val="0"/>
          <w:sz w:val="21"/>
          <w:szCs w:val="21"/>
        </w:rPr>
        <w:t>包括</w:t>
      </w:r>
      <w:r>
        <w:rPr>
          <w:rFonts w:cs="SimSun" w:hAnsi="SimSun" w:eastAsia="SimSun" w:ascii="SimSun"/>
          <w:spacing w:val="-57"/>
          <w:sz w:val="21"/>
          <w:szCs w:val="21"/>
        </w:rPr>
        <w:t> </w:t>
      </w:r>
      <w:r>
        <w:rPr>
          <w:rFonts w:cs="SimSun" w:hAnsi="SimSun" w:eastAsia="SimSun" w:ascii="SimSun"/>
          <w:spacing w:val="0"/>
          <w:sz w:val="21"/>
          <w:szCs w:val="21"/>
        </w:rPr>
        <w:t>2015</w:t>
      </w:r>
      <w:r>
        <w:rPr>
          <w:rFonts w:cs="SimSun" w:hAnsi="SimSun" w:eastAsia="SimSun" w:ascii="SimSun"/>
          <w:spacing w:val="-52"/>
          <w:sz w:val="21"/>
          <w:szCs w:val="21"/>
        </w:rPr>
        <w:t> </w:t>
      </w:r>
      <w:r>
        <w:rPr>
          <w:rFonts w:cs="SimSun" w:hAnsi="SimSun" w:eastAsia="SimSun" w:ascii="SimSun"/>
          <w:spacing w:val="0"/>
          <w:sz w:val="21"/>
          <w:szCs w:val="21"/>
        </w:rPr>
        <w:t>年</w:t>
      </w:r>
      <w:r>
        <w:rPr>
          <w:rFonts w:cs="SimSun" w:hAnsi="SimSun" w:eastAsia="SimSun" w:ascii="SimSun"/>
          <w:spacing w:val="-52"/>
          <w:sz w:val="21"/>
          <w:szCs w:val="21"/>
        </w:rPr>
        <w:t> </w:t>
      </w:r>
      <w:r>
        <w:rPr>
          <w:rFonts w:cs="SimSun" w:hAnsi="SimSun" w:eastAsia="SimSun" w:ascii="SimSun"/>
          <w:spacing w:val="0"/>
          <w:sz w:val="21"/>
          <w:szCs w:val="21"/>
        </w:rPr>
        <w:t>12</w:t>
      </w:r>
      <w:r>
        <w:rPr>
          <w:rFonts w:cs="SimSun" w:hAnsi="SimSun" w:eastAsia="SimSun" w:ascii="SimSun"/>
          <w:spacing w:val="-57"/>
          <w:sz w:val="21"/>
          <w:szCs w:val="21"/>
        </w:rPr>
        <w:t> </w:t>
      </w:r>
      <w:r>
        <w:rPr>
          <w:rFonts w:cs="SimSun" w:hAnsi="SimSun" w:eastAsia="SimSun" w:ascii="SimSun"/>
          <w:spacing w:val="0"/>
          <w:sz w:val="21"/>
          <w:szCs w:val="21"/>
        </w:rPr>
        <w:t>月</w:t>
      </w:r>
      <w:r>
        <w:rPr>
          <w:rFonts w:cs="SimSun" w:hAnsi="SimSun" w:eastAsia="SimSun" w:ascii="SimSun"/>
          <w:spacing w:val="-52"/>
          <w:sz w:val="21"/>
          <w:szCs w:val="21"/>
        </w:rPr>
        <w:t> </w:t>
      </w:r>
      <w:r>
        <w:rPr>
          <w:rFonts w:cs="SimSun" w:hAnsi="SimSun" w:eastAsia="SimSun" w:ascii="SimSun"/>
          <w:spacing w:val="0"/>
          <w:w w:val="100"/>
          <w:sz w:val="21"/>
          <w:szCs w:val="21"/>
        </w:rPr>
        <w:t>31</w:t>
      </w:r>
      <w:r>
        <w:rPr>
          <w:rFonts w:cs="SimSun" w:hAnsi="SimSun" w:eastAsia="SimSun" w:ascii="SimSun"/>
          <w:spacing w:val="0"/>
          <w:w w:val="100"/>
          <w:sz w:val="21"/>
          <w:szCs w:val="21"/>
        </w:rPr>
        <w:t> </w:t>
      </w:r>
      <w:r>
        <w:rPr>
          <w:rFonts w:cs="SimSun" w:hAnsi="SimSun" w:eastAsia="SimSun" w:ascii="SimSun"/>
          <w:spacing w:val="0"/>
          <w:w w:val="100"/>
          <w:sz w:val="21"/>
          <w:szCs w:val="21"/>
        </w:rPr>
        <w:t>日的资</w:t>
      </w:r>
      <w:r>
        <w:rPr>
          <w:rFonts w:cs="SimSun" w:hAnsi="SimSun" w:eastAsia="SimSun" w:ascii="SimSun"/>
          <w:spacing w:val="-5"/>
          <w:w w:val="100"/>
          <w:sz w:val="21"/>
          <w:szCs w:val="21"/>
        </w:rPr>
        <w:t>产</w:t>
      </w:r>
      <w:r>
        <w:rPr>
          <w:rFonts w:cs="SimSun" w:hAnsi="SimSun" w:eastAsia="SimSun" w:ascii="SimSun"/>
          <w:spacing w:val="0"/>
          <w:w w:val="100"/>
          <w:sz w:val="21"/>
          <w:szCs w:val="21"/>
        </w:rPr>
        <w:t>负债表及合并</w:t>
      </w:r>
      <w:r>
        <w:rPr>
          <w:rFonts w:cs="SimSun" w:hAnsi="SimSun" w:eastAsia="SimSun" w:ascii="SimSun"/>
          <w:spacing w:val="-5"/>
          <w:w w:val="100"/>
          <w:sz w:val="21"/>
          <w:szCs w:val="21"/>
        </w:rPr>
        <w:t>资</w:t>
      </w:r>
      <w:r>
        <w:rPr>
          <w:rFonts w:cs="SimSun" w:hAnsi="SimSun" w:eastAsia="SimSun" w:ascii="SimSun"/>
          <w:spacing w:val="0"/>
          <w:w w:val="100"/>
          <w:sz w:val="21"/>
          <w:szCs w:val="21"/>
        </w:rPr>
        <w:t>产负债表，2015</w:t>
      </w:r>
      <w:r>
        <w:rPr>
          <w:rFonts w:cs="SimSun" w:hAnsi="SimSun" w:eastAsia="SimSun" w:ascii="SimSun"/>
          <w:spacing w:val="-57"/>
          <w:w w:val="100"/>
          <w:sz w:val="21"/>
          <w:szCs w:val="21"/>
        </w:rPr>
        <w:t> </w:t>
      </w:r>
      <w:r>
        <w:rPr>
          <w:rFonts w:cs="SimSun" w:hAnsi="SimSun" w:eastAsia="SimSun" w:ascii="SimSun"/>
          <w:spacing w:val="0"/>
          <w:w w:val="100"/>
          <w:sz w:val="21"/>
          <w:szCs w:val="21"/>
        </w:rPr>
        <w:t>年度的</w:t>
      </w:r>
      <w:r>
        <w:rPr>
          <w:rFonts w:cs="SimSun" w:hAnsi="SimSun" w:eastAsia="SimSun" w:ascii="SimSun"/>
          <w:spacing w:val="-5"/>
          <w:w w:val="100"/>
          <w:sz w:val="21"/>
          <w:szCs w:val="21"/>
        </w:rPr>
        <w:t>利</w:t>
      </w:r>
      <w:r>
        <w:rPr>
          <w:rFonts w:cs="SimSun" w:hAnsi="SimSun" w:eastAsia="SimSun" w:ascii="SimSun"/>
          <w:spacing w:val="0"/>
          <w:w w:val="100"/>
          <w:sz w:val="21"/>
          <w:szCs w:val="21"/>
        </w:rPr>
        <w:t>润表及合并利</w:t>
      </w:r>
      <w:r>
        <w:rPr>
          <w:rFonts w:cs="SimSun" w:hAnsi="SimSun" w:eastAsia="SimSun" w:ascii="SimSun"/>
          <w:spacing w:val="-5"/>
          <w:w w:val="100"/>
          <w:sz w:val="21"/>
          <w:szCs w:val="21"/>
        </w:rPr>
        <w:t>润</w:t>
      </w:r>
      <w:r>
        <w:rPr>
          <w:rFonts w:cs="SimSun" w:hAnsi="SimSun" w:eastAsia="SimSun" w:ascii="SimSun"/>
          <w:spacing w:val="0"/>
          <w:w w:val="100"/>
          <w:sz w:val="21"/>
          <w:szCs w:val="21"/>
        </w:rPr>
        <w:t>表、所有者权</w:t>
      </w:r>
      <w:r>
        <w:rPr>
          <w:rFonts w:cs="SimSun" w:hAnsi="SimSun" w:eastAsia="SimSun" w:ascii="SimSun"/>
          <w:spacing w:val="-5"/>
          <w:w w:val="100"/>
          <w:sz w:val="21"/>
          <w:szCs w:val="21"/>
        </w:rPr>
        <w:t>益</w:t>
      </w:r>
      <w:r>
        <w:rPr>
          <w:rFonts w:cs="SimSun" w:hAnsi="SimSun" w:eastAsia="SimSun" w:ascii="SimSun"/>
          <w:spacing w:val="0"/>
          <w:w w:val="100"/>
          <w:sz w:val="21"/>
          <w:szCs w:val="21"/>
        </w:rPr>
        <w:t>变动表及合并</w:t>
      </w:r>
      <w:r>
        <w:rPr>
          <w:rFonts w:cs="SimSun" w:hAnsi="SimSun" w:eastAsia="SimSun" w:ascii="SimSun"/>
          <w:spacing w:val="-5"/>
          <w:w w:val="100"/>
          <w:sz w:val="21"/>
          <w:szCs w:val="21"/>
        </w:rPr>
        <w:t>所</w:t>
      </w:r>
      <w:r>
        <w:rPr>
          <w:rFonts w:cs="SimSun" w:hAnsi="SimSun" w:eastAsia="SimSun" w:ascii="SimSun"/>
          <w:spacing w:val="0"/>
          <w:w w:val="100"/>
          <w:sz w:val="21"/>
          <w:szCs w:val="21"/>
        </w:rPr>
        <w:t>有者</w:t>
      </w:r>
      <w:r>
        <w:rPr>
          <w:rFonts w:cs="SimSun" w:hAnsi="SimSun" w:eastAsia="SimSun" w:ascii="SimSun"/>
          <w:spacing w:val="0"/>
          <w:w w:val="100"/>
          <w:sz w:val="21"/>
          <w:szCs w:val="21"/>
        </w:rPr>
        <w:t> </w:t>
      </w:r>
      <w:r>
        <w:rPr>
          <w:rFonts w:cs="SimSun" w:hAnsi="SimSun" w:eastAsia="SimSun" w:ascii="SimSun"/>
          <w:spacing w:val="0"/>
          <w:w w:val="100"/>
          <w:sz w:val="21"/>
          <w:szCs w:val="21"/>
        </w:rPr>
        <w:t>权</w:t>
      </w:r>
      <w:r>
        <w:rPr>
          <w:rFonts w:cs="SimSun" w:hAnsi="SimSun" w:eastAsia="SimSun" w:ascii="SimSun"/>
          <w:spacing w:val="-5"/>
          <w:w w:val="100"/>
          <w:sz w:val="21"/>
          <w:szCs w:val="21"/>
        </w:rPr>
        <w:t>益</w:t>
      </w:r>
      <w:r>
        <w:rPr>
          <w:rFonts w:cs="SimSun" w:hAnsi="SimSun" w:eastAsia="SimSun" w:ascii="SimSun"/>
          <w:spacing w:val="0"/>
          <w:w w:val="100"/>
          <w:sz w:val="21"/>
          <w:szCs w:val="21"/>
        </w:rPr>
        <w:t>变动表</w:t>
      </w:r>
      <w:r>
        <w:rPr>
          <w:rFonts w:cs="SimSun" w:hAnsi="SimSun" w:eastAsia="SimSun" w:ascii="SimSun"/>
          <w:spacing w:val="-5"/>
          <w:w w:val="100"/>
          <w:sz w:val="21"/>
          <w:szCs w:val="21"/>
        </w:rPr>
        <w:t>和</w:t>
      </w:r>
      <w:r>
        <w:rPr>
          <w:rFonts w:cs="SimSun" w:hAnsi="SimSun" w:eastAsia="SimSun" w:ascii="SimSun"/>
          <w:spacing w:val="0"/>
          <w:w w:val="100"/>
          <w:sz w:val="21"/>
          <w:szCs w:val="21"/>
        </w:rPr>
        <w:t>现金流</w:t>
      </w:r>
      <w:r>
        <w:rPr>
          <w:rFonts w:cs="SimSun" w:hAnsi="SimSun" w:eastAsia="SimSun" w:ascii="SimSun"/>
          <w:spacing w:val="-5"/>
          <w:w w:val="100"/>
          <w:sz w:val="21"/>
          <w:szCs w:val="21"/>
        </w:rPr>
        <w:t>量</w:t>
      </w:r>
      <w:r>
        <w:rPr>
          <w:rFonts w:cs="SimSun" w:hAnsi="SimSun" w:eastAsia="SimSun" w:ascii="SimSun"/>
          <w:spacing w:val="0"/>
          <w:w w:val="100"/>
          <w:sz w:val="21"/>
          <w:szCs w:val="21"/>
        </w:rPr>
        <w:t>表及合</w:t>
      </w:r>
      <w:r>
        <w:rPr>
          <w:rFonts w:cs="SimSun" w:hAnsi="SimSun" w:eastAsia="SimSun" w:ascii="SimSun"/>
          <w:spacing w:val="-5"/>
          <w:w w:val="100"/>
          <w:sz w:val="21"/>
          <w:szCs w:val="21"/>
        </w:rPr>
        <w:t>并</w:t>
      </w:r>
      <w:r>
        <w:rPr>
          <w:rFonts w:cs="SimSun" w:hAnsi="SimSun" w:eastAsia="SimSun" w:ascii="SimSun"/>
          <w:spacing w:val="0"/>
          <w:w w:val="100"/>
          <w:sz w:val="21"/>
          <w:szCs w:val="21"/>
        </w:rPr>
        <w:t>现金流</w:t>
      </w:r>
      <w:r>
        <w:rPr>
          <w:rFonts w:cs="SimSun" w:hAnsi="SimSun" w:eastAsia="SimSun" w:ascii="SimSun"/>
          <w:spacing w:val="-5"/>
          <w:w w:val="100"/>
          <w:sz w:val="21"/>
          <w:szCs w:val="21"/>
        </w:rPr>
        <w:t>量</w:t>
      </w:r>
      <w:r>
        <w:rPr>
          <w:rFonts w:cs="SimSun" w:hAnsi="SimSun" w:eastAsia="SimSun" w:ascii="SimSun"/>
          <w:spacing w:val="0"/>
          <w:w w:val="100"/>
          <w:sz w:val="21"/>
          <w:szCs w:val="21"/>
        </w:rPr>
        <w:t>表以及</w:t>
      </w:r>
      <w:r>
        <w:rPr>
          <w:rFonts w:cs="SimSun" w:hAnsi="SimSun" w:eastAsia="SimSun" w:ascii="SimSun"/>
          <w:spacing w:val="-5"/>
          <w:w w:val="100"/>
          <w:sz w:val="21"/>
          <w:szCs w:val="21"/>
        </w:rPr>
        <w:t>财</w:t>
      </w:r>
      <w:r>
        <w:rPr>
          <w:rFonts w:cs="SimSun" w:hAnsi="SimSun" w:eastAsia="SimSun" w:ascii="SimSun"/>
          <w:spacing w:val="0"/>
          <w:w w:val="100"/>
          <w:sz w:val="21"/>
          <w:szCs w:val="21"/>
        </w:rPr>
        <w:t>务报表</w:t>
      </w:r>
      <w:r>
        <w:rPr>
          <w:rFonts w:cs="SimSun" w:hAnsi="SimSun" w:eastAsia="SimSun" w:ascii="SimSun"/>
          <w:spacing w:val="-5"/>
          <w:w w:val="100"/>
          <w:sz w:val="21"/>
          <w:szCs w:val="21"/>
        </w:rPr>
        <w:t>附</w:t>
      </w:r>
      <w:r>
        <w:rPr>
          <w:rFonts w:cs="SimSun" w:hAnsi="SimSun" w:eastAsia="SimSun" w:ascii="SimSun"/>
          <w:spacing w:val="0"/>
          <w:w w:val="100"/>
          <w:sz w:val="21"/>
          <w:szCs w:val="21"/>
        </w:rPr>
        <w:t>注。</w:t>
      </w:r>
    </w:p>
    <w:p>
      <w:pPr>
        <w:rPr>
          <w:sz w:val="20"/>
          <w:szCs w:val="20"/>
        </w:rPr>
        <w:jc w:val="left"/>
        <w:spacing w:before="16" w:lineRule="exact" w:line="200"/>
      </w:pPr>
      <w:r>
        <w:rPr>
          <w:sz w:val="20"/>
          <w:szCs w:val="20"/>
        </w:rPr>
      </w:r>
    </w:p>
    <w:p>
      <w:pPr>
        <w:rPr>
          <w:rFonts w:cs="SimHei" w:hAnsi="SimHei" w:eastAsia="SimHei" w:ascii="SimHei"/>
          <w:sz w:val="24"/>
          <w:szCs w:val="24"/>
        </w:rPr>
        <w:jc w:val="left"/>
        <w:ind w:left="590"/>
      </w:pPr>
      <w:r>
        <w:rPr>
          <w:rFonts w:cs="SimHei" w:hAnsi="SimHei" w:eastAsia="SimHei" w:ascii="SimHei"/>
          <w:spacing w:val="0"/>
          <w:w w:val="100"/>
          <w:sz w:val="24"/>
          <w:szCs w:val="24"/>
        </w:rPr>
        <w:t>一、</w:t>
      </w:r>
      <w:r>
        <w:rPr>
          <w:rFonts w:cs="SimHei" w:hAnsi="SimHei" w:eastAsia="SimHei" w:ascii="SimHei"/>
          <w:spacing w:val="5"/>
          <w:w w:val="100"/>
          <w:sz w:val="24"/>
          <w:szCs w:val="24"/>
        </w:rPr>
        <w:t>管</w:t>
      </w:r>
      <w:r>
        <w:rPr>
          <w:rFonts w:cs="SimHei" w:hAnsi="SimHei" w:eastAsia="SimHei" w:ascii="SimHei"/>
          <w:spacing w:val="0"/>
          <w:w w:val="100"/>
          <w:sz w:val="24"/>
          <w:szCs w:val="24"/>
        </w:rPr>
        <w:t>理层对财</w:t>
      </w:r>
      <w:r>
        <w:rPr>
          <w:rFonts w:cs="SimHei" w:hAnsi="SimHei" w:eastAsia="SimHei" w:ascii="SimHei"/>
          <w:spacing w:val="5"/>
          <w:w w:val="100"/>
          <w:sz w:val="24"/>
          <w:szCs w:val="24"/>
        </w:rPr>
        <w:t>务</w:t>
      </w:r>
      <w:r>
        <w:rPr>
          <w:rFonts w:cs="SimHei" w:hAnsi="SimHei" w:eastAsia="SimHei" w:ascii="SimHei"/>
          <w:spacing w:val="0"/>
          <w:w w:val="100"/>
          <w:sz w:val="24"/>
          <w:szCs w:val="24"/>
        </w:rPr>
        <w:t>报表的责任</w:t>
      </w:r>
    </w:p>
    <w:p>
      <w:pPr>
        <w:rPr>
          <w:sz w:val="28"/>
          <w:szCs w:val="28"/>
        </w:rPr>
        <w:jc w:val="left"/>
        <w:spacing w:before="6" w:lineRule="exact" w:line="280"/>
      </w:pPr>
      <w:r>
        <w:rPr>
          <w:sz w:val="28"/>
          <w:szCs w:val="28"/>
        </w:rPr>
      </w:r>
    </w:p>
    <w:p>
      <w:pPr>
        <w:rPr>
          <w:rFonts w:cs="SimSun" w:hAnsi="SimSun" w:eastAsia="SimSun" w:ascii="SimSun"/>
          <w:sz w:val="21"/>
          <w:szCs w:val="21"/>
        </w:rPr>
        <w:jc w:val="both"/>
        <w:spacing w:lineRule="auto" w:line="278"/>
        <w:ind w:left="110" w:right="146" w:firstLine="422"/>
      </w:pPr>
      <w:r>
        <w:rPr>
          <w:rFonts w:cs="SimSun" w:hAnsi="SimSun" w:eastAsia="SimSun" w:ascii="SimSun"/>
          <w:spacing w:val="0"/>
          <w:w w:val="100"/>
          <w:sz w:val="21"/>
          <w:szCs w:val="21"/>
        </w:rPr>
        <w:t>编制和公</w:t>
      </w:r>
      <w:r>
        <w:rPr>
          <w:rFonts w:cs="SimSun" w:hAnsi="SimSun" w:eastAsia="SimSun" w:ascii="SimSun"/>
          <w:spacing w:val="5"/>
          <w:w w:val="100"/>
          <w:sz w:val="21"/>
          <w:szCs w:val="21"/>
        </w:rPr>
        <w:t>允</w:t>
      </w:r>
      <w:r>
        <w:rPr>
          <w:rFonts w:cs="SimSun" w:hAnsi="SimSun" w:eastAsia="SimSun" w:ascii="SimSun"/>
          <w:spacing w:val="0"/>
          <w:w w:val="100"/>
          <w:sz w:val="21"/>
          <w:szCs w:val="21"/>
        </w:rPr>
        <w:t>列报财务报表是北</w:t>
      </w:r>
      <w:r>
        <w:rPr>
          <w:rFonts w:cs="SimSun" w:hAnsi="SimSun" w:eastAsia="SimSun" w:ascii="SimSun"/>
          <w:spacing w:val="5"/>
          <w:w w:val="100"/>
          <w:sz w:val="21"/>
          <w:szCs w:val="21"/>
        </w:rPr>
        <w:t>京</w:t>
      </w:r>
      <w:r>
        <w:rPr>
          <w:rFonts w:cs="SimSun" w:hAnsi="SimSun" w:eastAsia="SimSun" w:ascii="SimSun"/>
          <w:spacing w:val="0"/>
          <w:w w:val="100"/>
          <w:sz w:val="21"/>
          <w:szCs w:val="21"/>
        </w:rPr>
        <w:t>信托管理层的责任，</w:t>
      </w:r>
      <w:r>
        <w:rPr>
          <w:rFonts w:cs="SimSun" w:hAnsi="SimSun" w:eastAsia="SimSun" w:ascii="SimSun"/>
          <w:spacing w:val="5"/>
          <w:w w:val="100"/>
          <w:sz w:val="21"/>
          <w:szCs w:val="21"/>
        </w:rPr>
        <w:t>这</w:t>
      </w:r>
      <w:r>
        <w:rPr>
          <w:rFonts w:cs="SimSun" w:hAnsi="SimSun" w:eastAsia="SimSun" w:ascii="SimSun"/>
          <w:spacing w:val="0"/>
          <w:w w:val="100"/>
          <w:sz w:val="21"/>
          <w:szCs w:val="21"/>
        </w:rPr>
        <w:t>种责任包</w:t>
      </w:r>
      <w:r>
        <w:rPr>
          <w:rFonts w:cs="SimSun" w:hAnsi="SimSun" w:eastAsia="SimSun" w:ascii="SimSun"/>
          <w:spacing w:val="1"/>
          <w:w w:val="100"/>
          <w:sz w:val="21"/>
          <w:szCs w:val="21"/>
        </w:rPr>
        <w:t>括</w:t>
      </w:r>
      <w:r>
        <w:rPr>
          <w:rFonts w:cs="SimSun" w:hAnsi="SimSun" w:eastAsia="SimSun" w:ascii="SimSun"/>
          <w:spacing w:val="-105"/>
          <w:w w:val="100"/>
          <w:sz w:val="21"/>
          <w:szCs w:val="21"/>
        </w:rPr>
        <w:t>：</w:t>
      </w:r>
      <w:r>
        <w:rPr>
          <w:rFonts w:cs="SimSun" w:hAnsi="SimSun" w:eastAsia="SimSun" w:ascii="SimSun"/>
          <w:spacing w:val="0"/>
          <w:w w:val="100"/>
          <w:sz w:val="21"/>
          <w:szCs w:val="21"/>
        </w:rPr>
        <w:t>（1）按照企</w:t>
      </w:r>
      <w:r>
        <w:rPr>
          <w:rFonts w:cs="SimSun" w:hAnsi="SimSun" w:eastAsia="SimSun" w:ascii="SimSun"/>
          <w:spacing w:val="5"/>
          <w:w w:val="100"/>
          <w:sz w:val="21"/>
          <w:szCs w:val="21"/>
        </w:rPr>
        <w:t>业</w:t>
      </w:r>
      <w:r>
        <w:rPr>
          <w:rFonts w:cs="SimSun" w:hAnsi="SimSun" w:eastAsia="SimSun" w:ascii="SimSun"/>
          <w:spacing w:val="0"/>
          <w:w w:val="100"/>
          <w:sz w:val="21"/>
          <w:szCs w:val="21"/>
        </w:rPr>
        <w:t>会计准则的规定</w:t>
      </w:r>
      <w:r>
        <w:rPr>
          <w:rFonts w:cs="SimSun" w:hAnsi="SimSun" w:eastAsia="SimSun" w:ascii="SimSun"/>
          <w:spacing w:val="0"/>
          <w:w w:val="100"/>
          <w:sz w:val="21"/>
          <w:szCs w:val="21"/>
        </w:rPr>
        <w:t> </w:t>
      </w:r>
      <w:r>
        <w:rPr>
          <w:rFonts w:cs="SimSun" w:hAnsi="SimSun" w:eastAsia="SimSun" w:ascii="SimSun"/>
          <w:spacing w:val="0"/>
          <w:w w:val="100"/>
          <w:sz w:val="21"/>
          <w:szCs w:val="21"/>
        </w:rPr>
        <w:t>编制财务报</w:t>
      </w:r>
      <w:r>
        <w:rPr>
          <w:rFonts w:cs="SimSun" w:hAnsi="SimSun" w:eastAsia="SimSun" w:ascii="SimSun"/>
          <w:spacing w:val="5"/>
          <w:w w:val="100"/>
          <w:sz w:val="21"/>
          <w:szCs w:val="21"/>
        </w:rPr>
        <w:t>表</w:t>
      </w:r>
      <w:r>
        <w:rPr>
          <w:rFonts w:cs="SimSun" w:hAnsi="SimSun" w:eastAsia="SimSun" w:ascii="SimSun"/>
          <w:spacing w:val="0"/>
          <w:w w:val="100"/>
          <w:sz w:val="21"/>
          <w:szCs w:val="21"/>
        </w:rPr>
        <w:t>，并使其实现公允反</w:t>
      </w:r>
      <w:r>
        <w:rPr>
          <w:rFonts w:cs="SimSun" w:hAnsi="SimSun" w:eastAsia="SimSun" w:ascii="SimSun"/>
          <w:spacing w:val="5"/>
          <w:w w:val="100"/>
          <w:sz w:val="21"/>
          <w:szCs w:val="21"/>
        </w:rPr>
        <w:t>映</w:t>
      </w:r>
      <w:r>
        <w:rPr>
          <w:rFonts w:cs="SimSun" w:hAnsi="SimSun" w:eastAsia="SimSun" w:ascii="SimSun"/>
          <w:spacing w:val="-105"/>
          <w:w w:val="100"/>
          <w:sz w:val="21"/>
          <w:szCs w:val="21"/>
        </w:rPr>
        <w:t>；</w:t>
      </w:r>
      <w:r>
        <w:rPr>
          <w:rFonts w:cs="SimSun" w:hAnsi="SimSun" w:eastAsia="SimSun" w:ascii="SimSun"/>
          <w:spacing w:val="0"/>
          <w:w w:val="100"/>
          <w:sz w:val="21"/>
          <w:szCs w:val="21"/>
        </w:rPr>
        <w:t>（2）设计、执</w:t>
      </w:r>
      <w:r>
        <w:rPr>
          <w:rFonts w:cs="SimSun" w:hAnsi="SimSun" w:eastAsia="SimSun" w:ascii="SimSun"/>
          <w:spacing w:val="5"/>
          <w:w w:val="100"/>
          <w:sz w:val="21"/>
          <w:szCs w:val="21"/>
        </w:rPr>
        <w:t>行</w:t>
      </w:r>
      <w:r>
        <w:rPr>
          <w:rFonts w:cs="SimSun" w:hAnsi="SimSun" w:eastAsia="SimSun" w:ascii="SimSun"/>
          <w:spacing w:val="0"/>
          <w:w w:val="100"/>
          <w:sz w:val="21"/>
          <w:szCs w:val="21"/>
        </w:rPr>
        <w:t>和维护必要的内部控制</w:t>
      </w:r>
      <w:r>
        <w:rPr>
          <w:rFonts w:cs="SimSun" w:hAnsi="SimSun" w:eastAsia="SimSun" w:ascii="SimSun"/>
          <w:spacing w:val="5"/>
          <w:w w:val="100"/>
          <w:sz w:val="21"/>
          <w:szCs w:val="21"/>
        </w:rPr>
        <w:t>，</w:t>
      </w:r>
      <w:r>
        <w:rPr>
          <w:rFonts w:cs="SimSun" w:hAnsi="SimSun" w:eastAsia="SimSun" w:ascii="SimSun"/>
          <w:spacing w:val="0"/>
          <w:w w:val="100"/>
          <w:sz w:val="21"/>
          <w:szCs w:val="21"/>
        </w:rPr>
        <w:t>以使财务报表不存在由</w:t>
      </w:r>
      <w:r>
        <w:rPr>
          <w:rFonts w:cs="SimSun" w:hAnsi="SimSun" w:eastAsia="SimSun" w:ascii="SimSun"/>
          <w:spacing w:val="0"/>
          <w:w w:val="100"/>
          <w:sz w:val="21"/>
          <w:szCs w:val="21"/>
        </w:rPr>
        <w:t> </w:t>
      </w:r>
      <w:r>
        <w:rPr>
          <w:rFonts w:cs="SimSun" w:hAnsi="SimSun" w:eastAsia="SimSun" w:ascii="SimSun"/>
          <w:spacing w:val="0"/>
          <w:w w:val="100"/>
          <w:sz w:val="21"/>
          <w:szCs w:val="21"/>
        </w:rPr>
        <w:t>于</w:t>
      </w:r>
      <w:r>
        <w:rPr>
          <w:rFonts w:cs="SimSun" w:hAnsi="SimSun" w:eastAsia="SimSun" w:ascii="SimSun"/>
          <w:spacing w:val="-5"/>
          <w:w w:val="100"/>
          <w:sz w:val="21"/>
          <w:szCs w:val="21"/>
        </w:rPr>
        <w:t>舞</w:t>
      </w:r>
      <w:r>
        <w:rPr>
          <w:rFonts w:cs="SimSun" w:hAnsi="SimSun" w:eastAsia="SimSun" w:ascii="SimSun"/>
          <w:spacing w:val="0"/>
          <w:w w:val="100"/>
          <w:sz w:val="21"/>
          <w:szCs w:val="21"/>
        </w:rPr>
        <w:t>弊或错</w:t>
      </w:r>
      <w:r>
        <w:rPr>
          <w:rFonts w:cs="SimSun" w:hAnsi="SimSun" w:eastAsia="SimSun" w:ascii="SimSun"/>
          <w:spacing w:val="-5"/>
          <w:w w:val="100"/>
          <w:sz w:val="21"/>
          <w:szCs w:val="21"/>
        </w:rPr>
        <w:t>误</w:t>
      </w:r>
      <w:r>
        <w:rPr>
          <w:rFonts w:cs="SimSun" w:hAnsi="SimSun" w:eastAsia="SimSun" w:ascii="SimSun"/>
          <w:spacing w:val="0"/>
          <w:w w:val="100"/>
          <w:sz w:val="21"/>
          <w:szCs w:val="21"/>
        </w:rPr>
        <w:t>导致的</w:t>
      </w:r>
      <w:r>
        <w:rPr>
          <w:rFonts w:cs="SimSun" w:hAnsi="SimSun" w:eastAsia="SimSun" w:ascii="SimSun"/>
          <w:spacing w:val="-5"/>
          <w:w w:val="100"/>
          <w:sz w:val="21"/>
          <w:szCs w:val="21"/>
        </w:rPr>
        <w:t>重</w:t>
      </w:r>
      <w:r>
        <w:rPr>
          <w:rFonts w:cs="SimSun" w:hAnsi="SimSun" w:eastAsia="SimSun" w:ascii="SimSun"/>
          <w:spacing w:val="0"/>
          <w:w w:val="100"/>
          <w:sz w:val="21"/>
          <w:szCs w:val="21"/>
        </w:rPr>
        <w:t>大错报。</w:t>
      </w:r>
    </w:p>
    <w:p>
      <w:pPr>
        <w:rPr>
          <w:sz w:val="20"/>
          <w:szCs w:val="20"/>
        </w:rPr>
        <w:jc w:val="left"/>
        <w:spacing w:before="16" w:lineRule="exact" w:line="200"/>
      </w:pPr>
      <w:r>
        <w:rPr>
          <w:sz w:val="20"/>
          <w:szCs w:val="20"/>
        </w:rPr>
      </w:r>
    </w:p>
    <w:p>
      <w:pPr>
        <w:rPr>
          <w:rFonts w:cs="SimHei" w:hAnsi="SimHei" w:eastAsia="SimHei" w:ascii="SimHei"/>
          <w:sz w:val="24"/>
          <w:szCs w:val="24"/>
        </w:rPr>
        <w:jc w:val="left"/>
        <w:ind w:left="590"/>
      </w:pPr>
      <w:r>
        <w:rPr>
          <w:rFonts w:cs="SimHei" w:hAnsi="SimHei" w:eastAsia="SimHei" w:ascii="SimHei"/>
          <w:spacing w:val="0"/>
          <w:w w:val="100"/>
          <w:sz w:val="24"/>
          <w:szCs w:val="24"/>
        </w:rPr>
        <w:t>二、</w:t>
      </w:r>
      <w:r>
        <w:rPr>
          <w:rFonts w:cs="SimHei" w:hAnsi="SimHei" w:eastAsia="SimHei" w:ascii="SimHei"/>
          <w:spacing w:val="5"/>
          <w:w w:val="100"/>
          <w:sz w:val="24"/>
          <w:szCs w:val="24"/>
        </w:rPr>
        <w:t>注</w:t>
      </w:r>
      <w:r>
        <w:rPr>
          <w:rFonts w:cs="SimHei" w:hAnsi="SimHei" w:eastAsia="SimHei" w:ascii="SimHei"/>
          <w:spacing w:val="0"/>
          <w:w w:val="100"/>
          <w:sz w:val="24"/>
          <w:szCs w:val="24"/>
        </w:rPr>
        <w:t>册会计师</w:t>
      </w:r>
      <w:r>
        <w:rPr>
          <w:rFonts w:cs="SimHei" w:hAnsi="SimHei" w:eastAsia="SimHei" w:ascii="SimHei"/>
          <w:spacing w:val="5"/>
          <w:w w:val="100"/>
          <w:sz w:val="24"/>
          <w:szCs w:val="24"/>
        </w:rPr>
        <w:t>的</w:t>
      </w:r>
      <w:r>
        <w:rPr>
          <w:rFonts w:cs="SimHei" w:hAnsi="SimHei" w:eastAsia="SimHei" w:ascii="SimHei"/>
          <w:spacing w:val="0"/>
          <w:w w:val="100"/>
          <w:sz w:val="24"/>
          <w:szCs w:val="24"/>
        </w:rPr>
        <w:t>责任</w:t>
      </w:r>
    </w:p>
    <w:p>
      <w:pPr>
        <w:rPr>
          <w:sz w:val="28"/>
          <w:szCs w:val="28"/>
        </w:rPr>
        <w:jc w:val="left"/>
        <w:spacing w:before="6" w:lineRule="exact" w:line="280"/>
      </w:pPr>
      <w:r>
        <w:rPr>
          <w:sz w:val="28"/>
          <w:szCs w:val="28"/>
        </w:rPr>
      </w:r>
    </w:p>
    <w:p>
      <w:pPr>
        <w:rPr>
          <w:rFonts w:cs="SimSun" w:hAnsi="SimSun" w:eastAsia="SimSun" w:ascii="SimSun"/>
          <w:sz w:val="21"/>
          <w:szCs w:val="21"/>
        </w:rPr>
        <w:jc w:val="both"/>
        <w:spacing w:lineRule="auto" w:line="278"/>
        <w:ind w:left="110" w:right="142" w:firstLine="422"/>
        <w:sectPr>
          <w:type w:val="continuous"/>
          <w:pgSz w:w="11920" w:h="16840"/>
          <w:pgMar w:top="920" w:bottom="280" w:left="1080" w:right="1000"/>
        </w:sectPr>
      </w:pPr>
      <w:r>
        <w:rPr>
          <w:rFonts w:cs="SimSun" w:hAnsi="SimSun" w:eastAsia="SimSun" w:ascii="SimSun"/>
          <w:spacing w:val="0"/>
          <w:w w:val="100"/>
          <w:sz w:val="21"/>
          <w:szCs w:val="21"/>
        </w:rPr>
        <w:t>我们的责</w:t>
      </w:r>
      <w:r>
        <w:rPr>
          <w:rFonts w:cs="SimSun" w:hAnsi="SimSun" w:eastAsia="SimSun" w:ascii="SimSun"/>
          <w:spacing w:val="5"/>
          <w:w w:val="100"/>
          <w:sz w:val="21"/>
          <w:szCs w:val="21"/>
        </w:rPr>
        <w:t>任</w:t>
      </w:r>
      <w:r>
        <w:rPr>
          <w:rFonts w:cs="SimSun" w:hAnsi="SimSun" w:eastAsia="SimSun" w:ascii="SimSun"/>
          <w:spacing w:val="0"/>
          <w:w w:val="100"/>
          <w:sz w:val="21"/>
          <w:szCs w:val="21"/>
        </w:rPr>
        <w:t>是在执行审计工</w:t>
      </w:r>
      <w:r>
        <w:rPr>
          <w:rFonts w:cs="SimSun" w:hAnsi="SimSun" w:eastAsia="SimSun" w:ascii="SimSun"/>
          <w:spacing w:val="5"/>
          <w:w w:val="100"/>
          <w:sz w:val="21"/>
          <w:szCs w:val="21"/>
        </w:rPr>
        <w:t>作</w:t>
      </w:r>
      <w:r>
        <w:rPr>
          <w:rFonts w:cs="SimSun" w:hAnsi="SimSun" w:eastAsia="SimSun" w:ascii="SimSun"/>
          <w:spacing w:val="0"/>
          <w:w w:val="100"/>
          <w:sz w:val="21"/>
          <w:szCs w:val="21"/>
        </w:rPr>
        <w:t>的基础上对财务报</w:t>
      </w:r>
      <w:r>
        <w:rPr>
          <w:rFonts w:cs="SimSun" w:hAnsi="SimSun" w:eastAsia="SimSun" w:ascii="SimSun"/>
          <w:spacing w:val="5"/>
          <w:w w:val="100"/>
          <w:sz w:val="21"/>
          <w:szCs w:val="21"/>
        </w:rPr>
        <w:t>表</w:t>
      </w:r>
      <w:r>
        <w:rPr>
          <w:rFonts w:cs="SimSun" w:hAnsi="SimSun" w:eastAsia="SimSun" w:ascii="SimSun"/>
          <w:spacing w:val="0"/>
          <w:w w:val="100"/>
          <w:sz w:val="21"/>
          <w:szCs w:val="21"/>
        </w:rPr>
        <w:t>发表审计意见。</w:t>
      </w:r>
      <w:r>
        <w:rPr>
          <w:rFonts w:cs="SimSun" w:hAnsi="SimSun" w:eastAsia="SimSun" w:ascii="SimSun"/>
          <w:spacing w:val="5"/>
          <w:w w:val="100"/>
          <w:sz w:val="21"/>
          <w:szCs w:val="21"/>
        </w:rPr>
        <w:t>我</w:t>
      </w:r>
      <w:r>
        <w:rPr>
          <w:rFonts w:cs="SimSun" w:hAnsi="SimSun" w:eastAsia="SimSun" w:ascii="SimSun"/>
          <w:spacing w:val="0"/>
          <w:w w:val="100"/>
          <w:sz w:val="21"/>
          <w:szCs w:val="21"/>
        </w:rPr>
        <w:t>们按照中国注册会</w:t>
      </w:r>
      <w:r>
        <w:rPr>
          <w:rFonts w:cs="SimSun" w:hAnsi="SimSun" w:eastAsia="SimSun" w:ascii="SimSun"/>
          <w:spacing w:val="5"/>
          <w:w w:val="100"/>
          <w:sz w:val="21"/>
          <w:szCs w:val="21"/>
        </w:rPr>
        <w:t>计</w:t>
      </w:r>
      <w:r>
        <w:rPr>
          <w:rFonts w:cs="SimSun" w:hAnsi="SimSun" w:eastAsia="SimSun" w:ascii="SimSun"/>
          <w:spacing w:val="0"/>
          <w:w w:val="100"/>
          <w:sz w:val="21"/>
          <w:szCs w:val="21"/>
        </w:rPr>
        <w:t>师审计准</w:t>
      </w:r>
      <w:r>
        <w:rPr>
          <w:rFonts w:cs="SimSun" w:hAnsi="SimSun" w:eastAsia="SimSun" w:ascii="SimSun"/>
          <w:spacing w:val="0"/>
          <w:w w:val="100"/>
          <w:sz w:val="21"/>
          <w:szCs w:val="21"/>
        </w:rPr>
        <w:t> </w:t>
      </w:r>
      <w:r>
        <w:rPr>
          <w:rFonts w:cs="SimSun" w:hAnsi="SimSun" w:eastAsia="SimSun" w:ascii="SimSun"/>
          <w:spacing w:val="0"/>
          <w:w w:val="100"/>
          <w:sz w:val="21"/>
          <w:szCs w:val="21"/>
        </w:rPr>
        <w:t>则的规定</w:t>
      </w:r>
      <w:r>
        <w:rPr>
          <w:rFonts w:cs="SimSun" w:hAnsi="SimSun" w:eastAsia="SimSun" w:ascii="SimSun"/>
          <w:spacing w:val="5"/>
          <w:w w:val="100"/>
          <w:sz w:val="21"/>
          <w:szCs w:val="21"/>
        </w:rPr>
        <w:t>执</w:t>
      </w:r>
      <w:r>
        <w:rPr>
          <w:rFonts w:cs="SimSun" w:hAnsi="SimSun" w:eastAsia="SimSun" w:ascii="SimSun"/>
          <w:spacing w:val="0"/>
          <w:w w:val="100"/>
          <w:sz w:val="21"/>
          <w:szCs w:val="21"/>
        </w:rPr>
        <w:t>行了审计工作。中国</w:t>
      </w:r>
      <w:r>
        <w:rPr>
          <w:rFonts w:cs="SimSun" w:hAnsi="SimSun" w:eastAsia="SimSun" w:ascii="SimSun"/>
          <w:spacing w:val="5"/>
          <w:w w:val="100"/>
          <w:sz w:val="21"/>
          <w:szCs w:val="21"/>
        </w:rPr>
        <w:t>注</w:t>
      </w:r>
      <w:r>
        <w:rPr>
          <w:rFonts w:cs="SimSun" w:hAnsi="SimSun" w:eastAsia="SimSun" w:ascii="SimSun"/>
          <w:spacing w:val="0"/>
          <w:w w:val="100"/>
          <w:sz w:val="21"/>
          <w:szCs w:val="21"/>
        </w:rPr>
        <w:t>册会计师审计准则要</w:t>
      </w:r>
      <w:r>
        <w:rPr>
          <w:rFonts w:cs="SimSun" w:hAnsi="SimSun" w:eastAsia="SimSun" w:ascii="SimSun"/>
          <w:spacing w:val="5"/>
          <w:w w:val="100"/>
          <w:sz w:val="21"/>
          <w:szCs w:val="21"/>
        </w:rPr>
        <w:t>求</w:t>
      </w:r>
      <w:r>
        <w:rPr>
          <w:rFonts w:cs="SimSun" w:hAnsi="SimSun" w:eastAsia="SimSun" w:ascii="SimSun"/>
          <w:spacing w:val="0"/>
          <w:w w:val="100"/>
          <w:sz w:val="21"/>
          <w:szCs w:val="21"/>
        </w:rPr>
        <w:t>我们遵守中国注册会</w:t>
      </w:r>
      <w:r>
        <w:rPr>
          <w:rFonts w:cs="SimSun" w:hAnsi="SimSun" w:eastAsia="SimSun" w:ascii="SimSun"/>
          <w:spacing w:val="5"/>
          <w:w w:val="100"/>
          <w:sz w:val="21"/>
          <w:szCs w:val="21"/>
        </w:rPr>
        <w:t>计</w:t>
      </w:r>
      <w:r>
        <w:rPr>
          <w:rFonts w:cs="SimSun" w:hAnsi="SimSun" w:eastAsia="SimSun" w:ascii="SimSun"/>
          <w:spacing w:val="0"/>
          <w:w w:val="100"/>
          <w:sz w:val="21"/>
          <w:szCs w:val="21"/>
        </w:rPr>
        <w:t>师职业道德守则，计划</w:t>
      </w:r>
      <w:r>
        <w:rPr>
          <w:rFonts w:cs="SimSun" w:hAnsi="SimSun" w:eastAsia="SimSun" w:ascii="SimSun"/>
          <w:spacing w:val="0"/>
          <w:w w:val="100"/>
          <w:sz w:val="21"/>
          <w:szCs w:val="21"/>
        </w:rPr>
        <w:t> </w:t>
      </w:r>
      <w:r>
        <w:rPr>
          <w:rFonts w:cs="SimSun" w:hAnsi="SimSun" w:eastAsia="SimSun" w:ascii="SimSun"/>
          <w:spacing w:val="0"/>
          <w:w w:val="100"/>
          <w:sz w:val="21"/>
          <w:szCs w:val="21"/>
        </w:rPr>
        <w:t>和</w:t>
      </w:r>
      <w:r>
        <w:rPr>
          <w:rFonts w:cs="SimSun" w:hAnsi="SimSun" w:eastAsia="SimSun" w:ascii="SimSun"/>
          <w:spacing w:val="-5"/>
          <w:w w:val="100"/>
          <w:sz w:val="21"/>
          <w:szCs w:val="21"/>
        </w:rPr>
        <w:t>执</w:t>
      </w:r>
      <w:r>
        <w:rPr>
          <w:rFonts w:cs="SimSun" w:hAnsi="SimSun" w:eastAsia="SimSun" w:ascii="SimSun"/>
          <w:spacing w:val="0"/>
          <w:w w:val="100"/>
          <w:sz w:val="21"/>
          <w:szCs w:val="21"/>
        </w:rPr>
        <w:t>行审计</w:t>
      </w:r>
      <w:r>
        <w:rPr>
          <w:rFonts w:cs="SimSun" w:hAnsi="SimSun" w:eastAsia="SimSun" w:ascii="SimSun"/>
          <w:spacing w:val="-5"/>
          <w:w w:val="100"/>
          <w:sz w:val="21"/>
          <w:szCs w:val="21"/>
        </w:rPr>
        <w:t>工</w:t>
      </w:r>
      <w:r>
        <w:rPr>
          <w:rFonts w:cs="SimSun" w:hAnsi="SimSun" w:eastAsia="SimSun" w:ascii="SimSun"/>
          <w:spacing w:val="0"/>
          <w:w w:val="100"/>
          <w:sz w:val="21"/>
          <w:szCs w:val="21"/>
        </w:rPr>
        <w:t>作以对</w:t>
      </w:r>
      <w:r>
        <w:rPr>
          <w:rFonts w:cs="SimSun" w:hAnsi="SimSun" w:eastAsia="SimSun" w:ascii="SimSun"/>
          <w:spacing w:val="-5"/>
          <w:w w:val="100"/>
          <w:sz w:val="21"/>
          <w:szCs w:val="21"/>
        </w:rPr>
        <w:t>财</w:t>
      </w:r>
      <w:r>
        <w:rPr>
          <w:rFonts w:cs="SimSun" w:hAnsi="SimSun" w:eastAsia="SimSun" w:ascii="SimSun"/>
          <w:spacing w:val="0"/>
          <w:w w:val="100"/>
          <w:sz w:val="21"/>
          <w:szCs w:val="21"/>
        </w:rPr>
        <w:t>务报表</w:t>
      </w:r>
      <w:r>
        <w:rPr>
          <w:rFonts w:cs="SimSun" w:hAnsi="SimSun" w:eastAsia="SimSun" w:ascii="SimSun"/>
          <w:spacing w:val="-5"/>
          <w:w w:val="100"/>
          <w:sz w:val="21"/>
          <w:szCs w:val="21"/>
        </w:rPr>
        <w:t>是</w:t>
      </w:r>
      <w:r>
        <w:rPr>
          <w:rFonts w:cs="SimSun" w:hAnsi="SimSun" w:eastAsia="SimSun" w:ascii="SimSun"/>
          <w:spacing w:val="0"/>
          <w:w w:val="100"/>
          <w:sz w:val="21"/>
          <w:szCs w:val="21"/>
        </w:rPr>
        <w:t>否不存</w:t>
      </w:r>
      <w:r>
        <w:rPr>
          <w:rFonts w:cs="SimSun" w:hAnsi="SimSun" w:eastAsia="SimSun" w:ascii="SimSun"/>
          <w:spacing w:val="-5"/>
          <w:w w:val="100"/>
          <w:sz w:val="21"/>
          <w:szCs w:val="21"/>
        </w:rPr>
        <w:t>在</w:t>
      </w:r>
      <w:r>
        <w:rPr>
          <w:rFonts w:cs="SimSun" w:hAnsi="SimSun" w:eastAsia="SimSun" w:ascii="SimSun"/>
          <w:spacing w:val="0"/>
          <w:w w:val="100"/>
          <w:sz w:val="21"/>
          <w:szCs w:val="21"/>
        </w:rPr>
        <w:t>重大错</w:t>
      </w:r>
      <w:r>
        <w:rPr>
          <w:rFonts w:cs="SimSun" w:hAnsi="SimSun" w:eastAsia="SimSun" w:ascii="SimSun"/>
          <w:spacing w:val="-5"/>
          <w:w w:val="100"/>
          <w:sz w:val="21"/>
          <w:szCs w:val="21"/>
        </w:rPr>
        <w:t>报</w:t>
      </w:r>
      <w:r>
        <w:rPr>
          <w:rFonts w:cs="SimSun" w:hAnsi="SimSun" w:eastAsia="SimSun" w:ascii="SimSun"/>
          <w:spacing w:val="0"/>
          <w:w w:val="100"/>
          <w:sz w:val="21"/>
          <w:szCs w:val="21"/>
        </w:rPr>
        <w:t>获取合</w:t>
      </w:r>
      <w:r>
        <w:rPr>
          <w:rFonts w:cs="SimSun" w:hAnsi="SimSun" w:eastAsia="SimSun" w:ascii="SimSun"/>
          <w:spacing w:val="-5"/>
          <w:w w:val="100"/>
          <w:sz w:val="21"/>
          <w:szCs w:val="21"/>
        </w:rPr>
        <w:t>理</w:t>
      </w:r>
      <w:r>
        <w:rPr>
          <w:rFonts w:cs="SimSun" w:hAnsi="SimSun" w:eastAsia="SimSun" w:ascii="SimSun"/>
          <w:spacing w:val="0"/>
          <w:w w:val="100"/>
          <w:sz w:val="21"/>
          <w:szCs w:val="21"/>
        </w:rPr>
        <w:t>保证。</w:t>
      </w:r>
    </w:p>
    <w:p>
      <w:pPr>
        <w:rPr>
          <w:sz w:val="26"/>
          <w:szCs w:val="26"/>
        </w:rPr>
        <w:jc w:val="left"/>
        <w:spacing w:before="1" w:lineRule="exact" w:line="260"/>
      </w:pPr>
      <w:r>
        <w:rPr>
          <w:sz w:val="26"/>
          <w:szCs w:val="26"/>
        </w:rPr>
      </w:r>
    </w:p>
    <w:p>
      <w:pPr>
        <w:rPr>
          <w:rFonts w:cs="SimSun" w:hAnsi="SimSun" w:eastAsia="SimSun" w:ascii="SimSun"/>
          <w:sz w:val="21"/>
          <w:szCs w:val="21"/>
        </w:rPr>
        <w:jc w:val="left"/>
        <w:spacing w:lineRule="exact" w:line="260"/>
        <w:ind w:left="533"/>
      </w:pPr>
      <w:r>
        <w:pict>
          <v:group style="position:absolute;margin-left:59.55pt;margin-top:-2.64359pt;width:476.2pt;height:0pt;mso-position-horizontal-relative:page;mso-position-vertical-relative:paragraph;z-index:-15426" coordorigin="1191,-53" coordsize="9524,0">
            <v:shape style="position:absolute;left:1191;top:-53;width:9524;height:0" coordorigin="1191,-53" coordsize="9524,0" path="m1191,-53l10715,-53e" filled="f" stroked="t" strokeweight="0.82pt" strokecolor="#000000">
              <v:path arrowok="t"/>
            </v:shape>
            <w10:wrap type="none"/>
          </v:group>
        </w:pict>
      </w:r>
      <w:r>
        <w:rPr>
          <w:rFonts w:cs="SimSun" w:hAnsi="SimSun" w:eastAsia="SimSun" w:ascii="SimSun"/>
          <w:spacing w:val="0"/>
          <w:w w:val="100"/>
          <w:position w:val="-2"/>
          <w:sz w:val="21"/>
          <w:szCs w:val="21"/>
        </w:rPr>
        <w:t>审计工作</w:t>
      </w:r>
      <w:r>
        <w:rPr>
          <w:rFonts w:cs="SimSun" w:hAnsi="SimSun" w:eastAsia="SimSun" w:ascii="SimSun"/>
          <w:spacing w:val="5"/>
          <w:w w:val="100"/>
          <w:position w:val="-2"/>
          <w:sz w:val="21"/>
          <w:szCs w:val="21"/>
        </w:rPr>
        <w:t>涉</w:t>
      </w:r>
      <w:r>
        <w:rPr>
          <w:rFonts w:cs="SimSun" w:hAnsi="SimSun" w:eastAsia="SimSun" w:ascii="SimSun"/>
          <w:spacing w:val="0"/>
          <w:w w:val="100"/>
          <w:position w:val="-2"/>
          <w:sz w:val="21"/>
          <w:szCs w:val="21"/>
        </w:rPr>
        <w:t>及实施审计程序</w:t>
      </w:r>
      <w:r>
        <w:rPr>
          <w:rFonts w:cs="SimSun" w:hAnsi="SimSun" w:eastAsia="SimSun" w:ascii="SimSun"/>
          <w:spacing w:val="5"/>
          <w:w w:val="100"/>
          <w:position w:val="-2"/>
          <w:sz w:val="21"/>
          <w:szCs w:val="21"/>
        </w:rPr>
        <w:t>，</w:t>
      </w:r>
      <w:r>
        <w:rPr>
          <w:rFonts w:cs="SimSun" w:hAnsi="SimSun" w:eastAsia="SimSun" w:ascii="SimSun"/>
          <w:spacing w:val="0"/>
          <w:w w:val="100"/>
          <w:position w:val="-2"/>
          <w:sz w:val="21"/>
          <w:szCs w:val="21"/>
        </w:rPr>
        <w:t>以获取有关财务报</w:t>
      </w:r>
      <w:r>
        <w:rPr>
          <w:rFonts w:cs="SimSun" w:hAnsi="SimSun" w:eastAsia="SimSun" w:ascii="SimSun"/>
          <w:spacing w:val="5"/>
          <w:w w:val="100"/>
          <w:position w:val="-2"/>
          <w:sz w:val="21"/>
          <w:szCs w:val="21"/>
        </w:rPr>
        <w:t>表</w:t>
      </w:r>
      <w:r>
        <w:rPr>
          <w:rFonts w:cs="SimSun" w:hAnsi="SimSun" w:eastAsia="SimSun" w:ascii="SimSun"/>
          <w:spacing w:val="0"/>
          <w:w w:val="100"/>
          <w:position w:val="-2"/>
          <w:sz w:val="21"/>
          <w:szCs w:val="21"/>
        </w:rPr>
        <w:t>金额和披露的审</w:t>
      </w:r>
      <w:r>
        <w:rPr>
          <w:rFonts w:cs="SimSun" w:hAnsi="SimSun" w:eastAsia="SimSun" w:ascii="SimSun"/>
          <w:spacing w:val="5"/>
          <w:w w:val="100"/>
          <w:position w:val="-2"/>
          <w:sz w:val="21"/>
          <w:szCs w:val="21"/>
        </w:rPr>
        <w:t>计</w:t>
      </w:r>
      <w:r>
        <w:rPr>
          <w:rFonts w:cs="SimSun" w:hAnsi="SimSun" w:eastAsia="SimSun" w:ascii="SimSun"/>
          <w:spacing w:val="0"/>
          <w:w w:val="100"/>
          <w:position w:val="-2"/>
          <w:sz w:val="21"/>
          <w:szCs w:val="21"/>
        </w:rPr>
        <w:t>证据。选择的审计</w:t>
      </w:r>
      <w:r>
        <w:rPr>
          <w:rFonts w:cs="SimSun" w:hAnsi="SimSun" w:eastAsia="SimSun" w:ascii="SimSun"/>
          <w:spacing w:val="5"/>
          <w:w w:val="100"/>
          <w:position w:val="-2"/>
          <w:sz w:val="21"/>
          <w:szCs w:val="21"/>
        </w:rPr>
        <w:t>程</w:t>
      </w:r>
      <w:r>
        <w:rPr>
          <w:rFonts w:cs="SimSun" w:hAnsi="SimSun" w:eastAsia="SimSun" w:ascii="SimSun"/>
          <w:spacing w:val="0"/>
          <w:w w:val="100"/>
          <w:position w:val="-2"/>
          <w:sz w:val="21"/>
          <w:szCs w:val="21"/>
        </w:rPr>
        <w:t>序取决于</w:t>
      </w:r>
      <w:r>
        <w:rPr>
          <w:rFonts w:cs="SimSun" w:hAnsi="SimSun" w:eastAsia="SimSun" w:ascii="SimSun"/>
          <w:spacing w:val="0"/>
          <w:w w:val="100"/>
          <w:position w:val="0"/>
          <w:sz w:val="21"/>
          <w:szCs w:val="21"/>
        </w:rPr>
      </w:r>
    </w:p>
    <w:p>
      <w:pPr>
        <w:rPr>
          <w:rFonts w:cs="SimSun" w:hAnsi="SimSun" w:eastAsia="SimSun" w:ascii="SimSun"/>
          <w:sz w:val="21"/>
          <w:szCs w:val="21"/>
        </w:rPr>
        <w:jc w:val="left"/>
        <w:spacing w:before="50" w:lineRule="auto" w:line="278"/>
        <w:ind w:left="110" w:right="61"/>
      </w:pPr>
      <w:r>
        <w:rPr>
          <w:rFonts w:cs="SimSun" w:hAnsi="SimSun" w:eastAsia="SimSun" w:ascii="SimSun"/>
          <w:spacing w:val="0"/>
          <w:w w:val="100"/>
          <w:sz w:val="21"/>
          <w:szCs w:val="21"/>
        </w:rPr>
        <w:t>注册会计</w:t>
      </w:r>
      <w:r>
        <w:rPr>
          <w:rFonts w:cs="SimSun" w:hAnsi="SimSun" w:eastAsia="SimSun" w:ascii="SimSun"/>
          <w:spacing w:val="5"/>
          <w:w w:val="100"/>
          <w:sz w:val="21"/>
          <w:szCs w:val="21"/>
        </w:rPr>
        <w:t>师</w:t>
      </w:r>
      <w:r>
        <w:rPr>
          <w:rFonts w:cs="SimSun" w:hAnsi="SimSun" w:eastAsia="SimSun" w:ascii="SimSun"/>
          <w:spacing w:val="0"/>
          <w:w w:val="100"/>
          <w:sz w:val="21"/>
          <w:szCs w:val="21"/>
        </w:rPr>
        <w:t>的判断，包括对由于</w:t>
      </w:r>
      <w:r>
        <w:rPr>
          <w:rFonts w:cs="SimSun" w:hAnsi="SimSun" w:eastAsia="SimSun" w:ascii="SimSun"/>
          <w:spacing w:val="5"/>
          <w:w w:val="100"/>
          <w:sz w:val="21"/>
          <w:szCs w:val="21"/>
        </w:rPr>
        <w:t>舞</w:t>
      </w:r>
      <w:r>
        <w:rPr>
          <w:rFonts w:cs="SimSun" w:hAnsi="SimSun" w:eastAsia="SimSun" w:ascii="SimSun"/>
          <w:spacing w:val="0"/>
          <w:w w:val="100"/>
          <w:sz w:val="21"/>
          <w:szCs w:val="21"/>
        </w:rPr>
        <w:t>弊或错误导致的财务</w:t>
      </w:r>
      <w:r>
        <w:rPr>
          <w:rFonts w:cs="SimSun" w:hAnsi="SimSun" w:eastAsia="SimSun" w:ascii="SimSun"/>
          <w:spacing w:val="5"/>
          <w:w w:val="100"/>
          <w:sz w:val="21"/>
          <w:szCs w:val="21"/>
        </w:rPr>
        <w:t>报</w:t>
      </w:r>
      <w:r>
        <w:rPr>
          <w:rFonts w:cs="SimSun" w:hAnsi="SimSun" w:eastAsia="SimSun" w:ascii="SimSun"/>
          <w:spacing w:val="0"/>
          <w:w w:val="100"/>
          <w:sz w:val="21"/>
          <w:szCs w:val="21"/>
        </w:rPr>
        <w:t>表重大错报风险的评</w:t>
      </w:r>
      <w:r>
        <w:rPr>
          <w:rFonts w:cs="SimSun" w:hAnsi="SimSun" w:eastAsia="SimSun" w:ascii="SimSun"/>
          <w:spacing w:val="5"/>
          <w:w w:val="100"/>
          <w:sz w:val="21"/>
          <w:szCs w:val="21"/>
        </w:rPr>
        <w:t>估</w:t>
      </w:r>
      <w:r>
        <w:rPr>
          <w:rFonts w:cs="SimSun" w:hAnsi="SimSun" w:eastAsia="SimSun" w:ascii="SimSun"/>
          <w:spacing w:val="0"/>
          <w:w w:val="100"/>
          <w:sz w:val="21"/>
          <w:szCs w:val="21"/>
        </w:rPr>
        <w:t>。在进行风险评估时，</w:t>
      </w:r>
      <w:r>
        <w:rPr>
          <w:rFonts w:cs="SimSun" w:hAnsi="SimSun" w:eastAsia="SimSun" w:ascii="SimSun"/>
          <w:spacing w:val="0"/>
          <w:w w:val="100"/>
          <w:sz w:val="21"/>
          <w:szCs w:val="21"/>
        </w:rPr>
        <w:t> </w:t>
      </w:r>
      <w:r>
        <w:rPr>
          <w:rFonts w:cs="SimSun" w:hAnsi="SimSun" w:eastAsia="SimSun" w:ascii="SimSun"/>
          <w:spacing w:val="0"/>
          <w:w w:val="100"/>
          <w:sz w:val="21"/>
          <w:szCs w:val="21"/>
        </w:rPr>
        <w:t>注册会计</w:t>
      </w:r>
      <w:r>
        <w:rPr>
          <w:rFonts w:cs="SimSun" w:hAnsi="SimSun" w:eastAsia="SimSun" w:ascii="SimSun"/>
          <w:spacing w:val="5"/>
          <w:w w:val="100"/>
          <w:sz w:val="21"/>
          <w:szCs w:val="21"/>
        </w:rPr>
        <w:t>师</w:t>
      </w:r>
      <w:r>
        <w:rPr>
          <w:rFonts w:cs="SimSun" w:hAnsi="SimSun" w:eastAsia="SimSun" w:ascii="SimSun"/>
          <w:spacing w:val="0"/>
          <w:w w:val="100"/>
          <w:sz w:val="21"/>
          <w:szCs w:val="21"/>
        </w:rPr>
        <w:t>考虑与财务报表编制</w:t>
      </w:r>
      <w:r>
        <w:rPr>
          <w:rFonts w:cs="SimSun" w:hAnsi="SimSun" w:eastAsia="SimSun" w:ascii="SimSun"/>
          <w:spacing w:val="5"/>
          <w:w w:val="100"/>
          <w:sz w:val="21"/>
          <w:szCs w:val="21"/>
        </w:rPr>
        <w:t>和</w:t>
      </w:r>
      <w:r>
        <w:rPr>
          <w:rFonts w:cs="SimSun" w:hAnsi="SimSun" w:eastAsia="SimSun" w:ascii="SimSun"/>
          <w:spacing w:val="0"/>
          <w:w w:val="100"/>
          <w:sz w:val="21"/>
          <w:szCs w:val="21"/>
        </w:rPr>
        <w:t>公允列报相关的内部</w:t>
      </w:r>
      <w:r>
        <w:rPr>
          <w:rFonts w:cs="SimSun" w:hAnsi="SimSun" w:eastAsia="SimSun" w:ascii="SimSun"/>
          <w:spacing w:val="5"/>
          <w:w w:val="100"/>
          <w:sz w:val="21"/>
          <w:szCs w:val="21"/>
        </w:rPr>
        <w:t>控</w:t>
      </w:r>
      <w:r>
        <w:rPr>
          <w:rFonts w:cs="SimSun" w:hAnsi="SimSun" w:eastAsia="SimSun" w:ascii="SimSun"/>
          <w:spacing w:val="0"/>
          <w:w w:val="100"/>
          <w:sz w:val="21"/>
          <w:szCs w:val="21"/>
        </w:rPr>
        <w:t>制，以设计恰当的审</w:t>
      </w:r>
      <w:r>
        <w:rPr>
          <w:rFonts w:cs="SimSun" w:hAnsi="SimSun" w:eastAsia="SimSun" w:ascii="SimSun"/>
          <w:spacing w:val="5"/>
          <w:w w:val="100"/>
          <w:sz w:val="21"/>
          <w:szCs w:val="21"/>
        </w:rPr>
        <w:t>计</w:t>
      </w:r>
      <w:r>
        <w:rPr>
          <w:rFonts w:cs="SimSun" w:hAnsi="SimSun" w:eastAsia="SimSun" w:ascii="SimSun"/>
          <w:spacing w:val="0"/>
          <w:w w:val="100"/>
          <w:sz w:val="21"/>
          <w:szCs w:val="21"/>
        </w:rPr>
        <w:t>程序，但目的并非对内</w:t>
      </w:r>
      <w:r>
        <w:rPr>
          <w:rFonts w:cs="SimSun" w:hAnsi="SimSun" w:eastAsia="SimSun" w:ascii="SimSun"/>
          <w:spacing w:val="0"/>
          <w:w w:val="100"/>
          <w:sz w:val="21"/>
          <w:szCs w:val="21"/>
        </w:rPr>
        <w:t> </w:t>
      </w:r>
      <w:r>
        <w:rPr>
          <w:rFonts w:cs="SimSun" w:hAnsi="SimSun" w:eastAsia="SimSun" w:ascii="SimSun"/>
          <w:spacing w:val="0"/>
          <w:w w:val="100"/>
          <w:sz w:val="21"/>
          <w:szCs w:val="21"/>
        </w:rPr>
        <w:t>部</w:t>
      </w:r>
      <w:r>
        <w:rPr>
          <w:rFonts w:cs="SimSun" w:hAnsi="SimSun" w:eastAsia="SimSun" w:ascii="SimSun"/>
          <w:spacing w:val="-5"/>
          <w:w w:val="100"/>
          <w:sz w:val="21"/>
          <w:szCs w:val="21"/>
        </w:rPr>
        <w:t>控</w:t>
      </w:r>
      <w:r>
        <w:rPr>
          <w:rFonts w:cs="SimSun" w:hAnsi="SimSun" w:eastAsia="SimSun" w:ascii="SimSun"/>
          <w:spacing w:val="0"/>
          <w:w w:val="100"/>
          <w:sz w:val="21"/>
          <w:szCs w:val="21"/>
        </w:rPr>
        <w:t>制的有</w:t>
      </w:r>
      <w:r>
        <w:rPr>
          <w:rFonts w:cs="SimSun" w:hAnsi="SimSun" w:eastAsia="SimSun" w:ascii="SimSun"/>
          <w:spacing w:val="-5"/>
          <w:w w:val="100"/>
          <w:sz w:val="21"/>
          <w:szCs w:val="21"/>
        </w:rPr>
        <w:t>效</w:t>
      </w:r>
      <w:r>
        <w:rPr>
          <w:rFonts w:cs="SimSun" w:hAnsi="SimSun" w:eastAsia="SimSun" w:ascii="SimSun"/>
          <w:spacing w:val="0"/>
          <w:w w:val="100"/>
          <w:sz w:val="21"/>
          <w:szCs w:val="21"/>
        </w:rPr>
        <w:t>性发表</w:t>
      </w:r>
      <w:r>
        <w:rPr>
          <w:rFonts w:cs="SimSun" w:hAnsi="SimSun" w:eastAsia="SimSun" w:ascii="SimSun"/>
          <w:spacing w:val="-5"/>
          <w:w w:val="100"/>
          <w:sz w:val="21"/>
          <w:szCs w:val="21"/>
        </w:rPr>
        <w:t>意</w:t>
      </w:r>
      <w:r>
        <w:rPr>
          <w:rFonts w:cs="SimSun" w:hAnsi="SimSun" w:eastAsia="SimSun" w:ascii="SimSun"/>
          <w:spacing w:val="0"/>
          <w:w w:val="100"/>
          <w:sz w:val="21"/>
          <w:szCs w:val="21"/>
        </w:rPr>
        <w:t>见</w:t>
      </w:r>
      <w:r>
        <w:rPr>
          <w:rFonts w:cs="SimSun" w:hAnsi="SimSun" w:eastAsia="SimSun" w:ascii="SimSun"/>
          <w:spacing w:val="-29"/>
          <w:w w:val="100"/>
          <w:sz w:val="21"/>
          <w:szCs w:val="21"/>
        </w:rPr>
        <w:t>。</w:t>
      </w:r>
      <w:r>
        <w:rPr>
          <w:rFonts w:cs="SimSun" w:hAnsi="SimSun" w:eastAsia="SimSun" w:ascii="SimSun"/>
          <w:spacing w:val="0"/>
          <w:w w:val="100"/>
          <w:sz w:val="21"/>
          <w:szCs w:val="21"/>
        </w:rPr>
        <w:t>审</w:t>
      </w:r>
      <w:r>
        <w:rPr>
          <w:rFonts w:cs="SimSun" w:hAnsi="SimSun" w:eastAsia="SimSun" w:ascii="SimSun"/>
          <w:spacing w:val="-5"/>
          <w:w w:val="100"/>
          <w:sz w:val="21"/>
          <w:szCs w:val="21"/>
        </w:rPr>
        <w:t>计</w:t>
      </w:r>
      <w:r>
        <w:rPr>
          <w:rFonts w:cs="SimSun" w:hAnsi="SimSun" w:eastAsia="SimSun" w:ascii="SimSun"/>
          <w:spacing w:val="0"/>
          <w:w w:val="100"/>
          <w:sz w:val="21"/>
          <w:szCs w:val="21"/>
        </w:rPr>
        <w:t>工作还</w:t>
      </w:r>
      <w:r>
        <w:rPr>
          <w:rFonts w:cs="SimSun" w:hAnsi="SimSun" w:eastAsia="SimSun" w:ascii="SimSun"/>
          <w:spacing w:val="-5"/>
          <w:w w:val="100"/>
          <w:sz w:val="21"/>
          <w:szCs w:val="21"/>
        </w:rPr>
        <w:t>包</w:t>
      </w:r>
      <w:r>
        <w:rPr>
          <w:rFonts w:cs="SimSun" w:hAnsi="SimSun" w:eastAsia="SimSun" w:ascii="SimSun"/>
          <w:spacing w:val="0"/>
          <w:w w:val="100"/>
          <w:sz w:val="21"/>
          <w:szCs w:val="21"/>
        </w:rPr>
        <w:t>括评价</w:t>
      </w:r>
      <w:r>
        <w:rPr>
          <w:rFonts w:cs="SimSun" w:hAnsi="SimSun" w:eastAsia="SimSun" w:ascii="SimSun"/>
          <w:spacing w:val="-5"/>
          <w:w w:val="100"/>
          <w:sz w:val="21"/>
          <w:szCs w:val="21"/>
        </w:rPr>
        <w:t>管</w:t>
      </w:r>
      <w:r>
        <w:rPr>
          <w:rFonts w:cs="SimSun" w:hAnsi="SimSun" w:eastAsia="SimSun" w:ascii="SimSun"/>
          <w:spacing w:val="0"/>
          <w:w w:val="100"/>
          <w:sz w:val="21"/>
          <w:szCs w:val="21"/>
        </w:rPr>
        <w:t>理层选</w:t>
      </w:r>
      <w:r>
        <w:rPr>
          <w:rFonts w:cs="SimSun" w:hAnsi="SimSun" w:eastAsia="SimSun" w:ascii="SimSun"/>
          <w:spacing w:val="-5"/>
          <w:w w:val="100"/>
          <w:sz w:val="21"/>
          <w:szCs w:val="21"/>
        </w:rPr>
        <w:t>用</w:t>
      </w:r>
      <w:r>
        <w:rPr>
          <w:rFonts w:cs="SimSun" w:hAnsi="SimSun" w:eastAsia="SimSun" w:ascii="SimSun"/>
          <w:spacing w:val="0"/>
          <w:w w:val="100"/>
          <w:sz w:val="21"/>
          <w:szCs w:val="21"/>
        </w:rPr>
        <w:t>会计政</w:t>
      </w:r>
      <w:r>
        <w:rPr>
          <w:rFonts w:cs="SimSun" w:hAnsi="SimSun" w:eastAsia="SimSun" w:ascii="SimSun"/>
          <w:spacing w:val="-5"/>
          <w:w w:val="100"/>
          <w:sz w:val="21"/>
          <w:szCs w:val="21"/>
        </w:rPr>
        <w:t>策</w:t>
      </w:r>
      <w:r>
        <w:rPr>
          <w:rFonts w:cs="SimSun" w:hAnsi="SimSun" w:eastAsia="SimSun" w:ascii="SimSun"/>
          <w:spacing w:val="0"/>
          <w:w w:val="100"/>
          <w:sz w:val="21"/>
          <w:szCs w:val="21"/>
        </w:rPr>
        <w:t>的恰当</w:t>
      </w:r>
      <w:r>
        <w:rPr>
          <w:rFonts w:cs="SimSun" w:hAnsi="SimSun" w:eastAsia="SimSun" w:ascii="SimSun"/>
          <w:spacing w:val="-5"/>
          <w:w w:val="100"/>
          <w:sz w:val="21"/>
          <w:szCs w:val="21"/>
        </w:rPr>
        <w:t>性</w:t>
      </w:r>
      <w:r>
        <w:rPr>
          <w:rFonts w:cs="SimSun" w:hAnsi="SimSun" w:eastAsia="SimSun" w:ascii="SimSun"/>
          <w:spacing w:val="0"/>
          <w:w w:val="100"/>
          <w:sz w:val="21"/>
          <w:szCs w:val="21"/>
        </w:rPr>
        <w:t>和作出</w:t>
      </w:r>
      <w:r>
        <w:rPr>
          <w:rFonts w:cs="SimSun" w:hAnsi="SimSun" w:eastAsia="SimSun" w:ascii="SimSun"/>
          <w:spacing w:val="-5"/>
          <w:w w:val="100"/>
          <w:sz w:val="21"/>
          <w:szCs w:val="21"/>
        </w:rPr>
        <w:t>会</w:t>
      </w:r>
      <w:r>
        <w:rPr>
          <w:rFonts w:cs="SimSun" w:hAnsi="SimSun" w:eastAsia="SimSun" w:ascii="SimSun"/>
          <w:spacing w:val="0"/>
          <w:w w:val="100"/>
          <w:sz w:val="21"/>
          <w:szCs w:val="21"/>
        </w:rPr>
        <w:t>计估计</w:t>
      </w:r>
      <w:r>
        <w:rPr>
          <w:rFonts w:cs="SimSun" w:hAnsi="SimSun" w:eastAsia="SimSun" w:ascii="SimSun"/>
          <w:spacing w:val="-5"/>
          <w:w w:val="100"/>
          <w:sz w:val="21"/>
          <w:szCs w:val="21"/>
        </w:rPr>
        <w:t>的</w:t>
      </w:r>
      <w:r>
        <w:rPr>
          <w:rFonts w:cs="SimSun" w:hAnsi="SimSun" w:eastAsia="SimSun" w:ascii="SimSun"/>
          <w:spacing w:val="0"/>
          <w:w w:val="100"/>
          <w:sz w:val="21"/>
          <w:szCs w:val="21"/>
        </w:rPr>
        <w:t>合理</w:t>
      </w:r>
      <w:r>
        <w:rPr>
          <w:rFonts w:cs="SimSun" w:hAnsi="SimSun" w:eastAsia="SimSun" w:ascii="SimSun"/>
          <w:spacing w:val="-4"/>
          <w:w w:val="100"/>
          <w:sz w:val="21"/>
          <w:szCs w:val="21"/>
        </w:rPr>
        <w:t>性</w:t>
      </w:r>
      <w:r>
        <w:rPr>
          <w:rFonts w:cs="SimSun" w:hAnsi="SimSun" w:eastAsia="SimSun" w:ascii="SimSun"/>
          <w:spacing w:val="0"/>
          <w:w w:val="100"/>
          <w:sz w:val="21"/>
          <w:szCs w:val="21"/>
        </w:rPr>
        <w:t>，</w:t>
      </w:r>
      <w:r>
        <w:rPr>
          <w:rFonts w:cs="SimSun" w:hAnsi="SimSun" w:eastAsia="SimSun" w:ascii="SimSun"/>
          <w:spacing w:val="0"/>
          <w:w w:val="100"/>
          <w:sz w:val="21"/>
          <w:szCs w:val="21"/>
        </w:rPr>
        <w:t> </w:t>
      </w:r>
      <w:r>
        <w:rPr>
          <w:rFonts w:cs="SimSun" w:hAnsi="SimSun" w:eastAsia="SimSun" w:ascii="SimSun"/>
          <w:spacing w:val="0"/>
          <w:w w:val="100"/>
          <w:sz w:val="21"/>
          <w:szCs w:val="21"/>
        </w:rPr>
        <w:t>以</w:t>
      </w:r>
      <w:r>
        <w:rPr>
          <w:rFonts w:cs="SimSun" w:hAnsi="SimSun" w:eastAsia="SimSun" w:ascii="SimSun"/>
          <w:spacing w:val="-5"/>
          <w:w w:val="100"/>
          <w:sz w:val="21"/>
          <w:szCs w:val="21"/>
        </w:rPr>
        <w:t>及</w:t>
      </w:r>
      <w:r>
        <w:rPr>
          <w:rFonts w:cs="SimSun" w:hAnsi="SimSun" w:eastAsia="SimSun" w:ascii="SimSun"/>
          <w:spacing w:val="0"/>
          <w:w w:val="100"/>
          <w:sz w:val="21"/>
          <w:szCs w:val="21"/>
        </w:rPr>
        <w:t>评价财</w:t>
      </w:r>
      <w:r>
        <w:rPr>
          <w:rFonts w:cs="SimSun" w:hAnsi="SimSun" w:eastAsia="SimSun" w:ascii="SimSun"/>
          <w:spacing w:val="-5"/>
          <w:w w:val="100"/>
          <w:sz w:val="21"/>
          <w:szCs w:val="21"/>
        </w:rPr>
        <w:t>务</w:t>
      </w:r>
      <w:r>
        <w:rPr>
          <w:rFonts w:cs="SimSun" w:hAnsi="SimSun" w:eastAsia="SimSun" w:ascii="SimSun"/>
          <w:spacing w:val="0"/>
          <w:w w:val="100"/>
          <w:sz w:val="21"/>
          <w:szCs w:val="21"/>
        </w:rPr>
        <w:t>报表的</w:t>
      </w:r>
      <w:r>
        <w:rPr>
          <w:rFonts w:cs="SimSun" w:hAnsi="SimSun" w:eastAsia="SimSun" w:ascii="SimSun"/>
          <w:spacing w:val="-5"/>
          <w:w w:val="100"/>
          <w:sz w:val="21"/>
          <w:szCs w:val="21"/>
        </w:rPr>
        <w:t>总</w:t>
      </w:r>
      <w:r>
        <w:rPr>
          <w:rFonts w:cs="SimSun" w:hAnsi="SimSun" w:eastAsia="SimSun" w:ascii="SimSun"/>
          <w:spacing w:val="0"/>
          <w:w w:val="100"/>
          <w:sz w:val="21"/>
          <w:szCs w:val="21"/>
        </w:rPr>
        <w:t>体列报。</w:t>
      </w:r>
    </w:p>
    <w:p>
      <w:pPr>
        <w:rPr>
          <w:sz w:val="13"/>
          <w:szCs w:val="13"/>
        </w:rPr>
        <w:jc w:val="left"/>
        <w:spacing w:before="6" w:lineRule="exact" w:line="120"/>
      </w:pPr>
      <w:r>
        <w:rPr>
          <w:sz w:val="13"/>
          <w:szCs w:val="13"/>
        </w:rPr>
      </w:r>
    </w:p>
    <w:p>
      <w:pPr>
        <w:rPr>
          <w:rFonts w:cs="SimSun" w:hAnsi="SimSun" w:eastAsia="SimSun" w:ascii="SimSun"/>
          <w:sz w:val="21"/>
          <w:szCs w:val="21"/>
        </w:rPr>
        <w:jc w:val="left"/>
        <w:ind w:left="533"/>
      </w:pPr>
      <w:r>
        <w:rPr>
          <w:rFonts w:cs="SimSun" w:hAnsi="SimSun" w:eastAsia="SimSun" w:ascii="SimSun"/>
          <w:spacing w:val="0"/>
          <w:w w:val="100"/>
          <w:sz w:val="21"/>
          <w:szCs w:val="21"/>
        </w:rPr>
        <w:t>我</w:t>
      </w:r>
      <w:r>
        <w:rPr>
          <w:rFonts w:cs="SimSun" w:hAnsi="SimSun" w:eastAsia="SimSun" w:ascii="SimSun"/>
          <w:spacing w:val="-5"/>
          <w:w w:val="100"/>
          <w:sz w:val="21"/>
          <w:szCs w:val="21"/>
        </w:rPr>
        <w:t>们</w:t>
      </w:r>
      <w:r>
        <w:rPr>
          <w:rFonts w:cs="SimSun" w:hAnsi="SimSun" w:eastAsia="SimSun" w:ascii="SimSun"/>
          <w:spacing w:val="0"/>
          <w:w w:val="100"/>
          <w:sz w:val="21"/>
          <w:szCs w:val="21"/>
        </w:rPr>
        <w:t>相信，</w:t>
      </w:r>
      <w:r>
        <w:rPr>
          <w:rFonts w:cs="SimSun" w:hAnsi="SimSun" w:eastAsia="SimSun" w:ascii="SimSun"/>
          <w:spacing w:val="-5"/>
          <w:w w:val="100"/>
          <w:sz w:val="21"/>
          <w:szCs w:val="21"/>
        </w:rPr>
        <w:t>我</w:t>
      </w:r>
      <w:r>
        <w:rPr>
          <w:rFonts w:cs="SimSun" w:hAnsi="SimSun" w:eastAsia="SimSun" w:ascii="SimSun"/>
          <w:spacing w:val="0"/>
          <w:w w:val="100"/>
          <w:sz w:val="21"/>
          <w:szCs w:val="21"/>
        </w:rPr>
        <w:t>们获取</w:t>
      </w:r>
      <w:r>
        <w:rPr>
          <w:rFonts w:cs="SimSun" w:hAnsi="SimSun" w:eastAsia="SimSun" w:ascii="SimSun"/>
          <w:spacing w:val="-5"/>
          <w:w w:val="100"/>
          <w:sz w:val="21"/>
          <w:szCs w:val="21"/>
        </w:rPr>
        <w:t>的</w:t>
      </w:r>
      <w:r>
        <w:rPr>
          <w:rFonts w:cs="SimSun" w:hAnsi="SimSun" w:eastAsia="SimSun" w:ascii="SimSun"/>
          <w:spacing w:val="0"/>
          <w:w w:val="100"/>
          <w:sz w:val="21"/>
          <w:szCs w:val="21"/>
        </w:rPr>
        <w:t>审计证</w:t>
      </w:r>
      <w:r>
        <w:rPr>
          <w:rFonts w:cs="SimSun" w:hAnsi="SimSun" w:eastAsia="SimSun" w:ascii="SimSun"/>
          <w:spacing w:val="-5"/>
          <w:w w:val="100"/>
          <w:sz w:val="21"/>
          <w:szCs w:val="21"/>
        </w:rPr>
        <w:t>据</w:t>
      </w:r>
      <w:r>
        <w:rPr>
          <w:rFonts w:cs="SimSun" w:hAnsi="SimSun" w:eastAsia="SimSun" w:ascii="SimSun"/>
          <w:spacing w:val="0"/>
          <w:w w:val="100"/>
          <w:sz w:val="21"/>
          <w:szCs w:val="21"/>
        </w:rPr>
        <w:t>是充分</w:t>
      </w:r>
      <w:r>
        <w:rPr>
          <w:rFonts w:cs="SimSun" w:hAnsi="SimSun" w:eastAsia="SimSun" w:ascii="SimSun"/>
          <w:spacing w:val="-5"/>
          <w:w w:val="100"/>
          <w:sz w:val="21"/>
          <w:szCs w:val="21"/>
        </w:rPr>
        <w:t>、</w:t>
      </w:r>
      <w:r>
        <w:rPr>
          <w:rFonts w:cs="SimSun" w:hAnsi="SimSun" w:eastAsia="SimSun" w:ascii="SimSun"/>
          <w:spacing w:val="0"/>
          <w:w w:val="100"/>
          <w:sz w:val="21"/>
          <w:szCs w:val="21"/>
        </w:rPr>
        <w:t>适当的</w:t>
      </w:r>
      <w:r>
        <w:rPr>
          <w:rFonts w:cs="SimSun" w:hAnsi="SimSun" w:eastAsia="SimSun" w:ascii="SimSun"/>
          <w:spacing w:val="-5"/>
          <w:w w:val="100"/>
          <w:sz w:val="21"/>
          <w:szCs w:val="21"/>
        </w:rPr>
        <w:t>，</w:t>
      </w:r>
      <w:r>
        <w:rPr>
          <w:rFonts w:cs="SimSun" w:hAnsi="SimSun" w:eastAsia="SimSun" w:ascii="SimSun"/>
          <w:spacing w:val="0"/>
          <w:w w:val="100"/>
          <w:sz w:val="21"/>
          <w:szCs w:val="21"/>
        </w:rPr>
        <w:t>为发表</w:t>
      </w:r>
      <w:r>
        <w:rPr>
          <w:rFonts w:cs="SimSun" w:hAnsi="SimSun" w:eastAsia="SimSun" w:ascii="SimSun"/>
          <w:spacing w:val="-5"/>
          <w:w w:val="100"/>
          <w:sz w:val="21"/>
          <w:szCs w:val="21"/>
        </w:rPr>
        <w:t>审</w:t>
      </w:r>
      <w:r>
        <w:rPr>
          <w:rFonts w:cs="SimSun" w:hAnsi="SimSun" w:eastAsia="SimSun" w:ascii="SimSun"/>
          <w:spacing w:val="0"/>
          <w:w w:val="100"/>
          <w:sz w:val="21"/>
          <w:szCs w:val="21"/>
        </w:rPr>
        <w:t>计意见</w:t>
      </w:r>
      <w:r>
        <w:rPr>
          <w:rFonts w:cs="SimSun" w:hAnsi="SimSun" w:eastAsia="SimSun" w:ascii="SimSun"/>
          <w:spacing w:val="-5"/>
          <w:w w:val="100"/>
          <w:sz w:val="21"/>
          <w:szCs w:val="21"/>
        </w:rPr>
        <w:t>提</w:t>
      </w:r>
      <w:r>
        <w:rPr>
          <w:rFonts w:cs="SimSun" w:hAnsi="SimSun" w:eastAsia="SimSun" w:ascii="SimSun"/>
          <w:spacing w:val="0"/>
          <w:w w:val="100"/>
          <w:sz w:val="21"/>
          <w:szCs w:val="21"/>
        </w:rPr>
        <w:t>供了基</w:t>
      </w:r>
      <w:r>
        <w:rPr>
          <w:rFonts w:cs="SimSun" w:hAnsi="SimSun" w:eastAsia="SimSun" w:ascii="SimSun"/>
          <w:spacing w:val="-5"/>
          <w:w w:val="100"/>
          <w:sz w:val="21"/>
          <w:szCs w:val="21"/>
        </w:rPr>
        <w:t>础</w:t>
      </w:r>
      <w:r>
        <w:rPr>
          <w:rFonts w:cs="SimSun" w:hAnsi="SimSun" w:eastAsia="SimSun" w:ascii="SimSun"/>
          <w:spacing w:val="0"/>
          <w:w w:val="100"/>
          <w:sz w:val="21"/>
          <w:szCs w:val="21"/>
        </w:rPr>
        <w:t>。</w:t>
      </w:r>
    </w:p>
    <w:p>
      <w:pPr>
        <w:rPr>
          <w:sz w:val="24"/>
          <w:szCs w:val="24"/>
        </w:rPr>
        <w:jc w:val="left"/>
        <w:spacing w:before="15" w:lineRule="exact" w:line="240"/>
      </w:pPr>
      <w:r>
        <w:rPr>
          <w:sz w:val="24"/>
          <w:szCs w:val="24"/>
        </w:rPr>
      </w:r>
    </w:p>
    <w:p>
      <w:pPr>
        <w:rPr>
          <w:rFonts w:cs="SimHei" w:hAnsi="SimHei" w:eastAsia="SimHei" w:ascii="SimHei"/>
          <w:sz w:val="24"/>
          <w:szCs w:val="24"/>
        </w:rPr>
        <w:jc w:val="left"/>
        <w:ind w:left="590"/>
      </w:pPr>
      <w:r>
        <w:rPr>
          <w:rFonts w:cs="SimHei" w:hAnsi="SimHei" w:eastAsia="SimHei" w:ascii="SimHei"/>
          <w:spacing w:val="0"/>
          <w:w w:val="100"/>
          <w:sz w:val="24"/>
          <w:szCs w:val="24"/>
        </w:rPr>
        <w:t>三、</w:t>
      </w:r>
      <w:r>
        <w:rPr>
          <w:rFonts w:cs="SimHei" w:hAnsi="SimHei" w:eastAsia="SimHei" w:ascii="SimHei"/>
          <w:spacing w:val="5"/>
          <w:w w:val="100"/>
          <w:sz w:val="24"/>
          <w:szCs w:val="24"/>
        </w:rPr>
        <w:t>审</w:t>
      </w:r>
      <w:r>
        <w:rPr>
          <w:rFonts w:cs="SimHei" w:hAnsi="SimHei" w:eastAsia="SimHei" w:ascii="SimHei"/>
          <w:spacing w:val="0"/>
          <w:w w:val="100"/>
          <w:sz w:val="24"/>
          <w:szCs w:val="24"/>
        </w:rPr>
        <w:t>计意见</w:t>
      </w:r>
    </w:p>
    <w:p>
      <w:pPr>
        <w:rPr>
          <w:sz w:val="28"/>
          <w:szCs w:val="28"/>
        </w:rPr>
        <w:jc w:val="left"/>
        <w:spacing w:before="1" w:lineRule="exact" w:line="280"/>
      </w:pPr>
      <w:r>
        <w:rPr>
          <w:sz w:val="28"/>
          <w:szCs w:val="28"/>
        </w:rPr>
      </w:r>
    </w:p>
    <w:p>
      <w:pPr>
        <w:rPr>
          <w:rFonts w:cs="SimSun" w:hAnsi="SimSun" w:eastAsia="SimSun" w:ascii="SimSun"/>
          <w:sz w:val="21"/>
          <w:szCs w:val="21"/>
        </w:rPr>
        <w:jc w:val="left"/>
        <w:ind w:left="533"/>
      </w:pPr>
      <w:r>
        <w:rPr>
          <w:rFonts w:cs="SimSun" w:hAnsi="SimSun" w:eastAsia="SimSun" w:ascii="SimSun"/>
          <w:spacing w:val="0"/>
          <w:w w:val="100"/>
          <w:sz w:val="21"/>
          <w:szCs w:val="21"/>
        </w:rPr>
        <w:t>我们认为</w:t>
      </w:r>
      <w:r>
        <w:rPr>
          <w:rFonts w:cs="SimSun" w:hAnsi="SimSun" w:eastAsia="SimSun" w:ascii="SimSun"/>
          <w:spacing w:val="5"/>
          <w:w w:val="100"/>
          <w:sz w:val="21"/>
          <w:szCs w:val="21"/>
        </w:rPr>
        <w:t>，</w:t>
      </w:r>
      <w:r>
        <w:rPr>
          <w:rFonts w:cs="SimSun" w:hAnsi="SimSun" w:eastAsia="SimSun" w:ascii="SimSun"/>
          <w:spacing w:val="0"/>
          <w:w w:val="100"/>
          <w:sz w:val="21"/>
          <w:szCs w:val="21"/>
        </w:rPr>
        <w:t>北京信托财务报</w:t>
      </w:r>
      <w:r>
        <w:rPr>
          <w:rFonts w:cs="SimSun" w:hAnsi="SimSun" w:eastAsia="SimSun" w:ascii="SimSun"/>
          <w:spacing w:val="5"/>
          <w:w w:val="100"/>
          <w:sz w:val="21"/>
          <w:szCs w:val="21"/>
        </w:rPr>
        <w:t>表</w:t>
      </w:r>
      <w:r>
        <w:rPr>
          <w:rFonts w:cs="SimSun" w:hAnsi="SimSun" w:eastAsia="SimSun" w:ascii="SimSun"/>
          <w:spacing w:val="0"/>
          <w:w w:val="100"/>
          <w:sz w:val="21"/>
          <w:szCs w:val="21"/>
        </w:rPr>
        <w:t>在所有重大方面按</w:t>
      </w:r>
      <w:r>
        <w:rPr>
          <w:rFonts w:cs="SimSun" w:hAnsi="SimSun" w:eastAsia="SimSun" w:ascii="SimSun"/>
          <w:spacing w:val="5"/>
          <w:w w:val="100"/>
          <w:sz w:val="21"/>
          <w:szCs w:val="21"/>
        </w:rPr>
        <w:t>照</w:t>
      </w:r>
      <w:r>
        <w:rPr>
          <w:rFonts w:cs="SimSun" w:hAnsi="SimSun" w:eastAsia="SimSun" w:ascii="SimSun"/>
          <w:spacing w:val="0"/>
          <w:w w:val="100"/>
          <w:sz w:val="21"/>
          <w:szCs w:val="21"/>
        </w:rPr>
        <w:t>企业会计准则的</w:t>
      </w:r>
      <w:r>
        <w:rPr>
          <w:rFonts w:cs="SimSun" w:hAnsi="SimSun" w:eastAsia="SimSun" w:ascii="SimSun"/>
          <w:spacing w:val="5"/>
          <w:w w:val="100"/>
          <w:sz w:val="21"/>
          <w:szCs w:val="21"/>
        </w:rPr>
        <w:t>规</w:t>
      </w:r>
      <w:r>
        <w:rPr>
          <w:rFonts w:cs="SimSun" w:hAnsi="SimSun" w:eastAsia="SimSun" w:ascii="SimSun"/>
          <w:spacing w:val="0"/>
          <w:w w:val="100"/>
          <w:sz w:val="21"/>
          <w:szCs w:val="21"/>
        </w:rPr>
        <w:t>定编制，公允反映</w:t>
      </w:r>
      <w:r>
        <w:rPr>
          <w:rFonts w:cs="SimSun" w:hAnsi="SimSun" w:eastAsia="SimSun" w:ascii="SimSun"/>
          <w:spacing w:val="5"/>
          <w:w w:val="100"/>
          <w:sz w:val="21"/>
          <w:szCs w:val="21"/>
        </w:rPr>
        <w:t>了</w:t>
      </w:r>
      <w:r>
        <w:rPr>
          <w:rFonts w:cs="SimSun" w:hAnsi="SimSun" w:eastAsia="SimSun" w:ascii="SimSun"/>
          <w:spacing w:val="0"/>
          <w:w w:val="100"/>
          <w:sz w:val="21"/>
          <w:szCs w:val="21"/>
        </w:rPr>
        <w:t>北京</w:t>
      </w:r>
      <w:r>
        <w:rPr>
          <w:rFonts w:cs="SimSun" w:hAnsi="SimSun" w:eastAsia="SimSun" w:ascii="SimSun"/>
          <w:spacing w:val="-4"/>
          <w:w w:val="100"/>
          <w:sz w:val="21"/>
          <w:szCs w:val="21"/>
        </w:rPr>
        <w:t>信</w:t>
      </w:r>
      <w:r>
        <w:rPr>
          <w:rFonts w:cs="SimSun" w:hAnsi="SimSun" w:eastAsia="SimSun" w:ascii="SimSun"/>
          <w:spacing w:val="0"/>
          <w:w w:val="100"/>
          <w:sz w:val="21"/>
          <w:szCs w:val="21"/>
        </w:rPr>
        <w:t>托</w:t>
      </w:r>
    </w:p>
    <w:p>
      <w:pPr>
        <w:rPr>
          <w:rFonts w:cs="SimSun" w:hAnsi="SimSun" w:eastAsia="SimSun" w:ascii="SimSun"/>
          <w:sz w:val="21"/>
          <w:szCs w:val="21"/>
        </w:rPr>
        <w:jc w:val="left"/>
        <w:spacing w:lineRule="atLeast" w:line="360"/>
        <w:ind w:left="110" w:right="162"/>
      </w:pPr>
      <w:r>
        <w:rPr>
          <w:rFonts w:cs="SimSun" w:hAnsi="SimSun" w:eastAsia="SimSun" w:ascii="SimSun"/>
          <w:sz w:val="21"/>
          <w:szCs w:val="21"/>
        </w:rPr>
        <w:t>2015</w:t>
      </w:r>
      <w:r>
        <w:rPr>
          <w:rFonts w:cs="SimSun" w:hAnsi="SimSun" w:eastAsia="SimSun" w:ascii="SimSun"/>
          <w:spacing w:val="-67"/>
          <w:sz w:val="21"/>
          <w:szCs w:val="21"/>
        </w:rPr>
        <w:t> </w:t>
      </w:r>
      <w:r>
        <w:rPr>
          <w:rFonts w:cs="SimSun" w:hAnsi="SimSun" w:eastAsia="SimSun" w:ascii="SimSun"/>
          <w:spacing w:val="0"/>
          <w:sz w:val="21"/>
          <w:szCs w:val="21"/>
        </w:rPr>
        <w:t>年</w:t>
      </w:r>
      <w:r>
        <w:rPr>
          <w:rFonts w:cs="SimSun" w:hAnsi="SimSun" w:eastAsia="SimSun" w:ascii="SimSun"/>
          <w:spacing w:val="-66"/>
          <w:sz w:val="21"/>
          <w:szCs w:val="21"/>
        </w:rPr>
        <w:t> </w:t>
      </w:r>
      <w:r>
        <w:rPr>
          <w:rFonts w:cs="SimSun" w:hAnsi="SimSun" w:eastAsia="SimSun" w:ascii="SimSun"/>
          <w:spacing w:val="0"/>
          <w:sz w:val="21"/>
          <w:szCs w:val="21"/>
        </w:rPr>
        <w:t>12</w:t>
      </w:r>
      <w:r>
        <w:rPr>
          <w:rFonts w:cs="SimSun" w:hAnsi="SimSun" w:eastAsia="SimSun" w:ascii="SimSun"/>
          <w:spacing w:val="-62"/>
          <w:sz w:val="21"/>
          <w:szCs w:val="21"/>
        </w:rPr>
        <w:t> </w:t>
      </w:r>
      <w:r>
        <w:rPr>
          <w:rFonts w:cs="SimSun" w:hAnsi="SimSun" w:eastAsia="SimSun" w:ascii="SimSun"/>
          <w:spacing w:val="0"/>
          <w:sz w:val="21"/>
          <w:szCs w:val="21"/>
        </w:rPr>
        <w:t>月</w:t>
      </w:r>
      <w:r>
        <w:rPr>
          <w:rFonts w:cs="SimSun" w:hAnsi="SimSun" w:eastAsia="SimSun" w:ascii="SimSun"/>
          <w:spacing w:val="-66"/>
          <w:sz w:val="21"/>
          <w:szCs w:val="21"/>
        </w:rPr>
        <w:t> </w:t>
      </w:r>
      <w:r>
        <w:rPr>
          <w:rFonts w:cs="SimSun" w:hAnsi="SimSun" w:eastAsia="SimSun" w:ascii="SimSun"/>
          <w:spacing w:val="-5"/>
          <w:sz w:val="21"/>
          <w:szCs w:val="21"/>
        </w:rPr>
        <w:t>3</w:t>
      </w:r>
      <w:r>
        <w:rPr>
          <w:rFonts w:cs="SimSun" w:hAnsi="SimSun" w:eastAsia="SimSun" w:ascii="SimSun"/>
          <w:spacing w:val="0"/>
          <w:sz w:val="21"/>
          <w:szCs w:val="21"/>
        </w:rPr>
        <w:t>1</w:t>
      </w:r>
      <w:r>
        <w:rPr>
          <w:rFonts w:cs="SimSun" w:hAnsi="SimSun" w:eastAsia="SimSun" w:ascii="SimSun"/>
          <w:spacing w:val="-62"/>
          <w:sz w:val="21"/>
          <w:szCs w:val="21"/>
        </w:rPr>
        <w:t> </w:t>
      </w:r>
      <w:r>
        <w:rPr>
          <w:rFonts w:cs="SimSun" w:hAnsi="SimSun" w:eastAsia="SimSun" w:ascii="SimSun"/>
          <w:spacing w:val="0"/>
          <w:sz w:val="21"/>
          <w:szCs w:val="21"/>
        </w:rPr>
        <w:t>日的</w:t>
      </w:r>
      <w:r>
        <w:rPr>
          <w:rFonts w:cs="SimSun" w:hAnsi="SimSun" w:eastAsia="SimSun" w:ascii="SimSun"/>
          <w:spacing w:val="-5"/>
          <w:sz w:val="21"/>
          <w:szCs w:val="21"/>
        </w:rPr>
        <w:t>财</w:t>
      </w:r>
      <w:r>
        <w:rPr>
          <w:rFonts w:cs="SimSun" w:hAnsi="SimSun" w:eastAsia="SimSun" w:ascii="SimSun"/>
          <w:spacing w:val="0"/>
          <w:sz w:val="21"/>
          <w:szCs w:val="21"/>
        </w:rPr>
        <w:t>务状况</w:t>
      </w:r>
      <w:r>
        <w:rPr>
          <w:rFonts w:cs="SimSun" w:hAnsi="SimSun" w:eastAsia="SimSun" w:ascii="SimSun"/>
          <w:spacing w:val="-5"/>
          <w:sz w:val="21"/>
          <w:szCs w:val="21"/>
        </w:rPr>
        <w:t>及</w:t>
      </w:r>
      <w:r>
        <w:rPr>
          <w:rFonts w:cs="SimSun" w:hAnsi="SimSun" w:eastAsia="SimSun" w:ascii="SimSun"/>
          <w:spacing w:val="0"/>
          <w:sz w:val="21"/>
          <w:szCs w:val="21"/>
        </w:rPr>
        <w:t>合并财</w:t>
      </w:r>
      <w:r>
        <w:rPr>
          <w:rFonts w:cs="SimSun" w:hAnsi="SimSun" w:eastAsia="SimSun" w:ascii="SimSun"/>
          <w:spacing w:val="-5"/>
          <w:sz w:val="21"/>
          <w:szCs w:val="21"/>
        </w:rPr>
        <w:t>务</w:t>
      </w:r>
      <w:r>
        <w:rPr>
          <w:rFonts w:cs="SimSun" w:hAnsi="SimSun" w:eastAsia="SimSun" w:ascii="SimSun"/>
          <w:spacing w:val="0"/>
          <w:sz w:val="21"/>
          <w:szCs w:val="21"/>
        </w:rPr>
        <w:t>状况以及</w:t>
      </w:r>
      <w:r>
        <w:rPr>
          <w:rFonts w:cs="SimSun" w:hAnsi="SimSun" w:eastAsia="SimSun" w:ascii="SimSun"/>
          <w:spacing w:val="-66"/>
          <w:sz w:val="21"/>
          <w:szCs w:val="21"/>
        </w:rPr>
        <w:t> </w:t>
      </w:r>
      <w:r>
        <w:rPr>
          <w:rFonts w:cs="SimSun" w:hAnsi="SimSun" w:eastAsia="SimSun" w:ascii="SimSun"/>
          <w:spacing w:val="0"/>
          <w:sz w:val="21"/>
          <w:szCs w:val="21"/>
        </w:rPr>
        <w:t>2015</w:t>
      </w:r>
      <w:r>
        <w:rPr>
          <w:rFonts w:cs="SimSun" w:hAnsi="SimSun" w:eastAsia="SimSun" w:ascii="SimSun"/>
          <w:spacing w:val="-66"/>
          <w:sz w:val="21"/>
          <w:szCs w:val="21"/>
        </w:rPr>
        <w:t> </w:t>
      </w:r>
      <w:r>
        <w:rPr>
          <w:rFonts w:cs="SimSun" w:hAnsi="SimSun" w:eastAsia="SimSun" w:ascii="SimSun"/>
          <w:spacing w:val="0"/>
          <w:w w:val="100"/>
          <w:sz w:val="21"/>
          <w:szCs w:val="21"/>
        </w:rPr>
        <w:t>年度</w:t>
      </w:r>
      <w:r>
        <w:rPr>
          <w:rFonts w:cs="SimSun" w:hAnsi="SimSun" w:eastAsia="SimSun" w:ascii="SimSun"/>
          <w:spacing w:val="-5"/>
          <w:w w:val="100"/>
          <w:sz w:val="21"/>
          <w:szCs w:val="21"/>
        </w:rPr>
        <w:t>的</w:t>
      </w:r>
      <w:r>
        <w:rPr>
          <w:rFonts w:cs="SimSun" w:hAnsi="SimSun" w:eastAsia="SimSun" w:ascii="SimSun"/>
          <w:spacing w:val="0"/>
          <w:w w:val="100"/>
          <w:sz w:val="21"/>
          <w:szCs w:val="21"/>
        </w:rPr>
        <w:t>经营成</w:t>
      </w:r>
      <w:r>
        <w:rPr>
          <w:rFonts w:cs="SimSun" w:hAnsi="SimSun" w:eastAsia="SimSun" w:ascii="SimSun"/>
          <w:spacing w:val="-5"/>
          <w:w w:val="100"/>
          <w:sz w:val="21"/>
          <w:szCs w:val="21"/>
        </w:rPr>
        <w:t>果</w:t>
      </w:r>
      <w:r>
        <w:rPr>
          <w:rFonts w:cs="SimSun" w:hAnsi="SimSun" w:eastAsia="SimSun" w:ascii="SimSun"/>
          <w:spacing w:val="0"/>
          <w:w w:val="100"/>
          <w:sz w:val="21"/>
          <w:szCs w:val="21"/>
        </w:rPr>
        <w:t>和现金</w:t>
      </w:r>
      <w:r>
        <w:rPr>
          <w:rFonts w:cs="SimSun" w:hAnsi="SimSun" w:eastAsia="SimSun" w:ascii="SimSun"/>
          <w:spacing w:val="-5"/>
          <w:w w:val="100"/>
          <w:sz w:val="21"/>
          <w:szCs w:val="21"/>
        </w:rPr>
        <w:t>流</w:t>
      </w:r>
      <w:r>
        <w:rPr>
          <w:rFonts w:cs="SimSun" w:hAnsi="SimSun" w:eastAsia="SimSun" w:ascii="SimSun"/>
          <w:spacing w:val="0"/>
          <w:w w:val="100"/>
          <w:sz w:val="21"/>
          <w:szCs w:val="21"/>
        </w:rPr>
        <w:t>量及合并</w:t>
      </w:r>
      <w:r>
        <w:rPr>
          <w:rFonts w:cs="SimSun" w:hAnsi="SimSun" w:eastAsia="SimSun" w:ascii="SimSun"/>
          <w:spacing w:val="-5"/>
          <w:w w:val="100"/>
          <w:sz w:val="21"/>
          <w:szCs w:val="21"/>
        </w:rPr>
        <w:t>经</w:t>
      </w:r>
      <w:r>
        <w:rPr>
          <w:rFonts w:cs="SimSun" w:hAnsi="SimSun" w:eastAsia="SimSun" w:ascii="SimSun"/>
          <w:spacing w:val="0"/>
          <w:w w:val="100"/>
          <w:sz w:val="21"/>
          <w:szCs w:val="21"/>
        </w:rPr>
        <w:t>营成果</w:t>
      </w:r>
      <w:r>
        <w:rPr>
          <w:rFonts w:cs="SimSun" w:hAnsi="SimSun" w:eastAsia="SimSun" w:ascii="SimSun"/>
          <w:spacing w:val="-5"/>
          <w:w w:val="100"/>
          <w:sz w:val="21"/>
          <w:szCs w:val="21"/>
        </w:rPr>
        <w:t>和</w:t>
      </w:r>
      <w:r>
        <w:rPr>
          <w:rFonts w:cs="SimSun" w:hAnsi="SimSun" w:eastAsia="SimSun" w:ascii="SimSun"/>
          <w:spacing w:val="0"/>
          <w:w w:val="100"/>
          <w:sz w:val="21"/>
          <w:szCs w:val="21"/>
        </w:rPr>
        <w:t>合</w:t>
      </w:r>
      <w:r>
        <w:rPr>
          <w:rFonts w:cs="SimSun" w:hAnsi="SimSun" w:eastAsia="SimSun" w:ascii="SimSun"/>
          <w:spacing w:val="0"/>
          <w:w w:val="100"/>
          <w:sz w:val="21"/>
          <w:szCs w:val="21"/>
        </w:rPr>
        <w:t> </w:t>
      </w:r>
      <w:r>
        <w:rPr>
          <w:rFonts w:cs="SimSun" w:hAnsi="SimSun" w:eastAsia="SimSun" w:ascii="SimSun"/>
          <w:spacing w:val="0"/>
          <w:w w:val="100"/>
          <w:sz w:val="21"/>
          <w:szCs w:val="21"/>
        </w:rPr>
        <w:t>并</w:t>
      </w:r>
      <w:r>
        <w:rPr>
          <w:rFonts w:cs="SimSun" w:hAnsi="SimSun" w:eastAsia="SimSun" w:ascii="SimSun"/>
          <w:spacing w:val="-5"/>
          <w:w w:val="100"/>
          <w:sz w:val="21"/>
          <w:szCs w:val="21"/>
        </w:rPr>
        <w:t>现</w:t>
      </w:r>
      <w:r>
        <w:rPr>
          <w:rFonts w:cs="SimSun" w:hAnsi="SimSun" w:eastAsia="SimSun" w:ascii="SimSun"/>
          <w:spacing w:val="0"/>
          <w:w w:val="100"/>
          <w:sz w:val="21"/>
          <w:szCs w:val="21"/>
        </w:rPr>
        <w:t>金流量。</w:t>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2" w:lineRule="exact" w:line="260"/>
        <w:sectPr>
          <w:pgMar w:header="782" w:footer="1246" w:top="920" w:bottom="280" w:left="1080" w:right="980"/>
          <w:pgSz w:w="11920" w:h="16840"/>
        </w:sectPr>
      </w:pPr>
      <w:r>
        <w:rPr>
          <w:sz w:val="26"/>
          <w:szCs w:val="26"/>
        </w:rPr>
      </w:r>
    </w:p>
    <w:p>
      <w:pPr>
        <w:rPr>
          <w:sz w:val="26"/>
          <w:szCs w:val="26"/>
        </w:rPr>
        <w:jc w:val="left"/>
        <w:spacing w:before="12" w:lineRule="exact" w:line="260"/>
      </w:pPr>
      <w:r>
        <w:rPr>
          <w:sz w:val="26"/>
          <w:szCs w:val="26"/>
        </w:rPr>
      </w:r>
    </w:p>
    <w:p>
      <w:pPr>
        <w:rPr>
          <w:rFonts w:cs="SimSun" w:hAnsi="SimSun" w:eastAsia="SimSun" w:ascii="SimSun"/>
          <w:sz w:val="21"/>
          <w:szCs w:val="21"/>
        </w:rPr>
        <w:jc w:val="left"/>
        <w:spacing w:lineRule="exact" w:line="260"/>
        <w:ind w:left="706" w:right="-46" w:firstLine="629"/>
      </w:pPr>
      <w:r>
        <w:rPr>
          <w:rFonts w:cs="SimSun" w:hAnsi="SimSun" w:eastAsia="SimSun" w:ascii="SimSun"/>
          <w:spacing w:val="0"/>
          <w:w w:val="100"/>
          <w:sz w:val="21"/>
          <w:szCs w:val="21"/>
        </w:rPr>
        <w:t>中国</w:t>
      </w:r>
      <w:r>
        <w:rPr>
          <w:rFonts w:cs="Times New Roman" w:hAnsi="Times New Roman" w:eastAsia="Times New Roman" w:ascii="Times New Roman"/>
          <w:spacing w:val="0"/>
          <w:w w:val="100"/>
          <w:sz w:val="21"/>
          <w:szCs w:val="21"/>
        </w:rPr>
        <w:t>.</w:t>
      </w:r>
      <w:r>
        <w:rPr>
          <w:rFonts w:cs="SimSun" w:hAnsi="SimSun" w:eastAsia="SimSun" w:ascii="SimSun"/>
          <w:spacing w:val="0"/>
          <w:w w:val="100"/>
          <w:sz w:val="21"/>
          <w:szCs w:val="21"/>
        </w:rPr>
        <w:t>北京</w:t>
      </w:r>
      <w:r>
        <w:rPr>
          <w:rFonts w:cs="SimSun" w:hAnsi="SimSun" w:eastAsia="SimSun" w:ascii="SimSun"/>
          <w:spacing w:val="0"/>
          <w:w w:val="100"/>
          <w:sz w:val="21"/>
          <w:szCs w:val="21"/>
        </w:rPr>
        <w:t> </w:t>
      </w:r>
      <w:r>
        <w:rPr>
          <w:rFonts w:cs="SimSun" w:hAnsi="SimSun" w:eastAsia="SimSun" w:ascii="SimSun"/>
          <w:spacing w:val="0"/>
          <w:w w:val="100"/>
          <w:sz w:val="21"/>
          <w:szCs w:val="21"/>
        </w:rPr>
        <w:t>二</w:t>
      </w:r>
      <w:r>
        <w:rPr>
          <w:rFonts w:cs="SimSun" w:hAnsi="SimSun" w:eastAsia="SimSun" w:ascii="SimSun"/>
          <w:spacing w:val="-5"/>
          <w:w w:val="100"/>
          <w:sz w:val="21"/>
          <w:szCs w:val="21"/>
        </w:rPr>
        <w:t>零</w:t>
      </w:r>
      <w:r>
        <w:rPr>
          <w:rFonts w:cs="SimSun" w:hAnsi="SimSun" w:eastAsia="SimSun" w:ascii="SimSun"/>
          <w:spacing w:val="0"/>
          <w:w w:val="100"/>
          <w:sz w:val="21"/>
          <w:szCs w:val="21"/>
        </w:rPr>
        <w:t>一六年</w:t>
      </w:r>
      <w:r>
        <w:rPr>
          <w:rFonts w:cs="SimSun" w:hAnsi="SimSun" w:eastAsia="SimSun" w:ascii="SimSun"/>
          <w:spacing w:val="-5"/>
          <w:w w:val="100"/>
          <w:sz w:val="21"/>
          <w:szCs w:val="21"/>
        </w:rPr>
        <w:t>二</w:t>
      </w:r>
      <w:r>
        <w:rPr>
          <w:rFonts w:cs="SimSun" w:hAnsi="SimSun" w:eastAsia="SimSun" w:ascii="SimSun"/>
          <w:spacing w:val="0"/>
          <w:w w:val="100"/>
          <w:sz w:val="21"/>
          <w:szCs w:val="21"/>
        </w:rPr>
        <w:t>月十九日</w:t>
      </w:r>
    </w:p>
    <w:p>
      <w:pPr>
        <w:rPr>
          <w:rFonts w:cs="SimSun" w:hAnsi="SimSun" w:eastAsia="SimSun" w:ascii="SimSun"/>
          <w:sz w:val="21"/>
          <w:szCs w:val="21"/>
        </w:rPr>
        <w:jc w:val="left"/>
        <w:spacing w:lineRule="exact" w:line="280"/>
      </w:pPr>
      <w:r>
        <w:br w:type="column"/>
      </w:r>
      <w:r>
        <w:rPr>
          <w:rFonts w:cs="SimSun" w:hAnsi="SimSun" w:eastAsia="SimSun" w:ascii="SimSun"/>
          <w:spacing w:val="0"/>
          <w:w w:val="100"/>
          <w:position w:val="-1"/>
          <w:sz w:val="21"/>
          <w:szCs w:val="21"/>
        </w:rPr>
        <w:t>注</w:t>
      </w:r>
      <w:r>
        <w:rPr>
          <w:rFonts w:cs="SimSun" w:hAnsi="SimSun" w:eastAsia="SimSun" w:ascii="SimSun"/>
          <w:spacing w:val="-5"/>
          <w:w w:val="100"/>
          <w:position w:val="-1"/>
          <w:sz w:val="21"/>
          <w:szCs w:val="21"/>
        </w:rPr>
        <w:t>册</w:t>
      </w:r>
      <w:r>
        <w:rPr>
          <w:rFonts w:cs="SimSun" w:hAnsi="SimSun" w:eastAsia="SimSun" w:ascii="SimSun"/>
          <w:spacing w:val="0"/>
          <w:w w:val="100"/>
          <w:position w:val="-1"/>
          <w:sz w:val="21"/>
          <w:szCs w:val="21"/>
        </w:rPr>
        <w:t>会计师</w:t>
      </w:r>
      <w:r>
        <w:rPr>
          <w:rFonts w:cs="Times New Roman" w:hAnsi="Times New Roman" w:eastAsia="Times New Roman" w:ascii="Times New Roman"/>
          <w:spacing w:val="-1"/>
          <w:w w:val="100"/>
          <w:position w:val="-1"/>
          <w:sz w:val="21"/>
          <w:szCs w:val="21"/>
        </w:rPr>
        <w:t>:</w:t>
      </w:r>
      <w:r>
        <w:rPr>
          <w:rFonts w:cs="SimSun" w:hAnsi="SimSun" w:eastAsia="SimSun" w:ascii="SimSun"/>
          <w:spacing w:val="0"/>
          <w:w w:val="100"/>
          <w:position w:val="-1"/>
          <w:sz w:val="21"/>
          <w:szCs w:val="21"/>
        </w:rPr>
        <w:t>王</w:t>
      </w:r>
      <w:r>
        <w:rPr>
          <w:rFonts w:cs="SimSun" w:hAnsi="SimSun" w:eastAsia="SimSun" w:ascii="SimSun"/>
          <w:spacing w:val="-5"/>
          <w:w w:val="100"/>
          <w:position w:val="-1"/>
          <w:sz w:val="21"/>
          <w:szCs w:val="21"/>
        </w:rPr>
        <w:t>清</w:t>
      </w:r>
      <w:r>
        <w:rPr>
          <w:rFonts w:cs="SimSun" w:hAnsi="SimSun" w:eastAsia="SimSun" w:ascii="SimSun"/>
          <w:spacing w:val="0"/>
          <w:w w:val="100"/>
          <w:position w:val="-1"/>
          <w:sz w:val="21"/>
          <w:szCs w:val="21"/>
        </w:rPr>
        <w:t>峰</w:t>
      </w:r>
      <w:r>
        <w:rPr>
          <w:rFonts w:cs="SimSun" w:hAnsi="SimSun" w:eastAsia="SimSun" w:ascii="SimSun"/>
          <w:spacing w:val="0"/>
          <w:w w:val="100"/>
          <w:position w:val="0"/>
          <w:sz w:val="21"/>
          <w:szCs w:val="21"/>
        </w:rPr>
      </w:r>
    </w:p>
    <w:p>
      <w:pPr>
        <w:rPr>
          <w:sz w:val="17"/>
          <w:szCs w:val="17"/>
        </w:rPr>
        <w:jc w:val="left"/>
        <w:spacing w:before="10" w:lineRule="exact" w:line="160"/>
      </w:pPr>
      <w:r>
        <w:rPr>
          <w:sz w:val="17"/>
          <w:szCs w:val="17"/>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SimSun" w:hAnsi="SimSun" w:eastAsia="SimSun" w:ascii="SimSun"/>
          <w:sz w:val="21"/>
          <w:szCs w:val="21"/>
        </w:rPr>
        <w:jc w:val="left"/>
        <w:spacing w:lineRule="exact" w:line="320"/>
        <w:ind w:left="53"/>
        <w:sectPr>
          <w:type w:val="continuous"/>
          <w:pgSz w:w="11920" w:h="16840"/>
          <w:pgMar w:top="920" w:bottom="280" w:left="1080" w:right="980"/>
          <w:cols w:num="2" w:equalWidth="off">
            <w:col w:w="2808" w:space="2213"/>
            <w:col w:w="4839"/>
          </w:cols>
        </w:sectPr>
      </w:pPr>
      <w:r>
        <w:rPr>
          <w:rFonts w:cs="SimSun" w:hAnsi="SimSun" w:eastAsia="SimSun" w:ascii="SimSun"/>
          <w:spacing w:val="0"/>
          <w:w w:val="100"/>
          <w:position w:val="-2"/>
          <w:sz w:val="21"/>
          <w:szCs w:val="21"/>
        </w:rPr>
        <w:t>注</w:t>
      </w:r>
      <w:r>
        <w:rPr>
          <w:rFonts w:cs="SimSun" w:hAnsi="SimSun" w:eastAsia="SimSun" w:ascii="SimSun"/>
          <w:spacing w:val="-5"/>
          <w:w w:val="100"/>
          <w:position w:val="-2"/>
          <w:sz w:val="21"/>
          <w:szCs w:val="21"/>
        </w:rPr>
        <w:t>册</w:t>
      </w:r>
      <w:r>
        <w:rPr>
          <w:rFonts w:cs="SimSun" w:hAnsi="SimSun" w:eastAsia="SimSun" w:ascii="SimSun"/>
          <w:spacing w:val="0"/>
          <w:w w:val="100"/>
          <w:position w:val="-2"/>
          <w:sz w:val="21"/>
          <w:szCs w:val="21"/>
        </w:rPr>
        <w:t>会计师</w:t>
      </w:r>
      <w:r>
        <w:rPr>
          <w:rFonts w:cs="Times New Roman" w:hAnsi="Times New Roman" w:eastAsia="Times New Roman" w:ascii="Times New Roman"/>
          <w:spacing w:val="-1"/>
          <w:w w:val="100"/>
          <w:position w:val="-2"/>
          <w:sz w:val="21"/>
          <w:szCs w:val="21"/>
        </w:rPr>
        <w:t>:</w:t>
      </w:r>
      <w:r>
        <w:rPr>
          <w:rFonts w:cs="SimSun" w:hAnsi="SimSun" w:eastAsia="SimSun" w:ascii="SimSun"/>
          <w:spacing w:val="0"/>
          <w:w w:val="100"/>
          <w:position w:val="-2"/>
          <w:sz w:val="21"/>
          <w:szCs w:val="21"/>
        </w:rPr>
        <w:t>迟</w:t>
      </w:r>
      <w:r>
        <w:rPr>
          <w:rFonts w:cs="SimSun" w:hAnsi="SimSun" w:eastAsia="SimSun" w:ascii="SimSun"/>
          <w:spacing w:val="-5"/>
          <w:w w:val="100"/>
          <w:position w:val="-2"/>
          <w:sz w:val="21"/>
          <w:szCs w:val="21"/>
        </w:rPr>
        <w:t>文</w:t>
      </w:r>
      <w:r>
        <w:rPr>
          <w:rFonts w:cs="SimSun" w:hAnsi="SimSun" w:eastAsia="SimSun" w:ascii="SimSun"/>
          <w:spacing w:val="0"/>
          <w:w w:val="100"/>
          <w:position w:val="-2"/>
          <w:sz w:val="21"/>
          <w:szCs w:val="21"/>
        </w:rPr>
        <w:t>洲</w:t>
      </w:r>
      <w:r>
        <w:rPr>
          <w:rFonts w:cs="SimSun" w:hAnsi="SimSun" w:eastAsia="SimSun" w:ascii="SimSun"/>
          <w:spacing w:val="0"/>
          <w:w w:val="100"/>
          <w:position w:val="0"/>
          <w:sz w:val="21"/>
          <w:szCs w:val="21"/>
        </w:rPr>
      </w:r>
    </w:p>
    <w:p>
      <w:pPr>
        <w:rPr>
          <w:sz w:val="15"/>
          <w:szCs w:val="15"/>
        </w:rPr>
        <w:jc w:val="left"/>
        <w:spacing w:before="7" w:lineRule="exact" w:line="140"/>
      </w:pPr>
      <w:r>
        <w:rPr>
          <w:sz w:val="15"/>
          <w:szCs w:val="15"/>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exact" w:line="320"/>
        <w:ind w:left="350"/>
      </w:pPr>
      <w:r>
        <w:rPr>
          <w:rFonts w:cs="Calibri" w:hAnsi="Calibri" w:eastAsia="Calibri" w:ascii="Calibri"/>
          <w:spacing w:val="-2"/>
          <w:w w:val="100"/>
          <w:position w:val="-1"/>
          <w:sz w:val="24"/>
          <w:szCs w:val="24"/>
        </w:rPr>
        <w:t>5</w:t>
      </w:r>
      <w:r>
        <w:rPr>
          <w:rFonts w:cs="Calibri" w:hAnsi="Calibri" w:eastAsia="Calibri" w:ascii="Calibri"/>
          <w:spacing w:val="2"/>
          <w:w w:val="100"/>
          <w:position w:val="-1"/>
          <w:sz w:val="24"/>
          <w:szCs w:val="24"/>
        </w:rPr>
        <w:t>.</w:t>
      </w:r>
      <w:r>
        <w:rPr>
          <w:rFonts w:cs="Calibri" w:hAnsi="Calibri" w:eastAsia="Calibri" w:ascii="Calibri"/>
          <w:spacing w:val="-2"/>
          <w:w w:val="100"/>
          <w:position w:val="-1"/>
          <w:sz w:val="24"/>
          <w:szCs w:val="24"/>
        </w:rPr>
        <w:t>1</w:t>
      </w:r>
      <w:r>
        <w:rPr>
          <w:rFonts w:cs="Calibri" w:hAnsi="Calibri" w:eastAsia="Calibri" w:ascii="Calibri"/>
          <w:spacing w:val="2"/>
          <w:w w:val="100"/>
          <w:position w:val="-1"/>
          <w:sz w:val="24"/>
          <w:szCs w:val="24"/>
        </w:rPr>
        <w:t>.</w:t>
      </w:r>
      <w:r>
        <w:rPr>
          <w:rFonts w:cs="Calibri" w:hAnsi="Calibri" w:eastAsia="Calibri" w:ascii="Calibri"/>
          <w:spacing w:val="0"/>
          <w:w w:val="100"/>
          <w:position w:val="-1"/>
          <w:sz w:val="24"/>
          <w:szCs w:val="24"/>
        </w:rPr>
        <w:t>2</w:t>
      </w:r>
      <w:r>
        <w:rPr>
          <w:rFonts w:cs="Calibri" w:hAnsi="Calibri" w:eastAsia="Calibri" w:ascii="Calibri"/>
          <w:spacing w:val="7"/>
          <w:w w:val="100"/>
          <w:position w:val="-1"/>
          <w:sz w:val="24"/>
          <w:szCs w:val="24"/>
        </w:rPr>
        <w:t> </w:t>
      </w:r>
      <w:r>
        <w:rPr>
          <w:rFonts w:cs="FangSong" w:hAnsi="FangSong" w:eastAsia="FangSong" w:ascii="FangSong"/>
          <w:spacing w:val="0"/>
          <w:w w:val="100"/>
          <w:position w:val="-1"/>
          <w:sz w:val="24"/>
          <w:szCs w:val="24"/>
        </w:rPr>
        <w:t>资产负债表</w:t>
      </w:r>
      <w:r>
        <w:rPr>
          <w:rFonts w:cs="FangSong" w:hAnsi="FangSong" w:eastAsia="FangSong" w:ascii="FangSong"/>
          <w:spacing w:val="0"/>
          <w:w w:val="100"/>
          <w:position w:val="0"/>
          <w:sz w:val="24"/>
          <w:szCs w:val="24"/>
        </w:rPr>
      </w:r>
    </w:p>
    <w:p>
      <w:pPr>
        <w:rPr>
          <w:sz w:val="26"/>
          <w:szCs w:val="26"/>
        </w:rPr>
        <w:jc w:val="left"/>
        <w:spacing w:before="19" w:lineRule="exact" w:line="260"/>
      </w:pPr>
      <w:r>
        <w:rPr>
          <w:sz w:val="26"/>
          <w:szCs w:val="26"/>
        </w:rPr>
      </w:r>
    </w:p>
    <w:p>
      <w:pPr>
        <w:rPr>
          <w:rFonts w:cs="FangSong" w:hAnsi="FangSong" w:eastAsia="FangSong" w:ascii="FangSong"/>
          <w:sz w:val="24"/>
          <w:szCs w:val="24"/>
        </w:rPr>
        <w:jc w:val="center"/>
        <w:spacing w:lineRule="exact" w:line="300"/>
        <w:ind w:left="3864" w:right="3506"/>
      </w:pPr>
      <w:r>
        <w:rPr>
          <w:rFonts w:cs="FangSong" w:hAnsi="FangSong" w:eastAsia="FangSong" w:ascii="FangSong"/>
          <w:spacing w:val="0"/>
          <w:w w:val="100"/>
          <w:position w:val="-3"/>
          <w:sz w:val="24"/>
          <w:szCs w:val="24"/>
        </w:rPr>
        <w:t>合并及公司资产负债表</w:t>
      </w:r>
      <w:r>
        <w:rPr>
          <w:rFonts w:cs="FangSong" w:hAnsi="FangSong" w:eastAsia="FangSong" w:ascii="FangSong"/>
          <w:spacing w:val="0"/>
          <w:w w:val="100"/>
          <w:position w:val="0"/>
          <w:sz w:val="24"/>
          <w:szCs w:val="24"/>
        </w:rPr>
      </w:r>
    </w:p>
    <w:p>
      <w:pPr>
        <w:rPr>
          <w:rFonts w:cs="FangSong" w:hAnsi="FangSong" w:eastAsia="FangSong" w:ascii="FangSong"/>
          <w:sz w:val="21"/>
          <w:szCs w:val="21"/>
        </w:rPr>
        <w:jc w:val="center"/>
        <w:spacing w:lineRule="exact" w:line="300"/>
        <w:ind w:left="4182" w:right="3847"/>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5</w:t>
      </w:r>
      <w:r>
        <w:rPr>
          <w:rFonts w:cs="Calibri" w:hAnsi="Calibri" w:eastAsia="Calibri" w:ascii="Calibri"/>
          <w:spacing w:val="4"/>
          <w:w w:val="100"/>
          <w:sz w:val="21"/>
          <w:szCs w:val="21"/>
        </w:rPr>
        <w:t> </w:t>
      </w:r>
      <w:r>
        <w:rPr>
          <w:rFonts w:cs="FangSong" w:hAnsi="FangSong" w:eastAsia="FangSong" w:ascii="FangSong"/>
          <w:spacing w:val="0"/>
          <w:w w:val="100"/>
          <w:sz w:val="21"/>
          <w:szCs w:val="21"/>
        </w:rPr>
        <w:t>年</w:t>
      </w:r>
      <w:r>
        <w:rPr>
          <w:rFonts w:cs="FangSong" w:hAnsi="FangSong" w:eastAsia="FangSong" w:ascii="FangSong"/>
          <w:spacing w:val="-52"/>
          <w:w w:val="100"/>
          <w:sz w:val="21"/>
          <w:szCs w:val="21"/>
        </w:rPr>
        <w:t> </w:t>
      </w:r>
      <w:r>
        <w:rPr>
          <w:rFonts w:cs="Calibri" w:hAnsi="Calibri" w:eastAsia="Calibri" w:ascii="Calibri"/>
          <w:spacing w:val="-1"/>
          <w:w w:val="100"/>
          <w:sz w:val="21"/>
          <w:szCs w:val="21"/>
        </w:rPr>
        <w:t>1</w:t>
      </w:r>
      <w:r>
        <w:rPr>
          <w:rFonts w:cs="Calibri" w:hAnsi="Calibri" w:eastAsia="Calibri" w:ascii="Calibri"/>
          <w:spacing w:val="0"/>
          <w:w w:val="100"/>
          <w:sz w:val="21"/>
          <w:szCs w:val="21"/>
        </w:rPr>
        <w:t>2</w:t>
      </w:r>
      <w:r>
        <w:rPr>
          <w:rFonts w:cs="Calibri" w:hAnsi="Calibri" w:eastAsia="Calibri" w:ascii="Calibri"/>
          <w:spacing w:val="4"/>
          <w:w w:val="100"/>
          <w:sz w:val="21"/>
          <w:szCs w:val="21"/>
        </w:rPr>
        <w:t> </w:t>
      </w:r>
      <w:r>
        <w:rPr>
          <w:rFonts w:cs="FangSong" w:hAnsi="FangSong" w:eastAsia="FangSong" w:ascii="FangSong"/>
          <w:spacing w:val="0"/>
          <w:w w:val="100"/>
          <w:sz w:val="21"/>
          <w:szCs w:val="21"/>
        </w:rPr>
        <w:t>月</w:t>
      </w:r>
      <w:r>
        <w:rPr>
          <w:rFonts w:cs="FangSong" w:hAnsi="FangSong" w:eastAsia="FangSong" w:ascii="FangSong"/>
          <w:spacing w:val="-52"/>
          <w:w w:val="100"/>
          <w:sz w:val="21"/>
          <w:szCs w:val="21"/>
        </w:rPr>
        <w:t> </w:t>
      </w:r>
      <w:r>
        <w:rPr>
          <w:rFonts w:cs="Calibri" w:hAnsi="Calibri" w:eastAsia="Calibri" w:ascii="Calibri"/>
          <w:spacing w:val="-1"/>
          <w:w w:val="100"/>
          <w:sz w:val="21"/>
          <w:szCs w:val="21"/>
        </w:rPr>
        <w:t>3</w:t>
      </w:r>
      <w:r>
        <w:rPr>
          <w:rFonts w:cs="Calibri" w:hAnsi="Calibri" w:eastAsia="Calibri" w:ascii="Calibri"/>
          <w:spacing w:val="0"/>
          <w:w w:val="100"/>
          <w:sz w:val="21"/>
          <w:szCs w:val="21"/>
        </w:rPr>
        <w:t>1</w:t>
      </w:r>
      <w:r>
        <w:rPr>
          <w:rFonts w:cs="Calibri" w:hAnsi="Calibri" w:eastAsia="Calibri" w:ascii="Calibri"/>
          <w:spacing w:val="4"/>
          <w:w w:val="100"/>
          <w:sz w:val="21"/>
          <w:szCs w:val="21"/>
        </w:rPr>
        <w:t> </w:t>
      </w:r>
      <w:r>
        <w:rPr>
          <w:rFonts w:cs="FangSong" w:hAnsi="FangSong" w:eastAsia="FangSong" w:ascii="FangSong"/>
          <w:spacing w:val="0"/>
          <w:w w:val="100"/>
          <w:sz w:val="21"/>
          <w:szCs w:val="21"/>
        </w:rPr>
        <w:t>日</w:t>
      </w:r>
    </w:p>
    <w:p>
      <w:pPr>
        <w:rPr>
          <w:sz w:val="17"/>
          <w:szCs w:val="17"/>
        </w:rPr>
        <w:jc w:val="left"/>
        <w:spacing w:before="2" w:lineRule="exact" w:line="160"/>
      </w:pPr>
      <w:r>
        <w:rPr>
          <w:sz w:val="17"/>
          <w:szCs w:val="17"/>
        </w:rPr>
      </w:r>
    </w:p>
    <w:p>
      <w:pPr>
        <w:rPr>
          <w:rFonts w:cs="FangSong" w:hAnsi="FangSong" w:eastAsia="FangSong" w:ascii="FangSong"/>
          <w:sz w:val="21"/>
          <w:szCs w:val="21"/>
        </w:rPr>
        <w:jc w:val="left"/>
        <w:ind w:left="110"/>
      </w:pPr>
      <w:r>
        <w:rPr>
          <w:rFonts w:cs="FangSong" w:hAnsi="FangSong" w:eastAsia="FangSong" w:ascii="FangSong"/>
          <w:spacing w:val="0"/>
          <w:w w:val="100"/>
          <w:sz w:val="21"/>
          <w:szCs w:val="21"/>
        </w:rPr>
        <w:t>编</w:t>
      </w:r>
      <w:r>
        <w:rPr>
          <w:rFonts w:cs="FangSong" w:hAnsi="FangSong" w:eastAsia="FangSong" w:ascii="FangSong"/>
          <w:spacing w:val="-5"/>
          <w:w w:val="100"/>
          <w:sz w:val="21"/>
          <w:szCs w:val="21"/>
        </w:rPr>
        <w:t>制</w:t>
      </w:r>
      <w:r>
        <w:rPr>
          <w:rFonts w:cs="FangSong" w:hAnsi="FangSong" w:eastAsia="FangSong" w:ascii="FangSong"/>
          <w:spacing w:val="0"/>
          <w:w w:val="100"/>
          <w:sz w:val="21"/>
          <w:szCs w:val="21"/>
        </w:rPr>
        <w:t>单位：</w:t>
      </w:r>
      <w:r>
        <w:rPr>
          <w:rFonts w:cs="FangSong" w:hAnsi="FangSong" w:eastAsia="FangSong" w:ascii="FangSong"/>
          <w:spacing w:val="-5"/>
          <w:w w:val="100"/>
          <w:sz w:val="21"/>
          <w:szCs w:val="21"/>
        </w:rPr>
        <w:t>北</w:t>
      </w:r>
      <w:r>
        <w:rPr>
          <w:rFonts w:cs="FangSong" w:hAnsi="FangSong" w:eastAsia="FangSong" w:ascii="FangSong"/>
          <w:spacing w:val="0"/>
          <w:w w:val="100"/>
          <w:sz w:val="21"/>
          <w:szCs w:val="21"/>
        </w:rPr>
        <w:t>京国际</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托有限</w:t>
      </w:r>
      <w:r>
        <w:rPr>
          <w:rFonts w:cs="FangSong" w:hAnsi="FangSong" w:eastAsia="FangSong" w:ascii="FangSong"/>
          <w:spacing w:val="-5"/>
          <w:w w:val="100"/>
          <w:sz w:val="21"/>
          <w:szCs w:val="21"/>
        </w:rPr>
        <w:t>公</w:t>
      </w:r>
      <w:r>
        <w:rPr>
          <w:rFonts w:cs="FangSong" w:hAnsi="FangSong" w:eastAsia="FangSong" w:ascii="FangSong"/>
          <w:spacing w:val="0"/>
          <w:w w:val="100"/>
          <w:sz w:val="21"/>
          <w:szCs w:val="21"/>
        </w:rPr>
        <w:t>司</w:t>
      </w:r>
      <w:r>
        <w:rPr>
          <w:rFonts w:cs="FangSong" w:hAnsi="FangSong" w:eastAsia="FangSong" w:ascii="FangSong"/>
          <w:spacing w:val="0"/>
          <w:w w:val="100"/>
          <w:sz w:val="21"/>
          <w:szCs w:val="21"/>
        </w:rPr>
        <w:t>                                          </w:t>
      </w:r>
      <w:r>
        <w:rPr>
          <w:rFonts w:cs="FangSong" w:hAnsi="FangSong" w:eastAsia="FangSong" w:ascii="FangSong"/>
          <w:spacing w:val="2"/>
          <w:w w:val="100"/>
          <w:sz w:val="21"/>
          <w:szCs w:val="21"/>
        </w:rPr>
        <w:t> </w:t>
      </w:r>
      <w:r>
        <w:rPr>
          <w:rFonts w:cs="FangSong" w:hAnsi="FangSong" w:eastAsia="FangSong" w:ascii="FangSong"/>
          <w:spacing w:val="0"/>
          <w:w w:val="100"/>
          <w:sz w:val="21"/>
          <w:szCs w:val="21"/>
        </w:rPr>
        <w:t>单</w:t>
      </w:r>
      <w:r>
        <w:rPr>
          <w:rFonts w:cs="FangSong" w:hAnsi="FangSong" w:eastAsia="FangSong" w:ascii="FangSong"/>
          <w:spacing w:val="-5"/>
          <w:w w:val="100"/>
          <w:sz w:val="21"/>
          <w:szCs w:val="21"/>
        </w:rPr>
        <w:t>位</w:t>
      </w:r>
      <w:r>
        <w:rPr>
          <w:rFonts w:cs="FangSong" w:hAnsi="FangSong" w:eastAsia="FangSong" w:ascii="FangSong"/>
          <w:spacing w:val="0"/>
          <w:w w:val="100"/>
          <w:sz w:val="21"/>
          <w:szCs w:val="21"/>
        </w:rPr>
        <w:t>：人民</w:t>
      </w:r>
      <w:r>
        <w:rPr>
          <w:rFonts w:cs="FangSong" w:hAnsi="FangSong" w:eastAsia="FangSong" w:ascii="FangSong"/>
          <w:spacing w:val="-5"/>
          <w:w w:val="100"/>
          <w:sz w:val="21"/>
          <w:szCs w:val="21"/>
        </w:rPr>
        <w:t>币</w:t>
      </w:r>
      <w:r>
        <w:rPr>
          <w:rFonts w:cs="FangSong" w:hAnsi="FangSong" w:eastAsia="FangSong" w:ascii="FangSong"/>
          <w:spacing w:val="0"/>
          <w:w w:val="100"/>
          <w:sz w:val="21"/>
          <w:szCs w:val="21"/>
        </w:rPr>
        <w:t>元</w:t>
      </w:r>
    </w:p>
    <w:p>
      <w:pPr>
        <w:rPr>
          <w:sz w:val="7"/>
          <w:szCs w:val="7"/>
        </w:rPr>
        <w:jc w:val="left"/>
        <w:spacing w:before="6" w:lineRule="exact" w:line="60"/>
      </w:pPr>
      <w:r>
        <w:rPr>
          <w:sz w:val="7"/>
          <w:szCs w:val="7"/>
        </w:rPr>
      </w:r>
    </w:p>
    <w:tbl>
      <w:tblPr>
        <w:tblW w:w="0" w:type="auto"/>
        <w:tblLook w:val="01E0"/>
        <w:jc w:val="left"/>
        <w:tblInd w:w="106" w:type="dxa"/>
        <w:tblLayout w:type="fixed"/>
        <w:tblCellMar>
          <w:top w:w="0" w:type="dxa"/>
          <w:left w:w="0" w:type="dxa"/>
          <w:bottom w:w="0" w:type="dxa"/>
          <w:right w:w="0" w:type="dxa"/>
        </w:tblCellMar>
      </w:tblPr>
      <w:tblGrid/>
      <w:tr>
        <w:trPr>
          <w:trHeight w:val="329" w:hRule="exact"/>
        </w:trPr>
        <w:tc>
          <w:tcPr>
            <w:tcW w:w="2821" w:type="dxa"/>
            <w:vMerge w:val="restart"/>
            <w:tcBorders>
              <w:top w:val="single" w:sz="4" w:space="0" w:color="000000"/>
              <w:left w:val="single" w:sz="4" w:space="0" w:color="000000"/>
              <w:right w:val="single" w:sz="4" w:space="0" w:color="000000"/>
            </w:tcBorders>
          </w:tcPr>
          <w:p>
            <w:pPr>
              <w:rPr>
                <w:sz w:val="13"/>
                <w:szCs w:val="13"/>
              </w:rPr>
              <w:jc w:val="left"/>
              <w:spacing w:before="1" w:lineRule="exact" w:line="120"/>
            </w:pPr>
            <w:r>
              <w:rPr>
                <w:sz w:val="13"/>
                <w:szCs w:val="13"/>
              </w:rPr>
            </w:r>
          </w:p>
          <w:p>
            <w:pPr>
              <w:rPr>
                <w:rFonts w:cs="SimSun" w:hAnsi="SimSun" w:eastAsia="SimSun" w:ascii="SimSun"/>
                <w:sz w:val="20"/>
                <w:szCs w:val="20"/>
              </w:rPr>
              <w:jc w:val="left"/>
              <w:ind w:left="604"/>
            </w:pPr>
            <w:r>
              <w:rPr>
                <w:rFonts w:cs="SimSun" w:hAnsi="SimSun" w:eastAsia="SimSun" w:ascii="SimSun"/>
                <w:spacing w:val="0"/>
                <w:w w:val="100"/>
                <w:sz w:val="20"/>
                <w:szCs w:val="20"/>
              </w:rPr>
              <w:t>项</w:t>
            </w:r>
            <w:r>
              <w:rPr>
                <w:rFonts w:cs="SimSun" w:hAnsi="SimSun" w:eastAsia="SimSun" w:ascii="SimSun"/>
                <w:spacing w:val="0"/>
                <w:w w:val="100"/>
                <w:sz w:val="20"/>
                <w:szCs w:val="20"/>
              </w:rPr>
              <w:t>           </w:t>
            </w:r>
            <w:r>
              <w:rPr>
                <w:rFonts w:cs="SimSun" w:hAnsi="SimSun" w:eastAsia="SimSun" w:ascii="SimSun"/>
                <w:spacing w:val="2"/>
                <w:w w:val="100"/>
                <w:sz w:val="20"/>
                <w:szCs w:val="20"/>
              </w:rPr>
              <w:t> </w:t>
            </w:r>
            <w:r>
              <w:rPr>
                <w:rFonts w:cs="SimSun" w:hAnsi="SimSun" w:eastAsia="SimSun" w:ascii="SimSun"/>
                <w:spacing w:val="0"/>
                <w:w w:val="101"/>
                <w:sz w:val="20"/>
                <w:szCs w:val="20"/>
              </w:rPr>
              <w:t>目</w:t>
            </w:r>
            <w:r>
              <w:rPr>
                <w:rFonts w:cs="SimSun" w:hAnsi="SimSun" w:eastAsia="SimSun" w:ascii="SimSun"/>
                <w:spacing w:val="0"/>
                <w:w w:val="100"/>
                <w:sz w:val="20"/>
                <w:szCs w:val="20"/>
              </w:rPr>
            </w:r>
          </w:p>
        </w:tc>
        <w:tc>
          <w:tcPr>
            <w:tcW w:w="439" w:type="dxa"/>
            <w:vMerge w:val="restart"/>
            <w:tcBorders>
              <w:top w:val="single" w:sz="4" w:space="0" w:color="000000"/>
              <w:left w:val="single" w:sz="4" w:space="0" w:color="000000"/>
              <w:right w:val="single" w:sz="4" w:space="0" w:color="000000"/>
            </w:tcBorders>
          </w:tcPr>
          <w:p>
            <w:pPr>
              <w:rPr>
                <w:rFonts w:cs="SimSun" w:hAnsi="SimSun" w:eastAsia="SimSun" w:ascii="SimSun"/>
                <w:sz w:val="20"/>
                <w:szCs w:val="20"/>
              </w:rPr>
              <w:jc w:val="left"/>
              <w:spacing w:before="60" w:lineRule="exact" w:line="260"/>
              <w:ind w:left="116" w:right="67"/>
            </w:pPr>
            <w:r>
              <w:rPr>
                <w:rFonts w:cs="SimSun" w:hAnsi="SimSun" w:eastAsia="SimSun" w:ascii="SimSun"/>
                <w:spacing w:val="0"/>
                <w:w w:val="101"/>
                <w:sz w:val="20"/>
                <w:szCs w:val="20"/>
              </w:rPr>
              <w:t>行</w:t>
            </w:r>
            <w:r>
              <w:rPr>
                <w:rFonts w:cs="SimSun" w:hAnsi="SimSun" w:eastAsia="SimSun" w:ascii="SimSun"/>
                <w:spacing w:val="0"/>
                <w:w w:val="101"/>
                <w:sz w:val="20"/>
                <w:szCs w:val="20"/>
              </w:rPr>
              <w:t> </w:t>
            </w:r>
            <w:r>
              <w:rPr>
                <w:rFonts w:cs="SimSun" w:hAnsi="SimSun" w:eastAsia="SimSun" w:ascii="SimSun"/>
                <w:spacing w:val="0"/>
                <w:w w:val="101"/>
                <w:sz w:val="20"/>
                <w:szCs w:val="20"/>
              </w:rPr>
              <w:t>次</w:t>
            </w:r>
            <w:r>
              <w:rPr>
                <w:rFonts w:cs="SimSun" w:hAnsi="SimSun" w:eastAsia="SimSun" w:ascii="SimSun"/>
                <w:spacing w:val="0"/>
                <w:w w:val="100"/>
                <w:sz w:val="20"/>
                <w:szCs w:val="20"/>
              </w:rPr>
            </w:r>
          </w:p>
        </w:tc>
        <w:tc>
          <w:tcPr>
            <w:tcW w:w="3127" w:type="dxa"/>
            <w:gridSpan w:val="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center"/>
              <w:spacing w:lineRule="exact" w:line="240"/>
              <w:ind w:left="1221" w:right="1226"/>
            </w:pPr>
            <w:r>
              <w:rPr>
                <w:rFonts w:cs="SimSun" w:hAnsi="SimSun" w:eastAsia="SimSun" w:ascii="SimSun"/>
                <w:spacing w:val="0"/>
                <w:w w:val="101"/>
                <w:position w:val="-2"/>
                <w:sz w:val="20"/>
                <w:szCs w:val="20"/>
              </w:rPr>
              <w:t>期</w:t>
            </w:r>
            <w:r>
              <w:rPr>
                <w:rFonts w:cs="SimSun" w:hAnsi="SimSun" w:eastAsia="SimSun" w:ascii="SimSun"/>
                <w:spacing w:val="-5"/>
                <w:w w:val="101"/>
                <w:position w:val="-2"/>
                <w:sz w:val="20"/>
                <w:szCs w:val="20"/>
              </w:rPr>
              <w:t>末</w:t>
            </w:r>
            <w:r>
              <w:rPr>
                <w:rFonts w:cs="SimSun" w:hAnsi="SimSun" w:eastAsia="SimSun" w:ascii="SimSun"/>
                <w:spacing w:val="0"/>
                <w:w w:val="101"/>
                <w:position w:val="-2"/>
                <w:sz w:val="20"/>
                <w:szCs w:val="20"/>
              </w:rPr>
              <w:t>数</w:t>
            </w:r>
            <w:r>
              <w:rPr>
                <w:rFonts w:cs="SimSun" w:hAnsi="SimSun" w:eastAsia="SimSun" w:ascii="SimSun"/>
                <w:spacing w:val="0"/>
                <w:w w:val="100"/>
                <w:position w:val="0"/>
                <w:sz w:val="20"/>
                <w:szCs w:val="20"/>
              </w:rPr>
            </w:r>
          </w:p>
        </w:tc>
        <w:tc>
          <w:tcPr>
            <w:tcW w:w="3127" w:type="dxa"/>
            <w:gridSpan w:val="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center"/>
              <w:spacing w:lineRule="exact" w:line="240"/>
              <w:ind w:left="1211" w:right="1211"/>
            </w:pPr>
            <w:r>
              <w:rPr>
                <w:rFonts w:cs="SimSun" w:hAnsi="SimSun" w:eastAsia="SimSun" w:ascii="SimSun"/>
                <w:spacing w:val="0"/>
                <w:w w:val="101"/>
                <w:position w:val="-2"/>
                <w:sz w:val="20"/>
                <w:szCs w:val="20"/>
              </w:rPr>
              <w:t>期</w:t>
            </w:r>
            <w:r>
              <w:rPr>
                <w:rFonts w:cs="SimSun" w:hAnsi="SimSun" w:eastAsia="SimSun" w:ascii="SimSun"/>
                <w:spacing w:val="-5"/>
                <w:w w:val="101"/>
                <w:position w:val="-2"/>
                <w:sz w:val="20"/>
                <w:szCs w:val="20"/>
              </w:rPr>
              <w:t>初</w:t>
            </w:r>
            <w:r>
              <w:rPr>
                <w:rFonts w:cs="SimSun" w:hAnsi="SimSun" w:eastAsia="SimSun" w:ascii="SimSun"/>
                <w:spacing w:val="0"/>
                <w:w w:val="101"/>
                <w:position w:val="-2"/>
                <w:sz w:val="20"/>
                <w:szCs w:val="20"/>
              </w:rPr>
              <w:t>数</w:t>
            </w:r>
            <w:r>
              <w:rPr>
                <w:rFonts w:cs="SimSun" w:hAnsi="SimSun" w:eastAsia="SimSun" w:ascii="SimSun"/>
                <w:spacing w:val="0"/>
                <w:w w:val="100"/>
                <w:position w:val="0"/>
                <w:sz w:val="20"/>
                <w:szCs w:val="20"/>
              </w:rPr>
            </w:r>
          </w:p>
        </w:tc>
      </w:tr>
      <w:tr>
        <w:trPr>
          <w:trHeight w:val="329" w:hRule="exact"/>
        </w:trPr>
        <w:tc>
          <w:tcPr>
            <w:tcW w:w="2821" w:type="dxa"/>
            <w:vMerge w:val=""/>
            <w:tcBorders>
              <w:left w:val="single" w:sz="4" w:space="0" w:color="000000"/>
              <w:bottom w:val="single" w:sz="4" w:space="0" w:color="000000"/>
              <w:right w:val="single" w:sz="4" w:space="0" w:color="000000"/>
            </w:tcBorders>
          </w:tcPr>
          <w:p/>
        </w:tc>
        <w:tc>
          <w:tcPr>
            <w:tcW w:w="439" w:type="dxa"/>
            <w:vMerge w:val=""/>
            <w:tcBorders>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center"/>
              <w:spacing w:lineRule="exact" w:line="260"/>
              <w:ind w:left="573" w:right="567"/>
            </w:pPr>
            <w:r>
              <w:rPr>
                <w:rFonts w:cs="SimSun" w:hAnsi="SimSun" w:eastAsia="SimSun" w:ascii="SimSun"/>
                <w:spacing w:val="0"/>
                <w:w w:val="101"/>
                <w:position w:val="-2"/>
                <w:sz w:val="20"/>
                <w:szCs w:val="20"/>
              </w:rPr>
              <w:t>合并</w:t>
            </w:r>
            <w:r>
              <w:rPr>
                <w:rFonts w:cs="SimSun" w:hAnsi="SimSun" w:eastAsia="SimSun" w:ascii="SimSun"/>
                <w:spacing w:val="0"/>
                <w:w w:val="100"/>
                <w:position w:val="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left"/>
              <w:spacing w:lineRule="exact" w:line="260"/>
              <w:ind w:left="449"/>
            </w:pPr>
            <w:r>
              <w:rPr>
                <w:rFonts w:cs="SimSun" w:hAnsi="SimSun" w:eastAsia="SimSun" w:ascii="SimSun"/>
                <w:spacing w:val="0"/>
                <w:w w:val="101"/>
                <w:position w:val="-2"/>
                <w:sz w:val="20"/>
                <w:szCs w:val="20"/>
              </w:rPr>
              <w:t>母</w:t>
            </w:r>
            <w:r>
              <w:rPr>
                <w:rFonts w:cs="SimSun" w:hAnsi="SimSun" w:eastAsia="SimSun" w:ascii="SimSun"/>
                <w:spacing w:val="-5"/>
                <w:w w:val="101"/>
                <w:position w:val="-2"/>
                <w:sz w:val="20"/>
                <w:szCs w:val="20"/>
              </w:rPr>
              <w:t>公</w:t>
            </w:r>
            <w:r>
              <w:rPr>
                <w:rFonts w:cs="SimSun" w:hAnsi="SimSun" w:eastAsia="SimSun" w:ascii="SimSun"/>
                <w:spacing w:val="0"/>
                <w:w w:val="101"/>
                <w:position w:val="-2"/>
                <w:sz w:val="20"/>
                <w:szCs w:val="20"/>
              </w:rPr>
              <w:t>司</w:t>
            </w:r>
            <w:r>
              <w:rPr>
                <w:rFonts w:cs="SimSun" w:hAnsi="SimSun" w:eastAsia="SimSun" w:ascii="SimSun"/>
                <w:spacing w:val="0"/>
                <w:w w:val="100"/>
                <w:position w:val="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center"/>
              <w:spacing w:lineRule="exact" w:line="260"/>
              <w:ind w:left="571" w:right="569"/>
            </w:pPr>
            <w:r>
              <w:rPr>
                <w:rFonts w:cs="SimSun" w:hAnsi="SimSun" w:eastAsia="SimSun" w:ascii="SimSun"/>
                <w:spacing w:val="0"/>
                <w:w w:val="101"/>
                <w:position w:val="-2"/>
                <w:sz w:val="20"/>
                <w:szCs w:val="20"/>
              </w:rPr>
              <w:t>合并</w:t>
            </w:r>
            <w:r>
              <w:rPr>
                <w:rFonts w:cs="SimSun" w:hAnsi="SimSun" w:eastAsia="SimSun" w:ascii="SimSun"/>
                <w:spacing w:val="0"/>
                <w:w w:val="100"/>
                <w:position w:val="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left"/>
              <w:spacing w:lineRule="exact" w:line="260"/>
              <w:ind w:left="447"/>
            </w:pPr>
            <w:r>
              <w:rPr>
                <w:rFonts w:cs="SimSun" w:hAnsi="SimSun" w:eastAsia="SimSun" w:ascii="SimSun"/>
                <w:spacing w:val="0"/>
                <w:w w:val="101"/>
                <w:position w:val="-2"/>
                <w:sz w:val="20"/>
                <w:szCs w:val="20"/>
              </w:rPr>
              <w:t>母</w:t>
            </w:r>
            <w:r>
              <w:rPr>
                <w:rFonts w:cs="SimSun" w:hAnsi="SimSun" w:eastAsia="SimSun" w:ascii="SimSun"/>
                <w:spacing w:val="-5"/>
                <w:w w:val="101"/>
                <w:position w:val="-2"/>
                <w:sz w:val="20"/>
                <w:szCs w:val="20"/>
              </w:rPr>
              <w:t>公</w:t>
            </w:r>
            <w:r>
              <w:rPr>
                <w:rFonts w:cs="SimSun" w:hAnsi="SimSun" w:eastAsia="SimSun" w:ascii="SimSun"/>
                <w:spacing w:val="0"/>
                <w:w w:val="101"/>
                <w:position w:val="-2"/>
                <w:sz w:val="20"/>
                <w:szCs w:val="20"/>
              </w:rPr>
              <w:t>司</w:t>
            </w:r>
            <w:r>
              <w:rPr>
                <w:rFonts w:cs="SimSun" w:hAnsi="SimSun" w:eastAsia="SimSun" w:ascii="SimSun"/>
                <w:spacing w:val="0"/>
                <w:w w:val="100"/>
                <w:position w:val="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105"/>
            </w:pPr>
            <w:r>
              <w:rPr>
                <w:rFonts w:cs="SimSun" w:hAnsi="SimSun" w:eastAsia="SimSun" w:ascii="SimSun"/>
                <w:spacing w:val="4"/>
                <w:w w:val="100"/>
                <w:position w:val="-2"/>
                <w:sz w:val="18"/>
                <w:szCs w:val="18"/>
              </w:rPr>
              <w:t>资</w:t>
            </w:r>
            <w:r>
              <w:rPr>
                <w:rFonts w:cs="SimSun" w:hAnsi="SimSun" w:eastAsia="SimSun" w:ascii="SimSun"/>
                <w:spacing w:val="0"/>
                <w:w w:val="100"/>
                <w:position w:val="-2"/>
                <w:sz w:val="18"/>
                <w:szCs w:val="18"/>
              </w:rPr>
              <w:t>产：</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center"/>
              <w:spacing w:before="42"/>
              <w:ind w:left="133" w:right="134"/>
            </w:pPr>
            <w:r>
              <w:rPr>
                <w:rFonts w:cs="Arial" w:hAnsi="Arial" w:eastAsia="Arial" w:ascii="Arial"/>
                <w:spacing w:val="0"/>
                <w:w w:val="82"/>
                <w:sz w:val="20"/>
                <w:szCs w:val="20"/>
              </w:rPr>
              <w:t>1</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2"/>
            </w:pPr>
            <w:r>
              <w:rPr>
                <w:rFonts w:cs="SimSun" w:hAnsi="SimSun" w:eastAsia="SimSun" w:ascii="SimSun"/>
                <w:spacing w:val="0"/>
                <w:w w:val="100"/>
                <w:position w:val="-2"/>
                <w:sz w:val="18"/>
                <w:szCs w:val="18"/>
              </w:rPr>
              <w:t>现</w:t>
            </w:r>
            <w:r>
              <w:rPr>
                <w:rFonts w:cs="SimSun" w:hAnsi="SimSun" w:eastAsia="SimSun" w:ascii="SimSun"/>
                <w:spacing w:val="4"/>
                <w:w w:val="100"/>
                <w:position w:val="-2"/>
                <w:sz w:val="18"/>
                <w:szCs w:val="18"/>
              </w:rPr>
              <w:t>金</w:t>
            </w:r>
            <w:r>
              <w:rPr>
                <w:rFonts w:cs="SimSun" w:hAnsi="SimSun" w:eastAsia="SimSun" w:ascii="SimSun"/>
                <w:spacing w:val="0"/>
                <w:w w:val="100"/>
                <w:position w:val="-2"/>
                <w:sz w:val="18"/>
                <w:szCs w:val="18"/>
              </w:rPr>
              <w:t>及</w:t>
            </w:r>
            <w:r>
              <w:rPr>
                <w:rFonts w:cs="SimSun" w:hAnsi="SimSun" w:eastAsia="SimSun" w:ascii="SimSun"/>
                <w:spacing w:val="4"/>
                <w:w w:val="100"/>
                <w:position w:val="-2"/>
                <w:sz w:val="18"/>
                <w:szCs w:val="18"/>
              </w:rPr>
              <w:t>银</w:t>
            </w:r>
            <w:r>
              <w:rPr>
                <w:rFonts w:cs="SimSun" w:hAnsi="SimSun" w:eastAsia="SimSun" w:ascii="SimSun"/>
                <w:spacing w:val="0"/>
                <w:w w:val="100"/>
                <w:position w:val="-2"/>
                <w:sz w:val="18"/>
                <w:szCs w:val="18"/>
              </w:rPr>
              <w:t>行</w:t>
            </w:r>
            <w:r>
              <w:rPr>
                <w:rFonts w:cs="SimSun" w:hAnsi="SimSun" w:eastAsia="SimSun" w:ascii="SimSun"/>
                <w:spacing w:val="4"/>
                <w:w w:val="100"/>
                <w:position w:val="-2"/>
                <w:sz w:val="18"/>
                <w:szCs w:val="18"/>
              </w:rPr>
              <w:t>存</w:t>
            </w:r>
            <w:r>
              <w:rPr>
                <w:rFonts w:cs="SimSun" w:hAnsi="SimSun" w:eastAsia="SimSun" w:ascii="SimSun"/>
                <w:spacing w:val="0"/>
                <w:w w:val="100"/>
                <w:position w:val="-2"/>
                <w:sz w:val="18"/>
                <w:szCs w:val="18"/>
              </w:rPr>
              <w:t>款</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center"/>
              <w:spacing w:before="44"/>
              <w:ind w:left="133" w:right="134"/>
            </w:pPr>
            <w:r>
              <w:rPr>
                <w:rFonts w:cs="Arial" w:hAnsi="Arial" w:eastAsia="Arial" w:ascii="Arial"/>
                <w:spacing w:val="0"/>
                <w:w w:val="82"/>
                <w:sz w:val="20"/>
                <w:szCs w:val="20"/>
              </w:rPr>
              <w:t>2</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73"/>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48"/>
            </w:pPr>
            <w:r>
              <w:rPr>
                <w:rFonts w:cs="Arial" w:hAnsi="Arial" w:eastAsia="Arial" w:ascii="Arial"/>
                <w:spacing w:val="-1"/>
                <w:w w:val="82"/>
                <w:sz w:val="20"/>
                <w:szCs w:val="20"/>
              </w:rPr>
              <w:t>1</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467"/>
            </w:pP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46"/>
            </w:pP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1"/>
                <w:w w:val="82"/>
                <w:sz w:val="20"/>
                <w:szCs w:val="20"/>
              </w:rPr>
              <w:t>8</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1</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2"/>
            </w:pPr>
            <w:r>
              <w:rPr>
                <w:rFonts w:cs="SimSun" w:hAnsi="SimSun" w:eastAsia="SimSun" w:ascii="SimSun"/>
                <w:spacing w:val="0"/>
                <w:w w:val="100"/>
                <w:position w:val="-2"/>
                <w:sz w:val="18"/>
                <w:szCs w:val="18"/>
              </w:rPr>
              <w:t>存</w:t>
            </w:r>
            <w:r>
              <w:rPr>
                <w:rFonts w:cs="SimSun" w:hAnsi="SimSun" w:eastAsia="SimSun" w:ascii="SimSun"/>
                <w:spacing w:val="4"/>
                <w:w w:val="100"/>
                <w:position w:val="-2"/>
                <w:sz w:val="18"/>
                <w:szCs w:val="18"/>
              </w:rPr>
              <w:t>放</w:t>
            </w:r>
            <w:r>
              <w:rPr>
                <w:rFonts w:cs="SimSun" w:hAnsi="SimSun" w:eastAsia="SimSun" w:ascii="SimSun"/>
                <w:spacing w:val="0"/>
                <w:w w:val="100"/>
                <w:position w:val="-2"/>
                <w:sz w:val="18"/>
                <w:szCs w:val="18"/>
              </w:rPr>
              <w:t>中</w:t>
            </w:r>
            <w:r>
              <w:rPr>
                <w:rFonts w:cs="SimSun" w:hAnsi="SimSun" w:eastAsia="SimSun" w:ascii="SimSun"/>
                <w:spacing w:val="4"/>
                <w:w w:val="100"/>
                <w:position w:val="-2"/>
                <w:sz w:val="18"/>
                <w:szCs w:val="18"/>
              </w:rPr>
              <w:t>央</w:t>
            </w:r>
            <w:r>
              <w:rPr>
                <w:rFonts w:cs="SimSun" w:hAnsi="SimSun" w:eastAsia="SimSun" w:ascii="SimSun"/>
                <w:spacing w:val="0"/>
                <w:w w:val="100"/>
                <w:position w:val="-2"/>
                <w:sz w:val="18"/>
                <w:szCs w:val="18"/>
              </w:rPr>
              <w:t>银</w:t>
            </w:r>
            <w:r>
              <w:rPr>
                <w:rFonts w:cs="SimSun" w:hAnsi="SimSun" w:eastAsia="SimSun" w:ascii="SimSun"/>
                <w:spacing w:val="4"/>
                <w:w w:val="100"/>
                <w:position w:val="-2"/>
                <w:sz w:val="18"/>
                <w:szCs w:val="18"/>
              </w:rPr>
              <w:t>行</w:t>
            </w:r>
            <w:r>
              <w:rPr>
                <w:rFonts w:cs="SimSun" w:hAnsi="SimSun" w:eastAsia="SimSun" w:ascii="SimSun"/>
                <w:spacing w:val="0"/>
                <w:w w:val="100"/>
                <w:position w:val="-2"/>
                <w:sz w:val="18"/>
                <w:szCs w:val="18"/>
              </w:rPr>
              <w:t>款项</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center"/>
              <w:spacing w:before="41"/>
              <w:ind w:left="133" w:right="134"/>
            </w:pPr>
            <w:r>
              <w:rPr>
                <w:rFonts w:cs="Arial" w:hAnsi="Arial" w:eastAsia="Arial" w:ascii="Arial"/>
                <w:spacing w:val="0"/>
                <w:w w:val="82"/>
                <w:sz w:val="20"/>
                <w:szCs w:val="20"/>
              </w:rPr>
              <w:t>3</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2"/>
            </w:pPr>
            <w:r>
              <w:rPr>
                <w:rFonts w:cs="SimSun" w:hAnsi="SimSun" w:eastAsia="SimSun" w:ascii="SimSun"/>
                <w:spacing w:val="0"/>
                <w:w w:val="100"/>
                <w:position w:val="-3"/>
                <w:sz w:val="18"/>
                <w:szCs w:val="18"/>
              </w:rPr>
              <w:t>存</w:t>
            </w:r>
            <w:r>
              <w:rPr>
                <w:rFonts w:cs="SimSun" w:hAnsi="SimSun" w:eastAsia="SimSun" w:ascii="SimSun"/>
                <w:spacing w:val="4"/>
                <w:w w:val="100"/>
                <w:position w:val="-3"/>
                <w:sz w:val="18"/>
                <w:szCs w:val="18"/>
              </w:rPr>
              <w:t>放</w:t>
            </w:r>
            <w:r>
              <w:rPr>
                <w:rFonts w:cs="SimSun" w:hAnsi="SimSun" w:eastAsia="SimSun" w:ascii="SimSun"/>
                <w:spacing w:val="0"/>
                <w:w w:val="100"/>
                <w:position w:val="-3"/>
                <w:sz w:val="18"/>
                <w:szCs w:val="18"/>
              </w:rPr>
              <w:t>同</w:t>
            </w:r>
            <w:r>
              <w:rPr>
                <w:rFonts w:cs="SimSun" w:hAnsi="SimSun" w:eastAsia="SimSun" w:ascii="SimSun"/>
                <w:spacing w:val="4"/>
                <w:w w:val="100"/>
                <w:position w:val="-3"/>
                <w:sz w:val="18"/>
                <w:szCs w:val="18"/>
              </w:rPr>
              <w:t>业</w:t>
            </w:r>
            <w:r>
              <w:rPr>
                <w:rFonts w:cs="SimSun" w:hAnsi="SimSun" w:eastAsia="SimSun" w:ascii="SimSun"/>
                <w:spacing w:val="0"/>
                <w:w w:val="100"/>
                <w:position w:val="-3"/>
                <w:sz w:val="18"/>
                <w:szCs w:val="18"/>
              </w:rPr>
              <w:t>款项</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center"/>
              <w:spacing w:before="44"/>
              <w:ind w:left="133" w:right="134"/>
            </w:pPr>
            <w:r>
              <w:rPr>
                <w:rFonts w:cs="Arial" w:hAnsi="Arial" w:eastAsia="Arial" w:ascii="Arial"/>
                <w:spacing w:val="0"/>
                <w:w w:val="82"/>
                <w:sz w:val="20"/>
                <w:szCs w:val="20"/>
              </w:rPr>
              <w:t>4</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73"/>
            </w:pP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257"/>
            </w:pP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236"/>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20"/>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3</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7</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2"/>
            </w:pPr>
            <w:r>
              <w:rPr>
                <w:rFonts w:cs="SimSun" w:hAnsi="SimSun" w:eastAsia="SimSun" w:ascii="SimSun"/>
                <w:spacing w:val="0"/>
                <w:w w:val="100"/>
                <w:position w:val="-2"/>
                <w:sz w:val="18"/>
                <w:szCs w:val="18"/>
              </w:rPr>
              <w:t>贵</w:t>
            </w:r>
            <w:r>
              <w:rPr>
                <w:rFonts w:cs="SimSun" w:hAnsi="SimSun" w:eastAsia="SimSun" w:ascii="SimSun"/>
                <w:spacing w:val="4"/>
                <w:w w:val="100"/>
                <w:position w:val="-2"/>
                <w:sz w:val="18"/>
                <w:szCs w:val="18"/>
              </w:rPr>
              <w:t>金</w:t>
            </w:r>
            <w:r>
              <w:rPr>
                <w:rFonts w:cs="SimSun" w:hAnsi="SimSun" w:eastAsia="SimSun" w:ascii="SimSun"/>
                <w:spacing w:val="0"/>
                <w:w w:val="100"/>
                <w:position w:val="-2"/>
                <w:sz w:val="18"/>
                <w:szCs w:val="18"/>
              </w:rPr>
              <w:t>属</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center"/>
              <w:spacing w:before="46"/>
              <w:ind w:left="133" w:right="134"/>
            </w:pPr>
            <w:r>
              <w:rPr>
                <w:rFonts w:cs="Arial" w:hAnsi="Arial" w:eastAsia="Arial" w:ascii="Arial"/>
                <w:spacing w:val="0"/>
                <w:w w:val="82"/>
                <w:sz w:val="20"/>
                <w:szCs w:val="20"/>
              </w:rPr>
              <w:t>5</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2"/>
            </w:pPr>
            <w:r>
              <w:rPr>
                <w:rFonts w:cs="SimSun" w:hAnsi="SimSun" w:eastAsia="SimSun" w:ascii="SimSun"/>
                <w:spacing w:val="0"/>
                <w:w w:val="100"/>
                <w:position w:val="-3"/>
                <w:sz w:val="18"/>
                <w:szCs w:val="18"/>
              </w:rPr>
              <w:t>预</w:t>
            </w:r>
            <w:r>
              <w:rPr>
                <w:rFonts w:cs="SimSun" w:hAnsi="SimSun" w:eastAsia="SimSun" w:ascii="SimSun"/>
                <w:spacing w:val="4"/>
                <w:w w:val="100"/>
                <w:position w:val="-3"/>
                <w:sz w:val="18"/>
                <w:szCs w:val="18"/>
              </w:rPr>
              <w:t>付</w:t>
            </w:r>
            <w:r>
              <w:rPr>
                <w:rFonts w:cs="SimSun" w:hAnsi="SimSun" w:eastAsia="SimSun" w:ascii="SimSun"/>
                <w:spacing w:val="0"/>
                <w:w w:val="100"/>
                <w:position w:val="-3"/>
                <w:sz w:val="18"/>
                <w:szCs w:val="18"/>
              </w:rPr>
              <w:t>账款</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center"/>
              <w:spacing w:before="43"/>
              <w:ind w:left="133" w:right="134"/>
            </w:pPr>
            <w:r>
              <w:rPr>
                <w:rFonts w:cs="Arial" w:hAnsi="Arial" w:eastAsia="Arial" w:ascii="Arial"/>
                <w:spacing w:val="0"/>
                <w:w w:val="82"/>
                <w:sz w:val="20"/>
                <w:szCs w:val="20"/>
              </w:rPr>
              <w:t>6</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73"/>
            </w:pP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1</w:t>
            </w: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257"/>
            </w:pP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75"/>
            </w:pP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255"/>
            </w:pP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r>
      <w:tr>
        <w:trPr>
          <w:trHeight w:val="550"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34" w:lineRule="exact" w:line="220"/>
              <w:ind w:left="105" w:right="151" w:firstLine="178"/>
            </w:pPr>
            <w:r>
              <w:rPr>
                <w:rFonts w:cs="SimSun" w:hAnsi="SimSun" w:eastAsia="SimSun" w:ascii="SimSun"/>
                <w:spacing w:val="0"/>
                <w:w w:val="100"/>
                <w:sz w:val="18"/>
                <w:szCs w:val="18"/>
              </w:rPr>
              <w:t>以</w:t>
            </w:r>
            <w:r>
              <w:rPr>
                <w:rFonts w:cs="SimSun" w:hAnsi="SimSun" w:eastAsia="SimSun" w:ascii="SimSun"/>
                <w:spacing w:val="4"/>
                <w:w w:val="100"/>
                <w:sz w:val="18"/>
                <w:szCs w:val="18"/>
              </w:rPr>
              <w:t>公</w:t>
            </w:r>
            <w:r>
              <w:rPr>
                <w:rFonts w:cs="SimSun" w:hAnsi="SimSun" w:eastAsia="SimSun" w:ascii="SimSun"/>
                <w:spacing w:val="0"/>
                <w:w w:val="100"/>
                <w:sz w:val="18"/>
                <w:szCs w:val="18"/>
              </w:rPr>
              <w:t>允</w:t>
            </w:r>
            <w:r>
              <w:rPr>
                <w:rFonts w:cs="SimSun" w:hAnsi="SimSun" w:eastAsia="SimSun" w:ascii="SimSun"/>
                <w:spacing w:val="4"/>
                <w:w w:val="100"/>
                <w:sz w:val="18"/>
                <w:szCs w:val="18"/>
              </w:rPr>
              <w:t>价</w:t>
            </w:r>
            <w:r>
              <w:rPr>
                <w:rFonts w:cs="SimSun" w:hAnsi="SimSun" w:eastAsia="SimSun" w:ascii="SimSun"/>
                <w:spacing w:val="0"/>
                <w:w w:val="100"/>
                <w:sz w:val="18"/>
                <w:szCs w:val="18"/>
              </w:rPr>
              <w:t>值</w:t>
            </w:r>
            <w:r>
              <w:rPr>
                <w:rFonts w:cs="SimSun" w:hAnsi="SimSun" w:eastAsia="SimSun" w:ascii="SimSun"/>
                <w:spacing w:val="4"/>
                <w:w w:val="100"/>
                <w:sz w:val="18"/>
                <w:szCs w:val="18"/>
              </w:rPr>
              <w:t>计</w:t>
            </w:r>
            <w:r>
              <w:rPr>
                <w:rFonts w:cs="SimSun" w:hAnsi="SimSun" w:eastAsia="SimSun" w:ascii="SimSun"/>
                <w:spacing w:val="0"/>
                <w:w w:val="100"/>
                <w:sz w:val="18"/>
                <w:szCs w:val="18"/>
              </w:rPr>
              <w:t>量</w:t>
            </w:r>
            <w:r>
              <w:rPr>
                <w:rFonts w:cs="SimSun" w:hAnsi="SimSun" w:eastAsia="SimSun" w:ascii="SimSun"/>
                <w:spacing w:val="4"/>
                <w:w w:val="100"/>
                <w:sz w:val="18"/>
                <w:szCs w:val="18"/>
              </w:rPr>
              <w:t>且</w:t>
            </w:r>
            <w:r>
              <w:rPr>
                <w:rFonts w:cs="SimSun" w:hAnsi="SimSun" w:eastAsia="SimSun" w:ascii="SimSun"/>
                <w:spacing w:val="0"/>
                <w:w w:val="100"/>
                <w:sz w:val="18"/>
                <w:szCs w:val="18"/>
              </w:rPr>
              <w:t>其</w:t>
            </w:r>
            <w:r>
              <w:rPr>
                <w:rFonts w:cs="SimSun" w:hAnsi="SimSun" w:eastAsia="SimSun" w:ascii="SimSun"/>
                <w:spacing w:val="4"/>
                <w:w w:val="100"/>
                <w:sz w:val="18"/>
                <w:szCs w:val="18"/>
              </w:rPr>
              <w:t>变</w:t>
            </w:r>
            <w:r>
              <w:rPr>
                <w:rFonts w:cs="SimSun" w:hAnsi="SimSun" w:eastAsia="SimSun" w:ascii="SimSun"/>
                <w:spacing w:val="0"/>
                <w:w w:val="100"/>
                <w:sz w:val="18"/>
                <w:szCs w:val="18"/>
              </w:rPr>
              <w:t>动</w:t>
            </w:r>
            <w:r>
              <w:rPr>
                <w:rFonts w:cs="SimSun" w:hAnsi="SimSun" w:eastAsia="SimSun" w:ascii="SimSun"/>
                <w:spacing w:val="4"/>
                <w:w w:val="100"/>
                <w:sz w:val="18"/>
                <w:szCs w:val="18"/>
              </w:rPr>
              <w:t>计</w:t>
            </w:r>
            <w:r>
              <w:rPr>
                <w:rFonts w:cs="SimSun" w:hAnsi="SimSun" w:eastAsia="SimSun" w:ascii="SimSun"/>
                <w:spacing w:val="0"/>
                <w:w w:val="100"/>
                <w:sz w:val="18"/>
                <w:szCs w:val="18"/>
              </w:rPr>
              <w:t>入</w:t>
            </w:r>
            <w:r>
              <w:rPr>
                <w:rFonts w:cs="SimSun" w:hAnsi="SimSun" w:eastAsia="SimSun" w:ascii="SimSun"/>
                <w:spacing w:val="0"/>
                <w:w w:val="100"/>
                <w:sz w:val="18"/>
                <w:szCs w:val="18"/>
              </w:rPr>
              <w:t> </w:t>
            </w:r>
            <w:r>
              <w:rPr>
                <w:rFonts w:cs="SimSun" w:hAnsi="SimSun" w:eastAsia="SimSun" w:ascii="SimSun"/>
                <w:spacing w:val="0"/>
                <w:w w:val="100"/>
                <w:sz w:val="18"/>
                <w:szCs w:val="18"/>
              </w:rPr>
              <w:t>当</w:t>
            </w:r>
            <w:r>
              <w:rPr>
                <w:rFonts w:cs="SimSun" w:hAnsi="SimSun" w:eastAsia="SimSun" w:ascii="SimSun"/>
                <w:spacing w:val="4"/>
                <w:w w:val="100"/>
                <w:sz w:val="18"/>
                <w:szCs w:val="18"/>
              </w:rPr>
              <w:t>期</w:t>
            </w:r>
            <w:r>
              <w:rPr>
                <w:rFonts w:cs="SimSun" w:hAnsi="SimSun" w:eastAsia="SimSun" w:ascii="SimSun"/>
                <w:spacing w:val="0"/>
                <w:w w:val="100"/>
                <w:sz w:val="18"/>
                <w:szCs w:val="18"/>
              </w:rPr>
              <w:t>损</w:t>
            </w:r>
            <w:r>
              <w:rPr>
                <w:rFonts w:cs="SimSun" w:hAnsi="SimSun" w:eastAsia="SimSun" w:ascii="SimSun"/>
                <w:spacing w:val="4"/>
                <w:w w:val="100"/>
                <w:sz w:val="18"/>
                <w:szCs w:val="18"/>
              </w:rPr>
              <w:t>益</w:t>
            </w:r>
            <w:r>
              <w:rPr>
                <w:rFonts w:cs="SimSun" w:hAnsi="SimSun" w:eastAsia="SimSun" w:ascii="SimSun"/>
                <w:spacing w:val="0"/>
                <w:w w:val="100"/>
                <w:sz w:val="18"/>
                <w:szCs w:val="18"/>
              </w:rPr>
              <w:t>的</w:t>
            </w:r>
            <w:r>
              <w:rPr>
                <w:rFonts w:cs="SimSun" w:hAnsi="SimSun" w:eastAsia="SimSun" w:ascii="SimSun"/>
                <w:spacing w:val="4"/>
                <w:w w:val="100"/>
                <w:sz w:val="18"/>
                <w:szCs w:val="18"/>
              </w:rPr>
              <w:t>金</w:t>
            </w:r>
            <w:r>
              <w:rPr>
                <w:rFonts w:cs="SimSun" w:hAnsi="SimSun" w:eastAsia="SimSun" w:ascii="SimSun"/>
                <w:spacing w:val="0"/>
                <w:w w:val="100"/>
                <w:sz w:val="18"/>
                <w:szCs w:val="18"/>
              </w:rPr>
              <w:t>融</w:t>
            </w:r>
            <w:r>
              <w:rPr>
                <w:rFonts w:cs="SimSun" w:hAnsi="SimSun" w:eastAsia="SimSun" w:ascii="SimSun"/>
                <w:spacing w:val="4"/>
                <w:w w:val="100"/>
                <w:sz w:val="18"/>
                <w:szCs w:val="18"/>
              </w:rPr>
              <w:t>资</w:t>
            </w:r>
            <w:r>
              <w:rPr>
                <w:rFonts w:cs="SimSun" w:hAnsi="SimSun" w:eastAsia="SimSun" w:ascii="SimSun"/>
                <w:spacing w:val="0"/>
                <w:w w:val="100"/>
                <w:sz w:val="18"/>
                <w:szCs w:val="18"/>
              </w:rPr>
              <w:t>产</w:t>
            </w:r>
            <w:r>
              <w:rPr>
                <w:rFonts w:cs="SimSun" w:hAnsi="SimSun" w:eastAsia="SimSun" w:ascii="SimSun"/>
                <w:spacing w:val="0"/>
                <w:w w:val="10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Arial" w:hAnsi="Arial" w:eastAsia="Arial" w:ascii="Arial"/>
                <w:sz w:val="20"/>
                <w:szCs w:val="20"/>
              </w:rPr>
              <w:jc w:val="center"/>
              <w:ind w:left="133" w:right="134"/>
            </w:pPr>
            <w:r>
              <w:rPr>
                <w:rFonts w:cs="Arial" w:hAnsi="Arial" w:eastAsia="Arial" w:ascii="Arial"/>
                <w:spacing w:val="0"/>
                <w:w w:val="82"/>
                <w:sz w:val="20"/>
                <w:szCs w:val="20"/>
              </w:rPr>
              <w:t>7</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Arial" w:hAnsi="Arial" w:eastAsia="Arial" w:ascii="Arial"/>
                <w:sz w:val="20"/>
                <w:szCs w:val="20"/>
              </w:rPr>
              <w:jc w:val="left"/>
              <w:ind w:left="464"/>
            </w:pP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Arial" w:hAnsi="Arial" w:eastAsia="Arial" w:ascii="Arial"/>
                <w:sz w:val="20"/>
                <w:szCs w:val="20"/>
              </w:rPr>
              <w:jc w:val="left"/>
              <w:ind w:left="375"/>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Arial" w:hAnsi="Arial" w:eastAsia="Arial" w:ascii="Arial"/>
                <w:sz w:val="20"/>
                <w:szCs w:val="20"/>
              </w:rPr>
              <w:jc w:val="left"/>
              <w:ind w:left="346"/>
            </w:pP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2"/>
            </w:pPr>
            <w:r>
              <w:rPr>
                <w:rFonts w:cs="SimSun" w:hAnsi="SimSun" w:eastAsia="SimSun" w:ascii="SimSun"/>
                <w:spacing w:val="0"/>
                <w:w w:val="100"/>
                <w:position w:val="-2"/>
                <w:sz w:val="18"/>
                <w:szCs w:val="18"/>
              </w:rPr>
              <w:t>衍</w:t>
            </w:r>
            <w:r>
              <w:rPr>
                <w:rFonts w:cs="SimSun" w:hAnsi="SimSun" w:eastAsia="SimSun" w:ascii="SimSun"/>
                <w:spacing w:val="4"/>
                <w:w w:val="100"/>
                <w:position w:val="-2"/>
                <w:sz w:val="18"/>
                <w:szCs w:val="18"/>
              </w:rPr>
              <w:t>生</w:t>
            </w:r>
            <w:r>
              <w:rPr>
                <w:rFonts w:cs="SimSun" w:hAnsi="SimSun" w:eastAsia="SimSun" w:ascii="SimSun"/>
                <w:spacing w:val="0"/>
                <w:w w:val="100"/>
                <w:position w:val="-2"/>
                <w:sz w:val="18"/>
                <w:szCs w:val="18"/>
              </w:rPr>
              <w:t>金</w:t>
            </w:r>
            <w:r>
              <w:rPr>
                <w:rFonts w:cs="SimSun" w:hAnsi="SimSun" w:eastAsia="SimSun" w:ascii="SimSun"/>
                <w:spacing w:val="4"/>
                <w:w w:val="100"/>
                <w:position w:val="-2"/>
                <w:sz w:val="18"/>
                <w:szCs w:val="18"/>
              </w:rPr>
              <w:t>融</w:t>
            </w:r>
            <w:r>
              <w:rPr>
                <w:rFonts w:cs="SimSun" w:hAnsi="SimSun" w:eastAsia="SimSun" w:ascii="SimSun"/>
                <w:spacing w:val="0"/>
                <w:w w:val="100"/>
                <w:position w:val="-2"/>
                <w:sz w:val="18"/>
                <w:szCs w:val="18"/>
              </w:rPr>
              <w:t>资产</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center"/>
              <w:spacing w:before="43"/>
              <w:ind w:left="133" w:right="134"/>
            </w:pPr>
            <w:r>
              <w:rPr>
                <w:rFonts w:cs="Arial" w:hAnsi="Arial" w:eastAsia="Arial" w:ascii="Arial"/>
                <w:spacing w:val="0"/>
                <w:w w:val="82"/>
                <w:sz w:val="20"/>
                <w:szCs w:val="20"/>
              </w:rPr>
              <w:t>8</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3"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2"/>
            </w:pPr>
            <w:r>
              <w:rPr>
                <w:rFonts w:cs="SimSun" w:hAnsi="SimSun" w:eastAsia="SimSun" w:ascii="SimSun"/>
                <w:spacing w:val="0"/>
                <w:w w:val="100"/>
                <w:position w:val="-2"/>
                <w:sz w:val="18"/>
                <w:szCs w:val="18"/>
              </w:rPr>
              <w:t>买</w:t>
            </w:r>
            <w:r>
              <w:rPr>
                <w:rFonts w:cs="SimSun" w:hAnsi="SimSun" w:eastAsia="SimSun" w:ascii="SimSun"/>
                <w:spacing w:val="4"/>
                <w:w w:val="100"/>
                <w:position w:val="-2"/>
                <w:sz w:val="18"/>
                <w:szCs w:val="18"/>
              </w:rPr>
              <w:t>入</w:t>
            </w:r>
            <w:r>
              <w:rPr>
                <w:rFonts w:cs="SimSun" w:hAnsi="SimSun" w:eastAsia="SimSun" w:ascii="SimSun"/>
                <w:spacing w:val="0"/>
                <w:w w:val="100"/>
                <w:position w:val="-2"/>
                <w:sz w:val="18"/>
                <w:szCs w:val="18"/>
              </w:rPr>
              <w:t>返</w:t>
            </w:r>
            <w:r>
              <w:rPr>
                <w:rFonts w:cs="SimSun" w:hAnsi="SimSun" w:eastAsia="SimSun" w:ascii="SimSun"/>
                <w:spacing w:val="4"/>
                <w:w w:val="100"/>
                <w:position w:val="-2"/>
                <w:sz w:val="18"/>
                <w:szCs w:val="18"/>
              </w:rPr>
              <w:t>售</w:t>
            </w:r>
            <w:r>
              <w:rPr>
                <w:rFonts w:cs="SimSun" w:hAnsi="SimSun" w:eastAsia="SimSun" w:ascii="SimSun"/>
                <w:spacing w:val="0"/>
                <w:w w:val="100"/>
                <w:position w:val="-2"/>
                <w:sz w:val="18"/>
                <w:szCs w:val="18"/>
              </w:rPr>
              <w:t>金</w:t>
            </w:r>
            <w:r>
              <w:rPr>
                <w:rFonts w:cs="SimSun" w:hAnsi="SimSun" w:eastAsia="SimSun" w:ascii="SimSun"/>
                <w:spacing w:val="4"/>
                <w:w w:val="100"/>
                <w:position w:val="-2"/>
                <w:sz w:val="18"/>
                <w:szCs w:val="18"/>
              </w:rPr>
              <w:t>融</w:t>
            </w:r>
            <w:r>
              <w:rPr>
                <w:rFonts w:cs="SimSun" w:hAnsi="SimSun" w:eastAsia="SimSun" w:ascii="SimSun"/>
                <w:spacing w:val="0"/>
                <w:w w:val="100"/>
                <w:position w:val="-2"/>
                <w:sz w:val="18"/>
                <w:szCs w:val="18"/>
              </w:rPr>
              <w:t>资产</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center"/>
              <w:spacing w:before="45"/>
              <w:ind w:left="133" w:right="134"/>
            </w:pPr>
            <w:r>
              <w:rPr>
                <w:rFonts w:cs="Arial" w:hAnsi="Arial" w:eastAsia="Arial" w:ascii="Arial"/>
                <w:spacing w:val="0"/>
                <w:w w:val="82"/>
                <w:sz w:val="20"/>
                <w:szCs w:val="20"/>
              </w:rPr>
              <w:t>9</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464"/>
            </w:pP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bl>
    <w:p>
      <w:pPr>
        <w:sectPr>
          <w:type w:val="continuous"/>
          <w:pgSz w:w="11920" w:h="16840"/>
          <w:pgMar w:top="920" w:bottom="280" w:left="1080" w:right="980"/>
        </w:sectPr>
      </w:pPr>
    </w:p>
    <w:p>
      <w:pPr>
        <w:rPr>
          <w:sz w:val="20"/>
          <w:szCs w:val="20"/>
        </w:rPr>
        <w:jc w:val="left"/>
        <w:spacing w:lineRule="exact" w:line="200"/>
      </w:pPr>
      <w:r>
        <w:rPr>
          <w:sz w:val="20"/>
          <w:szCs w:val="20"/>
        </w:rPr>
      </w:r>
    </w:p>
    <w:tbl>
      <w:tblPr>
        <w:tblW w:w="0" w:type="auto"/>
        <w:tblLook w:val="01E0"/>
        <w:jc w:val="left"/>
        <w:tblInd w:w="106" w:type="dxa"/>
        <w:tblLayout w:type="fixed"/>
        <w:tblCellMar>
          <w:top w:w="0" w:type="dxa"/>
          <w:left w:w="0" w:type="dxa"/>
          <w:bottom w:w="0" w:type="dxa"/>
          <w:right w:w="0" w:type="dxa"/>
        </w:tblCellMar>
      </w:tblPr>
      <w:tblGrid/>
      <w:tr>
        <w:trPr>
          <w:trHeight w:val="342" w:hRule="exact"/>
        </w:trPr>
        <w:tc>
          <w:tcPr>
            <w:tcW w:w="2821" w:type="dxa"/>
            <w:tcBorders>
              <w:top w:val="single" w:sz="7"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6"/>
              <w:ind w:left="282"/>
            </w:pPr>
            <w:r>
              <w:rPr>
                <w:rFonts w:cs="SimSun" w:hAnsi="SimSun" w:eastAsia="SimSun" w:ascii="SimSun"/>
                <w:w w:val="104"/>
                <w:sz w:val="17"/>
                <w:szCs w:val="17"/>
              </w:rPr>
              <w:t>应</w:t>
            </w:r>
            <w:r>
              <w:rPr>
                <w:rFonts w:cs="SimSun" w:hAnsi="SimSun" w:eastAsia="SimSun" w:ascii="SimSun"/>
                <w:spacing w:val="4"/>
                <w:w w:val="104"/>
                <w:sz w:val="17"/>
                <w:szCs w:val="17"/>
              </w:rPr>
              <w:t>收</w:t>
            </w:r>
            <w:r>
              <w:rPr>
                <w:rFonts w:cs="SimSun" w:hAnsi="SimSun" w:eastAsia="SimSun" w:ascii="SimSun"/>
                <w:spacing w:val="0"/>
                <w:w w:val="104"/>
                <w:sz w:val="17"/>
                <w:szCs w:val="17"/>
              </w:rPr>
              <w:t>账款</w:t>
            </w:r>
            <w:r>
              <w:rPr>
                <w:rFonts w:cs="SimSun" w:hAnsi="SimSun" w:eastAsia="SimSun" w:ascii="SimSun"/>
                <w:spacing w:val="0"/>
                <w:w w:val="100"/>
                <w:sz w:val="17"/>
                <w:szCs w:val="17"/>
              </w:rPr>
            </w:r>
          </w:p>
        </w:tc>
        <w:tc>
          <w:tcPr>
            <w:tcW w:w="439"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125"/>
            </w:pPr>
            <w:r>
              <w:rPr>
                <w:rFonts w:cs="Arial" w:hAnsi="Arial" w:eastAsia="Arial" w:ascii="Arial"/>
                <w:spacing w:val="-1"/>
                <w:w w:val="82"/>
                <w:sz w:val="20"/>
                <w:szCs w:val="20"/>
              </w:rPr>
              <w:t>1</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23"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464"/>
            </w:pP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04"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348"/>
            </w:pP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7</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623"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467"/>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1</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04"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437"/>
            </w:pP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1</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应</w:t>
            </w:r>
            <w:r>
              <w:rPr>
                <w:rFonts w:cs="SimSun" w:hAnsi="SimSun" w:eastAsia="SimSun" w:ascii="SimSun"/>
                <w:spacing w:val="4"/>
                <w:w w:val="104"/>
                <w:position w:val="-3"/>
                <w:sz w:val="17"/>
                <w:szCs w:val="17"/>
              </w:rPr>
              <w:t>收</w:t>
            </w:r>
            <w:r>
              <w:rPr>
                <w:rFonts w:cs="SimSun" w:hAnsi="SimSun" w:eastAsia="SimSun" w:ascii="SimSun"/>
                <w:spacing w:val="0"/>
                <w:w w:val="104"/>
                <w:position w:val="-3"/>
                <w:sz w:val="17"/>
                <w:szCs w:val="17"/>
              </w:rPr>
              <w:t>利息</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25"/>
            </w:pPr>
            <w:r>
              <w:rPr>
                <w:rFonts w:cs="Arial" w:hAnsi="Arial" w:eastAsia="Arial" w:ascii="Arial"/>
                <w:spacing w:val="-1"/>
                <w:w w:val="82"/>
                <w:sz w:val="20"/>
                <w:szCs w:val="20"/>
              </w:rPr>
              <w:t>1</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464"/>
            </w:pP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48"/>
            </w:pP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7</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692"/>
            </w:pP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其</w:t>
            </w:r>
            <w:r>
              <w:rPr>
                <w:rFonts w:cs="SimSun" w:hAnsi="SimSun" w:eastAsia="SimSun" w:ascii="SimSun"/>
                <w:spacing w:val="4"/>
                <w:w w:val="104"/>
                <w:position w:val="-3"/>
                <w:sz w:val="17"/>
                <w:szCs w:val="17"/>
              </w:rPr>
              <w:t>他</w:t>
            </w:r>
            <w:r>
              <w:rPr>
                <w:rFonts w:cs="SimSun" w:hAnsi="SimSun" w:eastAsia="SimSun" w:ascii="SimSun"/>
                <w:spacing w:val="0"/>
                <w:w w:val="104"/>
                <w:position w:val="-3"/>
                <w:sz w:val="17"/>
                <w:szCs w:val="17"/>
              </w:rPr>
              <w:t>应</w:t>
            </w:r>
            <w:r>
              <w:rPr>
                <w:rFonts w:cs="SimSun" w:hAnsi="SimSun" w:eastAsia="SimSun" w:ascii="SimSun"/>
                <w:spacing w:val="4"/>
                <w:w w:val="104"/>
                <w:position w:val="-3"/>
                <w:sz w:val="17"/>
                <w:szCs w:val="17"/>
              </w:rPr>
              <w:t>收</w:t>
            </w:r>
            <w:r>
              <w:rPr>
                <w:rFonts w:cs="SimSun" w:hAnsi="SimSun" w:eastAsia="SimSun" w:ascii="SimSun"/>
                <w:spacing w:val="0"/>
                <w:w w:val="104"/>
                <w:position w:val="-3"/>
                <w:sz w:val="17"/>
                <w:szCs w:val="17"/>
              </w:rPr>
              <w:t>款</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25"/>
            </w:pPr>
            <w:r>
              <w:rPr>
                <w:rFonts w:cs="Arial" w:hAnsi="Arial" w:eastAsia="Arial" w:ascii="Arial"/>
                <w:spacing w:val="-1"/>
                <w:w w:val="82"/>
                <w:sz w:val="20"/>
                <w:szCs w:val="20"/>
              </w:rPr>
              <w:t>1</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464"/>
            </w:pPr>
            <w:r>
              <w:rPr>
                <w:rFonts w:cs="Arial" w:hAnsi="Arial" w:eastAsia="Arial" w:ascii="Arial"/>
                <w:spacing w:val="-1"/>
                <w:w w:val="82"/>
                <w:sz w:val="20"/>
                <w:szCs w:val="20"/>
              </w:rPr>
              <w:t>1</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439"/>
            </w:pP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4</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558"/>
            </w:pP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437"/>
            </w:pP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1</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发</w:t>
            </w:r>
            <w:r>
              <w:rPr>
                <w:rFonts w:cs="SimSun" w:hAnsi="SimSun" w:eastAsia="SimSun" w:ascii="SimSun"/>
                <w:spacing w:val="4"/>
                <w:w w:val="104"/>
                <w:position w:val="-3"/>
                <w:sz w:val="17"/>
                <w:szCs w:val="17"/>
              </w:rPr>
              <w:t>放</w:t>
            </w:r>
            <w:r>
              <w:rPr>
                <w:rFonts w:cs="SimSun" w:hAnsi="SimSun" w:eastAsia="SimSun" w:ascii="SimSun"/>
                <w:spacing w:val="0"/>
                <w:w w:val="104"/>
                <w:position w:val="-3"/>
                <w:sz w:val="17"/>
                <w:szCs w:val="17"/>
              </w:rPr>
              <w:t>贷</w:t>
            </w:r>
            <w:r>
              <w:rPr>
                <w:rFonts w:cs="SimSun" w:hAnsi="SimSun" w:eastAsia="SimSun" w:ascii="SimSun"/>
                <w:spacing w:val="4"/>
                <w:w w:val="104"/>
                <w:position w:val="-3"/>
                <w:sz w:val="17"/>
                <w:szCs w:val="17"/>
              </w:rPr>
              <w:t>款</w:t>
            </w:r>
            <w:r>
              <w:rPr>
                <w:rFonts w:cs="SimSun" w:hAnsi="SimSun" w:eastAsia="SimSun" w:ascii="SimSun"/>
                <w:spacing w:val="0"/>
                <w:w w:val="104"/>
                <w:position w:val="-3"/>
                <w:sz w:val="17"/>
                <w:szCs w:val="17"/>
              </w:rPr>
              <w:t>和</w:t>
            </w:r>
            <w:r>
              <w:rPr>
                <w:rFonts w:cs="SimSun" w:hAnsi="SimSun" w:eastAsia="SimSun" w:ascii="SimSun"/>
                <w:spacing w:val="4"/>
                <w:w w:val="104"/>
                <w:position w:val="-3"/>
                <w:sz w:val="17"/>
                <w:szCs w:val="17"/>
              </w:rPr>
              <w:t>垫</w:t>
            </w:r>
            <w:r>
              <w:rPr>
                <w:rFonts w:cs="SimSun" w:hAnsi="SimSun" w:eastAsia="SimSun" w:ascii="SimSun"/>
                <w:spacing w:val="0"/>
                <w:w w:val="104"/>
                <w:position w:val="-3"/>
                <w:sz w:val="17"/>
                <w:szCs w:val="17"/>
              </w:rPr>
              <w:t>款</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25"/>
            </w:pPr>
            <w:r>
              <w:rPr>
                <w:rFonts w:cs="Arial" w:hAnsi="Arial" w:eastAsia="Arial" w:ascii="Arial"/>
                <w:spacing w:val="-1"/>
                <w:w w:val="82"/>
                <w:sz w:val="20"/>
                <w:szCs w:val="20"/>
              </w:rPr>
              <w:t>1</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238"/>
            </w:pP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18"/>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236"/>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20"/>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可</w:t>
            </w:r>
            <w:r>
              <w:rPr>
                <w:rFonts w:cs="SimSun" w:hAnsi="SimSun" w:eastAsia="SimSun" w:ascii="SimSun"/>
                <w:spacing w:val="4"/>
                <w:w w:val="104"/>
                <w:position w:val="-3"/>
                <w:sz w:val="17"/>
                <w:szCs w:val="17"/>
              </w:rPr>
              <w:t>供</w:t>
            </w:r>
            <w:r>
              <w:rPr>
                <w:rFonts w:cs="SimSun" w:hAnsi="SimSun" w:eastAsia="SimSun" w:ascii="SimSun"/>
                <w:spacing w:val="0"/>
                <w:w w:val="104"/>
                <w:position w:val="-3"/>
                <w:sz w:val="17"/>
                <w:szCs w:val="17"/>
              </w:rPr>
              <w:t>出</w:t>
            </w:r>
            <w:r>
              <w:rPr>
                <w:rFonts w:cs="SimSun" w:hAnsi="SimSun" w:eastAsia="SimSun" w:ascii="SimSun"/>
                <w:spacing w:val="4"/>
                <w:w w:val="104"/>
                <w:position w:val="-3"/>
                <w:sz w:val="17"/>
                <w:szCs w:val="17"/>
              </w:rPr>
              <w:t>售</w:t>
            </w:r>
            <w:r>
              <w:rPr>
                <w:rFonts w:cs="SimSun" w:hAnsi="SimSun" w:eastAsia="SimSun" w:ascii="SimSun"/>
                <w:spacing w:val="0"/>
                <w:w w:val="104"/>
                <w:position w:val="-3"/>
                <w:sz w:val="17"/>
                <w:szCs w:val="17"/>
              </w:rPr>
              <w:t>金</w:t>
            </w:r>
            <w:r>
              <w:rPr>
                <w:rFonts w:cs="SimSun" w:hAnsi="SimSun" w:eastAsia="SimSun" w:ascii="SimSun"/>
                <w:spacing w:val="4"/>
                <w:w w:val="104"/>
                <w:position w:val="-3"/>
                <w:sz w:val="17"/>
                <w:szCs w:val="17"/>
              </w:rPr>
              <w:t>融</w:t>
            </w:r>
            <w:r>
              <w:rPr>
                <w:rFonts w:cs="SimSun" w:hAnsi="SimSun" w:eastAsia="SimSun" w:ascii="SimSun"/>
                <w:spacing w:val="0"/>
                <w:w w:val="104"/>
                <w:position w:val="-3"/>
                <w:sz w:val="17"/>
                <w:szCs w:val="17"/>
              </w:rPr>
              <w:t>资产</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25"/>
            </w:pPr>
            <w:r>
              <w:rPr>
                <w:rFonts w:cs="Arial" w:hAnsi="Arial" w:eastAsia="Arial" w:ascii="Arial"/>
                <w:spacing w:val="-1"/>
                <w:w w:val="82"/>
                <w:sz w:val="20"/>
                <w:szCs w:val="20"/>
              </w:rPr>
              <w:t>1</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238"/>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18"/>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236"/>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255"/>
            </w:pP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持</w:t>
            </w:r>
            <w:r>
              <w:rPr>
                <w:rFonts w:cs="SimSun" w:hAnsi="SimSun" w:eastAsia="SimSun" w:ascii="SimSun"/>
                <w:spacing w:val="4"/>
                <w:w w:val="104"/>
                <w:position w:val="-3"/>
                <w:sz w:val="17"/>
                <w:szCs w:val="17"/>
              </w:rPr>
              <w:t>有</w:t>
            </w:r>
            <w:r>
              <w:rPr>
                <w:rFonts w:cs="SimSun" w:hAnsi="SimSun" w:eastAsia="SimSun" w:ascii="SimSun"/>
                <w:spacing w:val="0"/>
                <w:w w:val="104"/>
                <w:position w:val="-3"/>
                <w:sz w:val="17"/>
                <w:szCs w:val="17"/>
              </w:rPr>
              <w:t>至</w:t>
            </w:r>
            <w:r>
              <w:rPr>
                <w:rFonts w:cs="SimSun" w:hAnsi="SimSun" w:eastAsia="SimSun" w:ascii="SimSun"/>
                <w:spacing w:val="4"/>
                <w:w w:val="104"/>
                <w:position w:val="-3"/>
                <w:sz w:val="17"/>
                <w:szCs w:val="17"/>
              </w:rPr>
              <w:t>到</w:t>
            </w:r>
            <w:r>
              <w:rPr>
                <w:rFonts w:cs="SimSun" w:hAnsi="SimSun" w:eastAsia="SimSun" w:ascii="SimSun"/>
                <w:spacing w:val="0"/>
                <w:w w:val="104"/>
                <w:position w:val="-3"/>
                <w:sz w:val="17"/>
                <w:szCs w:val="17"/>
              </w:rPr>
              <w:t>期</w:t>
            </w:r>
            <w:r>
              <w:rPr>
                <w:rFonts w:cs="SimSun" w:hAnsi="SimSun" w:eastAsia="SimSun" w:ascii="SimSun"/>
                <w:spacing w:val="4"/>
                <w:w w:val="104"/>
                <w:position w:val="-3"/>
                <w:sz w:val="17"/>
                <w:szCs w:val="17"/>
              </w:rPr>
              <w:t>投</w:t>
            </w:r>
            <w:r>
              <w:rPr>
                <w:rFonts w:cs="SimSun" w:hAnsi="SimSun" w:eastAsia="SimSun" w:ascii="SimSun"/>
                <w:spacing w:val="0"/>
                <w:w w:val="104"/>
                <w:position w:val="-3"/>
                <w:sz w:val="17"/>
                <w:szCs w:val="17"/>
              </w:rPr>
              <w:t>资</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25"/>
            </w:pPr>
            <w:r>
              <w:rPr>
                <w:rFonts w:cs="Arial" w:hAnsi="Arial" w:eastAsia="Arial" w:ascii="Arial"/>
                <w:spacing w:val="-1"/>
                <w:w w:val="82"/>
                <w:sz w:val="20"/>
                <w:szCs w:val="20"/>
              </w:rPr>
              <w:t>1</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238"/>
            </w:pP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18"/>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75"/>
            </w:pP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255"/>
            </w:pP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长</w:t>
            </w:r>
            <w:r>
              <w:rPr>
                <w:rFonts w:cs="SimSun" w:hAnsi="SimSun" w:eastAsia="SimSun" w:ascii="SimSun"/>
                <w:spacing w:val="4"/>
                <w:w w:val="104"/>
                <w:position w:val="-3"/>
                <w:sz w:val="17"/>
                <w:szCs w:val="17"/>
              </w:rPr>
              <w:t>期</w:t>
            </w:r>
            <w:r>
              <w:rPr>
                <w:rFonts w:cs="SimSun" w:hAnsi="SimSun" w:eastAsia="SimSun" w:ascii="SimSun"/>
                <w:spacing w:val="0"/>
                <w:w w:val="104"/>
                <w:position w:val="-3"/>
                <w:sz w:val="17"/>
                <w:szCs w:val="17"/>
              </w:rPr>
              <w:t>股</w:t>
            </w:r>
            <w:r>
              <w:rPr>
                <w:rFonts w:cs="SimSun" w:hAnsi="SimSun" w:eastAsia="SimSun" w:ascii="SimSun"/>
                <w:spacing w:val="4"/>
                <w:w w:val="104"/>
                <w:position w:val="-3"/>
                <w:sz w:val="17"/>
                <w:szCs w:val="17"/>
              </w:rPr>
              <w:t>权</w:t>
            </w:r>
            <w:r>
              <w:rPr>
                <w:rFonts w:cs="SimSun" w:hAnsi="SimSun" w:eastAsia="SimSun" w:ascii="SimSun"/>
                <w:spacing w:val="0"/>
                <w:w w:val="104"/>
                <w:position w:val="-3"/>
                <w:sz w:val="17"/>
                <w:szCs w:val="17"/>
              </w:rPr>
              <w:t>投资</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25"/>
            </w:pPr>
            <w:r>
              <w:rPr>
                <w:rFonts w:cs="Arial" w:hAnsi="Arial" w:eastAsia="Arial" w:ascii="Arial"/>
                <w:spacing w:val="-1"/>
                <w:w w:val="82"/>
                <w:sz w:val="20"/>
                <w:szCs w:val="20"/>
              </w:rPr>
              <w:t>1</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373"/>
            </w:pPr>
            <w:r>
              <w:rPr>
                <w:rFonts w:cs="Arial" w:hAnsi="Arial" w:eastAsia="Arial" w:ascii="Arial"/>
                <w:spacing w:val="-1"/>
                <w:w w:val="82"/>
                <w:sz w:val="20"/>
                <w:szCs w:val="20"/>
              </w:rPr>
              <w:t>1</w:t>
            </w: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257"/>
            </w:pP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375"/>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255"/>
            </w:pP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2</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投</w:t>
            </w:r>
            <w:r>
              <w:rPr>
                <w:rFonts w:cs="SimSun" w:hAnsi="SimSun" w:eastAsia="SimSun" w:ascii="SimSun"/>
                <w:spacing w:val="4"/>
                <w:w w:val="104"/>
                <w:position w:val="-3"/>
                <w:sz w:val="17"/>
                <w:szCs w:val="17"/>
              </w:rPr>
              <w:t>资</w:t>
            </w:r>
            <w:r>
              <w:rPr>
                <w:rFonts w:cs="SimSun" w:hAnsi="SimSun" w:eastAsia="SimSun" w:ascii="SimSun"/>
                <w:spacing w:val="0"/>
                <w:w w:val="104"/>
                <w:position w:val="-3"/>
                <w:sz w:val="17"/>
                <w:szCs w:val="17"/>
              </w:rPr>
              <w:t>性</w:t>
            </w:r>
            <w:r>
              <w:rPr>
                <w:rFonts w:cs="SimSun" w:hAnsi="SimSun" w:eastAsia="SimSun" w:ascii="SimSun"/>
                <w:spacing w:val="4"/>
                <w:w w:val="104"/>
                <w:position w:val="-3"/>
                <w:sz w:val="17"/>
                <w:szCs w:val="17"/>
              </w:rPr>
              <w:t>房</w:t>
            </w:r>
            <w:r>
              <w:rPr>
                <w:rFonts w:cs="SimSun" w:hAnsi="SimSun" w:eastAsia="SimSun" w:ascii="SimSun"/>
                <w:spacing w:val="0"/>
                <w:w w:val="104"/>
                <w:position w:val="-3"/>
                <w:sz w:val="17"/>
                <w:szCs w:val="17"/>
              </w:rPr>
              <w:t>地产</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25"/>
            </w:pPr>
            <w:r>
              <w:rPr>
                <w:rFonts w:cs="Arial" w:hAnsi="Arial" w:eastAsia="Arial" w:ascii="Arial"/>
                <w:spacing w:val="-1"/>
                <w:w w:val="82"/>
                <w:sz w:val="20"/>
                <w:szCs w:val="20"/>
              </w:rPr>
              <w:t>1</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固</w:t>
            </w:r>
            <w:r>
              <w:rPr>
                <w:rFonts w:cs="SimSun" w:hAnsi="SimSun" w:eastAsia="SimSun" w:ascii="SimSun"/>
                <w:spacing w:val="4"/>
                <w:w w:val="104"/>
                <w:position w:val="-3"/>
                <w:sz w:val="17"/>
                <w:szCs w:val="17"/>
              </w:rPr>
              <w:t>定</w:t>
            </w:r>
            <w:r>
              <w:rPr>
                <w:rFonts w:cs="SimSun" w:hAnsi="SimSun" w:eastAsia="SimSun" w:ascii="SimSun"/>
                <w:spacing w:val="0"/>
                <w:w w:val="104"/>
                <w:position w:val="-3"/>
                <w:sz w:val="17"/>
                <w:szCs w:val="17"/>
              </w:rPr>
              <w:t>资</w:t>
            </w:r>
            <w:r>
              <w:rPr>
                <w:rFonts w:cs="SimSun" w:hAnsi="SimSun" w:eastAsia="SimSun" w:ascii="SimSun"/>
                <w:spacing w:val="4"/>
                <w:w w:val="104"/>
                <w:position w:val="-3"/>
                <w:sz w:val="17"/>
                <w:szCs w:val="17"/>
              </w:rPr>
              <w:t>产</w:t>
            </w:r>
            <w:r>
              <w:rPr>
                <w:rFonts w:cs="SimSun" w:hAnsi="SimSun" w:eastAsia="SimSun" w:ascii="SimSun"/>
                <w:spacing w:val="0"/>
                <w:w w:val="104"/>
                <w:position w:val="-3"/>
                <w:sz w:val="17"/>
                <w:szCs w:val="17"/>
              </w:rPr>
              <w:t>原价</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25"/>
            </w:pPr>
            <w:r>
              <w:rPr>
                <w:rFonts w:cs="Arial" w:hAnsi="Arial" w:eastAsia="Arial" w:ascii="Arial"/>
                <w:spacing w:val="-1"/>
                <w:w w:val="82"/>
                <w:sz w:val="20"/>
                <w:szCs w:val="20"/>
              </w:rPr>
              <w:t>1</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464"/>
            </w:pPr>
            <w:r>
              <w:rPr>
                <w:rFonts w:cs="Arial" w:hAnsi="Arial" w:eastAsia="Arial" w:ascii="Arial"/>
                <w:spacing w:val="-1"/>
                <w:w w:val="82"/>
                <w:sz w:val="20"/>
                <w:szCs w:val="20"/>
              </w:rPr>
              <w:t>5</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48"/>
            </w:pP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5</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467"/>
            </w:pP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0</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46"/>
            </w:pP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4</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551"/>
            </w:pPr>
            <w:r>
              <w:rPr>
                <w:rFonts w:cs="SimSun" w:hAnsi="SimSun" w:eastAsia="SimSun" w:ascii="SimSun"/>
                <w:w w:val="104"/>
                <w:position w:val="-3"/>
                <w:sz w:val="17"/>
                <w:szCs w:val="17"/>
              </w:rPr>
              <w:t>减</w:t>
            </w:r>
            <w:r>
              <w:rPr>
                <w:rFonts w:cs="SimSun" w:hAnsi="SimSun" w:eastAsia="SimSun" w:ascii="SimSun"/>
                <w:spacing w:val="4"/>
                <w:w w:val="104"/>
                <w:position w:val="-3"/>
                <w:sz w:val="17"/>
                <w:szCs w:val="17"/>
              </w:rPr>
              <w:t>：</w:t>
            </w:r>
            <w:r>
              <w:rPr>
                <w:rFonts w:cs="SimSun" w:hAnsi="SimSun" w:eastAsia="SimSun" w:ascii="SimSun"/>
                <w:spacing w:val="0"/>
                <w:w w:val="104"/>
                <w:position w:val="-3"/>
                <w:sz w:val="17"/>
                <w:szCs w:val="17"/>
              </w:rPr>
              <w:t>累</w:t>
            </w:r>
            <w:r>
              <w:rPr>
                <w:rFonts w:cs="SimSun" w:hAnsi="SimSun" w:eastAsia="SimSun" w:ascii="SimSun"/>
                <w:spacing w:val="4"/>
                <w:w w:val="104"/>
                <w:position w:val="-3"/>
                <w:sz w:val="17"/>
                <w:szCs w:val="17"/>
              </w:rPr>
              <w:t>计</w:t>
            </w:r>
            <w:r>
              <w:rPr>
                <w:rFonts w:cs="SimSun" w:hAnsi="SimSun" w:eastAsia="SimSun" w:ascii="SimSun"/>
                <w:spacing w:val="0"/>
                <w:w w:val="104"/>
                <w:position w:val="-3"/>
                <w:sz w:val="17"/>
                <w:szCs w:val="17"/>
              </w:rPr>
              <w:t>折旧</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25"/>
            </w:pPr>
            <w:r>
              <w:rPr>
                <w:rFonts w:cs="Arial" w:hAnsi="Arial" w:eastAsia="Arial" w:ascii="Arial"/>
                <w:spacing w:val="-1"/>
                <w:w w:val="82"/>
                <w:sz w:val="20"/>
                <w:szCs w:val="20"/>
              </w:rPr>
              <w:t>1</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64"/>
            </w:pP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4</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48"/>
            </w:pP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67"/>
            </w:pP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46"/>
            </w:pPr>
            <w:r>
              <w:rPr>
                <w:rFonts w:cs="Arial" w:hAnsi="Arial" w:eastAsia="Arial" w:ascii="Arial"/>
                <w:spacing w:val="-1"/>
                <w:w w:val="82"/>
                <w:sz w:val="20"/>
                <w:szCs w:val="20"/>
              </w:rPr>
              <w:t>2</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固</w:t>
            </w:r>
            <w:r>
              <w:rPr>
                <w:rFonts w:cs="SimSun" w:hAnsi="SimSun" w:eastAsia="SimSun" w:ascii="SimSun"/>
                <w:spacing w:val="4"/>
                <w:w w:val="104"/>
                <w:position w:val="-3"/>
                <w:sz w:val="17"/>
                <w:szCs w:val="17"/>
              </w:rPr>
              <w:t>定</w:t>
            </w:r>
            <w:r>
              <w:rPr>
                <w:rFonts w:cs="SimSun" w:hAnsi="SimSun" w:eastAsia="SimSun" w:ascii="SimSun"/>
                <w:spacing w:val="0"/>
                <w:w w:val="104"/>
                <w:position w:val="-3"/>
                <w:sz w:val="17"/>
                <w:szCs w:val="17"/>
              </w:rPr>
              <w:t>资</w:t>
            </w:r>
            <w:r>
              <w:rPr>
                <w:rFonts w:cs="SimSun" w:hAnsi="SimSun" w:eastAsia="SimSun" w:ascii="SimSun"/>
                <w:spacing w:val="4"/>
                <w:w w:val="104"/>
                <w:position w:val="-3"/>
                <w:sz w:val="17"/>
                <w:szCs w:val="17"/>
              </w:rPr>
              <w:t>产</w:t>
            </w:r>
            <w:r>
              <w:rPr>
                <w:rFonts w:cs="SimSun" w:hAnsi="SimSun" w:eastAsia="SimSun" w:ascii="SimSun"/>
                <w:spacing w:val="0"/>
                <w:w w:val="104"/>
                <w:position w:val="-3"/>
                <w:sz w:val="17"/>
                <w:szCs w:val="17"/>
              </w:rPr>
              <w:t>净值</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25"/>
            </w:pPr>
            <w:r>
              <w:rPr>
                <w:rFonts w:cs="Arial" w:hAnsi="Arial" w:eastAsia="Arial" w:ascii="Arial"/>
                <w:spacing w:val="-1"/>
                <w:w w:val="82"/>
                <w:sz w:val="20"/>
                <w:szCs w:val="20"/>
              </w:rPr>
              <w:t>2</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478"/>
            </w:pP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1"/>
                <w:w w:val="82"/>
                <w:sz w:val="20"/>
                <w:szCs w:val="20"/>
              </w:rPr>
              <w:t>1</w:t>
            </w:r>
            <w:r>
              <w:rPr>
                <w:rFonts w:cs="Arial" w:hAnsi="Arial" w:eastAsia="Arial" w:ascii="Arial"/>
                <w:spacing w:val="-6"/>
                <w:w w:val="82"/>
                <w:sz w:val="20"/>
                <w:szCs w:val="20"/>
              </w:rPr>
              <w:t>1</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48"/>
            </w:pP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467"/>
            </w:pP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1"/>
                <w:w w:val="82"/>
                <w:sz w:val="20"/>
                <w:szCs w:val="20"/>
              </w:rPr>
              <w:t>4</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46"/>
            </w:pP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8</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551"/>
            </w:pPr>
            <w:r>
              <w:rPr>
                <w:rFonts w:cs="SimSun" w:hAnsi="SimSun" w:eastAsia="SimSun" w:ascii="SimSun"/>
                <w:w w:val="104"/>
                <w:position w:val="-3"/>
                <w:sz w:val="17"/>
                <w:szCs w:val="17"/>
              </w:rPr>
              <w:t>减</w:t>
            </w:r>
            <w:r>
              <w:rPr>
                <w:rFonts w:cs="SimSun" w:hAnsi="SimSun" w:eastAsia="SimSun" w:ascii="SimSun"/>
                <w:spacing w:val="4"/>
                <w:w w:val="104"/>
                <w:position w:val="-3"/>
                <w:sz w:val="17"/>
                <w:szCs w:val="17"/>
              </w:rPr>
              <w:t>：</w:t>
            </w:r>
            <w:r>
              <w:rPr>
                <w:rFonts w:cs="SimSun" w:hAnsi="SimSun" w:eastAsia="SimSun" w:ascii="SimSun"/>
                <w:spacing w:val="0"/>
                <w:w w:val="104"/>
                <w:position w:val="-3"/>
                <w:sz w:val="17"/>
                <w:szCs w:val="17"/>
              </w:rPr>
              <w:t>固</w:t>
            </w:r>
            <w:r>
              <w:rPr>
                <w:rFonts w:cs="SimSun" w:hAnsi="SimSun" w:eastAsia="SimSun" w:ascii="SimSun"/>
                <w:spacing w:val="4"/>
                <w:w w:val="104"/>
                <w:position w:val="-3"/>
                <w:sz w:val="17"/>
                <w:szCs w:val="17"/>
              </w:rPr>
              <w:t>定</w:t>
            </w:r>
            <w:r>
              <w:rPr>
                <w:rFonts w:cs="SimSun" w:hAnsi="SimSun" w:eastAsia="SimSun" w:ascii="SimSun"/>
                <w:spacing w:val="0"/>
                <w:w w:val="104"/>
                <w:position w:val="-3"/>
                <w:sz w:val="17"/>
                <w:szCs w:val="17"/>
              </w:rPr>
              <w:t>资</w:t>
            </w:r>
            <w:r>
              <w:rPr>
                <w:rFonts w:cs="SimSun" w:hAnsi="SimSun" w:eastAsia="SimSun" w:ascii="SimSun"/>
                <w:spacing w:val="4"/>
                <w:w w:val="104"/>
                <w:position w:val="-3"/>
                <w:sz w:val="17"/>
                <w:szCs w:val="17"/>
              </w:rPr>
              <w:t>产</w:t>
            </w:r>
            <w:r>
              <w:rPr>
                <w:rFonts w:cs="SimSun" w:hAnsi="SimSun" w:eastAsia="SimSun" w:ascii="SimSun"/>
                <w:spacing w:val="0"/>
                <w:w w:val="104"/>
                <w:position w:val="-3"/>
                <w:sz w:val="17"/>
                <w:szCs w:val="17"/>
              </w:rPr>
              <w:t>减</w:t>
            </w:r>
            <w:r>
              <w:rPr>
                <w:rFonts w:cs="SimSun" w:hAnsi="SimSun" w:eastAsia="SimSun" w:ascii="SimSun"/>
                <w:spacing w:val="4"/>
                <w:w w:val="104"/>
                <w:position w:val="-3"/>
                <w:sz w:val="17"/>
                <w:szCs w:val="17"/>
              </w:rPr>
              <w:t>值</w:t>
            </w:r>
            <w:r>
              <w:rPr>
                <w:rFonts w:cs="SimSun" w:hAnsi="SimSun" w:eastAsia="SimSun" w:ascii="SimSun"/>
                <w:spacing w:val="0"/>
                <w:w w:val="104"/>
                <w:position w:val="-3"/>
                <w:sz w:val="17"/>
                <w:szCs w:val="17"/>
              </w:rPr>
              <w:t>准备</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125"/>
            </w:pPr>
            <w:r>
              <w:rPr>
                <w:rFonts w:cs="Arial" w:hAnsi="Arial" w:eastAsia="Arial" w:ascii="Arial"/>
                <w:spacing w:val="-1"/>
                <w:w w:val="82"/>
                <w:sz w:val="20"/>
                <w:szCs w:val="20"/>
              </w:rPr>
              <w:t>2</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固</w:t>
            </w:r>
            <w:r>
              <w:rPr>
                <w:rFonts w:cs="SimSun" w:hAnsi="SimSun" w:eastAsia="SimSun" w:ascii="SimSun"/>
                <w:spacing w:val="4"/>
                <w:w w:val="104"/>
                <w:position w:val="-3"/>
                <w:sz w:val="17"/>
                <w:szCs w:val="17"/>
              </w:rPr>
              <w:t>定</w:t>
            </w:r>
            <w:r>
              <w:rPr>
                <w:rFonts w:cs="SimSun" w:hAnsi="SimSun" w:eastAsia="SimSun" w:ascii="SimSun"/>
                <w:spacing w:val="0"/>
                <w:w w:val="104"/>
                <w:position w:val="-3"/>
                <w:sz w:val="17"/>
                <w:szCs w:val="17"/>
              </w:rPr>
              <w:t>资</w:t>
            </w:r>
            <w:r>
              <w:rPr>
                <w:rFonts w:cs="SimSun" w:hAnsi="SimSun" w:eastAsia="SimSun" w:ascii="SimSun"/>
                <w:spacing w:val="4"/>
                <w:w w:val="104"/>
                <w:position w:val="-3"/>
                <w:sz w:val="17"/>
                <w:szCs w:val="17"/>
              </w:rPr>
              <w:t>产</w:t>
            </w:r>
            <w:r>
              <w:rPr>
                <w:rFonts w:cs="SimSun" w:hAnsi="SimSun" w:eastAsia="SimSun" w:ascii="SimSun"/>
                <w:spacing w:val="0"/>
                <w:w w:val="104"/>
                <w:position w:val="-3"/>
                <w:sz w:val="17"/>
                <w:szCs w:val="17"/>
              </w:rPr>
              <w:t>净额</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25"/>
            </w:pPr>
            <w:r>
              <w:rPr>
                <w:rFonts w:cs="Arial" w:hAnsi="Arial" w:eastAsia="Arial" w:ascii="Arial"/>
                <w:spacing w:val="-1"/>
                <w:w w:val="82"/>
                <w:sz w:val="20"/>
                <w:szCs w:val="20"/>
              </w:rPr>
              <w:t>2</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478"/>
            </w:pP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1"/>
                <w:w w:val="82"/>
                <w:sz w:val="20"/>
                <w:szCs w:val="20"/>
              </w:rPr>
              <w:t>1</w:t>
            </w:r>
            <w:r>
              <w:rPr>
                <w:rFonts w:cs="Arial" w:hAnsi="Arial" w:eastAsia="Arial" w:ascii="Arial"/>
                <w:spacing w:val="-6"/>
                <w:w w:val="82"/>
                <w:sz w:val="20"/>
                <w:szCs w:val="20"/>
              </w:rPr>
              <w:t>1</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48"/>
            </w:pP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467"/>
            </w:pP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1"/>
                <w:w w:val="82"/>
                <w:sz w:val="20"/>
                <w:szCs w:val="20"/>
              </w:rPr>
              <w:t>4</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46"/>
            </w:pP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8</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工</w:t>
            </w:r>
            <w:r>
              <w:rPr>
                <w:rFonts w:cs="SimSun" w:hAnsi="SimSun" w:eastAsia="SimSun" w:ascii="SimSun"/>
                <w:spacing w:val="4"/>
                <w:w w:val="104"/>
                <w:position w:val="-3"/>
                <w:sz w:val="17"/>
                <w:szCs w:val="17"/>
              </w:rPr>
              <w:t>程</w:t>
            </w:r>
            <w:r>
              <w:rPr>
                <w:rFonts w:cs="SimSun" w:hAnsi="SimSun" w:eastAsia="SimSun" w:ascii="SimSun"/>
                <w:spacing w:val="0"/>
                <w:w w:val="104"/>
                <w:position w:val="-3"/>
                <w:sz w:val="17"/>
                <w:szCs w:val="17"/>
              </w:rPr>
              <w:t>物资</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6"/>
              <w:ind w:left="125"/>
            </w:pPr>
            <w:r>
              <w:rPr>
                <w:rFonts w:cs="Arial" w:hAnsi="Arial" w:eastAsia="Arial" w:ascii="Arial"/>
                <w:spacing w:val="-1"/>
                <w:w w:val="82"/>
                <w:sz w:val="20"/>
                <w:szCs w:val="20"/>
              </w:rPr>
              <w:t>2</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在</w:t>
            </w:r>
            <w:r>
              <w:rPr>
                <w:rFonts w:cs="SimSun" w:hAnsi="SimSun" w:eastAsia="SimSun" w:ascii="SimSun"/>
                <w:spacing w:val="4"/>
                <w:w w:val="104"/>
                <w:position w:val="-3"/>
                <w:sz w:val="17"/>
                <w:szCs w:val="17"/>
              </w:rPr>
              <w:t>建</w:t>
            </w:r>
            <w:r>
              <w:rPr>
                <w:rFonts w:cs="SimSun" w:hAnsi="SimSun" w:eastAsia="SimSun" w:ascii="SimSun"/>
                <w:spacing w:val="0"/>
                <w:w w:val="104"/>
                <w:position w:val="-3"/>
                <w:sz w:val="17"/>
                <w:szCs w:val="17"/>
              </w:rPr>
              <w:t>工程</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25"/>
            </w:pPr>
            <w:r>
              <w:rPr>
                <w:rFonts w:cs="Arial" w:hAnsi="Arial" w:eastAsia="Arial" w:ascii="Arial"/>
                <w:spacing w:val="-1"/>
                <w:w w:val="82"/>
                <w:sz w:val="20"/>
                <w:szCs w:val="20"/>
              </w:rPr>
              <w:t>2</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固</w:t>
            </w:r>
            <w:r>
              <w:rPr>
                <w:rFonts w:cs="SimSun" w:hAnsi="SimSun" w:eastAsia="SimSun" w:ascii="SimSun"/>
                <w:spacing w:val="4"/>
                <w:w w:val="104"/>
                <w:position w:val="-3"/>
                <w:sz w:val="17"/>
                <w:szCs w:val="17"/>
              </w:rPr>
              <w:t>定</w:t>
            </w:r>
            <w:r>
              <w:rPr>
                <w:rFonts w:cs="SimSun" w:hAnsi="SimSun" w:eastAsia="SimSun" w:ascii="SimSun"/>
                <w:spacing w:val="0"/>
                <w:w w:val="104"/>
                <w:position w:val="-3"/>
                <w:sz w:val="17"/>
                <w:szCs w:val="17"/>
              </w:rPr>
              <w:t>资</w:t>
            </w:r>
            <w:r>
              <w:rPr>
                <w:rFonts w:cs="SimSun" w:hAnsi="SimSun" w:eastAsia="SimSun" w:ascii="SimSun"/>
                <w:spacing w:val="4"/>
                <w:w w:val="104"/>
                <w:position w:val="-3"/>
                <w:sz w:val="17"/>
                <w:szCs w:val="17"/>
              </w:rPr>
              <w:t>产</w:t>
            </w:r>
            <w:r>
              <w:rPr>
                <w:rFonts w:cs="SimSun" w:hAnsi="SimSun" w:eastAsia="SimSun" w:ascii="SimSun"/>
                <w:spacing w:val="0"/>
                <w:w w:val="104"/>
                <w:position w:val="-3"/>
                <w:sz w:val="17"/>
                <w:szCs w:val="17"/>
              </w:rPr>
              <w:t>清理</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25"/>
            </w:pPr>
            <w:r>
              <w:rPr>
                <w:rFonts w:cs="Arial" w:hAnsi="Arial" w:eastAsia="Arial" w:ascii="Arial"/>
                <w:spacing w:val="-1"/>
                <w:w w:val="82"/>
                <w:sz w:val="20"/>
                <w:szCs w:val="20"/>
              </w:rPr>
              <w:t>2</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2"/>
            </w:pPr>
            <w:r>
              <w:rPr>
                <w:rFonts w:cs="SimSun" w:hAnsi="SimSun" w:eastAsia="SimSun" w:ascii="SimSun"/>
                <w:spacing w:val="0"/>
                <w:w w:val="100"/>
                <w:position w:val="-2"/>
                <w:sz w:val="18"/>
                <w:szCs w:val="18"/>
              </w:rPr>
              <w:t>无</w:t>
            </w:r>
            <w:r>
              <w:rPr>
                <w:rFonts w:cs="SimSun" w:hAnsi="SimSun" w:eastAsia="SimSun" w:ascii="SimSun"/>
                <w:spacing w:val="4"/>
                <w:w w:val="100"/>
                <w:position w:val="-2"/>
                <w:sz w:val="18"/>
                <w:szCs w:val="18"/>
              </w:rPr>
              <w:t>形</w:t>
            </w:r>
            <w:r>
              <w:rPr>
                <w:rFonts w:cs="SimSun" w:hAnsi="SimSun" w:eastAsia="SimSun" w:ascii="SimSun"/>
                <w:spacing w:val="0"/>
                <w:w w:val="100"/>
                <w:position w:val="-2"/>
                <w:sz w:val="18"/>
                <w:szCs w:val="18"/>
              </w:rPr>
              <w:t>资产</w:t>
            </w:r>
            <w:r>
              <w:rPr>
                <w:rFonts w:cs="SimSun" w:hAnsi="SimSun" w:eastAsia="SimSun" w:ascii="SimSun"/>
                <w:spacing w:val="0"/>
                <w:w w:val="100"/>
                <w:position w:val="0"/>
                <w:sz w:val="18"/>
                <w:szCs w:val="18"/>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25"/>
            </w:pPr>
            <w:r>
              <w:rPr>
                <w:rFonts w:cs="Arial" w:hAnsi="Arial" w:eastAsia="Arial" w:ascii="Arial"/>
                <w:spacing w:val="-1"/>
                <w:w w:val="82"/>
                <w:sz w:val="20"/>
                <w:szCs w:val="20"/>
              </w:rPr>
              <w:t>2</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555"/>
            </w:pP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439"/>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558"/>
            </w:pP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437"/>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1"/>
                <w:w w:val="82"/>
                <w:sz w:val="20"/>
                <w:szCs w:val="20"/>
              </w:rPr>
              <w:t>9</w:t>
            </w:r>
            <w:r>
              <w:rPr>
                <w:rFonts w:cs="Arial" w:hAnsi="Arial" w:eastAsia="Arial" w:ascii="Arial"/>
                <w:spacing w:val="-3"/>
                <w:w w:val="83"/>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8</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长</w:t>
            </w:r>
            <w:r>
              <w:rPr>
                <w:rFonts w:cs="SimSun" w:hAnsi="SimSun" w:eastAsia="SimSun" w:ascii="SimSun"/>
                <w:spacing w:val="4"/>
                <w:w w:val="104"/>
                <w:position w:val="-3"/>
                <w:sz w:val="17"/>
                <w:szCs w:val="17"/>
              </w:rPr>
              <w:t>期</w:t>
            </w:r>
            <w:r>
              <w:rPr>
                <w:rFonts w:cs="SimSun" w:hAnsi="SimSun" w:eastAsia="SimSun" w:ascii="SimSun"/>
                <w:spacing w:val="0"/>
                <w:w w:val="104"/>
                <w:position w:val="-3"/>
                <w:sz w:val="17"/>
                <w:szCs w:val="17"/>
              </w:rPr>
              <w:t>待</w:t>
            </w:r>
            <w:r>
              <w:rPr>
                <w:rFonts w:cs="SimSun" w:hAnsi="SimSun" w:eastAsia="SimSun" w:ascii="SimSun"/>
                <w:spacing w:val="4"/>
                <w:w w:val="104"/>
                <w:position w:val="-3"/>
                <w:sz w:val="17"/>
                <w:szCs w:val="17"/>
              </w:rPr>
              <w:t>摊</w:t>
            </w:r>
            <w:r>
              <w:rPr>
                <w:rFonts w:cs="SimSun" w:hAnsi="SimSun" w:eastAsia="SimSun" w:ascii="SimSun"/>
                <w:spacing w:val="0"/>
                <w:w w:val="104"/>
                <w:position w:val="-3"/>
                <w:sz w:val="17"/>
                <w:szCs w:val="17"/>
              </w:rPr>
              <w:t>费用</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25"/>
            </w:pPr>
            <w:r>
              <w:rPr>
                <w:rFonts w:cs="Arial" w:hAnsi="Arial" w:eastAsia="Arial" w:ascii="Arial"/>
                <w:spacing w:val="-1"/>
                <w:w w:val="82"/>
                <w:sz w:val="20"/>
                <w:szCs w:val="20"/>
              </w:rPr>
              <w:t>2</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694"/>
            </w:pP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558"/>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递</w:t>
            </w:r>
            <w:r>
              <w:rPr>
                <w:rFonts w:cs="SimSun" w:hAnsi="SimSun" w:eastAsia="SimSun" w:ascii="SimSun"/>
                <w:spacing w:val="4"/>
                <w:w w:val="104"/>
                <w:position w:val="-3"/>
                <w:sz w:val="17"/>
                <w:szCs w:val="17"/>
              </w:rPr>
              <w:t>延</w:t>
            </w:r>
            <w:r>
              <w:rPr>
                <w:rFonts w:cs="SimSun" w:hAnsi="SimSun" w:eastAsia="SimSun" w:ascii="SimSun"/>
                <w:spacing w:val="0"/>
                <w:w w:val="104"/>
                <w:position w:val="-3"/>
                <w:sz w:val="17"/>
                <w:szCs w:val="17"/>
              </w:rPr>
              <w:t>所</w:t>
            </w:r>
            <w:r>
              <w:rPr>
                <w:rFonts w:cs="SimSun" w:hAnsi="SimSun" w:eastAsia="SimSun" w:ascii="SimSun"/>
                <w:spacing w:val="4"/>
                <w:w w:val="104"/>
                <w:position w:val="-3"/>
                <w:sz w:val="17"/>
                <w:szCs w:val="17"/>
              </w:rPr>
              <w:t>得</w:t>
            </w:r>
            <w:r>
              <w:rPr>
                <w:rFonts w:cs="SimSun" w:hAnsi="SimSun" w:eastAsia="SimSun" w:ascii="SimSun"/>
                <w:spacing w:val="0"/>
                <w:w w:val="104"/>
                <w:position w:val="-3"/>
                <w:sz w:val="17"/>
                <w:szCs w:val="17"/>
              </w:rPr>
              <w:t>税</w:t>
            </w:r>
            <w:r>
              <w:rPr>
                <w:rFonts w:cs="SimSun" w:hAnsi="SimSun" w:eastAsia="SimSun" w:ascii="SimSun"/>
                <w:spacing w:val="4"/>
                <w:w w:val="104"/>
                <w:position w:val="-3"/>
                <w:sz w:val="17"/>
                <w:szCs w:val="17"/>
              </w:rPr>
              <w:t>资</w:t>
            </w:r>
            <w:r>
              <w:rPr>
                <w:rFonts w:cs="SimSun" w:hAnsi="SimSun" w:eastAsia="SimSun" w:ascii="SimSun"/>
                <w:spacing w:val="0"/>
                <w:w w:val="104"/>
                <w:position w:val="-3"/>
                <w:sz w:val="17"/>
                <w:szCs w:val="17"/>
              </w:rPr>
              <w:t>产</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25"/>
            </w:pPr>
            <w:r>
              <w:rPr>
                <w:rFonts w:cs="Arial" w:hAnsi="Arial" w:eastAsia="Arial" w:ascii="Arial"/>
                <w:spacing w:val="-1"/>
                <w:w w:val="82"/>
                <w:sz w:val="20"/>
                <w:szCs w:val="20"/>
              </w:rPr>
              <w:t>2</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64"/>
            </w:pP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48"/>
            </w:pP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67"/>
            </w:pP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46"/>
            </w:pP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4</w:t>
            </w:r>
            <w:r>
              <w:rPr>
                <w:rFonts w:cs="Arial" w:hAnsi="Arial" w:eastAsia="Arial" w:ascii="Arial"/>
                <w:spacing w:val="0"/>
                <w:w w:val="100"/>
                <w:sz w:val="20"/>
                <w:szCs w:val="20"/>
              </w:rPr>
            </w: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2"/>
            </w:pPr>
            <w:r>
              <w:rPr>
                <w:rFonts w:cs="SimSun" w:hAnsi="SimSun" w:eastAsia="SimSun" w:ascii="SimSun"/>
                <w:w w:val="104"/>
                <w:position w:val="-3"/>
                <w:sz w:val="17"/>
                <w:szCs w:val="17"/>
              </w:rPr>
              <w:t>其</w:t>
            </w:r>
            <w:r>
              <w:rPr>
                <w:rFonts w:cs="SimSun" w:hAnsi="SimSun" w:eastAsia="SimSun" w:ascii="SimSun"/>
                <w:spacing w:val="4"/>
                <w:w w:val="104"/>
                <w:position w:val="-3"/>
                <w:sz w:val="17"/>
                <w:szCs w:val="17"/>
              </w:rPr>
              <w:t>他</w:t>
            </w:r>
            <w:r>
              <w:rPr>
                <w:rFonts w:cs="SimSun" w:hAnsi="SimSun" w:eastAsia="SimSun" w:ascii="SimSun"/>
                <w:spacing w:val="0"/>
                <w:w w:val="104"/>
                <w:position w:val="-3"/>
                <w:sz w:val="17"/>
                <w:szCs w:val="17"/>
              </w:rPr>
              <w:t>资产</w:t>
            </w:r>
            <w:r>
              <w:rPr>
                <w:rFonts w:cs="SimSun" w:hAnsi="SimSun" w:eastAsia="SimSun" w:ascii="SimSun"/>
                <w:spacing w:val="0"/>
                <w:w w:val="100"/>
                <w:position w:val="0"/>
                <w:sz w:val="17"/>
                <w:szCs w:val="17"/>
              </w:rPr>
            </w: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25"/>
            </w:pPr>
            <w:r>
              <w:rPr>
                <w:rFonts w:cs="Arial" w:hAnsi="Arial" w:eastAsia="Arial" w:ascii="Arial"/>
                <w:spacing w:val="-1"/>
                <w:w w:val="82"/>
                <w:sz w:val="20"/>
                <w:szCs w:val="20"/>
              </w:rPr>
              <w:t>2</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25"/>
            </w:pPr>
            <w:r>
              <w:rPr>
                <w:rFonts w:cs="Arial" w:hAnsi="Arial" w:eastAsia="Arial" w:ascii="Arial"/>
                <w:spacing w:val="-1"/>
                <w:w w:val="82"/>
                <w:sz w:val="20"/>
                <w:szCs w:val="20"/>
              </w:rPr>
              <w:t>3</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25"/>
            </w:pPr>
            <w:r>
              <w:rPr>
                <w:rFonts w:cs="Arial" w:hAnsi="Arial" w:eastAsia="Arial" w:ascii="Arial"/>
                <w:spacing w:val="-1"/>
                <w:w w:val="82"/>
                <w:sz w:val="20"/>
                <w:szCs w:val="20"/>
              </w:rPr>
              <w:t>3</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125"/>
            </w:pPr>
            <w:r>
              <w:rPr>
                <w:rFonts w:cs="Arial" w:hAnsi="Arial" w:eastAsia="Arial" w:ascii="Arial"/>
                <w:spacing w:val="-1"/>
                <w:w w:val="82"/>
                <w:sz w:val="20"/>
                <w:szCs w:val="20"/>
              </w:rPr>
              <w:t>3</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821" w:type="dxa"/>
            <w:tcBorders>
              <w:top w:val="single" w:sz="4" w:space="0" w:color="000000"/>
              <w:left w:val="single" w:sz="4" w:space="0" w:color="000000"/>
              <w:bottom w:val="single" w:sz="4" w:space="0" w:color="000000"/>
              <w:right w:val="single" w:sz="4" w:space="0" w:color="000000"/>
            </w:tcBorders>
          </w:tcPr>
          <w:p/>
        </w:tc>
        <w:tc>
          <w:tcPr>
            <w:tcW w:w="43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25"/>
            </w:pPr>
            <w:r>
              <w:rPr>
                <w:rFonts w:cs="Arial" w:hAnsi="Arial" w:eastAsia="Arial" w:ascii="Arial"/>
                <w:spacing w:val="-1"/>
                <w:w w:val="82"/>
                <w:sz w:val="20"/>
                <w:szCs w:val="20"/>
              </w:rPr>
              <w:t>7</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c>
          <w:tcPr>
            <w:tcW w:w="1623" w:type="dxa"/>
            <w:tcBorders>
              <w:top w:val="single" w:sz="4" w:space="0" w:color="000000"/>
              <w:left w:val="single" w:sz="4" w:space="0" w:color="000000"/>
              <w:bottom w:val="single" w:sz="4" w:space="0" w:color="000000"/>
              <w:right w:val="single" w:sz="4" w:space="0" w:color="000000"/>
            </w:tcBorders>
          </w:tcPr>
          <w:p/>
        </w:tc>
        <w:tc>
          <w:tcPr>
            <w:tcW w:w="1504" w:type="dxa"/>
            <w:tcBorders>
              <w:top w:val="single" w:sz="4" w:space="0" w:color="000000"/>
              <w:left w:val="single" w:sz="4" w:space="0" w:color="000000"/>
              <w:bottom w:val="single" w:sz="4" w:space="0" w:color="000000"/>
              <w:right w:val="single" w:sz="4" w:space="0" w:color="000000"/>
            </w:tcBorders>
          </w:tcPr>
          <w:p/>
        </w:tc>
      </w:tr>
      <w:tr>
        <w:trPr>
          <w:trHeight w:val="445" w:hRule="exact"/>
        </w:trPr>
        <w:tc>
          <w:tcPr>
            <w:tcW w:w="282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left"/>
              <w:spacing w:before="24"/>
              <w:ind w:left="705"/>
            </w:pPr>
            <w:r>
              <w:rPr>
                <w:rFonts w:cs="SimSun" w:hAnsi="SimSun" w:eastAsia="SimSun" w:ascii="SimSun"/>
                <w:spacing w:val="0"/>
                <w:w w:val="100"/>
                <w:sz w:val="20"/>
                <w:szCs w:val="20"/>
              </w:rPr>
              <w:t>资</w:t>
            </w:r>
            <w:r>
              <w:rPr>
                <w:rFonts w:cs="SimSun" w:hAnsi="SimSun" w:eastAsia="SimSun" w:ascii="SimSun"/>
                <w:spacing w:val="98"/>
                <w:w w:val="100"/>
                <w:sz w:val="20"/>
                <w:szCs w:val="20"/>
              </w:rPr>
              <w:t> </w:t>
            </w:r>
            <w:r>
              <w:rPr>
                <w:rFonts w:cs="SimSun" w:hAnsi="SimSun" w:eastAsia="SimSun" w:ascii="SimSun"/>
                <w:spacing w:val="0"/>
                <w:w w:val="100"/>
                <w:sz w:val="20"/>
                <w:szCs w:val="20"/>
              </w:rPr>
              <w:t>产</w:t>
            </w:r>
            <w:r>
              <w:rPr>
                <w:rFonts w:cs="SimSun" w:hAnsi="SimSun" w:eastAsia="SimSun" w:ascii="SimSun"/>
                <w:spacing w:val="0"/>
                <w:w w:val="100"/>
                <w:sz w:val="20"/>
                <w:szCs w:val="20"/>
              </w:rPr>
              <w:t> </w:t>
            </w:r>
            <w:r>
              <w:rPr>
                <w:rFonts w:cs="SimSun" w:hAnsi="SimSun" w:eastAsia="SimSun" w:ascii="SimSun"/>
                <w:spacing w:val="3"/>
                <w:w w:val="100"/>
                <w:sz w:val="20"/>
                <w:szCs w:val="20"/>
              </w:rPr>
              <w:t> </w:t>
            </w:r>
            <w:r>
              <w:rPr>
                <w:rFonts w:cs="SimSun" w:hAnsi="SimSun" w:eastAsia="SimSun" w:ascii="SimSun"/>
                <w:spacing w:val="0"/>
                <w:w w:val="100"/>
                <w:sz w:val="20"/>
                <w:szCs w:val="20"/>
              </w:rPr>
              <w:t>总</w:t>
            </w:r>
            <w:r>
              <w:rPr>
                <w:rFonts w:cs="SimSun" w:hAnsi="SimSun" w:eastAsia="SimSun" w:ascii="SimSun"/>
                <w:spacing w:val="98"/>
                <w:w w:val="100"/>
                <w:sz w:val="20"/>
                <w:szCs w:val="20"/>
              </w:rPr>
              <w:t> </w:t>
            </w:r>
            <w:r>
              <w:rPr>
                <w:rFonts w:cs="SimSun" w:hAnsi="SimSun" w:eastAsia="SimSun" w:ascii="SimSun"/>
                <w:spacing w:val="0"/>
                <w:w w:val="101"/>
                <w:sz w:val="20"/>
                <w:szCs w:val="20"/>
              </w:rPr>
              <w:t>计</w:t>
            </w:r>
            <w:r>
              <w:rPr>
                <w:rFonts w:cs="SimSun" w:hAnsi="SimSun" w:eastAsia="SimSun" w:ascii="SimSun"/>
                <w:spacing w:val="0"/>
                <w:w w:val="100"/>
                <w:sz w:val="20"/>
                <w:szCs w:val="20"/>
              </w:rPr>
            </w:r>
          </w:p>
        </w:tc>
        <w:tc>
          <w:tcPr>
            <w:tcW w:w="43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4" w:lineRule="exact" w:line="100"/>
            </w:pPr>
            <w:r>
              <w:rPr>
                <w:sz w:val="10"/>
                <w:szCs w:val="10"/>
              </w:rPr>
            </w:r>
          </w:p>
          <w:p>
            <w:pPr>
              <w:rPr>
                <w:rFonts w:cs="Arial" w:hAnsi="Arial" w:eastAsia="Arial" w:ascii="Arial"/>
                <w:sz w:val="20"/>
                <w:szCs w:val="20"/>
              </w:rPr>
              <w:jc w:val="left"/>
              <w:ind w:left="125"/>
            </w:pPr>
            <w:r>
              <w:rPr>
                <w:rFonts w:cs="Arial" w:hAnsi="Arial" w:eastAsia="Arial" w:ascii="Arial"/>
                <w:spacing w:val="-1"/>
                <w:w w:val="82"/>
                <w:sz w:val="20"/>
                <w:szCs w:val="20"/>
              </w:rPr>
              <w:t>7</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4" w:lineRule="exact" w:line="100"/>
            </w:pPr>
            <w:r>
              <w:rPr>
                <w:sz w:val="10"/>
                <w:szCs w:val="10"/>
              </w:rPr>
            </w:r>
          </w:p>
          <w:p>
            <w:pPr>
              <w:rPr>
                <w:rFonts w:cs="Arial" w:hAnsi="Arial" w:eastAsia="Arial" w:ascii="Arial"/>
                <w:sz w:val="20"/>
                <w:szCs w:val="20"/>
              </w:rPr>
              <w:jc w:val="left"/>
              <w:ind w:left="171"/>
            </w:pP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7</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2</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5</w:t>
            </w:r>
            <w:r>
              <w:rPr>
                <w:rFonts w:cs="Arial" w:hAnsi="Arial" w:eastAsia="Arial" w:ascii="Arial"/>
                <w:b/>
                <w:spacing w:val="-1"/>
                <w:w w:val="82"/>
                <w:sz w:val="20"/>
                <w:szCs w:val="20"/>
              </w:rPr>
              <w:t>3</w:t>
            </w:r>
            <w:r>
              <w:rPr>
                <w:rFonts w:cs="Arial" w:hAnsi="Arial" w:eastAsia="Arial" w:ascii="Arial"/>
                <w:b/>
                <w:spacing w:val="-2"/>
                <w:w w:val="82"/>
                <w:sz w:val="20"/>
                <w:szCs w:val="20"/>
              </w:rPr>
              <w:t>.</w:t>
            </w:r>
            <w:r>
              <w:rPr>
                <w:rFonts w:cs="Arial" w:hAnsi="Arial" w:eastAsia="Arial" w:ascii="Arial"/>
                <w:b/>
                <w:spacing w:val="-1"/>
                <w:w w:val="82"/>
                <w:sz w:val="20"/>
                <w:szCs w:val="20"/>
              </w:rPr>
              <w:t>7</w:t>
            </w:r>
            <w:r>
              <w:rPr>
                <w:rFonts w:cs="Arial" w:hAnsi="Arial" w:eastAsia="Arial" w:ascii="Arial"/>
                <w:b/>
                <w:spacing w:val="0"/>
                <w:w w:val="82"/>
                <w:sz w:val="20"/>
                <w:szCs w:val="20"/>
              </w:rPr>
              <w:t>8</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4" w:lineRule="exact" w:line="100"/>
            </w:pPr>
            <w:r>
              <w:rPr>
                <w:sz w:val="10"/>
                <w:szCs w:val="10"/>
              </w:rPr>
            </w:r>
          </w:p>
          <w:p>
            <w:pPr>
              <w:rPr>
                <w:rFonts w:cs="Arial" w:hAnsi="Arial" w:eastAsia="Arial" w:ascii="Arial"/>
                <w:sz w:val="20"/>
                <w:szCs w:val="20"/>
              </w:rPr>
              <w:jc w:val="left"/>
              <w:ind w:left="113"/>
            </w:pP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9</w:t>
            </w:r>
            <w:r>
              <w:rPr>
                <w:rFonts w:cs="Arial" w:hAnsi="Arial" w:eastAsia="Arial" w:ascii="Arial"/>
                <w:b/>
                <w:spacing w:val="-1"/>
                <w:w w:val="82"/>
                <w:sz w:val="20"/>
                <w:szCs w:val="20"/>
              </w:rPr>
              <w:t>3</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8</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4</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0</w:t>
            </w:r>
            <w:r>
              <w:rPr>
                <w:rFonts w:cs="Arial" w:hAnsi="Arial" w:eastAsia="Arial" w:ascii="Arial"/>
                <w:b/>
                <w:spacing w:val="0"/>
                <w:w w:val="82"/>
                <w:sz w:val="20"/>
                <w:szCs w:val="20"/>
              </w:rPr>
              <w:t>5</w:t>
            </w:r>
            <w:r>
              <w:rPr>
                <w:rFonts w:cs="Arial" w:hAnsi="Arial" w:eastAsia="Arial" w:ascii="Arial"/>
                <w:spacing w:val="0"/>
                <w:w w:val="100"/>
                <w:sz w:val="20"/>
                <w:szCs w:val="20"/>
              </w:rPr>
            </w:r>
          </w:p>
        </w:tc>
        <w:tc>
          <w:tcPr>
            <w:tcW w:w="1623"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4" w:lineRule="exact" w:line="100"/>
            </w:pPr>
            <w:r>
              <w:rPr>
                <w:sz w:val="10"/>
                <w:szCs w:val="10"/>
              </w:rPr>
            </w:r>
          </w:p>
          <w:p>
            <w:pPr>
              <w:rPr>
                <w:rFonts w:cs="Arial" w:hAnsi="Arial" w:eastAsia="Arial" w:ascii="Arial"/>
                <w:sz w:val="20"/>
                <w:szCs w:val="20"/>
              </w:rPr>
              <w:jc w:val="left"/>
              <w:ind w:left="236"/>
            </w:pPr>
            <w:r>
              <w:rPr>
                <w:rFonts w:cs="Arial" w:hAnsi="Arial" w:eastAsia="Arial" w:ascii="Arial"/>
                <w:b/>
                <w:spacing w:val="-1"/>
                <w:w w:val="82"/>
                <w:sz w:val="20"/>
                <w:szCs w:val="20"/>
              </w:rPr>
              <w:t>5</w:t>
            </w:r>
            <w:r>
              <w:rPr>
                <w:rFonts w:cs="Arial" w:hAnsi="Arial" w:eastAsia="Arial" w:ascii="Arial"/>
                <w:b/>
                <w:spacing w:val="2"/>
                <w:w w:val="83"/>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1</w:t>
            </w:r>
            <w:r>
              <w:rPr>
                <w:rFonts w:cs="Arial" w:hAnsi="Arial" w:eastAsia="Arial" w:ascii="Arial"/>
                <w:b/>
                <w:spacing w:val="-1"/>
                <w:w w:val="82"/>
                <w:sz w:val="20"/>
                <w:szCs w:val="20"/>
              </w:rPr>
              <w:t>4</w:t>
            </w:r>
            <w:r>
              <w:rPr>
                <w:rFonts w:cs="Arial" w:hAnsi="Arial" w:eastAsia="Arial" w:ascii="Arial"/>
                <w:b/>
                <w:spacing w:val="2"/>
                <w:w w:val="83"/>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3</w:t>
            </w:r>
            <w:r>
              <w:rPr>
                <w:rFonts w:cs="Arial" w:hAnsi="Arial" w:eastAsia="Arial" w:ascii="Arial"/>
                <w:b/>
                <w:spacing w:val="-1"/>
                <w:w w:val="82"/>
                <w:sz w:val="20"/>
                <w:szCs w:val="20"/>
              </w:rPr>
              <w:t>5</w:t>
            </w:r>
            <w:r>
              <w:rPr>
                <w:rFonts w:cs="Arial" w:hAnsi="Arial" w:eastAsia="Arial" w:ascii="Arial"/>
                <w:b/>
                <w:spacing w:val="-3"/>
                <w:w w:val="83"/>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6</w:t>
            </w:r>
            <w:r>
              <w:rPr>
                <w:rFonts w:cs="Arial" w:hAnsi="Arial" w:eastAsia="Arial" w:ascii="Arial"/>
                <w:b/>
                <w:spacing w:val="-1"/>
                <w:w w:val="82"/>
                <w:sz w:val="20"/>
                <w:szCs w:val="20"/>
              </w:rPr>
              <w:t>0</w:t>
            </w:r>
            <w:r>
              <w:rPr>
                <w:rFonts w:cs="Arial" w:hAnsi="Arial" w:eastAsia="Arial" w:ascii="Arial"/>
                <w:b/>
                <w:spacing w:val="2"/>
                <w:w w:val="83"/>
                <w:sz w:val="20"/>
                <w:szCs w:val="20"/>
              </w:rPr>
              <w:t>.</w:t>
            </w:r>
            <w:r>
              <w:rPr>
                <w:rFonts w:cs="Arial" w:hAnsi="Arial" w:eastAsia="Arial" w:ascii="Arial"/>
                <w:b/>
                <w:spacing w:val="-1"/>
                <w:w w:val="82"/>
                <w:sz w:val="20"/>
                <w:szCs w:val="20"/>
              </w:rPr>
              <w:t>2</w:t>
            </w:r>
            <w:r>
              <w:rPr>
                <w:rFonts w:cs="Arial" w:hAnsi="Arial" w:eastAsia="Arial" w:ascii="Arial"/>
                <w:b/>
                <w:spacing w:val="0"/>
                <w:w w:val="82"/>
                <w:sz w:val="20"/>
                <w:szCs w:val="20"/>
              </w:rPr>
              <w:t>3</w:t>
            </w:r>
            <w:r>
              <w:rPr>
                <w:rFonts w:cs="Arial" w:hAnsi="Arial" w:eastAsia="Arial" w:ascii="Arial"/>
                <w:spacing w:val="0"/>
                <w:w w:val="100"/>
                <w:sz w:val="20"/>
                <w:szCs w:val="20"/>
              </w:rPr>
            </w:r>
          </w:p>
        </w:tc>
        <w:tc>
          <w:tcPr>
            <w:tcW w:w="150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4" w:lineRule="exact" w:line="100"/>
            </w:pPr>
            <w:r>
              <w:rPr>
                <w:sz w:val="10"/>
                <w:szCs w:val="10"/>
              </w:rPr>
            </w:r>
          </w:p>
          <w:p>
            <w:pPr>
              <w:rPr>
                <w:rFonts w:cs="Arial" w:hAnsi="Arial" w:eastAsia="Arial" w:ascii="Arial"/>
                <w:sz w:val="20"/>
                <w:szCs w:val="20"/>
              </w:rPr>
              <w:jc w:val="left"/>
              <w:ind w:left="120"/>
            </w:pP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0</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5</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1</w:t>
            </w:r>
            <w:r>
              <w:rPr>
                <w:rFonts w:cs="Arial" w:hAnsi="Arial" w:eastAsia="Arial" w:ascii="Arial"/>
                <w:b/>
                <w:spacing w:val="-1"/>
                <w:w w:val="82"/>
                <w:sz w:val="20"/>
                <w:szCs w:val="20"/>
              </w:rPr>
              <w:t>6</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0"/>
                <w:w w:val="82"/>
                <w:sz w:val="20"/>
                <w:szCs w:val="20"/>
              </w:rPr>
              <w:t>5</w:t>
            </w:r>
            <w:r>
              <w:rPr>
                <w:rFonts w:cs="Arial" w:hAnsi="Arial" w:eastAsia="Arial" w:ascii="Arial"/>
                <w:spacing w:val="0"/>
                <w:w w:val="100"/>
                <w:sz w:val="20"/>
                <w:szCs w:val="20"/>
              </w:rPr>
            </w:r>
          </w:p>
        </w:tc>
      </w:tr>
    </w:tbl>
    <w:p>
      <w:pPr>
        <w:rPr>
          <w:rFonts w:cs="FangSong" w:hAnsi="FangSong" w:eastAsia="FangSong" w:ascii="FangSong"/>
          <w:sz w:val="21"/>
          <w:szCs w:val="21"/>
        </w:rPr>
        <w:jc w:val="left"/>
        <w:spacing w:lineRule="exact" w:line="240"/>
        <w:ind w:left="110"/>
      </w:pPr>
      <w:r>
        <w:rPr>
          <w:rFonts w:cs="FangSong" w:hAnsi="FangSong" w:eastAsia="FangSong" w:ascii="FangSong"/>
          <w:spacing w:val="0"/>
          <w:w w:val="100"/>
          <w:position w:val="-2"/>
          <w:sz w:val="21"/>
          <w:szCs w:val="21"/>
        </w:rPr>
        <w:t>企</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负责人</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李民吉</w:t>
      </w:r>
      <w:r>
        <w:rPr>
          <w:rFonts w:cs="FangSong" w:hAnsi="FangSong" w:eastAsia="FangSong" w:ascii="FangSong"/>
          <w:spacing w:val="0"/>
          <w:w w:val="100"/>
          <w:position w:val="-2"/>
          <w:sz w:val="21"/>
          <w:szCs w:val="21"/>
        </w:rPr>
        <w:t>          </w:t>
      </w:r>
      <w:r>
        <w:rPr>
          <w:rFonts w:cs="FangSong" w:hAnsi="FangSong" w:eastAsia="FangSong" w:ascii="FangSong"/>
          <w:spacing w:val="103"/>
          <w:w w:val="100"/>
          <w:position w:val="-2"/>
          <w:sz w:val="21"/>
          <w:szCs w:val="21"/>
        </w:rPr>
        <w:t> </w:t>
      </w:r>
      <w:r>
        <w:rPr>
          <w:rFonts w:cs="FangSong" w:hAnsi="FangSong" w:eastAsia="FangSong" w:ascii="FangSong"/>
          <w:spacing w:val="0"/>
          <w:w w:val="100"/>
          <w:position w:val="-2"/>
          <w:sz w:val="21"/>
          <w:szCs w:val="21"/>
        </w:rPr>
        <w:t>主</w:t>
      </w:r>
      <w:r>
        <w:rPr>
          <w:rFonts w:cs="FangSong" w:hAnsi="FangSong" w:eastAsia="FangSong" w:ascii="FangSong"/>
          <w:spacing w:val="-5"/>
          <w:w w:val="100"/>
          <w:position w:val="-2"/>
          <w:sz w:val="21"/>
          <w:szCs w:val="21"/>
        </w:rPr>
        <w:t>管</w:t>
      </w:r>
      <w:r>
        <w:rPr>
          <w:rFonts w:cs="FangSong" w:hAnsi="FangSong" w:eastAsia="FangSong" w:ascii="FangSong"/>
          <w:spacing w:val="0"/>
          <w:w w:val="100"/>
          <w:position w:val="-2"/>
          <w:sz w:val="21"/>
          <w:szCs w:val="21"/>
        </w:rPr>
        <w:t>会计工</w:t>
      </w:r>
      <w:r>
        <w:rPr>
          <w:rFonts w:cs="FangSong" w:hAnsi="FangSong" w:eastAsia="FangSong" w:ascii="FangSong"/>
          <w:spacing w:val="-5"/>
          <w:w w:val="100"/>
          <w:position w:val="-2"/>
          <w:sz w:val="21"/>
          <w:szCs w:val="21"/>
        </w:rPr>
        <w:t>作</w:t>
      </w:r>
      <w:r>
        <w:rPr>
          <w:rFonts w:cs="FangSong" w:hAnsi="FangSong" w:eastAsia="FangSong" w:ascii="FangSong"/>
          <w:spacing w:val="0"/>
          <w:w w:val="100"/>
          <w:position w:val="-2"/>
          <w:sz w:val="21"/>
          <w:szCs w:val="21"/>
        </w:rPr>
        <w:t>负责人</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吴京林</w:t>
      </w:r>
      <w:r>
        <w:rPr>
          <w:rFonts w:cs="FangSong" w:hAnsi="FangSong" w:eastAsia="FangSong" w:ascii="FangSong"/>
          <w:spacing w:val="0"/>
          <w:w w:val="100"/>
          <w:position w:val="-2"/>
          <w:sz w:val="21"/>
          <w:szCs w:val="21"/>
        </w:rPr>
        <w:t>           </w:t>
      </w:r>
      <w:r>
        <w:rPr>
          <w:rFonts w:cs="FangSong" w:hAnsi="FangSong" w:eastAsia="FangSong" w:ascii="FangSong"/>
          <w:spacing w:val="3"/>
          <w:w w:val="100"/>
          <w:position w:val="-2"/>
          <w:sz w:val="21"/>
          <w:szCs w:val="21"/>
        </w:rPr>
        <w:t> </w:t>
      </w:r>
      <w:r>
        <w:rPr>
          <w:rFonts w:cs="FangSong" w:hAnsi="FangSong" w:eastAsia="FangSong" w:ascii="FangSong"/>
          <w:spacing w:val="0"/>
          <w:w w:val="100"/>
          <w:position w:val="-2"/>
          <w:sz w:val="21"/>
          <w:szCs w:val="21"/>
        </w:rPr>
        <w:t>会</w:t>
      </w:r>
      <w:r>
        <w:rPr>
          <w:rFonts w:cs="FangSong" w:hAnsi="FangSong" w:eastAsia="FangSong" w:ascii="FangSong"/>
          <w:spacing w:val="-5"/>
          <w:w w:val="100"/>
          <w:position w:val="-2"/>
          <w:sz w:val="21"/>
          <w:szCs w:val="21"/>
        </w:rPr>
        <w:t>计</w:t>
      </w:r>
      <w:r>
        <w:rPr>
          <w:rFonts w:cs="FangSong" w:hAnsi="FangSong" w:eastAsia="FangSong" w:ascii="FangSong"/>
          <w:spacing w:val="0"/>
          <w:w w:val="100"/>
          <w:position w:val="-2"/>
          <w:sz w:val="21"/>
          <w:szCs w:val="21"/>
        </w:rPr>
        <w:t>机构负</w:t>
      </w:r>
      <w:r>
        <w:rPr>
          <w:rFonts w:cs="FangSong" w:hAnsi="FangSong" w:eastAsia="FangSong" w:ascii="FangSong"/>
          <w:spacing w:val="-5"/>
          <w:w w:val="100"/>
          <w:position w:val="-2"/>
          <w:sz w:val="21"/>
          <w:szCs w:val="21"/>
        </w:rPr>
        <w:t>责</w:t>
      </w:r>
      <w:r>
        <w:rPr>
          <w:rFonts w:cs="FangSong" w:hAnsi="FangSong" w:eastAsia="FangSong" w:ascii="FangSong"/>
          <w:spacing w:val="0"/>
          <w:w w:val="100"/>
          <w:position w:val="-2"/>
          <w:sz w:val="21"/>
          <w:szCs w:val="21"/>
        </w:rPr>
        <w:t>人：魏</w:t>
      </w:r>
      <w:r>
        <w:rPr>
          <w:rFonts w:cs="FangSong" w:hAnsi="FangSong" w:eastAsia="FangSong" w:ascii="FangSong"/>
          <w:spacing w:val="-5"/>
          <w:w w:val="100"/>
          <w:position w:val="-2"/>
          <w:sz w:val="21"/>
          <w:szCs w:val="21"/>
        </w:rPr>
        <w:t>东</w:t>
      </w:r>
      <w:r>
        <w:rPr>
          <w:rFonts w:cs="FangSong" w:hAnsi="FangSong" w:eastAsia="FangSong" w:ascii="FangSong"/>
          <w:spacing w:val="0"/>
          <w:w w:val="100"/>
          <w:position w:val="-2"/>
          <w:sz w:val="21"/>
          <w:szCs w:val="21"/>
        </w:rPr>
        <w:t>华</w:t>
      </w:r>
      <w:r>
        <w:rPr>
          <w:rFonts w:cs="FangSong" w:hAnsi="FangSong" w:eastAsia="FangSong" w:ascii="FangSong"/>
          <w:spacing w:val="0"/>
          <w:w w:val="100"/>
          <w:position w:val="0"/>
          <w:sz w:val="21"/>
          <w:szCs w:val="21"/>
        </w:rPr>
      </w:r>
    </w:p>
    <w:p>
      <w:pPr>
        <w:rPr>
          <w:sz w:val="10"/>
          <w:szCs w:val="10"/>
        </w:rPr>
        <w:jc w:val="left"/>
        <w:spacing w:before="5"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center"/>
        <w:ind w:left="3504" w:right="3146"/>
      </w:pPr>
      <w:r>
        <w:rPr>
          <w:rFonts w:cs="FangSong" w:hAnsi="FangSong" w:eastAsia="FangSong" w:ascii="FangSong"/>
          <w:spacing w:val="0"/>
          <w:w w:val="100"/>
          <w:sz w:val="24"/>
          <w:szCs w:val="24"/>
        </w:rPr>
        <w:t>合并及公司资产负债表（续）</w:t>
      </w:r>
    </w:p>
    <w:p>
      <w:pPr>
        <w:rPr>
          <w:rFonts w:cs="FangSong" w:hAnsi="FangSong" w:eastAsia="FangSong" w:ascii="FangSong"/>
          <w:sz w:val="21"/>
          <w:szCs w:val="21"/>
        </w:rPr>
        <w:jc w:val="center"/>
        <w:spacing w:lineRule="exact" w:line="300"/>
        <w:ind w:left="4182" w:right="3847"/>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5</w:t>
      </w:r>
      <w:r>
        <w:rPr>
          <w:rFonts w:cs="Calibri" w:hAnsi="Calibri" w:eastAsia="Calibri" w:ascii="Calibri"/>
          <w:spacing w:val="4"/>
          <w:w w:val="100"/>
          <w:sz w:val="21"/>
          <w:szCs w:val="21"/>
        </w:rPr>
        <w:t> </w:t>
      </w:r>
      <w:r>
        <w:rPr>
          <w:rFonts w:cs="FangSong" w:hAnsi="FangSong" w:eastAsia="FangSong" w:ascii="FangSong"/>
          <w:spacing w:val="0"/>
          <w:w w:val="100"/>
          <w:sz w:val="21"/>
          <w:szCs w:val="21"/>
        </w:rPr>
        <w:t>年</w:t>
      </w:r>
      <w:r>
        <w:rPr>
          <w:rFonts w:cs="FangSong" w:hAnsi="FangSong" w:eastAsia="FangSong" w:ascii="FangSong"/>
          <w:spacing w:val="-52"/>
          <w:w w:val="100"/>
          <w:sz w:val="21"/>
          <w:szCs w:val="21"/>
        </w:rPr>
        <w:t> </w:t>
      </w:r>
      <w:r>
        <w:rPr>
          <w:rFonts w:cs="Calibri" w:hAnsi="Calibri" w:eastAsia="Calibri" w:ascii="Calibri"/>
          <w:spacing w:val="-1"/>
          <w:w w:val="100"/>
          <w:sz w:val="21"/>
          <w:szCs w:val="21"/>
        </w:rPr>
        <w:t>1</w:t>
      </w:r>
      <w:r>
        <w:rPr>
          <w:rFonts w:cs="Calibri" w:hAnsi="Calibri" w:eastAsia="Calibri" w:ascii="Calibri"/>
          <w:spacing w:val="0"/>
          <w:w w:val="100"/>
          <w:sz w:val="21"/>
          <w:szCs w:val="21"/>
        </w:rPr>
        <w:t>2</w:t>
      </w:r>
      <w:r>
        <w:rPr>
          <w:rFonts w:cs="Calibri" w:hAnsi="Calibri" w:eastAsia="Calibri" w:ascii="Calibri"/>
          <w:spacing w:val="4"/>
          <w:w w:val="100"/>
          <w:sz w:val="21"/>
          <w:szCs w:val="21"/>
        </w:rPr>
        <w:t> </w:t>
      </w:r>
      <w:r>
        <w:rPr>
          <w:rFonts w:cs="FangSong" w:hAnsi="FangSong" w:eastAsia="FangSong" w:ascii="FangSong"/>
          <w:spacing w:val="0"/>
          <w:w w:val="100"/>
          <w:sz w:val="21"/>
          <w:szCs w:val="21"/>
        </w:rPr>
        <w:t>月</w:t>
      </w:r>
      <w:r>
        <w:rPr>
          <w:rFonts w:cs="FangSong" w:hAnsi="FangSong" w:eastAsia="FangSong" w:ascii="FangSong"/>
          <w:spacing w:val="-52"/>
          <w:w w:val="100"/>
          <w:sz w:val="21"/>
          <w:szCs w:val="21"/>
        </w:rPr>
        <w:t> </w:t>
      </w:r>
      <w:r>
        <w:rPr>
          <w:rFonts w:cs="Calibri" w:hAnsi="Calibri" w:eastAsia="Calibri" w:ascii="Calibri"/>
          <w:spacing w:val="-1"/>
          <w:w w:val="100"/>
          <w:sz w:val="21"/>
          <w:szCs w:val="21"/>
        </w:rPr>
        <w:t>3</w:t>
      </w:r>
      <w:r>
        <w:rPr>
          <w:rFonts w:cs="Calibri" w:hAnsi="Calibri" w:eastAsia="Calibri" w:ascii="Calibri"/>
          <w:spacing w:val="0"/>
          <w:w w:val="100"/>
          <w:sz w:val="21"/>
          <w:szCs w:val="21"/>
        </w:rPr>
        <w:t>1</w:t>
      </w:r>
      <w:r>
        <w:rPr>
          <w:rFonts w:cs="Calibri" w:hAnsi="Calibri" w:eastAsia="Calibri" w:ascii="Calibri"/>
          <w:spacing w:val="4"/>
          <w:w w:val="100"/>
          <w:sz w:val="21"/>
          <w:szCs w:val="21"/>
        </w:rPr>
        <w:t> </w:t>
      </w:r>
      <w:r>
        <w:rPr>
          <w:rFonts w:cs="FangSong" w:hAnsi="FangSong" w:eastAsia="FangSong" w:ascii="FangSong"/>
          <w:spacing w:val="0"/>
          <w:w w:val="100"/>
          <w:sz w:val="21"/>
          <w:szCs w:val="21"/>
        </w:rPr>
        <w:t>日</w:t>
      </w:r>
    </w:p>
    <w:p>
      <w:pPr>
        <w:rPr>
          <w:sz w:val="17"/>
          <w:szCs w:val="17"/>
        </w:rPr>
        <w:jc w:val="left"/>
        <w:spacing w:before="2" w:lineRule="exact" w:line="160"/>
      </w:pPr>
      <w:r>
        <w:rPr>
          <w:sz w:val="17"/>
          <w:szCs w:val="17"/>
        </w:rPr>
      </w:r>
    </w:p>
    <w:p>
      <w:pPr>
        <w:rPr>
          <w:rFonts w:cs="FangSong" w:hAnsi="FangSong" w:eastAsia="FangSong" w:ascii="FangSong"/>
          <w:sz w:val="21"/>
          <w:szCs w:val="21"/>
        </w:rPr>
        <w:jc w:val="left"/>
        <w:ind w:left="110"/>
      </w:pPr>
      <w:r>
        <w:rPr>
          <w:rFonts w:cs="FangSong" w:hAnsi="FangSong" w:eastAsia="FangSong" w:ascii="FangSong"/>
          <w:spacing w:val="0"/>
          <w:w w:val="100"/>
          <w:sz w:val="21"/>
          <w:szCs w:val="21"/>
        </w:rPr>
        <w:t>编</w:t>
      </w:r>
      <w:r>
        <w:rPr>
          <w:rFonts w:cs="FangSong" w:hAnsi="FangSong" w:eastAsia="FangSong" w:ascii="FangSong"/>
          <w:spacing w:val="-5"/>
          <w:w w:val="100"/>
          <w:sz w:val="21"/>
          <w:szCs w:val="21"/>
        </w:rPr>
        <w:t>制</w:t>
      </w:r>
      <w:r>
        <w:rPr>
          <w:rFonts w:cs="FangSong" w:hAnsi="FangSong" w:eastAsia="FangSong" w:ascii="FangSong"/>
          <w:spacing w:val="0"/>
          <w:w w:val="100"/>
          <w:sz w:val="21"/>
          <w:szCs w:val="21"/>
        </w:rPr>
        <w:t>单位：</w:t>
      </w:r>
      <w:r>
        <w:rPr>
          <w:rFonts w:cs="FangSong" w:hAnsi="FangSong" w:eastAsia="FangSong" w:ascii="FangSong"/>
          <w:spacing w:val="-5"/>
          <w:w w:val="100"/>
          <w:sz w:val="21"/>
          <w:szCs w:val="21"/>
        </w:rPr>
        <w:t>北</w:t>
      </w:r>
      <w:r>
        <w:rPr>
          <w:rFonts w:cs="FangSong" w:hAnsi="FangSong" w:eastAsia="FangSong" w:ascii="FangSong"/>
          <w:spacing w:val="0"/>
          <w:w w:val="100"/>
          <w:sz w:val="21"/>
          <w:szCs w:val="21"/>
        </w:rPr>
        <w:t>京国际</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托有限</w:t>
      </w:r>
      <w:r>
        <w:rPr>
          <w:rFonts w:cs="FangSong" w:hAnsi="FangSong" w:eastAsia="FangSong" w:ascii="FangSong"/>
          <w:spacing w:val="-5"/>
          <w:w w:val="100"/>
          <w:sz w:val="21"/>
          <w:szCs w:val="21"/>
        </w:rPr>
        <w:t>公</w:t>
      </w:r>
      <w:r>
        <w:rPr>
          <w:rFonts w:cs="FangSong" w:hAnsi="FangSong" w:eastAsia="FangSong" w:ascii="FangSong"/>
          <w:spacing w:val="0"/>
          <w:w w:val="100"/>
          <w:sz w:val="21"/>
          <w:szCs w:val="21"/>
        </w:rPr>
        <w:t>司</w:t>
      </w:r>
      <w:r>
        <w:rPr>
          <w:rFonts w:cs="FangSong" w:hAnsi="FangSong" w:eastAsia="FangSong" w:ascii="FangSong"/>
          <w:spacing w:val="0"/>
          <w:w w:val="100"/>
          <w:sz w:val="21"/>
          <w:szCs w:val="21"/>
        </w:rPr>
        <w:t>                                          </w:t>
      </w:r>
      <w:r>
        <w:rPr>
          <w:rFonts w:cs="FangSong" w:hAnsi="FangSong" w:eastAsia="FangSong" w:ascii="FangSong"/>
          <w:spacing w:val="2"/>
          <w:w w:val="100"/>
          <w:sz w:val="21"/>
          <w:szCs w:val="21"/>
        </w:rPr>
        <w:t> </w:t>
      </w:r>
      <w:r>
        <w:rPr>
          <w:rFonts w:cs="FangSong" w:hAnsi="FangSong" w:eastAsia="FangSong" w:ascii="FangSong"/>
          <w:spacing w:val="0"/>
          <w:w w:val="100"/>
          <w:sz w:val="21"/>
          <w:szCs w:val="21"/>
        </w:rPr>
        <w:t>单</w:t>
      </w:r>
      <w:r>
        <w:rPr>
          <w:rFonts w:cs="FangSong" w:hAnsi="FangSong" w:eastAsia="FangSong" w:ascii="FangSong"/>
          <w:spacing w:val="-5"/>
          <w:w w:val="100"/>
          <w:sz w:val="21"/>
          <w:szCs w:val="21"/>
        </w:rPr>
        <w:t>位</w:t>
      </w:r>
      <w:r>
        <w:rPr>
          <w:rFonts w:cs="FangSong" w:hAnsi="FangSong" w:eastAsia="FangSong" w:ascii="FangSong"/>
          <w:spacing w:val="0"/>
          <w:w w:val="100"/>
          <w:sz w:val="21"/>
          <w:szCs w:val="21"/>
        </w:rPr>
        <w:t>：人民</w:t>
      </w:r>
      <w:r>
        <w:rPr>
          <w:rFonts w:cs="FangSong" w:hAnsi="FangSong" w:eastAsia="FangSong" w:ascii="FangSong"/>
          <w:spacing w:val="-5"/>
          <w:w w:val="100"/>
          <w:sz w:val="21"/>
          <w:szCs w:val="21"/>
        </w:rPr>
        <w:t>币</w:t>
      </w:r>
      <w:r>
        <w:rPr>
          <w:rFonts w:cs="FangSong" w:hAnsi="FangSong" w:eastAsia="FangSong" w:ascii="FangSong"/>
          <w:spacing w:val="0"/>
          <w:w w:val="100"/>
          <w:sz w:val="21"/>
          <w:szCs w:val="21"/>
        </w:rPr>
        <w:t>元</w:t>
      </w:r>
    </w:p>
    <w:p>
      <w:pPr>
        <w:rPr>
          <w:sz w:val="7"/>
          <w:szCs w:val="7"/>
        </w:rPr>
        <w:jc w:val="left"/>
        <w:spacing w:before="8" w:lineRule="exact" w:line="60"/>
      </w:pPr>
      <w:r>
        <w:rPr>
          <w:sz w:val="7"/>
          <w:szCs w:val="7"/>
        </w:rPr>
      </w:r>
    </w:p>
    <w:tbl>
      <w:tblPr>
        <w:tblW w:w="0" w:type="auto"/>
        <w:tblLook w:val="01E0"/>
        <w:jc w:val="left"/>
        <w:tblInd w:w="214" w:type="dxa"/>
        <w:tblLayout w:type="fixed"/>
        <w:tblCellMar>
          <w:top w:w="0" w:type="dxa"/>
          <w:left w:w="0" w:type="dxa"/>
          <w:bottom w:w="0" w:type="dxa"/>
          <w:right w:w="0" w:type="dxa"/>
        </w:tblCellMar>
      </w:tblPr>
      <w:tblGrid/>
      <w:tr>
        <w:trPr>
          <w:trHeight w:val="329" w:hRule="exact"/>
        </w:trPr>
        <w:tc>
          <w:tcPr>
            <w:tcW w:w="2746" w:type="dxa"/>
            <w:vMerge w:val="restart"/>
            <w:tcBorders>
              <w:top w:val="single" w:sz="4" w:space="0" w:color="000000"/>
              <w:left w:val="single" w:sz="4" w:space="0" w:color="000000"/>
              <w:right w:val="single" w:sz="4" w:space="0" w:color="000000"/>
            </w:tcBorders>
          </w:tcPr>
          <w:p>
            <w:pPr>
              <w:rPr>
                <w:sz w:val="12"/>
                <w:szCs w:val="12"/>
              </w:rPr>
              <w:jc w:val="left"/>
              <w:spacing w:before="9" w:lineRule="exact" w:line="120"/>
            </w:pPr>
            <w:r>
              <w:rPr>
                <w:sz w:val="12"/>
                <w:szCs w:val="12"/>
              </w:rPr>
            </w:r>
          </w:p>
          <w:p>
            <w:pPr>
              <w:rPr>
                <w:rFonts w:cs="SimSun" w:hAnsi="SimSun" w:eastAsia="SimSun" w:ascii="SimSun"/>
                <w:sz w:val="20"/>
                <w:szCs w:val="20"/>
              </w:rPr>
              <w:jc w:val="left"/>
              <w:ind w:left="818"/>
            </w:pPr>
            <w:r>
              <w:rPr>
                <w:rFonts w:cs="SimSun" w:hAnsi="SimSun" w:eastAsia="SimSun" w:ascii="SimSun"/>
                <w:spacing w:val="0"/>
                <w:w w:val="100"/>
                <w:sz w:val="20"/>
                <w:szCs w:val="20"/>
              </w:rPr>
              <w:t>项</w:t>
            </w:r>
            <w:r>
              <w:rPr>
                <w:rFonts w:cs="SimSun" w:hAnsi="SimSun" w:eastAsia="SimSun" w:ascii="SimSun"/>
                <w:spacing w:val="0"/>
                <w:w w:val="100"/>
                <w:sz w:val="20"/>
                <w:szCs w:val="20"/>
              </w:rPr>
              <w:t>       </w:t>
            </w:r>
            <w:r>
              <w:rPr>
                <w:rFonts w:cs="SimSun" w:hAnsi="SimSun" w:eastAsia="SimSun" w:ascii="SimSun"/>
                <w:spacing w:val="99"/>
                <w:w w:val="100"/>
                <w:sz w:val="20"/>
                <w:szCs w:val="20"/>
              </w:rPr>
              <w:t> </w:t>
            </w:r>
            <w:r>
              <w:rPr>
                <w:rFonts w:cs="SimSun" w:hAnsi="SimSun" w:eastAsia="SimSun" w:ascii="SimSun"/>
                <w:spacing w:val="0"/>
                <w:w w:val="101"/>
                <w:sz w:val="20"/>
                <w:szCs w:val="20"/>
              </w:rPr>
              <w:t>目</w:t>
            </w:r>
            <w:r>
              <w:rPr>
                <w:rFonts w:cs="SimSun" w:hAnsi="SimSun" w:eastAsia="SimSun" w:ascii="SimSun"/>
                <w:spacing w:val="0"/>
                <w:w w:val="100"/>
                <w:sz w:val="20"/>
                <w:szCs w:val="20"/>
              </w:rPr>
            </w:r>
          </w:p>
        </w:tc>
        <w:tc>
          <w:tcPr>
            <w:tcW w:w="506" w:type="dxa"/>
            <w:vMerge w:val="restart"/>
            <w:tcBorders>
              <w:top w:val="single" w:sz="4" w:space="0" w:color="000000"/>
              <w:left w:val="single" w:sz="4" w:space="0" w:color="000000"/>
              <w:right w:val="single" w:sz="4" w:space="0" w:color="000000"/>
            </w:tcBorders>
          </w:tcPr>
          <w:p>
            <w:pPr>
              <w:rPr>
                <w:rFonts w:cs="SimSun" w:hAnsi="SimSun" w:eastAsia="SimSun" w:ascii="SimSun"/>
                <w:sz w:val="20"/>
                <w:szCs w:val="20"/>
              </w:rPr>
              <w:jc w:val="left"/>
              <w:spacing w:before="58" w:lineRule="exact" w:line="260"/>
              <w:ind w:left="150" w:right="100"/>
            </w:pPr>
            <w:r>
              <w:rPr>
                <w:rFonts w:cs="SimSun" w:hAnsi="SimSun" w:eastAsia="SimSun" w:ascii="SimSun"/>
                <w:spacing w:val="0"/>
                <w:w w:val="101"/>
                <w:sz w:val="20"/>
                <w:szCs w:val="20"/>
              </w:rPr>
              <w:t>行</w:t>
            </w:r>
            <w:r>
              <w:rPr>
                <w:rFonts w:cs="SimSun" w:hAnsi="SimSun" w:eastAsia="SimSun" w:ascii="SimSun"/>
                <w:spacing w:val="0"/>
                <w:w w:val="101"/>
                <w:sz w:val="20"/>
                <w:szCs w:val="20"/>
              </w:rPr>
              <w:t> </w:t>
            </w:r>
            <w:r>
              <w:rPr>
                <w:rFonts w:cs="SimSun" w:hAnsi="SimSun" w:eastAsia="SimSun" w:ascii="SimSun"/>
                <w:spacing w:val="0"/>
                <w:w w:val="100"/>
                <w:sz w:val="20"/>
                <w:szCs w:val="20"/>
              </w:rPr>
              <w:t>次</w:t>
            </w:r>
          </w:p>
        </w:tc>
        <w:tc>
          <w:tcPr>
            <w:tcW w:w="3122" w:type="dxa"/>
            <w:gridSpan w:val="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center"/>
              <w:spacing w:lineRule="exact" w:line="260"/>
              <w:ind w:left="1222" w:right="1220"/>
            </w:pPr>
            <w:r>
              <w:rPr>
                <w:rFonts w:cs="SimSun" w:hAnsi="SimSun" w:eastAsia="SimSun" w:ascii="SimSun"/>
                <w:spacing w:val="0"/>
                <w:w w:val="101"/>
                <w:position w:val="-2"/>
                <w:sz w:val="20"/>
                <w:szCs w:val="20"/>
              </w:rPr>
              <w:t>期</w:t>
            </w:r>
            <w:r>
              <w:rPr>
                <w:rFonts w:cs="SimSun" w:hAnsi="SimSun" w:eastAsia="SimSun" w:ascii="SimSun"/>
                <w:spacing w:val="-5"/>
                <w:w w:val="101"/>
                <w:position w:val="-2"/>
                <w:sz w:val="20"/>
                <w:szCs w:val="20"/>
              </w:rPr>
              <w:t>末</w:t>
            </w:r>
            <w:r>
              <w:rPr>
                <w:rFonts w:cs="SimSun" w:hAnsi="SimSun" w:eastAsia="SimSun" w:ascii="SimSun"/>
                <w:spacing w:val="0"/>
                <w:w w:val="101"/>
                <w:position w:val="-2"/>
                <w:sz w:val="20"/>
                <w:szCs w:val="20"/>
              </w:rPr>
              <w:t>数</w:t>
            </w:r>
            <w:r>
              <w:rPr>
                <w:rFonts w:cs="SimSun" w:hAnsi="SimSun" w:eastAsia="SimSun" w:ascii="SimSun"/>
                <w:spacing w:val="0"/>
                <w:w w:val="100"/>
                <w:position w:val="0"/>
                <w:sz w:val="20"/>
                <w:szCs w:val="20"/>
              </w:rPr>
            </w:r>
          </w:p>
        </w:tc>
        <w:tc>
          <w:tcPr>
            <w:tcW w:w="3140" w:type="dxa"/>
            <w:gridSpan w:val="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center"/>
              <w:spacing w:lineRule="exact" w:line="260"/>
              <w:ind w:left="1217" w:right="1218"/>
            </w:pPr>
            <w:r>
              <w:rPr>
                <w:rFonts w:cs="SimSun" w:hAnsi="SimSun" w:eastAsia="SimSun" w:ascii="SimSun"/>
                <w:spacing w:val="0"/>
                <w:w w:val="101"/>
                <w:position w:val="-2"/>
                <w:sz w:val="20"/>
                <w:szCs w:val="20"/>
              </w:rPr>
              <w:t>期</w:t>
            </w:r>
            <w:r>
              <w:rPr>
                <w:rFonts w:cs="SimSun" w:hAnsi="SimSun" w:eastAsia="SimSun" w:ascii="SimSun"/>
                <w:spacing w:val="-5"/>
                <w:w w:val="101"/>
                <w:position w:val="-2"/>
                <w:sz w:val="20"/>
                <w:szCs w:val="20"/>
              </w:rPr>
              <w:t>初</w:t>
            </w:r>
            <w:r>
              <w:rPr>
                <w:rFonts w:cs="SimSun" w:hAnsi="SimSun" w:eastAsia="SimSun" w:ascii="SimSun"/>
                <w:spacing w:val="0"/>
                <w:w w:val="101"/>
                <w:position w:val="-2"/>
                <w:sz w:val="20"/>
                <w:szCs w:val="20"/>
              </w:rPr>
              <w:t>数</w:t>
            </w:r>
            <w:r>
              <w:rPr>
                <w:rFonts w:cs="SimSun" w:hAnsi="SimSun" w:eastAsia="SimSun" w:ascii="SimSun"/>
                <w:spacing w:val="0"/>
                <w:w w:val="100"/>
                <w:position w:val="0"/>
                <w:sz w:val="20"/>
                <w:szCs w:val="20"/>
              </w:rPr>
            </w:r>
          </w:p>
        </w:tc>
      </w:tr>
      <w:tr>
        <w:trPr>
          <w:trHeight w:val="329" w:hRule="exact"/>
        </w:trPr>
        <w:tc>
          <w:tcPr>
            <w:tcW w:w="2746" w:type="dxa"/>
            <w:vMerge w:val=""/>
            <w:tcBorders>
              <w:left w:val="single" w:sz="4" w:space="0" w:color="000000"/>
              <w:bottom w:val="single" w:sz="4" w:space="0" w:color="000000"/>
              <w:right w:val="single" w:sz="4" w:space="0" w:color="000000"/>
            </w:tcBorders>
          </w:tcPr>
          <w:p/>
        </w:tc>
        <w:tc>
          <w:tcPr>
            <w:tcW w:w="506" w:type="dxa"/>
            <w:vMerge w:val=""/>
            <w:tcBorders>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center"/>
              <w:spacing w:lineRule="exact" w:line="240"/>
              <w:ind w:left="540" w:right="537"/>
            </w:pPr>
            <w:r>
              <w:rPr>
                <w:rFonts w:cs="SimSun" w:hAnsi="SimSun" w:eastAsia="SimSun" w:ascii="SimSun"/>
                <w:spacing w:val="0"/>
                <w:w w:val="100"/>
                <w:position w:val="-2"/>
                <w:sz w:val="20"/>
                <w:szCs w:val="20"/>
              </w:rPr>
              <w:t>合并</w:t>
            </w:r>
            <w:r>
              <w:rPr>
                <w:rFonts w:cs="SimSun" w:hAnsi="SimSun" w:eastAsia="SimSun" w:ascii="SimSun"/>
                <w:spacing w:val="0"/>
                <w:w w:val="100"/>
                <w:position w:val="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left"/>
              <w:spacing w:lineRule="exact" w:line="240"/>
              <w:ind w:left="473"/>
            </w:pPr>
            <w:r>
              <w:rPr>
                <w:rFonts w:cs="SimSun" w:hAnsi="SimSun" w:eastAsia="SimSun" w:ascii="SimSun"/>
                <w:spacing w:val="0"/>
                <w:w w:val="100"/>
                <w:position w:val="-2"/>
                <w:sz w:val="20"/>
                <w:szCs w:val="20"/>
              </w:rPr>
              <w:t>母</w:t>
            </w:r>
            <w:r>
              <w:rPr>
                <w:rFonts w:cs="SimSun" w:hAnsi="SimSun" w:eastAsia="SimSun" w:ascii="SimSun"/>
                <w:spacing w:val="-5"/>
                <w:w w:val="100"/>
                <w:position w:val="-2"/>
                <w:sz w:val="20"/>
                <w:szCs w:val="20"/>
              </w:rPr>
              <w:t>公</w:t>
            </w:r>
            <w:r>
              <w:rPr>
                <w:rFonts w:cs="SimSun" w:hAnsi="SimSun" w:eastAsia="SimSun" w:ascii="SimSun"/>
                <w:spacing w:val="0"/>
                <w:w w:val="100"/>
                <w:position w:val="-2"/>
                <w:sz w:val="20"/>
                <w:szCs w:val="20"/>
              </w:rPr>
              <w:t>司</w:t>
            </w:r>
            <w:r>
              <w:rPr>
                <w:rFonts w:cs="SimSun" w:hAnsi="SimSun" w:eastAsia="SimSun" w:ascii="SimSun"/>
                <w:spacing w:val="0"/>
                <w:w w:val="100"/>
                <w:position w:val="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center"/>
              <w:spacing w:lineRule="exact" w:line="240"/>
              <w:ind w:left="581" w:right="582"/>
            </w:pPr>
            <w:r>
              <w:rPr>
                <w:rFonts w:cs="SimSun" w:hAnsi="SimSun" w:eastAsia="SimSun" w:ascii="SimSun"/>
                <w:spacing w:val="0"/>
                <w:w w:val="100"/>
                <w:position w:val="-2"/>
                <w:sz w:val="20"/>
                <w:szCs w:val="20"/>
              </w:rPr>
              <w:t>合并</w:t>
            </w:r>
            <w:r>
              <w:rPr>
                <w:rFonts w:cs="SimSun" w:hAnsi="SimSun" w:eastAsia="SimSun" w:ascii="SimSun"/>
                <w:spacing w:val="0"/>
                <w:w w:val="100"/>
                <w:position w:val="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20"/>
                <w:szCs w:val="20"/>
              </w:rPr>
              <w:jc w:val="left"/>
              <w:spacing w:lineRule="exact" w:line="240"/>
              <w:ind w:left="443"/>
            </w:pPr>
            <w:r>
              <w:rPr>
                <w:rFonts w:cs="SimSun" w:hAnsi="SimSun" w:eastAsia="SimSun" w:ascii="SimSun"/>
                <w:spacing w:val="0"/>
                <w:w w:val="100"/>
                <w:position w:val="-2"/>
                <w:sz w:val="20"/>
                <w:szCs w:val="20"/>
              </w:rPr>
              <w:t>母</w:t>
            </w:r>
            <w:r>
              <w:rPr>
                <w:rFonts w:cs="SimSun" w:hAnsi="SimSun" w:eastAsia="SimSun" w:ascii="SimSun"/>
                <w:spacing w:val="-5"/>
                <w:w w:val="100"/>
                <w:position w:val="-2"/>
                <w:sz w:val="20"/>
                <w:szCs w:val="20"/>
              </w:rPr>
              <w:t>公</w:t>
            </w:r>
            <w:r>
              <w:rPr>
                <w:rFonts w:cs="SimSun" w:hAnsi="SimSun" w:eastAsia="SimSun" w:ascii="SimSun"/>
                <w:spacing w:val="0"/>
                <w:w w:val="100"/>
                <w:position w:val="-2"/>
                <w:sz w:val="20"/>
                <w:szCs w:val="20"/>
              </w:rPr>
              <w:t>司</w:t>
            </w:r>
            <w:r>
              <w:rPr>
                <w:rFonts w:cs="SimSun" w:hAnsi="SimSun" w:eastAsia="SimSun" w:ascii="SimSun"/>
                <w:spacing w:val="0"/>
                <w:w w:val="100"/>
                <w:position w:val="0"/>
                <w:sz w:val="20"/>
                <w:szCs w:val="20"/>
              </w:rPr>
            </w:r>
          </w:p>
        </w:tc>
      </w:tr>
      <w:tr>
        <w:trPr>
          <w:trHeight w:val="329" w:hRule="exact"/>
        </w:trPr>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102"/>
            </w:pPr>
            <w:r>
              <w:rPr>
                <w:rFonts w:cs="SimSun" w:hAnsi="SimSun" w:eastAsia="SimSun" w:ascii="SimSun"/>
                <w:spacing w:val="4"/>
                <w:w w:val="100"/>
                <w:position w:val="-2"/>
                <w:sz w:val="18"/>
                <w:szCs w:val="18"/>
              </w:rPr>
              <w:t>负</w:t>
            </w:r>
            <w:r>
              <w:rPr>
                <w:rFonts w:cs="SimSun" w:hAnsi="SimSun" w:eastAsia="SimSun" w:ascii="SimSun"/>
                <w:spacing w:val="0"/>
                <w:w w:val="100"/>
                <w:position w:val="-2"/>
                <w:sz w:val="18"/>
                <w:szCs w:val="18"/>
              </w:rPr>
              <w:t>债：</w:t>
            </w:r>
            <w:r>
              <w:rPr>
                <w:rFonts w:cs="SimSun" w:hAnsi="SimSun" w:eastAsia="SimSun" w:ascii="SimSun"/>
                <w:spacing w:val="0"/>
                <w:w w:val="100"/>
                <w:position w:val="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55"/>
            </w:pPr>
            <w:r>
              <w:rPr>
                <w:rFonts w:cs="Arial" w:hAnsi="Arial" w:eastAsia="Arial" w:ascii="Arial"/>
                <w:spacing w:val="-1"/>
                <w:w w:val="82"/>
                <w:sz w:val="20"/>
                <w:szCs w:val="20"/>
              </w:rPr>
              <w:t>7</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5"/>
            </w:pPr>
            <w:r>
              <w:rPr>
                <w:rFonts w:cs="SimSun" w:hAnsi="SimSun" w:eastAsia="SimSun" w:ascii="SimSun"/>
                <w:spacing w:val="0"/>
                <w:w w:val="100"/>
                <w:position w:val="-2"/>
                <w:sz w:val="18"/>
                <w:szCs w:val="18"/>
              </w:rPr>
              <w:t>向</w:t>
            </w:r>
            <w:r>
              <w:rPr>
                <w:rFonts w:cs="SimSun" w:hAnsi="SimSun" w:eastAsia="SimSun" w:ascii="SimSun"/>
                <w:spacing w:val="4"/>
                <w:w w:val="100"/>
                <w:position w:val="-2"/>
                <w:sz w:val="18"/>
                <w:szCs w:val="18"/>
              </w:rPr>
              <w:t>中</w:t>
            </w:r>
            <w:r>
              <w:rPr>
                <w:rFonts w:cs="SimSun" w:hAnsi="SimSun" w:eastAsia="SimSun" w:ascii="SimSun"/>
                <w:spacing w:val="0"/>
                <w:w w:val="100"/>
                <w:position w:val="-2"/>
                <w:sz w:val="18"/>
                <w:szCs w:val="18"/>
              </w:rPr>
              <w:t>央</w:t>
            </w:r>
            <w:r>
              <w:rPr>
                <w:rFonts w:cs="SimSun" w:hAnsi="SimSun" w:eastAsia="SimSun" w:ascii="SimSun"/>
                <w:spacing w:val="4"/>
                <w:w w:val="100"/>
                <w:position w:val="-2"/>
                <w:sz w:val="18"/>
                <w:szCs w:val="18"/>
              </w:rPr>
              <w:t>银</w:t>
            </w:r>
            <w:r>
              <w:rPr>
                <w:rFonts w:cs="SimSun" w:hAnsi="SimSun" w:eastAsia="SimSun" w:ascii="SimSun"/>
                <w:spacing w:val="0"/>
                <w:w w:val="100"/>
                <w:position w:val="-2"/>
                <w:sz w:val="18"/>
                <w:szCs w:val="18"/>
              </w:rPr>
              <w:t>行</w:t>
            </w:r>
            <w:r>
              <w:rPr>
                <w:rFonts w:cs="SimSun" w:hAnsi="SimSun" w:eastAsia="SimSun" w:ascii="SimSun"/>
                <w:spacing w:val="4"/>
                <w:w w:val="100"/>
                <w:position w:val="-2"/>
                <w:sz w:val="18"/>
                <w:szCs w:val="18"/>
              </w:rPr>
              <w:t>借</w:t>
            </w:r>
            <w:r>
              <w:rPr>
                <w:rFonts w:cs="SimSun" w:hAnsi="SimSun" w:eastAsia="SimSun" w:ascii="SimSun"/>
                <w:spacing w:val="0"/>
                <w:w w:val="100"/>
                <w:position w:val="-2"/>
                <w:sz w:val="18"/>
                <w:szCs w:val="18"/>
              </w:rPr>
              <w:t>款</w:t>
            </w:r>
            <w:r>
              <w:rPr>
                <w:rFonts w:cs="SimSun" w:hAnsi="SimSun" w:eastAsia="SimSun" w:ascii="SimSun"/>
                <w:spacing w:val="0"/>
                <w:w w:val="100"/>
                <w:position w:val="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55"/>
            </w:pPr>
            <w:r>
              <w:rPr>
                <w:rFonts w:cs="Arial" w:hAnsi="Arial" w:eastAsia="Arial" w:ascii="Arial"/>
                <w:spacing w:val="-1"/>
                <w:w w:val="82"/>
                <w:sz w:val="20"/>
                <w:szCs w:val="20"/>
              </w:rPr>
              <w:t>7</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5"/>
            </w:pPr>
            <w:r>
              <w:rPr>
                <w:rFonts w:cs="SimSun" w:hAnsi="SimSun" w:eastAsia="SimSun" w:ascii="SimSun"/>
                <w:spacing w:val="0"/>
                <w:w w:val="100"/>
                <w:position w:val="-2"/>
                <w:sz w:val="18"/>
                <w:szCs w:val="18"/>
              </w:rPr>
              <w:t>同</w:t>
            </w:r>
            <w:r>
              <w:rPr>
                <w:rFonts w:cs="SimSun" w:hAnsi="SimSun" w:eastAsia="SimSun" w:ascii="SimSun"/>
                <w:spacing w:val="4"/>
                <w:w w:val="100"/>
                <w:position w:val="-2"/>
                <w:sz w:val="18"/>
                <w:szCs w:val="18"/>
              </w:rPr>
              <w:t>业</w:t>
            </w:r>
            <w:r>
              <w:rPr>
                <w:rFonts w:cs="SimSun" w:hAnsi="SimSun" w:eastAsia="SimSun" w:ascii="SimSun"/>
                <w:spacing w:val="0"/>
                <w:w w:val="100"/>
                <w:position w:val="-2"/>
                <w:sz w:val="18"/>
                <w:szCs w:val="18"/>
              </w:rPr>
              <w:t>及</w:t>
            </w:r>
            <w:r>
              <w:rPr>
                <w:rFonts w:cs="SimSun" w:hAnsi="SimSun" w:eastAsia="SimSun" w:ascii="SimSun"/>
                <w:spacing w:val="4"/>
                <w:w w:val="100"/>
                <w:position w:val="-2"/>
                <w:sz w:val="18"/>
                <w:szCs w:val="18"/>
              </w:rPr>
              <w:t>其</w:t>
            </w:r>
            <w:r>
              <w:rPr>
                <w:rFonts w:cs="SimSun" w:hAnsi="SimSun" w:eastAsia="SimSun" w:ascii="SimSun"/>
                <w:spacing w:val="0"/>
                <w:w w:val="100"/>
                <w:position w:val="-2"/>
                <w:sz w:val="18"/>
                <w:szCs w:val="18"/>
              </w:rPr>
              <w:t>他</w:t>
            </w:r>
            <w:r>
              <w:rPr>
                <w:rFonts w:cs="SimSun" w:hAnsi="SimSun" w:eastAsia="SimSun" w:ascii="SimSun"/>
                <w:spacing w:val="4"/>
                <w:w w:val="100"/>
                <w:position w:val="-2"/>
                <w:sz w:val="18"/>
                <w:szCs w:val="18"/>
              </w:rPr>
              <w:t>金</w:t>
            </w:r>
            <w:r>
              <w:rPr>
                <w:rFonts w:cs="SimSun" w:hAnsi="SimSun" w:eastAsia="SimSun" w:ascii="SimSun"/>
                <w:spacing w:val="0"/>
                <w:w w:val="100"/>
                <w:position w:val="-2"/>
                <w:sz w:val="18"/>
                <w:szCs w:val="18"/>
              </w:rPr>
              <w:t>融</w:t>
            </w:r>
            <w:r>
              <w:rPr>
                <w:rFonts w:cs="SimSun" w:hAnsi="SimSun" w:eastAsia="SimSun" w:ascii="SimSun"/>
                <w:spacing w:val="4"/>
                <w:w w:val="100"/>
                <w:position w:val="-2"/>
                <w:sz w:val="18"/>
                <w:szCs w:val="18"/>
              </w:rPr>
              <w:t>机</w:t>
            </w:r>
            <w:r>
              <w:rPr>
                <w:rFonts w:cs="SimSun" w:hAnsi="SimSun" w:eastAsia="SimSun" w:ascii="SimSun"/>
                <w:spacing w:val="0"/>
                <w:w w:val="100"/>
                <w:position w:val="-2"/>
                <w:sz w:val="18"/>
                <w:szCs w:val="18"/>
              </w:rPr>
              <w:t>构</w:t>
            </w:r>
            <w:r>
              <w:rPr>
                <w:rFonts w:cs="SimSun" w:hAnsi="SimSun" w:eastAsia="SimSun" w:ascii="SimSun"/>
                <w:spacing w:val="4"/>
                <w:w w:val="100"/>
                <w:position w:val="-2"/>
                <w:sz w:val="18"/>
                <w:szCs w:val="18"/>
              </w:rPr>
              <w:t>存</w:t>
            </w:r>
            <w:r>
              <w:rPr>
                <w:rFonts w:cs="SimSun" w:hAnsi="SimSun" w:eastAsia="SimSun" w:ascii="SimSun"/>
                <w:spacing w:val="0"/>
                <w:w w:val="100"/>
                <w:position w:val="-2"/>
                <w:sz w:val="18"/>
                <w:szCs w:val="18"/>
              </w:rPr>
              <w:t>放</w:t>
            </w:r>
            <w:r>
              <w:rPr>
                <w:rFonts w:cs="SimSun" w:hAnsi="SimSun" w:eastAsia="SimSun" w:ascii="SimSun"/>
                <w:spacing w:val="4"/>
                <w:w w:val="100"/>
                <w:position w:val="-2"/>
                <w:sz w:val="18"/>
                <w:szCs w:val="18"/>
              </w:rPr>
              <w:t>款</w:t>
            </w:r>
            <w:r>
              <w:rPr>
                <w:rFonts w:cs="SimSun" w:hAnsi="SimSun" w:eastAsia="SimSun" w:ascii="SimSun"/>
                <w:spacing w:val="0"/>
                <w:w w:val="100"/>
                <w:position w:val="-2"/>
                <w:sz w:val="18"/>
                <w:szCs w:val="18"/>
              </w:rPr>
              <w:t>项</w:t>
            </w:r>
            <w:r>
              <w:rPr>
                <w:rFonts w:cs="SimSun" w:hAnsi="SimSun" w:eastAsia="SimSun" w:ascii="SimSun"/>
                <w:spacing w:val="0"/>
                <w:w w:val="100"/>
                <w:position w:val="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55"/>
            </w:pPr>
            <w:r>
              <w:rPr>
                <w:rFonts w:cs="Arial" w:hAnsi="Arial" w:eastAsia="Arial" w:ascii="Arial"/>
                <w:spacing w:val="-1"/>
                <w:w w:val="82"/>
                <w:sz w:val="20"/>
                <w:szCs w:val="20"/>
              </w:rPr>
              <w:t>7</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5"/>
            </w:pPr>
            <w:r>
              <w:rPr>
                <w:rFonts w:cs="SimSun" w:hAnsi="SimSun" w:eastAsia="SimSun" w:ascii="SimSun"/>
                <w:spacing w:val="0"/>
                <w:w w:val="100"/>
                <w:position w:val="-2"/>
                <w:sz w:val="18"/>
                <w:szCs w:val="18"/>
              </w:rPr>
              <w:t>拆</w:t>
            </w:r>
            <w:r>
              <w:rPr>
                <w:rFonts w:cs="SimSun" w:hAnsi="SimSun" w:eastAsia="SimSun" w:ascii="SimSun"/>
                <w:spacing w:val="4"/>
                <w:w w:val="100"/>
                <w:position w:val="-2"/>
                <w:sz w:val="18"/>
                <w:szCs w:val="18"/>
              </w:rPr>
              <w:t>入</w:t>
            </w:r>
            <w:r>
              <w:rPr>
                <w:rFonts w:cs="SimSun" w:hAnsi="SimSun" w:eastAsia="SimSun" w:ascii="SimSun"/>
                <w:spacing w:val="0"/>
                <w:w w:val="100"/>
                <w:position w:val="-2"/>
                <w:sz w:val="18"/>
                <w:szCs w:val="18"/>
              </w:rPr>
              <w:t>资金</w:t>
            </w:r>
            <w:r>
              <w:rPr>
                <w:rFonts w:cs="SimSun" w:hAnsi="SimSun" w:eastAsia="SimSun" w:ascii="SimSun"/>
                <w:spacing w:val="0"/>
                <w:w w:val="100"/>
                <w:position w:val="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55"/>
            </w:pPr>
            <w:r>
              <w:rPr>
                <w:rFonts w:cs="Arial" w:hAnsi="Arial" w:eastAsia="Arial" w:ascii="Arial"/>
                <w:spacing w:val="-1"/>
                <w:w w:val="82"/>
                <w:sz w:val="20"/>
                <w:szCs w:val="20"/>
              </w:rPr>
              <w:t>7</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11"/>
            </w:pP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10"/>
            </w:pP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477" w:hRule="exact"/>
        </w:trPr>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00"/>
              <w:ind w:left="285"/>
            </w:pPr>
            <w:r>
              <w:rPr>
                <w:rFonts w:cs="SimSun" w:hAnsi="SimSun" w:eastAsia="SimSun" w:ascii="SimSun"/>
                <w:spacing w:val="0"/>
                <w:w w:val="100"/>
                <w:position w:val="-2"/>
                <w:sz w:val="18"/>
                <w:szCs w:val="18"/>
              </w:rPr>
              <w:t>以</w:t>
            </w:r>
            <w:r>
              <w:rPr>
                <w:rFonts w:cs="SimSun" w:hAnsi="SimSun" w:eastAsia="SimSun" w:ascii="SimSun"/>
                <w:spacing w:val="4"/>
                <w:w w:val="100"/>
                <w:position w:val="-2"/>
                <w:sz w:val="18"/>
                <w:szCs w:val="18"/>
              </w:rPr>
              <w:t>公</w:t>
            </w:r>
            <w:r>
              <w:rPr>
                <w:rFonts w:cs="SimSun" w:hAnsi="SimSun" w:eastAsia="SimSun" w:ascii="SimSun"/>
                <w:spacing w:val="0"/>
                <w:w w:val="100"/>
                <w:position w:val="-2"/>
                <w:sz w:val="18"/>
                <w:szCs w:val="18"/>
              </w:rPr>
              <w:t>允</w:t>
            </w:r>
            <w:r>
              <w:rPr>
                <w:rFonts w:cs="SimSun" w:hAnsi="SimSun" w:eastAsia="SimSun" w:ascii="SimSun"/>
                <w:spacing w:val="4"/>
                <w:w w:val="100"/>
                <w:position w:val="-2"/>
                <w:sz w:val="18"/>
                <w:szCs w:val="18"/>
              </w:rPr>
              <w:t>价</w:t>
            </w:r>
            <w:r>
              <w:rPr>
                <w:rFonts w:cs="SimSun" w:hAnsi="SimSun" w:eastAsia="SimSun" w:ascii="SimSun"/>
                <w:spacing w:val="0"/>
                <w:w w:val="100"/>
                <w:position w:val="-2"/>
                <w:sz w:val="18"/>
                <w:szCs w:val="18"/>
              </w:rPr>
              <w:t>值</w:t>
            </w:r>
            <w:r>
              <w:rPr>
                <w:rFonts w:cs="SimSun" w:hAnsi="SimSun" w:eastAsia="SimSun" w:ascii="SimSun"/>
                <w:spacing w:val="4"/>
                <w:w w:val="100"/>
                <w:position w:val="-2"/>
                <w:sz w:val="18"/>
                <w:szCs w:val="18"/>
              </w:rPr>
              <w:t>计</w:t>
            </w:r>
            <w:r>
              <w:rPr>
                <w:rFonts w:cs="SimSun" w:hAnsi="SimSun" w:eastAsia="SimSun" w:ascii="SimSun"/>
                <w:spacing w:val="0"/>
                <w:w w:val="100"/>
                <w:position w:val="-2"/>
                <w:sz w:val="18"/>
                <w:szCs w:val="18"/>
              </w:rPr>
              <w:t>量</w:t>
            </w:r>
            <w:r>
              <w:rPr>
                <w:rFonts w:cs="SimSun" w:hAnsi="SimSun" w:eastAsia="SimSun" w:ascii="SimSun"/>
                <w:spacing w:val="4"/>
                <w:w w:val="100"/>
                <w:position w:val="-2"/>
                <w:sz w:val="18"/>
                <w:szCs w:val="18"/>
              </w:rPr>
              <w:t>且</w:t>
            </w:r>
            <w:r>
              <w:rPr>
                <w:rFonts w:cs="SimSun" w:hAnsi="SimSun" w:eastAsia="SimSun" w:ascii="SimSun"/>
                <w:spacing w:val="0"/>
                <w:w w:val="100"/>
                <w:position w:val="-2"/>
                <w:sz w:val="18"/>
                <w:szCs w:val="18"/>
              </w:rPr>
              <w:t>其</w:t>
            </w:r>
            <w:r>
              <w:rPr>
                <w:rFonts w:cs="SimSun" w:hAnsi="SimSun" w:eastAsia="SimSun" w:ascii="SimSun"/>
                <w:spacing w:val="4"/>
                <w:w w:val="100"/>
                <w:position w:val="-2"/>
                <w:sz w:val="18"/>
                <w:szCs w:val="18"/>
              </w:rPr>
              <w:t>变</w:t>
            </w:r>
            <w:r>
              <w:rPr>
                <w:rFonts w:cs="SimSun" w:hAnsi="SimSun" w:eastAsia="SimSun" w:ascii="SimSun"/>
                <w:spacing w:val="0"/>
                <w:w w:val="100"/>
                <w:position w:val="-2"/>
                <w:sz w:val="18"/>
                <w:szCs w:val="18"/>
              </w:rPr>
              <w:t>动</w:t>
            </w:r>
            <w:r>
              <w:rPr>
                <w:rFonts w:cs="SimSun" w:hAnsi="SimSun" w:eastAsia="SimSun" w:ascii="SimSun"/>
                <w:spacing w:val="4"/>
                <w:w w:val="100"/>
                <w:position w:val="-2"/>
                <w:sz w:val="18"/>
                <w:szCs w:val="18"/>
              </w:rPr>
              <w:t>计</w:t>
            </w:r>
            <w:r>
              <w:rPr>
                <w:rFonts w:cs="SimSun" w:hAnsi="SimSun" w:eastAsia="SimSun" w:ascii="SimSun"/>
                <w:spacing w:val="0"/>
                <w:w w:val="100"/>
                <w:position w:val="-2"/>
                <w:sz w:val="18"/>
                <w:szCs w:val="18"/>
              </w:rPr>
              <w:t>入</w:t>
            </w:r>
            <w:r>
              <w:rPr>
                <w:rFonts w:cs="SimSun" w:hAnsi="SimSun" w:eastAsia="SimSun" w:ascii="SimSun"/>
                <w:spacing w:val="0"/>
                <w:w w:val="100"/>
                <w:position w:val="0"/>
                <w:sz w:val="18"/>
                <w:szCs w:val="18"/>
              </w:rPr>
            </w:r>
          </w:p>
          <w:p>
            <w:pPr>
              <w:rPr>
                <w:rFonts w:cs="SimSun" w:hAnsi="SimSun" w:eastAsia="SimSun" w:ascii="SimSun"/>
                <w:sz w:val="18"/>
                <w:szCs w:val="18"/>
              </w:rPr>
              <w:jc w:val="left"/>
              <w:spacing w:lineRule="exact" w:line="220"/>
              <w:ind w:left="102"/>
            </w:pPr>
            <w:r>
              <w:rPr>
                <w:rFonts w:cs="SimSun" w:hAnsi="SimSun" w:eastAsia="SimSun" w:ascii="SimSun"/>
                <w:spacing w:val="0"/>
                <w:w w:val="100"/>
                <w:position w:val="-2"/>
                <w:sz w:val="18"/>
                <w:szCs w:val="18"/>
              </w:rPr>
              <w:t>当</w:t>
            </w:r>
            <w:r>
              <w:rPr>
                <w:rFonts w:cs="SimSun" w:hAnsi="SimSun" w:eastAsia="SimSun" w:ascii="SimSun"/>
                <w:spacing w:val="4"/>
                <w:w w:val="100"/>
                <w:position w:val="-2"/>
                <w:sz w:val="18"/>
                <w:szCs w:val="18"/>
              </w:rPr>
              <w:t>期</w:t>
            </w:r>
            <w:r>
              <w:rPr>
                <w:rFonts w:cs="SimSun" w:hAnsi="SimSun" w:eastAsia="SimSun" w:ascii="SimSun"/>
                <w:spacing w:val="0"/>
                <w:w w:val="100"/>
                <w:position w:val="-2"/>
                <w:sz w:val="18"/>
                <w:szCs w:val="18"/>
              </w:rPr>
              <w:t>损</w:t>
            </w:r>
            <w:r>
              <w:rPr>
                <w:rFonts w:cs="SimSun" w:hAnsi="SimSun" w:eastAsia="SimSun" w:ascii="SimSun"/>
                <w:spacing w:val="4"/>
                <w:w w:val="100"/>
                <w:position w:val="-2"/>
                <w:sz w:val="18"/>
                <w:szCs w:val="18"/>
              </w:rPr>
              <w:t>益</w:t>
            </w:r>
            <w:r>
              <w:rPr>
                <w:rFonts w:cs="SimSun" w:hAnsi="SimSun" w:eastAsia="SimSun" w:ascii="SimSun"/>
                <w:spacing w:val="0"/>
                <w:w w:val="100"/>
                <w:position w:val="-2"/>
                <w:sz w:val="18"/>
                <w:szCs w:val="18"/>
              </w:rPr>
              <w:t>的</w:t>
            </w:r>
            <w:r>
              <w:rPr>
                <w:rFonts w:cs="SimSun" w:hAnsi="SimSun" w:eastAsia="SimSun" w:ascii="SimSun"/>
                <w:spacing w:val="4"/>
                <w:w w:val="100"/>
                <w:position w:val="-2"/>
                <w:sz w:val="18"/>
                <w:szCs w:val="18"/>
              </w:rPr>
              <w:t>金</w:t>
            </w:r>
            <w:r>
              <w:rPr>
                <w:rFonts w:cs="SimSun" w:hAnsi="SimSun" w:eastAsia="SimSun" w:ascii="SimSun"/>
                <w:spacing w:val="0"/>
                <w:w w:val="100"/>
                <w:position w:val="-2"/>
                <w:sz w:val="18"/>
                <w:szCs w:val="18"/>
              </w:rPr>
              <w:t>融</w:t>
            </w:r>
            <w:r>
              <w:rPr>
                <w:rFonts w:cs="SimSun" w:hAnsi="SimSun" w:eastAsia="SimSun" w:ascii="SimSun"/>
                <w:spacing w:val="4"/>
                <w:w w:val="100"/>
                <w:position w:val="-2"/>
                <w:sz w:val="18"/>
                <w:szCs w:val="18"/>
              </w:rPr>
              <w:t>负</w:t>
            </w:r>
            <w:r>
              <w:rPr>
                <w:rFonts w:cs="SimSun" w:hAnsi="SimSun" w:eastAsia="SimSun" w:ascii="SimSun"/>
                <w:spacing w:val="0"/>
                <w:w w:val="100"/>
                <w:position w:val="-2"/>
                <w:sz w:val="18"/>
                <w:szCs w:val="18"/>
              </w:rPr>
              <w:t>债</w:t>
            </w:r>
            <w:r>
              <w:rPr>
                <w:rFonts w:cs="SimSun" w:hAnsi="SimSun" w:eastAsia="SimSun" w:ascii="SimSun"/>
                <w:spacing w:val="0"/>
                <w:w w:val="100"/>
                <w:position w:val="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20"/>
                <w:szCs w:val="20"/>
              </w:rPr>
              <w:jc w:val="left"/>
              <w:ind w:left="155"/>
            </w:pPr>
            <w:r>
              <w:rPr>
                <w:rFonts w:cs="Arial" w:hAnsi="Arial" w:eastAsia="Arial" w:ascii="Arial"/>
                <w:spacing w:val="-1"/>
                <w:w w:val="82"/>
                <w:sz w:val="20"/>
                <w:szCs w:val="20"/>
              </w:rPr>
              <w:t>7</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20"/>
                <w:szCs w:val="20"/>
              </w:rPr>
              <w:jc w:val="left"/>
              <w:ind w:left="402"/>
            </w:pP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20"/>
                <w:szCs w:val="20"/>
              </w:rPr>
              <w:jc w:val="left"/>
              <w:ind w:left="487"/>
            </w:pPr>
            <w:r>
              <w:rPr>
                <w:rFonts w:cs="Arial" w:hAnsi="Arial" w:eastAsia="Arial" w:ascii="Arial"/>
                <w:spacing w:val="-1"/>
                <w:w w:val="82"/>
                <w:sz w:val="20"/>
                <w:szCs w:val="20"/>
              </w:rPr>
              <w:t>1</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5</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5"/>
            </w:pPr>
            <w:r>
              <w:rPr>
                <w:rFonts w:cs="SimSun" w:hAnsi="SimSun" w:eastAsia="SimSun" w:ascii="SimSun"/>
                <w:spacing w:val="0"/>
                <w:w w:val="100"/>
                <w:position w:val="-2"/>
                <w:sz w:val="18"/>
                <w:szCs w:val="18"/>
              </w:rPr>
              <w:t>衍</w:t>
            </w:r>
            <w:r>
              <w:rPr>
                <w:rFonts w:cs="SimSun" w:hAnsi="SimSun" w:eastAsia="SimSun" w:ascii="SimSun"/>
                <w:spacing w:val="4"/>
                <w:w w:val="100"/>
                <w:position w:val="-2"/>
                <w:sz w:val="18"/>
                <w:szCs w:val="18"/>
              </w:rPr>
              <w:t>生</w:t>
            </w:r>
            <w:r>
              <w:rPr>
                <w:rFonts w:cs="SimSun" w:hAnsi="SimSun" w:eastAsia="SimSun" w:ascii="SimSun"/>
                <w:spacing w:val="0"/>
                <w:w w:val="100"/>
                <w:position w:val="-2"/>
                <w:sz w:val="18"/>
                <w:szCs w:val="18"/>
              </w:rPr>
              <w:t>金</w:t>
            </w:r>
            <w:r>
              <w:rPr>
                <w:rFonts w:cs="SimSun" w:hAnsi="SimSun" w:eastAsia="SimSun" w:ascii="SimSun"/>
                <w:spacing w:val="4"/>
                <w:w w:val="100"/>
                <w:position w:val="-2"/>
                <w:sz w:val="18"/>
                <w:szCs w:val="18"/>
              </w:rPr>
              <w:t>融</w:t>
            </w:r>
            <w:r>
              <w:rPr>
                <w:rFonts w:cs="SimSun" w:hAnsi="SimSun" w:eastAsia="SimSun" w:ascii="SimSun"/>
                <w:spacing w:val="0"/>
                <w:w w:val="100"/>
                <w:position w:val="-2"/>
                <w:sz w:val="18"/>
                <w:szCs w:val="18"/>
              </w:rPr>
              <w:t>负债</w:t>
            </w:r>
            <w:r>
              <w:rPr>
                <w:rFonts w:cs="SimSun" w:hAnsi="SimSun" w:eastAsia="SimSun" w:ascii="SimSun"/>
                <w:spacing w:val="0"/>
                <w:w w:val="100"/>
                <w:position w:val="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55"/>
            </w:pPr>
            <w:r>
              <w:rPr>
                <w:rFonts w:cs="Arial" w:hAnsi="Arial" w:eastAsia="Arial" w:ascii="Arial"/>
                <w:spacing w:val="-1"/>
                <w:w w:val="82"/>
                <w:sz w:val="20"/>
                <w:szCs w:val="20"/>
              </w:rPr>
              <w:t>7</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550" w:hRule="exact"/>
        </w:trPr>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92"/>
              <w:ind w:left="285"/>
            </w:pPr>
            <w:r>
              <w:rPr>
                <w:rFonts w:cs="SimSun" w:hAnsi="SimSun" w:eastAsia="SimSun" w:ascii="SimSun"/>
                <w:spacing w:val="0"/>
                <w:w w:val="100"/>
                <w:sz w:val="18"/>
                <w:szCs w:val="18"/>
              </w:rPr>
              <w:t>卖</w:t>
            </w:r>
            <w:r>
              <w:rPr>
                <w:rFonts w:cs="SimSun" w:hAnsi="SimSun" w:eastAsia="SimSun" w:ascii="SimSun"/>
                <w:spacing w:val="4"/>
                <w:w w:val="100"/>
                <w:sz w:val="18"/>
                <w:szCs w:val="18"/>
              </w:rPr>
              <w:t>出</w:t>
            </w:r>
            <w:r>
              <w:rPr>
                <w:rFonts w:cs="SimSun" w:hAnsi="SimSun" w:eastAsia="SimSun" w:ascii="SimSun"/>
                <w:spacing w:val="0"/>
                <w:w w:val="100"/>
                <w:sz w:val="18"/>
                <w:szCs w:val="18"/>
              </w:rPr>
              <w:t>回</w:t>
            </w:r>
            <w:r>
              <w:rPr>
                <w:rFonts w:cs="SimSun" w:hAnsi="SimSun" w:eastAsia="SimSun" w:ascii="SimSun"/>
                <w:spacing w:val="4"/>
                <w:w w:val="100"/>
                <w:sz w:val="18"/>
                <w:szCs w:val="18"/>
              </w:rPr>
              <w:t>购</w:t>
            </w:r>
            <w:r>
              <w:rPr>
                <w:rFonts w:cs="SimSun" w:hAnsi="SimSun" w:eastAsia="SimSun" w:ascii="SimSun"/>
                <w:spacing w:val="0"/>
                <w:w w:val="100"/>
                <w:sz w:val="18"/>
                <w:szCs w:val="18"/>
              </w:rPr>
              <w:t>金</w:t>
            </w:r>
            <w:r>
              <w:rPr>
                <w:rFonts w:cs="SimSun" w:hAnsi="SimSun" w:eastAsia="SimSun" w:ascii="SimSun"/>
                <w:spacing w:val="4"/>
                <w:w w:val="100"/>
                <w:sz w:val="18"/>
                <w:szCs w:val="18"/>
              </w:rPr>
              <w:t>融</w:t>
            </w:r>
            <w:r>
              <w:rPr>
                <w:rFonts w:cs="SimSun" w:hAnsi="SimSun" w:eastAsia="SimSun" w:ascii="SimSun"/>
                <w:spacing w:val="0"/>
                <w:w w:val="100"/>
                <w:sz w:val="18"/>
                <w:szCs w:val="18"/>
              </w:rPr>
              <w:t>资</w:t>
            </w:r>
            <w:r>
              <w:rPr>
                <w:rFonts w:cs="SimSun" w:hAnsi="SimSun" w:eastAsia="SimSun" w:ascii="SimSun"/>
                <w:spacing w:val="4"/>
                <w:w w:val="100"/>
                <w:sz w:val="18"/>
                <w:szCs w:val="18"/>
              </w:rPr>
              <w:t>产</w:t>
            </w:r>
            <w:r>
              <w:rPr>
                <w:rFonts w:cs="SimSun" w:hAnsi="SimSun" w:eastAsia="SimSun" w:ascii="SimSun"/>
                <w:spacing w:val="0"/>
                <w:w w:val="100"/>
                <w:sz w:val="18"/>
                <w:szCs w:val="18"/>
              </w:rPr>
              <w:t>款</w:t>
            </w:r>
            <w:r>
              <w:rPr>
                <w:rFonts w:cs="SimSun" w:hAnsi="SimSun" w:eastAsia="SimSun" w:ascii="SimSun"/>
                <w:spacing w:val="0"/>
                <w:w w:val="10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Arial" w:hAnsi="Arial" w:eastAsia="Arial" w:ascii="Arial"/>
                <w:sz w:val="20"/>
                <w:szCs w:val="20"/>
              </w:rPr>
              <w:jc w:val="left"/>
              <w:ind w:left="155"/>
            </w:pPr>
            <w:r>
              <w:rPr>
                <w:rFonts w:cs="Arial" w:hAnsi="Arial" w:eastAsia="Arial" w:ascii="Arial"/>
                <w:spacing w:val="-1"/>
                <w:w w:val="82"/>
                <w:sz w:val="20"/>
                <w:szCs w:val="20"/>
              </w:rPr>
              <w:t>7</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Arial" w:hAnsi="Arial" w:eastAsia="Arial" w:ascii="Arial"/>
                <w:sz w:val="20"/>
                <w:szCs w:val="20"/>
              </w:rPr>
              <w:jc w:val="left"/>
              <w:ind w:left="402"/>
            </w:pP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Arial" w:hAnsi="Arial" w:eastAsia="Arial" w:ascii="Arial"/>
                <w:sz w:val="20"/>
                <w:szCs w:val="20"/>
              </w:rPr>
              <w:jc w:val="left"/>
              <w:ind w:left="487"/>
            </w:pP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tc>
      </w:tr>
      <w:tr>
        <w:trPr>
          <w:trHeight w:val="322" w:hRule="exact"/>
        </w:trPr>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285"/>
            </w:pPr>
            <w:r>
              <w:rPr>
                <w:rFonts w:cs="SimSun" w:hAnsi="SimSun" w:eastAsia="SimSun" w:ascii="SimSun"/>
                <w:spacing w:val="0"/>
                <w:w w:val="100"/>
                <w:position w:val="-2"/>
                <w:sz w:val="18"/>
                <w:szCs w:val="18"/>
              </w:rPr>
              <w:t>应</w:t>
            </w:r>
            <w:r>
              <w:rPr>
                <w:rFonts w:cs="SimSun" w:hAnsi="SimSun" w:eastAsia="SimSun" w:ascii="SimSun"/>
                <w:spacing w:val="4"/>
                <w:w w:val="100"/>
                <w:position w:val="-2"/>
                <w:sz w:val="18"/>
                <w:szCs w:val="18"/>
              </w:rPr>
              <w:t>付</w:t>
            </w:r>
            <w:r>
              <w:rPr>
                <w:rFonts w:cs="SimSun" w:hAnsi="SimSun" w:eastAsia="SimSun" w:ascii="SimSun"/>
                <w:spacing w:val="0"/>
                <w:w w:val="100"/>
                <w:position w:val="-2"/>
                <w:sz w:val="18"/>
                <w:szCs w:val="18"/>
              </w:rPr>
              <w:t>账款</w:t>
            </w:r>
            <w:r>
              <w:rPr>
                <w:rFonts w:cs="SimSun" w:hAnsi="SimSun" w:eastAsia="SimSun" w:ascii="SimSun"/>
                <w:spacing w:val="0"/>
                <w:w w:val="100"/>
                <w:position w:val="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155"/>
            </w:pPr>
            <w:r>
              <w:rPr>
                <w:rFonts w:cs="Arial" w:hAnsi="Arial" w:eastAsia="Arial" w:ascii="Arial"/>
                <w:spacing w:val="-1"/>
                <w:w w:val="82"/>
                <w:sz w:val="20"/>
                <w:szCs w:val="20"/>
              </w:rPr>
              <w:t>8</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402"/>
            </w:pPr>
            <w:r>
              <w:rPr>
                <w:rFonts w:cs="Arial" w:hAnsi="Arial" w:eastAsia="Arial" w:ascii="Arial"/>
                <w:spacing w:val="-1"/>
                <w:w w:val="82"/>
                <w:sz w:val="20"/>
                <w:szCs w:val="20"/>
              </w:rPr>
              <w:t>1</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717"/>
            </w:pP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1"/>
                <w:w w:val="82"/>
                <w:sz w:val="20"/>
                <w:szCs w:val="20"/>
              </w:rPr>
              <w:t>4</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tc>
      </w:tr>
    </w:tbl>
    <w:p>
      <w:pPr>
        <w:sectPr>
          <w:pgMar w:header="782" w:footer="1246" w:top="920" w:bottom="280" w:left="1080" w:right="980"/>
          <w:pgSz w:w="11920" w:h="16840"/>
        </w:sectPr>
      </w:pPr>
    </w:p>
    <w:p>
      <w:pPr>
        <w:rPr>
          <w:sz w:val="20"/>
          <w:szCs w:val="20"/>
        </w:rPr>
        <w:jc w:val="left"/>
        <w:spacing w:lineRule="exact" w:line="200"/>
      </w:pPr>
      <w:r>
        <w:rPr>
          <w:sz w:val="20"/>
          <w:szCs w:val="20"/>
        </w:rPr>
      </w:r>
    </w:p>
    <w:tbl>
      <w:tblPr>
        <w:tblW w:w="0" w:type="auto"/>
        <w:tblLook w:val="01E0"/>
        <w:jc w:val="left"/>
        <w:tblInd w:w="110" w:type="dxa"/>
        <w:tblLayout w:type="fixed"/>
        <w:tblCellMar>
          <w:top w:w="0" w:type="dxa"/>
          <w:left w:w="0" w:type="dxa"/>
          <w:bottom w:w="0" w:type="dxa"/>
          <w:right w:w="0" w:type="dxa"/>
        </w:tblCellMar>
      </w:tblPr>
      <w:tblGrid/>
      <w:tr>
        <w:trPr>
          <w:trHeight w:val="342" w:hRule="exact"/>
        </w:trPr>
        <w:tc>
          <w:tcPr>
            <w:tcW w:w="113" w:type="dxa"/>
            <w:tcBorders>
              <w:top w:val="single" w:sz="7" w:space="0" w:color="000000"/>
              <w:left w:val="nil" w:sz="6" w:space="0" w:color="auto"/>
              <w:bottom w:val="nil" w:sz="6" w:space="0" w:color="auto"/>
              <w:right w:val="single" w:sz="4" w:space="0" w:color="000000"/>
            </w:tcBorders>
          </w:tcPr>
          <w:p/>
        </w:tc>
        <w:tc>
          <w:tcPr>
            <w:tcW w:w="2746" w:type="dxa"/>
            <w:tcBorders>
              <w:top w:val="single" w:sz="7"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6"/>
              <w:ind w:left="285"/>
            </w:pPr>
            <w:r>
              <w:rPr>
                <w:rFonts w:cs="SimSun" w:hAnsi="SimSun" w:eastAsia="SimSun" w:ascii="SimSun"/>
                <w:w w:val="104"/>
                <w:sz w:val="17"/>
                <w:szCs w:val="17"/>
              </w:rPr>
              <w:t>应</w:t>
            </w:r>
            <w:r>
              <w:rPr>
                <w:rFonts w:cs="SimSun" w:hAnsi="SimSun" w:eastAsia="SimSun" w:ascii="SimSun"/>
                <w:spacing w:val="4"/>
                <w:w w:val="104"/>
                <w:sz w:val="17"/>
                <w:szCs w:val="17"/>
              </w:rPr>
              <w:t>付</w:t>
            </w:r>
            <w:r>
              <w:rPr>
                <w:rFonts w:cs="SimSun" w:hAnsi="SimSun" w:eastAsia="SimSun" w:ascii="SimSun"/>
                <w:spacing w:val="0"/>
                <w:w w:val="104"/>
                <w:sz w:val="17"/>
                <w:szCs w:val="17"/>
              </w:rPr>
              <w:t>职</w:t>
            </w:r>
            <w:r>
              <w:rPr>
                <w:rFonts w:cs="SimSun" w:hAnsi="SimSun" w:eastAsia="SimSun" w:ascii="SimSun"/>
                <w:spacing w:val="4"/>
                <w:w w:val="104"/>
                <w:sz w:val="17"/>
                <w:szCs w:val="17"/>
              </w:rPr>
              <w:t>工</w:t>
            </w:r>
            <w:r>
              <w:rPr>
                <w:rFonts w:cs="SimSun" w:hAnsi="SimSun" w:eastAsia="SimSun" w:ascii="SimSun"/>
                <w:spacing w:val="0"/>
                <w:w w:val="104"/>
                <w:sz w:val="17"/>
                <w:szCs w:val="17"/>
              </w:rPr>
              <w:t>薪酬</w:t>
            </w:r>
            <w:r>
              <w:rPr>
                <w:rFonts w:cs="SimSun" w:hAnsi="SimSun" w:eastAsia="SimSun" w:ascii="SimSun"/>
                <w:spacing w:val="0"/>
                <w:w w:val="100"/>
                <w:sz w:val="17"/>
                <w:szCs w:val="17"/>
              </w:rPr>
            </w:r>
          </w:p>
        </w:tc>
        <w:tc>
          <w:tcPr>
            <w:tcW w:w="506"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155"/>
            </w:pPr>
            <w:r>
              <w:rPr>
                <w:rFonts w:cs="Arial" w:hAnsi="Arial" w:eastAsia="Arial" w:ascii="Arial"/>
                <w:spacing w:val="-1"/>
                <w:w w:val="82"/>
                <w:sz w:val="20"/>
                <w:szCs w:val="20"/>
              </w:rPr>
              <w:t>8</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1"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311"/>
            </w:pP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1"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310"/>
            </w:pP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647"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400"/>
            </w:pP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493" w:type="dxa"/>
            <w:tcBorders>
              <w:top w:val="single" w:sz="7"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55"/>
              <w:ind w:left="246"/>
            </w:pP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9</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应</w:t>
            </w:r>
            <w:r>
              <w:rPr>
                <w:rFonts w:cs="SimSun" w:hAnsi="SimSun" w:eastAsia="SimSun" w:ascii="SimSun"/>
                <w:spacing w:val="4"/>
                <w:w w:val="104"/>
                <w:position w:val="-3"/>
                <w:sz w:val="17"/>
                <w:szCs w:val="17"/>
              </w:rPr>
              <w:t>交</w:t>
            </w:r>
            <w:r>
              <w:rPr>
                <w:rFonts w:cs="SimSun" w:hAnsi="SimSun" w:eastAsia="SimSun" w:ascii="SimSun"/>
                <w:spacing w:val="0"/>
                <w:w w:val="104"/>
                <w:position w:val="-3"/>
                <w:sz w:val="17"/>
                <w:szCs w:val="17"/>
              </w:rPr>
              <w:t>税费</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55"/>
            </w:pPr>
            <w:r>
              <w:rPr>
                <w:rFonts w:cs="Arial" w:hAnsi="Arial" w:eastAsia="Arial" w:ascii="Arial"/>
                <w:spacing w:val="-1"/>
                <w:w w:val="82"/>
                <w:sz w:val="20"/>
                <w:szCs w:val="20"/>
              </w:rPr>
              <w:t>8</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11"/>
            </w:pP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10"/>
            </w:pP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400"/>
            </w:pP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246"/>
            </w:pP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1</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应</w:t>
            </w:r>
            <w:r>
              <w:rPr>
                <w:rFonts w:cs="SimSun" w:hAnsi="SimSun" w:eastAsia="SimSun" w:ascii="SimSun"/>
                <w:spacing w:val="4"/>
                <w:w w:val="104"/>
                <w:position w:val="-3"/>
                <w:sz w:val="17"/>
                <w:szCs w:val="17"/>
              </w:rPr>
              <w:t>付</w:t>
            </w:r>
            <w:r>
              <w:rPr>
                <w:rFonts w:cs="SimSun" w:hAnsi="SimSun" w:eastAsia="SimSun" w:ascii="SimSun"/>
                <w:spacing w:val="0"/>
                <w:w w:val="104"/>
                <w:position w:val="-3"/>
                <w:sz w:val="17"/>
                <w:szCs w:val="17"/>
              </w:rPr>
              <w:t>利息</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55"/>
            </w:pPr>
            <w:r>
              <w:rPr>
                <w:rFonts w:cs="Arial" w:hAnsi="Arial" w:eastAsia="Arial" w:ascii="Arial"/>
                <w:spacing w:val="-1"/>
                <w:w w:val="82"/>
                <w:sz w:val="20"/>
                <w:szCs w:val="20"/>
              </w:rPr>
              <w:t>8</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应</w:t>
            </w:r>
            <w:r>
              <w:rPr>
                <w:rFonts w:cs="SimSun" w:hAnsi="SimSun" w:eastAsia="SimSun" w:ascii="SimSun"/>
                <w:spacing w:val="4"/>
                <w:w w:val="104"/>
                <w:position w:val="-3"/>
                <w:sz w:val="17"/>
                <w:szCs w:val="17"/>
              </w:rPr>
              <w:t>付</w:t>
            </w:r>
            <w:r>
              <w:rPr>
                <w:rFonts w:cs="SimSun" w:hAnsi="SimSun" w:eastAsia="SimSun" w:ascii="SimSun"/>
                <w:spacing w:val="0"/>
                <w:w w:val="104"/>
                <w:position w:val="-3"/>
                <w:sz w:val="17"/>
                <w:szCs w:val="17"/>
              </w:rPr>
              <w:t>股利</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55"/>
            </w:pPr>
            <w:r>
              <w:rPr>
                <w:rFonts w:cs="Arial" w:hAnsi="Arial" w:eastAsia="Arial" w:ascii="Arial"/>
                <w:spacing w:val="-1"/>
                <w:w w:val="82"/>
                <w:sz w:val="20"/>
                <w:szCs w:val="20"/>
              </w:rPr>
              <w:t>8</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预</w:t>
            </w:r>
            <w:r>
              <w:rPr>
                <w:rFonts w:cs="SimSun" w:hAnsi="SimSun" w:eastAsia="SimSun" w:ascii="SimSun"/>
                <w:spacing w:val="4"/>
                <w:w w:val="104"/>
                <w:position w:val="-3"/>
                <w:sz w:val="17"/>
                <w:szCs w:val="17"/>
              </w:rPr>
              <w:t>收</w:t>
            </w:r>
            <w:r>
              <w:rPr>
                <w:rFonts w:cs="SimSun" w:hAnsi="SimSun" w:eastAsia="SimSun" w:ascii="SimSun"/>
                <w:spacing w:val="0"/>
                <w:w w:val="104"/>
                <w:position w:val="-3"/>
                <w:sz w:val="17"/>
                <w:szCs w:val="17"/>
              </w:rPr>
              <w:t>账款</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55"/>
            </w:pPr>
            <w:r>
              <w:rPr>
                <w:rFonts w:cs="Arial" w:hAnsi="Arial" w:eastAsia="Arial" w:ascii="Arial"/>
                <w:spacing w:val="-1"/>
                <w:w w:val="82"/>
                <w:sz w:val="20"/>
                <w:szCs w:val="20"/>
              </w:rPr>
              <w:t>8</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487"/>
            </w:pP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337"/>
            </w:pP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0"/>
                <w:w w:val="82"/>
                <w:sz w:val="20"/>
                <w:szCs w:val="20"/>
              </w:rPr>
              <w:t>1</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其</w:t>
            </w:r>
            <w:r>
              <w:rPr>
                <w:rFonts w:cs="SimSun" w:hAnsi="SimSun" w:eastAsia="SimSun" w:ascii="SimSun"/>
                <w:spacing w:val="4"/>
                <w:w w:val="104"/>
                <w:position w:val="-3"/>
                <w:sz w:val="17"/>
                <w:szCs w:val="17"/>
              </w:rPr>
              <w:t>他</w:t>
            </w:r>
            <w:r>
              <w:rPr>
                <w:rFonts w:cs="SimSun" w:hAnsi="SimSun" w:eastAsia="SimSun" w:ascii="SimSun"/>
                <w:spacing w:val="0"/>
                <w:w w:val="104"/>
                <w:position w:val="-3"/>
                <w:sz w:val="17"/>
                <w:szCs w:val="17"/>
              </w:rPr>
              <w:t>应</w:t>
            </w:r>
            <w:r>
              <w:rPr>
                <w:rFonts w:cs="SimSun" w:hAnsi="SimSun" w:eastAsia="SimSun" w:ascii="SimSun"/>
                <w:spacing w:val="4"/>
                <w:w w:val="104"/>
                <w:position w:val="-3"/>
                <w:sz w:val="17"/>
                <w:szCs w:val="17"/>
              </w:rPr>
              <w:t>付</w:t>
            </w:r>
            <w:r>
              <w:rPr>
                <w:rFonts w:cs="SimSun" w:hAnsi="SimSun" w:eastAsia="SimSun" w:ascii="SimSun"/>
                <w:spacing w:val="0"/>
                <w:w w:val="104"/>
                <w:position w:val="-3"/>
                <w:sz w:val="17"/>
                <w:szCs w:val="17"/>
              </w:rPr>
              <w:t>款</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55"/>
            </w:pPr>
            <w:r>
              <w:rPr>
                <w:rFonts w:cs="Arial" w:hAnsi="Arial" w:eastAsia="Arial" w:ascii="Arial"/>
                <w:spacing w:val="-1"/>
                <w:w w:val="82"/>
                <w:sz w:val="20"/>
                <w:szCs w:val="20"/>
              </w:rPr>
              <w:t>8</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02"/>
            </w:pP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93"/>
            </w:pP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501"/>
            </w:pP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24"/>
            </w:pP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1</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5</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递</w:t>
            </w:r>
            <w:r>
              <w:rPr>
                <w:rFonts w:cs="SimSun" w:hAnsi="SimSun" w:eastAsia="SimSun" w:ascii="SimSun"/>
                <w:spacing w:val="4"/>
                <w:w w:val="104"/>
                <w:position w:val="-3"/>
                <w:sz w:val="17"/>
                <w:szCs w:val="17"/>
              </w:rPr>
              <w:t>延</w:t>
            </w:r>
            <w:r>
              <w:rPr>
                <w:rFonts w:cs="SimSun" w:hAnsi="SimSun" w:eastAsia="SimSun" w:ascii="SimSun"/>
                <w:spacing w:val="0"/>
                <w:w w:val="104"/>
                <w:position w:val="-3"/>
                <w:sz w:val="17"/>
                <w:szCs w:val="17"/>
              </w:rPr>
              <w:t>所</w:t>
            </w:r>
            <w:r>
              <w:rPr>
                <w:rFonts w:cs="SimSun" w:hAnsi="SimSun" w:eastAsia="SimSun" w:ascii="SimSun"/>
                <w:spacing w:val="4"/>
                <w:w w:val="104"/>
                <w:position w:val="-3"/>
                <w:sz w:val="17"/>
                <w:szCs w:val="17"/>
              </w:rPr>
              <w:t>得</w:t>
            </w:r>
            <w:r>
              <w:rPr>
                <w:rFonts w:cs="SimSun" w:hAnsi="SimSun" w:eastAsia="SimSun" w:ascii="SimSun"/>
                <w:spacing w:val="0"/>
                <w:w w:val="104"/>
                <w:position w:val="-3"/>
                <w:sz w:val="17"/>
                <w:szCs w:val="17"/>
              </w:rPr>
              <w:t>税</w:t>
            </w:r>
            <w:r>
              <w:rPr>
                <w:rFonts w:cs="SimSun" w:hAnsi="SimSun" w:eastAsia="SimSun" w:ascii="SimSun"/>
                <w:spacing w:val="4"/>
                <w:w w:val="104"/>
                <w:position w:val="-3"/>
                <w:sz w:val="17"/>
                <w:szCs w:val="17"/>
              </w:rPr>
              <w:t>负</w:t>
            </w:r>
            <w:r>
              <w:rPr>
                <w:rFonts w:cs="SimSun" w:hAnsi="SimSun" w:eastAsia="SimSun" w:ascii="SimSun"/>
                <w:spacing w:val="0"/>
                <w:w w:val="104"/>
                <w:position w:val="-3"/>
                <w:sz w:val="17"/>
                <w:szCs w:val="17"/>
              </w:rPr>
              <w:t>债</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55"/>
            </w:pPr>
            <w:r>
              <w:rPr>
                <w:rFonts w:cs="Arial" w:hAnsi="Arial" w:eastAsia="Arial" w:ascii="Arial"/>
                <w:spacing w:val="-1"/>
                <w:w w:val="82"/>
                <w:sz w:val="20"/>
                <w:szCs w:val="20"/>
              </w:rPr>
              <w:t>8</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628"/>
            </w:pPr>
            <w:r>
              <w:rPr>
                <w:rFonts w:cs="Arial" w:hAnsi="Arial" w:eastAsia="Arial" w:ascii="Arial"/>
                <w:spacing w:val="-1"/>
                <w:w w:val="82"/>
                <w:sz w:val="20"/>
                <w:szCs w:val="20"/>
              </w:rPr>
              <w:t>5</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578"/>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424"/>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9</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预</w:t>
            </w:r>
            <w:r>
              <w:rPr>
                <w:rFonts w:cs="SimSun" w:hAnsi="SimSun" w:eastAsia="SimSun" w:ascii="SimSun"/>
                <w:spacing w:val="4"/>
                <w:w w:val="104"/>
                <w:position w:val="-3"/>
                <w:sz w:val="17"/>
                <w:szCs w:val="17"/>
              </w:rPr>
              <w:t>计</w:t>
            </w:r>
            <w:r>
              <w:rPr>
                <w:rFonts w:cs="SimSun" w:hAnsi="SimSun" w:eastAsia="SimSun" w:ascii="SimSun"/>
                <w:spacing w:val="0"/>
                <w:w w:val="104"/>
                <w:position w:val="-3"/>
                <w:sz w:val="17"/>
                <w:szCs w:val="17"/>
              </w:rPr>
              <w:t>负债</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55"/>
            </w:pPr>
            <w:r>
              <w:rPr>
                <w:rFonts w:cs="Arial" w:hAnsi="Arial" w:eastAsia="Arial" w:ascii="Arial"/>
                <w:spacing w:val="-1"/>
                <w:w w:val="82"/>
                <w:sz w:val="20"/>
                <w:szCs w:val="20"/>
              </w:rPr>
              <w:t>8</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其</w:t>
            </w:r>
            <w:r>
              <w:rPr>
                <w:rFonts w:cs="SimSun" w:hAnsi="SimSun" w:eastAsia="SimSun" w:ascii="SimSun"/>
                <w:spacing w:val="4"/>
                <w:w w:val="104"/>
                <w:position w:val="-3"/>
                <w:sz w:val="17"/>
                <w:szCs w:val="17"/>
              </w:rPr>
              <w:t>他</w:t>
            </w:r>
            <w:r>
              <w:rPr>
                <w:rFonts w:cs="SimSun" w:hAnsi="SimSun" w:eastAsia="SimSun" w:ascii="SimSun"/>
                <w:spacing w:val="0"/>
                <w:w w:val="104"/>
                <w:position w:val="-3"/>
                <w:sz w:val="17"/>
                <w:szCs w:val="17"/>
              </w:rPr>
              <w:t>负债</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55"/>
            </w:pPr>
            <w:r>
              <w:rPr>
                <w:rFonts w:cs="Arial" w:hAnsi="Arial" w:eastAsia="Arial" w:ascii="Arial"/>
                <w:spacing w:val="-1"/>
                <w:w w:val="82"/>
                <w:sz w:val="20"/>
                <w:szCs w:val="20"/>
              </w:rPr>
              <w:t>8</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center"/>
              <w:spacing w:lineRule="exact" w:line="240"/>
              <w:ind w:left="976" w:right="973"/>
            </w:pPr>
            <w:r>
              <w:rPr>
                <w:rFonts w:cs="SimSun" w:hAnsi="SimSun" w:eastAsia="SimSun" w:ascii="SimSun"/>
                <w:spacing w:val="4"/>
                <w:w w:val="104"/>
                <w:position w:val="-3"/>
                <w:sz w:val="17"/>
                <w:szCs w:val="17"/>
              </w:rPr>
              <w:t>负</w:t>
            </w:r>
            <w:r>
              <w:rPr>
                <w:rFonts w:cs="SimSun" w:hAnsi="SimSun" w:eastAsia="SimSun" w:ascii="SimSun"/>
                <w:spacing w:val="0"/>
                <w:w w:val="104"/>
                <w:position w:val="-3"/>
                <w:sz w:val="17"/>
                <w:szCs w:val="17"/>
              </w:rPr>
              <w:t>债</w:t>
            </w:r>
            <w:r>
              <w:rPr>
                <w:rFonts w:cs="SimSun" w:hAnsi="SimSun" w:eastAsia="SimSun" w:ascii="SimSun"/>
                <w:spacing w:val="4"/>
                <w:w w:val="104"/>
                <w:position w:val="-3"/>
                <w:sz w:val="17"/>
                <w:szCs w:val="17"/>
              </w:rPr>
              <w:t>合</w:t>
            </w:r>
            <w:r>
              <w:rPr>
                <w:rFonts w:cs="SimSun" w:hAnsi="SimSun" w:eastAsia="SimSun" w:ascii="SimSun"/>
                <w:spacing w:val="0"/>
                <w:w w:val="104"/>
                <w:position w:val="-3"/>
                <w:sz w:val="17"/>
                <w:szCs w:val="17"/>
              </w:rPr>
              <w:t>计</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55"/>
            </w:pPr>
            <w:r>
              <w:rPr>
                <w:rFonts w:cs="Arial" w:hAnsi="Arial" w:eastAsia="Arial" w:ascii="Arial"/>
                <w:spacing w:val="-1"/>
                <w:w w:val="82"/>
                <w:sz w:val="20"/>
                <w:szCs w:val="20"/>
              </w:rPr>
              <w:t>9</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77"/>
            </w:pP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8</w:t>
            </w: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4</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4</w:t>
            </w: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6</w:t>
            </w:r>
            <w:r>
              <w:rPr>
                <w:rFonts w:cs="Arial" w:hAnsi="Arial" w:eastAsia="Arial" w:ascii="Arial"/>
                <w:b/>
                <w:spacing w:val="0"/>
                <w:w w:val="82"/>
                <w:sz w:val="20"/>
                <w:szCs w:val="20"/>
              </w:rPr>
              <w:t>5</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76"/>
            </w:pP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0</w:t>
            </w:r>
            <w:r>
              <w:rPr>
                <w:rFonts w:cs="Arial" w:hAnsi="Arial" w:eastAsia="Arial" w:ascii="Arial"/>
                <w:b/>
                <w:spacing w:val="-1"/>
                <w:w w:val="82"/>
                <w:sz w:val="20"/>
                <w:szCs w:val="20"/>
              </w:rPr>
              <w:t>7</w:t>
            </w:r>
            <w:r>
              <w:rPr>
                <w:rFonts w:cs="Arial" w:hAnsi="Arial" w:eastAsia="Arial" w:ascii="Arial"/>
                <w:b/>
                <w:spacing w:val="-1"/>
                <w:w w:val="82"/>
                <w:sz w:val="20"/>
                <w:szCs w:val="20"/>
              </w:rPr>
              <w:t>2</w:t>
            </w:r>
            <w:r>
              <w:rPr>
                <w:rFonts w:cs="Arial" w:hAnsi="Arial" w:eastAsia="Arial" w:ascii="Arial"/>
                <w:b/>
                <w:spacing w:val="2"/>
                <w:w w:val="83"/>
                <w:sz w:val="20"/>
                <w:szCs w:val="20"/>
              </w:rPr>
              <w:t>,</w:t>
            </w:r>
            <w:r>
              <w:rPr>
                <w:rFonts w:cs="Arial" w:hAnsi="Arial" w:eastAsia="Arial" w:ascii="Arial"/>
                <w:b/>
                <w:spacing w:val="-1"/>
                <w:w w:val="82"/>
                <w:sz w:val="20"/>
                <w:szCs w:val="20"/>
              </w:rPr>
              <w:t>7</w:t>
            </w:r>
            <w:r>
              <w:rPr>
                <w:rFonts w:cs="Arial" w:hAnsi="Arial" w:eastAsia="Arial" w:ascii="Arial"/>
                <w:b/>
                <w:spacing w:val="-1"/>
                <w:w w:val="82"/>
                <w:sz w:val="20"/>
                <w:szCs w:val="20"/>
              </w:rPr>
              <w:t>5</w:t>
            </w:r>
            <w:r>
              <w:rPr>
                <w:rFonts w:cs="Arial" w:hAnsi="Arial" w:eastAsia="Arial" w:ascii="Arial"/>
                <w:b/>
                <w:spacing w:val="-1"/>
                <w:w w:val="82"/>
                <w:sz w:val="20"/>
                <w:szCs w:val="20"/>
              </w:rPr>
              <w:t>2</w:t>
            </w:r>
            <w:r>
              <w:rPr>
                <w:rFonts w:cs="Arial" w:hAnsi="Arial" w:eastAsia="Arial" w:ascii="Arial"/>
                <w:b/>
                <w:spacing w:val="-3"/>
                <w:w w:val="83"/>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6</w:t>
            </w:r>
            <w:r>
              <w:rPr>
                <w:rFonts w:cs="Arial" w:hAnsi="Arial" w:eastAsia="Arial" w:ascii="Arial"/>
                <w:b/>
                <w:spacing w:val="-1"/>
                <w:w w:val="82"/>
                <w:sz w:val="20"/>
                <w:szCs w:val="20"/>
              </w:rPr>
              <w:t>4</w:t>
            </w:r>
            <w:r>
              <w:rPr>
                <w:rFonts w:cs="Arial" w:hAnsi="Arial" w:eastAsia="Arial" w:ascii="Arial"/>
                <w:b/>
                <w:spacing w:val="2"/>
                <w:w w:val="83"/>
                <w:sz w:val="20"/>
                <w:szCs w:val="20"/>
              </w:rPr>
              <w:t>.</w:t>
            </w:r>
            <w:r>
              <w:rPr>
                <w:rFonts w:cs="Arial" w:hAnsi="Arial" w:eastAsia="Arial" w:ascii="Arial"/>
                <w:b/>
                <w:spacing w:val="-1"/>
                <w:w w:val="82"/>
                <w:sz w:val="20"/>
                <w:szCs w:val="20"/>
              </w:rPr>
              <w:t>8</w:t>
            </w:r>
            <w:r>
              <w:rPr>
                <w:rFonts w:cs="Arial" w:hAnsi="Arial" w:eastAsia="Arial" w:ascii="Arial"/>
                <w:b/>
                <w:spacing w:val="0"/>
                <w:w w:val="82"/>
                <w:sz w:val="20"/>
                <w:szCs w:val="20"/>
              </w:rPr>
              <w:t>8</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00"/>
            </w:pPr>
            <w:r>
              <w:rPr>
                <w:rFonts w:cs="Arial" w:hAnsi="Arial" w:eastAsia="Arial" w:ascii="Arial"/>
                <w:b/>
                <w:spacing w:val="-1"/>
                <w:w w:val="82"/>
                <w:sz w:val="20"/>
                <w:szCs w:val="20"/>
              </w:rPr>
              <w:t>5</w:t>
            </w:r>
            <w:r>
              <w:rPr>
                <w:rFonts w:cs="Arial" w:hAnsi="Arial" w:eastAsia="Arial" w:ascii="Arial"/>
                <w:b/>
                <w:spacing w:val="-1"/>
                <w:w w:val="82"/>
                <w:sz w:val="20"/>
                <w:szCs w:val="20"/>
              </w:rPr>
              <w:t>6</w:t>
            </w:r>
            <w:r>
              <w:rPr>
                <w:rFonts w:cs="Arial" w:hAnsi="Arial" w:eastAsia="Arial" w:ascii="Arial"/>
                <w:b/>
                <w:spacing w:val="-1"/>
                <w:w w:val="82"/>
                <w:sz w:val="20"/>
                <w:szCs w:val="20"/>
              </w:rPr>
              <w:t>4</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0</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7</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5</w:t>
            </w:r>
            <w:r>
              <w:rPr>
                <w:rFonts w:cs="Arial" w:hAnsi="Arial" w:eastAsia="Arial" w:ascii="Arial"/>
                <w:b/>
                <w:spacing w:val="0"/>
                <w:w w:val="82"/>
                <w:sz w:val="20"/>
                <w:szCs w:val="20"/>
              </w:rPr>
              <w:t>1</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246"/>
            </w:pPr>
            <w:r>
              <w:rPr>
                <w:rFonts w:cs="Arial" w:hAnsi="Arial" w:eastAsia="Arial" w:ascii="Arial"/>
                <w:b/>
                <w:spacing w:val="-1"/>
                <w:w w:val="82"/>
                <w:sz w:val="20"/>
                <w:szCs w:val="20"/>
              </w:rPr>
              <w:t>5</w:t>
            </w:r>
            <w:r>
              <w:rPr>
                <w:rFonts w:cs="Arial" w:hAnsi="Arial" w:eastAsia="Arial" w:ascii="Arial"/>
                <w:b/>
                <w:spacing w:val="-1"/>
                <w:w w:val="82"/>
                <w:sz w:val="20"/>
                <w:szCs w:val="20"/>
              </w:rPr>
              <w:t>1</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0</w:t>
            </w:r>
            <w:r>
              <w:rPr>
                <w:rFonts w:cs="Arial" w:hAnsi="Arial" w:eastAsia="Arial" w:ascii="Arial"/>
                <w:b/>
                <w:spacing w:val="-1"/>
                <w:w w:val="82"/>
                <w:sz w:val="20"/>
                <w:szCs w:val="20"/>
              </w:rPr>
              <w:t>2</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0</w:t>
            </w:r>
            <w:r>
              <w:rPr>
                <w:rFonts w:cs="Arial" w:hAnsi="Arial" w:eastAsia="Arial" w:ascii="Arial"/>
                <w:b/>
                <w:spacing w:val="-1"/>
                <w:w w:val="82"/>
                <w:sz w:val="20"/>
                <w:szCs w:val="20"/>
              </w:rPr>
              <w:t>8</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4</w:t>
            </w:r>
            <w:r>
              <w:rPr>
                <w:rFonts w:cs="Arial" w:hAnsi="Arial" w:eastAsia="Arial" w:ascii="Arial"/>
                <w:b/>
                <w:spacing w:val="0"/>
                <w:w w:val="82"/>
                <w:sz w:val="20"/>
                <w:szCs w:val="20"/>
              </w:rPr>
              <w:t>5</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102"/>
            </w:pPr>
            <w:r>
              <w:rPr>
                <w:rFonts w:cs="SimSun" w:hAnsi="SimSun" w:eastAsia="SimSun" w:ascii="SimSun"/>
                <w:w w:val="104"/>
                <w:position w:val="-3"/>
                <w:sz w:val="17"/>
                <w:szCs w:val="17"/>
              </w:rPr>
              <w:t>所</w:t>
            </w:r>
            <w:r>
              <w:rPr>
                <w:rFonts w:cs="SimSun" w:hAnsi="SimSun" w:eastAsia="SimSun" w:ascii="SimSun"/>
                <w:spacing w:val="4"/>
                <w:w w:val="104"/>
                <w:position w:val="-3"/>
                <w:sz w:val="17"/>
                <w:szCs w:val="17"/>
              </w:rPr>
              <w:t>有</w:t>
            </w:r>
            <w:r>
              <w:rPr>
                <w:rFonts w:cs="SimSun" w:hAnsi="SimSun" w:eastAsia="SimSun" w:ascii="SimSun"/>
                <w:spacing w:val="0"/>
                <w:w w:val="104"/>
                <w:position w:val="-3"/>
                <w:sz w:val="17"/>
                <w:szCs w:val="17"/>
              </w:rPr>
              <w:t>者</w:t>
            </w:r>
            <w:r>
              <w:rPr>
                <w:rFonts w:cs="SimSun" w:hAnsi="SimSun" w:eastAsia="SimSun" w:ascii="SimSun"/>
                <w:spacing w:val="4"/>
                <w:w w:val="104"/>
                <w:position w:val="-3"/>
                <w:sz w:val="17"/>
                <w:szCs w:val="17"/>
              </w:rPr>
              <w:t>权</w:t>
            </w:r>
            <w:r>
              <w:rPr>
                <w:rFonts w:cs="SimSun" w:hAnsi="SimSun" w:eastAsia="SimSun" w:ascii="SimSun"/>
                <w:spacing w:val="0"/>
                <w:w w:val="104"/>
                <w:position w:val="-3"/>
                <w:sz w:val="17"/>
                <w:szCs w:val="17"/>
              </w:rPr>
              <w:t>益：</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55"/>
            </w:pPr>
            <w:r>
              <w:rPr>
                <w:rFonts w:cs="Arial" w:hAnsi="Arial" w:eastAsia="Arial" w:ascii="Arial"/>
                <w:spacing w:val="-1"/>
                <w:w w:val="82"/>
                <w:sz w:val="20"/>
                <w:szCs w:val="20"/>
              </w:rPr>
              <w:t>9</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实</w:t>
            </w:r>
            <w:r>
              <w:rPr>
                <w:rFonts w:cs="SimSun" w:hAnsi="SimSun" w:eastAsia="SimSun" w:ascii="SimSun"/>
                <w:spacing w:val="4"/>
                <w:w w:val="104"/>
                <w:position w:val="-3"/>
                <w:sz w:val="17"/>
                <w:szCs w:val="17"/>
              </w:rPr>
              <w:t>收</w:t>
            </w:r>
            <w:r>
              <w:rPr>
                <w:rFonts w:cs="SimSun" w:hAnsi="SimSun" w:eastAsia="SimSun" w:ascii="SimSun"/>
                <w:spacing w:val="0"/>
                <w:w w:val="104"/>
                <w:position w:val="-3"/>
                <w:sz w:val="17"/>
                <w:szCs w:val="17"/>
              </w:rPr>
              <w:t>资本</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155"/>
            </w:pPr>
            <w:r>
              <w:rPr>
                <w:rFonts w:cs="Arial" w:hAnsi="Arial" w:eastAsia="Arial" w:ascii="Arial"/>
                <w:spacing w:val="-1"/>
                <w:w w:val="82"/>
                <w:sz w:val="20"/>
                <w:szCs w:val="20"/>
              </w:rPr>
              <w:t>9</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177"/>
            </w:pP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176"/>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261"/>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107"/>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462"/>
            </w:pPr>
            <w:r>
              <w:rPr>
                <w:rFonts w:cs="SimSun" w:hAnsi="SimSun" w:eastAsia="SimSun" w:ascii="SimSun"/>
                <w:w w:val="104"/>
                <w:position w:val="-3"/>
                <w:sz w:val="17"/>
                <w:szCs w:val="17"/>
              </w:rPr>
              <w:t>国</w:t>
            </w:r>
            <w:r>
              <w:rPr>
                <w:rFonts w:cs="SimSun" w:hAnsi="SimSun" w:eastAsia="SimSun" w:ascii="SimSun"/>
                <w:spacing w:val="4"/>
                <w:w w:val="104"/>
                <w:position w:val="-3"/>
                <w:sz w:val="17"/>
                <w:szCs w:val="17"/>
              </w:rPr>
              <w:t>家</w:t>
            </w:r>
            <w:r>
              <w:rPr>
                <w:rFonts w:cs="SimSun" w:hAnsi="SimSun" w:eastAsia="SimSun" w:ascii="SimSun"/>
                <w:spacing w:val="0"/>
                <w:w w:val="104"/>
                <w:position w:val="-3"/>
                <w:sz w:val="17"/>
                <w:szCs w:val="17"/>
              </w:rPr>
              <w:t>资本</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55"/>
            </w:pP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77"/>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76"/>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261"/>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07"/>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462"/>
            </w:pPr>
            <w:r>
              <w:rPr>
                <w:rFonts w:cs="SimSun" w:hAnsi="SimSun" w:eastAsia="SimSun" w:ascii="SimSun"/>
                <w:w w:val="104"/>
                <w:position w:val="-3"/>
                <w:sz w:val="17"/>
                <w:szCs w:val="17"/>
              </w:rPr>
              <w:t>集</w:t>
            </w:r>
            <w:r>
              <w:rPr>
                <w:rFonts w:cs="SimSun" w:hAnsi="SimSun" w:eastAsia="SimSun" w:ascii="SimSun"/>
                <w:spacing w:val="4"/>
                <w:w w:val="104"/>
                <w:position w:val="-3"/>
                <w:sz w:val="17"/>
                <w:szCs w:val="17"/>
              </w:rPr>
              <w:t>体</w:t>
            </w:r>
            <w:r>
              <w:rPr>
                <w:rFonts w:cs="SimSun" w:hAnsi="SimSun" w:eastAsia="SimSun" w:ascii="SimSun"/>
                <w:spacing w:val="0"/>
                <w:w w:val="104"/>
                <w:position w:val="-3"/>
                <w:sz w:val="17"/>
                <w:szCs w:val="17"/>
              </w:rPr>
              <w:t>资本</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6"/>
              <w:ind w:left="155"/>
            </w:pPr>
            <w:r>
              <w:rPr>
                <w:rFonts w:cs="Arial" w:hAnsi="Arial" w:eastAsia="Arial" w:ascii="Arial"/>
                <w:spacing w:val="-1"/>
                <w:w w:val="82"/>
                <w:sz w:val="20"/>
                <w:szCs w:val="20"/>
              </w:rPr>
              <w:t>9</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462"/>
            </w:pPr>
            <w:r>
              <w:rPr>
                <w:rFonts w:cs="SimSun" w:hAnsi="SimSun" w:eastAsia="SimSun" w:ascii="SimSun"/>
                <w:w w:val="104"/>
                <w:position w:val="-3"/>
                <w:sz w:val="17"/>
                <w:szCs w:val="17"/>
              </w:rPr>
              <w:t>法</w:t>
            </w:r>
            <w:r>
              <w:rPr>
                <w:rFonts w:cs="SimSun" w:hAnsi="SimSun" w:eastAsia="SimSun" w:ascii="SimSun"/>
                <w:spacing w:val="4"/>
                <w:w w:val="104"/>
                <w:position w:val="-3"/>
                <w:sz w:val="17"/>
                <w:szCs w:val="17"/>
              </w:rPr>
              <w:t>人</w:t>
            </w:r>
            <w:r>
              <w:rPr>
                <w:rFonts w:cs="SimSun" w:hAnsi="SimSun" w:eastAsia="SimSun" w:ascii="SimSun"/>
                <w:spacing w:val="0"/>
                <w:w w:val="104"/>
                <w:position w:val="-3"/>
                <w:sz w:val="17"/>
                <w:szCs w:val="17"/>
              </w:rPr>
              <w:t>资本</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55"/>
            </w:pPr>
            <w:r>
              <w:rPr>
                <w:rFonts w:cs="Arial" w:hAnsi="Arial" w:eastAsia="Arial" w:ascii="Arial"/>
                <w:spacing w:val="-1"/>
                <w:w w:val="82"/>
                <w:sz w:val="20"/>
                <w:szCs w:val="20"/>
              </w:rPr>
              <w:t>9</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645"/>
            </w:pPr>
            <w:r>
              <w:rPr>
                <w:rFonts w:cs="SimSun" w:hAnsi="SimSun" w:eastAsia="SimSun" w:ascii="SimSun"/>
                <w:w w:val="104"/>
                <w:position w:val="-3"/>
                <w:sz w:val="17"/>
                <w:szCs w:val="17"/>
              </w:rPr>
              <w:t>其</w:t>
            </w:r>
            <w:r>
              <w:rPr>
                <w:rFonts w:cs="SimSun" w:hAnsi="SimSun" w:eastAsia="SimSun" w:ascii="SimSun"/>
                <w:spacing w:val="4"/>
                <w:w w:val="104"/>
                <w:position w:val="-3"/>
                <w:sz w:val="17"/>
                <w:szCs w:val="17"/>
              </w:rPr>
              <w:t>中</w:t>
            </w:r>
            <w:r>
              <w:rPr>
                <w:rFonts w:cs="SimSun" w:hAnsi="SimSun" w:eastAsia="SimSun" w:ascii="SimSun"/>
                <w:spacing w:val="0"/>
                <w:w w:val="104"/>
                <w:position w:val="-3"/>
                <w:sz w:val="17"/>
                <w:szCs w:val="17"/>
              </w:rPr>
              <w:t>：</w:t>
            </w:r>
            <w:r>
              <w:rPr>
                <w:rFonts w:cs="SimSun" w:hAnsi="SimSun" w:eastAsia="SimSun" w:ascii="SimSun"/>
                <w:spacing w:val="4"/>
                <w:w w:val="104"/>
                <w:position w:val="-3"/>
                <w:sz w:val="17"/>
                <w:szCs w:val="17"/>
              </w:rPr>
              <w:t>国</w:t>
            </w:r>
            <w:r>
              <w:rPr>
                <w:rFonts w:cs="SimSun" w:hAnsi="SimSun" w:eastAsia="SimSun" w:ascii="SimSun"/>
                <w:spacing w:val="0"/>
                <w:w w:val="104"/>
                <w:position w:val="-3"/>
                <w:sz w:val="17"/>
                <w:szCs w:val="17"/>
              </w:rPr>
              <w:t>有</w:t>
            </w:r>
            <w:r>
              <w:rPr>
                <w:rFonts w:cs="SimSun" w:hAnsi="SimSun" w:eastAsia="SimSun" w:ascii="SimSun"/>
                <w:spacing w:val="4"/>
                <w:w w:val="104"/>
                <w:position w:val="-3"/>
                <w:sz w:val="17"/>
                <w:szCs w:val="17"/>
              </w:rPr>
              <w:t>法</w:t>
            </w:r>
            <w:r>
              <w:rPr>
                <w:rFonts w:cs="SimSun" w:hAnsi="SimSun" w:eastAsia="SimSun" w:ascii="SimSun"/>
                <w:spacing w:val="0"/>
                <w:w w:val="104"/>
                <w:position w:val="-3"/>
                <w:sz w:val="17"/>
                <w:szCs w:val="17"/>
              </w:rPr>
              <w:t>人</w:t>
            </w:r>
            <w:r>
              <w:rPr>
                <w:rFonts w:cs="SimSun" w:hAnsi="SimSun" w:eastAsia="SimSun" w:ascii="SimSun"/>
                <w:spacing w:val="4"/>
                <w:w w:val="104"/>
                <w:position w:val="-3"/>
                <w:sz w:val="17"/>
                <w:szCs w:val="17"/>
              </w:rPr>
              <w:t>资</w:t>
            </w:r>
            <w:r>
              <w:rPr>
                <w:rFonts w:cs="SimSun" w:hAnsi="SimSun" w:eastAsia="SimSun" w:ascii="SimSun"/>
                <w:spacing w:val="0"/>
                <w:w w:val="104"/>
                <w:position w:val="-3"/>
                <w:sz w:val="17"/>
                <w:szCs w:val="17"/>
              </w:rPr>
              <w:t>本</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55"/>
            </w:pPr>
            <w:r>
              <w:rPr>
                <w:rFonts w:cs="Arial" w:hAnsi="Arial" w:eastAsia="Arial" w:ascii="Arial"/>
                <w:spacing w:val="-1"/>
                <w:w w:val="82"/>
                <w:sz w:val="20"/>
                <w:szCs w:val="20"/>
              </w:rPr>
              <w:t>9</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lineRule="exact" w:line="240"/>
              <w:ind w:left="1182"/>
            </w:pPr>
            <w:r>
              <w:rPr>
                <w:rFonts w:cs="SimSun" w:hAnsi="SimSun" w:eastAsia="SimSun" w:ascii="SimSun"/>
                <w:spacing w:val="0"/>
                <w:w w:val="100"/>
                <w:position w:val="-2"/>
                <w:sz w:val="18"/>
                <w:szCs w:val="18"/>
              </w:rPr>
              <w:t>集</w:t>
            </w:r>
            <w:r>
              <w:rPr>
                <w:rFonts w:cs="SimSun" w:hAnsi="SimSun" w:eastAsia="SimSun" w:ascii="SimSun"/>
                <w:spacing w:val="4"/>
                <w:w w:val="100"/>
                <w:position w:val="-2"/>
                <w:sz w:val="18"/>
                <w:szCs w:val="18"/>
              </w:rPr>
              <w:t>体</w:t>
            </w:r>
            <w:r>
              <w:rPr>
                <w:rFonts w:cs="SimSun" w:hAnsi="SimSun" w:eastAsia="SimSun" w:ascii="SimSun"/>
                <w:spacing w:val="0"/>
                <w:w w:val="100"/>
                <w:position w:val="-2"/>
                <w:sz w:val="18"/>
                <w:szCs w:val="18"/>
              </w:rPr>
              <w:t>法</w:t>
            </w:r>
            <w:r>
              <w:rPr>
                <w:rFonts w:cs="SimSun" w:hAnsi="SimSun" w:eastAsia="SimSun" w:ascii="SimSun"/>
                <w:spacing w:val="4"/>
                <w:w w:val="100"/>
                <w:position w:val="-2"/>
                <w:sz w:val="18"/>
                <w:szCs w:val="18"/>
              </w:rPr>
              <w:t>人</w:t>
            </w:r>
            <w:r>
              <w:rPr>
                <w:rFonts w:cs="SimSun" w:hAnsi="SimSun" w:eastAsia="SimSun" w:ascii="SimSun"/>
                <w:spacing w:val="0"/>
                <w:w w:val="100"/>
                <w:position w:val="-2"/>
                <w:sz w:val="18"/>
                <w:szCs w:val="18"/>
              </w:rPr>
              <w:t>资本</w:t>
            </w:r>
            <w:r>
              <w:rPr>
                <w:rFonts w:cs="SimSun" w:hAnsi="SimSun" w:eastAsia="SimSun" w:ascii="SimSun"/>
                <w:spacing w:val="0"/>
                <w:w w:val="100"/>
                <w:position w:val="0"/>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55"/>
            </w:pPr>
            <w:r>
              <w:rPr>
                <w:rFonts w:cs="Arial" w:hAnsi="Arial" w:eastAsia="Arial" w:ascii="Arial"/>
                <w:spacing w:val="-1"/>
                <w:w w:val="82"/>
                <w:sz w:val="20"/>
                <w:szCs w:val="20"/>
              </w:rPr>
              <w:t>9</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462"/>
            </w:pPr>
            <w:r>
              <w:rPr>
                <w:rFonts w:cs="SimSun" w:hAnsi="SimSun" w:eastAsia="SimSun" w:ascii="SimSun"/>
                <w:w w:val="104"/>
                <w:position w:val="-3"/>
                <w:sz w:val="17"/>
                <w:szCs w:val="17"/>
              </w:rPr>
              <w:t>个</w:t>
            </w:r>
            <w:r>
              <w:rPr>
                <w:rFonts w:cs="SimSun" w:hAnsi="SimSun" w:eastAsia="SimSun" w:ascii="SimSun"/>
                <w:spacing w:val="4"/>
                <w:w w:val="104"/>
                <w:position w:val="-3"/>
                <w:sz w:val="17"/>
                <w:szCs w:val="17"/>
              </w:rPr>
              <w:t>人</w:t>
            </w:r>
            <w:r>
              <w:rPr>
                <w:rFonts w:cs="SimSun" w:hAnsi="SimSun" w:eastAsia="SimSun" w:ascii="SimSun"/>
                <w:spacing w:val="0"/>
                <w:w w:val="104"/>
                <w:position w:val="-3"/>
                <w:sz w:val="17"/>
                <w:szCs w:val="17"/>
              </w:rPr>
              <w:t>资本</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55"/>
            </w:pPr>
            <w:r>
              <w:rPr>
                <w:rFonts w:cs="Arial" w:hAnsi="Arial" w:eastAsia="Arial" w:ascii="Arial"/>
                <w:spacing w:val="-1"/>
                <w:w w:val="82"/>
                <w:sz w:val="20"/>
                <w:szCs w:val="20"/>
              </w:rPr>
              <w:t>9</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462"/>
            </w:pPr>
            <w:r>
              <w:rPr>
                <w:rFonts w:cs="SimSun" w:hAnsi="SimSun" w:eastAsia="SimSun" w:ascii="SimSun"/>
                <w:w w:val="104"/>
                <w:position w:val="-3"/>
                <w:sz w:val="17"/>
                <w:szCs w:val="17"/>
              </w:rPr>
              <w:t>外</w:t>
            </w:r>
            <w:r>
              <w:rPr>
                <w:rFonts w:cs="SimSun" w:hAnsi="SimSun" w:eastAsia="SimSun" w:ascii="SimSun"/>
                <w:spacing w:val="4"/>
                <w:w w:val="104"/>
                <w:position w:val="-3"/>
                <w:sz w:val="17"/>
                <w:szCs w:val="17"/>
              </w:rPr>
              <w:t>商</w:t>
            </w:r>
            <w:r>
              <w:rPr>
                <w:rFonts w:cs="SimSun" w:hAnsi="SimSun" w:eastAsia="SimSun" w:ascii="SimSun"/>
                <w:spacing w:val="0"/>
                <w:w w:val="104"/>
                <w:position w:val="-3"/>
                <w:sz w:val="17"/>
                <w:szCs w:val="17"/>
              </w:rPr>
              <w:t>资本</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55"/>
            </w:pPr>
            <w:r>
              <w:rPr>
                <w:rFonts w:cs="Arial" w:hAnsi="Arial" w:eastAsia="Arial" w:ascii="Arial"/>
                <w:spacing w:val="-1"/>
                <w:w w:val="82"/>
                <w:sz w:val="20"/>
                <w:szCs w:val="20"/>
              </w:rPr>
              <w:t>9</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11"/>
            </w:pP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310"/>
            </w:pP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00"/>
            </w:pP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246"/>
            </w:pP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资</w:t>
            </w:r>
            <w:r>
              <w:rPr>
                <w:rFonts w:cs="SimSun" w:hAnsi="SimSun" w:eastAsia="SimSun" w:ascii="SimSun"/>
                <w:spacing w:val="4"/>
                <w:w w:val="104"/>
                <w:position w:val="-3"/>
                <w:sz w:val="17"/>
                <w:szCs w:val="17"/>
              </w:rPr>
              <w:t>本</w:t>
            </w:r>
            <w:r>
              <w:rPr>
                <w:rFonts w:cs="SimSun" w:hAnsi="SimSun" w:eastAsia="SimSun" w:ascii="SimSun"/>
                <w:spacing w:val="0"/>
                <w:w w:val="104"/>
                <w:position w:val="-3"/>
                <w:sz w:val="17"/>
                <w:szCs w:val="17"/>
              </w:rPr>
              <w:t>公积</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77"/>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76"/>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减</w:t>
            </w:r>
            <w:r>
              <w:rPr>
                <w:rFonts w:cs="SimSun" w:hAnsi="SimSun" w:eastAsia="SimSun" w:ascii="SimSun"/>
                <w:spacing w:val="4"/>
                <w:w w:val="104"/>
                <w:position w:val="-3"/>
                <w:sz w:val="17"/>
                <w:szCs w:val="17"/>
              </w:rPr>
              <w:t>：</w:t>
            </w:r>
            <w:r>
              <w:rPr>
                <w:rFonts w:cs="SimSun" w:hAnsi="SimSun" w:eastAsia="SimSun" w:ascii="SimSun"/>
                <w:spacing w:val="0"/>
                <w:w w:val="104"/>
                <w:position w:val="-3"/>
                <w:sz w:val="17"/>
                <w:szCs w:val="17"/>
              </w:rPr>
              <w:t>库</w:t>
            </w:r>
            <w:r>
              <w:rPr>
                <w:rFonts w:cs="SimSun" w:hAnsi="SimSun" w:eastAsia="SimSun" w:ascii="SimSun"/>
                <w:spacing w:val="4"/>
                <w:w w:val="104"/>
                <w:position w:val="-3"/>
                <w:sz w:val="17"/>
                <w:szCs w:val="17"/>
              </w:rPr>
              <w:t>存</w:t>
            </w:r>
            <w:r>
              <w:rPr>
                <w:rFonts w:cs="SimSun" w:hAnsi="SimSun" w:eastAsia="SimSun" w:ascii="SimSun"/>
                <w:spacing w:val="0"/>
                <w:w w:val="104"/>
                <w:position w:val="-3"/>
                <w:sz w:val="17"/>
                <w:szCs w:val="17"/>
              </w:rPr>
              <w:t>股</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其</w:t>
            </w:r>
            <w:r>
              <w:rPr>
                <w:rFonts w:cs="SimSun" w:hAnsi="SimSun" w:eastAsia="SimSun" w:ascii="SimSun"/>
                <w:spacing w:val="4"/>
                <w:w w:val="104"/>
                <w:position w:val="-3"/>
                <w:sz w:val="17"/>
                <w:szCs w:val="17"/>
              </w:rPr>
              <w:t>他</w:t>
            </w:r>
            <w:r>
              <w:rPr>
                <w:rFonts w:cs="SimSun" w:hAnsi="SimSun" w:eastAsia="SimSun" w:ascii="SimSun"/>
                <w:spacing w:val="0"/>
                <w:w w:val="104"/>
                <w:position w:val="-3"/>
                <w:sz w:val="17"/>
                <w:szCs w:val="17"/>
              </w:rPr>
              <w:t>综</w:t>
            </w:r>
            <w:r>
              <w:rPr>
                <w:rFonts w:cs="SimSun" w:hAnsi="SimSun" w:eastAsia="SimSun" w:ascii="SimSun"/>
                <w:spacing w:val="4"/>
                <w:w w:val="104"/>
                <w:position w:val="-3"/>
                <w:sz w:val="17"/>
                <w:szCs w:val="17"/>
              </w:rPr>
              <w:t>合</w:t>
            </w:r>
            <w:r>
              <w:rPr>
                <w:rFonts w:cs="SimSun" w:hAnsi="SimSun" w:eastAsia="SimSun" w:ascii="SimSun"/>
                <w:spacing w:val="0"/>
                <w:w w:val="104"/>
                <w:position w:val="-3"/>
                <w:sz w:val="17"/>
                <w:szCs w:val="17"/>
              </w:rPr>
              <w:t>收益</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441"/>
            </w:pP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440"/>
            </w:pP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592"/>
            </w:pP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438"/>
            </w:pP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1"/>
                <w:w w:val="82"/>
                <w:sz w:val="20"/>
                <w:szCs w:val="20"/>
              </w:rPr>
              <w:t>1</w:t>
            </w:r>
            <w:r>
              <w:rPr>
                <w:rFonts w:cs="Arial" w:hAnsi="Arial" w:eastAsia="Arial" w:ascii="Arial"/>
                <w:spacing w:val="-6"/>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462"/>
            </w:pPr>
            <w:r>
              <w:rPr>
                <w:rFonts w:cs="SimSun" w:hAnsi="SimSun" w:eastAsia="SimSun" w:ascii="SimSun"/>
                <w:w w:val="104"/>
                <w:position w:val="-3"/>
                <w:sz w:val="17"/>
                <w:szCs w:val="17"/>
              </w:rPr>
              <w:t>其</w:t>
            </w:r>
            <w:r>
              <w:rPr>
                <w:rFonts w:cs="SimSun" w:hAnsi="SimSun" w:eastAsia="SimSun" w:ascii="SimSun"/>
                <w:spacing w:val="4"/>
                <w:w w:val="104"/>
                <w:position w:val="-3"/>
                <w:sz w:val="17"/>
                <w:szCs w:val="17"/>
              </w:rPr>
              <w:t>中</w:t>
            </w:r>
            <w:r>
              <w:rPr>
                <w:rFonts w:cs="SimSun" w:hAnsi="SimSun" w:eastAsia="SimSun" w:ascii="SimSun"/>
                <w:spacing w:val="0"/>
                <w:w w:val="104"/>
                <w:position w:val="-3"/>
                <w:sz w:val="17"/>
                <w:szCs w:val="17"/>
              </w:rPr>
              <w:t>：</w:t>
            </w:r>
            <w:r>
              <w:rPr>
                <w:rFonts w:cs="SimSun" w:hAnsi="SimSun" w:eastAsia="SimSun" w:ascii="SimSun"/>
                <w:spacing w:val="4"/>
                <w:w w:val="104"/>
                <w:position w:val="-3"/>
                <w:sz w:val="17"/>
                <w:szCs w:val="17"/>
              </w:rPr>
              <w:t>外</w:t>
            </w:r>
            <w:r>
              <w:rPr>
                <w:rFonts w:cs="SimSun" w:hAnsi="SimSun" w:eastAsia="SimSun" w:ascii="SimSun"/>
                <w:spacing w:val="0"/>
                <w:w w:val="104"/>
                <w:position w:val="-3"/>
                <w:sz w:val="17"/>
                <w:szCs w:val="17"/>
              </w:rPr>
              <w:t>币</w:t>
            </w:r>
            <w:r>
              <w:rPr>
                <w:rFonts w:cs="SimSun" w:hAnsi="SimSun" w:eastAsia="SimSun" w:ascii="SimSun"/>
                <w:spacing w:val="4"/>
                <w:w w:val="104"/>
                <w:position w:val="-3"/>
                <w:sz w:val="17"/>
                <w:szCs w:val="17"/>
              </w:rPr>
              <w:t>报</w:t>
            </w:r>
            <w:r>
              <w:rPr>
                <w:rFonts w:cs="SimSun" w:hAnsi="SimSun" w:eastAsia="SimSun" w:ascii="SimSun"/>
                <w:spacing w:val="0"/>
                <w:w w:val="104"/>
                <w:position w:val="-3"/>
                <w:sz w:val="17"/>
                <w:szCs w:val="17"/>
              </w:rPr>
              <w:t>表</w:t>
            </w:r>
            <w:r>
              <w:rPr>
                <w:rFonts w:cs="SimSun" w:hAnsi="SimSun" w:eastAsia="SimSun" w:ascii="SimSun"/>
                <w:spacing w:val="4"/>
                <w:w w:val="104"/>
                <w:position w:val="-3"/>
                <w:sz w:val="17"/>
                <w:szCs w:val="17"/>
              </w:rPr>
              <w:t>折</w:t>
            </w:r>
            <w:r>
              <w:rPr>
                <w:rFonts w:cs="SimSun" w:hAnsi="SimSun" w:eastAsia="SimSun" w:ascii="SimSun"/>
                <w:spacing w:val="0"/>
                <w:w w:val="104"/>
                <w:position w:val="-3"/>
                <w:sz w:val="17"/>
                <w:szCs w:val="17"/>
              </w:rPr>
              <w:t>算</w:t>
            </w:r>
            <w:r>
              <w:rPr>
                <w:rFonts w:cs="SimSun" w:hAnsi="SimSun" w:eastAsia="SimSun" w:ascii="SimSun"/>
                <w:spacing w:val="4"/>
                <w:w w:val="104"/>
                <w:position w:val="-3"/>
                <w:sz w:val="17"/>
                <w:szCs w:val="17"/>
              </w:rPr>
              <w:t>差</w:t>
            </w:r>
            <w:r>
              <w:rPr>
                <w:rFonts w:cs="SimSun" w:hAnsi="SimSun" w:eastAsia="SimSun" w:ascii="SimSun"/>
                <w:spacing w:val="0"/>
                <w:w w:val="104"/>
                <w:position w:val="-3"/>
                <w:sz w:val="17"/>
                <w:szCs w:val="17"/>
              </w:rPr>
              <w:t>额</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1"/>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盈</w:t>
            </w:r>
            <w:r>
              <w:rPr>
                <w:rFonts w:cs="SimSun" w:hAnsi="SimSun" w:eastAsia="SimSun" w:ascii="SimSun"/>
                <w:spacing w:val="4"/>
                <w:w w:val="104"/>
                <w:position w:val="-3"/>
                <w:sz w:val="17"/>
                <w:szCs w:val="17"/>
              </w:rPr>
              <w:t>余</w:t>
            </w:r>
            <w:r>
              <w:rPr>
                <w:rFonts w:cs="SimSun" w:hAnsi="SimSun" w:eastAsia="SimSun" w:ascii="SimSun"/>
                <w:spacing w:val="0"/>
                <w:w w:val="104"/>
                <w:position w:val="-3"/>
                <w:sz w:val="17"/>
                <w:szCs w:val="17"/>
              </w:rPr>
              <w:t>公积</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11"/>
            </w:pP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6</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310"/>
            </w:pP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6</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261"/>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4"/>
              <w:ind w:left="107"/>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9</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一</w:t>
            </w:r>
            <w:r>
              <w:rPr>
                <w:rFonts w:cs="SimSun" w:hAnsi="SimSun" w:eastAsia="SimSun" w:ascii="SimSun"/>
                <w:spacing w:val="4"/>
                <w:w w:val="104"/>
                <w:position w:val="-3"/>
                <w:sz w:val="17"/>
                <w:szCs w:val="17"/>
              </w:rPr>
              <w:t>般</w:t>
            </w:r>
            <w:r>
              <w:rPr>
                <w:rFonts w:cs="SimSun" w:hAnsi="SimSun" w:eastAsia="SimSun" w:ascii="SimSun"/>
                <w:spacing w:val="0"/>
                <w:w w:val="104"/>
                <w:position w:val="-3"/>
                <w:sz w:val="17"/>
                <w:szCs w:val="17"/>
              </w:rPr>
              <w:t>风</w:t>
            </w:r>
            <w:r>
              <w:rPr>
                <w:rFonts w:cs="SimSun" w:hAnsi="SimSun" w:eastAsia="SimSun" w:ascii="SimSun"/>
                <w:spacing w:val="4"/>
                <w:w w:val="104"/>
                <w:position w:val="-3"/>
                <w:sz w:val="17"/>
                <w:szCs w:val="17"/>
              </w:rPr>
              <w:t>险</w:t>
            </w:r>
            <w:r>
              <w:rPr>
                <w:rFonts w:cs="SimSun" w:hAnsi="SimSun" w:eastAsia="SimSun" w:ascii="SimSun"/>
                <w:spacing w:val="0"/>
                <w:w w:val="104"/>
                <w:position w:val="-3"/>
                <w:sz w:val="17"/>
                <w:szCs w:val="17"/>
              </w:rPr>
              <w:t>准备</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6"/>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6"/>
              <w:ind w:left="311"/>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6"/>
              <w:ind w:left="310"/>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6"/>
              <w:ind w:left="487"/>
            </w:pP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6"/>
              <w:ind w:left="337"/>
            </w:pP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9</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9</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信</w:t>
            </w:r>
            <w:r>
              <w:rPr>
                <w:rFonts w:cs="SimSun" w:hAnsi="SimSun" w:eastAsia="SimSun" w:ascii="SimSun"/>
                <w:spacing w:val="4"/>
                <w:w w:val="104"/>
                <w:position w:val="-3"/>
                <w:sz w:val="17"/>
                <w:szCs w:val="17"/>
              </w:rPr>
              <w:t>托</w:t>
            </w:r>
            <w:r>
              <w:rPr>
                <w:rFonts w:cs="SimSun" w:hAnsi="SimSun" w:eastAsia="SimSun" w:ascii="SimSun"/>
                <w:spacing w:val="0"/>
                <w:w w:val="104"/>
                <w:position w:val="-3"/>
                <w:sz w:val="17"/>
                <w:szCs w:val="17"/>
              </w:rPr>
              <w:t>赔</w:t>
            </w:r>
            <w:r>
              <w:rPr>
                <w:rFonts w:cs="SimSun" w:hAnsi="SimSun" w:eastAsia="SimSun" w:ascii="SimSun"/>
                <w:spacing w:val="4"/>
                <w:w w:val="104"/>
                <w:position w:val="-3"/>
                <w:sz w:val="17"/>
                <w:szCs w:val="17"/>
              </w:rPr>
              <w:t>偿</w:t>
            </w:r>
            <w:r>
              <w:rPr>
                <w:rFonts w:cs="SimSun" w:hAnsi="SimSun" w:eastAsia="SimSun" w:ascii="SimSun"/>
                <w:spacing w:val="0"/>
                <w:w w:val="104"/>
                <w:position w:val="-3"/>
                <w:sz w:val="17"/>
                <w:szCs w:val="17"/>
              </w:rPr>
              <w:t>准备</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11"/>
            </w:pP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310"/>
            </w:pP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400"/>
            </w:pP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246"/>
            </w:pP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未</w:t>
            </w:r>
            <w:r>
              <w:rPr>
                <w:rFonts w:cs="SimSun" w:hAnsi="SimSun" w:eastAsia="SimSun" w:ascii="SimSun"/>
                <w:spacing w:val="4"/>
                <w:w w:val="104"/>
                <w:position w:val="-3"/>
                <w:sz w:val="17"/>
                <w:szCs w:val="17"/>
              </w:rPr>
              <w:t>分</w:t>
            </w:r>
            <w:r>
              <w:rPr>
                <w:rFonts w:cs="SimSun" w:hAnsi="SimSun" w:eastAsia="SimSun" w:ascii="SimSun"/>
                <w:spacing w:val="0"/>
                <w:w w:val="104"/>
                <w:position w:val="-3"/>
                <w:sz w:val="17"/>
                <w:szCs w:val="17"/>
              </w:rPr>
              <w:t>配</w:t>
            </w:r>
            <w:r>
              <w:rPr>
                <w:rFonts w:cs="SimSun" w:hAnsi="SimSun" w:eastAsia="SimSun" w:ascii="SimSun"/>
                <w:spacing w:val="4"/>
                <w:w w:val="104"/>
                <w:position w:val="-3"/>
                <w:sz w:val="17"/>
                <w:szCs w:val="17"/>
              </w:rPr>
              <w:t>利</w:t>
            </w:r>
            <w:r>
              <w:rPr>
                <w:rFonts w:cs="SimSun" w:hAnsi="SimSun" w:eastAsia="SimSun" w:ascii="SimSun"/>
                <w:spacing w:val="0"/>
                <w:w w:val="104"/>
                <w:position w:val="-3"/>
                <w:sz w:val="17"/>
                <w:szCs w:val="17"/>
              </w:rPr>
              <w:t>润</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77"/>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76"/>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261"/>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5</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5</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07"/>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2</w:t>
            </w:r>
            <w:r>
              <w:rPr>
                <w:rFonts w:cs="Arial" w:hAnsi="Arial" w:eastAsia="Arial" w:ascii="Arial"/>
                <w:spacing w:val="0"/>
                <w:w w:val="100"/>
                <w:sz w:val="20"/>
                <w:szCs w:val="20"/>
              </w:rPr>
            </w: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外</w:t>
            </w:r>
            <w:r>
              <w:rPr>
                <w:rFonts w:cs="SimSun" w:hAnsi="SimSun" w:eastAsia="SimSun" w:ascii="SimSun"/>
                <w:spacing w:val="4"/>
                <w:w w:val="104"/>
                <w:position w:val="-3"/>
                <w:sz w:val="17"/>
                <w:szCs w:val="17"/>
              </w:rPr>
              <w:t>币</w:t>
            </w:r>
            <w:r>
              <w:rPr>
                <w:rFonts w:cs="SimSun" w:hAnsi="SimSun" w:eastAsia="SimSun" w:ascii="SimSun"/>
                <w:spacing w:val="0"/>
                <w:w w:val="104"/>
                <w:position w:val="-3"/>
                <w:sz w:val="17"/>
                <w:szCs w:val="17"/>
              </w:rPr>
              <w:t>报</w:t>
            </w:r>
            <w:r>
              <w:rPr>
                <w:rFonts w:cs="SimSun" w:hAnsi="SimSun" w:eastAsia="SimSun" w:ascii="SimSun"/>
                <w:spacing w:val="4"/>
                <w:w w:val="104"/>
                <w:position w:val="-3"/>
                <w:sz w:val="17"/>
                <w:szCs w:val="17"/>
              </w:rPr>
              <w:t>表</w:t>
            </w:r>
            <w:r>
              <w:rPr>
                <w:rFonts w:cs="SimSun" w:hAnsi="SimSun" w:eastAsia="SimSun" w:ascii="SimSun"/>
                <w:spacing w:val="0"/>
                <w:w w:val="104"/>
                <w:position w:val="-3"/>
                <w:sz w:val="17"/>
                <w:szCs w:val="17"/>
              </w:rPr>
              <w:t>折</w:t>
            </w:r>
            <w:r>
              <w:rPr>
                <w:rFonts w:cs="SimSun" w:hAnsi="SimSun" w:eastAsia="SimSun" w:ascii="SimSun"/>
                <w:spacing w:val="4"/>
                <w:w w:val="104"/>
                <w:position w:val="-3"/>
                <w:sz w:val="17"/>
                <w:szCs w:val="17"/>
              </w:rPr>
              <w:t>算</w:t>
            </w:r>
            <w:r>
              <w:rPr>
                <w:rFonts w:cs="SimSun" w:hAnsi="SimSun" w:eastAsia="SimSun" w:ascii="SimSun"/>
                <w:spacing w:val="0"/>
                <w:w w:val="104"/>
                <w:position w:val="-3"/>
                <w:sz w:val="17"/>
                <w:szCs w:val="17"/>
              </w:rPr>
              <w:t>差额</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3"/>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归</w:t>
            </w:r>
            <w:r>
              <w:rPr>
                <w:rFonts w:cs="SimSun" w:hAnsi="SimSun" w:eastAsia="SimSun" w:ascii="SimSun"/>
                <w:spacing w:val="4"/>
                <w:w w:val="104"/>
                <w:position w:val="-3"/>
                <w:sz w:val="17"/>
                <w:szCs w:val="17"/>
              </w:rPr>
              <w:t>属</w:t>
            </w:r>
            <w:r>
              <w:rPr>
                <w:rFonts w:cs="SimSun" w:hAnsi="SimSun" w:eastAsia="SimSun" w:ascii="SimSun"/>
                <w:spacing w:val="0"/>
                <w:w w:val="104"/>
                <w:position w:val="-3"/>
                <w:sz w:val="17"/>
                <w:szCs w:val="17"/>
              </w:rPr>
              <w:t>于</w:t>
            </w:r>
            <w:r>
              <w:rPr>
                <w:rFonts w:cs="SimSun" w:hAnsi="SimSun" w:eastAsia="SimSun" w:ascii="SimSun"/>
                <w:spacing w:val="4"/>
                <w:w w:val="104"/>
                <w:position w:val="-3"/>
                <w:sz w:val="17"/>
                <w:szCs w:val="17"/>
              </w:rPr>
              <w:t>母</w:t>
            </w:r>
            <w:r>
              <w:rPr>
                <w:rFonts w:cs="SimSun" w:hAnsi="SimSun" w:eastAsia="SimSun" w:ascii="SimSun"/>
                <w:spacing w:val="0"/>
                <w:w w:val="104"/>
                <w:position w:val="-3"/>
                <w:sz w:val="17"/>
                <w:szCs w:val="17"/>
              </w:rPr>
              <w:t>公</w:t>
            </w:r>
            <w:r>
              <w:rPr>
                <w:rFonts w:cs="SimSun" w:hAnsi="SimSun" w:eastAsia="SimSun" w:ascii="SimSun"/>
                <w:spacing w:val="4"/>
                <w:w w:val="104"/>
                <w:position w:val="-3"/>
                <w:sz w:val="17"/>
                <w:szCs w:val="17"/>
              </w:rPr>
              <w:t>司</w:t>
            </w:r>
            <w:r>
              <w:rPr>
                <w:rFonts w:cs="SimSun" w:hAnsi="SimSun" w:eastAsia="SimSun" w:ascii="SimSun"/>
                <w:spacing w:val="0"/>
                <w:w w:val="104"/>
                <w:position w:val="-3"/>
                <w:sz w:val="17"/>
                <w:szCs w:val="17"/>
              </w:rPr>
              <w:t>权</w:t>
            </w:r>
            <w:r>
              <w:rPr>
                <w:rFonts w:cs="SimSun" w:hAnsi="SimSun" w:eastAsia="SimSun" w:ascii="SimSun"/>
                <w:spacing w:val="4"/>
                <w:w w:val="104"/>
                <w:position w:val="-3"/>
                <w:sz w:val="17"/>
                <w:szCs w:val="17"/>
              </w:rPr>
              <w:t>益</w:t>
            </w:r>
            <w:r>
              <w:rPr>
                <w:rFonts w:cs="SimSun" w:hAnsi="SimSun" w:eastAsia="SimSun" w:ascii="SimSun"/>
                <w:spacing w:val="0"/>
                <w:w w:val="104"/>
                <w:position w:val="-3"/>
                <w:sz w:val="17"/>
                <w:szCs w:val="17"/>
              </w:rPr>
              <w:t>合计</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12"/>
            </w:pP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285"/>
            </w:pPr>
            <w:r>
              <w:rPr>
                <w:rFonts w:cs="SimSun" w:hAnsi="SimSun" w:eastAsia="SimSun" w:ascii="SimSun"/>
                <w:w w:val="104"/>
                <w:position w:val="-3"/>
                <w:sz w:val="17"/>
                <w:szCs w:val="17"/>
              </w:rPr>
              <w:t>少</w:t>
            </w:r>
            <w:r>
              <w:rPr>
                <w:rFonts w:cs="SimSun" w:hAnsi="SimSun" w:eastAsia="SimSun" w:ascii="SimSun"/>
                <w:spacing w:val="4"/>
                <w:w w:val="104"/>
                <w:position w:val="-3"/>
                <w:sz w:val="17"/>
                <w:szCs w:val="17"/>
              </w:rPr>
              <w:t>数</w:t>
            </w:r>
            <w:r>
              <w:rPr>
                <w:rFonts w:cs="SimSun" w:hAnsi="SimSun" w:eastAsia="SimSun" w:ascii="SimSun"/>
                <w:spacing w:val="0"/>
                <w:w w:val="104"/>
                <w:position w:val="-3"/>
                <w:sz w:val="17"/>
                <w:szCs w:val="17"/>
              </w:rPr>
              <w:t>股</w:t>
            </w:r>
            <w:r>
              <w:rPr>
                <w:rFonts w:cs="SimSun" w:hAnsi="SimSun" w:eastAsia="SimSun" w:ascii="SimSun"/>
                <w:spacing w:val="4"/>
                <w:w w:val="104"/>
                <w:position w:val="-3"/>
                <w:sz w:val="17"/>
                <w:szCs w:val="17"/>
              </w:rPr>
              <w:t>东</w:t>
            </w:r>
            <w:r>
              <w:rPr>
                <w:rFonts w:cs="SimSun" w:hAnsi="SimSun" w:eastAsia="SimSun" w:ascii="SimSun"/>
                <w:spacing w:val="0"/>
                <w:w w:val="104"/>
                <w:position w:val="-3"/>
                <w:sz w:val="17"/>
                <w:szCs w:val="17"/>
              </w:rPr>
              <w:t>权益</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112"/>
            </w:pPr>
            <w:r>
              <w:rPr>
                <w:rFonts w:cs="Arial" w:hAnsi="Arial" w:eastAsia="Arial" w:ascii="Arial"/>
                <w:spacing w:val="-1"/>
                <w:w w:val="82"/>
                <w:sz w:val="20"/>
                <w:szCs w:val="20"/>
              </w:rPr>
              <w:t>1</w:t>
            </w:r>
            <w:r>
              <w:rPr>
                <w:rFonts w:cs="Arial" w:hAnsi="Arial" w:eastAsia="Arial" w:ascii="Arial"/>
                <w:spacing w:val="-1"/>
                <w:w w:val="82"/>
                <w:sz w:val="20"/>
                <w:szCs w:val="20"/>
              </w:rPr>
              <w:t>1</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02"/>
            </w:pP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2"/>
              <w:ind w:left="487"/>
            </w:pP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tc>
      </w:tr>
      <w:tr>
        <w:trPr>
          <w:trHeight w:val="329"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40"/>
              <w:ind w:left="107"/>
            </w:pPr>
            <w:r>
              <w:rPr>
                <w:rFonts w:cs="SimSun" w:hAnsi="SimSun" w:eastAsia="SimSun" w:ascii="SimSun"/>
                <w:spacing w:val="4"/>
                <w:w w:val="104"/>
                <w:position w:val="-3"/>
                <w:sz w:val="17"/>
                <w:szCs w:val="17"/>
              </w:rPr>
              <w:t>所</w:t>
            </w:r>
            <w:r>
              <w:rPr>
                <w:rFonts w:cs="SimSun" w:hAnsi="SimSun" w:eastAsia="SimSun" w:ascii="SimSun"/>
                <w:spacing w:val="0"/>
                <w:w w:val="104"/>
                <w:position w:val="-3"/>
                <w:sz w:val="17"/>
                <w:szCs w:val="17"/>
              </w:rPr>
              <w:t>有</w:t>
            </w:r>
            <w:r>
              <w:rPr>
                <w:rFonts w:cs="SimSun" w:hAnsi="SimSun" w:eastAsia="SimSun" w:ascii="SimSun"/>
                <w:spacing w:val="4"/>
                <w:w w:val="104"/>
                <w:position w:val="-3"/>
                <w:sz w:val="17"/>
                <w:szCs w:val="17"/>
              </w:rPr>
              <w:t>者</w:t>
            </w:r>
            <w:r>
              <w:rPr>
                <w:rFonts w:cs="SimSun" w:hAnsi="SimSun" w:eastAsia="SimSun" w:ascii="SimSun"/>
                <w:spacing w:val="4"/>
                <w:w w:val="104"/>
                <w:position w:val="-3"/>
                <w:sz w:val="17"/>
                <w:szCs w:val="17"/>
              </w:rPr>
              <w:t>权</w:t>
            </w:r>
            <w:r>
              <w:rPr>
                <w:rFonts w:cs="SimSun" w:hAnsi="SimSun" w:eastAsia="SimSun" w:ascii="SimSun"/>
                <w:spacing w:val="0"/>
                <w:w w:val="104"/>
                <w:position w:val="-3"/>
                <w:sz w:val="17"/>
                <w:szCs w:val="17"/>
              </w:rPr>
              <w:t>益</w:t>
            </w:r>
            <w:r>
              <w:rPr>
                <w:rFonts w:cs="SimSun" w:hAnsi="SimSun" w:eastAsia="SimSun" w:ascii="SimSun"/>
                <w:spacing w:val="4"/>
                <w:w w:val="104"/>
                <w:position w:val="-3"/>
                <w:sz w:val="17"/>
                <w:szCs w:val="17"/>
              </w:rPr>
              <w:t>（</w:t>
            </w:r>
            <w:r>
              <w:rPr>
                <w:rFonts w:cs="SimSun" w:hAnsi="SimSun" w:eastAsia="SimSun" w:ascii="SimSun"/>
                <w:spacing w:val="4"/>
                <w:w w:val="104"/>
                <w:position w:val="-3"/>
                <w:sz w:val="17"/>
                <w:szCs w:val="17"/>
              </w:rPr>
              <w:t>或</w:t>
            </w:r>
            <w:r>
              <w:rPr>
                <w:rFonts w:cs="SimSun" w:hAnsi="SimSun" w:eastAsia="SimSun" w:ascii="SimSun"/>
                <w:spacing w:val="0"/>
                <w:w w:val="104"/>
                <w:position w:val="-3"/>
                <w:sz w:val="17"/>
                <w:szCs w:val="17"/>
              </w:rPr>
              <w:t>股</w:t>
            </w:r>
            <w:r>
              <w:rPr>
                <w:rFonts w:cs="SimSun" w:hAnsi="SimSun" w:eastAsia="SimSun" w:ascii="SimSun"/>
                <w:spacing w:val="4"/>
                <w:w w:val="104"/>
                <w:position w:val="-3"/>
                <w:sz w:val="17"/>
                <w:szCs w:val="17"/>
              </w:rPr>
              <w:t>东</w:t>
            </w:r>
            <w:r>
              <w:rPr>
                <w:rFonts w:cs="SimSun" w:hAnsi="SimSun" w:eastAsia="SimSun" w:ascii="SimSun"/>
                <w:spacing w:val="0"/>
                <w:w w:val="104"/>
                <w:position w:val="-3"/>
                <w:sz w:val="17"/>
                <w:szCs w:val="17"/>
              </w:rPr>
              <w:t>权</w:t>
            </w:r>
            <w:r>
              <w:rPr>
                <w:rFonts w:cs="SimSun" w:hAnsi="SimSun" w:eastAsia="SimSun" w:ascii="SimSun"/>
                <w:spacing w:val="4"/>
                <w:w w:val="104"/>
                <w:position w:val="-3"/>
                <w:sz w:val="17"/>
                <w:szCs w:val="17"/>
              </w:rPr>
              <w:t>益</w:t>
            </w:r>
            <w:r>
              <w:rPr>
                <w:rFonts w:cs="SimSun" w:hAnsi="SimSun" w:eastAsia="SimSun" w:ascii="SimSun"/>
                <w:spacing w:val="4"/>
                <w:w w:val="104"/>
                <w:position w:val="-3"/>
                <w:sz w:val="17"/>
                <w:szCs w:val="17"/>
              </w:rPr>
              <w:t>）</w:t>
            </w:r>
            <w:r>
              <w:rPr>
                <w:rFonts w:cs="SimSun" w:hAnsi="SimSun" w:eastAsia="SimSun" w:ascii="SimSun"/>
                <w:spacing w:val="0"/>
                <w:w w:val="104"/>
                <w:position w:val="-3"/>
                <w:sz w:val="17"/>
                <w:szCs w:val="17"/>
              </w:rPr>
              <w:t>合计</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12"/>
            </w:pPr>
            <w:r>
              <w:rPr>
                <w:rFonts w:cs="Arial" w:hAnsi="Arial" w:eastAsia="Arial" w:ascii="Arial"/>
                <w:spacing w:val="-1"/>
                <w:w w:val="82"/>
                <w:sz w:val="20"/>
                <w:szCs w:val="20"/>
              </w:rPr>
              <w:t>1</w:t>
            </w:r>
            <w:r>
              <w:rPr>
                <w:rFonts w:cs="Arial" w:hAnsi="Arial" w:eastAsia="Arial" w:ascii="Arial"/>
                <w:spacing w:val="-1"/>
                <w:w w:val="82"/>
                <w:sz w:val="20"/>
                <w:szCs w:val="20"/>
              </w:rPr>
              <w:t>1</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77"/>
            </w:pPr>
            <w:r>
              <w:rPr>
                <w:rFonts w:cs="Arial" w:hAnsi="Arial" w:eastAsia="Arial" w:ascii="Arial"/>
                <w:b/>
                <w:spacing w:val="-1"/>
                <w:w w:val="82"/>
                <w:sz w:val="20"/>
                <w:szCs w:val="20"/>
              </w:rPr>
              <w:t>6</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8</w:t>
            </w: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7</w:t>
            </w: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1</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0"/>
                <w:w w:val="82"/>
                <w:sz w:val="20"/>
                <w:szCs w:val="20"/>
              </w:rPr>
              <w:t>3</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76"/>
            </w:pPr>
            <w:r>
              <w:rPr>
                <w:rFonts w:cs="Arial" w:hAnsi="Arial" w:eastAsia="Arial" w:ascii="Arial"/>
                <w:b/>
                <w:spacing w:val="-1"/>
                <w:w w:val="82"/>
                <w:sz w:val="20"/>
                <w:szCs w:val="20"/>
              </w:rPr>
              <w:t>6</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2</w:t>
            </w: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2</w:t>
            </w:r>
            <w:r>
              <w:rPr>
                <w:rFonts w:cs="Arial" w:hAnsi="Arial" w:eastAsia="Arial" w:ascii="Arial"/>
                <w:b/>
                <w:spacing w:val="-1"/>
                <w:w w:val="82"/>
                <w:sz w:val="20"/>
                <w:szCs w:val="20"/>
              </w:rPr>
              <w:t>8</w:t>
            </w:r>
            <w:r>
              <w:rPr>
                <w:rFonts w:cs="Arial" w:hAnsi="Arial" w:eastAsia="Arial" w:ascii="Arial"/>
                <w:b/>
                <w:spacing w:val="-3"/>
                <w:w w:val="83"/>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8</w:t>
            </w:r>
            <w:r>
              <w:rPr>
                <w:rFonts w:cs="Arial" w:hAnsi="Arial" w:eastAsia="Arial" w:ascii="Arial"/>
                <w:b/>
                <w:spacing w:val="-1"/>
                <w:w w:val="82"/>
                <w:sz w:val="20"/>
                <w:szCs w:val="20"/>
              </w:rPr>
              <w:t>4</w:t>
            </w:r>
            <w:r>
              <w:rPr>
                <w:rFonts w:cs="Arial" w:hAnsi="Arial" w:eastAsia="Arial" w:ascii="Arial"/>
                <w:b/>
                <w:spacing w:val="2"/>
                <w:w w:val="83"/>
                <w:sz w:val="20"/>
                <w:szCs w:val="20"/>
              </w:rPr>
              <w:t>.</w:t>
            </w:r>
            <w:r>
              <w:rPr>
                <w:rFonts w:cs="Arial" w:hAnsi="Arial" w:eastAsia="Arial" w:ascii="Arial"/>
                <w:b/>
                <w:spacing w:val="-1"/>
                <w:w w:val="82"/>
                <w:sz w:val="20"/>
                <w:szCs w:val="20"/>
              </w:rPr>
              <w:t>1</w:t>
            </w:r>
            <w:r>
              <w:rPr>
                <w:rFonts w:cs="Arial" w:hAnsi="Arial" w:eastAsia="Arial" w:ascii="Arial"/>
                <w:b/>
                <w:spacing w:val="0"/>
                <w:w w:val="82"/>
                <w:sz w:val="20"/>
                <w:szCs w:val="20"/>
              </w:rPr>
              <w:t>7</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261"/>
            </w:pPr>
            <w:r>
              <w:rPr>
                <w:rFonts w:cs="Arial" w:hAnsi="Arial" w:eastAsia="Arial" w:ascii="Arial"/>
                <w:b/>
                <w:spacing w:val="-1"/>
                <w:w w:val="82"/>
                <w:sz w:val="20"/>
                <w:szCs w:val="20"/>
              </w:rPr>
              <w:t>4</w:t>
            </w:r>
            <w:r>
              <w:rPr>
                <w:rFonts w:cs="Arial" w:hAnsi="Arial" w:eastAsia="Arial" w:ascii="Arial"/>
                <w:b/>
                <w:spacing w:val="2"/>
                <w:w w:val="83"/>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4</w:t>
            </w:r>
            <w:r>
              <w:rPr>
                <w:rFonts w:cs="Arial" w:hAnsi="Arial" w:eastAsia="Arial" w:ascii="Arial"/>
                <w:b/>
                <w:spacing w:val="-1"/>
                <w:w w:val="82"/>
                <w:sz w:val="20"/>
                <w:szCs w:val="20"/>
              </w:rPr>
              <w:t>9</w:t>
            </w:r>
            <w:r>
              <w:rPr>
                <w:rFonts w:cs="Arial" w:hAnsi="Arial" w:eastAsia="Arial" w:ascii="Arial"/>
                <w:b/>
                <w:spacing w:val="2"/>
                <w:w w:val="83"/>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2</w:t>
            </w:r>
            <w:r>
              <w:rPr>
                <w:rFonts w:cs="Arial" w:hAnsi="Arial" w:eastAsia="Arial" w:ascii="Arial"/>
                <w:b/>
                <w:spacing w:val="-1"/>
                <w:w w:val="82"/>
                <w:sz w:val="20"/>
                <w:szCs w:val="20"/>
              </w:rPr>
              <w:t>6</w:t>
            </w:r>
            <w:r>
              <w:rPr>
                <w:rFonts w:cs="Arial" w:hAnsi="Arial" w:eastAsia="Arial" w:ascii="Arial"/>
                <w:b/>
                <w:spacing w:val="-3"/>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8</w:t>
            </w: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7</w:t>
            </w:r>
            <w:r>
              <w:rPr>
                <w:rFonts w:cs="Arial" w:hAnsi="Arial" w:eastAsia="Arial" w:ascii="Arial"/>
                <w:b/>
                <w:spacing w:val="0"/>
                <w:w w:val="82"/>
                <w:sz w:val="20"/>
                <w:szCs w:val="20"/>
              </w:rPr>
              <w:t>2</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45"/>
              <w:ind w:left="107"/>
            </w:pPr>
            <w:r>
              <w:rPr>
                <w:rFonts w:cs="Arial" w:hAnsi="Arial" w:eastAsia="Arial" w:ascii="Arial"/>
                <w:b/>
                <w:spacing w:val="-1"/>
                <w:w w:val="82"/>
                <w:sz w:val="20"/>
                <w:szCs w:val="20"/>
              </w:rPr>
              <w:t>4</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9</w:t>
            </w:r>
            <w:r>
              <w:rPr>
                <w:rFonts w:cs="Arial" w:hAnsi="Arial" w:eastAsia="Arial" w:ascii="Arial"/>
                <w:b/>
                <w:spacing w:val="-1"/>
                <w:w w:val="82"/>
                <w:sz w:val="20"/>
                <w:szCs w:val="20"/>
              </w:rPr>
              <w:t>4</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3</w:t>
            </w:r>
            <w:r>
              <w:rPr>
                <w:rFonts w:cs="Arial" w:hAnsi="Arial" w:eastAsia="Arial" w:ascii="Arial"/>
                <w:b/>
                <w:spacing w:val="-1"/>
                <w:w w:val="82"/>
                <w:sz w:val="20"/>
                <w:szCs w:val="20"/>
              </w:rPr>
              <w:t>6</w:t>
            </w:r>
            <w:r>
              <w:rPr>
                <w:rFonts w:cs="Arial" w:hAnsi="Arial" w:eastAsia="Arial" w:ascii="Arial"/>
                <w:b/>
                <w:spacing w:val="-3"/>
                <w:w w:val="83"/>
                <w:sz w:val="20"/>
                <w:szCs w:val="20"/>
              </w:rPr>
              <w:t>,</w:t>
            </w:r>
            <w:r>
              <w:rPr>
                <w:rFonts w:cs="Arial" w:hAnsi="Arial" w:eastAsia="Arial" w:ascii="Arial"/>
                <w:b/>
                <w:spacing w:val="-1"/>
                <w:w w:val="82"/>
                <w:sz w:val="20"/>
                <w:szCs w:val="20"/>
              </w:rPr>
              <w:t>7</w:t>
            </w:r>
            <w:r>
              <w:rPr>
                <w:rFonts w:cs="Arial" w:hAnsi="Arial" w:eastAsia="Arial" w:ascii="Arial"/>
                <w:b/>
                <w:spacing w:val="-1"/>
                <w:w w:val="82"/>
                <w:sz w:val="20"/>
                <w:szCs w:val="20"/>
              </w:rPr>
              <w:t>3</w:t>
            </w:r>
            <w:r>
              <w:rPr>
                <w:rFonts w:cs="Arial" w:hAnsi="Arial" w:eastAsia="Arial" w:ascii="Arial"/>
                <w:b/>
                <w:spacing w:val="-1"/>
                <w:w w:val="82"/>
                <w:sz w:val="20"/>
                <w:szCs w:val="20"/>
              </w:rPr>
              <w:t>3</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0</w:t>
            </w:r>
            <w:r>
              <w:rPr>
                <w:rFonts w:cs="Arial" w:hAnsi="Arial" w:eastAsia="Arial" w:ascii="Arial"/>
                <w:spacing w:val="0"/>
                <w:w w:val="100"/>
                <w:sz w:val="20"/>
                <w:szCs w:val="20"/>
              </w:rPr>
            </w:r>
          </w:p>
        </w:tc>
      </w:tr>
      <w:tr>
        <w:trPr>
          <w:trHeight w:val="472" w:hRule="exact"/>
        </w:trPr>
        <w:tc>
          <w:tcPr>
            <w:tcW w:w="113" w:type="dxa"/>
            <w:tcBorders>
              <w:top w:val="nil" w:sz="6" w:space="0" w:color="auto"/>
              <w:left w:val="nil" w:sz="6" w:space="0" w:color="auto"/>
              <w:bottom w:val="nil" w:sz="6" w:space="0" w:color="auto"/>
              <w:right w:val="single" w:sz="4" w:space="0" w:color="000000"/>
            </w:tcBorders>
          </w:tcPr>
          <w:p/>
        </w:tc>
        <w:tc>
          <w:tcPr>
            <w:tcW w:w="27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center"/>
              <w:spacing w:lineRule="exact" w:line="200"/>
              <w:ind w:left="74" w:right="-21"/>
            </w:pPr>
            <w:r>
              <w:rPr>
                <w:rFonts w:cs="SimSun" w:hAnsi="SimSun" w:eastAsia="SimSun" w:ascii="SimSun"/>
                <w:spacing w:val="4"/>
                <w:w w:val="104"/>
                <w:position w:val="-2"/>
                <w:sz w:val="17"/>
                <w:szCs w:val="17"/>
              </w:rPr>
              <w:t>负</w:t>
            </w:r>
            <w:r>
              <w:rPr>
                <w:rFonts w:cs="SimSun" w:hAnsi="SimSun" w:eastAsia="SimSun" w:ascii="SimSun"/>
                <w:spacing w:val="0"/>
                <w:w w:val="104"/>
                <w:position w:val="-2"/>
                <w:sz w:val="17"/>
                <w:szCs w:val="17"/>
              </w:rPr>
              <w:t>债</w:t>
            </w:r>
            <w:r>
              <w:rPr>
                <w:rFonts w:cs="SimSun" w:hAnsi="SimSun" w:eastAsia="SimSun" w:ascii="SimSun"/>
                <w:spacing w:val="4"/>
                <w:w w:val="104"/>
                <w:position w:val="-2"/>
                <w:sz w:val="17"/>
                <w:szCs w:val="17"/>
              </w:rPr>
              <w:t>和</w:t>
            </w:r>
            <w:r>
              <w:rPr>
                <w:rFonts w:cs="SimSun" w:hAnsi="SimSun" w:eastAsia="SimSun" w:ascii="SimSun"/>
                <w:spacing w:val="4"/>
                <w:w w:val="104"/>
                <w:position w:val="-2"/>
                <w:sz w:val="17"/>
                <w:szCs w:val="17"/>
              </w:rPr>
              <w:t>所</w:t>
            </w:r>
            <w:r>
              <w:rPr>
                <w:rFonts w:cs="SimSun" w:hAnsi="SimSun" w:eastAsia="SimSun" w:ascii="SimSun"/>
                <w:spacing w:val="0"/>
                <w:w w:val="104"/>
                <w:position w:val="-2"/>
                <w:sz w:val="17"/>
                <w:szCs w:val="17"/>
              </w:rPr>
              <w:t>有</w:t>
            </w:r>
            <w:r>
              <w:rPr>
                <w:rFonts w:cs="SimSun" w:hAnsi="SimSun" w:eastAsia="SimSun" w:ascii="SimSun"/>
                <w:spacing w:val="4"/>
                <w:w w:val="104"/>
                <w:position w:val="-2"/>
                <w:sz w:val="17"/>
                <w:szCs w:val="17"/>
              </w:rPr>
              <w:t>者</w:t>
            </w:r>
            <w:r>
              <w:rPr>
                <w:rFonts w:cs="SimSun" w:hAnsi="SimSun" w:eastAsia="SimSun" w:ascii="SimSun"/>
                <w:spacing w:val="4"/>
                <w:w w:val="104"/>
                <w:position w:val="-2"/>
                <w:sz w:val="17"/>
                <w:szCs w:val="17"/>
              </w:rPr>
              <w:t>权</w:t>
            </w:r>
            <w:r>
              <w:rPr>
                <w:rFonts w:cs="SimSun" w:hAnsi="SimSun" w:eastAsia="SimSun" w:ascii="SimSun"/>
                <w:spacing w:val="-92"/>
                <w:w w:val="104"/>
                <w:position w:val="-2"/>
                <w:sz w:val="17"/>
                <w:szCs w:val="17"/>
              </w:rPr>
              <w:t>益</w:t>
            </w:r>
            <w:r>
              <w:rPr>
                <w:rFonts w:cs="SimSun" w:hAnsi="SimSun" w:eastAsia="SimSun" w:ascii="SimSun"/>
                <w:spacing w:val="4"/>
                <w:w w:val="104"/>
                <w:position w:val="-2"/>
                <w:sz w:val="17"/>
                <w:szCs w:val="17"/>
              </w:rPr>
              <w:t>（</w:t>
            </w:r>
            <w:r>
              <w:rPr>
                <w:rFonts w:cs="SimSun" w:hAnsi="SimSun" w:eastAsia="SimSun" w:ascii="SimSun"/>
                <w:spacing w:val="4"/>
                <w:w w:val="104"/>
                <w:position w:val="-2"/>
                <w:sz w:val="17"/>
                <w:szCs w:val="17"/>
              </w:rPr>
              <w:t>或</w:t>
            </w:r>
            <w:r>
              <w:rPr>
                <w:rFonts w:cs="SimSun" w:hAnsi="SimSun" w:eastAsia="SimSun" w:ascii="SimSun"/>
                <w:spacing w:val="0"/>
                <w:w w:val="104"/>
                <w:position w:val="-2"/>
                <w:sz w:val="17"/>
                <w:szCs w:val="17"/>
              </w:rPr>
              <w:t>股</w:t>
            </w:r>
            <w:r>
              <w:rPr>
                <w:rFonts w:cs="SimSun" w:hAnsi="SimSun" w:eastAsia="SimSun" w:ascii="SimSun"/>
                <w:spacing w:val="4"/>
                <w:w w:val="104"/>
                <w:position w:val="-2"/>
                <w:sz w:val="17"/>
                <w:szCs w:val="17"/>
              </w:rPr>
              <w:t>东</w:t>
            </w:r>
            <w:r>
              <w:rPr>
                <w:rFonts w:cs="SimSun" w:hAnsi="SimSun" w:eastAsia="SimSun" w:ascii="SimSun"/>
                <w:spacing w:val="4"/>
                <w:w w:val="104"/>
                <w:position w:val="-2"/>
                <w:sz w:val="17"/>
                <w:szCs w:val="17"/>
              </w:rPr>
              <w:t>权</w:t>
            </w:r>
            <w:r>
              <w:rPr>
                <w:rFonts w:cs="SimSun" w:hAnsi="SimSun" w:eastAsia="SimSun" w:ascii="SimSun"/>
                <w:spacing w:val="0"/>
                <w:w w:val="104"/>
                <w:position w:val="-2"/>
                <w:sz w:val="17"/>
                <w:szCs w:val="17"/>
              </w:rPr>
              <w:t>益）</w:t>
            </w:r>
            <w:r>
              <w:rPr>
                <w:rFonts w:cs="SimSun" w:hAnsi="SimSun" w:eastAsia="SimSun" w:ascii="SimSun"/>
                <w:spacing w:val="0"/>
                <w:w w:val="100"/>
                <w:position w:val="0"/>
                <w:sz w:val="17"/>
                <w:szCs w:val="17"/>
              </w:rPr>
            </w:r>
          </w:p>
          <w:p>
            <w:pPr>
              <w:rPr>
                <w:rFonts w:cs="SimSun" w:hAnsi="SimSun" w:eastAsia="SimSun" w:ascii="SimSun"/>
                <w:sz w:val="17"/>
                <w:szCs w:val="17"/>
              </w:rPr>
              <w:jc w:val="center"/>
              <w:spacing w:lineRule="exact" w:line="220"/>
              <w:ind w:left="1154" w:right="1155"/>
            </w:pPr>
            <w:r>
              <w:rPr>
                <w:rFonts w:cs="SimSun" w:hAnsi="SimSun" w:eastAsia="SimSun" w:ascii="SimSun"/>
                <w:spacing w:val="4"/>
                <w:w w:val="104"/>
                <w:position w:val="-2"/>
                <w:sz w:val="17"/>
                <w:szCs w:val="17"/>
              </w:rPr>
              <w:t>总</w:t>
            </w:r>
            <w:r>
              <w:rPr>
                <w:rFonts w:cs="SimSun" w:hAnsi="SimSun" w:eastAsia="SimSun" w:ascii="SimSun"/>
                <w:spacing w:val="0"/>
                <w:w w:val="104"/>
                <w:position w:val="-2"/>
                <w:sz w:val="17"/>
                <w:szCs w:val="17"/>
              </w:rPr>
              <w:t>计</w:t>
            </w:r>
            <w:r>
              <w:rPr>
                <w:rFonts w:cs="SimSun" w:hAnsi="SimSun" w:eastAsia="SimSun" w:ascii="SimSun"/>
                <w:spacing w:val="0"/>
                <w:w w:val="100"/>
                <w:position w:val="0"/>
                <w:sz w:val="17"/>
                <w:szCs w:val="17"/>
              </w:rPr>
            </w:r>
          </w:p>
        </w:tc>
        <w:tc>
          <w:tcPr>
            <w:tcW w:w="50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112"/>
            </w:pPr>
            <w:r>
              <w:rPr>
                <w:rFonts w:cs="Arial" w:hAnsi="Arial" w:eastAsia="Arial" w:ascii="Arial"/>
                <w:spacing w:val="-1"/>
                <w:w w:val="82"/>
                <w:sz w:val="20"/>
                <w:szCs w:val="20"/>
              </w:rPr>
              <w:t>1</w:t>
            </w:r>
            <w:r>
              <w:rPr>
                <w:rFonts w:cs="Arial" w:hAnsi="Arial" w:eastAsia="Arial" w:ascii="Arial"/>
                <w:spacing w:val="-1"/>
                <w:w w:val="82"/>
                <w:sz w:val="20"/>
                <w:szCs w:val="20"/>
              </w:rPr>
              <w:t>1</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177"/>
            </w:pP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7</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2</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5</w:t>
            </w:r>
            <w:r>
              <w:rPr>
                <w:rFonts w:cs="Arial" w:hAnsi="Arial" w:eastAsia="Arial" w:ascii="Arial"/>
                <w:b/>
                <w:spacing w:val="-1"/>
                <w:w w:val="82"/>
                <w:sz w:val="20"/>
                <w:szCs w:val="20"/>
              </w:rPr>
              <w:t>3</w:t>
            </w:r>
            <w:r>
              <w:rPr>
                <w:rFonts w:cs="Arial" w:hAnsi="Arial" w:eastAsia="Arial" w:ascii="Arial"/>
                <w:b/>
                <w:spacing w:val="-2"/>
                <w:w w:val="82"/>
                <w:sz w:val="20"/>
                <w:szCs w:val="20"/>
              </w:rPr>
              <w:t>.</w:t>
            </w:r>
            <w:r>
              <w:rPr>
                <w:rFonts w:cs="Arial" w:hAnsi="Arial" w:eastAsia="Arial" w:ascii="Arial"/>
                <w:b/>
                <w:spacing w:val="-1"/>
                <w:w w:val="82"/>
                <w:sz w:val="20"/>
                <w:szCs w:val="20"/>
              </w:rPr>
              <w:t>7</w:t>
            </w:r>
            <w:r>
              <w:rPr>
                <w:rFonts w:cs="Arial" w:hAnsi="Arial" w:eastAsia="Arial" w:ascii="Arial"/>
                <w:b/>
                <w:spacing w:val="0"/>
                <w:w w:val="82"/>
                <w:sz w:val="20"/>
                <w:szCs w:val="20"/>
              </w:rPr>
              <w:t>8</w:t>
            </w:r>
            <w:r>
              <w:rPr>
                <w:rFonts w:cs="Arial" w:hAnsi="Arial" w:eastAsia="Arial" w:ascii="Arial"/>
                <w:spacing w:val="0"/>
                <w:w w:val="100"/>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176"/>
            </w:pPr>
            <w:r>
              <w:rPr>
                <w:rFonts w:cs="Arial" w:hAnsi="Arial" w:eastAsia="Arial" w:ascii="Arial"/>
                <w:b/>
                <w:spacing w:val="-1"/>
                <w:w w:val="82"/>
                <w:sz w:val="20"/>
                <w:szCs w:val="20"/>
              </w:rPr>
              <w:t>7</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9</w:t>
            </w:r>
            <w:r>
              <w:rPr>
                <w:rFonts w:cs="Arial" w:hAnsi="Arial" w:eastAsia="Arial" w:ascii="Arial"/>
                <w:b/>
                <w:spacing w:val="-1"/>
                <w:w w:val="82"/>
                <w:sz w:val="20"/>
                <w:szCs w:val="20"/>
              </w:rPr>
              <w:t>3</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8</w:t>
            </w:r>
            <w:r>
              <w:rPr>
                <w:rFonts w:cs="Arial" w:hAnsi="Arial" w:eastAsia="Arial" w:ascii="Arial"/>
                <w:b/>
                <w:spacing w:val="-1"/>
                <w:w w:val="82"/>
                <w:sz w:val="20"/>
                <w:szCs w:val="20"/>
              </w:rPr>
              <w:t>0</w:t>
            </w:r>
            <w:r>
              <w:rPr>
                <w:rFonts w:cs="Arial" w:hAnsi="Arial" w:eastAsia="Arial" w:ascii="Arial"/>
                <w:b/>
                <w:spacing w:val="-3"/>
                <w:w w:val="83"/>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4</w:t>
            </w:r>
            <w:r>
              <w:rPr>
                <w:rFonts w:cs="Arial" w:hAnsi="Arial" w:eastAsia="Arial" w:ascii="Arial"/>
                <w:b/>
                <w:spacing w:val="-1"/>
                <w:w w:val="82"/>
                <w:sz w:val="20"/>
                <w:szCs w:val="20"/>
              </w:rPr>
              <w:t>9</w:t>
            </w:r>
            <w:r>
              <w:rPr>
                <w:rFonts w:cs="Arial" w:hAnsi="Arial" w:eastAsia="Arial" w:ascii="Arial"/>
                <w:b/>
                <w:spacing w:val="2"/>
                <w:w w:val="83"/>
                <w:sz w:val="20"/>
                <w:szCs w:val="20"/>
              </w:rPr>
              <w:t>.</w:t>
            </w:r>
            <w:r>
              <w:rPr>
                <w:rFonts w:cs="Arial" w:hAnsi="Arial" w:eastAsia="Arial" w:ascii="Arial"/>
                <w:b/>
                <w:spacing w:val="-1"/>
                <w:w w:val="82"/>
                <w:sz w:val="20"/>
                <w:szCs w:val="20"/>
              </w:rPr>
              <w:t>0</w:t>
            </w:r>
            <w:r>
              <w:rPr>
                <w:rFonts w:cs="Arial" w:hAnsi="Arial" w:eastAsia="Arial" w:ascii="Arial"/>
                <w:b/>
                <w:spacing w:val="0"/>
                <w:w w:val="82"/>
                <w:sz w:val="20"/>
                <w:szCs w:val="20"/>
              </w:rPr>
              <w:t>5</w:t>
            </w:r>
            <w:r>
              <w:rPr>
                <w:rFonts w:cs="Arial" w:hAnsi="Arial" w:eastAsia="Arial" w:ascii="Arial"/>
                <w:spacing w:val="0"/>
                <w:w w:val="100"/>
                <w:sz w:val="20"/>
                <w:szCs w:val="20"/>
              </w:rPr>
            </w:r>
          </w:p>
        </w:tc>
        <w:tc>
          <w:tcPr>
            <w:tcW w:w="164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261"/>
            </w:pPr>
            <w:r>
              <w:rPr>
                <w:rFonts w:cs="Arial" w:hAnsi="Arial" w:eastAsia="Arial" w:ascii="Arial"/>
                <w:b/>
                <w:spacing w:val="-1"/>
                <w:w w:val="82"/>
                <w:sz w:val="20"/>
                <w:szCs w:val="20"/>
              </w:rPr>
              <w:t>5</w:t>
            </w:r>
            <w:r>
              <w:rPr>
                <w:rFonts w:cs="Arial" w:hAnsi="Arial" w:eastAsia="Arial" w:ascii="Arial"/>
                <w:b/>
                <w:spacing w:val="2"/>
                <w:w w:val="83"/>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1</w:t>
            </w:r>
            <w:r>
              <w:rPr>
                <w:rFonts w:cs="Arial" w:hAnsi="Arial" w:eastAsia="Arial" w:ascii="Arial"/>
                <w:b/>
                <w:spacing w:val="-1"/>
                <w:w w:val="82"/>
                <w:sz w:val="20"/>
                <w:szCs w:val="20"/>
              </w:rPr>
              <w:t>4</w:t>
            </w:r>
            <w:r>
              <w:rPr>
                <w:rFonts w:cs="Arial" w:hAnsi="Arial" w:eastAsia="Arial" w:ascii="Arial"/>
                <w:b/>
                <w:spacing w:val="2"/>
                <w:w w:val="83"/>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3</w:t>
            </w:r>
            <w:r>
              <w:rPr>
                <w:rFonts w:cs="Arial" w:hAnsi="Arial" w:eastAsia="Arial" w:ascii="Arial"/>
                <w:b/>
                <w:spacing w:val="-1"/>
                <w:w w:val="82"/>
                <w:sz w:val="20"/>
                <w:szCs w:val="20"/>
              </w:rPr>
              <w:t>5</w:t>
            </w:r>
            <w:r>
              <w:rPr>
                <w:rFonts w:cs="Arial" w:hAnsi="Arial" w:eastAsia="Arial" w:ascii="Arial"/>
                <w:b/>
                <w:spacing w:val="-3"/>
                <w:w w:val="83"/>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6</w:t>
            </w:r>
            <w:r>
              <w:rPr>
                <w:rFonts w:cs="Arial" w:hAnsi="Arial" w:eastAsia="Arial" w:ascii="Arial"/>
                <w:b/>
                <w:spacing w:val="-1"/>
                <w:w w:val="82"/>
                <w:sz w:val="20"/>
                <w:szCs w:val="20"/>
              </w:rPr>
              <w:t>0</w:t>
            </w:r>
            <w:r>
              <w:rPr>
                <w:rFonts w:cs="Arial" w:hAnsi="Arial" w:eastAsia="Arial" w:ascii="Arial"/>
                <w:b/>
                <w:spacing w:val="2"/>
                <w:w w:val="83"/>
                <w:sz w:val="20"/>
                <w:szCs w:val="20"/>
              </w:rPr>
              <w:t>.</w:t>
            </w:r>
            <w:r>
              <w:rPr>
                <w:rFonts w:cs="Arial" w:hAnsi="Arial" w:eastAsia="Arial" w:ascii="Arial"/>
                <w:b/>
                <w:spacing w:val="-1"/>
                <w:w w:val="82"/>
                <w:sz w:val="20"/>
                <w:szCs w:val="20"/>
              </w:rPr>
              <w:t>2</w:t>
            </w:r>
            <w:r>
              <w:rPr>
                <w:rFonts w:cs="Arial" w:hAnsi="Arial" w:eastAsia="Arial" w:ascii="Arial"/>
                <w:b/>
                <w:spacing w:val="0"/>
                <w:w w:val="82"/>
                <w:sz w:val="20"/>
                <w:szCs w:val="20"/>
              </w:rPr>
              <w:t>3</w:t>
            </w:r>
            <w:r>
              <w:rPr>
                <w:rFonts w:cs="Arial" w:hAnsi="Arial" w:eastAsia="Arial" w:ascii="Arial"/>
                <w:spacing w:val="0"/>
                <w:w w:val="100"/>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107"/>
            </w:pPr>
            <w:r>
              <w:rPr>
                <w:rFonts w:cs="Arial" w:hAnsi="Arial" w:eastAsia="Arial" w:ascii="Arial"/>
                <w:b/>
                <w:spacing w:val="-1"/>
                <w:w w:val="82"/>
                <w:sz w:val="20"/>
                <w:szCs w:val="20"/>
              </w:rPr>
              <w:t>5</w:t>
            </w:r>
            <w:r>
              <w:rPr>
                <w:rFonts w:cs="Arial" w:hAnsi="Arial" w:eastAsia="Arial" w:ascii="Arial"/>
                <w:b/>
                <w:spacing w:val="2"/>
                <w:w w:val="83"/>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0</w:t>
            </w:r>
            <w:r>
              <w:rPr>
                <w:rFonts w:cs="Arial" w:hAnsi="Arial" w:eastAsia="Arial" w:ascii="Arial"/>
                <w:b/>
                <w:spacing w:val="-1"/>
                <w:w w:val="82"/>
                <w:sz w:val="20"/>
                <w:szCs w:val="20"/>
              </w:rPr>
              <w:t>9</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5</w:t>
            </w:r>
            <w:r>
              <w:rPr>
                <w:rFonts w:cs="Arial" w:hAnsi="Arial" w:eastAsia="Arial" w:ascii="Arial"/>
                <w:b/>
                <w:spacing w:val="-1"/>
                <w:w w:val="82"/>
                <w:sz w:val="20"/>
                <w:szCs w:val="20"/>
              </w:rPr>
              <w:t>8</w:t>
            </w:r>
            <w:r>
              <w:rPr>
                <w:rFonts w:cs="Arial" w:hAnsi="Arial" w:eastAsia="Arial" w:ascii="Arial"/>
                <w:b/>
                <w:spacing w:val="-3"/>
                <w:w w:val="83"/>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1</w:t>
            </w:r>
            <w:r>
              <w:rPr>
                <w:rFonts w:cs="Arial" w:hAnsi="Arial" w:eastAsia="Arial" w:ascii="Arial"/>
                <w:b/>
                <w:spacing w:val="-1"/>
                <w:w w:val="82"/>
                <w:sz w:val="20"/>
                <w:szCs w:val="20"/>
              </w:rPr>
              <w:t>6</w:t>
            </w:r>
            <w:r>
              <w:rPr>
                <w:rFonts w:cs="Arial" w:hAnsi="Arial" w:eastAsia="Arial" w:ascii="Arial"/>
                <w:b/>
                <w:spacing w:val="2"/>
                <w:w w:val="83"/>
                <w:sz w:val="20"/>
                <w:szCs w:val="20"/>
              </w:rPr>
              <w:t>.</w:t>
            </w:r>
            <w:r>
              <w:rPr>
                <w:rFonts w:cs="Arial" w:hAnsi="Arial" w:eastAsia="Arial" w:ascii="Arial"/>
                <w:b/>
                <w:spacing w:val="-1"/>
                <w:w w:val="82"/>
                <w:sz w:val="20"/>
                <w:szCs w:val="20"/>
              </w:rPr>
              <w:t>3</w:t>
            </w:r>
            <w:r>
              <w:rPr>
                <w:rFonts w:cs="Arial" w:hAnsi="Arial" w:eastAsia="Arial" w:ascii="Arial"/>
                <w:b/>
                <w:spacing w:val="0"/>
                <w:w w:val="82"/>
                <w:sz w:val="20"/>
                <w:szCs w:val="20"/>
              </w:rPr>
              <w:t>5</w:t>
            </w:r>
            <w:r>
              <w:rPr>
                <w:rFonts w:cs="Arial" w:hAnsi="Arial" w:eastAsia="Arial" w:ascii="Arial"/>
                <w:spacing w:val="0"/>
                <w:w w:val="100"/>
                <w:sz w:val="20"/>
                <w:szCs w:val="20"/>
              </w:rPr>
            </w:r>
          </w:p>
        </w:tc>
      </w:tr>
    </w:tbl>
    <w:p>
      <w:pPr>
        <w:rPr>
          <w:rFonts w:cs="FangSong" w:hAnsi="FangSong" w:eastAsia="FangSong" w:ascii="FangSong"/>
          <w:sz w:val="21"/>
          <w:szCs w:val="21"/>
        </w:rPr>
        <w:jc w:val="left"/>
        <w:spacing w:lineRule="exact" w:line="240"/>
        <w:ind w:left="110"/>
      </w:pPr>
      <w:r>
        <w:rPr>
          <w:rFonts w:cs="FangSong" w:hAnsi="FangSong" w:eastAsia="FangSong" w:ascii="FangSong"/>
          <w:spacing w:val="0"/>
          <w:w w:val="100"/>
          <w:position w:val="-2"/>
          <w:sz w:val="21"/>
          <w:szCs w:val="21"/>
        </w:rPr>
        <w:t>企</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负责人</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李民吉</w:t>
      </w:r>
      <w:r>
        <w:rPr>
          <w:rFonts w:cs="FangSong" w:hAnsi="FangSong" w:eastAsia="FangSong" w:ascii="FangSong"/>
          <w:spacing w:val="0"/>
          <w:w w:val="100"/>
          <w:position w:val="-2"/>
          <w:sz w:val="21"/>
          <w:szCs w:val="21"/>
        </w:rPr>
        <w:t>          </w:t>
      </w:r>
      <w:r>
        <w:rPr>
          <w:rFonts w:cs="FangSong" w:hAnsi="FangSong" w:eastAsia="FangSong" w:ascii="FangSong"/>
          <w:spacing w:val="103"/>
          <w:w w:val="100"/>
          <w:position w:val="-2"/>
          <w:sz w:val="21"/>
          <w:szCs w:val="21"/>
        </w:rPr>
        <w:t> </w:t>
      </w:r>
      <w:r>
        <w:rPr>
          <w:rFonts w:cs="FangSong" w:hAnsi="FangSong" w:eastAsia="FangSong" w:ascii="FangSong"/>
          <w:spacing w:val="0"/>
          <w:w w:val="100"/>
          <w:position w:val="-2"/>
          <w:sz w:val="21"/>
          <w:szCs w:val="21"/>
        </w:rPr>
        <w:t>主</w:t>
      </w:r>
      <w:r>
        <w:rPr>
          <w:rFonts w:cs="FangSong" w:hAnsi="FangSong" w:eastAsia="FangSong" w:ascii="FangSong"/>
          <w:spacing w:val="-5"/>
          <w:w w:val="100"/>
          <w:position w:val="-2"/>
          <w:sz w:val="21"/>
          <w:szCs w:val="21"/>
        </w:rPr>
        <w:t>管</w:t>
      </w:r>
      <w:r>
        <w:rPr>
          <w:rFonts w:cs="FangSong" w:hAnsi="FangSong" w:eastAsia="FangSong" w:ascii="FangSong"/>
          <w:spacing w:val="0"/>
          <w:w w:val="100"/>
          <w:position w:val="-2"/>
          <w:sz w:val="21"/>
          <w:szCs w:val="21"/>
        </w:rPr>
        <w:t>会计工</w:t>
      </w:r>
      <w:r>
        <w:rPr>
          <w:rFonts w:cs="FangSong" w:hAnsi="FangSong" w:eastAsia="FangSong" w:ascii="FangSong"/>
          <w:spacing w:val="-5"/>
          <w:w w:val="100"/>
          <w:position w:val="-2"/>
          <w:sz w:val="21"/>
          <w:szCs w:val="21"/>
        </w:rPr>
        <w:t>作</w:t>
      </w:r>
      <w:r>
        <w:rPr>
          <w:rFonts w:cs="FangSong" w:hAnsi="FangSong" w:eastAsia="FangSong" w:ascii="FangSong"/>
          <w:spacing w:val="0"/>
          <w:w w:val="100"/>
          <w:position w:val="-2"/>
          <w:sz w:val="21"/>
          <w:szCs w:val="21"/>
        </w:rPr>
        <w:t>负责人</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吴京林</w:t>
      </w:r>
      <w:r>
        <w:rPr>
          <w:rFonts w:cs="FangSong" w:hAnsi="FangSong" w:eastAsia="FangSong" w:ascii="FangSong"/>
          <w:spacing w:val="0"/>
          <w:w w:val="100"/>
          <w:position w:val="-2"/>
          <w:sz w:val="21"/>
          <w:szCs w:val="21"/>
        </w:rPr>
        <w:t>           </w:t>
      </w:r>
      <w:r>
        <w:rPr>
          <w:rFonts w:cs="FangSong" w:hAnsi="FangSong" w:eastAsia="FangSong" w:ascii="FangSong"/>
          <w:spacing w:val="3"/>
          <w:w w:val="100"/>
          <w:position w:val="-2"/>
          <w:sz w:val="21"/>
          <w:szCs w:val="21"/>
        </w:rPr>
        <w:t> </w:t>
      </w:r>
      <w:r>
        <w:rPr>
          <w:rFonts w:cs="FangSong" w:hAnsi="FangSong" w:eastAsia="FangSong" w:ascii="FangSong"/>
          <w:spacing w:val="0"/>
          <w:w w:val="100"/>
          <w:position w:val="-2"/>
          <w:sz w:val="21"/>
          <w:szCs w:val="21"/>
        </w:rPr>
        <w:t>会</w:t>
      </w:r>
      <w:r>
        <w:rPr>
          <w:rFonts w:cs="FangSong" w:hAnsi="FangSong" w:eastAsia="FangSong" w:ascii="FangSong"/>
          <w:spacing w:val="-5"/>
          <w:w w:val="100"/>
          <w:position w:val="-2"/>
          <w:sz w:val="21"/>
          <w:szCs w:val="21"/>
        </w:rPr>
        <w:t>计</w:t>
      </w:r>
      <w:r>
        <w:rPr>
          <w:rFonts w:cs="FangSong" w:hAnsi="FangSong" w:eastAsia="FangSong" w:ascii="FangSong"/>
          <w:spacing w:val="0"/>
          <w:w w:val="100"/>
          <w:position w:val="-2"/>
          <w:sz w:val="21"/>
          <w:szCs w:val="21"/>
        </w:rPr>
        <w:t>机构负</w:t>
      </w:r>
      <w:r>
        <w:rPr>
          <w:rFonts w:cs="FangSong" w:hAnsi="FangSong" w:eastAsia="FangSong" w:ascii="FangSong"/>
          <w:spacing w:val="-5"/>
          <w:w w:val="100"/>
          <w:position w:val="-2"/>
          <w:sz w:val="21"/>
          <w:szCs w:val="21"/>
        </w:rPr>
        <w:t>责</w:t>
      </w:r>
      <w:r>
        <w:rPr>
          <w:rFonts w:cs="FangSong" w:hAnsi="FangSong" w:eastAsia="FangSong" w:ascii="FangSong"/>
          <w:spacing w:val="0"/>
          <w:w w:val="100"/>
          <w:position w:val="-2"/>
          <w:sz w:val="21"/>
          <w:szCs w:val="21"/>
        </w:rPr>
        <w:t>人：魏</w:t>
      </w:r>
      <w:r>
        <w:rPr>
          <w:rFonts w:cs="FangSong" w:hAnsi="FangSong" w:eastAsia="FangSong" w:ascii="FangSong"/>
          <w:spacing w:val="-5"/>
          <w:w w:val="100"/>
          <w:position w:val="-2"/>
          <w:sz w:val="21"/>
          <w:szCs w:val="21"/>
        </w:rPr>
        <w:t>东</w:t>
      </w:r>
      <w:r>
        <w:rPr>
          <w:rFonts w:cs="FangSong" w:hAnsi="FangSong" w:eastAsia="FangSong" w:ascii="FangSong"/>
          <w:spacing w:val="0"/>
          <w:w w:val="100"/>
          <w:position w:val="-2"/>
          <w:sz w:val="21"/>
          <w:szCs w:val="21"/>
        </w:rPr>
        <w:t>华</w:t>
      </w:r>
      <w:r>
        <w:rPr>
          <w:rFonts w:cs="FangSong" w:hAnsi="FangSong" w:eastAsia="FangSong" w:ascii="FangSong"/>
          <w:spacing w:val="0"/>
          <w:w w:val="100"/>
          <w:position w:val="0"/>
          <w:sz w:val="21"/>
          <w:szCs w:val="21"/>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before="13" w:lineRule="exact" w:line="200"/>
        <w:sectPr>
          <w:pgMar w:header="782" w:footer="1246" w:top="920" w:bottom="280" w:left="1080" w:right="980"/>
          <w:pgSz w:w="11920" w:h="16840"/>
        </w:sectPr>
      </w:pPr>
      <w:r>
        <w:rPr>
          <w:sz w:val="20"/>
          <w:szCs w:val="20"/>
        </w:rPr>
      </w:r>
    </w:p>
    <w:p>
      <w:pPr>
        <w:rPr>
          <w:rFonts w:cs="FangSong" w:hAnsi="FangSong" w:eastAsia="FangSong" w:ascii="FangSong"/>
          <w:sz w:val="24"/>
          <w:szCs w:val="24"/>
        </w:rPr>
        <w:jc w:val="left"/>
        <w:spacing w:lineRule="exact" w:line="320"/>
        <w:ind w:left="110" w:right="-60"/>
      </w:pP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利润表</w:t>
      </w:r>
    </w:p>
    <w:p>
      <w:pPr>
        <w:rPr>
          <w:sz w:val="28"/>
          <w:szCs w:val="28"/>
        </w:rPr>
        <w:jc w:val="left"/>
        <w:spacing w:before="16" w:lineRule="exact" w:line="280"/>
      </w:pPr>
      <w:r>
        <w:br w:type="column"/>
      </w:r>
      <w:r>
        <w:rPr>
          <w:sz w:val="28"/>
          <w:szCs w:val="28"/>
        </w:rPr>
      </w:r>
    </w:p>
    <w:p>
      <w:pPr>
        <w:rPr>
          <w:rFonts w:cs="FangSong" w:hAnsi="FangSong" w:eastAsia="FangSong" w:ascii="FangSong"/>
          <w:sz w:val="24"/>
          <w:szCs w:val="24"/>
        </w:rPr>
        <w:jc w:val="center"/>
        <w:ind w:left="-38" w:right="3976"/>
      </w:pPr>
      <w:r>
        <w:rPr>
          <w:rFonts w:cs="FangSong" w:hAnsi="FangSong" w:eastAsia="FangSong" w:ascii="FangSong"/>
          <w:spacing w:val="0"/>
          <w:w w:val="100"/>
          <w:sz w:val="24"/>
          <w:szCs w:val="24"/>
        </w:rPr>
        <w:t>合并及公司利润表</w:t>
      </w:r>
    </w:p>
    <w:p>
      <w:pPr>
        <w:rPr>
          <w:rFonts w:cs="FangSong" w:hAnsi="FangSong" w:eastAsia="FangSong" w:ascii="FangSong"/>
          <w:sz w:val="21"/>
          <w:szCs w:val="21"/>
        </w:rPr>
        <w:jc w:val="center"/>
        <w:spacing w:lineRule="exact" w:line="300"/>
        <w:ind w:left="476" w:right="4485"/>
        <w:sectPr>
          <w:type w:val="continuous"/>
          <w:pgSz w:w="11920" w:h="16840"/>
          <w:pgMar w:top="920" w:bottom="280" w:left="1080" w:right="980"/>
          <w:cols w:num="2" w:equalWidth="off">
            <w:col w:w="1378" w:space="2534"/>
            <w:col w:w="5948"/>
          </w:cols>
        </w:sectPr>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5</w:t>
      </w:r>
      <w:r>
        <w:rPr>
          <w:rFonts w:cs="Calibri" w:hAnsi="Calibri" w:eastAsia="Calibri" w:ascii="Calibri"/>
          <w:spacing w:val="4"/>
          <w:w w:val="100"/>
          <w:sz w:val="21"/>
          <w:szCs w:val="21"/>
        </w:rPr>
        <w:t> </w:t>
      </w:r>
      <w:r>
        <w:rPr>
          <w:rFonts w:cs="FangSong" w:hAnsi="FangSong" w:eastAsia="FangSong" w:ascii="FangSong"/>
          <w:spacing w:val="0"/>
          <w:w w:val="100"/>
          <w:sz w:val="21"/>
          <w:szCs w:val="21"/>
        </w:rPr>
        <w:t>年度</w:t>
      </w:r>
    </w:p>
    <w:p>
      <w:pPr>
        <w:rPr>
          <w:sz w:val="20"/>
          <w:szCs w:val="20"/>
        </w:rPr>
        <w:jc w:val="left"/>
        <w:spacing w:lineRule="exact" w:line="200"/>
      </w:pPr>
      <w:r>
        <w:rPr>
          <w:sz w:val="20"/>
          <w:szCs w:val="20"/>
        </w:rPr>
      </w:r>
    </w:p>
    <w:p>
      <w:pPr>
        <w:rPr>
          <w:sz w:val="22"/>
          <w:szCs w:val="22"/>
        </w:rPr>
        <w:jc w:val="left"/>
        <w:spacing w:before="4" w:lineRule="exact" w:line="220"/>
      </w:pPr>
      <w:r>
        <w:rPr>
          <w:sz w:val="22"/>
          <w:szCs w:val="22"/>
        </w:rPr>
      </w:r>
    </w:p>
    <w:p>
      <w:pPr>
        <w:rPr>
          <w:rFonts w:cs="FangSong" w:hAnsi="FangSong" w:eastAsia="FangSong" w:ascii="FangSong"/>
          <w:sz w:val="21"/>
          <w:szCs w:val="21"/>
        </w:rPr>
        <w:jc w:val="left"/>
        <w:spacing w:lineRule="exact" w:line="260"/>
        <w:ind w:left="110"/>
      </w:pPr>
      <w:r>
        <w:pict>
          <v:group style="position:absolute;margin-left:59.55pt;margin-top:-10.8036pt;width:476.2pt;height:0pt;mso-position-horizontal-relative:page;mso-position-vertical-relative:paragraph;z-index:-15425" coordorigin="1191,-216" coordsize="9524,0">
            <v:shape style="position:absolute;left:1191;top:-216;width:9524;height:0" coordorigin="1191,-216" coordsize="9524,0" path="m1191,-216l10715,-216e" filled="f" stroked="t" strokeweight="0.82pt" strokecolor="#000000">
              <v:path arrowok="t"/>
            </v:shape>
            <w10:wrap type="none"/>
          </v:group>
        </w:pict>
      </w:r>
      <w:r>
        <w:rPr>
          <w:rFonts w:cs="FangSong" w:hAnsi="FangSong" w:eastAsia="FangSong" w:ascii="FangSong"/>
          <w:spacing w:val="0"/>
          <w:w w:val="100"/>
          <w:position w:val="-2"/>
          <w:sz w:val="21"/>
          <w:szCs w:val="21"/>
        </w:rPr>
        <w:t>编</w:t>
      </w:r>
      <w:r>
        <w:rPr>
          <w:rFonts w:cs="FangSong" w:hAnsi="FangSong" w:eastAsia="FangSong" w:ascii="FangSong"/>
          <w:spacing w:val="-5"/>
          <w:w w:val="100"/>
          <w:position w:val="-2"/>
          <w:sz w:val="21"/>
          <w:szCs w:val="21"/>
        </w:rPr>
        <w:t>制</w:t>
      </w:r>
      <w:r>
        <w:rPr>
          <w:rFonts w:cs="FangSong" w:hAnsi="FangSong" w:eastAsia="FangSong" w:ascii="FangSong"/>
          <w:spacing w:val="0"/>
          <w:w w:val="100"/>
          <w:position w:val="-2"/>
          <w:sz w:val="21"/>
          <w:szCs w:val="21"/>
        </w:rPr>
        <w:t>单位</w:t>
      </w:r>
      <w:r>
        <w:rPr>
          <w:rFonts w:cs="FangSong" w:hAnsi="FangSong" w:eastAsia="FangSong" w:ascii="FangSong"/>
          <w:spacing w:val="-14"/>
          <w:w w:val="100"/>
          <w:position w:val="-2"/>
          <w:sz w:val="21"/>
          <w:szCs w:val="21"/>
        </w:rPr>
        <w:t>：</w:t>
      </w:r>
      <w:r>
        <w:rPr>
          <w:rFonts w:cs="FangSong" w:hAnsi="FangSong" w:eastAsia="FangSong" w:ascii="FangSong"/>
          <w:spacing w:val="0"/>
          <w:w w:val="100"/>
          <w:position w:val="-2"/>
          <w:sz w:val="21"/>
          <w:szCs w:val="21"/>
        </w:rPr>
        <w:t>北</w:t>
      </w:r>
      <w:r>
        <w:rPr>
          <w:rFonts w:cs="FangSong" w:hAnsi="FangSong" w:eastAsia="FangSong" w:ascii="FangSong"/>
          <w:spacing w:val="-5"/>
          <w:w w:val="100"/>
          <w:position w:val="-2"/>
          <w:sz w:val="21"/>
          <w:szCs w:val="21"/>
        </w:rPr>
        <w:t>京</w:t>
      </w:r>
      <w:r>
        <w:rPr>
          <w:rFonts w:cs="FangSong" w:hAnsi="FangSong" w:eastAsia="FangSong" w:ascii="FangSong"/>
          <w:spacing w:val="0"/>
          <w:w w:val="100"/>
          <w:position w:val="-2"/>
          <w:sz w:val="21"/>
          <w:szCs w:val="21"/>
        </w:rPr>
        <w:t>国际信</w:t>
      </w:r>
      <w:r>
        <w:rPr>
          <w:rFonts w:cs="FangSong" w:hAnsi="FangSong" w:eastAsia="FangSong" w:ascii="FangSong"/>
          <w:spacing w:val="-5"/>
          <w:w w:val="100"/>
          <w:position w:val="-2"/>
          <w:sz w:val="21"/>
          <w:szCs w:val="21"/>
        </w:rPr>
        <w:t>托</w:t>
      </w:r>
      <w:r>
        <w:rPr>
          <w:rFonts w:cs="FangSong" w:hAnsi="FangSong" w:eastAsia="FangSong" w:ascii="FangSong"/>
          <w:spacing w:val="0"/>
          <w:w w:val="100"/>
          <w:position w:val="-2"/>
          <w:sz w:val="21"/>
          <w:szCs w:val="21"/>
        </w:rPr>
        <w:t>有限公司</w:t>
      </w:r>
      <w:r>
        <w:rPr>
          <w:rFonts w:cs="FangSong" w:hAnsi="FangSong" w:eastAsia="FangSong" w:ascii="FangSong"/>
          <w:spacing w:val="0"/>
          <w:w w:val="100"/>
          <w:position w:val="-2"/>
          <w:sz w:val="21"/>
          <w:szCs w:val="21"/>
        </w:rPr>
        <w:t>                                             </w:t>
      </w:r>
      <w:r>
        <w:rPr>
          <w:rFonts w:cs="FangSong" w:hAnsi="FangSong" w:eastAsia="FangSong" w:ascii="FangSong"/>
          <w:spacing w:val="100"/>
          <w:w w:val="100"/>
          <w:position w:val="-2"/>
          <w:sz w:val="21"/>
          <w:szCs w:val="21"/>
        </w:rPr>
        <w:t> </w:t>
      </w:r>
      <w:r>
        <w:rPr>
          <w:rFonts w:cs="FangSong" w:hAnsi="FangSong" w:eastAsia="FangSong" w:ascii="FangSong"/>
          <w:spacing w:val="0"/>
          <w:w w:val="100"/>
          <w:position w:val="-2"/>
          <w:sz w:val="21"/>
          <w:szCs w:val="21"/>
        </w:rPr>
        <w:t>单位</w:t>
      </w:r>
      <w:r>
        <w:rPr>
          <w:rFonts w:cs="FangSong" w:hAnsi="FangSong" w:eastAsia="FangSong" w:ascii="FangSong"/>
          <w:spacing w:val="-19"/>
          <w:w w:val="100"/>
          <w:position w:val="-2"/>
          <w:sz w:val="21"/>
          <w:szCs w:val="21"/>
        </w:rPr>
        <w:t>：</w:t>
      </w:r>
      <w:r>
        <w:rPr>
          <w:rFonts w:cs="FangSong" w:hAnsi="FangSong" w:eastAsia="FangSong" w:ascii="FangSong"/>
          <w:spacing w:val="0"/>
          <w:w w:val="100"/>
          <w:position w:val="-2"/>
          <w:sz w:val="21"/>
          <w:szCs w:val="21"/>
        </w:rPr>
        <w:t>人</w:t>
      </w:r>
      <w:r>
        <w:rPr>
          <w:rFonts w:cs="FangSong" w:hAnsi="FangSong" w:eastAsia="FangSong" w:ascii="FangSong"/>
          <w:spacing w:val="-5"/>
          <w:w w:val="100"/>
          <w:position w:val="-2"/>
          <w:sz w:val="21"/>
          <w:szCs w:val="21"/>
        </w:rPr>
        <w:t>民</w:t>
      </w:r>
      <w:r>
        <w:rPr>
          <w:rFonts w:cs="FangSong" w:hAnsi="FangSong" w:eastAsia="FangSong" w:ascii="FangSong"/>
          <w:spacing w:val="0"/>
          <w:w w:val="100"/>
          <w:position w:val="-2"/>
          <w:sz w:val="21"/>
          <w:szCs w:val="21"/>
        </w:rPr>
        <w:t>币元</w:t>
      </w:r>
      <w:r>
        <w:rPr>
          <w:rFonts w:cs="FangSong" w:hAnsi="FangSong" w:eastAsia="FangSong" w:ascii="FangSong"/>
          <w:spacing w:val="0"/>
          <w:w w:val="100"/>
          <w:position w:val="0"/>
          <w:sz w:val="21"/>
          <w:szCs w:val="21"/>
        </w:rPr>
      </w:r>
    </w:p>
    <w:p>
      <w:pPr>
        <w:rPr>
          <w:sz w:val="7"/>
          <w:szCs w:val="7"/>
        </w:rPr>
        <w:jc w:val="left"/>
        <w:spacing w:before="6" w:lineRule="exact" w:line="60"/>
      </w:pPr>
      <w:r>
        <w:rPr>
          <w:sz w:val="7"/>
          <w:szCs w:val="7"/>
        </w:rPr>
      </w:r>
    </w:p>
    <w:tbl>
      <w:tblPr>
        <w:tblW w:w="0" w:type="auto"/>
        <w:tblLook w:val="01E0"/>
        <w:jc w:val="left"/>
        <w:tblInd w:w="96" w:type="dxa"/>
        <w:tblLayout w:type="fixed"/>
        <w:tblCellMar>
          <w:top w:w="0" w:type="dxa"/>
          <w:left w:w="0" w:type="dxa"/>
          <w:bottom w:w="0" w:type="dxa"/>
          <w:right w:w="0" w:type="dxa"/>
        </w:tblCellMar>
      </w:tblPr>
      <w:tblGrid/>
      <w:tr>
        <w:trPr>
          <w:trHeight w:val="370" w:hRule="exact"/>
        </w:trPr>
        <w:tc>
          <w:tcPr>
            <w:tcW w:w="2840" w:type="dxa"/>
            <w:vMerge w:val="restart"/>
            <w:tcBorders>
              <w:top w:val="single" w:sz="4" w:space="0" w:color="000000"/>
              <w:left w:val="single" w:sz="4" w:space="0" w:color="000000"/>
              <w:right w:val="single" w:sz="4" w:space="0" w:color="000000"/>
            </w:tcBorders>
          </w:tcPr>
          <w:p>
            <w:pPr>
              <w:rPr>
                <w:sz w:val="20"/>
                <w:szCs w:val="20"/>
              </w:rPr>
              <w:jc w:val="left"/>
              <w:spacing w:before="5" w:lineRule="exact" w:line="200"/>
            </w:pPr>
            <w:r>
              <w:rPr>
                <w:sz w:val="20"/>
                <w:szCs w:val="20"/>
              </w:rPr>
            </w:r>
          </w:p>
          <w:p>
            <w:pPr>
              <w:rPr>
                <w:rFonts w:cs="SimSun" w:hAnsi="SimSun" w:eastAsia="SimSun" w:ascii="SimSun"/>
                <w:sz w:val="17"/>
                <w:szCs w:val="17"/>
              </w:rPr>
              <w:jc w:val="left"/>
              <w:ind w:left="696"/>
            </w:pPr>
            <w:r>
              <w:rPr>
                <w:rFonts w:cs="SimSun" w:hAnsi="SimSun" w:eastAsia="SimSun" w:ascii="SimSun"/>
                <w:spacing w:val="0"/>
                <w:w w:val="100"/>
                <w:sz w:val="17"/>
                <w:szCs w:val="17"/>
              </w:rPr>
              <w:t>项</w:t>
            </w:r>
            <w:r>
              <w:rPr>
                <w:rFonts w:cs="SimSun" w:hAnsi="SimSun" w:eastAsia="SimSun" w:ascii="SimSun"/>
                <w:spacing w:val="0"/>
                <w:w w:val="100"/>
                <w:sz w:val="17"/>
                <w:szCs w:val="17"/>
              </w:rPr>
              <w:t>           </w:t>
            </w:r>
            <w:r>
              <w:rPr>
                <w:rFonts w:cs="SimSun" w:hAnsi="SimSun" w:eastAsia="SimSun" w:ascii="SimSun"/>
                <w:spacing w:val="67"/>
                <w:w w:val="100"/>
                <w:sz w:val="17"/>
                <w:szCs w:val="17"/>
              </w:rPr>
              <w:t> </w:t>
            </w:r>
            <w:r>
              <w:rPr>
                <w:rFonts w:cs="SimSun" w:hAnsi="SimSun" w:eastAsia="SimSun" w:ascii="SimSun"/>
                <w:spacing w:val="0"/>
                <w:w w:val="104"/>
                <w:sz w:val="17"/>
                <w:szCs w:val="17"/>
              </w:rPr>
              <w:t>目</w:t>
            </w:r>
            <w:r>
              <w:rPr>
                <w:rFonts w:cs="SimSun" w:hAnsi="SimSun" w:eastAsia="SimSun" w:ascii="SimSun"/>
                <w:spacing w:val="0"/>
                <w:w w:val="100"/>
                <w:sz w:val="17"/>
                <w:szCs w:val="17"/>
              </w:rPr>
            </w:r>
          </w:p>
        </w:tc>
        <w:tc>
          <w:tcPr>
            <w:tcW w:w="426" w:type="dxa"/>
            <w:vMerge w:val="restart"/>
            <w:tcBorders>
              <w:top w:val="single" w:sz="4" w:space="0" w:color="000000"/>
              <w:left w:val="single" w:sz="4" w:space="0" w:color="000000"/>
              <w:right w:val="single" w:sz="4" w:space="0" w:color="000000"/>
            </w:tcBorders>
          </w:tcPr>
          <w:p>
            <w:pPr>
              <w:rPr>
                <w:sz w:val="12"/>
                <w:szCs w:val="12"/>
              </w:rPr>
              <w:jc w:val="left"/>
              <w:spacing w:before="3" w:lineRule="exact" w:line="120"/>
            </w:pPr>
            <w:r>
              <w:rPr>
                <w:sz w:val="12"/>
                <w:szCs w:val="12"/>
              </w:rPr>
            </w:r>
          </w:p>
          <w:p>
            <w:pPr>
              <w:rPr>
                <w:rFonts w:cs="SimSun" w:hAnsi="SimSun" w:eastAsia="SimSun" w:ascii="SimSun"/>
                <w:sz w:val="17"/>
                <w:szCs w:val="17"/>
              </w:rPr>
              <w:jc w:val="left"/>
              <w:spacing w:lineRule="exact" w:line="220"/>
              <w:ind w:left="116" w:right="84"/>
            </w:pPr>
            <w:r>
              <w:rPr>
                <w:rFonts w:cs="SimSun" w:hAnsi="SimSun" w:eastAsia="SimSun" w:ascii="SimSun"/>
                <w:spacing w:val="0"/>
                <w:w w:val="104"/>
                <w:sz w:val="17"/>
                <w:szCs w:val="17"/>
              </w:rPr>
              <w:t>行</w:t>
            </w:r>
            <w:r>
              <w:rPr>
                <w:rFonts w:cs="SimSun" w:hAnsi="SimSun" w:eastAsia="SimSun" w:ascii="SimSun"/>
                <w:spacing w:val="0"/>
                <w:w w:val="104"/>
                <w:sz w:val="17"/>
                <w:szCs w:val="17"/>
              </w:rPr>
              <w:t> </w:t>
            </w:r>
            <w:r>
              <w:rPr>
                <w:rFonts w:cs="SimSun" w:hAnsi="SimSun" w:eastAsia="SimSun" w:ascii="SimSun"/>
                <w:spacing w:val="0"/>
                <w:w w:val="104"/>
                <w:sz w:val="17"/>
                <w:szCs w:val="17"/>
              </w:rPr>
              <w:t>次</w:t>
            </w:r>
            <w:r>
              <w:rPr>
                <w:rFonts w:cs="SimSun" w:hAnsi="SimSun" w:eastAsia="SimSun" w:ascii="SimSun"/>
                <w:spacing w:val="0"/>
                <w:w w:val="100"/>
                <w:sz w:val="17"/>
                <w:szCs w:val="17"/>
              </w:rPr>
            </w:r>
          </w:p>
        </w:tc>
        <w:tc>
          <w:tcPr>
            <w:tcW w:w="3118" w:type="dxa"/>
            <w:gridSpan w:val="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center"/>
              <w:spacing w:before="18"/>
              <w:ind w:left="1251" w:right="1253"/>
            </w:pPr>
            <w:r>
              <w:rPr>
                <w:rFonts w:cs="SimSun" w:hAnsi="SimSun" w:eastAsia="SimSun" w:ascii="SimSun"/>
                <w:w w:val="104"/>
                <w:sz w:val="17"/>
                <w:szCs w:val="17"/>
              </w:rPr>
              <w:t>本</w:t>
            </w:r>
            <w:r>
              <w:rPr>
                <w:rFonts w:cs="SimSun" w:hAnsi="SimSun" w:eastAsia="SimSun" w:ascii="SimSun"/>
                <w:spacing w:val="4"/>
                <w:w w:val="104"/>
                <w:sz w:val="17"/>
                <w:szCs w:val="17"/>
              </w:rPr>
              <w:t>期</w:t>
            </w:r>
            <w:r>
              <w:rPr>
                <w:rFonts w:cs="SimSun" w:hAnsi="SimSun" w:eastAsia="SimSun" w:ascii="SimSun"/>
                <w:spacing w:val="0"/>
                <w:w w:val="104"/>
                <w:sz w:val="17"/>
                <w:szCs w:val="17"/>
              </w:rPr>
              <w:t>数</w:t>
            </w:r>
            <w:r>
              <w:rPr>
                <w:rFonts w:cs="SimSun" w:hAnsi="SimSun" w:eastAsia="SimSun" w:ascii="SimSun"/>
                <w:spacing w:val="0"/>
                <w:w w:val="100"/>
                <w:sz w:val="17"/>
                <w:szCs w:val="17"/>
              </w:rPr>
            </w:r>
          </w:p>
        </w:tc>
        <w:tc>
          <w:tcPr>
            <w:tcW w:w="3119" w:type="dxa"/>
            <w:gridSpan w:val="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center"/>
              <w:spacing w:before="18"/>
              <w:ind w:left="1248" w:right="1247"/>
            </w:pPr>
            <w:r>
              <w:rPr>
                <w:rFonts w:cs="SimSun" w:hAnsi="SimSun" w:eastAsia="SimSun" w:ascii="SimSun"/>
                <w:w w:val="104"/>
                <w:sz w:val="17"/>
                <w:szCs w:val="17"/>
              </w:rPr>
              <w:t>上</w:t>
            </w:r>
            <w:r>
              <w:rPr>
                <w:rFonts w:cs="SimSun" w:hAnsi="SimSun" w:eastAsia="SimSun" w:ascii="SimSun"/>
                <w:spacing w:val="4"/>
                <w:w w:val="104"/>
                <w:sz w:val="17"/>
                <w:szCs w:val="17"/>
              </w:rPr>
              <w:t>期</w:t>
            </w:r>
            <w:r>
              <w:rPr>
                <w:rFonts w:cs="SimSun" w:hAnsi="SimSun" w:eastAsia="SimSun" w:ascii="SimSun"/>
                <w:spacing w:val="0"/>
                <w:w w:val="104"/>
                <w:sz w:val="17"/>
                <w:szCs w:val="17"/>
              </w:rPr>
              <w:t>数</w:t>
            </w:r>
            <w:r>
              <w:rPr>
                <w:rFonts w:cs="SimSun" w:hAnsi="SimSun" w:eastAsia="SimSun" w:ascii="SimSun"/>
                <w:spacing w:val="0"/>
                <w:w w:val="100"/>
                <w:sz w:val="17"/>
                <w:szCs w:val="17"/>
              </w:rPr>
            </w:r>
          </w:p>
        </w:tc>
      </w:tr>
      <w:tr>
        <w:trPr>
          <w:trHeight w:val="370" w:hRule="exact"/>
        </w:trPr>
        <w:tc>
          <w:tcPr>
            <w:tcW w:w="2840" w:type="dxa"/>
            <w:vMerge w:val=""/>
            <w:tcBorders>
              <w:left w:val="single" w:sz="4" w:space="0" w:color="000000"/>
              <w:bottom w:val="single" w:sz="4" w:space="0" w:color="000000"/>
              <w:right w:val="single" w:sz="4" w:space="0" w:color="000000"/>
            </w:tcBorders>
          </w:tcPr>
          <w:p/>
        </w:tc>
        <w:tc>
          <w:tcPr>
            <w:tcW w:w="426" w:type="dxa"/>
            <w:vMerge w:val=""/>
            <w:tcBorders>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center"/>
              <w:spacing w:before="17"/>
              <w:ind w:left="559" w:right="568"/>
            </w:pPr>
            <w:r>
              <w:rPr>
                <w:rFonts w:cs="SimSun" w:hAnsi="SimSun" w:eastAsia="SimSun" w:ascii="SimSun"/>
                <w:spacing w:val="0"/>
                <w:w w:val="104"/>
                <w:sz w:val="17"/>
                <w:szCs w:val="17"/>
              </w:rPr>
              <w:t>合并</w:t>
            </w:r>
            <w:r>
              <w:rPr>
                <w:rFonts w:cs="SimSun" w:hAnsi="SimSun" w:eastAsia="SimSun" w:ascii="SimSun"/>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17"/>
              <w:ind w:left="503"/>
            </w:pPr>
            <w:r>
              <w:rPr>
                <w:rFonts w:cs="SimSun" w:hAnsi="SimSun" w:eastAsia="SimSun" w:ascii="SimSun"/>
                <w:w w:val="104"/>
                <w:sz w:val="17"/>
                <w:szCs w:val="17"/>
              </w:rPr>
              <w:t>母</w:t>
            </w:r>
            <w:r>
              <w:rPr>
                <w:rFonts w:cs="SimSun" w:hAnsi="SimSun" w:eastAsia="SimSun" w:ascii="SimSun"/>
                <w:spacing w:val="4"/>
                <w:w w:val="104"/>
                <w:sz w:val="17"/>
                <w:szCs w:val="17"/>
              </w:rPr>
              <w:t>公</w:t>
            </w:r>
            <w:r>
              <w:rPr>
                <w:rFonts w:cs="SimSun" w:hAnsi="SimSun" w:eastAsia="SimSun" w:ascii="SimSun"/>
                <w:spacing w:val="0"/>
                <w:w w:val="104"/>
                <w:sz w:val="17"/>
                <w:szCs w:val="17"/>
              </w:rPr>
              <w:t>司</w:t>
            </w:r>
            <w:r>
              <w:rPr>
                <w:rFonts w:cs="SimSun" w:hAnsi="SimSun" w:eastAsia="SimSun" w:ascii="SimSun"/>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center"/>
              <w:spacing w:before="17"/>
              <w:ind w:left="561" w:right="566"/>
            </w:pPr>
            <w:r>
              <w:rPr>
                <w:rFonts w:cs="SimSun" w:hAnsi="SimSun" w:eastAsia="SimSun" w:ascii="SimSun"/>
                <w:spacing w:val="0"/>
                <w:w w:val="104"/>
                <w:sz w:val="17"/>
                <w:szCs w:val="17"/>
              </w:rPr>
              <w:t>合并</w:t>
            </w:r>
            <w:r>
              <w:rPr>
                <w:rFonts w:cs="SimSun" w:hAnsi="SimSun" w:eastAsia="SimSun" w:ascii="SimSun"/>
                <w:spacing w:val="0"/>
                <w:w w:val="100"/>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17"/>
              <w:ind w:left="505"/>
            </w:pPr>
            <w:r>
              <w:rPr>
                <w:rFonts w:cs="SimSun" w:hAnsi="SimSun" w:eastAsia="SimSun" w:ascii="SimSun"/>
                <w:w w:val="104"/>
                <w:sz w:val="17"/>
                <w:szCs w:val="17"/>
              </w:rPr>
              <w:t>母</w:t>
            </w:r>
            <w:r>
              <w:rPr>
                <w:rFonts w:cs="SimSun" w:hAnsi="SimSun" w:eastAsia="SimSun" w:ascii="SimSun"/>
                <w:spacing w:val="4"/>
                <w:w w:val="104"/>
                <w:sz w:val="17"/>
                <w:szCs w:val="17"/>
              </w:rPr>
              <w:t>公</w:t>
            </w:r>
            <w:r>
              <w:rPr>
                <w:rFonts w:cs="SimSun" w:hAnsi="SimSun" w:eastAsia="SimSun" w:ascii="SimSun"/>
                <w:spacing w:val="0"/>
                <w:w w:val="104"/>
                <w:sz w:val="17"/>
                <w:szCs w:val="17"/>
              </w:rPr>
              <w:t>司</w:t>
            </w:r>
            <w:r>
              <w:rPr>
                <w:rFonts w:cs="SimSun" w:hAnsi="SimSun" w:eastAsia="SimSun" w:ascii="SimSun"/>
                <w:spacing w:val="0"/>
                <w:w w:val="100"/>
                <w:sz w:val="17"/>
                <w:szCs w:val="17"/>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50"/>
              <w:ind w:left="192"/>
            </w:pPr>
            <w:r>
              <w:rPr>
                <w:rFonts w:cs="SimSun" w:hAnsi="SimSun" w:eastAsia="SimSun" w:ascii="SimSun"/>
                <w:spacing w:val="4"/>
                <w:w w:val="104"/>
                <w:sz w:val="17"/>
                <w:szCs w:val="17"/>
              </w:rPr>
              <w:t>一</w:t>
            </w:r>
            <w:r>
              <w:rPr>
                <w:rFonts w:cs="SimSun" w:hAnsi="SimSun" w:eastAsia="SimSun" w:ascii="SimSun"/>
                <w:spacing w:val="0"/>
                <w:w w:val="104"/>
                <w:sz w:val="17"/>
                <w:szCs w:val="17"/>
              </w:rPr>
              <w:t>、</w:t>
            </w:r>
            <w:r>
              <w:rPr>
                <w:rFonts w:cs="SimSun" w:hAnsi="SimSun" w:eastAsia="SimSun" w:ascii="SimSun"/>
                <w:spacing w:val="4"/>
                <w:w w:val="104"/>
                <w:sz w:val="17"/>
                <w:szCs w:val="17"/>
              </w:rPr>
              <w:t>营</w:t>
            </w:r>
            <w:r>
              <w:rPr>
                <w:rFonts w:cs="SimSun" w:hAnsi="SimSun" w:eastAsia="SimSun" w:ascii="SimSun"/>
                <w:spacing w:val="4"/>
                <w:w w:val="104"/>
                <w:sz w:val="17"/>
                <w:szCs w:val="17"/>
              </w:rPr>
              <w:t>业</w:t>
            </w:r>
            <w:r>
              <w:rPr>
                <w:rFonts w:cs="SimSun" w:hAnsi="SimSun" w:eastAsia="SimSun" w:ascii="SimSun"/>
                <w:spacing w:val="0"/>
                <w:w w:val="104"/>
                <w:sz w:val="17"/>
                <w:szCs w:val="17"/>
              </w:rPr>
              <w:t>收入</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7"/>
                <w:szCs w:val="17"/>
              </w:rPr>
              <w:jc w:val="center"/>
              <w:ind w:left="136" w:right="133"/>
            </w:pPr>
            <w:r>
              <w:rPr>
                <w:rFonts w:cs="Arial" w:hAnsi="Arial" w:eastAsia="Arial" w:ascii="Arial"/>
                <w:spacing w:val="0"/>
                <w:w w:val="85"/>
                <w:sz w:val="17"/>
                <w:szCs w:val="17"/>
              </w:rPr>
              <w:t>1</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175"/>
            </w:pP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5</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0</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7</w:t>
            </w:r>
            <w:r>
              <w:rPr>
                <w:rFonts w:cs="Arial" w:hAnsi="Arial" w:eastAsia="Arial" w:ascii="Arial"/>
                <w:b/>
                <w:spacing w:val="-1"/>
                <w:w w:val="82"/>
                <w:sz w:val="20"/>
                <w:szCs w:val="20"/>
              </w:rPr>
              <w:t>3</w:t>
            </w:r>
            <w:r>
              <w:rPr>
                <w:rFonts w:cs="Arial" w:hAnsi="Arial" w:eastAsia="Arial" w:ascii="Arial"/>
                <w:b/>
                <w:spacing w:val="-1"/>
                <w:w w:val="82"/>
                <w:sz w:val="20"/>
                <w:szCs w:val="20"/>
              </w:rPr>
              <w:t>6</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0</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176"/>
            </w:pP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7</w:t>
            </w:r>
            <w:r>
              <w:rPr>
                <w:rFonts w:cs="Arial" w:hAnsi="Arial" w:eastAsia="Arial" w:ascii="Arial"/>
                <w:b/>
                <w:spacing w:val="-1"/>
                <w:w w:val="82"/>
                <w:sz w:val="20"/>
                <w:szCs w:val="20"/>
              </w:rPr>
              <w:t>5</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2</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7</w:t>
            </w:r>
            <w:r>
              <w:rPr>
                <w:rFonts w:cs="Arial" w:hAnsi="Arial" w:eastAsia="Arial" w:ascii="Arial"/>
                <w:b/>
                <w:spacing w:val="-1"/>
                <w:w w:val="82"/>
                <w:sz w:val="20"/>
                <w:szCs w:val="20"/>
              </w:rPr>
              <w:t>1</w:t>
            </w:r>
            <w:r>
              <w:rPr>
                <w:rFonts w:cs="Arial" w:hAnsi="Arial" w:eastAsia="Arial" w:ascii="Arial"/>
                <w:b/>
                <w:spacing w:val="-1"/>
                <w:w w:val="82"/>
                <w:sz w:val="20"/>
                <w:szCs w:val="20"/>
              </w:rPr>
              <w:t>6</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172"/>
            </w:pP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8</w:t>
            </w:r>
            <w:r>
              <w:rPr>
                <w:rFonts w:cs="Arial" w:hAnsi="Arial" w:eastAsia="Arial" w:ascii="Arial"/>
                <w:b/>
                <w:spacing w:val="-1"/>
                <w:w w:val="82"/>
                <w:sz w:val="20"/>
                <w:szCs w:val="20"/>
              </w:rPr>
              <w:t>7</w:t>
            </w:r>
            <w:r>
              <w:rPr>
                <w:rFonts w:cs="Arial" w:hAnsi="Arial" w:eastAsia="Arial" w:ascii="Arial"/>
                <w:b/>
                <w:spacing w:val="2"/>
                <w:w w:val="83"/>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5</w:t>
            </w:r>
            <w:r>
              <w:rPr>
                <w:rFonts w:cs="Arial" w:hAnsi="Arial" w:eastAsia="Arial" w:ascii="Arial"/>
                <w:b/>
                <w:spacing w:val="-1"/>
                <w:w w:val="82"/>
                <w:sz w:val="20"/>
                <w:szCs w:val="20"/>
              </w:rPr>
              <w:t>7</w:t>
            </w:r>
            <w:r>
              <w:rPr>
                <w:rFonts w:cs="Arial" w:hAnsi="Arial" w:eastAsia="Arial" w:ascii="Arial"/>
                <w:b/>
                <w:spacing w:val="-3"/>
                <w:w w:val="83"/>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8</w:t>
            </w:r>
            <w:r>
              <w:rPr>
                <w:rFonts w:cs="Arial" w:hAnsi="Arial" w:eastAsia="Arial" w:ascii="Arial"/>
                <w:b/>
                <w:spacing w:val="-1"/>
                <w:w w:val="82"/>
                <w:sz w:val="20"/>
                <w:szCs w:val="20"/>
              </w:rPr>
              <w:t>5</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0"/>
                <w:w w:val="82"/>
                <w:sz w:val="20"/>
                <w:szCs w:val="20"/>
              </w:rPr>
              <w:t>2</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173"/>
            </w:pP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7</w:t>
            </w:r>
            <w:r>
              <w:rPr>
                <w:rFonts w:cs="Arial" w:hAnsi="Arial" w:eastAsia="Arial" w:ascii="Arial"/>
                <w:b/>
                <w:spacing w:val="-1"/>
                <w:w w:val="82"/>
                <w:sz w:val="20"/>
                <w:szCs w:val="20"/>
              </w:rPr>
              <w:t>4</w:t>
            </w:r>
            <w:r>
              <w:rPr>
                <w:rFonts w:cs="Arial" w:hAnsi="Arial" w:eastAsia="Arial" w:ascii="Arial"/>
                <w:b/>
                <w:spacing w:val="2"/>
                <w:w w:val="83"/>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4</w:t>
            </w:r>
            <w:r>
              <w:rPr>
                <w:rFonts w:cs="Arial" w:hAnsi="Arial" w:eastAsia="Arial" w:ascii="Arial"/>
                <w:b/>
                <w:spacing w:val="-1"/>
                <w:w w:val="82"/>
                <w:sz w:val="20"/>
                <w:szCs w:val="20"/>
              </w:rPr>
              <w:t>0</w:t>
            </w:r>
            <w:r>
              <w:rPr>
                <w:rFonts w:cs="Arial" w:hAnsi="Arial" w:eastAsia="Arial" w:ascii="Arial"/>
                <w:b/>
                <w:spacing w:val="-3"/>
                <w:w w:val="83"/>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5</w:t>
            </w:r>
            <w:r>
              <w:rPr>
                <w:rFonts w:cs="Arial" w:hAnsi="Arial" w:eastAsia="Arial" w:ascii="Arial"/>
                <w:b/>
                <w:spacing w:val="-1"/>
                <w:w w:val="82"/>
                <w:sz w:val="20"/>
                <w:szCs w:val="20"/>
              </w:rPr>
              <w:t>6</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4</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8"/>
              <w:ind w:left="192"/>
            </w:pPr>
            <w:r>
              <w:rPr>
                <w:rFonts w:cs="SimSun" w:hAnsi="SimSun" w:eastAsia="SimSun" w:ascii="SimSun"/>
                <w:w w:val="104"/>
                <w:sz w:val="17"/>
                <w:szCs w:val="17"/>
              </w:rPr>
              <w:t>利</w:t>
            </w:r>
            <w:r>
              <w:rPr>
                <w:rFonts w:cs="SimSun" w:hAnsi="SimSun" w:eastAsia="SimSun" w:ascii="SimSun"/>
                <w:spacing w:val="4"/>
                <w:w w:val="104"/>
                <w:sz w:val="17"/>
                <w:szCs w:val="17"/>
              </w:rPr>
              <w:t>息</w:t>
            </w:r>
            <w:r>
              <w:rPr>
                <w:rFonts w:cs="SimSun" w:hAnsi="SimSun" w:eastAsia="SimSun" w:ascii="SimSun"/>
                <w:spacing w:val="0"/>
                <w:w w:val="104"/>
                <w:sz w:val="17"/>
                <w:szCs w:val="17"/>
              </w:rPr>
              <w:t>净</w:t>
            </w:r>
            <w:r>
              <w:rPr>
                <w:rFonts w:cs="SimSun" w:hAnsi="SimSun" w:eastAsia="SimSun" w:ascii="SimSun"/>
                <w:spacing w:val="4"/>
                <w:w w:val="104"/>
                <w:sz w:val="17"/>
                <w:szCs w:val="17"/>
              </w:rPr>
              <w:t>收</w:t>
            </w:r>
            <w:r>
              <w:rPr>
                <w:rFonts w:cs="SimSun" w:hAnsi="SimSun" w:eastAsia="SimSun" w:ascii="SimSun"/>
                <w:spacing w:val="0"/>
                <w:w w:val="104"/>
                <w:sz w:val="17"/>
                <w:szCs w:val="17"/>
              </w:rPr>
              <w:t>入</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center"/>
              <w:ind w:left="136" w:right="133"/>
            </w:pPr>
            <w:r>
              <w:rPr>
                <w:rFonts w:cs="Arial" w:hAnsi="Arial" w:eastAsia="Arial" w:ascii="Arial"/>
                <w:spacing w:val="0"/>
                <w:w w:val="85"/>
                <w:sz w:val="17"/>
                <w:szCs w:val="17"/>
              </w:rPr>
              <w:t>2</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7"/>
              <w:ind w:left="324"/>
            </w:pP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1"/>
                <w:w w:val="82"/>
                <w:sz w:val="20"/>
                <w:szCs w:val="20"/>
              </w:rPr>
              <w:t>8</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8</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7"/>
              <w:ind w:left="320"/>
            </w:pP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7"/>
              <w:ind w:left="321"/>
            </w:pP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6"/>
                <w:w w:val="82"/>
                <w:sz w:val="20"/>
                <w:szCs w:val="20"/>
              </w:rPr>
              <w:t>1</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7"/>
              <w:ind w:left="313"/>
            </w:pP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2</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50"/>
              <w:ind w:left="192"/>
            </w:pPr>
            <w:r>
              <w:rPr>
                <w:rFonts w:cs="SimSun" w:hAnsi="SimSun" w:eastAsia="SimSun" w:ascii="SimSun"/>
                <w:w w:val="104"/>
                <w:sz w:val="17"/>
                <w:szCs w:val="17"/>
              </w:rPr>
              <w:t>利</w:t>
            </w:r>
            <w:r>
              <w:rPr>
                <w:rFonts w:cs="SimSun" w:hAnsi="SimSun" w:eastAsia="SimSun" w:ascii="SimSun"/>
                <w:spacing w:val="4"/>
                <w:w w:val="104"/>
                <w:sz w:val="17"/>
                <w:szCs w:val="17"/>
              </w:rPr>
              <w:t>息</w:t>
            </w:r>
            <w:r>
              <w:rPr>
                <w:rFonts w:cs="SimSun" w:hAnsi="SimSun" w:eastAsia="SimSun" w:ascii="SimSun"/>
                <w:spacing w:val="0"/>
                <w:w w:val="104"/>
                <w:sz w:val="17"/>
                <w:szCs w:val="17"/>
              </w:rPr>
              <w:t>收入</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7"/>
                <w:szCs w:val="17"/>
              </w:rPr>
              <w:jc w:val="center"/>
              <w:ind w:left="136" w:right="133"/>
            </w:pPr>
            <w:r>
              <w:rPr>
                <w:rFonts w:cs="Arial" w:hAnsi="Arial" w:eastAsia="Arial" w:ascii="Arial"/>
                <w:spacing w:val="0"/>
                <w:w w:val="85"/>
                <w:sz w:val="17"/>
                <w:szCs w:val="17"/>
              </w:rPr>
              <w:t>3</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0"/>
            </w:pP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1"/>
            </w:pP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21"/>
            </w:pP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6"/>
                <w:w w:val="82"/>
                <w:sz w:val="20"/>
                <w:szCs w:val="20"/>
              </w:rPr>
              <w:t>1</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3"/>
            </w:pPr>
            <w:r>
              <w:rPr>
                <w:rFonts w:cs="Arial" w:hAnsi="Arial" w:eastAsia="Arial" w:ascii="Arial"/>
                <w:spacing w:val="-1"/>
                <w:w w:val="82"/>
                <w:sz w:val="20"/>
                <w:szCs w:val="20"/>
              </w:rPr>
              <w:t>1</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2</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7"/>
              <w:ind w:left="192"/>
            </w:pPr>
            <w:r>
              <w:rPr>
                <w:rFonts w:cs="SimSun" w:hAnsi="SimSun" w:eastAsia="SimSun" w:ascii="SimSun"/>
                <w:w w:val="104"/>
                <w:sz w:val="17"/>
                <w:szCs w:val="17"/>
              </w:rPr>
              <w:t>利</w:t>
            </w:r>
            <w:r>
              <w:rPr>
                <w:rFonts w:cs="SimSun" w:hAnsi="SimSun" w:eastAsia="SimSun" w:ascii="SimSun"/>
                <w:spacing w:val="4"/>
                <w:w w:val="104"/>
                <w:sz w:val="17"/>
                <w:szCs w:val="17"/>
              </w:rPr>
              <w:t>息</w:t>
            </w:r>
            <w:r>
              <w:rPr>
                <w:rFonts w:cs="SimSun" w:hAnsi="SimSun" w:eastAsia="SimSun" w:ascii="SimSun"/>
                <w:spacing w:val="0"/>
                <w:w w:val="104"/>
                <w:sz w:val="17"/>
                <w:szCs w:val="17"/>
              </w:rPr>
              <w:t>支出</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center"/>
              <w:ind w:left="136" w:right="133"/>
            </w:pPr>
            <w:r>
              <w:rPr>
                <w:rFonts w:cs="Arial" w:hAnsi="Arial" w:eastAsia="Arial" w:ascii="Arial"/>
                <w:spacing w:val="0"/>
                <w:w w:val="85"/>
                <w:sz w:val="17"/>
                <w:szCs w:val="17"/>
              </w:rPr>
              <w:t>4</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401"/>
            </w:pP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402"/>
            </w:pP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9"/>
              <w:ind w:left="192"/>
            </w:pPr>
            <w:r>
              <w:rPr>
                <w:rFonts w:cs="SimSun" w:hAnsi="SimSun" w:eastAsia="SimSun" w:ascii="SimSun"/>
                <w:w w:val="104"/>
                <w:sz w:val="17"/>
                <w:szCs w:val="17"/>
              </w:rPr>
              <w:t>手</w:t>
            </w:r>
            <w:r>
              <w:rPr>
                <w:rFonts w:cs="SimSun" w:hAnsi="SimSun" w:eastAsia="SimSun" w:ascii="SimSun"/>
                <w:spacing w:val="4"/>
                <w:w w:val="104"/>
                <w:sz w:val="17"/>
                <w:szCs w:val="17"/>
              </w:rPr>
              <w:t>续</w:t>
            </w:r>
            <w:r>
              <w:rPr>
                <w:rFonts w:cs="SimSun" w:hAnsi="SimSun" w:eastAsia="SimSun" w:ascii="SimSun"/>
                <w:spacing w:val="0"/>
                <w:w w:val="104"/>
                <w:sz w:val="17"/>
                <w:szCs w:val="17"/>
              </w:rPr>
              <w:t>费</w:t>
            </w:r>
            <w:r>
              <w:rPr>
                <w:rFonts w:cs="SimSun" w:hAnsi="SimSun" w:eastAsia="SimSun" w:ascii="SimSun"/>
                <w:spacing w:val="4"/>
                <w:w w:val="104"/>
                <w:sz w:val="17"/>
                <w:szCs w:val="17"/>
              </w:rPr>
              <w:t>及</w:t>
            </w:r>
            <w:r>
              <w:rPr>
                <w:rFonts w:cs="SimSun" w:hAnsi="SimSun" w:eastAsia="SimSun" w:ascii="SimSun"/>
                <w:spacing w:val="0"/>
                <w:w w:val="104"/>
                <w:sz w:val="17"/>
                <w:szCs w:val="17"/>
              </w:rPr>
              <w:t>佣</w:t>
            </w:r>
            <w:r>
              <w:rPr>
                <w:rFonts w:cs="SimSun" w:hAnsi="SimSun" w:eastAsia="SimSun" w:ascii="SimSun"/>
                <w:spacing w:val="4"/>
                <w:w w:val="104"/>
                <w:sz w:val="17"/>
                <w:szCs w:val="17"/>
              </w:rPr>
              <w:t>金</w:t>
            </w:r>
            <w:r>
              <w:rPr>
                <w:rFonts w:cs="SimSun" w:hAnsi="SimSun" w:eastAsia="SimSun" w:ascii="SimSun"/>
                <w:spacing w:val="0"/>
                <w:w w:val="104"/>
                <w:sz w:val="17"/>
                <w:szCs w:val="17"/>
              </w:rPr>
              <w:t>净</w:t>
            </w:r>
            <w:r>
              <w:rPr>
                <w:rFonts w:cs="SimSun" w:hAnsi="SimSun" w:eastAsia="SimSun" w:ascii="SimSun"/>
                <w:spacing w:val="4"/>
                <w:w w:val="104"/>
                <w:sz w:val="17"/>
                <w:szCs w:val="17"/>
              </w:rPr>
              <w:t>收</w:t>
            </w:r>
            <w:r>
              <w:rPr>
                <w:rFonts w:cs="SimSun" w:hAnsi="SimSun" w:eastAsia="SimSun" w:ascii="SimSun"/>
                <w:spacing w:val="0"/>
                <w:w w:val="104"/>
                <w:sz w:val="17"/>
                <w:szCs w:val="17"/>
              </w:rPr>
              <w:t>入</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7"/>
                <w:szCs w:val="17"/>
              </w:rPr>
              <w:jc w:val="center"/>
              <w:ind w:left="136" w:right="133"/>
            </w:pPr>
            <w:r>
              <w:rPr>
                <w:rFonts w:cs="Arial" w:hAnsi="Arial" w:eastAsia="Arial" w:ascii="Arial"/>
                <w:spacing w:val="0"/>
                <w:w w:val="85"/>
                <w:sz w:val="17"/>
                <w:szCs w:val="17"/>
              </w:rPr>
              <w:t>5</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175"/>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176"/>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172"/>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1"/>
                <w:w w:val="82"/>
                <w:sz w:val="20"/>
                <w:szCs w:val="20"/>
              </w:rPr>
              <w:t>9</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7</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173"/>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4</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1</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6"/>
              <w:ind w:left="192"/>
            </w:pPr>
            <w:r>
              <w:rPr>
                <w:rFonts w:cs="SimSun" w:hAnsi="SimSun" w:eastAsia="SimSun" w:ascii="SimSun"/>
                <w:w w:val="104"/>
                <w:sz w:val="17"/>
                <w:szCs w:val="17"/>
              </w:rPr>
              <w:t>手</w:t>
            </w:r>
            <w:r>
              <w:rPr>
                <w:rFonts w:cs="SimSun" w:hAnsi="SimSun" w:eastAsia="SimSun" w:ascii="SimSun"/>
                <w:spacing w:val="4"/>
                <w:w w:val="104"/>
                <w:sz w:val="17"/>
                <w:szCs w:val="17"/>
              </w:rPr>
              <w:t>续</w:t>
            </w:r>
            <w:r>
              <w:rPr>
                <w:rFonts w:cs="SimSun" w:hAnsi="SimSun" w:eastAsia="SimSun" w:ascii="SimSun"/>
                <w:spacing w:val="0"/>
                <w:w w:val="104"/>
                <w:sz w:val="17"/>
                <w:szCs w:val="17"/>
              </w:rPr>
              <w:t>费</w:t>
            </w:r>
            <w:r>
              <w:rPr>
                <w:rFonts w:cs="SimSun" w:hAnsi="SimSun" w:eastAsia="SimSun" w:ascii="SimSun"/>
                <w:spacing w:val="4"/>
                <w:w w:val="104"/>
                <w:sz w:val="17"/>
                <w:szCs w:val="17"/>
              </w:rPr>
              <w:t>及</w:t>
            </w:r>
            <w:r>
              <w:rPr>
                <w:rFonts w:cs="SimSun" w:hAnsi="SimSun" w:eastAsia="SimSun" w:ascii="SimSun"/>
                <w:spacing w:val="0"/>
                <w:w w:val="104"/>
                <w:sz w:val="17"/>
                <w:szCs w:val="17"/>
              </w:rPr>
              <w:t>佣</w:t>
            </w:r>
            <w:r>
              <w:rPr>
                <w:rFonts w:cs="SimSun" w:hAnsi="SimSun" w:eastAsia="SimSun" w:ascii="SimSun"/>
                <w:spacing w:val="4"/>
                <w:w w:val="104"/>
                <w:sz w:val="17"/>
                <w:szCs w:val="17"/>
              </w:rPr>
              <w:t>金</w:t>
            </w:r>
            <w:r>
              <w:rPr>
                <w:rFonts w:cs="SimSun" w:hAnsi="SimSun" w:eastAsia="SimSun" w:ascii="SimSun"/>
                <w:spacing w:val="0"/>
                <w:w w:val="104"/>
                <w:sz w:val="17"/>
                <w:szCs w:val="17"/>
              </w:rPr>
              <w:t>收入</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7"/>
                <w:szCs w:val="17"/>
              </w:rPr>
              <w:jc w:val="center"/>
              <w:ind w:left="136" w:right="133"/>
            </w:pPr>
            <w:r>
              <w:rPr>
                <w:rFonts w:cs="Arial" w:hAnsi="Arial" w:eastAsia="Arial" w:ascii="Arial"/>
                <w:spacing w:val="0"/>
                <w:w w:val="85"/>
                <w:sz w:val="17"/>
                <w:szCs w:val="17"/>
              </w:rPr>
              <w:t>6</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175"/>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176"/>
            </w:pP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7</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172"/>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173"/>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4</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8"/>
              <w:ind w:left="192"/>
            </w:pPr>
            <w:r>
              <w:rPr>
                <w:rFonts w:cs="SimSun" w:hAnsi="SimSun" w:eastAsia="SimSun" w:ascii="SimSun"/>
                <w:w w:val="104"/>
                <w:sz w:val="17"/>
                <w:szCs w:val="17"/>
              </w:rPr>
              <w:t>手</w:t>
            </w:r>
            <w:r>
              <w:rPr>
                <w:rFonts w:cs="SimSun" w:hAnsi="SimSun" w:eastAsia="SimSun" w:ascii="SimSun"/>
                <w:spacing w:val="4"/>
                <w:w w:val="104"/>
                <w:sz w:val="17"/>
                <w:szCs w:val="17"/>
              </w:rPr>
              <w:t>续</w:t>
            </w:r>
            <w:r>
              <w:rPr>
                <w:rFonts w:cs="SimSun" w:hAnsi="SimSun" w:eastAsia="SimSun" w:ascii="SimSun"/>
                <w:spacing w:val="0"/>
                <w:w w:val="104"/>
                <w:sz w:val="17"/>
                <w:szCs w:val="17"/>
              </w:rPr>
              <w:t>费</w:t>
            </w:r>
            <w:r>
              <w:rPr>
                <w:rFonts w:cs="SimSun" w:hAnsi="SimSun" w:eastAsia="SimSun" w:ascii="SimSun"/>
                <w:spacing w:val="4"/>
                <w:w w:val="104"/>
                <w:sz w:val="17"/>
                <w:szCs w:val="17"/>
              </w:rPr>
              <w:t>及</w:t>
            </w:r>
            <w:r>
              <w:rPr>
                <w:rFonts w:cs="SimSun" w:hAnsi="SimSun" w:eastAsia="SimSun" w:ascii="SimSun"/>
                <w:spacing w:val="0"/>
                <w:w w:val="104"/>
                <w:sz w:val="17"/>
                <w:szCs w:val="17"/>
              </w:rPr>
              <w:t>佣</w:t>
            </w:r>
            <w:r>
              <w:rPr>
                <w:rFonts w:cs="SimSun" w:hAnsi="SimSun" w:eastAsia="SimSun" w:ascii="SimSun"/>
                <w:spacing w:val="4"/>
                <w:w w:val="104"/>
                <w:sz w:val="17"/>
                <w:szCs w:val="17"/>
              </w:rPr>
              <w:t>金</w:t>
            </w:r>
            <w:r>
              <w:rPr>
                <w:rFonts w:cs="SimSun" w:hAnsi="SimSun" w:eastAsia="SimSun" w:ascii="SimSun"/>
                <w:spacing w:val="0"/>
                <w:w w:val="104"/>
                <w:sz w:val="17"/>
                <w:szCs w:val="17"/>
              </w:rPr>
              <w:t>支出</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7"/>
                <w:szCs w:val="17"/>
              </w:rPr>
              <w:jc w:val="center"/>
              <w:ind w:left="136" w:right="133"/>
            </w:pPr>
            <w:r>
              <w:rPr>
                <w:rFonts w:cs="Arial" w:hAnsi="Arial" w:eastAsia="Arial" w:ascii="Arial"/>
                <w:spacing w:val="0"/>
                <w:w w:val="85"/>
                <w:sz w:val="17"/>
                <w:szCs w:val="17"/>
              </w:rPr>
              <w:t>7</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401"/>
            </w:pPr>
            <w:r>
              <w:rPr>
                <w:rFonts w:cs="Arial" w:hAnsi="Arial" w:eastAsia="Arial" w:ascii="Arial"/>
                <w:spacing w:val="-1"/>
                <w:w w:val="82"/>
                <w:sz w:val="20"/>
                <w:szCs w:val="20"/>
              </w:rPr>
              <w:t>1</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402"/>
            </w:pPr>
            <w:r>
              <w:rPr>
                <w:rFonts w:cs="Arial" w:hAnsi="Arial" w:eastAsia="Arial" w:ascii="Arial"/>
                <w:spacing w:val="-1"/>
                <w:w w:val="82"/>
                <w:sz w:val="20"/>
                <w:szCs w:val="20"/>
              </w:rPr>
              <w:t>1</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1"/>
                <w:w w:val="82"/>
                <w:sz w:val="20"/>
                <w:szCs w:val="20"/>
              </w:rPr>
              <w:t>5</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403"/>
            </w:pP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404"/>
            </w:pP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3</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7"/>
                <w:szCs w:val="17"/>
              </w:rPr>
              <w:jc w:val="left"/>
              <w:spacing w:before="50"/>
              <w:ind w:left="192"/>
            </w:pPr>
            <w:r>
              <w:rPr>
                <w:rFonts w:cs="SimSun" w:hAnsi="SimSun" w:eastAsia="SimSun" w:ascii="SimSun"/>
                <w:w w:val="104"/>
                <w:sz w:val="17"/>
                <w:szCs w:val="17"/>
              </w:rPr>
              <w:t>投</w:t>
            </w:r>
            <w:r>
              <w:rPr>
                <w:rFonts w:cs="SimSun" w:hAnsi="SimSun" w:eastAsia="SimSun" w:ascii="SimSun"/>
                <w:spacing w:val="4"/>
                <w:w w:val="104"/>
                <w:sz w:val="17"/>
                <w:szCs w:val="17"/>
              </w:rPr>
              <w:t>资</w:t>
            </w:r>
            <w:r>
              <w:rPr>
                <w:rFonts w:cs="SimSun" w:hAnsi="SimSun" w:eastAsia="SimSun" w:ascii="SimSun"/>
                <w:spacing w:val="0"/>
                <w:w w:val="104"/>
                <w:sz w:val="17"/>
                <w:szCs w:val="17"/>
              </w:rPr>
              <w:t>收</w:t>
            </w:r>
            <w:r>
              <w:rPr>
                <w:rFonts w:cs="SimSun" w:hAnsi="SimSun" w:eastAsia="SimSun" w:ascii="SimSun"/>
                <w:spacing w:val="4"/>
                <w:w w:val="104"/>
                <w:sz w:val="17"/>
                <w:szCs w:val="17"/>
              </w:rPr>
              <w:t>益</w:t>
            </w:r>
            <w:r>
              <w:rPr>
                <w:rFonts w:cs="Arial" w:hAnsi="Arial" w:eastAsia="Arial" w:ascii="Arial"/>
                <w:spacing w:val="-2"/>
                <w:w w:val="86"/>
                <w:sz w:val="17"/>
                <w:szCs w:val="17"/>
              </w:rPr>
              <w:t>/</w:t>
            </w:r>
            <w:r>
              <w:rPr>
                <w:rFonts w:cs="Arial" w:hAnsi="Arial" w:eastAsia="Arial" w:ascii="Arial"/>
                <w:spacing w:val="4"/>
                <w:w w:val="85"/>
                <w:sz w:val="17"/>
                <w:szCs w:val="17"/>
              </w:rPr>
              <w:t>(</w:t>
            </w:r>
            <w:r>
              <w:rPr>
                <w:rFonts w:cs="SimSun" w:hAnsi="SimSun" w:eastAsia="SimSun" w:ascii="SimSun"/>
                <w:spacing w:val="0"/>
                <w:w w:val="104"/>
                <w:sz w:val="17"/>
                <w:szCs w:val="17"/>
              </w:rPr>
              <w:t>损</w:t>
            </w:r>
            <w:r>
              <w:rPr>
                <w:rFonts w:cs="SimSun" w:hAnsi="SimSun" w:eastAsia="SimSun" w:ascii="SimSun"/>
                <w:spacing w:val="4"/>
                <w:w w:val="104"/>
                <w:sz w:val="17"/>
                <w:szCs w:val="17"/>
              </w:rPr>
              <w:t>失</w:t>
            </w:r>
            <w:r>
              <w:rPr>
                <w:rFonts w:cs="Arial" w:hAnsi="Arial" w:eastAsia="Arial" w:ascii="Arial"/>
                <w:spacing w:val="0"/>
                <w:w w:val="85"/>
                <w:sz w:val="17"/>
                <w:szCs w:val="17"/>
              </w:rPr>
              <w:t>)</w:t>
            </w:r>
            <w:r>
              <w:rPr>
                <w:rFonts w:cs="Arial" w:hAnsi="Arial" w:eastAsia="Arial" w:ascii="Arial"/>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7"/>
                <w:szCs w:val="17"/>
              </w:rPr>
              <w:jc w:val="center"/>
              <w:ind w:left="136" w:right="133"/>
            </w:pPr>
            <w:r>
              <w:rPr>
                <w:rFonts w:cs="Arial" w:hAnsi="Arial" w:eastAsia="Arial" w:ascii="Arial"/>
                <w:spacing w:val="0"/>
                <w:w w:val="85"/>
                <w:sz w:val="17"/>
                <w:szCs w:val="17"/>
              </w:rPr>
              <w:t>8</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0"/>
            </w:pP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1"/>
            </w:pP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1</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2"/>
            </w:pP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3"/>
            </w:pP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7</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7</w:t>
            </w:r>
            <w:r>
              <w:rPr>
                <w:rFonts w:cs="Arial" w:hAnsi="Arial" w:eastAsia="Arial" w:ascii="Arial"/>
                <w:spacing w:val="0"/>
                <w:w w:val="100"/>
                <w:sz w:val="20"/>
                <w:szCs w:val="20"/>
              </w:rPr>
            </w:r>
          </w:p>
        </w:tc>
      </w:tr>
      <w:tr>
        <w:trPr>
          <w:trHeight w:val="625" w:hRule="exact"/>
        </w:trPr>
        <w:tc>
          <w:tcPr>
            <w:tcW w:w="284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7"/>
                <w:szCs w:val="17"/>
              </w:rPr>
              <w:jc w:val="left"/>
              <w:spacing w:before="66" w:lineRule="exact" w:line="220"/>
              <w:ind w:left="105" w:right="84" w:firstLine="446"/>
            </w:pPr>
            <w:r>
              <w:rPr>
                <w:rFonts w:cs="SimSun" w:hAnsi="SimSun" w:eastAsia="SimSun" w:ascii="SimSun"/>
                <w:w w:val="104"/>
                <w:sz w:val="17"/>
                <w:szCs w:val="17"/>
              </w:rPr>
              <w:t>其</w:t>
            </w:r>
            <w:r>
              <w:rPr>
                <w:rFonts w:cs="SimSun" w:hAnsi="SimSun" w:eastAsia="SimSun" w:ascii="SimSun"/>
                <w:spacing w:val="4"/>
                <w:w w:val="104"/>
                <w:sz w:val="17"/>
                <w:szCs w:val="17"/>
              </w:rPr>
              <w:t>中</w:t>
            </w:r>
            <w:r>
              <w:rPr>
                <w:rFonts w:cs="SimSun" w:hAnsi="SimSun" w:eastAsia="SimSun" w:ascii="SimSun"/>
                <w:spacing w:val="0"/>
                <w:w w:val="104"/>
                <w:sz w:val="17"/>
                <w:szCs w:val="17"/>
              </w:rPr>
              <w:t>：</w:t>
            </w:r>
            <w:r>
              <w:rPr>
                <w:rFonts w:cs="SimSun" w:hAnsi="SimSun" w:eastAsia="SimSun" w:ascii="SimSun"/>
                <w:spacing w:val="4"/>
                <w:w w:val="104"/>
                <w:sz w:val="17"/>
                <w:szCs w:val="17"/>
              </w:rPr>
              <w:t>对</w:t>
            </w:r>
            <w:r>
              <w:rPr>
                <w:rFonts w:cs="SimSun" w:hAnsi="SimSun" w:eastAsia="SimSun" w:ascii="SimSun"/>
                <w:spacing w:val="0"/>
                <w:w w:val="104"/>
                <w:sz w:val="17"/>
                <w:szCs w:val="17"/>
              </w:rPr>
              <w:t>联</w:t>
            </w:r>
            <w:r>
              <w:rPr>
                <w:rFonts w:cs="SimSun" w:hAnsi="SimSun" w:eastAsia="SimSun" w:ascii="SimSun"/>
                <w:spacing w:val="4"/>
                <w:w w:val="104"/>
                <w:sz w:val="17"/>
                <w:szCs w:val="17"/>
              </w:rPr>
              <w:t>营</w:t>
            </w:r>
            <w:r>
              <w:rPr>
                <w:rFonts w:cs="SimSun" w:hAnsi="SimSun" w:eastAsia="SimSun" w:ascii="SimSun"/>
                <w:spacing w:val="0"/>
                <w:w w:val="104"/>
                <w:sz w:val="17"/>
                <w:szCs w:val="17"/>
              </w:rPr>
              <w:t>企</w:t>
            </w:r>
            <w:r>
              <w:rPr>
                <w:rFonts w:cs="SimSun" w:hAnsi="SimSun" w:eastAsia="SimSun" w:ascii="SimSun"/>
                <w:spacing w:val="4"/>
                <w:w w:val="104"/>
                <w:sz w:val="17"/>
                <w:szCs w:val="17"/>
              </w:rPr>
              <w:t>业</w:t>
            </w:r>
            <w:r>
              <w:rPr>
                <w:rFonts w:cs="SimSun" w:hAnsi="SimSun" w:eastAsia="SimSun" w:ascii="SimSun"/>
                <w:spacing w:val="0"/>
                <w:w w:val="104"/>
                <w:sz w:val="17"/>
                <w:szCs w:val="17"/>
              </w:rPr>
              <w:t>和</w:t>
            </w:r>
            <w:r>
              <w:rPr>
                <w:rFonts w:cs="SimSun" w:hAnsi="SimSun" w:eastAsia="SimSun" w:ascii="SimSun"/>
                <w:spacing w:val="4"/>
                <w:w w:val="104"/>
                <w:sz w:val="17"/>
                <w:szCs w:val="17"/>
              </w:rPr>
              <w:t>合</w:t>
            </w:r>
            <w:r>
              <w:rPr>
                <w:rFonts w:cs="SimSun" w:hAnsi="SimSun" w:eastAsia="SimSun" w:ascii="SimSun"/>
                <w:spacing w:val="0"/>
                <w:w w:val="104"/>
                <w:sz w:val="17"/>
                <w:szCs w:val="17"/>
              </w:rPr>
              <w:t>营企</w:t>
            </w:r>
            <w:r>
              <w:rPr>
                <w:rFonts w:cs="SimSun" w:hAnsi="SimSun" w:eastAsia="SimSun" w:ascii="SimSun"/>
                <w:spacing w:val="0"/>
                <w:w w:val="104"/>
                <w:sz w:val="17"/>
                <w:szCs w:val="17"/>
              </w:rPr>
              <w:t> </w:t>
            </w:r>
            <w:r>
              <w:rPr>
                <w:rFonts w:cs="SimSun" w:hAnsi="SimSun" w:eastAsia="SimSun" w:ascii="SimSun"/>
                <w:spacing w:val="0"/>
                <w:w w:val="102"/>
                <w:sz w:val="17"/>
                <w:szCs w:val="17"/>
              </w:rPr>
              <w:t>业</w:t>
            </w:r>
            <w:r>
              <w:rPr>
                <w:rFonts w:cs="SimSun" w:hAnsi="SimSun" w:eastAsia="SimSun" w:ascii="SimSun"/>
                <w:spacing w:val="4"/>
                <w:w w:val="102"/>
                <w:sz w:val="17"/>
                <w:szCs w:val="17"/>
              </w:rPr>
              <w:t>的</w:t>
            </w:r>
            <w:r>
              <w:rPr>
                <w:rFonts w:cs="SimSun" w:hAnsi="SimSun" w:eastAsia="SimSun" w:ascii="SimSun"/>
                <w:spacing w:val="0"/>
                <w:w w:val="102"/>
                <w:sz w:val="17"/>
                <w:szCs w:val="17"/>
              </w:rPr>
              <w:t>投</w:t>
            </w:r>
            <w:r>
              <w:rPr>
                <w:rFonts w:cs="SimSun" w:hAnsi="SimSun" w:eastAsia="SimSun" w:ascii="SimSun"/>
                <w:spacing w:val="4"/>
                <w:w w:val="102"/>
                <w:sz w:val="17"/>
                <w:szCs w:val="17"/>
              </w:rPr>
              <w:t>资</w:t>
            </w:r>
            <w:r>
              <w:rPr>
                <w:rFonts w:cs="SimSun" w:hAnsi="SimSun" w:eastAsia="SimSun" w:ascii="SimSun"/>
                <w:spacing w:val="0"/>
                <w:w w:val="102"/>
                <w:sz w:val="17"/>
                <w:szCs w:val="17"/>
              </w:rPr>
              <w:t>收</w:t>
            </w:r>
            <w:r>
              <w:rPr>
                <w:rFonts w:cs="SimSun" w:hAnsi="SimSun" w:eastAsia="SimSun" w:ascii="SimSun"/>
                <w:spacing w:val="4"/>
                <w:w w:val="102"/>
                <w:sz w:val="17"/>
                <w:szCs w:val="17"/>
              </w:rPr>
              <w:t>益</w:t>
            </w:r>
            <w:r>
              <w:rPr>
                <w:rFonts w:cs="Arial" w:hAnsi="Arial" w:eastAsia="Arial" w:ascii="Arial"/>
                <w:spacing w:val="-2"/>
                <w:w w:val="102"/>
                <w:sz w:val="17"/>
                <w:szCs w:val="17"/>
              </w:rPr>
              <w:t>/</w:t>
            </w:r>
            <w:r>
              <w:rPr>
                <w:rFonts w:cs="Arial" w:hAnsi="Arial" w:eastAsia="Arial" w:ascii="Arial"/>
                <w:spacing w:val="0"/>
                <w:w w:val="102"/>
                <w:sz w:val="17"/>
                <w:szCs w:val="17"/>
              </w:rPr>
              <w:t>(</w:t>
            </w:r>
            <w:r>
              <w:rPr>
                <w:rFonts w:cs="SimSun" w:hAnsi="SimSun" w:eastAsia="SimSun" w:ascii="SimSun"/>
                <w:spacing w:val="0"/>
                <w:w w:val="102"/>
                <w:sz w:val="17"/>
                <w:szCs w:val="17"/>
              </w:rPr>
              <w:t>损</w:t>
            </w:r>
            <w:r>
              <w:rPr>
                <w:rFonts w:cs="SimSun" w:hAnsi="SimSun" w:eastAsia="SimSun" w:ascii="SimSun"/>
                <w:spacing w:val="4"/>
                <w:w w:val="102"/>
                <w:sz w:val="17"/>
                <w:szCs w:val="17"/>
              </w:rPr>
              <w:t>失</w:t>
            </w:r>
            <w:r>
              <w:rPr>
                <w:rFonts w:cs="Arial" w:hAnsi="Arial" w:eastAsia="Arial" w:ascii="Arial"/>
                <w:spacing w:val="0"/>
                <w:w w:val="102"/>
                <w:sz w:val="17"/>
                <w:szCs w:val="17"/>
              </w:rPr>
              <w:t>)</w:t>
            </w:r>
            <w:r>
              <w:rPr>
                <w:rFonts w:cs="Arial" w:hAnsi="Arial" w:eastAsia="Arial" w:ascii="Arial"/>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center"/>
              <w:ind w:left="127" w:right="124"/>
            </w:pPr>
            <w:r>
              <w:rPr>
                <w:rFonts w:cs="Arial" w:hAnsi="Arial" w:eastAsia="Arial" w:ascii="Arial"/>
                <w:spacing w:val="0"/>
                <w:w w:val="85"/>
                <w:sz w:val="17"/>
                <w:szCs w:val="17"/>
              </w:rPr>
              <w:t>9</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7"/>
                <w:szCs w:val="17"/>
              </w:rPr>
              <w:jc w:val="left"/>
              <w:spacing w:before="46"/>
              <w:ind w:left="192"/>
            </w:pPr>
            <w:r>
              <w:rPr>
                <w:rFonts w:cs="SimSun" w:hAnsi="SimSun" w:eastAsia="SimSun" w:ascii="SimSun"/>
                <w:w w:val="104"/>
                <w:sz w:val="17"/>
                <w:szCs w:val="17"/>
              </w:rPr>
              <w:t>公</w:t>
            </w:r>
            <w:r>
              <w:rPr>
                <w:rFonts w:cs="SimSun" w:hAnsi="SimSun" w:eastAsia="SimSun" w:ascii="SimSun"/>
                <w:spacing w:val="4"/>
                <w:w w:val="104"/>
                <w:sz w:val="17"/>
                <w:szCs w:val="17"/>
              </w:rPr>
              <w:t>允</w:t>
            </w:r>
            <w:r>
              <w:rPr>
                <w:rFonts w:cs="SimSun" w:hAnsi="SimSun" w:eastAsia="SimSun" w:ascii="SimSun"/>
                <w:spacing w:val="0"/>
                <w:w w:val="104"/>
                <w:sz w:val="17"/>
                <w:szCs w:val="17"/>
              </w:rPr>
              <w:t>价</w:t>
            </w:r>
            <w:r>
              <w:rPr>
                <w:rFonts w:cs="SimSun" w:hAnsi="SimSun" w:eastAsia="SimSun" w:ascii="SimSun"/>
                <w:spacing w:val="4"/>
                <w:w w:val="104"/>
                <w:sz w:val="17"/>
                <w:szCs w:val="17"/>
              </w:rPr>
              <w:t>值</w:t>
            </w:r>
            <w:r>
              <w:rPr>
                <w:rFonts w:cs="SimSun" w:hAnsi="SimSun" w:eastAsia="SimSun" w:ascii="SimSun"/>
                <w:spacing w:val="0"/>
                <w:w w:val="104"/>
                <w:sz w:val="17"/>
                <w:szCs w:val="17"/>
              </w:rPr>
              <w:t>变</w:t>
            </w:r>
            <w:r>
              <w:rPr>
                <w:rFonts w:cs="SimSun" w:hAnsi="SimSun" w:eastAsia="SimSun" w:ascii="SimSun"/>
                <w:spacing w:val="4"/>
                <w:w w:val="104"/>
                <w:sz w:val="17"/>
                <w:szCs w:val="17"/>
              </w:rPr>
              <w:t>动</w:t>
            </w:r>
            <w:r>
              <w:rPr>
                <w:rFonts w:cs="SimSun" w:hAnsi="SimSun" w:eastAsia="SimSun" w:ascii="SimSun"/>
                <w:spacing w:val="0"/>
                <w:w w:val="104"/>
                <w:sz w:val="17"/>
                <w:szCs w:val="17"/>
              </w:rPr>
              <w:t>收</w:t>
            </w:r>
            <w:r>
              <w:rPr>
                <w:rFonts w:cs="SimSun" w:hAnsi="SimSun" w:eastAsia="SimSun" w:ascii="SimSun"/>
                <w:spacing w:val="4"/>
                <w:w w:val="104"/>
                <w:sz w:val="17"/>
                <w:szCs w:val="17"/>
              </w:rPr>
              <w:t>益</w:t>
            </w:r>
            <w:r>
              <w:rPr>
                <w:rFonts w:cs="Arial" w:hAnsi="Arial" w:eastAsia="Arial" w:ascii="Arial"/>
                <w:spacing w:val="-2"/>
                <w:w w:val="86"/>
                <w:sz w:val="17"/>
                <w:szCs w:val="17"/>
              </w:rPr>
              <w:t>/</w:t>
            </w:r>
            <w:r>
              <w:rPr>
                <w:rFonts w:cs="Arial" w:hAnsi="Arial" w:eastAsia="Arial" w:ascii="Arial"/>
                <w:spacing w:val="4"/>
                <w:w w:val="85"/>
                <w:sz w:val="17"/>
                <w:szCs w:val="17"/>
              </w:rPr>
              <w:t>(</w:t>
            </w:r>
            <w:r>
              <w:rPr>
                <w:rFonts w:cs="SimSun" w:hAnsi="SimSun" w:eastAsia="SimSun" w:ascii="SimSun"/>
                <w:spacing w:val="0"/>
                <w:w w:val="104"/>
                <w:sz w:val="17"/>
                <w:szCs w:val="17"/>
              </w:rPr>
              <w:t>损</w:t>
            </w:r>
            <w:r>
              <w:rPr>
                <w:rFonts w:cs="SimSun" w:hAnsi="SimSun" w:eastAsia="SimSun" w:ascii="SimSun"/>
                <w:spacing w:val="4"/>
                <w:w w:val="104"/>
                <w:sz w:val="17"/>
                <w:szCs w:val="17"/>
              </w:rPr>
              <w:t>失</w:t>
            </w:r>
            <w:r>
              <w:rPr>
                <w:rFonts w:cs="Arial" w:hAnsi="Arial" w:eastAsia="Arial" w:ascii="Arial"/>
                <w:spacing w:val="0"/>
                <w:w w:val="85"/>
                <w:sz w:val="17"/>
                <w:szCs w:val="17"/>
              </w:rPr>
              <w:t>)</w:t>
            </w:r>
            <w:r>
              <w:rPr>
                <w:rFonts w:cs="Arial" w:hAnsi="Arial" w:eastAsia="Arial" w:ascii="Arial"/>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10</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439"/>
            </w:pP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440"/>
            </w:pP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576"/>
            </w:pP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1"/>
                <w:w w:val="82"/>
                <w:sz w:val="20"/>
                <w:szCs w:val="20"/>
              </w:rPr>
              <w:t>6</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437"/>
            </w:pP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8</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7"/>
                <w:szCs w:val="17"/>
              </w:rPr>
              <w:jc w:val="left"/>
              <w:spacing w:before="48"/>
              <w:ind w:left="192"/>
            </w:pPr>
            <w:r>
              <w:rPr>
                <w:rFonts w:cs="SimSun" w:hAnsi="SimSun" w:eastAsia="SimSun" w:ascii="SimSun"/>
                <w:w w:val="104"/>
                <w:sz w:val="17"/>
                <w:szCs w:val="17"/>
              </w:rPr>
              <w:t>汇</w:t>
            </w:r>
            <w:r>
              <w:rPr>
                <w:rFonts w:cs="SimSun" w:hAnsi="SimSun" w:eastAsia="SimSun" w:ascii="SimSun"/>
                <w:spacing w:val="4"/>
                <w:w w:val="104"/>
                <w:sz w:val="17"/>
                <w:szCs w:val="17"/>
              </w:rPr>
              <w:t>兑</w:t>
            </w:r>
            <w:r>
              <w:rPr>
                <w:rFonts w:cs="SimSun" w:hAnsi="SimSun" w:eastAsia="SimSun" w:ascii="SimSun"/>
                <w:spacing w:val="0"/>
                <w:w w:val="104"/>
                <w:sz w:val="17"/>
                <w:szCs w:val="17"/>
              </w:rPr>
              <w:t>收</w:t>
            </w:r>
            <w:r>
              <w:rPr>
                <w:rFonts w:cs="SimSun" w:hAnsi="SimSun" w:eastAsia="SimSun" w:ascii="SimSun"/>
                <w:spacing w:val="4"/>
                <w:w w:val="104"/>
                <w:sz w:val="17"/>
                <w:szCs w:val="17"/>
              </w:rPr>
              <w:t>益</w:t>
            </w:r>
            <w:r>
              <w:rPr>
                <w:rFonts w:cs="Arial" w:hAnsi="Arial" w:eastAsia="Arial" w:ascii="Arial"/>
                <w:spacing w:val="-2"/>
                <w:w w:val="86"/>
                <w:sz w:val="17"/>
                <w:szCs w:val="17"/>
              </w:rPr>
              <w:t>/</w:t>
            </w:r>
            <w:r>
              <w:rPr>
                <w:rFonts w:cs="Arial" w:hAnsi="Arial" w:eastAsia="Arial" w:ascii="Arial"/>
                <w:spacing w:val="4"/>
                <w:w w:val="85"/>
                <w:sz w:val="17"/>
                <w:szCs w:val="17"/>
              </w:rPr>
              <w:t>(</w:t>
            </w:r>
            <w:r>
              <w:rPr>
                <w:rFonts w:cs="SimSun" w:hAnsi="SimSun" w:eastAsia="SimSun" w:ascii="SimSun"/>
                <w:spacing w:val="0"/>
                <w:w w:val="104"/>
                <w:sz w:val="17"/>
                <w:szCs w:val="17"/>
              </w:rPr>
              <w:t>损</w:t>
            </w:r>
            <w:r>
              <w:rPr>
                <w:rFonts w:cs="SimSun" w:hAnsi="SimSun" w:eastAsia="SimSun" w:ascii="SimSun"/>
                <w:spacing w:val="4"/>
                <w:w w:val="104"/>
                <w:sz w:val="17"/>
                <w:szCs w:val="17"/>
              </w:rPr>
              <w:t>失</w:t>
            </w:r>
            <w:r>
              <w:rPr>
                <w:rFonts w:cs="Arial" w:hAnsi="Arial" w:eastAsia="Arial" w:ascii="Arial"/>
                <w:spacing w:val="0"/>
                <w:w w:val="85"/>
                <w:sz w:val="17"/>
                <w:szCs w:val="17"/>
              </w:rPr>
              <w:t>)</w:t>
            </w:r>
            <w:r>
              <w:rPr>
                <w:rFonts w:cs="Arial" w:hAnsi="Arial" w:eastAsia="Arial" w:ascii="Arial"/>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11</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641"/>
            </w:pP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642"/>
            </w:pP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811"/>
            </w:pP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812"/>
            </w:pP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1</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50"/>
              <w:ind w:left="192"/>
            </w:pPr>
            <w:r>
              <w:rPr>
                <w:rFonts w:cs="SimSun" w:hAnsi="SimSun" w:eastAsia="SimSun" w:ascii="SimSun"/>
                <w:w w:val="104"/>
                <w:sz w:val="17"/>
                <w:szCs w:val="17"/>
              </w:rPr>
              <w:t>其</w:t>
            </w:r>
            <w:r>
              <w:rPr>
                <w:rFonts w:cs="SimSun" w:hAnsi="SimSun" w:eastAsia="SimSun" w:ascii="SimSun"/>
                <w:spacing w:val="4"/>
                <w:w w:val="104"/>
                <w:sz w:val="17"/>
                <w:szCs w:val="17"/>
              </w:rPr>
              <w:t>他</w:t>
            </w:r>
            <w:r>
              <w:rPr>
                <w:rFonts w:cs="SimSun" w:hAnsi="SimSun" w:eastAsia="SimSun" w:ascii="SimSun"/>
                <w:spacing w:val="0"/>
                <w:w w:val="104"/>
                <w:sz w:val="17"/>
                <w:szCs w:val="17"/>
              </w:rPr>
              <w:t>业</w:t>
            </w:r>
            <w:r>
              <w:rPr>
                <w:rFonts w:cs="SimSun" w:hAnsi="SimSun" w:eastAsia="SimSun" w:ascii="SimSun"/>
                <w:spacing w:val="4"/>
                <w:w w:val="104"/>
                <w:sz w:val="17"/>
                <w:szCs w:val="17"/>
              </w:rPr>
              <w:t>务</w:t>
            </w:r>
            <w:r>
              <w:rPr>
                <w:rFonts w:cs="SimSun" w:hAnsi="SimSun" w:eastAsia="SimSun" w:ascii="SimSun"/>
                <w:spacing w:val="0"/>
                <w:w w:val="104"/>
                <w:sz w:val="17"/>
                <w:szCs w:val="17"/>
              </w:rPr>
              <w:t>收入</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12</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92"/>
            </w:pP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93"/>
            </w:pP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1"/>
                <w:w w:val="82"/>
                <w:sz w:val="20"/>
                <w:szCs w:val="20"/>
              </w:rPr>
              <w:t>9</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1</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03"/>
            </w:pP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04"/>
            </w:pP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1</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7"/>
              <w:ind w:left="192"/>
            </w:pPr>
            <w:r>
              <w:rPr>
                <w:rFonts w:cs="SimSun" w:hAnsi="SimSun" w:eastAsia="SimSun" w:ascii="SimSun"/>
                <w:spacing w:val="4"/>
                <w:w w:val="104"/>
                <w:sz w:val="17"/>
                <w:szCs w:val="17"/>
              </w:rPr>
              <w:t>二</w:t>
            </w:r>
            <w:r>
              <w:rPr>
                <w:rFonts w:cs="SimSun" w:hAnsi="SimSun" w:eastAsia="SimSun" w:ascii="SimSun"/>
                <w:spacing w:val="0"/>
                <w:w w:val="104"/>
                <w:sz w:val="17"/>
                <w:szCs w:val="17"/>
              </w:rPr>
              <w:t>、</w:t>
            </w:r>
            <w:r>
              <w:rPr>
                <w:rFonts w:cs="SimSun" w:hAnsi="SimSun" w:eastAsia="SimSun" w:ascii="SimSun"/>
                <w:spacing w:val="4"/>
                <w:w w:val="104"/>
                <w:sz w:val="17"/>
                <w:szCs w:val="17"/>
              </w:rPr>
              <w:t>营</w:t>
            </w:r>
            <w:r>
              <w:rPr>
                <w:rFonts w:cs="SimSun" w:hAnsi="SimSun" w:eastAsia="SimSun" w:ascii="SimSun"/>
                <w:spacing w:val="4"/>
                <w:w w:val="104"/>
                <w:sz w:val="17"/>
                <w:szCs w:val="17"/>
              </w:rPr>
              <w:t>业</w:t>
            </w:r>
            <w:r>
              <w:rPr>
                <w:rFonts w:cs="SimSun" w:hAnsi="SimSun" w:eastAsia="SimSun" w:ascii="SimSun"/>
                <w:spacing w:val="0"/>
                <w:w w:val="104"/>
                <w:sz w:val="17"/>
                <w:szCs w:val="17"/>
              </w:rPr>
              <w:t>支出</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13</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310"/>
            </w:pPr>
            <w:r>
              <w:rPr>
                <w:rFonts w:cs="Arial" w:hAnsi="Arial" w:eastAsia="Arial" w:ascii="Arial"/>
                <w:b/>
                <w:spacing w:val="-1"/>
                <w:w w:val="82"/>
                <w:sz w:val="20"/>
                <w:szCs w:val="20"/>
              </w:rPr>
              <w:t>6</w:t>
            </w:r>
            <w:r>
              <w:rPr>
                <w:rFonts w:cs="Arial" w:hAnsi="Arial" w:eastAsia="Arial" w:ascii="Arial"/>
                <w:b/>
                <w:spacing w:val="-1"/>
                <w:w w:val="82"/>
                <w:sz w:val="20"/>
                <w:szCs w:val="20"/>
              </w:rPr>
              <w:t>2</w:t>
            </w:r>
            <w:r>
              <w:rPr>
                <w:rFonts w:cs="Arial" w:hAnsi="Arial" w:eastAsia="Arial" w:ascii="Arial"/>
                <w:b/>
                <w:spacing w:val="-1"/>
                <w:w w:val="82"/>
                <w:sz w:val="20"/>
                <w:szCs w:val="20"/>
              </w:rPr>
              <w:t>3</w:t>
            </w:r>
            <w:r>
              <w:rPr>
                <w:rFonts w:cs="Arial" w:hAnsi="Arial" w:eastAsia="Arial" w:ascii="Arial"/>
                <w:b/>
                <w:spacing w:val="2"/>
                <w:w w:val="82"/>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5</w:t>
            </w: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9</w:t>
            </w:r>
            <w:r>
              <w:rPr>
                <w:rFonts w:cs="Arial" w:hAnsi="Arial" w:eastAsia="Arial" w:ascii="Arial"/>
                <w:b/>
                <w:spacing w:val="-1"/>
                <w:w w:val="82"/>
                <w:sz w:val="20"/>
                <w:szCs w:val="20"/>
              </w:rPr>
              <w:t>4</w:t>
            </w:r>
            <w:r>
              <w:rPr>
                <w:rFonts w:cs="Arial" w:hAnsi="Arial" w:eastAsia="Arial" w:ascii="Arial"/>
                <w:b/>
                <w:spacing w:val="-2"/>
                <w:w w:val="82"/>
                <w:sz w:val="20"/>
                <w:szCs w:val="20"/>
              </w:rPr>
              <w:t>.</w:t>
            </w:r>
            <w:r>
              <w:rPr>
                <w:rFonts w:cs="Arial" w:hAnsi="Arial" w:eastAsia="Arial" w:ascii="Arial"/>
                <w:b/>
                <w:spacing w:val="-1"/>
                <w:w w:val="82"/>
                <w:sz w:val="20"/>
                <w:szCs w:val="20"/>
              </w:rPr>
              <w:t>0</w:t>
            </w:r>
            <w:r>
              <w:rPr>
                <w:rFonts w:cs="Arial" w:hAnsi="Arial" w:eastAsia="Arial" w:ascii="Arial"/>
                <w:b/>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311"/>
            </w:pPr>
            <w:r>
              <w:rPr>
                <w:rFonts w:cs="Arial" w:hAnsi="Arial" w:eastAsia="Arial" w:ascii="Arial"/>
                <w:b/>
                <w:spacing w:val="-1"/>
                <w:w w:val="82"/>
                <w:sz w:val="20"/>
                <w:szCs w:val="20"/>
              </w:rPr>
              <w:t>5</w:t>
            </w:r>
            <w:r>
              <w:rPr>
                <w:rFonts w:cs="Arial" w:hAnsi="Arial" w:eastAsia="Arial" w:ascii="Arial"/>
                <w:b/>
                <w:spacing w:val="-1"/>
                <w:w w:val="82"/>
                <w:sz w:val="20"/>
                <w:szCs w:val="20"/>
              </w:rPr>
              <w:t>2</w:t>
            </w:r>
            <w:r>
              <w:rPr>
                <w:rFonts w:cs="Arial" w:hAnsi="Arial" w:eastAsia="Arial" w:ascii="Arial"/>
                <w:b/>
                <w:spacing w:val="-1"/>
                <w:w w:val="82"/>
                <w:sz w:val="20"/>
                <w:szCs w:val="20"/>
              </w:rPr>
              <w:t>4</w:t>
            </w:r>
            <w:r>
              <w:rPr>
                <w:rFonts w:cs="Arial" w:hAnsi="Arial" w:eastAsia="Arial" w:ascii="Arial"/>
                <w:b/>
                <w:spacing w:val="2"/>
                <w:w w:val="82"/>
                <w:sz w:val="20"/>
                <w:szCs w:val="20"/>
              </w:rPr>
              <w:t>,</w:t>
            </w:r>
            <w:r>
              <w:rPr>
                <w:rFonts w:cs="Arial" w:hAnsi="Arial" w:eastAsia="Arial" w:ascii="Arial"/>
                <w:b/>
                <w:spacing w:val="-1"/>
                <w:w w:val="82"/>
                <w:sz w:val="20"/>
                <w:szCs w:val="20"/>
              </w:rPr>
              <w:t>0</w:t>
            </w:r>
            <w:r>
              <w:rPr>
                <w:rFonts w:cs="Arial" w:hAnsi="Arial" w:eastAsia="Arial" w:ascii="Arial"/>
                <w:b/>
                <w:spacing w:val="-1"/>
                <w:w w:val="82"/>
                <w:sz w:val="20"/>
                <w:szCs w:val="20"/>
              </w:rPr>
              <w:t>8</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0</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0</w:t>
            </w:r>
            <w:r>
              <w:rPr>
                <w:rFonts w:cs="Arial" w:hAnsi="Arial" w:eastAsia="Arial" w:ascii="Arial"/>
                <w:b/>
                <w:spacing w:val="0"/>
                <w:w w:val="82"/>
                <w:sz w:val="20"/>
                <w:szCs w:val="20"/>
              </w:rPr>
              <w:t>2</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312"/>
            </w:pPr>
            <w:r>
              <w:rPr>
                <w:rFonts w:cs="Arial" w:hAnsi="Arial" w:eastAsia="Arial" w:ascii="Arial"/>
                <w:b/>
                <w:spacing w:val="-1"/>
                <w:w w:val="82"/>
                <w:sz w:val="20"/>
                <w:szCs w:val="20"/>
              </w:rPr>
              <w:t>5</w:t>
            </w:r>
            <w:r>
              <w:rPr>
                <w:rFonts w:cs="Arial" w:hAnsi="Arial" w:eastAsia="Arial" w:ascii="Arial"/>
                <w:b/>
                <w:spacing w:val="-1"/>
                <w:w w:val="82"/>
                <w:sz w:val="20"/>
                <w:szCs w:val="20"/>
              </w:rPr>
              <w:t>4</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4</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9</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5</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313"/>
            </w:pPr>
            <w:r>
              <w:rPr>
                <w:rFonts w:cs="Arial" w:hAnsi="Arial" w:eastAsia="Arial" w:ascii="Arial"/>
                <w:b/>
                <w:spacing w:val="-1"/>
                <w:w w:val="82"/>
                <w:sz w:val="20"/>
                <w:szCs w:val="20"/>
              </w:rPr>
              <w:t>5</w:t>
            </w:r>
            <w:r>
              <w:rPr>
                <w:rFonts w:cs="Arial" w:hAnsi="Arial" w:eastAsia="Arial" w:ascii="Arial"/>
                <w:b/>
                <w:spacing w:val="-1"/>
                <w:w w:val="82"/>
                <w:sz w:val="20"/>
                <w:szCs w:val="20"/>
              </w:rPr>
              <w:t>1</w:t>
            </w: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2</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3</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5</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9"/>
              <w:ind w:left="192"/>
            </w:pPr>
            <w:r>
              <w:rPr>
                <w:rFonts w:cs="SimSun" w:hAnsi="SimSun" w:eastAsia="SimSun" w:ascii="SimSun"/>
                <w:w w:val="104"/>
                <w:sz w:val="17"/>
                <w:szCs w:val="17"/>
              </w:rPr>
              <w:t>营</w:t>
            </w:r>
            <w:r>
              <w:rPr>
                <w:rFonts w:cs="SimSun" w:hAnsi="SimSun" w:eastAsia="SimSun" w:ascii="SimSun"/>
                <w:spacing w:val="4"/>
                <w:w w:val="104"/>
                <w:sz w:val="17"/>
                <w:szCs w:val="17"/>
              </w:rPr>
              <w:t>业</w:t>
            </w:r>
            <w:r>
              <w:rPr>
                <w:rFonts w:cs="SimSun" w:hAnsi="SimSun" w:eastAsia="SimSun" w:ascii="SimSun"/>
                <w:spacing w:val="0"/>
                <w:w w:val="104"/>
                <w:sz w:val="17"/>
                <w:szCs w:val="17"/>
              </w:rPr>
              <w:t>税</w:t>
            </w:r>
            <w:r>
              <w:rPr>
                <w:rFonts w:cs="SimSun" w:hAnsi="SimSun" w:eastAsia="SimSun" w:ascii="SimSun"/>
                <w:spacing w:val="4"/>
                <w:w w:val="104"/>
                <w:sz w:val="17"/>
                <w:szCs w:val="17"/>
              </w:rPr>
              <w:t>金</w:t>
            </w:r>
            <w:r>
              <w:rPr>
                <w:rFonts w:cs="SimSun" w:hAnsi="SimSun" w:eastAsia="SimSun" w:ascii="SimSun"/>
                <w:spacing w:val="0"/>
                <w:w w:val="104"/>
                <w:sz w:val="17"/>
                <w:szCs w:val="17"/>
              </w:rPr>
              <w:t>及</w:t>
            </w:r>
            <w:r>
              <w:rPr>
                <w:rFonts w:cs="SimSun" w:hAnsi="SimSun" w:eastAsia="SimSun" w:ascii="SimSun"/>
                <w:spacing w:val="4"/>
                <w:w w:val="104"/>
                <w:sz w:val="17"/>
                <w:szCs w:val="17"/>
              </w:rPr>
              <w:t>附</w:t>
            </w:r>
            <w:r>
              <w:rPr>
                <w:rFonts w:cs="SimSun" w:hAnsi="SimSun" w:eastAsia="SimSun" w:ascii="SimSun"/>
                <w:spacing w:val="0"/>
                <w:w w:val="104"/>
                <w:sz w:val="17"/>
                <w:szCs w:val="17"/>
              </w:rPr>
              <w:t>加</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14</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01"/>
            </w:pP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9</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02"/>
            </w:pP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03"/>
            </w:pP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3"/>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04"/>
            </w:pP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2</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7"/>
              <w:ind w:left="192"/>
            </w:pPr>
            <w:r>
              <w:rPr>
                <w:rFonts w:cs="SimSun" w:hAnsi="SimSun" w:eastAsia="SimSun" w:ascii="SimSun"/>
                <w:w w:val="104"/>
                <w:sz w:val="17"/>
                <w:szCs w:val="17"/>
              </w:rPr>
              <w:t>业</w:t>
            </w:r>
            <w:r>
              <w:rPr>
                <w:rFonts w:cs="SimSun" w:hAnsi="SimSun" w:eastAsia="SimSun" w:ascii="SimSun"/>
                <w:spacing w:val="4"/>
                <w:w w:val="104"/>
                <w:sz w:val="17"/>
                <w:szCs w:val="17"/>
              </w:rPr>
              <w:t>务</w:t>
            </w:r>
            <w:r>
              <w:rPr>
                <w:rFonts w:cs="SimSun" w:hAnsi="SimSun" w:eastAsia="SimSun" w:ascii="SimSun"/>
                <w:spacing w:val="0"/>
                <w:w w:val="104"/>
                <w:sz w:val="17"/>
                <w:szCs w:val="17"/>
              </w:rPr>
              <w:t>及</w:t>
            </w:r>
            <w:r>
              <w:rPr>
                <w:rFonts w:cs="SimSun" w:hAnsi="SimSun" w:eastAsia="SimSun" w:ascii="SimSun"/>
                <w:spacing w:val="4"/>
                <w:w w:val="104"/>
                <w:sz w:val="17"/>
                <w:szCs w:val="17"/>
              </w:rPr>
              <w:t>管</w:t>
            </w:r>
            <w:r>
              <w:rPr>
                <w:rFonts w:cs="SimSun" w:hAnsi="SimSun" w:eastAsia="SimSun" w:ascii="SimSun"/>
                <w:spacing w:val="0"/>
                <w:w w:val="104"/>
                <w:sz w:val="17"/>
                <w:szCs w:val="17"/>
              </w:rPr>
              <w:t>理费</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15</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310"/>
            </w:pPr>
            <w:r>
              <w:rPr>
                <w:rFonts w:cs="Arial" w:hAnsi="Arial" w:eastAsia="Arial" w:ascii="Arial"/>
                <w:spacing w:val="-1"/>
                <w:w w:val="82"/>
                <w:sz w:val="20"/>
                <w:szCs w:val="20"/>
              </w:rPr>
              <w:t>5</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320"/>
            </w:pP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1"/>
                <w:w w:val="82"/>
                <w:sz w:val="20"/>
                <w:szCs w:val="20"/>
              </w:rPr>
              <w:t>9</w:t>
            </w:r>
            <w:r>
              <w:rPr>
                <w:rFonts w:cs="Arial" w:hAnsi="Arial" w:eastAsia="Arial" w:ascii="Arial"/>
                <w:spacing w:val="-3"/>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0"/>
                <w:w w:val="82"/>
                <w:sz w:val="20"/>
                <w:szCs w:val="20"/>
              </w:rPr>
              <w:t>9</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312"/>
            </w:pP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313"/>
            </w:pP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0</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9"/>
              <w:ind w:left="192"/>
            </w:pPr>
            <w:r>
              <w:rPr>
                <w:rFonts w:cs="SimSun" w:hAnsi="SimSun" w:eastAsia="SimSun" w:ascii="SimSun"/>
                <w:w w:val="104"/>
                <w:sz w:val="17"/>
                <w:szCs w:val="17"/>
              </w:rPr>
              <w:t>资</w:t>
            </w:r>
            <w:r>
              <w:rPr>
                <w:rFonts w:cs="SimSun" w:hAnsi="SimSun" w:eastAsia="SimSun" w:ascii="SimSun"/>
                <w:spacing w:val="4"/>
                <w:w w:val="104"/>
                <w:sz w:val="17"/>
                <w:szCs w:val="17"/>
              </w:rPr>
              <w:t>产</w:t>
            </w:r>
            <w:r>
              <w:rPr>
                <w:rFonts w:cs="SimSun" w:hAnsi="SimSun" w:eastAsia="SimSun" w:ascii="SimSun"/>
                <w:spacing w:val="0"/>
                <w:w w:val="104"/>
                <w:sz w:val="17"/>
                <w:szCs w:val="17"/>
              </w:rPr>
              <w:t>减</w:t>
            </w:r>
            <w:r>
              <w:rPr>
                <w:rFonts w:cs="SimSun" w:hAnsi="SimSun" w:eastAsia="SimSun" w:ascii="SimSun"/>
                <w:spacing w:val="4"/>
                <w:w w:val="104"/>
                <w:sz w:val="17"/>
                <w:szCs w:val="17"/>
              </w:rPr>
              <w:t>值</w:t>
            </w:r>
            <w:r>
              <w:rPr>
                <w:rFonts w:cs="SimSun" w:hAnsi="SimSun" w:eastAsia="SimSun" w:ascii="SimSun"/>
                <w:spacing w:val="0"/>
                <w:w w:val="104"/>
                <w:sz w:val="17"/>
                <w:szCs w:val="17"/>
              </w:rPr>
              <w:t>损失</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16</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415"/>
            </w:pP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411"/>
            </w:pPr>
            <w:r>
              <w:rPr>
                <w:rFonts w:cs="Arial" w:hAnsi="Arial" w:eastAsia="Arial" w:ascii="Arial"/>
                <w:spacing w:val="-6"/>
                <w:w w:val="82"/>
                <w:sz w:val="20"/>
                <w:szCs w:val="20"/>
              </w:rPr>
              <w:t>1</w:t>
            </w:r>
            <w:r>
              <w:rPr>
                <w:rFonts w:cs="Arial" w:hAnsi="Arial" w:eastAsia="Arial" w:ascii="Arial"/>
                <w:spacing w:val="-6"/>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494"/>
            </w:pP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495"/>
            </w:pP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4</w:t>
            </w:r>
            <w:r>
              <w:rPr>
                <w:rFonts w:cs="Arial" w:hAnsi="Arial" w:eastAsia="Arial" w:ascii="Arial"/>
                <w:spacing w:val="-3"/>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6"/>
              <w:ind w:left="192"/>
            </w:pPr>
            <w:r>
              <w:rPr>
                <w:rFonts w:cs="SimSun" w:hAnsi="SimSun" w:eastAsia="SimSun" w:ascii="SimSun"/>
                <w:w w:val="104"/>
                <w:sz w:val="17"/>
                <w:szCs w:val="17"/>
              </w:rPr>
              <w:t>其</w:t>
            </w:r>
            <w:r>
              <w:rPr>
                <w:rFonts w:cs="SimSun" w:hAnsi="SimSun" w:eastAsia="SimSun" w:ascii="SimSun"/>
                <w:spacing w:val="4"/>
                <w:w w:val="104"/>
                <w:sz w:val="17"/>
                <w:szCs w:val="17"/>
              </w:rPr>
              <w:t>他</w:t>
            </w:r>
            <w:r>
              <w:rPr>
                <w:rFonts w:cs="SimSun" w:hAnsi="SimSun" w:eastAsia="SimSun" w:ascii="SimSun"/>
                <w:spacing w:val="0"/>
                <w:w w:val="104"/>
                <w:sz w:val="17"/>
                <w:szCs w:val="17"/>
              </w:rPr>
              <w:t>业</w:t>
            </w:r>
            <w:r>
              <w:rPr>
                <w:rFonts w:cs="SimSun" w:hAnsi="SimSun" w:eastAsia="SimSun" w:ascii="SimSun"/>
                <w:spacing w:val="4"/>
                <w:w w:val="104"/>
                <w:sz w:val="17"/>
                <w:szCs w:val="17"/>
              </w:rPr>
              <w:t>务</w:t>
            </w:r>
            <w:r>
              <w:rPr>
                <w:rFonts w:cs="SimSun" w:hAnsi="SimSun" w:eastAsia="SimSun" w:ascii="SimSun"/>
                <w:spacing w:val="0"/>
                <w:w w:val="104"/>
                <w:sz w:val="17"/>
                <w:szCs w:val="17"/>
              </w:rPr>
              <w:t>成本</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17</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8"/>
              <w:ind w:left="192"/>
            </w:pPr>
            <w:r>
              <w:rPr>
                <w:rFonts w:cs="SimSun" w:hAnsi="SimSun" w:eastAsia="SimSun" w:ascii="SimSun"/>
                <w:spacing w:val="4"/>
                <w:w w:val="104"/>
                <w:sz w:val="17"/>
                <w:szCs w:val="17"/>
              </w:rPr>
              <w:t>三</w:t>
            </w:r>
            <w:r>
              <w:rPr>
                <w:rFonts w:cs="SimSun" w:hAnsi="SimSun" w:eastAsia="SimSun" w:ascii="SimSun"/>
                <w:spacing w:val="0"/>
                <w:w w:val="104"/>
                <w:sz w:val="17"/>
                <w:szCs w:val="17"/>
              </w:rPr>
              <w:t>、</w:t>
            </w:r>
            <w:r>
              <w:rPr>
                <w:rFonts w:cs="SimSun" w:hAnsi="SimSun" w:eastAsia="SimSun" w:ascii="SimSun"/>
                <w:spacing w:val="4"/>
                <w:w w:val="104"/>
                <w:sz w:val="17"/>
                <w:szCs w:val="17"/>
              </w:rPr>
              <w:t>营</w:t>
            </w:r>
            <w:r>
              <w:rPr>
                <w:rFonts w:cs="SimSun" w:hAnsi="SimSun" w:eastAsia="SimSun" w:ascii="SimSun"/>
                <w:spacing w:val="4"/>
                <w:w w:val="104"/>
                <w:sz w:val="17"/>
                <w:szCs w:val="17"/>
              </w:rPr>
              <w:t>业</w:t>
            </w:r>
            <w:r>
              <w:rPr>
                <w:rFonts w:cs="SimSun" w:hAnsi="SimSun" w:eastAsia="SimSun" w:ascii="SimSun"/>
                <w:spacing w:val="0"/>
                <w:w w:val="104"/>
                <w:sz w:val="17"/>
                <w:szCs w:val="17"/>
              </w:rPr>
              <w:t>利润</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18</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7"/>
              <w:ind w:left="175"/>
            </w:pP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2</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4</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4</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0"/>
                <w:w w:val="82"/>
                <w:sz w:val="20"/>
                <w:szCs w:val="20"/>
              </w:rPr>
              <w:t>6</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7"/>
              <w:ind w:left="176"/>
            </w:pP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2</w:t>
            </w:r>
            <w:r>
              <w:rPr>
                <w:rFonts w:cs="Arial" w:hAnsi="Arial" w:eastAsia="Arial" w:ascii="Arial"/>
                <w:b/>
                <w:spacing w:val="-1"/>
                <w:w w:val="82"/>
                <w:sz w:val="20"/>
                <w:szCs w:val="20"/>
              </w:rPr>
              <w:t>6</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3</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0</w:t>
            </w: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0"/>
                <w:w w:val="82"/>
                <w:sz w:val="20"/>
                <w:szCs w:val="20"/>
              </w:rPr>
              <w:t>2</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7"/>
              <w:ind w:left="172"/>
            </w:pP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4</w:t>
            </w:r>
            <w:r>
              <w:rPr>
                <w:rFonts w:cs="Arial" w:hAnsi="Arial" w:eastAsia="Arial" w:ascii="Arial"/>
                <w:b/>
                <w:spacing w:val="-1"/>
                <w:w w:val="82"/>
                <w:sz w:val="20"/>
                <w:szCs w:val="20"/>
              </w:rPr>
              <w:t>5</w:t>
            </w:r>
            <w:r>
              <w:rPr>
                <w:rFonts w:cs="Arial" w:hAnsi="Arial" w:eastAsia="Arial" w:ascii="Arial"/>
                <w:b/>
                <w:spacing w:val="2"/>
                <w:w w:val="83"/>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1</w:t>
            </w:r>
            <w:r>
              <w:rPr>
                <w:rFonts w:cs="Arial" w:hAnsi="Arial" w:eastAsia="Arial" w:ascii="Arial"/>
                <w:b/>
                <w:spacing w:val="-1"/>
                <w:w w:val="82"/>
                <w:sz w:val="20"/>
                <w:szCs w:val="20"/>
              </w:rPr>
              <w:t>5</w:t>
            </w:r>
            <w:r>
              <w:rPr>
                <w:rFonts w:cs="Arial" w:hAnsi="Arial" w:eastAsia="Arial" w:ascii="Arial"/>
                <w:b/>
                <w:spacing w:val="-3"/>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8</w:t>
            </w:r>
            <w:r>
              <w:rPr>
                <w:rFonts w:cs="Arial" w:hAnsi="Arial" w:eastAsia="Arial" w:ascii="Arial"/>
                <w:b/>
                <w:spacing w:val="-1"/>
                <w:w w:val="82"/>
                <w:sz w:val="20"/>
                <w:szCs w:val="20"/>
              </w:rPr>
              <w:t>9</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0"/>
                <w:w w:val="82"/>
                <w:sz w:val="20"/>
                <w:szCs w:val="20"/>
              </w:rPr>
              <w:t>7</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7"/>
              <w:ind w:left="173"/>
            </w:pP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5</w:t>
            </w:r>
            <w:r>
              <w:rPr>
                <w:rFonts w:cs="Arial" w:hAnsi="Arial" w:eastAsia="Arial" w:ascii="Arial"/>
                <w:b/>
                <w:spacing w:val="-1"/>
                <w:w w:val="82"/>
                <w:sz w:val="20"/>
                <w:szCs w:val="20"/>
              </w:rPr>
              <w:t>7</w:t>
            </w:r>
            <w:r>
              <w:rPr>
                <w:rFonts w:cs="Arial" w:hAnsi="Arial" w:eastAsia="Arial" w:ascii="Arial"/>
                <w:b/>
                <w:spacing w:val="2"/>
                <w:w w:val="83"/>
                <w:sz w:val="20"/>
                <w:szCs w:val="20"/>
              </w:rPr>
              <w:t>,</w:t>
            </w:r>
            <w:r>
              <w:rPr>
                <w:rFonts w:cs="Arial" w:hAnsi="Arial" w:eastAsia="Arial" w:ascii="Arial"/>
                <w:b/>
                <w:spacing w:val="-1"/>
                <w:w w:val="82"/>
                <w:sz w:val="20"/>
                <w:szCs w:val="20"/>
              </w:rPr>
              <w:t>7</w:t>
            </w:r>
            <w:r>
              <w:rPr>
                <w:rFonts w:cs="Arial" w:hAnsi="Arial" w:eastAsia="Arial" w:ascii="Arial"/>
                <w:b/>
                <w:spacing w:val="-1"/>
                <w:w w:val="82"/>
                <w:sz w:val="20"/>
                <w:szCs w:val="20"/>
              </w:rPr>
              <w:t>1</w:t>
            </w:r>
            <w:r>
              <w:rPr>
                <w:rFonts w:cs="Arial" w:hAnsi="Arial" w:eastAsia="Arial" w:ascii="Arial"/>
                <w:b/>
                <w:spacing w:val="-1"/>
                <w:w w:val="82"/>
                <w:sz w:val="20"/>
                <w:szCs w:val="20"/>
              </w:rPr>
              <w:t>0</w:t>
            </w:r>
            <w:r>
              <w:rPr>
                <w:rFonts w:cs="Arial" w:hAnsi="Arial" w:eastAsia="Arial" w:ascii="Arial"/>
                <w:b/>
                <w:spacing w:val="-3"/>
                <w:w w:val="83"/>
                <w:sz w:val="20"/>
                <w:szCs w:val="20"/>
              </w:rPr>
              <w:t>,</w:t>
            </w:r>
            <w:r>
              <w:rPr>
                <w:rFonts w:cs="Arial" w:hAnsi="Arial" w:eastAsia="Arial" w:ascii="Arial"/>
                <w:b/>
                <w:spacing w:val="-1"/>
                <w:w w:val="82"/>
                <w:sz w:val="20"/>
                <w:szCs w:val="20"/>
              </w:rPr>
              <w:t>7</w:t>
            </w:r>
            <w:r>
              <w:rPr>
                <w:rFonts w:cs="Arial" w:hAnsi="Arial" w:eastAsia="Arial" w:ascii="Arial"/>
                <w:b/>
                <w:spacing w:val="-1"/>
                <w:w w:val="82"/>
                <w:sz w:val="20"/>
                <w:szCs w:val="20"/>
              </w:rPr>
              <w:t>2</w:t>
            </w:r>
            <w:r>
              <w:rPr>
                <w:rFonts w:cs="Arial" w:hAnsi="Arial" w:eastAsia="Arial" w:ascii="Arial"/>
                <w:b/>
                <w:spacing w:val="-1"/>
                <w:w w:val="82"/>
                <w:sz w:val="20"/>
                <w:szCs w:val="20"/>
              </w:rPr>
              <w:t>5</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9</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50"/>
              <w:ind w:left="192"/>
            </w:pPr>
            <w:r>
              <w:rPr>
                <w:rFonts w:cs="SimSun" w:hAnsi="SimSun" w:eastAsia="SimSun" w:ascii="SimSun"/>
                <w:w w:val="104"/>
                <w:sz w:val="17"/>
                <w:szCs w:val="17"/>
              </w:rPr>
              <w:t>加</w:t>
            </w:r>
            <w:r>
              <w:rPr>
                <w:rFonts w:cs="SimSun" w:hAnsi="SimSun" w:eastAsia="SimSun" w:ascii="SimSun"/>
                <w:spacing w:val="4"/>
                <w:w w:val="104"/>
                <w:sz w:val="17"/>
                <w:szCs w:val="17"/>
              </w:rPr>
              <w:t>：</w:t>
            </w:r>
            <w:r>
              <w:rPr>
                <w:rFonts w:cs="SimSun" w:hAnsi="SimSun" w:eastAsia="SimSun" w:ascii="SimSun"/>
                <w:spacing w:val="0"/>
                <w:w w:val="104"/>
                <w:sz w:val="17"/>
                <w:szCs w:val="17"/>
              </w:rPr>
              <w:t>营</w:t>
            </w:r>
            <w:r>
              <w:rPr>
                <w:rFonts w:cs="SimSun" w:hAnsi="SimSun" w:eastAsia="SimSun" w:ascii="SimSun"/>
                <w:spacing w:val="4"/>
                <w:w w:val="104"/>
                <w:sz w:val="17"/>
                <w:szCs w:val="17"/>
              </w:rPr>
              <w:t>业</w:t>
            </w:r>
            <w:r>
              <w:rPr>
                <w:rFonts w:cs="SimSun" w:hAnsi="SimSun" w:eastAsia="SimSun" w:ascii="SimSun"/>
                <w:spacing w:val="0"/>
                <w:w w:val="104"/>
                <w:sz w:val="17"/>
                <w:szCs w:val="17"/>
              </w:rPr>
              <w:t>外</w:t>
            </w:r>
            <w:r>
              <w:rPr>
                <w:rFonts w:cs="SimSun" w:hAnsi="SimSun" w:eastAsia="SimSun" w:ascii="SimSun"/>
                <w:spacing w:val="4"/>
                <w:w w:val="104"/>
                <w:sz w:val="17"/>
                <w:szCs w:val="17"/>
              </w:rPr>
              <w:t>收</w:t>
            </w:r>
            <w:r>
              <w:rPr>
                <w:rFonts w:cs="SimSun" w:hAnsi="SimSun" w:eastAsia="SimSun" w:ascii="SimSun"/>
                <w:spacing w:val="0"/>
                <w:w w:val="104"/>
                <w:sz w:val="17"/>
                <w:szCs w:val="17"/>
              </w:rPr>
              <w:t>入</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19</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92"/>
            </w:pPr>
            <w:r>
              <w:rPr>
                <w:rFonts w:cs="Arial" w:hAnsi="Arial" w:eastAsia="Arial" w:ascii="Arial"/>
                <w:spacing w:val="-1"/>
                <w:w w:val="82"/>
                <w:sz w:val="20"/>
                <w:szCs w:val="20"/>
              </w:rPr>
              <w:t>8</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93"/>
            </w:pP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03"/>
            </w:pP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04"/>
            </w:pPr>
            <w:r>
              <w:rPr>
                <w:rFonts w:cs="Arial" w:hAnsi="Arial" w:eastAsia="Arial" w:ascii="Arial"/>
                <w:spacing w:val="-1"/>
                <w:w w:val="82"/>
                <w:sz w:val="20"/>
                <w:szCs w:val="20"/>
              </w:rPr>
              <w:t>4</w:t>
            </w:r>
            <w:r>
              <w:rPr>
                <w:rFonts w:cs="Arial" w:hAnsi="Arial" w:eastAsia="Arial" w:ascii="Arial"/>
                <w:spacing w:val="-1"/>
                <w:w w:val="82"/>
                <w:sz w:val="20"/>
                <w:szCs w:val="20"/>
              </w:rPr>
              <w:t>4</w:t>
            </w:r>
            <w:r>
              <w:rPr>
                <w:rFonts w:cs="Arial" w:hAnsi="Arial" w:eastAsia="Arial" w:ascii="Arial"/>
                <w:spacing w:val="2"/>
                <w:w w:val="83"/>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6</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7"/>
              <w:ind w:left="192"/>
            </w:pPr>
            <w:r>
              <w:rPr>
                <w:rFonts w:cs="SimSun" w:hAnsi="SimSun" w:eastAsia="SimSun" w:ascii="SimSun"/>
                <w:w w:val="104"/>
                <w:sz w:val="17"/>
                <w:szCs w:val="17"/>
              </w:rPr>
              <w:t>减</w:t>
            </w:r>
            <w:r>
              <w:rPr>
                <w:rFonts w:cs="SimSun" w:hAnsi="SimSun" w:eastAsia="SimSun" w:ascii="SimSun"/>
                <w:spacing w:val="4"/>
                <w:w w:val="104"/>
                <w:sz w:val="17"/>
                <w:szCs w:val="17"/>
              </w:rPr>
              <w:t>：</w:t>
            </w:r>
            <w:r>
              <w:rPr>
                <w:rFonts w:cs="SimSun" w:hAnsi="SimSun" w:eastAsia="SimSun" w:ascii="SimSun"/>
                <w:spacing w:val="0"/>
                <w:w w:val="104"/>
                <w:sz w:val="17"/>
                <w:szCs w:val="17"/>
              </w:rPr>
              <w:t>营</w:t>
            </w:r>
            <w:r>
              <w:rPr>
                <w:rFonts w:cs="SimSun" w:hAnsi="SimSun" w:eastAsia="SimSun" w:ascii="SimSun"/>
                <w:spacing w:val="4"/>
                <w:w w:val="104"/>
                <w:sz w:val="17"/>
                <w:szCs w:val="17"/>
              </w:rPr>
              <w:t>业</w:t>
            </w:r>
            <w:r>
              <w:rPr>
                <w:rFonts w:cs="SimSun" w:hAnsi="SimSun" w:eastAsia="SimSun" w:ascii="SimSun"/>
                <w:spacing w:val="0"/>
                <w:w w:val="104"/>
                <w:sz w:val="17"/>
                <w:szCs w:val="17"/>
              </w:rPr>
              <w:t>外</w:t>
            </w:r>
            <w:r>
              <w:rPr>
                <w:rFonts w:cs="SimSun" w:hAnsi="SimSun" w:eastAsia="SimSun" w:ascii="SimSun"/>
                <w:spacing w:val="4"/>
                <w:w w:val="104"/>
                <w:sz w:val="17"/>
                <w:szCs w:val="17"/>
              </w:rPr>
              <w:t>支</w:t>
            </w:r>
            <w:r>
              <w:rPr>
                <w:rFonts w:cs="SimSun" w:hAnsi="SimSun" w:eastAsia="SimSun" w:ascii="SimSun"/>
                <w:spacing w:val="0"/>
                <w:w w:val="104"/>
                <w:sz w:val="17"/>
                <w:szCs w:val="17"/>
              </w:rPr>
              <w:t>出</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20</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492"/>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5</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1"/>
                <w:w w:val="82"/>
                <w:sz w:val="20"/>
                <w:szCs w:val="20"/>
              </w:rPr>
              <w:t>1</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493"/>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1"/>
                <w:w w:val="82"/>
                <w:sz w:val="20"/>
                <w:szCs w:val="20"/>
              </w:rPr>
              <w:t>7</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494"/>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7</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6</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495"/>
            </w:pP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3"/>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7</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6</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9"/>
              <w:ind w:left="192"/>
            </w:pPr>
            <w:r>
              <w:rPr>
                <w:rFonts w:cs="SimSun" w:hAnsi="SimSun" w:eastAsia="SimSun" w:ascii="SimSun"/>
                <w:spacing w:val="4"/>
                <w:w w:val="104"/>
                <w:sz w:val="17"/>
                <w:szCs w:val="17"/>
              </w:rPr>
              <w:t>四</w:t>
            </w:r>
            <w:r>
              <w:rPr>
                <w:rFonts w:cs="SimSun" w:hAnsi="SimSun" w:eastAsia="SimSun" w:ascii="SimSun"/>
                <w:spacing w:val="0"/>
                <w:w w:val="104"/>
                <w:sz w:val="17"/>
                <w:szCs w:val="17"/>
              </w:rPr>
              <w:t>、</w:t>
            </w:r>
            <w:r>
              <w:rPr>
                <w:rFonts w:cs="SimSun" w:hAnsi="SimSun" w:eastAsia="SimSun" w:ascii="SimSun"/>
                <w:spacing w:val="4"/>
                <w:w w:val="104"/>
                <w:sz w:val="17"/>
                <w:szCs w:val="17"/>
              </w:rPr>
              <w:t>利</w:t>
            </w:r>
            <w:r>
              <w:rPr>
                <w:rFonts w:cs="SimSun" w:hAnsi="SimSun" w:eastAsia="SimSun" w:ascii="SimSun"/>
                <w:spacing w:val="4"/>
                <w:w w:val="104"/>
                <w:sz w:val="17"/>
                <w:szCs w:val="17"/>
              </w:rPr>
              <w:t>润</w:t>
            </w:r>
            <w:r>
              <w:rPr>
                <w:rFonts w:cs="SimSun" w:hAnsi="SimSun" w:eastAsia="SimSun" w:ascii="SimSun"/>
                <w:spacing w:val="0"/>
                <w:w w:val="104"/>
                <w:sz w:val="17"/>
                <w:szCs w:val="17"/>
              </w:rPr>
              <w:t>总额</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21</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175"/>
            </w:pP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3</w:t>
            </w:r>
            <w:r>
              <w:rPr>
                <w:rFonts w:cs="Arial" w:hAnsi="Arial" w:eastAsia="Arial" w:ascii="Arial"/>
                <w:b/>
                <w:spacing w:val="-1"/>
                <w:w w:val="82"/>
                <w:sz w:val="20"/>
                <w:szCs w:val="20"/>
              </w:rPr>
              <w:t>6</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0</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0</w:t>
            </w:r>
            <w:r>
              <w:rPr>
                <w:rFonts w:cs="Arial" w:hAnsi="Arial" w:eastAsia="Arial" w:ascii="Arial"/>
                <w:b/>
                <w:spacing w:val="-1"/>
                <w:w w:val="82"/>
                <w:sz w:val="20"/>
                <w:szCs w:val="20"/>
              </w:rPr>
              <w:t>8</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5</w:t>
            </w:r>
            <w:r>
              <w:rPr>
                <w:rFonts w:cs="Arial" w:hAnsi="Arial" w:eastAsia="Arial" w:ascii="Arial"/>
                <w:b/>
                <w:spacing w:val="0"/>
                <w:w w:val="82"/>
                <w:sz w:val="20"/>
                <w:szCs w:val="20"/>
              </w:rPr>
              <w:t>8</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176"/>
            </w:pP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2</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4</w:t>
            </w:r>
            <w:r>
              <w:rPr>
                <w:rFonts w:cs="Arial" w:hAnsi="Arial" w:eastAsia="Arial" w:ascii="Arial"/>
                <w:b/>
                <w:spacing w:val="-1"/>
                <w:w w:val="82"/>
                <w:sz w:val="20"/>
                <w:szCs w:val="20"/>
              </w:rPr>
              <w:t>4</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5</w:t>
            </w:r>
            <w:r>
              <w:rPr>
                <w:rFonts w:cs="Arial" w:hAnsi="Arial" w:eastAsia="Arial" w:ascii="Arial"/>
                <w:b/>
                <w:spacing w:val="-1"/>
                <w:w w:val="82"/>
                <w:sz w:val="20"/>
                <w:szCs w:val="20"/>
              </w:rPr>
              <w:t>2</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172"/>
            </w:pP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8</w:t>
            </w:r>
            <w:r>
              <w:rPr>
                <w:rFonts w:cs="Arial" w:hAnsi="Arial" w:eastAsia="Arial" w:ascii="Arial"/>
                <w:b/>
                <w:spacing w:val="-1"/>
                <w:w w:val="82"/>
                <w:sz w:val="20"/>
                <w:szCs w:val="20"/>
              </w:rPr>
              <w:t>8</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7</w:t>
            </w:r>
            <w:r>
              <w:rPr>
                <w:rFonts w:cs="Arial" w:hAnsi="Arial" w:eastAsia="Arial" w:ascii="Arial"/>
                <w:b/>
                <w:spacing w:val="-1"/>
                <w:w w:val="82"/>
                <w:sz w:val="20"/>
                <w:szCs w:val="20"/>
              </w:rPr>
              <w:t>1</w:t>
            </w:r>
            <w:r>
              <w:rPr>
                <w:rFonts w:cs="Arial" w:hAnsi="Arial" w:eastAsia="Arial" w:ascii="Arial"/>
                <w:b/>
                <w:spacing w:val="-3"/>
                <w:w w:val="83"/>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1</w:t>
            </w:r>
            <w:r>
              <w:rPr>
                <w:rFonts w:cs="Arial" w:hAnsi="Arial" w:eastAsia="Arial" w:ascii="Arial"/>
                <w:b/>
                <w:spacing w:val="-1"/>
                <w:w w:val="82"/>
                <w:sz w:val="20"/>
                <w:szCs w:val="20"/>
              </w:rPr>
              <w:t>9</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0"/>
                <w:w w:val="82"/>
                <w:sz w:val="20"/>
                <w:szCs w:val="20"/>
              </w:rPr>
              <w:t>7</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173"/>
            </w:pP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0</w:t>
            </w:r>
            <w:r>
              <w:rPr>
                <w:rFonts w:cs="Arial" w:hAnsi="Arial" w:eastAsia="Arial" w:ascii="Arial"/>
                <w:b/>
                <w:spacing w:val="-1"/>
                <w:w w:val="82"/>
                <w:sz w:val="20"/>
                <w:szCs w:val="20"/>
              </w:rPr>
              <w:t>0</w:t>
            </w:r>
            <w:r>
              <w:rPr>
                <w:rFonts w:cs="Arial" w:hAnsi="Arial" w:eastAsia="Arial" w:ascii="Arial"/>
                <w:b/>
                <w:spacing w:val="2"/>
                <w:w w:val="83"/>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6</w:t>
            </w:r>
            <w:r>
              <w:rPr>
                <w:rFonts w:cs="Arial" w:hAnsi="Arial" w:eastAsia="Arial" w:ascii="Arial"/>
                <w:b/>
                <w:spacing w:val="-1"/>
                <w:w w:val="82"/>
                <w:sz w:val="20"/>
                <w:szCs w:val="20"/>
              </w:rPr>
              <w:t>6</w:t>
            </w:r>
            <w:r>
              <w:rPr>
                <w:rFonts w:cs="Arial" w:hAnsi="Arial" w:eastAsia="Arial" w:ascii="Arial"/>
                <w:b/>
                <w:spacing w:val="-3"/>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5</w:t>
            </w:r>
            <w:r>
              <w:rPr>
                <w:rFonts w:cs="Arial" w:hAnsi="Arial" w:eastAsia="Arial" w:ascii="Arial"/>
                <w:b/>
                <w:spacing w:val="-1"/>
                <w:w w:val="82"/>
                <w:sz w:val="20"/>
                <w:szCs w:val="20"/>
              </w:rPr>
              <w:t>5</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9</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33"/>
              <w:ind w:left="192"/>
            </w:pPr>
            <w:r>
              <w:rPr>
                <w:rFonts w:cs="SimSun" w:hAnsi="SimSun" w:eastAsia="SimSun" w:ascii="SimSun"/>
                <w:spacing w:val="0"/>
                <w:w w:val="100"/>
                <w:sz w:val="18"/>
                <w:szCs w:val="18"/>
              </w:rPr>
              <w:t>减</w:t>
            </w:r>
            <w:r>
              <w:rPr>
                <w:rFonts w:cs="SimSun" w:hAnsi="SimSun" w:eastAsia="SimSun" w:ascii="SimSun"/>
                <w:spacing w:val="4"/>
                <w:w w:val="100"/>
                <w:sz w:val="18"/>
                <w:szCs w:val="18"/>
              </w:rPr>
              <w:t>：</w:t>
            </w:r>
            <w:r>
              <w:rPr>
                <w:rFonts w:cs="SimSun" w:hAnsi="SimSun" w:eastAsia="SimSun" w:ascii="SimSun"/>
                <w:spacing w:val="0"/>
                <w:w w:val="100"/>
                <w:sz w:val="18"/>
                <w:szCs w:val="18"/>
              </w:rPr>
              <w:t>所</w:t>
            </w:r>
            <w:r>
              <w:rPr>
                <w:rFonts w:cs="SimSun" w:hAnsi="SimSun" w:eastAsia="SimSun" w:ascii="SimSun"/>
                <w:spacing w:val="4"/>
                <w:w w:val="100"/>
                <w:sz w:val="18"/>
                <w:szCs w:val="18"/>
              </w:rPr>
              <w:t>得</w:t>
            </w:r>
            <w:r>
              <w:rPr>
                <w:rFonts w:cs="SimSun" w:hAnsi="SimSun" w:eastAsia="SimSun" w:ascii="SimSun"/>
                <w:spacing w:val="0"/>
                <w:w w:val="100"/>
                <w:sz w:val="18"/>
                <w:szCs w:val="18"/>
              </w:rPr>
              <w:t>税</w:t>
            </w:r>
            <w:r>
              <w:rPr>
                <w:rFonts w:cs="SimSun" w:hAnsi="SimSun" w:eastAsia="SimSun" w:ascii="SimSun"/>
                <w:spacing w:val="4"/>
                <w:w w:val="100"/>
                <w:sz w:val="18"/>
                <w:szCs w:val="18"/>
              </w:rPr>
              <w:t>费</w:t>
            </w:r>
            <w:r>
              <w:rPr>
                <w:rFonts w:cs="SimSun" w:hAnsi="SimSun" w:eastAsia="SimSun" w:ascii="SimSun"/>
                <w:spacing w:val="0"/>
                <w:w w:val="100"/>
                <w:sz w:val="18"/>
                <w:szCs w:val="18"/>
              </w:rPr>
              <w:t>用</w:t>
            </w:r>
            <w:r>
              <w:rPr>
                <w:rFonts w:cs="SimSun" w:hAnsi="SimSun" w:eastAsia="SimSun" w:ascii="SimSun"/>
                <w:spacing w:val="0"/>
                <w:w w:val="100"/>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5" w:lineRule="exact" w:line="100"/>
            </w:pPr>
            <w:r>
              <w:rPr>
                <w:sz w:val="10"/>
                <w:szCs w:val="10"/>
              </w:rPr>
            </w:r>
          </w:p>
          <w:p>
            <w:pPr>
              <w:rPr>
                <w:rFonts w:cs="Arial" w:hAnsi="Arial" w:eastAsia="Arial" w:ascii="Arial"/>
                <w:sz w:val="18"/>
                <w:szCs w:val="18"/>
              </w:rPr>
              <w:jc w:val="left"/>
              <w:ind w:left="126"/>
            </w:pPr>
            <w:r>
              <w:rPr>
                <w:rFonts w:cs="Arial" w:hAnsi="Arial" w:eastAsia="Arial" w:ascii="Arial"/>
                <w:spacing w:val="0"/>
                <w:w w:val="81"/>
                <w:sz w:val="18"/>
                <w:szCs w:val="18"/>
              </w:rPr>
              <w:t>22</w:t>
            </w:r>
            <w:r>
              <w:rPr>
                <w:rFonts w:cs="Arial" w:hAnsi="Arial" w:eastAsia="Arial" w:ascii="Arial"/>
                <w:spacing w:val="0"/>
                <w:w w:val="100"/>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310"/>
            </w:pP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7</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311"/>
            </w:pP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8</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312"/>
            </w:pP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4</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5"/>
              <w:ind w:left="313"/>
            </w:pPr>
            <w:r>
              <w:rPr>
                <w:rFonts w:cs="Arial" w:hAnsi="Arial" w:eastAsia="Arial" w:ascii="Arial"/>
                <w:spacing w:val="-1"/>
                <w:w w:val="82"/>
                <w:sz w:val="20"/>
                <w:szCs w:val="20"/>
              </w:rPr>
              <w:t>2</w:t>
            </w:r>
            <w:r>
              <w:rPr>
                <w:rFonts w:cs="Arial" w:hAnsi="Arial" w:eastAsia="Arial" w:ascii="Arial"/>
                <w:spacing w:val="-1"/>
                <w:w w:val="82"/>
                <w:sz w:val="20"/>
                <w:szCs w:val="20"/>
              </w:rPr>
              <w:t>9</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8</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0"/>
                <w:w w:val="82"/>
                <w:sz w:val="20"/>
                <w:szCs w:val="20"/>
              </w:rPr>
              <w:t>6</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35"/>
              <w:ind w:left="192"/>
            </w:pPr>
            <w:r>
              <w:rPr>
                <w:rFonts w:cs="SimSun" w:hAnsi="SimSun" w:eastAsia="SimSun" w:ascii="SimSun"/>
                <w:spacing w:val="4"/>
                <w:w w:val="100"/>
                <w:sz w:val="18"/>
                <w:szCs w:val="18"/>
              </w:rPr>
              <w:t>五</w:t>
            </w:r>
            <w:r>
              <w:rPr>
                <w:rFonts w:cs="SimSun" w:hAnsi="SimSun" w:eastAsia="SimSun" w:ascii="SimSun"/>
                <w:spacing w:val="0"/>
                <w:w w:val="100"/>
                <w:sz w:val="18"/>
                <w:szCs w:val="18"/>
              </w:rPr>
              <w:t>、</w:t>
            </w:r>
            <w:r>
              <w:rPr>
                <w:rFonts w:cs="SimSun" w:hAnsi="SimSun" w:eastAsia="SimSun" w:ascii="SimSun"/>
                <w:spacing w:val="4"/>
                <w:w w:val="100"/>
                <w:sz w:val="18"/>
                <w:szCs w:val="18"/>
              </w:rPr>
              <w:t>净</w:t>
            </w:r>
            <w:r>
              <w:rPr>
                <w:rFonts w:cs="SimSun" w:hAnsi="SimSun" w:eastAsia="SimSun" w:ascii="SimSun"/>
                <w:spacing w:val="4"/>
                <w:w w:val="100"/>
                <w:sz w:val="18"/>
                <w:szCs w:val="18"/>
              </w:rPr>
              <w:t>利</w:t>
            </w:r>
            <w:r>
              <w:rPr>
                <w:rFonts w:cs="SimSun" w:hAnsi="SimSun" w:eastAsia="SimSun" w:ascii="SimSun"/>
                <w:spacing w:val="0"/>
                <w:w w:val="100"/>
                <w:sz w:val="18"/>
                <w:szCs w:val="18"/>
              </w:rPr>
              <w:t>润</w:t>
            </w:r>
            <w:r>
              <w:rPr>
                <w:rFonts w:cs="SimSun" w:hAnsi="SimSun" w:eastAsia="SimSun" w:ascii="SimSun"/>
                <w:spacing w:val="0"/>
                <w:w w:val="100"/>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7" w:lineRule="exact" w:line="100"/>
            </w:pPr>
            <w:r>
              <w:rPr>
                <w:sz w:val="10"/>
                <w:szCs w:val="10"/>
              </w:rPr>
            </w:r>
          </w:p>
          <w:p>
            <w:pPr>
              <w:rPr>
                <w:rFonts w:cs="Arial" w:hAnsi="Arial" w:eastAsia="Arial" w:ascii="Arial"/>
                <w:sz w:val="18"/>
                <w:szCs w:val="18"/>
              </w:rPr>
              <w:jc w:val="left"/>
              <w:ind w:left="126"/>
            </w:pPr>
            <w:r>
              <w:rPr>
                <w:rFonts w:cs="Arial" w:hAnsi="Arial" w:eastAsia="Arial" w:ascii="Arial"/>
                <w:spacing w:val="0"/>
                <w:w w:val="81"/>
                <w:sz w:val="18"/>
                <w:szCs w:val="18"/>
              </w:rPr>
              <w:t>23</w:t>
            </w:r>
            <w:r>
              <w:rPr>
                <w:rFonts w:cs="Arial" w:hAnsi="Arial" w:eastAsia="Arial" w:ascii="Arial"/>
                <w:spacing w:val="0"/>
                <w:w w:val="100"/>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319"/>
            </w:pPr>
            <w:r>
              <w:rPr>
                <w:rFonts w:cs="Arial" w:hAnsi="Arial" w:eastAsia="Arial" w:ascii="Arial"/>
                <w:b/>
                <w:spacing w:val="-1"/>
                <w:w w:val="82"/>
                <w:sz w:val="20"/>
                <w:szCs w:val="20"/>
              </w:rPr>
              <w:t>9</w:t>
            </w:r>
            <w:r>
              <w:rPr>
                <w:rFonts w:cs="Arial" w:hAnsi="Arial" w:eastAsia="Arial" w:ascii="Arial"/>
                <w:b/>
                <w:spacing w:val="-1"/>
                <w:w w:val="82"/>
                <w:sz w:val="20"/>
                <w:szCs w:val="20"/>
              </w:rPr>
              <w:t>7</w:t>
            </w:r>
            <w:r>
              <w:rPr>
                <w:rFonts w:cs="Arial" w:hAnsi="Arial" w:eastAsia="Arial" w:ascii="Arial"/>
                <w:b/>
                <w:spacing w:val="-1"/>
                <w:w w:val="82"/>
                <w:sz w:val="20"/>
                <w:szCs w:val="20"/>
              </w:rPr>
              <w:t>8</w:t>
            </w:r>
            <w:r>
              <w:rPr>
                <w:rFonts w:cs="Arial" w:hAnsi="Arial" w:eastAsia="Arial" w:ascii="Arial"/>
                <w:b/>
                <w:spacing w:val="2"/>
                <w:w w:val="83"/>
                <w:sz w:val="20"/>
                <w:szCs w:val="20"/>
              </w:rPr>
              <w:t>,</w:t>
            </w:r>
            <w:r>
              <w:rPr>
                <w:rFonts w:cs="Arial" w:hAnsi="Arial" w:eastAsia="Arial" w:ascii="Arial"/>
                <w:b/>
                <w:spacing w:val="-1"/>
                <w:w w:val="82"/>
                <w:sz w:val="20"/>
                <w:szCs w:val="20"/>
              </w:rPr>
              <w:t>2</w:t>
            </w:r>
            <w:r>
              <w:rPr>
                <w:rFonts w:cs="Arial" w:hAnsi="Arial" w:eastAsia="Arial" w:ascii="Arial"/>
                <w:b/>
                <w:spacing w:val="-6"/>
                <w:w w:val="82"/>
                <w:sz w:val="20"/>
                <w:szCs w:val="20"/>
              </w:rPr>
              <w:t>1</w:t>
            </w:r>
            <w:r>
              <w:rPr>
                <w:rFonts w:cs="Arial" w:hAnsi="Arial" w:eastAsia="Arial" w:ascii="Arial"/>
                <w:b/>
                <w:spacing w:val="-6"/>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0</w:t>
            </w:r>
            <w:r>
              <w:rPr>
                <w:rFonts w:cs="Arial" w:hAnsi="Arial" w:eastAsia="Arial" w:ascii="Arial"/>
                <w:b/>
                <w:spacing w:val="-1"/>
                <w:w w:val="82"/>
                <w:sz w:val="20"/>
                <w:szCs w:val="20"/>
              </w:rPr>
              <w:t>8</w:t>
            </w:r>
            <w:r>
              <w:rPr>
                <w:rFonts w:cs="Arial" w:hAnsi="Arial" w:eastAsia="Arial" w:ascii="Arial"/>
                <w:b/>
                <w:spacing w:val="-3"/>
                <w:w w:val="83"/>
                <w:sz w:val="20"/>
                <w:szCs w:val="20"/>
              </w:rPr>
              <w:t>.</w:t>
            </w:r>
            <w:r>
              <w:rPr>
                <w:rFonts w:cs="Arial" w:hAnsi="Arial" w:eastAsia="Arial" w:ascii="Arial"/>
                <w:b/>
                <w:spacing w:val="-1"/>
                <w:w w:val="82"/>
                <w:sz w:val="20"/>
                <w:szCs w:val="20"/>
              </w:rPr>
              <w:t>6</w:t>
            </w:r>
            <w:r>
              <w:rPr>
                <w:rFonts w:cs="Arial" w:hAnsi="Arial" w:eastAsia="Arial" w:ascii="Arial"/>
                <w:b/>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311"/>
            </w:pPr>
            <w:r>
              <w:rPr>
                <w:rFonts w:cs="Arial" w:hAnsi="Arial" w:eastAsia="Arial" w:ascii="Arial"/>
                <w:b/>
                <w:spacing w:val="-1"/>
                <w:w w:val="82"/>
                <w:sz w:val="20"/>
                <w:szCs w:val="20"/>
              </w:rPr>
              <w:t>9</w:t>
            </w:r>
            <w:r>
              <w:rPr>
                <w:rFonts w:cs="Arial" w:hAnsi="Arial" w:eastAsia="Arial" w:ascii="Arial"/>
                <w:b/>
                <w:spacing w:val="-1"/>
                <w:w w:val="82"/>
                <w:sz w:val="20"/>
                <w:szCs w:val="20"/>
              </w:rPr>
              <w:t>7</w:t>
            </w:r>
            <w:r>
              <w:rPr>
                <w:rFonts w:cs="Arial" w:hAnsi="Arial" w:eastAsia="Arial" w:ascii="Arial"/>
                <w:b/>
                <w:spacing w:val="-1"/>
                <w:w w:val="82"/>
                <w:sz w:val="20"/>
                <w:szCs w:val="20"/>
              </w:rPr>
              <w:t>3</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9</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6</w:t>
            </w:r>
            <w:r>
              <w:rPr>
                <w:rFonts w:cs="Arial" w:hAnsi="Arial" w:eastAsia="Arial" w:ascii="Arial"/>
                <w:b/>
                <w:spacing w:val="-1"/>
                <w:w w:val="82"/>
                <w:sz w:val="20"/>
                <w:szCs w:val="20"/>
              </w:rPr>
              <w:t>4</w:t>
            </w:r>
            <w:r>
              <w:rPr>
                <w:rFonts w:cs="Arial" w:hAnsi="Arial" w:eastAsia="Arial" w:ascii="Arial"/>
                <w:b/>
                <w:spacing w:val="2"/>
                <w:w w:val="82"/>
                <w:sz w:val="20"/>
                <w:szCs w:val="20"/>
              </w:rPr>
              <w:t>.</w:t>
            </w:r>
            <w:r>
              <w:rPr>
                <w:rFonts w:cs="Arial" w:hAnsi="Arial" w:eastAsia="Arial" w:ascii="Arial"/>
                <w:b/>
                <w:spacing w:val="-1"/>
                <w:w w:val="82"/>
                <w:sz w:val="20"/>
                <w:szCs w:val="20"/>
              </w:rPr>
              <w:t>4</w:t>
            </w:r>
            <w:r>
              <w:rPr>
                <w:rFonts w:cs="Arial" w:hAnsi="Arial" w:eastAsia="Arial" w:ascii="Arial"/>
                <w:b/>
                <w:spacing w:val="0"/>
                <w:w w:val="82"/>
                <w:sz w:val="20"/>
                <w:szCs w:val="20"/>
              </w:rPr>
              <w:t>7</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312"/>
            </w:pPr>
            <w:r>
              <w:rPr>
                <w:rFonts w:cs="Arial" w:hAnsi="Arial" w:eastAsia="Arial" w:ascii="Arial"/>
                <w:b/>
                <w:spacing w:val="-1"/>
                <w:w w:val="82"/>
                <w:sz w:val="20"/>
                <w:szCs w:val="20"/>
              </w:rPr>
              <w:t>8</w:t>
            </w:r>
            <w:r>
              <w:rPr>
                <w:rFonts w:cs="Arial" w:hAnsi="Arial" w:eastAsia="Arial" w:ascii="Arial"/>
                <w:b/>
                <w:spacing w:val="-1"/>
                <w:w w:val="82"/>
                <w:sz w:val="20"/>
                <w:szCs w:val="20"/>
              </w:rPr>
              <w:t>9</w:t>
            </w:r>
            <w:r>
              <w:rPr>
                <w:rFonts w:cs="Arial" w:hAnsi="Arial" w:eastAsia="Arial" w:ascii="Arial"/>
                <w:b/>
                <w:spacing w:val="-1"/>
                <w:w w:val="82"/>
                <w:sz w:val="20"/>
                <w:szCs w:val="20"/>
              </w:rPr>
              <w:t>4</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6</w:t>
            </w: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7</w:t>
            </w:r>
            <w:r>
              <w:rPr>
                <w:rFonts w:cs="Arial" w:hAnsi="Arial" w:eastAsia="Arial" w:ascii="Arial"/>
                <w:b/>
                <w:spacing w:val="-1"/>
                <w:w w:val="82"/>
                <w:sz w:val="20"/>
                <w:szCs w:val="20"/>
              </w:rPr>
              <w:t>6</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0"/>
                <w:w w:val="82"/>
                <w:sz w:val="20"/>
                <w:szCs w:val="20"/>
              </w:rPr>
              <w:t>5</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2"/>
              <w:ind w:left="313"/>
            </w:pPr>
            <w:r>
              <w:rPr>
                <w:rFonts w:cs="Arial" w:hAnsi="Arial" w:eastAsia="Arial" w:ascii="Arial"/>
                <w:b/>
                <w:spacing w:val="-1"/>
                <w:w w:val="82"/>
                <w:sz w:val="20"/>
                <w:szCs w:val="20"/>
              </w:rPr>
              <w:t>9</w:t>
            </w:r>
            <w:r>
              <w:rPr>
                <w:rFonts w:cs="Arial" w:hAnsi="Arial" w:eastAsia="Arial" w:ascii="Arial"/>
                <w:b/>
                <w:spacing w:val="-1"/>
                <w:w w:val="82"/>
                <w:sz w:val="20"/>
                <w:szCs w:val="20"/>
              </w:rPr>
              <w:t>0</w:t>
            </w: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7</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2</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0"/>
                <w:w w:val="82"/>
                <w:sz w:val="20"/>
                <w:szCs w:val="20"/>
              </w:rPr>
              <w:t>3</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37"/>
              <w:ind w:left="192"/>
            </w:pPr>
            <w:r>
              <w:rPr>
                <w:rFonts w:cs="SimSun" w:hAnsi="SimSun" w:eastAsia="SimSun" w:ascii="SimSun"/>
                <w:spacing w:val="0"/>
                <w:w w:val="100"/>
                <w:sz w:val="18"/>
                <w:szCs w:val="18"/>
              </w:rPr>
              <w:t>归</w:t>
            </w:r>
            <w:r>
              <w:rPr>
                <w:rFonts w:cs="SimSun" w:hAnsi="SimSun" w:eastAsia="SimSun" w:ascii="SimSun"/>
                <w:spacing w:val="4"/>
                <w:w w:val="100"/>
                <w:sz w:val="18"/>
                <w:szCs w:val="18"/>
              </w:rPr>
              <w:t>属</w:t>
            </w:r>
            <w:r>
              <w:rPr>
                <w:rFonts w:cs="SimSun" w:hAnsi="SimSun" w:eastAsia="SimSun" w:ascii="SimSun"/>
                <w:spacing w:val="0"/>
                <w:w w:val="100"/>
                <w:sz w:val="18"/>
                <w:szCs w:val="18"/>
              </w:rPr>
              <w:t>于</w:t>
            </w:r>
            <w:r>
              <w:rPr>
                <w:rFonts w:cs="SimSun" w:hAnsi="SimSun" w:eastAsia="SimSun" w:ascii="SimSun"/>
                <w:spacing w:val="4"/>
                <w:w w:val="100"/>
                <w:sz w:val="18"/>
                <w:szCs w:val="18"/>
              </w:rPr>
              <w:t>母</w:t>
            </w:r>
            <w:r>
              <w:rPr>
                <w:rFonts w:cs="SimSun" w:hAnsi="SimSun" w:eastAsia="SimSun" w:ascii="SimSun"/>
                <w:spacing w:val="0"/>
                <w:w w:val="100"/>
                <w:sz w:val="18"/>
                <w:szCs w:val="18"/>
              </w:rPr>
              <w:t>公</w:t>
            </w:r>
            <w:r>
              <w:rPr>
                <w:rFonts w:cs="SimSun" w:hAnsi="SimSun" w:eastAsia="SimSun" w:ascii="SimSun"/>
                <w:spacing w:val="4"/>
                <w:w w:val="100"/>
                <w:sz w:val="18"/>
                <w:szCs w:val="18"/>
              </w:rPr>
              <w:t>司</w:t>
            </w:r>
            <w:r>
              <w:rPr>
                <w:rFonts w:cs="SimSun" w:hAnsi="SimSun" w:eastAsia="SimSun" w:ascii="SimSun"/>
                <w:spacing w:val="0"/>
                <w:w w:val="100"/>
                <w:sz w:val="18"/>
                <w:szCs w:val="18"/>
              </w:rPr>
              <w:t>所</w:t>
            </w:r>
            <w:r>
              <w:rPr>
                <w:rFonts w:cs="SimSun" w:hAnsi="SimSun" w:eastAsia="SimSun" w:ascii="SimSun"/>
                <w:spacing w:val="4"/>
                <w:w w:val="100"/>
                <w:sz w:val="18"/>
                <w:szCs w:val="18"/>
              </w:rPr>
              <w:t>有</w:t>
            </w:r>
            <w:r>
              <w:rPr>
                <w:rFonts w:cs="SimSun" w:hAnsi="SimSun" w:eastAsia="SimSun" w:ascii="SimSun"/>
                <w:spacing w:val="0"/>
                <w:w w:val="100"/>
                <w:sz w:val="18"/>
                <w:szCs w:val="18"/>
              </w:rPr>
              <w:t>者</w:t>
            </w:r>
            <w:r>
              <w:rPr>
                <w:rFonts w:cs="SimSun" w:hAnsi="SimSun" w:eastAsia="SimSun" w:ascii="SimSun"/>
                <w:spacing w:val="4"/>
                <w:w w:val="100"/>
                <w:sz w:val="18"/>
                <w:szCs w:val="18"/>
              </w:rPr>
              <w:t>的</w:t>
            </w:r>
            <w:r>
              <w:rPr>
                <w:rFonts w:cs="SimSun" w:hAnsi="SimSun" w:eastAsia="SimSun" w:ascii="SimSun"/>
                <w:spacing w:val="0"/>
                <w:w w:val="100"/>
                <w:sz w:val="18"/>
                <w:szCs w:val="18"/>
              </w:rPr>
              <w:t>净</w:t>
            </w:r>
            <w:r>
              <w:rPr>
                <w:rFonts w:cs="SimSun" w:hAnsi="SimSun" w:eastAsia="SimSun" w:ascii="SimSun"/>
                <w:spacing w:val="4"/>
                <w:w w:val="100"/>
                <w:sz w:val="18"/>
                <w:szCs w:val="18"/>
              </w:rPr>
              <w:t>利</w:t>
            </w:r>
            <w:r>
              <w:rPr>
                <w:rFonts w:cs="SimSun" w:hAnsi="SimSun" w:eastAsia="SimSun" w:ascii="SimSun"/>
                <w:spacing w:val="0"/>
                <w:w w:val="100"/>
                <w:sz w:val="18"/>
                <w:szCs w:val="18"/>
              </w:rPr>
              <w:t>润</w:t>
            </w:r>
            <w:r>
              <w:rPr>
                <w:rFonts w:cs="SimSun" w:hAnsi="SimSun" w:eastAsia="SimSun" w:ascii="SimSun"/>
                <w:spacing w:val="0"/>
                <w:w w:val="100"/>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8"/>
                <w:szCs w:val="18"/>
              </w:rPr>
              <w:jc w:val="left"/>
              <w:ind w:left="126"/>
            </w:pPr>
            <w:r>
              <w:rPr>
                <w:rFonts w:cs="Arial" w:hAnsi="Arial" w:eastAsia="Arial" w:ascii="Arial"/>
                <w:spacing w:val="0"/>
                <w:w w:val="81"/>
                <w:sz w:val="18"/>
                <w:szCs w:val="18"/>
              </w:rPr>
              <w:t>24</w:t>
            </w:r>
            <w:r>
              <w:rPr>
                <w:rFonts w:cs="Arial" w:hAnsi="Arial" w:eastAsia="Arial" w:ascii="Arial"/>
                <w:spacing w:val="0"/>
                <w:w w:val="100"/>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0"/>
            </w:pP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4</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8</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1</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1"/>
            </w:pP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6</w:t>
            </w:r>
            <w:r>
              <w:rPr>
                <w:rFonts w:cs="Arial" w:hAnsi="Arial" w:eastAsia="Arial" w:ascii="Arial"/>
                <w:spacing w:val="-1"/>
                <w:w w:val="82"/>
                <w:sz w:val="20"/>
                <w:szCs w:val="20"/>
              </w:rPr>
              <w:t>4</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2"/>
            </w:pP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1"/>
                <w:w w:val="82"/>
                <w:sz w:val="20"/>
                <w:szCs w:val="20"/>
              </w:rPr>
              <w:t>1</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8</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2</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313"/>
            </w:pP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2</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0"/>
                <w:w w:val="82"/>
                <w:sz w:val="20"/>
                <w:szCs w:val="20"/>
              </w:rPr>
              <w:t>3</w:t>
            </w:r>
            <w:r>
              <w:rPr>
                <w:rFonts w:cs="Arial" w:hAnsi="Arial" w:eastAsia="Arial" w:ascii="Arial"/>
                <w:spacing w:val="0"/>
                <w:w w:val="100"/>
                <w:sz w:val="20"/>
                <w:szCs w:val="20"/>
              </w:rPr>
            </w: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34"/>
              <w:ind w:left="192"/>
            </w:pPr>
            <w:r>
              <w:rPr>
                <w:rFonts w:cs="SimSun" w:hAnsi="SimSun" w:eastAsia="SimSun" w:ascii="SimSun"/>
                <w:spacing w:val="0"/>
                <w:w w:val="100"/>
                <w:sz w:val="18"/>
                <w:szCs w:val="18"/>
              </w:rPr>
              <w:t>少</w:t>
            </w:r>
            <w:r>
              <w:rPr>
                <w:rFonts w:cs="SimSun" w:hAnsi="SimSun" w:eastAsia="SimSun" w:ascii="SimSun"/>
                <w:spacing w:val="4"/>
                <w:w w:val="100"/>
                <w:sz w:val="18"/>
                <w:szCs w:val="18"/>
              </w:rPr>
              <w:t>数</w:t>
            </w:r>
            <w:r>
              <w:rPr>
                <w:rFonts w:cs="SimSun" w:hAnsi="SimSun" w:eastAsia="SimSun" w:ascii="SimSun"/>
                <w:spacing w:val="0"/>
                <w:w w:val="100"/>
                <w:sz w:val="18"/>
                <w:szCs w:val="18"/>
              </w:rPr>
              <w:t>股</w:t>
            </w:r>
            <w:r>
              <w:rPr>
                <w:rFonts w:cs="SimSun" w:hAnsi="SimSun" w:eastAsia="SimSun" w:ascii="SimSun"/>
                <w:spacing w:val="4"/>
                <w:w w:val="100"/>
                <w:sz w:val="18"/>
                <w:szCs w:val="18"/>
              </w:rPr>
              <w:t>东</w:t>
            </w:r>
            <w:r>
              <w:rPr>
                <w:rFonts w:cs="SimSun" w:hAnsi="SimSun" w:eastAsia="SimSun" w:ascii="SimSun"/>
                <w:spacing w:val="0"/>
                <w:w w:val="100"/>
                <w:sz w:val="18"/>
                <w:szCs w:val="18"/>
              </w:rPr>
              <w:t>损益</w:t>
            </w:r>
            <w:r>
              <w:rPr>
                <w:rFonts w:cs="SimSun" w:hAnsi="SimSun" w:eastAsia="SimSun" w:ascii="SimSun"/>
                <w:spacing w:val="0"/>
                <w:w w:val="100"/>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6" w:lineRule="exact" w:line="100"/>
            </w:pPr>
            <w:r>
              <w:rPr>
                <w:sz w:val="10"/>
                <w:szCs w:val="10"/>
              </w:rPr>
            </w:r>
          </w:p>
          <w:p>
            <w:pPr>
              <w:rPr>
                <w:rFonts w:cs="Arial" w:hAnsi="Arial" w:eastAsia="Arial" w:ascii="Arial"/>
                <w:sz w:val="18"/>
                <w:szCs w:val="18"/>
              </w:rPr>
              <w:jc w:val="left"/>
              <w:ind w:left="126"/>
            </w:pPr>
            <w:r>
              <w:rPr>
                <w:rFonts w:cs="Arial" w:hAnsi="Arial" w:eastAsia="Arial" w:ascii="Arial"/>
                <w:spacing w:val="0"/>
                <w:w w:val="81"/>
                <w:sz w:val="18"/>
                <w:szCs w:val="18"/>
              </w:rPr>
              <w:t>25</w:t>
            </w:r>
            <w:r>
              <w:rPr>
                <w:rFonts w:cs="Arial" w:hAnsi="Arial" w:eastAsia="Arial" w:ascii="Arial"/>
                <w:spacing w:val="0"/>
                <w:w w:val="100"/>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574"/>
            </w:pP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3</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7</w:t>
            </w:r>
            <w:r>
              <w:rPr>
                <w:rFonts w:cs="Arial" w:hAnsi="Arial" w:eastAsia="Arial" w:ascii="Arial"/>
                <w:spacing w:val="-1"/>
                <w:w w:val="82"/>
                <w:sz w:val="20"/>
                <w:szCs w:val="20"/>
              </w:rPr>
              <w:t>5</w:t>
            </w:r>
            <w:r>
              <w:rPr>
                <w:rFonts w:cs="Arial" w:hAnsi="Arial" w:eastAsia="Arial" w:ascii="Arial"/>
                <w:spacing w:val="2"/>
                <w:w w:val="83"/>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6"/>
              <w:ind w:left="436"/>
            </w:pP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2</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36"/>
              <w:ind w:left="105"/>
            </w:pPr>
            <w:r>
              <w:rPr>
                <w:rFonts w:cs="SimSun" w:hAnsi="SimSun" w:eastAsia="SimSun" w:ascii="SimSun"/>
                <w:spacing w:val="4"/>
                <w:w w:val="100"/>
                <w:sz w:val="18"/>
                <w:szCs w:val="18"/>
              </w:rPr>
              <w:t>六</w:t>
            </w:r>
            <w:r>
              <w:rPr>
                <w:rFonts w:cs="SimSun" w:hAnsi="SimSun" w:eastAsia="SimSun" w:ascii="SimSun"/>
                <w:spacing w:val="0"/>
                <w:w w:val="100"/>
                <w:sz w:val="18"/>
                <w:szCs w:val="18"/>
              </w:rPr>
              <w:t>、</w:t>
            </w:r>
            <w:r>
              <w:rPr>
                <w:rFonts w:cs="SimSun" w:hAnsi="SimSun" w:eastAsia="SimSun" w:ascii="SimSun"/>
                <w:spacing w:val="4"/>
                <w:w w:val="100"/>
                <w:sz w:val="18"/>
                <w:szCs w:val="18"/>
              </w:rPr>
              <w:t>其</w:t>
            </w:r>
            <w:r>
              <w:rPr>
                <w:rFonts w:cs="SimSun" w:hAnsi="SimSun" w:eastAsia="SimSun" w:ascii="SimSun"/>
                <w:spacing w:val="4"/>
                <w:w w:val="100"/>
                <w:sz w:val="18"/>
                <w:szCs w:val="18"/>
              </w:rPr>
              <w:t>他</w:t>
            </w:r>
            <w:r>
              <w:rPr>
                <w:rFonts w:cs="SimSun" w:hAnsi="SimSun" w:eastAsia="SimSun" w:ascii="SimSun"/>
                <w:spacing w:val="0"/>
                <w:w w:val="100"/>
                <w:sz w:val="18"/>
                <w:szCs w:val="18"/>
              </w:rPr>
              <w:t>综</w:t>
            </w:r>
            <w:r>
              <w:rPr>
                <w:rFonts w:cs="SimSun" w:hAnsi="SimSun" w:eastAsia="SimSun" w:ascii="SimSun"/>
                <w:spacing w:val="4"/>
                <w:w w:val="100"/>
                <w:sz w:val="18"/>
                <w:szCs w:val="18"/>
              </w:rPr>
              <w:t>合</w:t>
            </w:r>
            <w:r>
              <w:rPr>
                <w:rFonts w:cs="SimSun" w:hAnsi="SimSun" w:eastAsia="SimSun" w:ascii="SimSun"/>
                <w:spacing w:val="4"/>
                <w:w w:val="100"/>
                <w:sz w:val="18"/>
                <w:szCs w:val="18"/>
              </w:rPr>
              <w:t>收</w:t>
            </w:r>
            <w:r>
              <w:rPr>
                <w:rFonts w:cs="SimSun" w:hAnsi="SimSun" w:eastAsia="SimSun" w:ascii="SimSun"/>
                <w:spacing w:val="0"/>
                <w:w w:val="100"/>
                <w:sz w:val="18"/>
                <w:szCs w:val="18"/>
              </w:rPr>
              <w:t>益</w:t>
            </w:r>
            <w:r>
              <w:rPr>
                <w:rFonts w:cs="SimSun" w:hAnsi="SimSun" w:eastAsia="SimSun" w:ascii="SimSun"/>
                <w:spacing w:val="4"/>
                <w:w w:val="100"/>
                <w:sz w:val="18"/>
                <w:szCs w:val="18"/>
              </w:rPr>
              <w:t>的</w:t>
            </w:r>
            <w:r>
              <w:rPr>
                <w:rFonts w:cs="SimSun" w:hAnsi="SimSun" w:eastAsia="SimSun" w:ascii="SimSun"/>
                <w:spacing w:val="0"/>
                <w:w w:val="100"/>
                <w:sz w:val="18"/>
                <w:szCs w:val="18"/>
              </w:rPr>
              <w:t>税</w:t>
            </w:r>
            <w:r>
              <w:rPr>
                <w:rFonts w:cs="SimSun" w:hAnsi="SimSun" w:eastAsia="SimSun" w:ascii="SimSun"/>
                <w:spacing w:val="4"/>
                <w:w w:val="100"/>
                <w:sz w:val="18"/>
                <w:szCs w:val="18"/>
              </w:rPr>
              <w:t>后</w:t>
            </w:r>
            <w:r>
              <w:rPr>
                <w:rFonts w:cs="SimSun" w:hAnsi="SimSun" w:eastAsia="SimSun" w:ascii="SimSun"/>
                <w:spacing w:val="4"/>
                <w:w w:val="100"/>
                <w:sz w:val="18"/>
                <w:szCs w:val="18"/>
              </w:rPr>
              <w:t>净</w:t>
            </w:r>
            <w:r>
              <w:rPr>
                <w:rFonts w:cs="SimSun" w:hAnsi="SimSun" w:eastAsia="SimSun" w:ascii="SimSun"/>
                <w:spacing w:val="0"/>
                <w:w w:val="100"/>
                <w:sz w:val="18"/>
                <w:szCs w:val="18"/>
              </w:rPr>
              <w:t>额</w:t>
            </w:r>
            <w:r>
              <w:rPr>
                <w:rFonts w:cs="SimSun" w:hAnsi="SimSun" w:eastAsia="SimSun" w:ascii="SimSun"/>
                <w:spacing w:val="0"/>
                <w:w w:val="100"/>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8"/>
                <w:szCs w:val="18"/>
              </w:rPr>
              <w:jc w:val="left"/>
              <w:ind w:left="126"/>
            </w:pPr>
            <w:r>
              <w:rPr>
                <w:rFonts w:cs="Arial" w:hAnsi="Arial" w:eastAsia="Arial" w:ascii="Arial"/>
                <w:spacing w:val="0"/>
                <w:w w:val="81"/>
                <w:sz w:val="18"/>
                <w:szCs w:val="18"/>
              </w:rPr>
              <w:t>26</w:t>
            </w:r>
            <w:r>
              <w:rPr>
                <w:rFonts w:cs="Arial" w:hAnsi="Arial" w:eastAsia="Arial" w:ascii="Arial"/>
                <w:spacing w:val="0"/>
                <w:w w:val="100"/>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39"/>
            </w:pP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2</w:t>
            </w: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1</w:t>
            </w:r>
            <w:r>
              <w:rPr>
                <w:rFonts w:cs="Arial" w:hAnsi="Arial" w:eastAsia="Arial" w:ascii="Arial"/>
                <w:b/>
                <w:spacing w:val="-1"/>
                <w:w w:val="82"/>
                <w:sz w:val="20"/>
                <w:szCs w:val="20"/>
              </w:rPr>
              <w:t>7</w:t>
            </w:r>
            <w:r>
              <w:rPr>
                <w:rFonts w:cs="Arial" w:hAnsi="Arial" w:eastAsia="Arial" w:ascii="Arial"/>
                <w:b/>
                <w:spacing w:val="-2"/>
                <w:w w:val="82"/>
                <w:sz w:val="20"/>
                <w:szCs w:val="20"/>
              </w:rPr>
              <w:t>.</w:t>
            </w:r>
            <w:r>
              <w:rPr>
                <w:rFonts w:cs="Arial" w:hAnsi="Arial" w:eastAsia="Arial" w:ascii="Arial"/>
                <w:b/>
                <w:spacing w:val="-1"/>
                <w:w w:val="82"/>
                <w:sz w:val="20"/>
                <w:szCs w:val="20"/>
              </w:rPr>
              <w:t>4</w:t>
            </w:r>
            <w:r>
              <w:rPr>
                <w:rFonts w:cs="Arial" w:hAnsi="Arial" w:eastAsia="Arial" w:ascii="Arial"/>
                <w:b/>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40"/>
            </w:pP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1</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1"/>
                <w:w w:val="82"/>
                <w:sz w:val="20"/>
                <w:szCs w:val="20"/>
              </w:rPr>
              <w:t>3</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0</w:t>
            </w:r>
            <w:r>
              <w:rPr>
                <w:rFonts w:cs="Arial" w:hAnsi="Arial" w:eastAsia="Arial" w:ascii="Arial"/>
                <w:b/>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94"/>
            </w:pPr>
            <w:r>
              <w:rPr>
                <w:rFonts w:cs="Arial" w:hAnsi="Arial" w:eastAsia="Arial" w:ascii="Arial"/>
                <w:b/>
                <w:spacing w:val="-1"/>
                <w:w w:val="82"/>
                <w:sz w:val="20"/>
                <w:szCs w:val="20"/>
              </w:rPr>
              <w:t>2</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0</w:t>
            </w:r>
            <w:r>
              <w:rPr>
                <w:rFonts w:cs="Arial" w:hAnsi="Arial" w:eastAsia="Arial" w:ascii="Arial"/>
                <w:b/>
                <w:spacing w:val="-1"/>
                <w:w w:val="82"/>
                <w:sz w:val="20"/>
                <w:szCs w:val="20"/>
              </w:rPr>
              <w:t>6</w:t>
            </w:r>
            <w:r>
              <w:rPr>
                <w:rFonts w:cs="Arial" w:hAnsi="Arial" w:eastAsia="Arial" w:ascii="Arial"/>
                <w:b/>
                <w:spacing w:val="-3"/>
                <w:w w:val="83"/>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7</w:t>
            </w: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3</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4"/>
              <w:ind w:left="495"/>
            </w:pPr>
            <w:r>
              <w:rPr>
                <w:rFonts w:cs="Arial" w:hAnsi="Arial" w:eastAsia="Arial" w:ascii="Arial"/>
                <w:b/>
                <w:spacing w:val="-1"/>
                <w:w w:val="82"/>
                <w:sz w:val="20"/>
                <w:szCs w:val="20"/>
              </w:rPr>
              <w:t>2</w:t>
            </w:r>
            <w:r>
              <w:rPr>
                <w:rFonts w:cs="Arial" w:hAnsi="Arial" w:eastAsia="Arial" w:ascii="Arial"/>
                <w:b/>
                <w:spacing w:val="2"/>
                <w:w w:val="83"/>
                <w:sz w:val="20"/>
                <w:szCs w:val="20"/>
              </w:rPr>
              <w:t>,</w:t>
            </w:r>
            <w:r>
              <w:rPr>
                <w:rFonts w:cs="Arial" w:hAnsi="Arial" w:eastAsia="Arial" w:ascii="Arial"/>
                <w:b/>
                <w:spacing w:val="-1"/>
                <w:w w:val="82"/>
                <w:sz w:val="20"/>
                <w:szCs w:val="20"/>
              </w:rPr>
              <w:t>5</w:t>
            </w:r>
            <w:r>
              <w:rPr>
                <w:rFonts w:cs="Arial" w:hAnsi="Arial" w:eastAsia="Arial" w:ascii="Arial"/>
                <w:b/>
                <w:spacing w:val="-1"/>
                <w:w w:val="82"/>
                <w:sz w:val="20"/>
                <w:szCs w:val="20"/>
              </w:rPr>
              <w:t>6</w:t>
            </w:r>
            <w:r>
              <w:rPr>
                <w:rFonts w:cs="Arial" w:hAnsi="Arial" w:eastAsia="Arial" w:ascii="Arial"/>
                <w:b/>
                <w:spacing w:val="-1"/>
                <w:w w:val="82"/>
                <w:sz w:val="20"/>
                <w:szCs w:val="20"/>
              </w:rPr>
              <w:t>6</w:t>
            </w:r>
            <w:r>
              <w:rPr>
                <w:rFonts w:cs="Arial" w:hAnsi="Arial" w:eastAsia="Arial" w:ascii="Arial"/>
                <w:b/>
                <w:spacing w:val="-3"/>
                <w:w w:val="83"/>
                <w:sz w:val="20"/>
                <w:szCs w:val="20"/>
              </w:rPr>
              <w:t>,</w:t>
            </w:r>
            <w:r>
              <w:rPr>
                <w:rFonts w:cs="Arial" w:hAnsi="Arial" w:eastAsia="Arial" w:ascii="Arial"/>
                <w:b/>
                <w:spacing w:val="-1"/>
                <w:w w:val="82"/>
                <w:sz w:val="20"/>
                <w:szCs w:val="20"/>
              </w:rPr>
              <w:t>4</w:t>
            </w:r>
            <w:r>
              <w:rPr>
                <w:rFonts w:cs="Arial" w:hAnsi="Arial" w:eastAsia="Arial" w:ascii="Arial"/>
                <w:b/>
                <w:spacing w:val="-1"/>
                <w:w w:val="82"/>
                <w:sz w:val="20"/>
                <w:szCs w:val="20"/>
              </w:rPr>
              <w:t>7</w:t>
            </w:r>
            <w:r>
              <w:rPr>
                <w:rFonts w:cs="Arial" w:hAnsi="Arial" w:eastAsia="Arial" w:ascii="Arial"/>
                <w:b/>
                <w:spacing w:val="-1"/>
                <w:w w:val="82"/>
                <w:sz w:val="20"/>
                <w:szCs w:val="20"/>
              </w:rPr>
              <w:t>1</w:t>
            </w:r>
            <w:r>
              <w:rPr>
                <w:rFonts w:cs="Arial" w:hAnsi="Arial" w:eastAsia="Arial" w:ascii="Arial"/>
                <w:b/>
                <w:spacing w:val="2"/>
                <w:w w:val="83"/>
                <w:sz w:val="20"/>
                <w:szCs w:val="20"/>
              </w:rPr>
              <w:t>.</w:t>
            </w:r>
            <w:r>
              <w:rPr>
                <w:rFonts w:cs="Arial" w:hAnsi="Arial" w:eastAsia="Arial" w:ascii="Arial"/>
                <w:b/>
                <w:spacing w:val="-1"/>
                <w:w w:val="82"/>
                <w:sz w:val="20"/>
                <w:szCs w:val="20"/>
              </w:rPr>
              <w:t>9</w:t>
            </w:r>
            <w:r>
              <w:rPr>
                <w:rFonts w:cs="Arial" w:hAnsi="Arial" w:eastAsia="Arial" w:ascii="Arial"/>
                <w:b/>
                <w:spacing w:val="0"/>
                <w:w w:val="82"/>
                <w:sz w:val="20"/>
                <w:szCs w:val="20"/>
              </w:rPr>
              <w:t>3</w:t>
            </w:r>
            <w:r>
              <w:rPr>
                <w:rFonts w:cs="Arial" w:hAnsi="Arial" w:eastAsia="Arial" w:ascii="Arial"/>
                <w:spacing w:val="0"/>
                <w:w w:val="100"/>
                <w:sz w:val="20"/>
                <w:szCs w:val="20"/>
              </w:rPr>
            </w:r>
          </w:p>
        </w:tc>
      </w:tr>
      <w:tr>
        <w:trPr>
          <w:trHeight w:val="61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65" w:lineRule="exact" w:line="220"/>
              <w:ind w:left="105" w:right="69"/>
            </w:pPr>
            <w:r>
              <w:rPr>
                <w:rFonts w:cs="SimSun" w:hAnsi="SimSun" w:eastAsia="SimSun" w:ascii="SimSun"/>
                <w:spacing w:val="0"/>
                <w:w w:val="100"/>
                <w:sz w:val="18"/>
                <w:szCs w:val="18"/>
              </w:rPr>
              <w:t>（</w:t>
            </w:r>
            <w:r>
              <w:rPr>
                <w:rFonts w:cs="SimSun" w:hAnsi="SimSun" w:eastAsia="SimSun" w:ascii="SimSun"/>
                <w:spacing w:val="4"/>
                <w:w w:val="100"/>
                <w:sz w:val="18"/>
                <w:szCs w:val="18"/>
              </w:rPr>
              <w:t>一</w:t>
            </w:r>
            <w:r>
              <w:rPr>
                <w:rFonts w:cs="SimSun" w:hAnsi="SimSun" w:eastAsia="SimSun" w:ascii="SimSun"/>
                <w:spacing w:val="-77"/>
                <w:w w:val="100"/>
                <w:sz w:val="18"/>
                <w:szCs w:val="18"/>
              </w:rPr>
              <w:t>）</w:t>
            </w:r>
            <w:r>
              <w:rPr>
                <w:rFonts w:cs="SimSun" w:hAnsi="SimSun" w:eastAsia="SimSun" w:ascii="SimSun"/>
                <w:spacing w:val="0"/>
                <w:w w:val="100"/>
                <w:sz w:val="18"/>
                <w:szCs w:val="18"/>
              </w:rPr>
              <w:t>以</w:t>
            </w:r>
            <w:r>
              <w:rPr>
                <w:rFonts w:cs="SimSun" w:hAnsi="SimSun" w:eastAsia="SimSun" w:ascii="SimSun"/>
                <w:spacing w:val="4"/>
                <w:w w:val="100"/>
                <w:sz w:val="18"/>
                <w:szCs w:val="18"/>
              </w:rPr>
              <w:t>后</w:t>
            </w:r>
            <w:r>
              <w:rPr>
                <w:rFonts w:cs="SimSun" w:hAnsi="SimSun" w:eastAsia="SimSun" w:ascii="SimSun"/>
                <w:spacing w:val="0"/>
                <w:w w:val="100"/>
                <w:sz w:val="18"/>
                <w:szCs w:val="18"/>
              </w:rPr>
              <w:t>不</w:t>
            </w:r>
            <w:r>
              <w:rPr>
                <w:rFonts w:cs="SimSun" w:hAnsi="SimSun" w:eastAsia="SimSun" w:ascii="SimSun"/>
                <w:spacing w:val="4"/>
                <w:w w:val="100"/>
                <w:sz w:val="18"/>
                <w:szCs w:val="18"/>
              </w:rPr>
              <w:t>能</w:t>
            </w:r>
            <w:r>
              <w:rPr>
                <w:rFonts w:cs="SimSun" w:hAnsi="SimSun" w:eastAsia="SimSun" w:ascii="SimSun"/>
                <w:spacing w:val="0"/>
                <w:w w:val="100"/>
                <w:sz w:val="18"/>
                <w:szCs w:val="18"/>
              </w:rPr>
              <w:t>重</w:t>
            </w:r>
            <w:r>
              <w:rPr>
                <w:rFonts w:cs="SimSun" w:hAnsi="SimSun" w:eastAsia="SimSun" w:ascii="SimSun"/>
                <w:spacing w:val="4"/>
                <w:w w:val="100"/>
                <w:sz w:val="18"/>
                <w:szCs w:val="18"/>
              </w:rPr>
              <w:t>分</w:t>
            </w:r>
            <w:r>
              <w:rPr>
                <w:rFonts w:cs="SimSun" w:hAnsi="SimSun" w:eastAsia="SimSun" w:ascii="SimSun"/>
                <w:spacing w:val="0"/>
                <w:w w:val="100"/>
                <w:sz w:val="18"/>
                <w:szCs w:val="18"/>
              </w:rPr>
              <w:t>类</w:t>
            </w:r>
            <w:r>
              <w:rPr>
                <w:rFonts w:cs="SimSun" w:hAnsi="SimSun" w:eastAsia="SimSun" w:ascii="SimSun"/>
                <w:spacing w:val="4"/>
                <w:w w:val="100"/>
                <w:sz w:val="18"/>
                <w:szCs w:val="18"/>
              </w:rPr>
              <w:t>进</w:t>
            </w:r>
            <w:r>
              <w:rPr>
                <w:rFonts w:cs="SimSun" w:hAnsi="SimSun" w:eastAsia="SimSun" w:ascii="SimSun"/>
                <w:spacing w:val="0"/>
                <w:w w:val="100"/>
                <w:sz w:val="18"/>
                <w:szCs w:val="18"/>
              </w:rPr>
              <w:t>损</w:t>
            </w:r>
            <w:r>
              <w:rPr>
                <w:rFonts w:cs="SimSun" w:hAnsi="SimSun" w:eastAsia="SimSun" w:ascii="SimSun"/>
                <w:spacing w:val="4"/>
                <w:w w:val="100"/>
                <w:sz w:val="18"/>
                <w:szCs w:val="18"/>
              </w:rPr>
              <w:t>益</w:t>
            </w:r>
            <w:r>
              <w:rPr>
                <w:rFonts w:cs="SimSun" w:hAnsi="SimSun" w:eastAsia="SimSun" w:ascii="SimSun"/>
                <w:spacing w:val="0"/>
                <w:w w:val="100"/>
                <w:sz w:val="18"/>
                <w:szCs w:val="18"/>
              </w:rPr>
              <w:t>的其</w:t>
            </w:r>
            <w:r>
              <w:rPr>
                <w:rFonts w:cs="SimSun" w:hAnsi="SimSun" w:eastAsia="SimSun" w:ascii="SimSun"/>
                <w:spacing w:val="0"/>
                <w:w w:val="100"/>
                <w:sz w:val="18"/>
                <w:szCs w:val="18"/>
              </w:rPr>
              <w:t> </w:t>
            </w:r>
            <w:r>
              <w:rPr>
                <w:rFonts w:cs="SimSun" w:hAnsi="SimSun" w:eastAsia="SimSun" w:ascii="SimSun"/>
                <w:spacing w:val="0"/>
                <w:w w:val="100"/>
                <w:sz w:val="18"/>
                <w:szCs w:val="18"/>
              </w:rPr>
              <w:t>他</w:t>
            </w:r>
            <w:r>
              <w:rPr>
                <w:rFonts w:cs="SimSun" w:hAnsi="SimSun" w:eastAsia="SimSun" w:ascii="SimSun"/>
                <w:spacing w:val="4"/>
                <w:w w:val="100"/>
                <w:sz w:val="18"/>
                <w:szCs w:val="18"/>
              </w:rPr>
              <w:t>综</w:t>
            </w:r>
            <w:r>
              <w:rPr>
                <w:rFonts w:cs="SimSun" w:hAnsi="SimSun" w:eastAsia="SimSun" w:ascii="SimSun"/>
                <w:spacing w:val="0"/>
                <w:w w:val="100"/>
                <w:sz w:val="18"/>
                <w:szCs w:val="18"/>
              </w:rPr>
              <w:t>合</w:t>
            </w:r>
            <w:r>
              <w:rPr>
                <w:rFonts w:cs="SimSun" w:hAnsi="SimSun" w:eastAsia="SimSun" w:ascii="SimSun"/>
                <w:spacing w:val="4"/>
                <w:w w:val="100"/>
                <w:sz w:val="18"/>
                <w:szCs w:val="18"/>
              </w:rPr>
              <w:t>收</w:t>
            </w:r>
            <w:r>
              <w:rPr>
                <w:rFonts w:cs="SimSun" w:hAnsi="SimSun" w:eastAsia="SimSun" w:ascii="SimSun"/>
                <w:spacing w:val="0"/>
                <w:w w:val="100"/>
                <w:sz w:val="18"/>
                <w:szCs w:val="18"/>
              </w:rPr>
              <w:t>益</w:t>
            </w:r>
            <w:r>
              <w:rPr>
                <w:rFonts w:cs="SimSun" w:hAnsi="SimSun" w:eastAsia="SimSun" w:ascii="SimSun"/>
                <w:spacing w:val="0"/>
                <w:w w:val="100"/>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6" w:lineRule="exact" w:line="180"/>
            </w:pPr>
            <w:r>
              <w:rPr>
                <w:sz w:val="19"/>
                <w:szCs w:val="19"/>
              </w:rPr>
            </w:r>
          </w:p>
          <w:p>
            <w:pPr>
              <w:rPr>
                <w:rFonts w:cs="Arial" w:hAnsi="Arial" w:eastAsia="Arial" w:ascii="Arial"/>
                <w:sz w:val="18"/>
                <w:szCs w:val="18"/>
              </w:rPr>
              <w:jc w:val="left"/>
              <w:ind w:left="126"/>
            </w:pPr>
            <w:r>
              <w:rPr>
                <w:rFonts w:cs="Arial" w:hAnsi="Arial" w:eastAsia="Arial" w:ascii="Arial"/>
                <w:spacing w:val="0"/>
                <w:w w:val="81"/>
                <w:sz w:val="18"/>
                <w:szCs w:val="18"/>
              </w:rPr>
              <w:t>27</w:t>
            </w:r>
            <w:r>
              <w:rPr>
                <w:rFonts w:cs="Arial" w:hAnsi="Arial" w:eastAsia="Arial" w:ascii="Arial"/>
                <w:spacing w:val="0"/>
                <w:w w:val="100"/>
                <w:sz w:val="18"/>
                <w:szCs w:val="18"/>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59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51" w:lineRule="exact" w:line="220"/>
              <w:ind w:left="105" w:right="64" w:firstLine="360"/>
            </w:pPr>
            <w:r>
              <w:rPr>
                <w:rFonts w:cs="SimSun" w:hAnsi="SimSun" w:eastAsia="SimSun" w:ascii="SimSun"/>
                <w:w w:val="98"/>
                <w:sz w:val="18"/>
                <w:szCs w:val="18"/>
              </w:rPr>
              <w:t>其</w:t>
            </w:r>
            <w:r>
              <w:rPr>
                <w:rFonts w:cs="SimSun" w:hAnsi="SimSun" w:eastAsia="SimSun" w:ascii="SimSun"/>
                <w:spacing w:val="4"/>
                <w:w w:val="98"/>
                <w:sz w:val="18"/>
                <w:szCs w:val="18"/>
              </w:rPr>
              <w:t>中</w:t>
            </w:r>
            <w:r>
              <w:rPr>
                <w:rFonts w:cs="SimSun" w:hAnsi="SimSun" w:eastAsia="SimSun" w:ascii="SimSun"/>
                <w:spacing w:val="-20"/>
                <w:w w:val="98"/>
                <w:sz w:val="18"/>
                <w:szCs w:val="18"/>
              </w:rPr>
              <w:t>：</w:t>
            </w:r>
            <w:r>
              <w:rPr>
                <w:rFonts w:cs="Arial" w:hAnsi="Arial" w:eastAsia="Arial" w:ascii="Arial"/>
                <w:spacing w:val="0"/>
                <w:w w:val="81"/>
                <w:sz w:val="18"/>
                <w:szCs w:val="18"/>
              </w:rPr>
              <w:t>1</w:t>
            </w:r>
            <w:r>
              <w:rPr>
                <w:rFonts w:cs="Arial" w:hAnsi="Arial" w:eastAsia="Arial" w:ascii="Arial"/>
                <w:spacing w:val="3"/>
                <w:w w:val="81"/>
                <w:sz w:val="18"/>
                <w:szCs w:val="18"/>
              </w:rPr>
              <w:t>.</w:t>
            </w:r>
            <w:r>
              <w:rPr>
                <w:rFonts w:cs="SimSun" w:hAnsi="SimSun" w:eastAsia="SimSun" w:ascii="SimSun"/>
                <w:spacing w:val="0"/>
                <w:w w:val="98"/>
                <w:sz w:val="18"/>
                <w:szCs w:val="18"/>
              </w:rPr>
              <w:t>重</w:t>
            </w:r>
            <w:r>
              <w:rPr>
                <w:rFonts w:cs="SimSun" w:hAnsi="SimSun" w:eastAsia="SimSun" w:ascii="SimSun"/>
                <w:spacing w:val="4"/>
                <w:w w:val="98"/>
                <w:sz w:val="18"/>
                <w:szCs w:val="18"/>
              </w:rPr>
              <w:t>新</w:t>
            </w:r>
            <w:r>
              <w:rPr>
                <w:rFonts w:cs="SimSun" w:hAnsi="SimSun" w:eastAsia="SimSun" w:ascii="SimSun"/>
                <w:spacing w:val="0"/>
                <w:w w:val="98"/>
                <w:sz w:val="18"/>
                <w:szCs w:val="18"/>
              </w:rPr>
              <w:t>计</w:t>
            </w:r>
            <w:r>
              <w:rPr>
                <w:rFonts w:cs="SimSun" w:hAnsi="SimSun" w:eastAsia="SimSun" w:ascii="SimSun"/>
                <w:spacing w:val="4"/>
                <w:w w:val="98"/>
                <w:sz w:val="18"/>
                <w:szCs w:val="18"/>
              </w:rPr>
              <w:t>量</w:t>
            </w:r>
            <w:r>
              <w:rPr>
                <w:rFonts w:cs="SimSun" w:hAnsi="SimSun" w:eastAsia="SimSun" w:ascii="SimSun"/>
                <w:spacing w:val="0"/>
                <w:w w:val="98"/>
                <w:sz w:val="18"/>
                <w:szCs w:val="18"/>
              </w:rPr>
              <w:t>设</w:t>
            </w:r>
            <w:r>
              <w:rPr>
                <w:rFonts w:cs="SimSun" w:hAnsi="SimSun" w:eastAsia="SimSun" w:ascii="SimSun"/>
                <w:spacing w:val="4"/>
                <w:w w:val="98"/>
                <w:sz w:val="18"/>
                <w:szCs w:val="18"/>
              </w:rPr>
              <w:t>定</w:t>
            </w:r>
            <w:r>
              <w:rPr>
                <w:rFonts w:cs="SimSun" w:hAnsi="SimSun" w:eastAsia="SimSun" w:ascii="SimSun"/>
                <w:spacing w:val="0"/>
                <w:w w:val="98"/>
                <w:sz w:val="18"/>
                <w:szCs w:val="18"/>
              </w:rPr>
              <w:t>受</w:t>
            </w:r>
            <w:r>
              <w:rPr>
                <w:rFonts w:cs="SimSun" w:hAnsi="SimSun" w:eastAsia="SimSun" w:ascii="SimSun"/>
                <w:spacing w:val="4"/>
                <w:w w:val="98"/>
                <w:sz w:val="18"/>
                <w:szCs w:val="18"/>
              </w:rPr>
              <w:t>益</w:t>
            </w:r>
            <w:r>
              <w:rPr>
                <w:rFonts w:cs="SimSun" w:hAnsi="SimSun" w:eastAsia="SimSun" w:ascii="SimSun"/>
                <w:spacing w:val="0"/>
                <w:w w:val="98"/>
                <w:sz w:val="18"/>
                <w:szCs w:val="18"/>
              </w:rPr>
              <w:t>计</w:t>
            </w:r>
            <w:r>
              <w:rPr>
                <w:rFonts w:cs="SimSun" w:hAnsi="SimSun" w:eastAsia="SimSun" w:ascii="SimSun"/>
                <w:spacing w:val="0"/>
                <w:w w:val="98"/>
                <w:sz w:val="18"/>
                <w:szCs w:val="18"/>
              </w:rPr>
              <w:t> </w:t>
            </w:r>
            <w:r>
              <w:rPr>
                <w:rFonts w:cs="SimSun" w:hAnsi="SimSun" w:eastAsia="SimSun" w:ascii="SimSun"/>
                <w:spacing w:val="0"/>
                <w:w w:val="100"/>
                <w:sz w:val="18"/>
                <w:szCs w:val="18"/>
              </w:rPr>
              <w:t>划</w:t>
            </w:r>
            <w:r>
              <w:rPr>
                <w:rFonts w:cs="SimSun" w:hAnsi="SimSun" w:eastAsia="SimSun" w:ascii="SimSun"/>
                <w:spacing w:val="4"/>
                <w:w w:val="100"/>
                <w:sz w:val="18"/>
                <w:szCs w:val="18"/>
              </w:rPr>
              <w:t>净</w:t>
            </w:r>
            <w:r>
              <w:rPr>
                <w:rFonts w:cs="SimSun" w:hAnsi="SimSun" w:eastAsia="SimSun" w:ascii="SimSun"/>
                <w:spacing w:val="0"/>
                <w:w w:val="100"/>
                <w:sz w:val="18"/>
                <w:szCs w:val="18"/>
              </w:rPr>
              <w:t>负</w:t>
            </w:r>
            <w:r>
              <w:rPr>
                <w:rFonts w:cs="SimSun" w:hAnsi="SimSun" w:eastAsia="SimSun" w:ascii="SimSun"/>
                <w:spacing w:val="4"/>
                <w:w w:val="100"/>
                <w:sz w:val="18"/>
                <w:szCs w:val="18"/>
              </w:rPr>
              <w:t>债</w:t>
            </w:r>
            <w:r>
              <w:rPr>
                <w:rFonts w:cs="SimSun" w:hAnsi="SimSun" w:eastAsia="SimSun" w:ascii="SimSun"/>
                <w:spacing w:val="0"/>
                <w:w w:val="100"/>
                <w:sz w:val="18"/>
                <w:szCs w:val="18"/>
              </w:rPr>
              <w:t>或</w:t>
            </w:r>
            <w:r>
              <w:rPr>
                <w:rFonts w:cs="SimSun" w:hAnsi="SimSun" w:eastAsia="SimSun" w:ascii="SimSun"/>
                <w:spacing w:val="4"/>
                <w:w w:val="100"/>
                <w:sz w:val="18"/>
                <w:szCs w:val="18"/>
              </w:rPr>
              <w:t>净</w:t>
            </w:r>
            <w:r>
              <w:rPr>
                <w:rFonts w:cs="SimSun" w:hAnsi="SimSun" w:eastAsia="SimSun" w:ascii="SimSun"/>
                <w:spacing w:val="0"/>
                <w:w w:val="100"/>
                <w:sz w:val="18"/>
                <w:szCs w:val="18"/>
              </w:rPr>
              <w:t>资</w:t>
            </w:r>
            <w:r>
              <w:rPr>
                <w:rFonts w:cs="SimSun" w:hAnsi="SimSun" w:eastAsia="SimSun" w:ascii="SimSun"/>
                <w:spacing w:val="4"/>
                <w:w w:val="100"/>
                <w:sz w:val="18"/>
                <w:szCs w:val="18"/>
              </w:rPr>
              <w:t>产</w:t>
            </w:r>
            <w:r>
              <w:rPr>
                <w:rFonts w:cs="SimSun" w:hAnsi="SimSun" w:eastAsia="SimSun" w:ascii="SimSun"/>
                <w:spacing w:val="0"/>
                <w:w w:val="100"/>
                <w:sz w:val="18"/>
                <w:szCs w:val="18"/>
              </w:rPr>
              <w:t>的</w:t>
            </w:r>
            <w:r>
              <w:rPr>
                <w:rFonts w:cs="SimSun" w:hAnsi="SimSun" w:eastAsia="SimSun" w:ascii="SimSun"/>
                <w:spacing w:val="4"/>
                <w:w w:val="100"/>
                <w:sz w:val="18"/>
                <w:szCs w:val="18"/>
              </w:rPr>
              <w:t>变</w:t>
            </w:r>
            <w:r>
              <w:rPr>
                <w:rFonts w:cs="SimSun" w:hAnsi="SimSun" w:eastAsia="SimSun" w:ascii="SimSun"/>
                <w:spacing w:val="0"/>
                <w:w w:val="100"/>
                <w:sz w:val="18"/>
                <w:szCs w:val="18"/>
              </w:rPr>
              <w:t>动</w:t>
            </w:r>
            <w:r>
              <w:rPr>
                <w:rFonts w:cs="SimSun" w:hAnsi="SimSun" w:eastAsia="SimSun" w:ascii="SimSun"/>
                <w:spacing w:val="0"/>
                <w:w w:val="100"/>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rFonts w:cs="Arial" w:hAnsi="Arial" w:eastAsia="Arial" w:ascii="Arial"/>
                <w:sz w:val="18"/>
                <w:szCs w:val="18"/>
              </w:rPr>
              <w:jc w:val="left"/>
              <w:ind w:left="126"/>
            </w:pPr>
            <w:r>
              <w:rPr>
                <w:rFonts w:cs="Arial" w:hAnsi="Arial" w:eastAsia="Arial" w:ascii="Arial"/>
                <w:spacing w:val="0"/>
                <w:w w:val="81"/>
                <w:sz w:val="18"/>
                <w:szCs w:val="18"/>
              </w:rPr>
              <w:t>28</w:t>
            </w:r>
            <w:r>
              <w:rPr>
                <w:rFonts w:cs="Arial" w:hAnsi="Arial" w:eastAsia="Arial" w:ascii="Arial"/>
                <w:spacing w:val="0"/>
                <w:w w:val="100"/>
                <w:sz w:val="18"/>
                <w:szCs w:val="18"/>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bl>
    <w:p>
      <w:pPr>
        <w:sectPr>
          <w:pgMar w:header="782" w:footer="1246" w:top="920" w:bottom="280" w:left="1080" w:right="1080"/>
          <w:pgSz w:w="11920" w:h="16840"/>
        </w:sectPr>
      </w:pPr>
    </w:p>
    <w:p>
      <w:pPr>
        <w:rPr>
          <w:sz w:val="4"/>
          <w:szCs w:val="4"/>
        </w:rPr>
        <w:jc w:val="left"/>
        <w:spacing w:before="8" w:lineRule="exact" w:line="40"/>
      </w:pPr>
      <w:r>
        <w:rPr>
          <w:sz w:val="4"/>
          <w:szCs w:val="4"/>
        </w:rPr>
      </w:r>
    </w:p>
    <w:tbl>
      <w:tblPr>
        <w:tblW w:w="0" w:type="auto"/>
        <w:tblLook w:val="01E0"/>
        <w:jc w:val="left"/>
        <w:tblInd w:w="96" w:type="dxa"/>
        <w:tblLayout w:type="fixed"/>
        <w:tblCellMar>
          <w:top w:w="0" w:type="dxa"/>
          <w:left w:w="0" w:type="dxa"/>
          <w:bottom w:w="0" w:type="dxa"/>
          <w:right w:w="0" w:type="dxa"/>
        </w:tblCellMar>
      </w:tblPr>
      <w:tblGrid/>
      <w:tr>
        <w:trPr>
          <w:trHeight w:val="723" w:hRule="exact"/>
        </w:trPr>
        <w:tc>
          <w:tcPr>
            <w:tcW w:w="2840" w:type="dxa"/>
            <w:tcBorders>
              <w:top w:val="single" w:sz="7"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1" w:lineRule="exact" w:line="220"/>
              <w:ind w:left="105" w:right="172" w:firstLine="898"/>
            </w:pPr>
            <w:r>
              <w:rPr>
                <w:rFonts w:cs="Arial" w:hAnsi="Arial" w:eastAsia="Arial" w:ascii="Arial"/>
                <w:w w:val="85"/>
                <w:sz w:val="17"/>
                <w:szCs w:val="17"/>
              </w:rPr>
              <w:t>2</w:t>
            </w:r>
            <w:r>
              <w:rPr>
                <w:rFonts w:cs="Arial" w:hAnsi="Arial" w:eastAsia="Arial" w:ascii="Arial"/>
                <w:spacing w:val="3"/>
                <w:w w:val="86"/>
                <w:sz w:val="17"/>
                <w:szCs w:val="17"/>
              </w:rPr>
              <w:t>.</w:t>
            </w:r>
            <w:r>
              <w:rPr>
                <w:rFonts w:cs="SimSun" w:hAnsi="SimSun" w:eastAsia="SimSun" w:ascii="SimSun"/>
                <w:spacing w:val="0"/>
                <w:w w:val="104"/>
                <w:sz w:val="17"/>
                <w:szCs w:val="17"/>
              </w:rPr>
              <w:t>权</w:t>
            </w:r>
            <w:r>
              <w:rPr>
                <w:rFonts w:cs="SimSun" w:hAnsi="SimSun" w:eastAsia="SimSun" w:ascii="SimSun"/>
                <w:spacing w:val="4"/>
                <w:w w:val="104"/>
                <w:sz w:val="17"/>
                <w:szCs w:val="17"/>
              </w:rPr>
              <w:t>益</w:t>
            </w:r>
            <w:r>
              <w:rPr>
                <w:rFonts w:cs="SimSun" w:hAnsi="SimSun" w:eastAsia="SimSun" w:ascii="SimSun"/>
                <w:spacing w:val="0"/>
                <w:w w:val="104"/>
                <w:sz w:val="17"/>
                <w:szCs w:val="17"/>
              </w:rPr>
              <w:t>法</w:t>
            </w:r>
            <w:r>
              <w:rPr>
                <w:rFonts w:cs="SimSun" w:hAnsi="SimSun" w:eastAsia="SimSun" w:ascii="SimSun"/>
                <w:spacing w:val="4"/>
                <w:w w:val="104"/>
                <w:sz w:val="17"/>
                <w:szCs w:val="17"/>
              </w:rPr>
              <w:t>下</w:t>
            </w:r>
            <w:r>
              <w:rPr>
                <w:rFonts w:cs="SimSun" w:hAnsi="SimSun" w:eastAsia="SimSun" w:ascii="SimSun"/>
                <w:spacing w:val="0"/>
                <w:w w:val="104"/>
                <w:sz w:val="17"/>
                <w:szCs w:val="17"/>
              </w:rPr>
              <w:t>在</w:t>
            </w:r>
            <w:r>
              <w:rPr>
                <w:rFonts w:cs="SimSun" w:hAnsi="SimSun" w:eastAsia="SimSun" w:ascii="SimSun"/>
                <w:spacing w:val="4"/>
                <w:w w:val="104"/>
                <w:sz w:val="17"/>
                <w:szCs w:val="17"/>
              </w:rPr>
              <w:t>被</w:t>
            </w:r>
            <w:r>
              <w:rPr>
                <w:rFonts w:cs="SimSun" w:hAnsi="SimSun" w:eastAsia="SimSun" w:ascii="SimSun"/>
                <w:spacing w:val="0"/>
                <w:w w:val="104"/>
                <w:sz w:val="17"/>
                <w:szCs w:val="17"/>
              </w:rPr>
              <w:t>投资</w:t>
            </w:r>
            <w:r>
              <w:rPr>
                <w:rFonts w:cs="SimSun" w:hAnsi="SimSun" w:eastAsia="SimSun" w:ascii="SimSun"/>
                <w:spacing w:val="0"/>
                <w:w w:val="104"/>
                <w:sz w:val="17"/>
                <w:szCs w:val="17"/>
              </w:rPr>
              <w:t> </w:t>
            </w:r>
            <w:r>
              <w:rPr>
                <w:rFonts w:cs="SimSun" w:hAnsi="SimSun" w:eastAsia="SimSun" w:ascii="SimSun"/>
                <w:spacing w:val="0"/>
                <w:w w:val="104"/>
                <w:sz w:val="17"/>
                <w:szCs w:val="17"/>
              </w:rPr>
              <w:t>单</w:t>
            </w:r>
            <w:r>
              <w:rPr>
                <w:rFonts w:cs="SimSun" w:hAnsi="SimSun" w:eastAsia="SimSun" w:ascii="SimSun"/>
                <w:spacing w:val="4"/>
                <w:w w:val="104"/>
                <w:sz w:val="17"/>
                <w:szCs w:val="17"/>
              </w:rPr>
              <w:t>位</w:t>
            </w:r>
            <w:r>
              <w:rPr>
                <w:rFonts w:cs="SimSun" w:hAnsi="SimSun" w:eastAsia="SimSun" w:ascii="SimSun"/>
                <w:spacing w:val="0"/>
                <w:w w:val="104"/>
                <w:sz w:val="17"/>
                <w:szCs w:val="17"/>
              </w:rPr>
              <w:t>不</w:t>
            </w:r>
            <w:r>
              <w:rPr>
                <w:rFonts w:cs="SimSun" w:hAnsi="SimSun" w:eastAsia="SimSun" w:ascii="SimSun"/>
                <w:spacing w:val="4"/>
                <w:w w:val="104"/>
                <w:sz w:val="17"/>
                <w:szCs w:val="17"/>
              </w:rPr>
              <w:t>能</w:t>
            </w:r>
            <w:r>
              <w:rPr>
                <w:rFonts w:cs="SimSun" w:hAnsi="SimSun" w:eastAsia="SimSun" w:ascii="SimSun"/>
                <w:spacing w:val="0"/>
                <w:w w:val="104"/>
                <w:sz w:val="17"/>
                <w:szCs w:val="17"/>
              </w:rPr>
              <w:t>重</w:t>
            </w:r>
            <w:r>
              <w:rPr>
                <w:rFonts w:cs="SimSun" w:hAnsi="SimSun" w:eastAsia="SimSun" w:ascii="SimSun"/>
                <w:spacing w:val="4"/>
                <w:w w:val="104"/>
                <w:sz w:val="17"/>
                <w:szCs w:val="17"/>
              </w:rPr>
              <w:t>分</w:t>
            </w:r>
            <w:r>
              <w:rPr>
                <w:rFonts w:cs="SimSun" w:hAnsi="SimSun" w:eastAsia="SimSun" w:ascii="SimSun"/>
                <w:spacing w:val="0"/>
                <w:w w:val="104"/>
                <w:sz w:val="17"/>
                <w:szCs w:val="17"/>
              </w:rPr>
              <w:t>类</w:t>
            </w:r>
            <w:r>
              <w:rPr>
                <w:rFonts w:cs="SimSun" w:hAnsi="SimSun" w:eastAsia="SimSun" w:ascii="SimSun"/>
                <w:spacing w:val="4"/>
                <w:w w:val="104"/>
                <w:sz w:val="17"/>
                <w:szCs w:val="17"/>
              </w:rPr>
              <w:t>进</w:t>
            </w:r>
            <w:r>
              <w:rPr>
                <w:rFonts w:cs="SimSun" w:hAnsi="SimSun" w:eastAsia="SimSun" w:ascii="SimSun"/>
                <w:spacing w:val="0"/>
                <w:w w:val="104"/>
                <w:sz w:val="17"/>
                <w:szCs w:val="17"/>
              </w:rPr>
              <w:t>损</w:t>
            </w:r>
            <w:r>
              <w:rPr>
                <w:rFonts w:cs="SimSun" w:hAnsi="SimSun" w:eastAsia="SimSun" w:ascii="SimSun"/>
                <w:spacing w:val="4"/>
                <w:w w:val="104"/>
                <w:sz w:val="17"/>
                <w:szCs w:val="17"/>
              </w:rPr>
              <w:t>益</w:t>
            </w:r>
            <w:r>
              <w:rPr>
                <w:rFonts w:cs="SimSun" w:hAnsi="SimSun" w:eastAsia="SimSun" w:ascii="SimSun"/>
                <w:spacing w:val="0"/>
                <w:w w:val="104"/>
                <w:sz w:val="17"/>
                <w:szCs w:val="17"/>
              </w:rPr>
              <w:t>的</w:t>
            </w:r>
            <w:r>
              <w:rPr>
                <w:rFonts w:cs="SimSun" w:hAnsi="SimSun" w:eastAsia="SimSun" w:ascii="SimSun"/>
                <w:spacing w:val="4"/>
                <w:w w:val="104"/>
                <w:sz w:val="17"/>
                <w:szCs w:val="17"/>
              </w:rPr>
              <w:t>其</w:t>
            </w:r>
            <w:r>
              <w:rPr>
                <w:rFonts w:cs="SimSun" w:hAnsi="SimSun" w:eastAsia="SimSun" w:ascii="SimSun"/>
                <w:spacing w:val="0"/>
                <w:w w:val="104"/>
                <w:sz w:val="17"/>
                <w:szCs w:val="17"/>
              </w:rPr>
              <w:t>他综</w:t>
            </w:r>
            <w:r>
              <w:rPr>
                <w:rFonts w:cs="SimSun" w:hAnsi="SimSun" w:eastAsia="SimSun" w:ascii="SimSun"/>
                <w:spacing w:val="0"/>
                <w:w w:val="100"/>
                <w:sz w:val="17"/>
                <w:szCs w:val="17"/>
              </w:rPr>
            </w:r>
          </w:p>
          <w:p>
            <w:pPr>
              <w:rPr>
                <w:rFonts w:cs="SimSun" w:hAnsi="SimSun" w:eastAsia="SimSun" w:ascii="SimSun"/>
                <w:sz w:val="17"/>
                <w:szCs w:val="17"/>
              </w:rPr>
              <w:jc w:val="left"/>
              <w:spacing w:lineRule="exact" w:line="200"/>
              <w:ind w:left="105"/>
            </w:pPr>
            <w:r>
              <w:rPr>
                <w:rFonts w:cs="SimSun" w:hAnsi="SimSun" w:eastAsia="SimSun" w:ascii="SimSun"/>
                <w:w w:val="104"/>
                <w:position w:val="-2"/>
                <w:sz w:val="17"/>
                <w:szCs w:val="17"/>
              </w:rPr>
              <w:t>合</w:t>
            </w:r>
            <w:r>
              <w:rPr>
                <w:rFonts w:cs="SimSun" w:hAnsi="SimSun" w:eastAsia="SimSun" w:ascii="SimSun"/>
                <w:spacing w:val="4"/>
                <w:w w:val="104"/>
                <w:position w:val="-2"/>
                <w:sz w:val="17"/>
                <w:szCs w:val="17"/>
              </w:rPr>
              <w:t>收</w:t>
            </w:r>
            <w:r>
              <w:rPr>
                <w:rFonts w:cs="SimSun" w:hAnsi="SimSun" w:eastAsia="SimSun" w:ascii="SimSun"/>
                <w:spacing w:val="0"/>
                <w:w w:val="104"/>
                <w:position w:val="-2"/>
                <w:sz w:val="17"/>
                <w:szCs w:val="17"/>
              </w:rPr>
              <w:t>益</w:t>
            </w:r>
            <w:r>
              <w:rPr>
                <w:rFonts w:cs="SimSun" w:hAnsi="SimSun" w:eastAsia="SimSun" w:ascii="SimSun"/>
                <w:spacing w:val="4"/>
                <w:w w:val="104"/>
                <w:position w:val="-2"/>
                <w:sz w:val="17"/>
                <w:szCs w:val="17"/>
              </w:rPr>
              <w:t>中</w:t>
            </w:r>
            <w:r>
              <w:rPr>
                <w:rFonts w:cs="SimSun" w:hAnsi="SimSun" w:eastAsia="SimSun" w:ascii="SimSun"/>
                <w:spacing w:val="0"/>
                <w:w w:val="104"/>
                <w:position w:val="-2"/>
                <w:sz w:val="17"/>
                <w:szCs w:val="17"/>
              </w:rPr>
              <w:t>享</w:t>
            </w:r>
            <w:r>
              <w:rPr>
                <w:rFonts w:cs="SimSun" w:hAnsi="SimSun" w:eastAsia="SimSun" w:ascii="SimSun"/>
                <w:spacing w:val="4"/>
                <w:w w:val="104"/>
                <w:position w:val="-2"/>
                <w:sz w:val="17"/>
                <w:szCs w:val="17"/>
              </w:rPr>
              <w:t>有</w:t>
            </w:r>
            <w:r>
              <w:rPr>
                <w:rFonts w:cs="SimSun" w:hAnsi="SimSun" w:eastAsia="SimSun" w:ascii="SimSun"/>
                <w:spacing w:val="0"/>
                <w:w w:val="104"/>
                <w:position w:val="-2"/>
                <w:sz w:val="17"/>
                <w:szCs w:val="17"/>
              </w:rPr>
              <w:t>的</w:t>
            </w:r>
            <w:r>
              <w:rPr>
                <w:rFonts w:cs="SimSun" w:hAnsi="SimSun" w:eastAsia="SimSun" w:ascii="SimSun"/>
                <w:spacing w:val="4"/>
                <w:w w:val="104"/>
                <w:position w:val="-2"/>
                <w:sz w:val="17"/>
                <w:szCs w:val="17"/>
              </w:rPr>
              <w:t>份</w:t>
            </w:r>
            <w:r>
              <w:rPr>
                <w:rFonts w:cs="SimSun" w:hAnsi="SimSun" w:eastAsia="SimSun" w:ascii="SimSun"/>
                <w:spacing w:val="0"/>
                <w:w w:val="104"/>
                <w:position w:val="-2"/>
                <w:sz w:val="17"/>
                <w:szCs w:val="17"/>
              </w:rPr>
              <w:t>额</w:t>
            </w:r>
            <w:r>
              <w:rPr>
                <w:rFonts w:cs="SimSun" w:hAnsi="SimSun" w:eastAsia="SimSun" w:ascii="SimSun"/>
                <w:spacing w:val="0"/>
                <w:w w:val="100"/>
                <w:position w:val="0"/>
                <w:sz w:val="17"/>
                <w:szCs w:val="17"/>
              </w:rPr>
            </w:r>
          </w:p>
        </w:tc>
        <w:tc>
          <w:tcPr>
            <w:tcW w:w="426" w:type="dxa"/>
            <w:tcBorders>
              <w:top w:val="single" w:sz="7" w:space="0" w:color="000000"/>
              <w:left w:val="single" w:sz="4" w:space="0" w:color="000000"/>
              <w:bottom w:val="single" w:sz="4" w:space="0" w:color="000000"/>
              <w:right w:val="single" w:sz="4" w:space="0" w:color="000000"/>
            </w:tcBorders>
          </w:tcPr>
          <w:p>
            <w:pPr>
              <w:rPr>
                <w:sz w:val="26"/>
                <w:szCs w:val="26"/>
              </w:rPr>
              <w:jc w:val="left"/>
              <w:spacing w:before="6" w:lineRule="exact" w:line="260"/>
            </w:pPr>
            <w:r>
              <w:rPr>
                <w:sz w:val="26"/>
                <w:szCs w:val="26"/>
              </w:rPr>
            </w:r>
          </w:p>
          <w:p>
            <w:pPr>
              <w:rPr>
                <w:rFonts w:cs="Arial" w:hAnsi="Arial" w:eastAsia="Arial" w:ascii="Arial"/>
                <w:sz w:val="17"/>
                <w:szCs w:val="17"/>
              </w:rPr>
              <w:jc w:val="left"/>
              <w:ind w:left="126"/>
            </w:pPr>
            <w:r>
              <w:rPr>
                <w:rFonts w:cs="Arial" w:hAnsi="Arial" w:eastAsia="Arial" w:ascii="Arial"/>
                <w:spacing w:val="0"/>
                <w:w w:val="100"/>
                <w:sz w:val="17"/>
                <w:szCs w:val="17"/>
              </w:rPr>
              <w:t>29</w:t>
            </w:r>
            <w:r>
              <w:rPr>
                <w:rFonts w:cs="Arial" w:hAnsi="Arial" w:eastAsia="Arial" w:ascii="Arial"/>
                <w:spacing w:val="0"/>
                <w:w w:val="100"/>
                <w:sz w:val="17"/>
                <w:szCs w:val="17"/>
              </w:rPr>
            </w:r>
          </w:p>
        </w:tc>
        <w:tc>
          <w:tcPr>
            <w:tcW w:w="1559" w:type="dxa"/>
            <w:tcBorders>
              <w:top w:val="single" w:sz="7" w:space="0" w:color="000000"/>
              <w:left w:val="single" w:sz="4" w:space="0" w:color="000000"/>
              <w:bottom w:val="single" w:sz="4" w:space="0" w:color="000000"/>
              <w:right w:val="single" w:sz="4" w:space="0" w:color="000000"/>
            </w:tcBorders>
          </w:tcPr>
          <w:p/>
        </w:tc>
        <w:tc>
          <w:tcPr>
            <w:tcW w:w="1559" w:type="dxa"/>
            <w:tcBorders>
              <w:top w:val="single" w:sz="7" w:space="0" w:color="000000"/>
              <w:left w:val="single" w:sz="4" w:space="0" w:color="000000"/>
              <w:bottom w:val="single" w:sz="4" w:space="0" w:color="000000"/>
              <w:right w:val="single" w:sz="4" w:space="0" w:color="000000"/>
            </w:tcBorders>
          </w:tcPr>
          <w:p/>
        </w:tc>
        <w:tc>
          <w:tcPr>
            <w:tcW w:w="1559" w:type="dxa"/>
            <w:tcBorders>
              <w:top w:val="single" w:sz="7" w:space="0" w:color="000000"/>
              <w:left w:val="single" w:sz="4" w:space="0" w:color="000000"/>
              <w:bottom w:val="single" w:sz="4" w:space="0" w:color="000000"/>
              <w:right w:val="single" w:sz="4" w:space="0" w:color="000000"/>
            </w:tcBorders>
          </w:tcPr>
          <w:p/>
        </w:tc>
        <w:tc>
          <w:tcPr>
            <w:tcW w:w="1560" w:type="dxa"/>
            <w:tcBorders>
              <w:top w:val="single" w:sz="7" w:space="0" w:color="000000"/>
              <w:left w:val="single" w:sz="4" w:space="0" w:color="000000"/>
              <w:bottom w:val="single" w:sz="4" w:space="0" w:color="000000"/>
              <w:right w:val="single" w:sz="4" w:space="0" w:color="000000"/>
            </w:tcBorders>
          </w:tcPr>
          <w:p/>
        </w:tc>
      </w:tr>
      <w:tr>
        <w:trPr>
          <w:trHeight w:val="477"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00"/>
              <w:ind w:left="105"/>
            </w:pPr>
            <w:r>
              <w:rPr>
                <w:rFonts w:cs="SimSun" w:hAnsi="SimSun" w:eastAsia="SimSun" w:ascii="SimSun"/>
                <w:w w:val="104"/>
                <w:position w:val="-2"/>
                <w:sz w:val="17"/>
                <w:szCs w:val="17"/>
              </w:rPr>
              <w:t>（</w:t>
            </w:r>
            <w:r>
              <w:rPr>
                <w:rFonts w:cs="SimSun" w:hAnsi="SimSun" w:eastAsia="SimSun" w:ascii="SimSun"/>
                <w:spacing w:val="4"/>
                <w:w w:val="104"/>
                <w:position w:val="-2"/>
                <w:sz w:val="17"/>
                <w:szCs w:val="17"/>
              </w:rPr>
              <w:t>二</w:t>
            </w:r>
            <w:r>
              <w:rPr>
                <w:rFonts w:cs="SimSun" w:hAnsi="SimSun" w:eastAsia="SimSun" w:ascii="SimSun"/>
                <w:spacing w:val="-77"/>
                <w:w w:val="104"/>
                <w:position w:val="-2"/>
                <w:sz w:val="17"/>
                <w:szCs w:val="17"/>
              </w:rPr>
              <w:t>）</w:t>
            </w:r>
            <w:r>
              <w:rPr>
                <w:rFonts w:cs="SimSun" w:hAnsi="SimSun" w:eastAsia="SimSun" w:ascii="SimSun"/>
                <w:spacing w:val="0"/>
                <w:w w:val="104"/>
                <w:position w:val="-2"/>
                <w:sz w:val="17"/>
                <w:szCs w:val="17"/>
              </w:rPr>
              <w:t>以</w:t>
            </w:r>
            <w:r>
              <w:rPr>
                <w:rFonts w:cs="SimSun" w:hAnsi="SimSun" w:eastAsia="SimSun" w:ascii="SimSun"/>
                <w:spacing w:val="4"/>
                <w:w w:val="104"/>
                <w:position w:val="-2"/>
                <w:sz w:val="17"/>
                <w:szCs w:val="17"/>
              </w:rPr>
              <w:t>后</w:t>
            </w:r>
            <w:r>
              <w:rPr>
                <w:rFonts w:cs="SimSun" w:hAnsi="SimSun" w:eastAsia="SimSun" w:ascii="SimSun"/>
                <w:spacing w:val="0"/>
                <w:w w:val="104"/>
                <w:position w:val="-2"/>
                <w:sz w:val="17"/>
                <w:szCs w:val="17"/>
              </w:rPr>
              <w:t>将</w:t>
            </w:r>
            <w:r>
              <w:rPr>
                <w:rFonts w:cs="SimSun" w:hAnsi="SimSun" w:eastAsia="SimSun" w:ascii="SimSun"/>
                <w:spacing w:val="4"/>
                <w:w w:val="104"/>
                <w:position w:val="-2"/>
                <w:sz w:val="17"/>
                <w:szCs w:val="17"/>
              </w:rPr>
              <w:t>重</w:t>
            </w:r>
            <w:r>
              <w:rPr>
                <w:rFonts w:cs="SimSun" w:hAnsi="SimSun" w:eastAsia="SimSun" w:ascii="SimSun"/>
                <w:spacing w:val="0"/>
                <w:w w:val="104"/>
                <w:position w:val="-2"/>
                <w:sz w:val="17"/>
                <w:szCs w:val="17"/>
              </w:rPr>
              <w:t>分</w:t>
            </w:r>
            <w:r>
              <w:rPr>
                <w:rFonts w:cs="SimSun" w:hAnsi="SimSun" w:eastAsia="SimSun" w:ascii="SimSun"/>
                <w:spacing w:val="4"/>
                <w:w w:val="104"/>
                <w:position w:val="-2"/>
                <w:sz w:val="17"/>
                <w:szCs w:val="17"/>
              </w:rPr>
              <w:t>类</w:t>
            </w:r>
            <w:r>
              <w:rPr>
                <w:rFonts w:cs="SimSun" w:hAnsi="SimSun" w:eastAsia="SimSun" w:ascii="SimSun"/>
                <w:spacing w:val="0"/>
                <w:w w:val="104"/>
                <w:position w:val="-2"/>
                <w:sz w:val="17"/>
                <w:szCs w:val="17"/>
              </w:rPr>
              <w:t>进</w:t>
            </w:r>
            <w:r>
              <w:rPr>
                <w:rFonts w:cs="SimSun" w:hAnsi="SimSun" w:eastAsia="SimSun" w:ascii="SimSun"/>
                <w:spacing w:val="4"/>
                <w:w w:val="104"/>
                <w:position w:val="-2"/>
                <w:sz w:val="17"/>
                <w:szCs w:val="17"/>
              </w:rPr>
              <w:t>损</w:t>
            </w:r>
            <w:r>
              <w:rPr>
                <w:rFonts w:cs="SimSun" w:hAnsi="SimSun" w:eastAsia="SimSun" w:ascii="SimSun"/>
                <w:spacing w:val="0"/>
                <w:w w:val="104"/>
                <w:position w:val="-2"/>
                <w:sz w:val="17"/>
                <w:szCs w:val="17"/>
              </w:rPr>
              <w:t>益</w:t>
            </w:r>
            <w:r>
              <w:rPr>
                <w:rFonts w:cs="SimSun" w:hAnsi="SimSun" w:eastAsia="SimSun" w:ascii="SimSun"/>
                <w:spacing w:val="4"/>
                <w:w w:val="104"/>
                <w:position w:val="-2"/>
                <w:sz w:val="17"/>
                <w:szCs w:val="17"/>
              </w:rPr>
              <w:t>的</w:t>
            </w:r>
            <w:r>
              <w:rPr>
                <w:rFonts w:cs="SimSun" w:hAnsi="SimSun" w:eastAsia="SimSun" w:ascii="SimSun"/>
                <w:spacing w:val="0"/>
                <w:w w:val="104"/>
                <w:position w:val="-2"/>
                <w:sz w:val="17"/>
                <w:szCs w:val="17"/>
              </w:rPr>
              <w:t>其他</w:t>
            </w:r>
            <w:r>
              <w:rPr>
                <w:rFonts w:cs="SimSun" w:hAnsi="SimSun" w:eastAsia="SimSun" w:ascii="SimSun"/>
                <w:spacing w:val="0"/>
                <w:w w:val="100"/>
                <w:position w:val="0"/>
                <w:sz w:val="17"/>
                <w:szCs w:val="17"/>
              </w:rPr>
            </w:r>
          </w:p>
          <w:p>
            <w:pPr>
              <w:rPr>
                <w:rFonts w:cs="SimSun" w:hAnsi="SimSun" w:eastAsia="SimSun" w:ascii="SimSun"/>
                <w:sz w:val="17"/>
                <w:szCs w:val="17"/>
              </w:rPr>
              <w:jc w:val="left"/>
              <w:spacing w:lineRule="exact" w:line="220"/>
              <w:ind w:left="105"/>
            </w:pPr>
            <w:r>
              <w:rPr>
                <w:rFonts w:cs="SimSun" w:hAnsi="SimSun" w:eastAsia="SimSun" w:ascii="SimSun"/>
                <w:w w:val="104"/>
                <w:position w:val="-2"/>
                <w:sz w:val="17"/>
                <w:szCs w:val="17"/>
              </w:rPr>
              <w:t>综</w:t>
            </w:r>
            <w:r>
              <w:rPr>
                <w:rFonts w:cs="SimSun" w:hAnsi="SimSun" w:eastAsia="SimSun" w:ascii="SimSun"/>
                <w:spacing w:val="4"/>
                <w:w w:val="104"/>
                <w:position w:val="-2"/>
                <w:sz w:val="17"/>
                <w:szCs w:val="17"/>
              </w:rPr>
              <w:t>合</w:t>
            </w:r>
            <w:r>
              <w:rPr>
                <w:rFonts w:cs="SimSun" w:hAnsi="SimSun" w:eastAsia="SimSun" w:ascii="SimSun"/>
                <w:spacing w:val="0"/>
                <w:w w:val="104"/>
                <w:position w:val="-2"/>
                <w:sz w:val="17"/>
                <w:szCs w:val="17"/>
              </w:rPr>
              <w:t>收益</w:t>
            </w:r>
            <w:r>
              <w:rPr>
                <w:rFonts w:cs="SimSun" w:hAnsi="SimSun" w:eastAsia="SimSun" w:ascii="SimSun"/>
                <w:spacing w:val="0"/>
                <w:w w:val="100"/>
                <w:position w:val="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7"/>
                <w:szCs w:val="17"/>
              </w:rPr>
              <w:jc w:val="left"/>
              <w:ind w:left="126"/>
            </w:pPr>
            <w:r>
              <w:rPr>
                <w:rFonts w:cs="Arial" w:hAnsi="Arial" w:eastAsia="Arial" w:ascii="Arial"/>
                <w:spacing w:val="0"/>
                <w:w w:val="100"/>
                <w:sz w:val="17"/>
                <w:szCs w:val="17"/>
              </w:rPr>
              <w:t>30</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20"/>
                <w:szCs w:val="20"/>
              </w:rPr>
              <w:jc w:val="left"/>
              <w:ind w:left="439"/>
            </w:pP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20"/>
                <w:szCs w:val="20"/>
              </w:rPr>
              <w:jc w:val="left"/>
              <w:ind w:left="440"/>
            </w:pP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20"/>
                <w:szCs w:val="20"/>
              </w:rPr>
              <w:jc w:val="left"/>
              <w:ind w:left="494"/>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20"/>
                <w:szCs w:val="20"/>
              </w:rPr>
              <w:jc w:val="left"/>
              <w:ind w:left="495"/>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r>
      <w:tr>
        <w:trPr>
          <w:trHeight w:val="711"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20"/>
              <w:ind w:left="105" w:right="66" w:firstLine="360"/>
            </w:pPr>
            <w:r>
              <w:rPr>
                <w:rFonts w:cs="SimSun" w:hAnsi="SimSun" w:eastAsia="SimSun" w:ascii="SimSun"/>
                <w:w w:val="104"/>
                <w:sz w:val="17"/>
                <w:szCs w:val="17"/>
              </w:rPr>
              <w:t>其</w:t>
            </w:r>
            <w:r>
              <w:rPr>
                <w:rFonts w:cs="SimSun" w:hAnsi="SimSun" w:eastAsia="SimSun" w:ascii="SimSun"/>
                <w:spacing w:val="4"/>
                <w:w w:val="104"/>
                <w:sz w:val="17"/>
                <w:szCs w:val="17"/>
              </w:rPr>
              <w:t>中</w:t>
            </w:r>
            <w:r>
              <w:rPr>
                <w:rFonts w:cs="SimSun" w:hAnsi="SimSun" w:eastAsia="SimSun" w:ascii="SimSun"/>
                <w:spacing w:val="-20"/>
                <w:w w:val="104"/>
                <w:sz w:val="17"/>
                <w:szCs w:val="17"/>
              </w:rPr>
              <w:t>：</w:t>
            </w:r>
            <w:r>
              <w:rPr>
                <w:rFonts w:cs="Arial" w:hAnsi="Arial" w:eastAsia="Arial" w:ascii="Arial"/>
                <w:spacing w:val="0"/>
                <w:w w:val="85"/>
                <w:sz w:val="17"/>
                <w:szCs w:val="17"/>
              </w:rPr>
              <w:t>1</w:t>
            </w:r>
            <w:r>
              <w:rPr>
                <w:rFonts w:cs="Arial" w:hAnsi="Arial" w:eastAsia="Arial" w:ascii="Arial"/>
                <w:spacing w:val="3"/>
                <w:w w:val="86"/>
                <w:sz w:val="17"/>
                <w:szCs w:val="17"/>
              </w:rPr>
              <w:t>.</w:t>
            </w:r>
            <w:r>
              <w:rPr>
                <w:rFonts w:cs="SimSun" w:hAnsi="SimSun" w:eastAsia="SimSun" w:ascii="SimSun"/>
                <w:spacing w:val="0"/>
                <w:w w:val="104"/>
                <w:sz w:val="17"/>
                <w:szCs w:val="17"/>
              </w:rPr>
              <w:t>权</w:t>
            </w:r>
            <w:r>
              <w:rPr>
                <w:rFonts w:cs="SimSun" w:hAnsi="SimSun" w:eastAsia="SimSun" w:ascii="SimSun"/>
                <w:spacing w:val="4"/>
                <w:w w:val="104"/>
                <w:sz w:val="17"/>
                <w:szCs w:val="17"/>
              </w:rPr>
              <w:t>益</w:t>
            </w:r>
            <w:r>
              <w:rPr>
                <w:rFonts w:cs="SimSun" w:hAnsi="SimSun" w:eastAsia="SimSun" w:ascii="SimSun"/>
                <w:spacing w:val="0"/>
                <w:w w:val="104"/>
                <w:sz w:val="17"/>
                <w:szCs w:val="17"/>
              </w:rPr>
              <w:t>法</w:t>
            </w:r>
            <w:r>
              <w:rPr>
                <w:rFonts w:cs="SimSun" w:hAnsi="SimSun" w:eastAsia="SimSun" w:ascii="SimSun"/>
                <w:spacing w:val="4"/>
                <w:w w:val="104"/>
                <w:sz w:val="17"/>
                <w:szCs w:val="17"/>
              </w:rPr>
              <w:t>下</w:t>
            </w:r>
            <w:r>
              <w:rPr>
                <w:rFonts w:cs="SimSun" w:hAnsi="SimSun" w:eastAsia="SimSun" w:ascii="SimSun"/>
                <w:spacing w:val="0"/>
                <w:w w:val="104"/>
                <w:sz w:val="17"/>
                <w:szCs w:val="17"/>
              </w:rPr>
              <w:t>在</w:t>
            </w:r>
            <w:r>
              <w:rPr>
                <w:rFonts w:cs="SimSun" w:hAnsi="SimSun" w:eastAsia="SimSun" w:ascii="SimSun"/>
                <w:spacing w:val="4"/>
                <w:w w:val="104"/>
                <w:sz w:val="17"/>
                <w:szCs w:val="17"/>
              </w:rPr>
              <w:t>被</w:t>
            </w:r>
            <w:r>
              <w:rPr>
                <w:rFonts w:cs="SimSun" w:hAnsi="SimSun" w:eastAsia="SimSun" w:ascii="SimSun"/>
                <w:spacing w:val="0"/>
                <w:w w:val="104"/>
                <w:sz w:val="17"/>
                <w:szCs w:val="17"/>
              </w:rPr>
              <w:t>投</w:t>
            </w:r>
            <w:r>
              <w:rPr>
                <w:rFonts w:cs="SimSun" w:hAnsi="SimSun" w:eastAsia="SimSun" w:ascii="SimSun"/>
                <w:spacing w:val="4"/>
                <w:w w:val="104"/>
                <w:sz w:val="17"/>
                <w:szCs w:val="17"/>
              </w:rPr>
              <w:t>资</w:t>
            </w:r>
            <w:r>
              <w:rPr>
                <w:rFonts w:cs="SimSun" w:hAnsi="SimSun" w:eastAsia="SimSun" w:ascii="SimSun"/>
                <w:spacing w:val="0"/>
                <w:w w:val="104"/>
                <w:sz w:val="17"/>
                <w:szCs w:val="17"/>
              </w:rPr>
              <w:t>单</w:t>
            </w:r>
            <w:r>
              <w:rPr>
                <w:rFonts w:cs="SimSun" w:hAnsi="SimSun" w:eastAsia="SimSun" w:ascii="SimSun"/>
                <w:spacing w:val="0"/>
                <w:w w:val="104"/>
                <w:sz w:val="17"/>
                <w:szCs w:val="17"/>
              </w:rPr>
              <w:t> </w:t>
            </w:r>
            <w:r>
              <w:rPr>
                <w:rFonts w:cs="SimSun" w:hAnsi="SimSun" w:eastAsia="SimSun" w:ascii="SimSun"/>
                <w:spacing w:val="0"/>
                <w:w w:val="104"/>
                <w:sz w:val="17"/>
                <w:szCs w:val="17"/>
              </w:rPr>
              <w:t>位</w:t>
            </w:r>
            <w:r>
              <w:rPr>
                <w:rFonts w:cs="SimSun" w:hAnsi="SimSun" w:eastAsia="SimSun" w:ascii="SimSun"/>
                <w:spacing w:val="4"/>
                <w:w w:val="104"/>
                <w:sz w:val="17"/>
                <w:szCs w:val="17"/>
              </w:rPr>
              <w:t>以</w:t>
            </w:r>
            <w:r>
              <w:rPr>
                <w:rFonts w:cs="SimSun" w:hAnsi="SimSun" w:eastAsia="SimSun" w:ascii="SimSun"/>
                <w:spacing w:val="0"/>
                <w:w w:val="104"/>
                <w:sz w:val="17"/>
                <w:szCs w:val="17"/>
              </w:rPr>
              <w:t>后</w:t>
            </w:r>
            <w:r>
              <w:rPr>
                <w:rFonts w:cs="SimSun" w:hAnsi="SimSun" w:eastAsia="SimSun" w:ascii="SimSun"/>
                <w:spacing w:val="4"/>
                <w:w w:val="104"/>
                <w:sz w:val="17"/>
                <w:szCs w:val="17"/>
              </w:rPr>
              <w:t>将</w:t>
            </w:r>
            <w:r>
              <w:rPr>
                <w:rFonts w:cs="SimSun" w:hAnsi="SimSun" w:eastAsia="SimSun" w:ascii="SimSun"/>
                <w:spacing w:val="0"/>
                <w:w w:val="104"/>
                <w:sz w:val="17"/>
                <w:szCs w:val="17"/>
              </w:rPr>
              <w:t>重</w:t>
            </w:r>
            <w:r>
              <w:rPr>
                <w:rFonts w:cs="SimSun" w:hAnsi="SimSun" w:eastAsia="SimSun" w:ascii="SimSun"/>
                <w:spacing w:val="4"/>
                <w:w w:val="104"/>
                <w:sz w:val="17"/>
                <w:szCs w:val="17"/>
              </w:rPr>
              <w:t>分</w:t>
            </w:r>
            <w:r>
              <w:rPr>
                <w:rFonts w:cs="SimSun" w:hAnsi="SimSun" w:eastAsia="SimSun" w:ascii="SimSun"/>
                <w:spacing w:val="0"/>
                <w:w w:val="104"/>
                <w:sz w:val="17"/>
                <w:szCs w:val="17"/>
              </w:rPr>
              <w:t>类</w:t>
            </w:r>
            <w:r>
              <w:rPr>
                <w:rFonts w:cs="SimSun" w:hAnsi="SimSun" w:eastAsia="SimSun" w:ascii="SimSun"/>
                <w:spacing w:val="4"/>
                <w:w w:val="104"/>
                <w:sz w:val="17"/>
                <w:szCs w:val="17"/>
              </w:rPr>
              <w:t>进</w:t>
            </w:r>
            <w:r>
              <w:rPr>
                <w:rFonts w:cs="SimSun" w:hAnsi="SimSun" w:eastAsia="SimSun" w:ascii="SimSun"/>
                <w:spacing w:val="0"/>
                <w:w w:val="104"/>
                <w:sz w:val="17"/>
                <w:szCs w:val="17"/>
              </w:rPr>
              <w:t>损</w:t>
            </w:r>
            <w:r>
              <w:rPr>
                <w:rFonts w:cs="SimSun" w:hAnsi="SimSun" w:eastAsia="SimSun" w:ascii="SimSun"/>
                <w:spacing w:val="4"/>
                <w:w w:val="104"/>
                <w:sz w:val="17"/>
                <w:szCs w:val="17"/>
              </w:rPr>
              <w:t>益</w:t>
            </w:r>
            <w:r>
              <w:rPr>
                <w:rFonts w:cs="SimSun" w:hAnsi="SimSun" w:eastAsia="SimSun" w:ascii="SimSun"/>
                <w:spacing w:val="0"/>
                <w:w w:val="104"/>
                <w:sz w:val="17"/>
                <w:szCs w:val="17"/>
              </w:rPr>
              <w:t>的</w:t>
            </w:r>
            <w:r>
              <w:rPr>
                <w:rFonts w:cs="SimSun" w:hAnsi="SimSun" w:eastAsia="SimSun" w:ascii="SimSun"/>
                <w:spacing w:val="4"/>
                <w:w w:val="104"/>
                <w:sz w:val="17"/>
                <w:szCs w:val="17"/>
              </w:rPr>
              <w:t>其</w:t>
            </w:r>
            <w:r>
              <w:rPr>
                <w:rFonts w:cs="SimSun" w:hAnsi="SimSun" w:eastAsia="SimSun" w:ascii="SimSun"/>
                <w:spacing w:val="0"/>
                <w:w w:val="104"/>
                <w:sz w:val="17"/>
                <w:szCs w:val="17"/>
              </w:rPr>
              <w:t>他综</w:t>
            </w:r>
            <w:r>
              <w:rPr>
                <w:rFonts w:cs="SimSun" w:hAnsi="SimSun" w:eastAsia="SimSun" w:ascii="SimSun"/>
                <w:spacing w:val="0"/>
                <w:w w:val="100"/>
                <w:sz w:val="17"/>
                <w:szCs w:val="17"/>
              </w:rPr>
            </w:r>
          </w:p>
          <w:p>
            <w:pPr>
              <w:rPr>
                <w:rFonts w:cs="SimSun" w:hAnsi="SimSun" w:eastAsia="SimSun" w:ascii="SimSun"/>
                <w:sz w:val="17"/>
                <w:szCs w:val="17"/>
              </w:rPr>
              <w:jc w:val="left"/>
              <w:spacing w:lineRule="exact" w:line="200"/>
              <w:ind w:left="105"/>
            </w:pPr>
            <w:r>
              <w:rPr>
                <w:rFonts w:cs="SimSun" w:hAnsi="SimSun" w:eastAsia="SimSun" w:ascii="SimSun"/>
                <w:w w:val="104"/>
                <w:position w:val="-2"/>
                <w:sz w:val="17"/>
                <w:szCs w:val="17"/>
              </w:rPr>
              <w:t>合</w:t>
            </w:r>
            <w:r>
              <w:rPr>
                <w:rFonts w:cs="SimSun" w:hAnsi="SimSun" w:eastAsia="SimSun" w:ascii="SimSun"/>
                <w:spacing w:val="4"/>
                <w:w w:val="104"/>
                <w:position w:val="-2"/>
                <w:sz w:val="17"/>
                <w:szCs w:val="17"/>
              </w:rPr>
              <w:t>收</w:t>
            </w:r>
            <w:r>
              <w:rPr>
                <w:rFonts w:cs="SimSun" w:hAnsi="SimSun" w:eastAsia="SimSun" w:ascii="SimSun"/>
                <w:spacing w:val="0"/>
                <w:w w:val="104"/>
                <w:position w:val="-2"/>
                <w:sz w:val="17"/>
                <w:szCs w:val="17"/>
              </w:rPr>
              <w:t>益</w:t>
            </w:r>
            <w:r>
              <w:rPr>
                <w:rFonts w:cs="SimSun" w:hAnsi="SimSun" w:eastAsia="SimSun" w:ascii="SimSun"/>
                <w:spacing w:val="4"/>
                <w:w w:val="104"/>
                <w:position w:val="-2"/>
                <w:sz w:val="17"/>
                <w:szCs w:val="17"/>
              </w:rPr>
              <w:t>中</w:t>
            </w:r>
            <w:r>
              <w:rPr>
                <w:rFonts w:cs="SimSun" w:hAnsi="SimSun" w:eastAsia="SimSun" w:ascii="SimSun"/>
                <w:spacing w:val="0"/>
                <w:w w:val="104"/>
                <w:position w:val="-2"/>
                <w:sz w:val="17"/>
                <w:szCs w:val="17"/>
              </w:rPr>
              <w:t>享</w:t>
            </w:r>
            <w:r>
              <w:rPr>
                <w:rFonts w:cs="SimSun" w:hAnsi="SimSun" w:eastAsia="SimSun" w:ascii="SimSun"/>
                <w:spacing w:val="4"/>
                <w:w w:val="104"/>
                <w:position w:val="-2"/>
                <w:sz w:val="17"/>
                <w:szCs w:val="17"/>
              </w:rPr>
              <w:t>有</w:t>
            </w:r>
            <w:r>
              <w:rPr>
                <w:rFonts w:cs="SimSun" w:hAnsi="SimSun" w:eastAsia="SimSun" w:ascii="SimSun"/>
                <w:spacing w:val="0"/>
                <w:w w:val="104"/>
                <w:position w:val="-2"/>
                <w:sz w:val="17"/>
                <w:szCs w:val="17"/>
              </w:rPr>
              <w:t>的</w:t>
            </w:r>
            <w:r>
              <w:rPr>
                <w:rFonts w:cs="SimSun" w:hAnsi="SimSun" w:eastAsia="SimSun" w:ascii="SimSun"/>
                <w:spacing w:val="4"/>
                <w:w w:val="104"/>
                <w:position w:val="-2"/>
                <w:sz w:val="17"/>
                <w:szCs w:val="17"/>
              </w:rPr>
              <w:t>份</w:t>
            </w:r>
            <w:r>
              <w:rPr>
                <w:rFonts w:cs="SimSun" w:hAnsi="SimSun" w:eastAsia="SimSun" w:ascii="SimSun"/>
                <w:spacing w:val="0"/>
                <w:w w:val="104"/>
                <w:position w:val="-2"/>
                <w:sz w:val="17"/>
                <w:szCs w:val="17"/>
              </w:rPr>
              <w:t>额</w:t>
            </w:r>
            <w:r>
              <w:rPr>
                <w:rFonts w:cs="SimSun" w:hAnsi="SimSun" w:eastAsia="SimSun" w:ascii="SimSun"/>
                <w:spacing w:val="0"/>
                <w:w w:val="100"/>
                <w:position w:val="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7"/>
                <w:szCs w:val="17"/>
              </w:rPr>
              <w:jc w:val="left"/>
              <w:ind w:left="126"/>
            </w:pPr>
            <w:r>
              <w:rPr>
                <w:rFonts w:cs="Arial" w:hAnsi="Arial" w:eastAsia="Arial" w:ascii="Arial"/>
                <w:spacing w:val="0"/>
                <w:w w:val="100"/>
                <w:sz w:val="17"/>
                <w:szCs w:val="17"/>
              </w:rPr>
              <w:t>31</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76"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20"/>
              <w:ind w:left="1003"/>
            </w:pPr>
            <w:r>
              <w:rPr>
                <w:rFonts w:cs="Arial" w:hAnsi="Arial" w:eastAsia="Arial" w:ascii="Arial"/>
                <w:w w:val="85"/>
                <w:position w:val="-1"/>
                <w:sz w:val="17"/>
                <w:szCs w:val="17"/>
              </w:rPr>
              <w:t>2</w:t>
            </w:r>
            <w:r>
              <w:rPr>
                <w:rFonts w:cs="Arial" w:hAnsi="Arial" w:eastAsia="Arial" w:ascii="Arial"/>
                <w:spacing w:val="3"/>
                <w:w w:val="86"/>
                <w:position w:val="-1"/>
                <w:sz w:val="17"/>
                <w:szCs w:val="17"/>
              </w:rPr>
              <w:t>.</w:t>
            </w:r>
            <w:r>
              <w:rPr>
                <w:rFonts w:cs="SimSun" w:hAnsi="SimSun" w:eastAsia="SimSun" w:ascii="SimSun"/>
                <w:spacing w:val="0"/>
                <w:w w:val="104"/>
                <w:position w:val="-1"/>
                <w:sz w:val="17"/>
                <w:szCs w:val="17"/>
              </w:rPr>
              <w:t>可</w:t>
            </w:r>
            <w:r>
              <w:rPr>
                <w:rFonts w:cs="SimSun" w:hAnsi="SimSun" w:eastAsia="SimSun" w:ascii="SimSun"/>
                <w:spacing w:val="4"/>
                <w:w w:val="104"/>
                <w:position w:val="-1"/>
                <w:sz w:val="17"/>
                <w:szCs w:val="17"/>
              </w:rPr>
              <w:t>供</w:t>
            </w:r>
            <w:r>
              <w:rPr>
                <w:rFonts w:cs="SimSun" w:hAnsi="SimSun" w:eastAsia="SimSun" w:ascii="SimSun"/>
                <w:spacing w:val="0"/>
                <w:w w:val="104"/>
                <w:position w:val="-1"/>
                <w:sz w:val="17"/>
                <w:szCs w:val="17"/>
              </w:rPr>
              <w:t>出</w:t>
            </w:r>
            <w:r>
              <w:rPr>
                <w:rFonts w:cs="SimSun" w:hAnsi="SimSun" w:eastAsia="SimSun" w:ascii="SimSun"/>
                <w:spacing w:val="4"/>
                <w:w w:val="104"/>
                <w:position w:val="-1"/>
                <w:sz w:val="17"/>
                <w:szCs w:val="17"/>
              </w:rPr>
              <w:t>售</w:t>
            </w:r>
            <w:r>
              <w:rPr>
                <w:rFonts w:cs="SimSun" w:hAnsi="SimSun" w:eastAsia="SimSun" w:ascii="SimSun"/>
                <w:spacing w:val="0"/>
                <w:w w:val="104"/>
                <w:position w:val="-1"/>
                <w:sz w:val="17"/>
                <w:szCs w:val="17"/>
              </w:rPr>
              <w:t>金</w:t>
            </w:r>
            <w:r>
              <w:rPr>
                <w:rFonts w:cs="SimSun" w:hAnsi="SimSun" w:eastAsia="SimSun" w:ascii="SimSun"/>
                <w:spacing w:val="4"/>
                <w:w w:val="104"/>
                <w:position w:val="-1"/>
                <w:sz w:val="17"/>
                <w:szCs w:val="17"/>
              </w:rPr>
              <w:t>融</w:t>
            </w:r>
            <w:r>
              <w:rPr>
                <w:rFonts w:cs="SimSun" w:hAnsi="SimSun" w:eastAsia="SimSun" w:ascii="SimSun"/>
                <w:spacing w:val="0"/>
                <w:w w:val="104"/>
                <w:position w:val="-1"/>
                <w:sz w:val="17"/>
                <w:szCs w:val="17"/>
              </w:rPr>
              <w:t>资产</w:t>
            </w:r>
            <w:r>
              <w:rPr>
                <w:rFonts w:cs="SimSun" w:hAnsi="SimSun" w:eastAsia="SimSun" w:ascii="SimSun"/>
                <w:spacing w:val="0"/>
                <w:w w:val="100"/>
                <w:position w:val="0"/>
                <w:sz w:val="17"/>
                <w:szCs w:val="17"/>
              </w:rPr>
            </w:r>
          </w:p>
          <w:p>
            <w:pPr>
              <w:rPr>
                <w:rFonts w:cs="SimSun" w:hAnsi="SimSun" w:eastAsia="SimSun" w:ascii="SimSun"/>
                <w:sz w:val="17"/>
                <w:szCs w:val="17"/>
              </w:rPr>
              <w:jc w:val="left"/>
              <w:spacing w:lineRule="exact" w:line="200"/>
              <w:ind w:left="105"/>
            </w:pPr>
            <w:r>
              <w:rPr>
                <w:rFonts w:cs="SimSun" w:hAnsi="SimSun" w:eastAsia="SimSun" w:ascii="SimSun"/>
                <w:w w:val="104"/>
                <w:position w:val="-2"/>
                <w:sz w:val="17"/>
                <w:szCs w:val="17"/>
              </w:rPr>
              <w:t>公</w:t>
            </w:r>
            <w:r>
              <w:rPr>
                <w:rFonts w:cs="SimSun" w:hAnsi="SimSun" w:eastAsia="SimSun" w:ascii="SimSun"/>
                <w:spacing w:val="4"/>
                <w:w w:val="104"/>
                <w:position w:val="-2"/>
                <w:sz w:val="17"/>
                <w:szCs w:val="17"/>
              </w:rPr>
              <w:t>允</w:t>
            </w:r>
            <w:r>
              <w:rPr>
                <w:rFonts w:cs="SimSun" w:hAnsi="SimSun" w:eastAsia="SimSun" w:ascii="SimSun"/>
                <w:spacing w:val="0"/>
                <w:w w:val="104"/>
                <w:position w:val="-2"/>
                <w:sz w:val="17"/>
                <w:szCs w:val="17"/>
              </w:rPr>
              <w:t>价</w:t>
            </w:r>
            <w:r>
              <w:rPr>
                <w:rFonts w:cs="SimSun" w:hAnsi="SimSun" w:eastAsia="SimSun" w:ascii="SimSun"/>
                <w:spacing w:val="4"/>
                <w:w w:val="104"/>
                <w:position w:val="-2"/>
                <w:sz w:val="17"/>
                <w:szCs w:val="17"/>
              </w:rPr>
              <w:t>值</w:t>
            </w:r>
            <w:r>
              <w:rPr>
                <w:rFonts w:cs="SimSun" w:hAnsi="SimSun" w:eastAsia="SimSun" w:ascii="SimSun"/>
                <w:spacing w:val="0"/>
                <w:w w:val="104"/>
                <w:position w:val="-2"/>
                <w:sz w:val="17"/>
                <w:szCs w:val="17"/>
              </w:rPr>
              <w:t>变</w:t>
            </w:r>
            <w:r>
              <w:rPr>
                <w:rFonts w:cs="SimSun" w:hAnsi="SimSun" w:eastAsia="SimSun" w:ascii="SimSun"/>
                <w:spacing w:val="4"/>
                <w:w w:val="104"/>
                <w:position w:val="-2"/>
                <w:sz w:val="17"/>
                <w:szCs w:val="17"/>
              </w:rPr>
              <w:t>动</w:t>
            </w:r>
            <w:r>
              <w:rPr>
                <w:rFonts w:cs="SimSun" w:hAnsi="SimSun" w:eastAsia="SimSun" w:ascii="SimSun"/>
                <w:spacing w:val="0"/>
                <w:w w:val="104"/>
                <w:position w:val="-2"/>
                <w:sz w:val="17"/>
                <w:szCs w:val="17"/>
              </w:rPr>
              <w:t>损益</w:t>
            </w:r>
            <w:r>
              <w:rPr>
                <w:rFonts w:cs="SimSun" w:hAnsi="SimSun" w:eastAsia="SimSun" w:ascii="SimSun"/>
                <w:spacing w:val="0"/>
                <w:w w:val="100"/>
                <w:position w:val="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rFonts w:cs="Arial" w:hAnsi="Arial" w:eastAsia="Arial" w:ascii="Arial"/>
                <w:sz w:val="17"/>
                <w:szCs w:val="17"/>
              </w:rPr>
              <w:jc w:val="left"/>
              <w:ind w:left="126"/>
            </w:pPr>
            <w:r>
              <w:rPr>
                <w:rFonts w:cs="Arial" w:hAnsi="Arial" w:eastAsia="Arial" w:ascii="Arial"/>
                <w:spacing w:val="0"/>
                <w:w w:val="100"/>
                <w:sz w:val="17"/>
                <w:szCs w:val="17"/>
              </w:rPr>
              <w:t>32</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20"/>
                <w:szCs w:val="20"/>
              </w:rPr>
              <w:jc w:val="left"/>
              <w:ind w:left="439"/>
            </w:pP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2</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1</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20"/>
                <w:szCs w:val="20"/>
              </w:rPr>
              <w:jc w:val="left"/>
              <w:ind w:left="440"/>
            </w:pPr>
            <w:r>
              <w:rPr>
                <w:rFonts w:cs="Arial" w:hAnsi="Arial" w:eastAsia="Arial" w:ascii="Arial"/>
                <w:spacing w:val="-2"/>
                <w:w w:val="82"/>
                <w:sz w:val="20"/>
                <w:szCs w:val="20"/>
              </w:rPr>
              <w:t>-</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4</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20"/>
                <w:szCs w:val="20"/>
              </w:rPr>
              <w:jc w:val="left"/>
              <w:ind w:left="494"/>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0</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20"/>
                <w:szCs w:val="20"/>
              </w:rPr>
              <w:jc w:val="left"/>
              <w:ind w:left="495"/>
            </w:pPr>
            <w:r>
              <w:rPr>
                <w:rFonts w:cs="Arial" w:hAnsi="Arial" w:eastAsia="Arial" w:ascii="Arial"/>
                <w:spacing w:val="-1"/>
                <w:w w:val="82"/>
                <w:sz w:val="20"/>
                <w:szCs w:val="20"/>
              </w:rPr>
              <w:t>2</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3"/>
                <w:w w:val="83"/>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7</w:t>
            </w:r>
            <w:r>
              <w:rPr>
                <w:rFonts w:cs="Arial" w:hAnsi="Arial" w:eastAsia="Arial" w:ascii="Arial"/>
                <w:spacing w:val="-1"/>
                <w:w w:val="82"/>
                <w:sz w:val="20"/>
                <w:szCs w:val="20"/>
              </w:rPr>
              <w:t>1</w:t>
            </w:r>
            <w:r>
              <w:rPr>
                <w:rFonts w:cs="Arial" w:hAnsi="Arial" w:eastAsia="Arial" w:ascii="Arial"/>
                <w:spacing w:val="2"/>
                <w:w w:val="83"/>
                <w:sz w:val="20"/>
                <w:szCs w:val="20"/>
              </w:rPr>
              <w:t>.</w:t>
            </w:r>
            <w:r>
              <w:rPr>
                <w:rFonts w:cs="Arial" w:hAnsi="Arial" w:eastAsia="Arial" w:ascii="Arial"/>
                <w:spacing w:val="-1"/>
                <w:w w:val="82"/>
                <w:sz w:val="20"/>
                <w:szCs w:val="20"/>
              </w:rPr>
              <w:t>9</w:t>
            </w:r>
            <w:r>
              <w:rPr>
                <w:rFonts w:cs="Arial" w:hAnsi="Arial" w:eastAsia="Arial" w:ascii="Arial"/>
                <w:spacing w:val="0"/>
                <w:w w:val="82"/>
                <w:sz w:val="20"/>
                <w:szCs w:val="20"/>
              </w:rPr>
              <w:t>3</w:t>
            </w:r>
            <w:r>
              <w:rPr>
                <w:rFonts w:cs="Arial" w:hAnsi="Arial" w:eastAsia="Arial" w:ascii="Arial"/>
                <w:spacing w:val="0"/>
                <w:w w:val="100"/>
                <w:sz w:val="20"/>
                <w:szCs w:val="20"/>
              </w:rPr>
            </w:r>
          </w:p>
        </w:tc>
      </w:tr>
      <w:tr>
        <w:trPr>
          <w:trHeight w:val="55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27" w:lineRule="exact" w:line="220"/>
              <w:ind w:left="105" w:right="230" w:firstLine="898"/>
            </w:pPr>
            <w:r>
              <w:rPr>
                <w:rFonts w:cs="Arial" w:hAnsi="Arial" w:eastAsia="Arial" w:ascii="Arial"/>
                <w:w w:val="85"/>
                <w:sz w:val="17"/>
                <w:szCs w:val="17"/>
              </w:rPr>
              <w:t>3</w:t>
            </w:r>
            <w:r>
              <w:rPr>
                <w:rFonts w:cs="Arial" w:hAnsi="Arial" w:eastAsia="Arial" w:ascii="Arial"/>
                <w:spacing w:val="3"/>
                <w:w w:val="86"/>
                <w:sz w:val="17"/>
                <w:szCs w:val="17"/>
              </w:rPr>
              <w:t>.</w:t>
            </w:r>
            <w:r>
              <w:rPr>
                <w:rFonts w:cs="SimSun" w:hAnsi="SimSun" w:eastAsia="SimSun" w:ascii="SimSun"/>
                <w:spacing w:val="0"/>
                <w:w w:val="104"/>
                <w:sz w:val="17"/>
                <w:szCs w:val="17"/>
              </w:rPr>
              <w:t>持</w:t>
            </w:r>
            <w:r>
              <w:rPr>
                <w:rFonts w:cs="SimSun" w:hAnsi="SimSun" w:eastAsia="SimSun" w:ascii="SimSun"/>
                <w:spacing w:val="4"/>
                <w:w w:val="104"/>
                <w:sz w:val="17"/>
                <w:szCs w:val="17"/>
              </w:rPr>
              <w:t>有</w:t>
            </w:r>
            <w:r>
              <w:rPr>
                <w:rFonts w:cs="SimSun" w:hAnsi="SimSun" w:eastAsia="SimSun" w:ascii="SimSun"/>
                <w:spacing w:val="0"/>
                <w:w w:val="104"/>
                <w:sz w:val="17"/>
                <w:szCs w:val="17"/>
              </w:rPr>
              <w:t>至</w:t>
            </w:r>
            <w:r>
              <w:rPr>
                <w:rFonts w:cs="SimSun" w:hAnsi="SimSun" w:eastAsia="SimSun" w:ascii="SimSun"/>
                <w:spacing w:val="4"/>
                <w:w w:val="104"/>
                <w:sz w:val="17"/>
                <w:szCs w:val="17"/>
              </w:rPr>
              <w:t>到</w:t>
            </w:r>
            <w:r>
              <w:rPr>
                <w:rFonts w:cs="SimSun" w:hAnsi="SimSun" w:eastAsia="SimSun" w:ascii="SimSun"/>
                <w:spacing w:val="0"/>
                <w:w w:val="104"/>
                <w:sz w:val="17"/>
                <w:szCs w:val="17"/>
              </w:rPr>
              <w:t>期</w:t>
            </w:r>
            <w:r>
              <w:rPr>
                <w:rFonts w:cs="SimSun" w:hAnsi="SimSun" w:eastAsia="SimSun" w:ascii="SimSun"/>
                <w:spacing w:val="4"/>
                <w:w w:val="104"/>
                <w:sz w:val="17"/>
                <w:szCs w:val="17"/>
              </w:rPr>
              <w:t>投</w:t>
            </w:r>
            <w:r>
              <w:rPr>
                <w:rFonts w:cs="SimSun" w:hAnsi="SimSun" w:eastAsia="SimSun" w:ascii="SimSun"/>
                <w:spacing w:val="0"/>
                <w:w w:val="104"/>
                <w:sz w:val="17"/>
                <w:szCs w:val="17"/>
              </w:rPr>
              <w:t>资重</w:t>
            </w:r>
            <w:r>
              <w:rPr>
                <w:rFonts w:cs="SimSun" w:hAnsi="SimSun" w:eastAsia="SimSun" w:ascii="SimSun"/>
                <w:spacing w:val="0"/>
                <w:w w:val="104"/>
                <w:sz w:val="17"/>
                <w:szCs w:val="17"/>
              </w:rPr>
              <w:t> </w:t>
            </w:r>
            <w:r>
              <w:rPr>
                <w:rFonts w:cs="SimSun" w:hAnsi="SimSun" w:eastAsia="SimSun" w:ascii="SimSun"/>
                <w:spacing w:val="0"/>
                <w:w w:val="104"/>
                <w:sz w:val="17"/>
                <w:szCs w:val="17"/>
              </w:rPr>
              <w:t>分</w:t>
            </w:r>
            <w:r>
              <w:rPr>
                <w:rFonts w:cs="SimSun" w:hAnsi="SimSun" w:eastAsia="SimSun" w:ascii="SimSun"/>
                <w:spacing w:val="4"/>
                <w:w w:val="104"/>
                <w:sz w:val="17"/>
                <w:szCs w:val="17"/>
              </w:rPr>
              <w:t>类</w:t>
            </w:r>
            <w:r>
              <w:rPr>
                <w:rFonts w:cs="SimSun" w:hAnsi="SimSun" w:eastAsia="SimSun" w:ascii="SimSun"/>
                <w:spacing w:val="0"/>
                <w:w w:val="104"/>
                <w:sz w:val="17"/>
                <w:szCs w:val="17"/>
              </w:rPr>
              <w:t>为</w:t>
            </w:r>
            <w:r>
              <w:rPr>
                <w:rFonts w:cs="SimSun" w:hAnsi="SimSun" w:eastAsia="SimSun" w:ascii="SimSun"/>
                <w:spacing w:val="4"/>
                <w:w w:val="104"/>
                <w:sz w:val="17"/>
                <w:szCs w:val="17"/>
              </w:rPr>
              <w:t>可</w:t>
            </w:r>
            <w:r>
              <w:rPr>
                <w:rFonts w:cs="SimSun" w:hAnsi="SimSun" w:eastAsia="SimSun" w:ascii="SimSun"/>
                <w:spacing w:val="0"/>
                <w:w w:val="104"/>
                <w:sz w:val="17"/>
                <w:szCs w:val="17"/>
              </w:rPr>
              <w:t>供</w:t>
            </w:r>
            <w:r>
              <w:rPr>
                <w:rFonts w:cs="SimSun" w:hAnsi="SimSun" w:eastAsia="SimSun" w:ascii="SimSun"/>
                <w:spacing w:val="4"/>
                <w:w w:val="104"/>
                <w:sz w:val="17"/>
                <w:szCs w:val="17"/>
              </w:rPr>
              <w:t>出</w:t>
            </w:r>
            <w:r>
              <w:rPr>
                <w:rFonts w:cs="SimSun" w:hAnsi="SimSun" w:eastAsia="SimSun" w:ascii="SimSun"/>
                <w:spacing w:val="0"/>
                <w:w w:val="104"/>
                <w:sz w:val="17"/>
                <w:szCs w:val="17"/>
              </w:rPr>
              <w:t>售</w:t>
            </w:r>
            <w:r>
              <w:rPr>
                <w:rFonts w:cs="SimSun" w:hAnsi="SimSun" w:eastAsia="SimSun" w:ascii="SimSun"/>
                <w:spacing w:val="4"/>
                <w:w w:val="104"/>
                <w:sz w:val="17"/>
                <w:szCs w:val="17"/>
              </w:rPr>
              <w:t>金</w:t>
            </w:r>
            <w:r>
              <w:rPr>
                <w:rFonts w:cs="SimSun" w:hAnsi="SimSun" w:eastAsia="SimSun" w:ascii="SimSun"/>
                <w:spacing w:val="0"/>
                <w:w w:val="104"/>
                <w:sz w:val="17"/>
                <w:szCs w:val="17"/>
              </w:rPr>
              <w:t>融</w:t>
            </w:r>
            <w:r>
              <w:rPr>
                <w:rFonts w:cs="SimSun" w:hAnsi="SimSun" w:eastAsia="SimSun" w:ascii="SimSun"/>
                <w:spacing w:val="4"/>
                <w:w w:val="104"/>
                <w:sz w:val="17"/>
                <w:szCs w:val="17"/>
              </w:rPr>
              <w:t>资</w:t>
            </w:r>
            <w:r>
              <w:rPr>
                <w:rFonts w:cs="SimSun" w:hAnsi="SimSun" w:eastAsia="SimSun" w:ascii="SimSun"/>
                <w:spacing w:val="0"/>
                <w:w w:val="104"/>
                <w:sz w:val="17"/>
                <w:szCs w:val="17"/>
              </w:rPr>
              <w:t>产</w:t>
            </w:r>
            <w:r>
              <w:rPr>
                <w:rFonts w:cs="SimSun" w:hAnsi="SimSun" w:eastAsia="SimSun" w:ascii="SimSun"/>
                <w:spacing w:val="4"/>
                <w:w w:val="104"/>
                <w:sz w:val="17"/>
                <w:szCs w:val="17"/>
              </w:rPr>
              <w:t>损</w:t>
            </w:r>
            <w:r>
              <w:rPr>
                <w:rFonts w:cs="SimSun" w:hAnsi="SimSun" w:eastAsia="SimSun" w:ascii="SimSun"/>
                <w:spacing w:val="0"/>
                <w:w w:val="104"/>
                <w:sz w:val="17"/>
                <w:szCs w:val="17"/>
              </w:rPr>
              <w:t>益</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7" w:lineRule="exact" w:line="160"/>
            </w:pPr>
            <w:r>
              <w:rPr>
                <w:sz w:val="17"/>
                <w:szCs w:val="17"/>
              </w:rPr>
            </w:r>
          </w:p>
          <w:p>
            <w:pPr>
              <w:rPr>
                <w:rFonts w:cs="Arial" w:hAnsi="Arial" w:eastAsia="Arial" w:ascii="Arial"/>
                <w:sz w:val="17"/>
                <w:szCs w:val="17"/>
              </w:rPr>
              <w:jc w:val="left"/>
              <w:ind w:left="126"/>
            </w:pPr>
            <w:r>
              <w:rPr>
                <w:rFonts w:cs="Arial" w:hAnsi="Arial" w:eastAsia="Arial" w:ascii="Arial"/>
                <w:spacing w:val="0"/>
                <w:w w:val="100"/>
                <w:sz w:val="17"/>
                <w:szCs w:val="17"/>
              </w:rPr>
              <w:t>33</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77"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00"/>
              <w:ind w:left="1003"/>
            </w:pPr>
            <w:r>
              <w:rPr>
                <w:rFonts w:cs="Arial" w:hAnsi="Arial" w:eastAsia="Arial" w:ascii="Arial"/>
                <w:w w:val="85"/>
                <w:position w:val="-1"/>
                <w:sz w:val="17"/>
                <w:szCs w:val="17"/>
              </w:rPr>
              <w:t>4</w:t>
            </w:r>
            <w:r>
              <w:rPr>
                <w:rFonts w:cs="Arial" w:hAnsi="Arial" w:eastAsia="Arial" w:ascii="Arial"/>
                <w:spacing w:val="3"/>
                <w:w w:val="86"/>
                <w:position w:val="-1"/>
                <w:sz w:val="17"/>
                <w:szCs w:val="17"/>
              </w:rPr>
              <w:t>.</w:t>
            </w:r>
            <w:r>
              <w:rPr>
                <w:rFonts w:cs="SimSun" w:hAnsi="SimSun" w:eastAsia="SimSun" w:ascii="SimSun"/>
                <w:spacing w:val="0"/>
                <w:w w:val="104"/>
                <w:position w:val="-1"/>
                <w:sz w:val="17"/>
                <w:szCs w:val="17"/>
              </w:rPr>
              <w:t>现</w:t>
            </w:r>
            <w:r>
              <w:rPr>
                <w:rFonts w:cs="SimSun" w:hAnsi="SimSun" w:eastAsia="SimSun" w:ascii="SimSun"/>
                <w:spacing w:val="4"/>
                <w:w w:val="104"/>
                <w:position w:val="-1"/>
                <w:sz w:val="17"/>
                <w:szCs w:val="17"/>
              </w:rPr>
              <w:t>金</w:t>
            </w:r>
            <w:r>
              <w:rPr>
                <w:rFonts w:cs="SimSun" w:hAnsi="SimSun" w:eastAsia="SimSun" w:ascii="SimSun"/>
                <w:spacing w:val="0"/>
                <w:w w:val="104"/>
                <w:position w:val="-1"/>
                <w:sz w:val="17"/>
                <w:szCs w:val="17"/>
              </w:rPr>
              <w:t>流</w:t>
            </w:r>
            <w:r>
              <w:rPr>
                <w:rFonts w:cs="SimSun" w:hAnsi="SimSun" w:eastAsia="SimSun" w:ascii="SimSun"/>
                <w:spacing w:val="4"/>
                <w:w w:val="104"/>
                <w:position w:val="-1"/>
                <w:sz w:val="17"/>
                <w:szCs w:val="17"/>
              </w:rPr>
              <w:t>量</w:t>
            </w:r>
            <w:r>
              <w:rPr>
                <w:rFonts w:cs="SimSun" w:hAnsi="SimSun" w:eastAsia="SimSun" w:ascii="SimSun"/>
                <w:spacing w:val="0"/>
                <w:w w:val="104"/>
                <w:position w:val="-1"/>
                <w:sz w:val="17"/>
                <w:szCs w:val="17"/>
              </w:rPr>
              <w:t>套</w:t>
            </w:r>
            <w:r>
              <w:rPr>
                <w:rFonts w:cs="SimSun" w:hAnsi="SimSun" w:eastAsia="SimSun" w:ascii="SimSun"/>
                <w:spacing w:val="4"/>
                <w:w w:val="104"/>
                <w:position w:val="-1"/>
                <w:sz w:val="17"/>
                <w:szCs w:val="17"/>
              </w:rPr>
              <w:t>期</w:t>
            </w:r>
            <w:r>
              <w:rPr>
                <w:rFonts w:cs="SimSun" w:hAnsi="SimSun" w:eastAsia="SimSun" w:ascii="SimSun"/>
                <w:spacing w:val="0"/>
                <w:w w:val="104"/>
                <w:position w:val="-1"/>
                <w:sz w:val="17"/>
                <w:szCs w:val="17"/>
              </w:rPr>
              <w:t>损益</w:t>
            </w:r>
            <w:r>
              <w:rPr>
                <w:rFonts w:cs="SimSun" w:hAnsi="SimSun" w:eastAsia="SimSun" w:ascii="SimSun"/>
                <w:spacing w:val="0"/>
                <w:w w:val="100"/>
                <w:position w:val="0"/>
                <w:sz w:val="17"/>
                <w:szCs w:val="17"/>
              </w:rPr>
            </w:r>
          </w:p>
          <w:p>
            <w:pPr>
              <w:rPr>
                <w:rFonts w:cs="SimSun" w:hAnsi="SimSun" w:eastAsia="SimSun" w:ascii="SimSun"/>
                <w:sz w:val="17"/>
                <w:szCs w:val="17"/>
              </w:rPr>
              <w:jc w:val="left"/>
              <w:spacing w:lineRule="exact" w:line="220"/>
              <w:ind w:left="105"/>
            </w:pPr>
            <w:r>
              <w:rPr>
                <w:rFonts w:cs="SimSun" w:hAnsi="SimSun" w:eastAsia="SimSun" w:ascii="SimSun"/>
                <w:w w:val="104"/>
                <w:position w:val="-2"/>
                <w:sz w:val="17"/>
                <w:szCs w:val="17"/>
              </w:rPr>
              <w:t>的</w:t>
            </w:r>
            <w:r>
              <w:rPr>
                <w:rFonts w:cs="SimSun" w:hAnsi="SimSun" w:eastAsia="SimSun" w:ascii="SimSun"/>
                <w:spacing w:val="4"/>
                <w:w w:val="104"/>
                <w:position w:val="-2"/>
                <w:sz w:val="17"/>
                <w:szCs w:val="17"/>
              </w:rPr>
              <w:t>有</w:t>
            </w:r>
            <w:r>
              <w:rPr>
                <w:rFonts w:cs="SimSun" w:hAnsi="SimSun" w:eastAsia="SimSun" w:ascii="SimSun"/>
                <w:spacing w:val="0"/>
                <w:w w:val="104"/>
                <w:position w:val="-2"/>
                <w:sz w:val="17"/>
                <w:szCs w:val="17"/>
              </w:rPr>
              <w:t>效</w:t>
            </w:r>
            <w:r>
              <w:rPr>
                <w:rFonts w:cs="SimSun" w:hAnsi="SimSun" w:eastAsia="SimSun" w:ascii="SimSun"/>
                <w:spacing w:val="4"/>
                <w:w w:val="104"/>
                <w:position w:val="-2"/>
                <w:sz w:val="17"/>
                <w:szCs w:val="17"/>
              </w:rPr>
              <w:t>部</w:t>
            </w:r>
            <w:r>
              <w:rPr>
                <w:rFonts w:cs="SimSun" w:hAnsi="SimSun" w:eastAsia="SimSun" w:ascii="SimSun"/>
                <w:spacing w:val="0"/>
                <w:w w:val="104"/>
                <w:position w:val="-2"/>
                <w:sz w:val="17"/>
                <w:szCs w:val="17"/>
              </w:rPr>
              <w:t>分</w:t>
            </w:r>
            <w:r>
              <w:rPr>
                <w:rFonts w:cs="SimSun" w:hAnsi="SimSun" w:eastAsia="SimSun" w:ascii="SimSun"/>
                <w:spacing w:val="0"/>
                <w:w w:val="100"/>
                <w:position w:val="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1" w:lineRule="exact" w:line="140"/>
            </w:pPr>
            <w:r>
              <w:rPr>
                <w:sz w:val="14"/>
                <w:szCs w:val="14"/>
              </w:rPr>
            </w:r>
          </w:p>
          <w:p>
            <w:pPr>
              <w:rPr>
                <w:rFonts w:cs="Arial" w:hAnsi="Arial" w:eastAsia="Arial" w:ascii="Arial"/>
                <w:sz w:val="17"/>
                <w:szCs w:val="17"/>
              </w:rPr>
              <w:jc w:val="left"/>
              <w:ind w:left="126"/>
            </w:pPr>
            <w:r>
              <w:rPr>
                <w:rFonts w:cs="Arial" w:hAnsi="Arial" w:eastAsia="Arial" w:ascii="Arial"/>
                <w:spacing w:val="0"/>
                <w:w w:val="100"/>
                <w:sz w:val="17"/>
                <w:szCs w:val="17"/>
              </w:rPr>
              <w:t>34</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7"/>
              <w:ind w:left="1003"/>
            </w:pPr>
            <w:r>
              <w:rPr>
                <w:rFonts w:cs="Arial" w:hAnsi="Arial" w:eastAsia="Arial" w:ascii="Arial"/>
                <w:w w:val="85"/>
                <w:sz w:val="17"/>
                <w:szCs w:val="17"/>
              </w:rPr>
              <w:t>5</w:t>
            </w:r>
            <w:r>
              <w:rPr>
                <w:rFonts w:cs="Arial" w:hAnsi="Arial" w:eastAsia="Arial" w:ascii="Arial"/>
                <w:spacing w:val="3"/>
                <w:w w:val="86"/>
                <w:sz w:val="17"/>
                <w:szCs w:val="17"/>
              </w:rPr>
              <w:t>.</w:t>
            </w:r>
            <w:r>
              <w:rPr>
                <w:rFonts w:cs="SimSun" w:hAnsi="SimSun" w:eastAsia="SimSun" w:ascii="SimSun"/>
                <w:spacing w:val="0"/>
                <w:w w:val="104"/>
                <w:sz w:val="17"/>
                <w:szCs w:val="17"/>
              </w:rPr>
              <w:t>外</w:t>
            </w:r>
            <w:r>
              <w:rPr>
                <w:rFonts w:cs="SimSun" w:hAnsi="SimSun" w:eastAsia="SimSun" w:ascii="SimSun"/>
                <w:spacing w:val="4"/>
                <w:w w:val="104"/>
                <w:sz w:val="17"/>
                <w:szCs w:val="17"/>
              </w:rPr>
              <w:t>币</w:t>
            </w:r>
            <w:r>
              <w:rPr>
                <w:rFonts w:cs="SimSun" w:hAnsi="SimSun" w:eastAsia="SimSun" w:ascii="SimSun"/>
                <w:spacing w:val="0"/>
                <w:w w:val="104"/>
                <w:sz w:val="17"/>
                <w:szCs w:val="17"/>
              </w:rPr>
              <w:t>报</w:t>
            </w:r>
            <w:r>
              <w:rPr>
                <w:rFonts w:cs="SimSun" w:hAnsi="SimSun" w:eastAsia="SimSun" w:ascii="SimSun"/>
                <w:spacing w:val="4"/>
                <w:w w:val="104"/>
                <w:sz w:val="17"/>
                <w:szCs w:val="17"/>
              </w:rPr>
              <w:t>表</w:t>
            </w:r>
            <w:r>
              <w:rPr>
                <w:rFonts w:cs="SimSun" w:hAnsi="SimSun" w:eastAsia="SimSun" w:ascii="SimSun"/>
                <w:spacing w:val="0"/>
                <w:w w:val="104"/>
                <w:sz w:val="17"/>
                <w:szCs w:val="17"/>
              </w:rPr>
              <w:t>折</w:t>
            </w:r>
            <w:r>
              <w:rPr>
                <w:rFonts w:cs="SimSun" w:hAnsi="SimSun" w:eastAsia="SimSun" w:ascii="SimSun"/>
                <w:spacing w:val="4"/>
                <w:w w:val="104"/>
                <w:sz w:val="17"/>
                <w:szCs w:val="17"/>
              </w:rPr>
              <w:t>算</w:t>
            </w:r>
            <w:r>
              <w:rPr>
                <w:rFonts w:cs="SimSun" w:hAnsi="SimSun" w:eastAsia="SimSun" w:ascii="SimSun"/>
                <w:spacing w:val="0"/>
                <w:w w:val="104"/>
                <w:sz w:val="17"/>
                <w:szCs w:val="17"/>
              </w:rPr>
              <w:t>差额</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35</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9"/>
              <w:ind w:left="105"/>
            </w:pPr>
            <w:r>
              <w:rPr>
                <w:rFonts w:cs="SimSun" w:hAnsi="SimSun" w:eastAsia="SimSun" w:ascii="SimSun"/>
                <w:spacing w:val="4"/>
                <w:w w:val="104"/>
                <w:sz w:val="17"/>
                <w:szCs w:val="17"/>
              </w:rPr>
              <w:t>七</w:t>
            </w:r>
            <w:r>
              <w:rPr>
                <w:rFonts w:cs="SimSun" w:hAnsi="SimSun" w:eastAsia="SimSun" w:ascii="SimSun"/>
                <w:spacing w:val="0"/>
                <w:w w:val="104"/>
                <w:sz w:val="17"/>
                <w:szCs w:val="17"/>
              </w:rPr>
              <w:t>、</w:t>
            </w:r>
            <w:r>
              <w:rPr>
                <w:rFonts w:cs="SimSun" w:hAnsi="SimSun" w:eastAsia="SimSun" w:ascii="SimSun"/>
                <w:spacing w:val="4"/>
                <w:w w:val="104"/>
                <w:sz w:val="17"/>
                <w:szCs w:val="17"/>
              </w:rPr>
              <w:t>综</w:t>
            </w:r>
            <w:r>
              <w:rPr>
                <w:rFonts w:cs="SimSun" w:hAnsi="SimSun" w:eastAsia="SimSun" w:ascii="SimSun"/>
                <w:spacing w:val="4"/>
                <w:w w:val="104"/>
                <w:sz w:val="17"/>
                <w:szCs w:val="17"/>
              </w:rPr>
              <w:t>合</w:t>
            </w:r>
            <w:r>
              <w:rPr>
                <w:rFonts w:cs="SimSun" w:hAnsi="SimSun" w:eastAsia="SimSun" w:ascii="SimSun"/>
                <w:spacing w:val="0"/>
                <w:w w:val="104"/>
                <w:sz w:val="17"/>
                <w:szCs w:val="17"/>
              </w:rPr>
              <w:t>收</w:t>
            </w:r>
            <w:r>
              <w:rPr>
                <w:rFonts w:cs="SimSun" w:hAnsi="SimSun" w:eastAsia="SimSun" w:ascii="SimSun"/>
                <w:spacing w:val="4"/>
                <w:w w:val="104"/>
                <w:sz w:val="17"/>
                <w:szCs w:val="17"/>
              </w:rPr>
              <w:t>益</w:t>
            </w:r>
            <w:r>
              <w:rPr>
                <w:rFonts w:cs="SimSun" w:hAnsi="SimSun" w:eastAsia="SimSun" w:ascii="SimSun"/>
                <w:spacing w:val="4"/>
                <w:w w:val="104"/>
                <w:sz w:val="17"/>
                <w:szCs w:val="17"/>
              </w:rPr>
              <w:t>总</w:t>
            </w:r>
            <w:r>
              <w:rPr>
                <w:rFonts w:cs="SimSun" w:hAnsi="SimSun" w:eastAsia="SimSun" w:ascii="SimSun"/>
                <w:spacing w:val="0"/>
                <w:w w:val="104"/>
                <w:sz w:val="17"/>
                <w:szCs w:val="17"/>
              </w:rPr>
              <w:t>额</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36</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310"/>
            </w:pPr>
            <w:r>
              <w:rPr>
                <w:rFonts w:cs="Arial" w:hAnsi="Arial" w:eastAsia="Arial" w:ascii="Arial"/>
                <w:b/>
                <w:spacing w:val="-1"/>
                <w:w w:val="82"/>
                <w:sz w:val="20"/>
                <w:szCs w:val="20"/>
              </w:rPr>
              <w:t>9</w:t>
            </w:r>
            <w:r>
              <w:rPr>
                <w:rFonts w:cs="Arial" w:hAnsi="Arial" w:eastAsia="Arial" w:ascii="Arial"/>
                <w:b/>
                <w:spacing w:val="-1"/>
                <w:w w:val="82"/>
                <w:sz w:val="20"/>
                <w:szCs w:val="20"/>
              </w:rPr>
              <w:t>6</w:t>
            </w:r>
            <w:r>
              <w:rPr>
                <w:rFonts w:cs="Arial" w:hAnsi="Arial" w:eastAsia="Arial" w:ascii="Arial"/>
                <w:b/>
                <w:spacing w:val="-1"/>
                <w:w w:val="82"/>
                <w:sz w:val="20"/>
                <w:szCs w:val="20"/>
              </w:rPr>
              <w:t>9</w:t>
            </w:r>
            <w:r>
              <w:rPr>
                <w:rFonts w:cs="Arial" w:hAnsi="Arial" w:eastAsia="Arial" w:ascii="Arial"/>
                <w:b/>
                <w:spacing w:val="2"/>
                <w:w w:val="82"/>
                <w:sz w:val="20"/>
                <w:szCs w:val="20"/>
              </w:rPr>
              <w:t>,</w:t>
            </w:r>
            <w:r>
              <w:rPr>
                <w:rFonts w:cs="Arial" w:hAnsi="Arial" w:eastAsia="Arial" w:ascii="Arial"/>
                <w:b/>
                <w:spacing w:val="-1"/>
                <w:w w:val="82"/>
                <w:sz w:val="20"/>
                <w:szCs w:val="20"/>
              </w:rPr>
              <w:t>8</w:t>
            </w:r>
            <w:r>
              <w:rPr>
                <w:rFonts w:cs="Arial" w:hAnsi="Arial" w:eastAsia="Arial" w:ascii="Arial"/>
                <w:b/>
                <w:spacing w:val="-1"/>
                <w:w w:val="82"/>
                <w:sz w:val="20"/>
                <w:szCs w:val="20"/>
              </w:rPr>
              <w:t>8</w:t>
            </w:r>
            <w:r>
              <w:rPr>
                <w:rFonts w:cs="Arial" w:hAnsi="Arial" w:eastAsia="Arial" w:ascii="Arial"/>
                <w:b/>
                <w:spacing w:val="-1"/>
                <w:w w:val="82"/>
                <w:sz w:val="20"/>
                <w:szCs w:val="20"/>
              </w:rPr>
              <w:t>3</w:t>
            </w:r>
            <w:r>
              <w:rPr>
                <w:rFonts w:cs="Arial" w:hAnsi="Arial" w:eastAsia="Arial" w:ascii="Arial"/>
                <w:b/>
                <w:spacing w:val="2"/>
                <w:w w:val="82"/>
                <w:sz w:val="20"/>
                <w:szCs w:val="20"/>
              </w:rPr>
              <w:t>,</w:t>
            </w:r>
            <w:r>
              <w:rPr>
                <w:rFonts w:cs="Arial" w:hAnsi="Arial" w:eastAsia="Arial" w:ascii="Arial"/>
                <w:b/>
                <w:spacing w:val="-1"/>
                <w:w w:val="82"/>
                <w:sz w:val="20"/>
                <w:szCs w:val="20"/>
              </w:rPr>
              <w:t>9</w:t>
            </w:r>
            <w:r>
              <w:rPr>
                <w:rFonts w:cs="Arial" w:hAnsi="Arial" w:eastAsia="Arial" w:ascii="Arial"/>
                <w:b/>
                <w:spacing w:val="-1"/>
                <w:w w:val="82"/>
                <w:sz w:val="20"/>
                <w:szCs w:val="20"/>
              </w:rPr>
              <w:t>9</w:t>
            </w:r>
            <w:r>
              <w:rPr>
                <w:rFonts w:cs="Arial" w:hAnsi="Arial" w:eastAsia="Arial" w:ascii="Arial"/>
                <w:b/>
                <w:spacing w:val="-1"/>
                <w:w w:val="82"/>
                <w:sz w:val="20"/>
                <w:szCs w:val="20"/>
              </w:rPr>
              <w:t>1</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0"/>
                <w:w w:val="82"/>
                <w:sz w:val="20"/>
                <w:szCs w:val="20"/>
              </w:rPr>
              <w:t>7</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311"/>
            </w:pPr>
            <w:r>
              <w:rPr>
                <w:rFonts w:cs="Arial" w:hAnsi="Arial" w:eastAsia="Arial" w:ascii="Arial"/>
                <w:b/>
                <w:spacing w:val="-1"/>
                <w:w w:val="82"/>
                <w:sz w:val="20"/>
                <w:szCs w:val="20"/>
              </w:rPr>
              <w:t>9</w:t>
            </w:r>
            <w:r>
              <w:rPr>
                <w:rFonts w:cs="Arial" w:hAnsi="Arial" w:eastAsia="Arial" w:ascii="Arial"/>
                <w:b/>
                <w:spacing w:val="-1"/>
                <w:w w:val="82"/>
                <w:sz w:val="20"/>
                <w:szCs w:val="20"/>
              </w:rPr>
              <w:t>6</w:t>
            </w:r>
            <w:r>
              <w:rPr>
                <w:rFonts w:cs="Arial" w:hAnsi="Arial" w:eastAsia="Arial" w:ascii="Arial"/>
                <w:b/>
                <w:spacing w:val="-1"/>
                <w:w w:val="82"/>
                <w:sz w:val="20"/>
                <w:szCs w:val="20"/>
              </w:rPr>
              <w:t>3</w:t>
            </w:r>
            <w:r>
              <w:rPr>
                <w:rFonts w:cs="Arial" w:hAnsi="Arial" w:eastAsia="Arial" w:ascii="Arial"/>
                <w:b/>
                <w:spacing w:val="2"/>
                <w:w w:val="82"/>
                <w:sz w:val="20"/>
                <w:szCs w:val="20"/>
              </w:rPr>
              <w:t>,</w:t>
            </w:r>
            <w:r>
              <w:rPr>
                <w:rFonts w:cs="Arial" w:hAnsi="Arial" w:eastAsia="Arial" w:ascii="Arial"/>
                <w:b/>
                <w:spacing w:val="-1"/>
                <w:w w:val="82"/>
                <w:sz w:val="20"/>
                <w:szCs w:val="20"/>
              </w:rPr>
              <w:t>7</w:t>
            </w:r>
            <w:r>
              <w:rPr>
                <w:rFonts w:cs="Arial" w:hAnsi="Arial" w:eastAsia="Arial" w:ascii="Arial"/>
                <w:b/>
                <w:spacing w:val="-1"/>
                <w:w w:val="82"/>
                <w:sz w:val="20"/>
                <w:szCs w:val="20"/>
              </w:rPr>
              <w:t>8</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2</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4</w:t>
            </w:r>
            <w:r>
              <w:rPr>
                <w:rFonts w:cs="Arial" w:hAnsi="Arial" w:eastAsia="Arial" w:ascii="Arial"/>
                <w:b/>
                <w:spacing w:val="0"/>
                <w:w w:val="82"/>
                <w:sz w:val="20"/>
                <w:szCs w:val="20"/>
              </w:rPr>
              <w:t>3</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312"/>
            </w:pPr>
            <w:r>
              <w:rPr>
                <w:rFonts w:cs="Arial" w:hAnsi="Arial" w:eastAsia="Arial" w:ascii="Arial"/>
                <w:b/>
                <w:spacing w:val="-1"/>
                <w:w w:val="82"/>
                <w:sz w:val="20"/>
                <w:szCs w:val="20"/>
              </w:rPr>
              <w:t>8</w:t>
            </w:r>
            <w:r>
              <w:rPr>
                <w:rFonts w:cs="Arial" w:hAnsi="Arial" w:eastAsia="Arial" w:ascii="Arial"/>
                <w:b/>
                <w:spacing w:val="-1"/>
                <w:w w:val="82"/>
                <w:sz w:val="20"/>
                <w:szCs w:val="20"/>
              </w:rPr>
              <w:t>9</w:t>
            </w:r>
            <w:r>
              <w:rPr>
                <w:rFonts w:cs="Arial" w:hAnsi="Arial" w:eastAsia="Arial" w:ascii="Arial"/>
                <w:b/>
                <w:spacing w:val="-1"/>
                <w:w w:val="82"/>
                <w:sz w:val="20"/>
                <w:szCs w:val="20"/>
              </w:rPr>
              <w:t>6</w:t>
            </w:r>
            <w:r>
              <w:rPr>
                <w:rFonts w:cs="Arial" w:hAnsi="Arial" w:eastAsia="Arial" w:ascii="Arial"/>
                <w:b/>
                <w:spacing w:val="2"/>
                <w:w w:val="82"/>
                <w:sz w:val="20"/>
                <w:szCs w:val="20"/>
              </w:rPr>
              <w:t>,</w:t>
            </w:r>
            <w:r>
              <w:rPr>
                <w:rFonts w:cs="Arial" w:hAnsi="Arial" w:eastAsia="Arial" w:ascii="Arial"/>
                <w:b/>
                <w:spacing w:val="-1"/>
                <w:w w:val="82"/>
                <w:sz w:val="20"/>
                <w:szCs w:val="20"/>
              </w:rPr>
              <w:t>6</w:t>
            </w:r>
            <w:r>
              <w:rPr>
                <w:rFonts w:cs="Arial" w:hAnsi="Arial" w:eastAsia="Arial" w:ascii="Arial"/>
                <w:b/>
                <w:spacing w:val="-1"/>
                <w:w w:val="82"/>
                <w:sz w:val="20"/>
                <w:szCs w:val="20"/>
              </w:rPr>
              <w:t>6</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4</w:t>
            </w:r>
            <w:r>
              <w:rPr>
                <w:rFonts w:cs="Arial" w:hAnsi="Arial" w:eastAsia="Arial" w:ascii="Arial"/>
                <w:b/>
                <w:spacing w:val="-1"/>
                <w:w w:val="82"/>
                <w:sz w:val="20"/>
                <w:szCs w:val="20"/>
              </w:rPr>
              <w:t>8</w:t>
            </w:r>
            <w:r>
              <w:rPr>
                <w:rFonts w:cs="Arial" w:hAnsi="Arial" w:eastAsia="Arial" w:ascii="Arial"/>
                <w:b/>
                <w:spacing w:val="2"/>
                <w:w w:val="82"/>
                <w:sz w:val="20"/>
                <w:szCs w:val="20"/>
              </w:rPr>
              <w:t>.</w:t>
            </w:r>
            <w:r>
              <w:rPr>
                <w:rFonts w:cs="Arial" w:hAnsi="Arial" w:eastAsia="Arial" w:ascii="Arial"/>
                <w:b/>
                <w:spacing w:val="-1"/>
                <w:w w:val="82"/>
                <w:sz w:val="20"/>
                <w:szCs w:val="20"/>
              </w:rPr>
              <w:t>7</w:t>
            </w:r>
            <w:r>
              <w:rPr>
                <w:rFonts w:cs="Arial" w:hAnsi="Arial" w:eastAsia="Arial" w:ascii="Arial"/>
                <w:b/>
                <w:spacing w:val="0"/>
                <w:w w:val="82"/>
                <w:sz w:val="20"/>
                <w:szCs w:val="20"/>
              </w:rPr>
              <w:t>8</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20"/>
                <w:szCs w:val="20"/>
              </w:rPr>
              <w:jc w:val="left"/>
              <w:spacing w:before="93"/>
              <w:ind w:left="313"/>
            </w:pPr>
            <w:r>
              <w:rPr>
                <w:rFonts w:cs="Arial" w:hAnsi="Arial" w:eastAsia="Arial" w:ascii="Arial"/>
                <w:b/>
                <w:spacing w:val="-1"/>
                <w:w w:val="82"/>
                <w:sz w:val="20"/>
                <w:szCs w:val="20"/>
              </w:rPr>
              <w:t>9</w:t>
            </w:r>
            <w:r>
              <w:rPr>
                <w:rFonts w:cs="Arial" w:hAnsi="Arial" w:eastAsia="Arial" w:ascii="Arial"/>
                <w:b/>
                <w:spacing w:val="-1"/>
                <w:w w:val="82"/>
                <w:sz w:val="20"/>
                <w:szCs w:val="20"/>
              </w:rPr>
              <w:t>1</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1</w:t>
            </w:r>
            <w:r>
              <w:rPr>
                <w:rFonts w:cs="Arial" w:hAnsi="Arial" w:eastAsia="Arial" w:ascii="Arial"/>
                <w:b/>
                <w:spacing w:val="-1"/>
                <w:w w:val="82"/>
                <w:sz w:val="20"/>
                <w:szCs w:val="20"/>
              </w:rPr>
              <w:t>4</w:t>
            </w:r>
            <w:r>
              <w:rPr>
                <w:rFonts w:cs="Arial" w:hAnsi="Arial" w:eastAsia="Arial" w:ascii="Arial"/>
                <w:b/>
                <w:spacing w:val="-1"/>
                <w:w w:val="82"/>
                <w:sz w:val="20"/>
                <w:szCs w:val="20"/>
              </w:rPr>
              <w:t>5</w:t>
            </w:r>
            <w:r>
              <w:rPr>
                <w:rFonts w:cs="Arial" w:hAnsi="Arial" w:eastAsia="Arial" w:ascii="Arial"/>
                <w:b/>
                <w:spacing w:val="-2"/>
                <w:w w:val="82"/>
                <w:sz w:val="20"/>
                <w:szCs w:val="20"/>
              </w:rPr>
              <w:t>,</w:t>
            </w:r>
            <w:r>
              <w:rPr>
                <w:rFonts w:cs="Arial" w:hAnsi="Arial" w:eastAsia="Arial" w:ascii="Arial"/>
                <w:b/>
                <w:spacing w:val="-1"/>
                <w:w w:val="82"/>
                <w:sz w:val="20"/>
                <w:szCs w:val="20"/>
              </w:rPr>
              <w:t>3</w:t>
            </w:r>
            <w:r>
              <w:rPr>
                <w:rFonts w:cs="Arial" w:hAnsi="Arial" w:eastAsia="Arial" w:ascii="Arial"/>
                <w:b/>
                <w:spacing w:val="-1"/>
                <w:w w:val="82"/>
                <w:sz w:val="20"/>
                <w:szCs w:val="20"/>
              </w:rPr>
              <w:t>0</w:t>
            </w:r>
            <w:r>
              <w:rPr>
                <w:rFonts w:cs="Arial" w:hAnsi="Arial" w:eastAsia="Arial" w:ascii="Arial"/>
                <w:b/>
                <w:spacing w:val="-1"/>
                <w:w w:val="82"/>
                <w:sz w:val="20"/>
                <w:szCs w:val="20"/>
              </w:rPr>
              <w:t>0</w:t>
            </w:r>
            <w:r>
              <w:rPr>
                <w:rFonts w:cs="Arial" w:hAnsi="Arial" w:eastAsia="Arial" w:ascii="Arial"/>
                <w:b/>
                <w:spacing w:val="2"/>
                <w:w w:val="82"/>
                <w:sz w:val="20"/>
                <w:szCs w:val="20"/>
              </w:rPr>
              <w:t>.</w:t>
            </w:r>
            <w:r>
              <w:rPr>
                <w:rFonts w:cs="Arial" w:hAnsi="Arial" w:eastAsia="Arial" w:ascii="Arial"/>
                <w:b/>
                <w:spacing w:val="-1"/>
                <w:w w:val="82"/>
                <w:sz w:val="20"/>
                <w:szCs w:val="20"/>
              </w:rPr>
              <w:t>2</w:t>
            </w:r>
            <w:r>
              <w:rPr>
                <w:rFonts w:cs="Arial" w:hAnsi="Arial" w:eastAsia="Arial" w:ascii="Arial"/>
                <w:b/>
                <w:spacing w:val="0"/>
                <w:w w:val="82"/>
                <w:sz w:val="20"/>
                <w:szCs w:val="20"/>
              </w:rPr>
              <w:t>6</w:t>
            </w:r>
            <w:r>
              <w:rPr>
                <w:rFonts w:cs="Arial" w:hAnsi="Arial" w:eastAsia="Arial" w:ascii="Arial"/>
                <w:spacing w:val="0"/>
                <w:w w:val="100"/>
                <w:sz w:val="20"/>
                <w:szCs w:val="20"/>
              </w:rPr>
            </w:r>
          </w:p>
        </w:tc>
      </w:tr>
      <w:tr>
        <w:trPr>
          <w:trHeight w:val="477"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00"/>
              <w:ind w:left="465"/>
            </w:pPr>
            <w:r>
              <w:rPr>
                <w:rFonts w:cs="SimSun" w:hAnsi="SimSun" w:eastAsia="SimSun" w:ascii="SimSun"/>
                <w:w w:val="104"/>
                <w:position w:val="-2"/>
                <w:sz w:val="17"/>
                <w:szCs w:val="17"/>
              </w:rPr>
              <w:t>归</w:t>
            </w:r>
            <w:r>
              <w:rPr>
                <w:rFonts w:cs="SimSun" w:hAnsi="SimSun" w:eastAsia="SimSun" w:ascii="SimSun"/>
                <w:spacing w:val="4"/>
                <w:w w:val="104"/>
                <w:position w:val="-2"/>
                <w:sz w:val="17"/>
                <w:szCs w:val="17"/>
              </w:rPr>
              <w:t>属</w:t>
            </w:r>
            <w:r>
              <w:rPr>
                <w:rFonts w:cs="SimSun" w:hAnsi="SimSun" w:eastAsia="SimSun" w:ascii="SimSun"/>
                <w:spacing w:val="0"/>
                <w:w w:val="104"/>
                <w:position w:val="-2"/>
                <w:sz w:val="17"/>
                <w:szCs w:val="17"/>
              </w:rPr>
              <w:t>于</w:t>
            </w:r>
            <w:r>
              <w:rPr>
                <w:rFonts w:cs="SimSun" w:hAnsi="SimSun" w:eastAsia="SimSun" w:ascii="SimSun"/>
                <w:spacing w:val="4"/>
                <w:w w:val="104"/>
                <w:position w:val="-2"/>
                <w:sz w:val="17"/>
                <w:szCs w:val="17"/>
              </w:rPr>
              <w:t>母</w:t>
            </w:r>
            <w:r>
              <w:rPr>
                <w:rFonts w:cs="SimSun" w:hAnsi="SimSun" w:eastAsia="SimSun" w:ascii="SimSun"/>
                <w:spacing w:val="0"/>
                <w:w w:val="104"/>
                <w:position w:val="-2"/>
                <w:sz w:val="17"/>
                <w:szCs w:val="17"/>
              </w:rPr>
              <w:t>公</w:t>
            </w:r>
            <w:r>
              <w:rPr>
                <w:rFonts w:cs="SimSun" w:hAnsi="SimSun" w:eastAsia="SimSun" w:ascii="SimSun"/>
                <w:spacing w:val="4"/>
                <w:w w:val="104"/>
                <w:position w:val="-2"/>
                <w:sz w:val="17"/>
                <w:szCs w:val="17"/>
              </w:rPr>
              <w:t>司</w:t>
            </w:r>
            <w:r>
              <w:rPr>
                <w:rFonts w:cs="SimSun" w:hAnsi="SimSun" w:eastAsia="SimSun" w:ascii="SimSun"/>
                <w:spacing w:val="0"/>
                <w:w w:val="104"/>
                <w:position w:val="-2"/>
                <w:sz w:val="17"/>
                <w:szCs w:val="17"/>
              </w:rPr>
              <w:t>所</w:t>
            </w:r>
            <w:r>
              <w:rPr>
                <w:rFonts w:cs="SimSun" w:hAnsi="SimSun" w:eastAsia="SimSun" w:ascii="SimSun"/>
                <w:spacing w:val="4"/>
                <w:w w:val="104"/>
                <w:position w:val="-2"/>
                <w:sz w:val="17"/>
                <w:szCs w:val="17"/>
              </w:rPr>
              <w:t>有</w:t>
            </w:r>
            <w:r>
              <w:rPr>
                <w:rFonts w:cs="SimSun" w:hAnsi="SimSun" w:eastAsia="SimSun" w:ascii="SimSun"/>
                <w:spacing w:val="0"/>
                <w:w w:val="104"/>
                <w:position w:val="-2"/>
                <w:sz w:val="17"/>
                <w:szCs w:val="17"/>
              </w:rPr>
              <w:t>者</w:t>
            </w:r>
            <w:r>
              <w:rPr>
                <w:rFonts w:cs="SimSun" w:hAnsi="SimSun" w:eastAsia="SimSun" w:ascii="SimSun"/>
                <w:spacing w:val="4"/>
                <w:w w:val="104"/>
                <w:position w:val="-2"/>
                <w:sz w:val="17"/>
                <w:szCs w:val="17"/>
              </w:rPr>
              <w:t>的</w:t>
            </w:r>
            <w:r>
              <w:rPr>
                <w:rFonts w:cs="SimSun" w:hAnsi="SimSun" w:eastAsia="SimSun" w:ascii="SimSun"/>
                <w:spacing w:val="0"/>
                <w:w w:val="104"/>
                <w:position w:val="-2"/>
                <w:sz w:val="17"/>
                <w:szCs w:val="17"/>
              </w:rPr>
              <w:t>综合</w:t>
            </w:r>
            <w:r>
              <w:rPr>
                <w:rFonts w:cs="SimSun" w:hAnsi="SimSun" w:eastAsia="SimSun" w:ascii="SimSun"/>
                <w:spacing w:val="0"/>
                <w:w w:val="100"/>
                <w:position w:val="0"/>
                <w:sz w:val="17"/>
                <w:szCs w:val="17"/>
              </w:rPr>
            </w:r>
          </w:p>
          <w:p>
            <w:pPr>
              <w:rPr>
                <w:rFonts w:cs="SimSun" w:hAnsi="SimSun" w:eastAsia="SimSun" w:ascii="SimSun"/>
                <w:sz w:val="17"/>
                <w:szCs w:val="17"/>
              </w:rPr>
              <w:jc w:val="left"/>
              <w:spacing w:lineRule="exact" w:line="220"/>
              <w:ind w:left="105"/>
            </w:pPr>
            <w:r>
              <w:rPr>
                <w:rFonts w:cs="SimSun" w:hAnsi="SimSun" w:eastAsia="SimSun" w:ascii="SimSun"/>
                <w:w w:val="104"/>
                <w:position w:val="-2"/>
                <w:sz w:val="17"/>
                <w:szCs w:val="17"/>
              </w:rPr>
              <w:t>收</w:t>
            </w:r>
            <w:r>
              <w:rPr>
                <w:rFonts w:cs="SimSun" w:hAnsi="SimSun" w:eastAsia="SimSun" w:ascii="SimSun"/>
                <w:spacing w:val="4"/>
                <w:w w:val="104"/>
                <w:position w:val="-2"/>
                <w:sz w:val="17"/>
                <w:szCs w:val="17"/>
              </w:rPr>
              <w:t>益</w:t>
            </w:r>
            <w:r>
              <w:rPr>
                <w:rFonts w:cs="SimSun" w:hAnsi="SimSun" w:eastAsia="SimSun" w:ascii="SimSun"/>
                <w:spacing w:val="0"/>
                <w:w w:val="104"/>
                <w:position w:val="-2"/>
                <w:sz w:val="17"/>
                <w:szCs w:val="17"/>
              </w:rPr>
              <w:t>总额</w:t>
            </w:r>
            <w:r>
              <w:rPr>
                <w:rFonts w:cs="SimSun" w:hAnsi="SimSun" w:eastAsia="SimSun" w:ascii="SimSun"/>
                <w:spacing w:val="0"/>
                <w:w w:val="100"/>
                <w:position w:val="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7"/>
                <w:szCs w:val="17"/>
              </w:rPr>
              <w:jc w:val="left"/>
              <w:ind w:left="126"/>
            </w:pPr>
            <w:r>
              <w:rPr>
                <w:rFonts w:cs="Arial" w:hAnsi="Arial" w:eastAsia="Arial" w:ascii="Arial"/>
                <w:spacing w:val="0"/>
                <w:w w:val="100"/>
                <w:sz w:val="17"/>
                <w:szCs w:val="17"/>
              </w:rPr>
              <w:t>37</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310"/>
            </w:pP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1"/>
                <w:w w:val="82"/>
                <w:sz w:val="20"/>
                <w:szCs w:val="20"/>
              </w:rPr>
              <w:t>9</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6</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1"/>
                <w:w w:val="82"/>
                <w:sz w:val="20"/>
                <w:szCs w:val="20"/>
              </w:rPr>
              <w:t>2</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7</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311"/>
            </w:pPr>
            <w:r>
              <w:rPr>
                <w:rFonts w:cs="Arial" w:hAnsi="Arial" w:eastAsia="Arial" w:ascii="Arial"/>
                <w:spacing w:val="-1"/>
                <w:w w:val="82"/>
                <w:sz w:val="20"/>
                <w:szCs w:val="20"/>
              </w:rPr>
              <w:t>9</w:t>
            </w:r>
            <w:r>
              <w:rPr>
                <w:rFonts w:cs="Arial" w:hAnsi="Arial" w:eastAsia="Arial" w:ascii="Arial"/>
                <w:spacing w:val="-1"/>
                <w:w w:val="82"/>
                <w:sz w:val="20"/>
                <w:szCs w:val="20"/>
              </w:rPr>
              <w:t>6</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8</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6</w:t>
            </w:r>
            <w:r>
              <w:rPr>
                <w:rFonts w:cs="Arial" w:hAnsi="Arial" w:eastAsia="Arial" w:ascii="Arial"/>
                <w:spacing w:val="-1"/>
                <w:w w:val="82"/>
                <w:sz w:val="20"/>
                <w:szCs w:val="20"/>
              </w:rPr>
              <w:t>2</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3</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312"/>
            </w:pPr>
            <w:r>
              <w:rPr>
                <w:rFonts w:cs="Arial" w:hAnsi="Arial" w:eastAsia="Arial" w:ascii="Arial"/>
                <w:spacing w:val="-1"/>
                <w:w w:val="82"/>
                <w:sz w:val="20"/>
                <w:szCs w:val="20"/>
              </w:rPr>
              <w:t>9</w:t>
            </w:r>
            <w:r>
              <w:rPr>
                <w:rFonts w:cs="Arial" w:hAnsi="Arial" w:eastAsia="Arial" w:ascii="Arial"/>
                <w:spacing w:val="-1"/>
                <w:w w:val="82"/>
                <w:sz w:val="20"/>
                <w:szCs w:val="20"/>
              </w:rPr>
              <w:t>0</w:t>
            </w:r>
            <w:r>
              <w:rPr>
                <w:rFonts w:cs="Arial" w:hAnsi="Arial" w:eastAsia="Arial" w:ascii="Arial"/>
                <w:spacing w:val="-1"/>
                <w:w w:val="82"/>
                <w:sz w:val="20"/>
                <w:szCs w:val="20"/>
              </w:rPr>
              <w:t>3</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6</w:t>
            </w:r>
            <w:r>
              <w:rPr>
                <w:rFonts w:cs="Arial" w:hAnsi="Arial" w:eastAsia="Arial" w:ascii="Arial"/>
                <w:spacing w:val="-1"/>
                <w:w w:val="82"/>
                <w:sz w:val="20"/>
                <w:szCs w:val="20"/>
              </w:rPr>
              <w:t>6</w:t>
            </w:r>
            <w:r>
              <w:rPr>
                <w:rFonts w:cs="Arial" w:hAnsi="Arial" w:eastAsia="Arial" w:ascii="Arial"/>
                <w:spacing w:val="-2"/>
                <w:w w:val="82"/>
                <w:sz w:val="20"/>
                <w:szCs w:val="20"/>
              </w:rPr>
              <w:t>,</w:t>
            </w:r>
            <w:r>
              <w:rPr>
                <w:rFonts w:cs="Arial" w:hAnsi="Arial" w:eastAsia="Arial" w:ascii="Arial"/>
                <w:spacing w:val="-1"/>
                <w:w w:val="82"/>
                <w:sz w:val="20"/>
                <w:szCs w:val="20"/>
              </w:rPr>
              <w:t>8</w:t>
            </w:r>
            <w:r>
              <w:rPr>
                <w:rFonts w:cs="Arial" w:hAnsi="Arial" w:eastAsia="Arial" w:ascii="Arial"/>
                <w:spacing w:val="-1"/>
                <w:w w:val="82"/>
                <w:sz w:val="20"/>
                <w:szCs w:val="20"/>
              </w:rPr>
              <w:t>9</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0"/>
                <w:w w:val="82"/>
                <w:sz w:val="20"/>
                <w:szCs w:val="20"/>
              </w:rPr>
              <w:t>8</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20"/>
                <w:szCs w:val="20"/>
              </w:rPr>
              <w:jc w:val="left"/>
              <w:ind w:left="313"/>
            </w:pPr>
            <w:r>
              <w:rPr>
                <w:rFonts w:cs="Arial" w:hAnsi="Arial" w:eastAsia="Arial" w:ascii="Arial"/>
                <w:spacing w:val="-1"/>
                <w:w w:val="82"/>
                <w:sz w:val="20"/>
                <w:szCs w:val="20"/>
              </w:rPr>
              <w:t>9</w:t>
            </w:r>
            <w:r>
              <w:rPr>
                <w:rFonts w:cs="Arial" w:hAnsi="Arial" w:eastAsia="Arial" w:ascii="Arial"/>
                <w:spacing w:val="-1"/>
                <w:w w:val="82"/>
                <w:sz w:val="20"/>
                <w:szCs w:val="20"/>
              </w:rPr>
              <w:t>1</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1</w:t>
            </w:r>
            <w:r>
              <w:rPr>
                <w:rFonts w:cs="Arial" w:hAnsi="Arial" w:eastAsia="Arial" w:ascii="Arial"/>
                <w:spacing w:val="-1"/>
                <w:w w:val="82"/>
                <w:sz w:val="20"/>
                <w:szCs w:val="20"/>
              </w:rPr>
              <w:t>4</w:t>
            </w:r>
            <w:r>
              <w:rPr>
                <w:rFonts w:cs="Arial" w:hAnsi="Arial" w:eastAsia="Arial" w:ascii="Arial"/>
                <w:spacing w:val="-1"/>
                <w:w w:val="82"/>
                <w:sz w:val="20"/>
                <w:szCs w:val="20"/>
              </w:rPr>
              <w:t>5</w:t>
            </w:r>
            <w:r>
              <w:rPr>
                <w:rFonts w:cs="Arial" w:hAnsi="Arial" w:eastAsia="Arial" w:ascii="Arial"/>
                <w:spacing w:val="-2"/>
                <w:w w:val="82"/>
                <w:sz w:val="20"/>
                <w:szCs w:val="20"/>
              </w:rPr>
              <w:t>,</w:t>
            </w:r>
            <w:r>
              <w:rPr>
                <w:rFonts w:cs="Arial" w:hAnsi="Arial" w:eastAsia="Arial" w:ascii="Arial"/>
                <w:spacing w:val="-1"/>
                <w:w w:val="82"/>
                <w:sz w:val="20"/>
                <w:szCs w:val="20"/>
              </w:rPr>
              <w:t>3</w:t>
            </w:r>
            <w:r>
              <w:rPr>
                <w:rFonts w:cs="Arial" w:hAnsi="Arial" w:eastAsia="Arial" w:ascii="Arial"/>
                <w:spacing w:val="-1"/>
                <w:w w:val="82"/>
                <w:sz w:val="20"/>
                <w:szCs w:val="20"/>
              </w:rPr>
              <w:t>0</w:t>
            </w:r>
            <w:r>
              <w:rPr>
                <w:rFonts w:cs="Arial" w:hAnsi="Arial" w:eastAsia="Arial" w:ascii="Arial"/>
                <w:spacing w:val="-1"/>
                <w:w w:val="82"/>
                <w:sz w:val="20"/>
                <w:szCs w:val="20"/>
              </w:rPr>
              <w:t>0</w:t>
            </w:r>
            <w:r>
              <w:rPr>
                <w:rFonts w:cs="Arial" w:hAnsi="Arial" w:eastAsia="Arial" w:ascii="Arial"/>
                <w:spacing w:val="2"/>
                <w:w w:val="82"/>
                <w:sz w:val="20"/>
                <w:szCs w:val="20"/>
              </w:rPr>
              <w:t>.</w:t>
            </w:r>
            <w:r>
              <w:rPr>
                <w:rFonts w:cs="Arial" w:hAnsi="Arial" w:eastAsia="Arial" w:ascii="Arial"/>
                <w:spacing w:val="-1"/>
                <w:w w:val="82"/>
                <w:sz w:val="20"/>
                <w:szCs w:val="20"/>
              </w:rPr>
              <w:t>2</w:t>
            </w:r>
            <w:r>
              <w:rPr>
                <w:rFonts w:cs="Arial" w:hAnsi="Arial" w:eastAsia="Arial" w:ascii="Arial"/>
                <w:spacing w:val="0"/>
                <w:w w:val="82"/>
                <w:sz w:val="20"/>
                <w:szCs w:val="20"/>
              </w:rPr>
              <w:t>6</w:t>
            </w:r>
            <w:r>
              <w:rPr>
                <w:rFonts w:cs="Arial" w:hAnsi="Arial" w:eastAsia="Arial" w:ascii="Arial"/>
                <w:spacing w:val="0"/>
                <w:w w:val="100"/>
                <w:sz w:val="20"/>
                <w:szCs w:val="20"/>
              </w:rPr>
            </w:r>
          </w:p>
        </w:tc>
      </w:tr>
      <w:tr>
        <w:trPr>
          <w:trHeight w:val="477"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lineRule="exact" w:line="200"/>
              <w:ind w:left="465"/>
            </w:pPr>
            <w:r>
              <w:rPr>
                <w:rFonts w:cs="Arial" w:hAnsi="Arial" w:eastAsia="Arial" w:ascii="Arial"/>
                <w:spacing w:val="-4"/>
                <w:w w:val="85"/>
                <w:position w:val="-1"/>
                <w:sz w:val="17"/>
                <w:szCs w:val="17"/>
              </w:rPr>
              <w:t>*</w:t>
            </w:r>
            <w:r>
              <w:rPr>
                <w:rFonts w:cs="SimSun" w:hAnsi="SimSun" w:eastAsia="SimSun" w:ascii="SimSun"/>
                <w:spacing w:val="0"/>
                <w:w w:val="104"/>
                <w:position w:val="-1"/>
                <w:sz w:val="17"/>
                <w:szCs w:val="17"/>
              </w:rPr>
              <w:t>归</w:t>
            </w:r>
            <w:r>
              <w:rPr>
                <w:rFonts w:cs="SimSun" w:hAnsi="SimSun" w:eastAsia="SimSun" w:ascii="SimSun"/>
                <w:spacing w:val="4"/>
                <w:w w:val="104"/>
                <w:position w:val="-1"/>
                <w:sz w:val="17"/>
                <w:szCs w:val="17"/>
              </w:rPr>
              <w:t>属</w:t>
            </w:r>
            <w:r>
              <w:rPr>
                <w:rFonts w:cs="SimSun" w:hAnsi="SimSun" w:eastAsia="SimSun" w:ascii="SimSun"/>
                <w:spacing w:val="0"/>
                <w:w w:val="104"/>
                <w:position w:val="-1"/>
                <w:sz w:val="17"/>
                <w:szCs w:val="17"/>
              </w:rPr>
              <w:t>于</w:t>
            </w:r>
            <w:r>
              <w:rPr>
                <w:rFonts w:cs="SimSun" w:hAnsi="SimSun" w:eastAsia="SimSun" w:ascii="SimSun"/>
                <w:spacing w:val="4"/>
                <w:w w:val="104"/>
                <w:position w:val="-1"/>
                <w:sz w:val="17"/>
                <w:szCs w:val="17"/>
              </w:rPr>
              <w:t>少</w:t>
            </w:r>
            <w:r>
              <w:rPr>
                <w:rFonts w:cs="SimSun" w:hAnsi="SimSun" w:eastAsia="SimSun" w:ascii="SimSun"/>
                <w:spacing w:val="0"/>
                <w:w w:val="104"/>
                <w:position w:val="-1"/>
                <w:sz w:val="17"/>
                <w:szCs w:val="17"/>
              </w:rPr>
              <w:t>数</w:t>
            </w:r>
            <w:r>
              <w:rPr>
                <w:rFonts w:cs="SimSun" w:hAnsi="SimSun" w:eastAsia="SimSun" w:ascii="SimSun"/>
                <w:spacing w:val="4"/>
                <w:w w:val="104"/>
                <w:position w:val="-1"/>
                <w:sz w:val="17"/>
                <w:szCs w:val="17"/>
              </w:rPr>
              <w:t>股</w:t>
            </w:r>
            <w:r>
              <w:rPr>
                <w:rFonts w:cs="SimSun" w:hAnsi="SimSun" w:eastAsia="SimSun" w:ascii="SimSun"/>
                <w:spacing w:val="0"/>
                <w:w w:val="104"/>
                <w:position w:val="-1"/>
                <w:sz w:val="17"/>
                <w:szCs w:val="17"/>
              </w:rPr>
              <w:t>东</w:t>
            </w:r>
            <w:r>
              <w:rPr>
                <w:rFonts w:cs="SimSun" w:hAnsi="SimSun" w:eastAsia="SimSun" w:ascii="SimSun"/>
                <w:spacing w:val="4"/>
                <w:w w:val="104"/>
                <w:position w:val="-1"/>
                <w:sz w:val="17"/>
                <w:szCs w:val="17"/>
              </w:rPr>
              <w:t>的</w:t>
            </w:r>
            <w:r>
              <w:rPr>
                <w:rFonts w:cs="SimSun" w:hAnsi="SimSun" w:eastAsia="SimSun" w:ascii="SimSun"/>
                <w:spacing w:val="0"/>
                <w:w w:val="104"/>
                <w:position w:val="-1"/>
                <w:sz w:val="17"/>
                <w:szCs w:val="17"/>
              </w:rPr>
              <w:t>综</w:t>
            </w:r>
            <w:r>
              <w:rPr>
                <w:rFonts w:cs="SimSun" w:hAnsi="SimSun" w:eastAsia="SimSun" w:ascii="SimSun"/>
                <w:spacing w:val="4"/>
                <w:w w:val="104"/>
                <w:position w:val="-1"/>
                <w:sz w:val="17"/>
                <w:szCs w:val="17"/>
              </w:rPr>
              <w:t>合</w:t>
            </w:r>
            <w:r>
              <w:rPr>
                <w:rFonts w:cs="SimSun" w:hAnsi="SimSun" w:eastAsia="SimSun" w:ascii="SimSun"/>
                <w:spacing w:val="0"/>
                <w:w w:val="104"/>
                <w:position w:val="-1"/>
                <w:sz w:val="17"/>
                <w:szCs w:val="17"/>
              </w:rPr>
              <w:t>收益</w:t>
            </w:r>
            <w:r>
              <w:rPr>
                <w:rFonts w:cs="SimSun" w:hAnsi="SimSun" w:eastAsia="SimSun" w:ascii="SimSun"/>
                <w:spacing w:val="0"/>
                <w:w w:val="100"/>
                <w:position w:val="0"/>
                <w:sz w:val="17"/>
                <w:szCs w:val="17"/>
              </w:rPr>
            </w:r>
          </w:p>
          <w:p>
            <w:pPr>
              <w:rPr>
                <w:rFonts w:cs="SimSun" w:hAnsi="SimSun" w:eastAsia="SimSun" w:ascii="SimSun"/>
                <w:sz w:val="17"/>
                <w:szCs w:val="17"/>
              </w:rPr>
              <w:jc w:val="left"/>
              <w:spacing w:lineRule="exact" w:line="220"/>
              <w:ind w:left="105"/>
            </w:pPr>
            <w:r>
              <w:rPr>
                <w:rFonts w:cs="SimSun" w:hAnsi="SimSun" w:eastAsia="SimSun" w:ascii="SimSun"/>
                <w:spacing w:val="0"/>
                <w:w w:val="104"/>
                <w:position w:val="-2"/>
                <w:sz w:val="17"/>
                <w:szCs w:val="17"/>
              </w:rPr>
              <w:t>总额</w:t>
            </w:r>
            <w:r>
              <w:rPr>
                <w:rFonts w:cs="SimSun" w:hAnsi="SimSun" w:eastAsia="SimSun" w:ascii="SimSun"/>
                <w:spacing w:val="0"/>
                <w:w w:val="100"/>
                <w:position w:val="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1" w:lineRule="exact" w:line="140"/>
            </w:pPr>
            <w:r>
              <w:rPr>
                <w:sz w:val="14"/>
                <w:szCs w:val="14"/>
              </w:rPr>
            </w:r>
          </w:p>
          <w:p>
            <w:pPr>
              <w:rPr>
                <w:rFonts w:cs="Arial" w:hAnsi="Arial" w:eastAsia="Arial" w:ascii="Arial"/>
                <w:sz w:val="17"/>
                <w:szCs w:val="17"/>
              </w:rPr>
              <w:jc w:val="left"/>
              <w:ind w:left="126"/>
            </w:pPr>
            <w:r>
              <w:rPr>
                <w:rFonts w:cs="Arial" w:hAnsi="Arial" w:eastAsia="Arial" w:ascii="Arial"/>
                <w:spacing w:val="0"/>
                <w:w w:val="100"/>
                <w:sz w:val="17"/>
                <w:szCs w:val="17"/>
              </w:rPr>
              <w:t>38</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20"/>
                <w:szCs w:val="20"/>
              </w:rPr>
              <w:jc w:val="left"/>
              <w:ind w:left="626"/>
            </w:pPr>
            <w:r>
              <w:rPr>
                <w:rFonts w:cs="Arial" w:hAnsi="Arial" w:eastAsia="Arial" w:ascii="Arial"/>
                <w:spacing w:val="-1"/>
                <w:w w:val="82"/>
                <w:sz w:val="20"/>
                <w:szCs w:val="20"/>
              </w:rPr>
              <w:t>7</w:t>
            </w:r>
            <w:r>
              <w:rPr>
                <w:rFonts w:cs="Arial" w:hAnsi="Arial" w:eastAsia="Arial" w:ascii="Arial"/>
                <w:spacing w:val="-1"/>
                <w:w w:val="82"/>
                <w:sz w:val="20"/>
                <w:szCs w:val="20"/>
              </w:rPr>
              <w:t>2</w:t>
            </w:r>
            <w:r>
              <w:rPr>
                <w:rFonts w:cs="Arial" w:hAnsi="Arial" w:eastAsia="Arial" w:ascii="Arial"/>
                <w:spacing w:val="-1"/>
                <w:w w:val="82"/>
                <w:sz w:val="20"/>
                <w:szCs w:val="20"/>
              </w:rPr>
              <w:t>3</w:t>
            </w:r>
            <w:r>
              <w:rPr>
                <w:rFonts w:cs="Arial" w:hAnsi="Arial" w:eastAsia="Arial" w:ascii="Arial"/>
                <w:spacing w:val="2"/>
                <w:w w:val="83"/>
                <w:sz w:val="20"/>
                <w:szCs w:val="20"/>
              </w:rPr>
              <w:t>,</w:t>
            </w:r>
            <w:r>
              <w:rPr>
                <w:rFonts w:cs="Arial" w:hAnsi="Arial" w:eastAsia="Arial" w:ascii="Arial"/>
                <w:spacing w:val="-1"/>
                <w:w w:val="82"/>
                <w:sz w:val="20"/>
                <w:szCs w:val="20"/>
              </w:rPr>
              <w:t>5</w:t>
            </w:r>
            <w:r>
              <w:rPr>
                <w:rFonts w:cs="Arial" w:hAnsi="Arial" w:eastAsia="Arial" w:ascii="Arial"/>
                <w:spacing w:val="-1"/>
                <w:w w:val="82"/>
                <w:sz w:val="20"/>
                <w:szCs w:val="20"/>
              </w:rPr>
              <w:t>3</w:t>
            </w:r>
            <w:r>
              <w:rPr>
                <w:rFonts w:cs="Arial" w:hAnsi="Arial" w:eastAsia="Arial" w:ascii="Arial"/>
                <w:spacing w:val="-1"/>
                <w:w w:val="82"/>
                <w:sz w:val="20"/>
                <w:szCs w:val="20"/>
              </w:rPr>
              <w:t>9</w:t>
            </w:r>
            <w:r>
              <w:rPr>
                <w:rFonts w:cs="Arial" w:hAnsi="Arial" w:eastAsia="Arial" w:ascii="Arial"/>
                <w:spacing w:val="2"/>
                <w:w w:val="83"/>
                <w:sz w:val="20"/>
                <w:szCs w:val="20"/>
              </w:rPr>
              <w:t>.</w:t>
            </w:r>
            <w:r>
              <w:rPr>
                <w:rFonts w:cs="Arial" w:hAnsi="Arial" w:eastAsia="Arial" w:ascii="Arial"/>
                <w:spacing w:val="-1"/>
                <w:w w:val="82"/>
                <w:sz w:val="20"/>
                <w:szCs w:val="20"/>
              </w:rPr>
              <w:t>0</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20"/>
                <w:szCs w:val="20"/>
              </w:rPr>
              <w:jc w:val="left"/>
              <w:ind w:left="436"/>
            </w:pP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2"/>
                <w:w w:val="82"/>
                <w:sz w:val="20"/>
                <w:szCs w:val="20"/>
              </w:rPr>
              <w:t>,</w:t>
            </w:r>
            <w:r>
              <w:rPr>
                <w:rFonts w:cs="Arial" w:hAnsi="Arial" w:eastAsia="Arial" w:ascii="Arial"/>
                <w:spacing w:val="-1"/>
                <w:w w:val="82"/>
                <w:sz w:val="20"/>
                <w:szCs w:val="20"/>
              </w:rPr>
              <w:t>0</w:t>
            </w:r>
            <w:r>
              <w:rPr>
                <w:rFonts w:cs="Arial" w:hAnsi="Arial" w:eastAsia="Arial" w:ascii="Arial"/>
                <w:spacing w:val="-1"/>
                <w:w w:val="82"/>
                <w:sz w:val="20"/>
                <w:szCs w:val="20"/>
              </w:rPr>
              <w:t>9</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7</w:t>
            </w:r>
            <w:r>
              <w:rPr>
                <w:rFonts w:cs="Arial" w:hAnsi="Arial" w:eastAsia="Arial" w:ascii="Arial"/>
                <w:spacing w:val="-1"/>
                <w:w w:val="82"/>
                <w:sz w:val="20"/>
                <w:szCs w:val="20"/>
              </w:rPr>
              <w:t>4</w:t>
            </w:r>
            <w:r>
              <w:rPr>
                <w:rFonts w:cs="Arial" w:hAnsi="Arial" w:eastAsia="Arial" w:ascii="Arial"/>
                <w:spacing w:val="-1"/>
                <w:w w:val="82"/>
                <w:sz w:val="20"/>
                <w:szCs w:val="20"/>
              </w:rPr>
              <w:t>8</w:t>
            </w:r>
            <w:r>
              <w:rPr>
                <w:rFonts w:cs="Arial" w:hAnsi="Arial" w:eastAsia="Arial" w:ascii="Arial"/>
                <w:spacing w:val="-2"/>
                <w:w w:val="82"/>
                <w:sz w:val="20"/>
                <w:szCs w:val="20"/>
              </w:rPr>
              <w:t>.</w:t>
            </w:r>
            <w:r>
              <w:rPr>
                <w:rFonts w:cs="Arial" w:hAnsi="Arial" w:eastAsia="Arial" w:ascii="Arial"/>
                <w:spacing w:val="-1"/>
                <w:w w:val="82"/>
                <w:sz w:val="20"/>
                <w:szCs w:val="20"/>
              </w:rPr>
              <w:t>4</w:t>
            </w:r>
            <w:r>
              <w:rPr>
                <w:rFonts w:cs="Arial" w:hAnsi="Arial" w:eastAsia="Arial" w:ascii="Arial"/>
                <w:spacing w:val="0"/>
                <w:w w:val="82"/>
                <w:sz w:val="20"/>
                <w:szCs w:val="20"/>
              </w:rPr>
              <w:t>0</w:t>
            </w:r>
            <w:r>
              <w:rPr>
                <w:rFonts w:cs="Arial" w:hAnsi="Arial" w:eastAsia="Arial" w:ascii="Arial"/>
                <w:spacing w:val="0"/>
                <w:w w:val="100"/>
                <w:sz w:val="20"/>
                <w:szCs w:val="20"/>
              </w:rPr>
            </w: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8"/>
                <w:szCs w:val="18"/>
              </w:rPr>
              <w:jc w:val="left"/>
              <w:spacing w:before="34"/>
              <w:ind w:left="105"/>
            </w:pPr>
            <w:r>
              <w:rPr>
                <w:rFonts w:cs="SimSun" w:hAnsi="SimSun" w:eastAsia="SimSun" w:ascii="SimSun"/>
                <w:spacing w:val="4"/>
                <w:w w:val="100"/>
                <w:sz w:val="18"/>
                <w:szCs w:val="18"/>
              </w:rPr>
              <w:t>八</w:t>
            </w:r>
            <w:r>
              <w:rPr>
                <w:rFonts w:cs="SimSun" w:hAnsi="SimSun" w:eastAsia="SimSun" w:ascii="SimSun"/>
                <w:spacing w:val="0"/>
                <w:w w:val="100"/>
                <w:sz w:val="18"/>
                <w:szCs w:val="18"/>
              </w:rPr>
              <w:t>、</w:t>
            </w:r>
            <w:r>
              <w:rPr>
                <w:rFonts w:cs="SimSun" w:hAnsi="SimSun" w:eastAsia="SimSun" w:ascii="SimSun"/>
                <w:spacing w:val="4"/>
                <w:w w:val="100"/>
                <w:sz w:val="18"/>
                <w:szCs w:val="18"/>
              </w:rPr>
              <w:t>每</w:t>
            </w:r>
            <w:r>
              <w:rPr>
                <w:rFonts w:cs="SimSun" w:hAnsi="SimSun" w:eastAsia="SimSun" w:ascii="SimSun"/>
                <w:spacing w:val="4"/>
                <w:w w:val="100"/>
                <w:sz w:val="18"/>
                <w:szCs w:val="18"/>
              </w:rPr>
              <w:t>股</w:t>
            </w:r>
            <w:r>
              <w:rPr>
                <w:rFonts w:cs="SimSun" w:hAnsi="SimSun" w:eastAsia="SimSun" w:ascii="SimSun"/>
                <w:spacing w:val="0"/>
                <w:w w:val="100"/>
                <w:sz w:val="18"/>
                <w:szCs w:val="18"/>
              </w:rPr>
              <w:t>收益</w:t>
            </w:r>
            <w:r>
              <w:rPr>
                <w:rFonts w:cs="SimSun" w:hAnsi="SimSun" w:eastAsia="SimSun" w:ascii="SimSun"/>
                <w:spacing w:val="0"/>
                <w:w w:val="100"/>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6" w:lineRule="exact" w:line="100"/>
            </w:pPr>
            <w:r>
              <w:rPr>
                <w:sz w:val="10"/>
                <w:szCs w:val="10"/>
              </w:rPr>
            </w:r>
          </w:p>
          <w:p>
            <w:pPr>
              <w:rPr>
                <w:rFonts w:cs="Arial" w:hAnsi="Arial" w:eastAsia="Arial" w:ascii="Arial"/>
                <w:sz w:val="18"/>
                <w:szCs w:val="18"/>
              </w:rPr>
              <w:jc w:val="left"/>
              <w:ind w:left="126"/>
            </w:pPr>
            <w:r>
              <w:rPr>
                <w:rFonts w:cs="Arial" w:hAnsi="Arial" w:eastAsia="Arial" w:ascii="Arial"/>
                <w:spacing w:val="0"/>
                <w:w w:val="81"/>
                <w:sz w:val="18"/>
                <w:szCs w:val="18"/>
              </w:rPr>
              <w:t>39</w:t>
            </w:r>
            <w:r>
              <w:rPr>
                <w:rFonts w:cs="Arial" w:hAnsi="Arial" w:eastAsia="Arial" w:ascii="Arial"/>
                <w:spacing w:val="0"/>
                <w:w w:val="100"/>
                <w:sz w:val="18"/>
                <w:szCs w:val="18"/>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9"/>
              <w:ind w:left="465"/>
            </w:pPr>
            <w:r>
              <w:rPr>
                <w:rFonts w:cs="SimSun" w:hAnsi="SimSun" w:eastAsia="SimSun" w:ascii="SimSun"/>
                <w:w w:val="104"/>
                <w:sz w:val="17"/>
                <w:szCs w:val="17"/>
              </w:rPr>
              <w:t>基</w:t>
            </w:r>
            <w:r>
              <w:rPr>
                <w:rFonts w:cs="SimSun" w:hAnsi="SimSun" w:eastAsia="SimSun" w:ascii="SimSun"/>
                <w:spacing w:val="4"/>
                <w:w w:val="104"/>
                <w:sz w:val="17"/>
                <w:szCs w:val="17"/>
              </w:rPr>
              <w:t>本</w:t>
            </w:r>
            <w:r>
              <w:rPr>
                <w:rFonts w:cs="SimSun" w:hAnsi="SimSun" w:eastAsia="SimSun" w:ascii="SimSun"/>
                <w:spacing w:val="0"/>
                <w:w w:val="104"/>
                <w:sz w:val="17"/>
                <w:szCs w:val="17"/>
              </w:rPr>
              <w:t>每</w:t>
            </w:r>
            <w:r>
              <w:rPr>
                <w:rFonts w:cs="SimSun" w:hAnsi="SimSun" w:eastAsia="SimSun" w:ascii="SimSun"/>
                <w:spacing w:val="4"/>
                <w:w w:val="104"/>
                <w:sz w:val="17"/>
                <w:szCs w:val="17"/>
              </w:rPr>
              <w:t>股</w:t>
            </w:r>
            <w:r>
              <w:rPr>
                <w:rFonts w:cs="SimSun" w:hAnsi="SimSun" w:eastAsia="SimSun" w:ascii="SimSun"/>
                <w:spacing w:val="0"/>
                <w:w w:val="104"/>
                <w:sz w:val="17"/>
                <w:szCs w:val="17"/>
              </w:rPr>
              <w:t>收益</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40</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r>
        <w:trPr>
          <w:trHeight w:val="430" w:hRule="exact"/>
        </w:trPr>
        <w:tc>
          <w:tcPr>
            <w:tcW w:w="284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47"/>
              <w:ind w:left="465"/>
            </w:pPr>
            <w:r>
              <w:rPr>
                <w:rFonts w:cs="SimSun" w:hAnsi="SimSun" w:eastAsia="SimSun" w:ascii="SimSun"/>
                <w:w w:val="104"/>
                <w:sz w:val="17"/>
                <w:szCs w:val="17"/>
              </w:rPr>
              <w:t>稀</w:t>
            </w:r>
            <w:r>
              <w:rPr>
                <w:rFonts w:cs="SimSun" w:hAnsi="SimSun" w:eastAsia="SimSun" w:ascii="SimSun"/>
                <w:spacing w:val="4"/>
                <w:w w:val="104"/>
                <w:sz w:val="17"/>
                <w:szCs w:val="17"/>
              </w:rPr>
              <w:t>释</w:t>
            </w:r>
            <w:r>
              <w:rPr>
                <w:rFonts w:cs="SimSun" w:hAnsi="SimSun" w:eastAsia="SimSun" w:ascii="SimSun"/>
                <w:spacing w:val="0"/>
                <w:w w:val="104"/>
                <w:sz w:val="17"/>
                <w:szCs w:val="17"/>
              </w:rPr>
              <w:t>每</w:t>
            </w:r>
            <w:r>
              <w:rPr>
                <w:rFonts w:cs="SimSun" w:hAnsi="SimSun" w:eastAsia="SimSun" w:ascii="SimSun"/>
                <w:spacing w:val="4"/>
                <w:w w:val="104"/>
                <w:sz w:val="17"/>
                <w:szCs w:val="17"/>
              </w:rPr>
              <w:t>股</w:t>
            </w:r>
            <w:r>
              <w:rPr>
                <w:rFonts w:cs="SimSun" w:hAnsi="SimSun" w:eastAsia="SimSun" w:ascii="SimSun"/>
                <w:spacing w:val="0"/>
                <w:w w:val="104"/>
                <w:sz w:val="17"/>
                <w:szCs w:val="17"/>
              </w:rPr>
              <w:t>收益</w:t>
            </w:r>
            <w:r>
              <w:rPr>
                <w:rFonts w:cs="SimSun" w:hAnsi="SimSun" w:eastAsia="SimSun" w:ascii="SimSun"/>
                <w:spacing w:val="0"/>
                <w:w w:val="100"/>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7"/>
                <w:szCs w:val="17"/>
              </w:rPr>
              <w:jc w:val="left"/>
              <w:ind w:left="126"/>
            </w:pPr>
            <w:r>
              <w:rPr>
                <w:rFonts w:cs="Arial" w:hAnsi="Arial" w:eastAsia="Arial" w:ascii="Arial"/>
                <w:spacing w:val="0"/>
                <w:w w:val="100"/>
                <w:sz w:val="17"/>
                <w:szCs w:val="17"/>
              </w:rPr>
              <w:t>41</w:t>
            </w:r>
            <w:r>
              <w:rPr>
                <w:rFonts w:cs="Arial" w:hAnsi="Arial" w:eastAsia="Arial" w:ascii="Arial"/>
                <w:spacing w:val="0"/>
                <w:w w:val="100"/>
                <w:sz w:val="17"/>
                <w:szCs w:val="17"/>
              </w:rPr>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60" w:type="dxa"/>
            <w:tcBorders>
              <w:top w:val="single" w:sz="4" w:space="0" w:color="000000"/>
              <w:left w:val="single" w:sz="4" w:space="0" w:color="000000"/>
              <w:bottom w:val="single" w:sz="4" w:space="0" w:color="000000"/>
              <w:right w:val="single" w:sz="4" w:space="0" w:color="000000"/>
            </w:tcBorders>
          </w:tcPr>
          <w:p/>
        </w:tc>
      </w:tr>
    </w:tbl>
    <w:p>
      <w:pPr>
        <w:rPr>
          <w:rFonts w:cs="FangSong" w:hAnsi="FangSong" w:eastAsia="FangSong" w:ascii="FangSong"/>
          <w:sz w:val="21"/>
          <w:szCs w:val="21"/>
        </w:rPr>
        <w:jc w:val="left"/>
        <w:spacing w:lineRule="exact" w:line="240"/>
        <w:ind w:left="110"/>
        <w:sectPr>
          <w:pgMar w:header="782" w:footer="1246" w:top="1080" w:bottom="280" w:left="1080" w:right="1080"/>
          <w:pgSz w:w="11920" w:h="16840"/>
        </w:sectPr>
      </w:pPr>
      <w:r>
        <w:rPr>
          <w:rFonts w:cs="FangSong" w:hAnsi="FangSong" w:eastAsia="FangSong" w:ascii="FangSong"/>
          <w:spacing w:val="0"/>
          <w:w w:val="100"/>
          <w:position w:val="-2"/>
          <w:sz w:val="21"/>
          <w:szCs w:val="21"/>
        </w:rPr>
        <w:t>企</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负责人</w:t>
      </w:r>
      <w:r>
        <w:rPr>
          <w:rFonts w:cs="FangSong" w:hAnsi="FangSong" w:eastAsia="FangSong" w:ascii="FangSong"/>
          <w:spacing w:val="-14"/>
          <w:w w:val="100"/>
          <w:position w:val="-2"/>
          <w:sz w:val="21"/>
          <w:szCs w:val="21"/>
        </w:rPr>
        <w:t>：</w:t>
      </w:r>
      <w:r>
        <w:rPr>
          <w:rFonts w:cs="FangSong" w:hAnsi="FangSong" w:eastAsia="FangSong" w:ascii="FangSong"/>
          <w:spacing w:val="0"/>
          <w:w w:val="100"/>
          <w:position w:val="-2"/>
          <w:sz w:val="21"/>
          <w:szCs w:val="21"/>
        </w:rPr>
        <w:t>李</w:t>
      </w:r>
      <w:r>
        <w:rPr>
          <w:rFonts w:cs="FangSong" w:hAnsi="FangSong" w:eastAsia="FangSong" w:ascii="FangSong"/>
          <w:spacing w:val="-5"/>
          <w:w w:val="100"/>
          <w:position w:val="-2"/>
          <w:sz w:val="21"/>
          <w:szCs w:val="21"/>
        </w:rPr>
        <w:t>民</w:t>
      </w:r>
      <w:r>
        <w:rPr>
          <w:rFonts w:cs="FangSong" w:hAnsi="FangSong" w:eastAsia="FangSong" w:ascii="FangSong"/>
          <w:spacing w:val="0"/>
          <w:w w:val="100"/>
          <w:position w:val="-2"/>
          <w:sz w:val="21"/>
          <w:szCs w:val="21"/>
        </w:rPr>
        <w:t>吉</w:t>
      </w:r>
      <w:r>
        <w:rPr>
          <w:rFonts w:cs="FangSong" w:hAnsi="FangSong" w:eastAsia="FangSong" w:ascii="FangSong"/>
          <w:spacing w:val="0"/>
          <w:w w:val="100"/>
          <w:position w:val="-2"/>
          <w:sz w:val="21"/>
          <w:szCs w:val="21"/>
        </w:rPr>
        <w:t>           </w:t>
      </w:r>
      <w:r>
        <w:rPr>
          <w:rFonts w:cs="FangSong" w:hAnsi="FangSong" w:eastAsia="FangSong" w:ascii="FangSong"/>
          <w:spacing w:val="3"/>
          <w:w w:val="100"/>
          <w:position w:val="-2"/>
          <w:sz w:val="21"/>
          <w:szCs w:val="21"/>
        </w:rPr>
        <w:t> </w:t>
      </w:r>
      <w:r>
        <w:rPr>
          <w:rFonts w:cs="FangSong" w:hAnsi="FangSong" w:eastAsia="FangSong" w:ascii="FangSong"/>
          <w:spacing w:val="0"/>
          <w:w w:val="100"/>
          <w:position w:val="-2"/>
          <w:sz w:val="21"/>
          <w:szCs w:val="21"/>
        </w:rPr>
        <w:t>主</w:t>
      </w:r>
      <w:r>
        <w:rPr>
          <w:rFonts w:cs="FangSong" w:hAnsi="FangSong" w:eastAsia="FangSong" w:ascii="FangSong"/>
          <w:spacing w:val="-5"/>
          <w:w w:val="100"/>
          <w:position w:val="-2"/>
          <w:sz w:val="21"/>
          <w:szCs w:val="21"/>
        </w:rPr>
        <w:t>管</w:t>
      </w:r>
      <w:r>
        <w:rPr>
          <w:rFonts w:cs="FangSong" w:hAnsi="FangSong" w:eastAsia="FangSong" w:ascii="FangSong"/>
          <w:spacing w:val="0"/>
          <w:w w:val="100"/>
          <w:position w:val="-2"/>
          <w:sz w:val="21"/>
          <w:szCs w:val="21"/>
        </w:rPr>
        <w:t>会计工</w:t>
      </w:r>
      <w:r>
        <w:rPr>
          <w:rFonts w:cs="FangSong" w:hAnsi="FangSong" w:eastAsia="FangSong" w:ascii="FangSong"/>
          <w:spacing w:val="-5"/>
          <w:w w:val="100"/>
          <w:position w:val="-2"/>
          <w:sz w:val="21"/>
          <w:szCs w:val="21"/>
        </w:rPr>
        <w:t>作</w:t>
      </w:r>
      <w:r>
        <w:rPr>
          <w:rFonts w:cs="FangSong" w:hAnsi="FangSong" w:eastAsia="FangSong" w:ascii="FangSong"/>
          <w:spacing w:val="0"/>
          <w:w w:val="100"/>
          <w:position w:val="-2"/>
          <w:sz w:val="21"/>
          <w:szCs w:val="21"/>
        </w:rPr>
        <w:t>负责人</w:t>
      </w:r>
      <w:r>
        <w:rPr>
          <w:rFonts w:cs="FangSong" w:hAnsi="FangSong" w:eastAsia="FangSong" w:ascii="FangSong"/>
          <w:spacing w:val="-14"/>
          <w:w w:val="100"/>
          <w:position w:val="-2"/>
          <w:sz w:val="21"/>
          <w:szCs w:val="21"/>
        </w:rPr>
        <w:t>：</w:t>
      </w:r>
      <w:r>
        <w:rPr>
          <w:rFonts w:cs="FangSong" w:hAnsi="FangSong" w:eastAsia="FangSong" w:ascii="FangSong"/>
          <w:spacing w:val="0"/>
          <w:w w:val="100"/>
          <w:position w:val="-2"/>
          <w:sz w:val="21"/>
          <w:szCs w:val="21"/>
        </w:rPr>
        <w:t>吴</w:t>
      </w:r>
      <w:r>
        <w:rPr>
          <w:rFonts w:cs="FangSong" w:hAnsi="FangSong" w:eastAsia="FangSong" w:ascii="FangSong"/>
          <w:spacing w:val="-5"/>
          <w:w w:val="100"/>
          <w:position w:val="-2"/>
          <w:sz w:val="21"/>
          <w:szCs w:val="21"/>
        </w:rPr>
        <w:t>京</w:t>
      </w:r>
      <w:r>
        <w:rPr>
          <w:rFonts w:cs="FangSong" w:hAnsi="FangSong" w:eastAsia="FangSong" w:ascii="FangSong"/>
          <w:spacing w:val="0"/>
          <w:w w:val="100"/>
          <w:position w:val="-2"/>
          <w:sz w:val="21"/>
          <w:szCs w:val="21"/>
        </w:rPr>
        <w:t>林</w:t>
      </w:r>
      <w:r>
        <w:rPr>
          <w:rFonts w:cs="FangSong" w:hAnsi="FangSong" w:eastAsia="FangSong" w:ascii="FangSong"/>
          <w:spacing w:val="0"/>
          <w:w w:val="100"/>
          <w:position w:val="-2"/>
          <w:sz w:val="21"/>
          <w:szCs w:val="21"/>
        </w:rPr>
        <w:t>            </w:t>
      </w:r>
      <w:r>
        <w:rPr>
          <w:rFonts w:cs="FangSong" w:hAnsi="FangSong" w:eastAsia="FangSong" w:ascii="FangSong"/>
          <w:spacing w:val="3"/>
          <w:w w:val="100"/>
          <w:position w:val="-2"/>
          <w:sz w:val="21"/>
          <w:szCs w:val="21"/>
        </w:rPr>
        <w:t> </w:t>
      </w:r>
      <w:r>
        <w:rPr>
          <w:rFonts w:cs="FangSong" w:hAnsi="FangSong" w:eastAsia="FangSong" w:ascii="FangSong"/>
          <w:spacing w:val="0"/>
          <w:w w:val="100"/>
          <w:position w:val="-2"/>
          <w:sz w:val="21"/>
          <w:szCs w:val="21"/>
        </w:rPr>
        <w:t>会</w:t>
      </w:r>
      <w:r>
        <w:rPr>
          <w:rFonts w:cs="FangSong" w:hAnsi="FangSong" w:eastAsia="FangSong" w:ascii="FangSong"/>
          <w:spacing w:val="-5"/>
          <w:w w:val="100"/>
          <w:position w:val="-2"/>
          <w:sz w:val="21"/>
          <w:szCs w:val="21"/>
        </w:rPr>
        <w:t>计</w:t>
      </w:r>
      <w:r>
        <w:rPr>
          <w:rFonts w:cs="FangSong" w:hAnsi="FangSong" w:eastAsia="FangSong" w:ascii="FangSong"/>
          <w:spacing w:val="0"/>
          <w:w w:val="100"/>
          <w:position w:val="-2"/>
          <w:sz w:val="21"/>
          <w:szCs w:val="21"/>
        </w:rPr>
        <w:t>机构负</w:t>
      </w:r>
      <w:r>
        <w:rPr>
          <w:rFonts w:cs="FangSong" w:hAnsi="FangSong" w:eastAsia="FangSong" w:ascii="FangSong"/>
          <w:spacing w:val="-5"/>
          <w:w w:val="100"/>
          <w:position w:val="-2"/>
          <w:sz w:val="21"/>
          <w:szCs w:val="21"/>
        </w:rPr>
        <w:t>责</w:t>
      </w:r>
      <w:r>
        <w:rPr>
          <w:rFonts w:cs="FangSong" w:hAnsi="FangSong" w:eastAsia="FangSong" w:ascii="FangSong"/>
          <w:spacing w:val="0"/>
          <w:w w:val="100"/>
          <w:position w:val="-2"/>
          <w:sz w:val="21"/>
          <w:szCs w:val="21"/>
        </w:rPr>
        <w:t>人</w:t>
      </w:r>
      <w:r>
        <w:rPr>
          <w:rFonts w:cs="FangSong" w:hAnsi="FangSong" w:eastAsia="FangSong" w:ascii="FangSong"/>
          <w:spacing w:val="-9"/>
          <w:w w:val="100"/>
          <w:position w:val="-2"/>
          <w:sz w:val="21"/>
          <w:szCs w:val="21"/>
        </w:rPr>
        <w:t>：</w:t>
      </w:r>
      <w:r>
        <w:rPr>
          <w:rFonts w:cs="FangSong" w:hAnsi="FangSong" w:eastAsia="FangSong" w:ascii="FangSong"/>
          <w:spacing w:val="0"/>
          <w:w w:val="100"/>
          <w:position w:val="-2"/>
          <w:sz w:val="21"/>
          <w:szCs w:val="21"/>
        </w:rPr>
        <w:t>魏</w:t>
      </w:r>
      <w:r>
        <w:rPr>
          <w:rFonts w:cs="FangSong" w:hAnsi="FangSong" w:eastAsia="FangSong" w:ascii="FangSong"/>
          <w:spacing w:val="-5"/>
          <w:w w:val="100"/>
          <w:position w:val="-2"/>
          <w:sz w:val="21"/>
          <w:szCs w:val="21"/>
        </w:rPr>
        <w:t>东</w:t>
      </w:r>
      <w:r>
        <w:rPr>
          <w:rFonts w:cs="FangSong" w:hAnsi="FangSong" w:eastAsia="FangSong" w:ascii="FangSong"/>
          <w:spacing w:val="0"/>
          <w:w w:val="100"/>
          <w:position w:val="-2"/>
          <w:sz w:val="21"/>
          <w:szCs w:val="21"/>
        </w:rPr>
        <w:t>华</w:t>
      </w:r>
      <w:r>
        <w:rPr>
          <w:rFonts w:cs="FangSong" w:hAnsi="FangSong" w:eastAsia="FangSong" w:ascii="FangSong"/>
          <w:spacing w:val="0"/>
          <w:w w:val="100"/>
          <w:position w:val="0"/>
          <w:sz w:val="21"/>
          <w:szCs w:val="21"/>
        </w:rPr>
      </w:r>
    </w:p>
    <w:p>
      <w:pPr>
        <w:rPr>
          <w:sz w:val="20"/>
          <w:szCs w:val="20"/>
        </w:rPr>
        <w:jc w:val="left"/>
        <w:spacing w:lineRule="exact" w:line="200"/>
      </w:pPr>
      <w:r>
        <w:rPr>
          <w:sz w:val="20"/>
          <w:szCs w:val="20"/>
        </w:rPr>
      </w:r>
    </w:p>
    <w:p>
      <w:pPr>
        <w:rPr>
          <w:sz w:val="24"/>
          <w:szCs w:val="24"/>
        </w:rPr>
        <w:jc w:val="left"/>
        <w:spacing w:before="3" w:lineRule="exact" w:line="240"/>
        <w:sectPr>
          <w:pgMar w:header="729" w:footer="0" w:top="920" w:bottom="280" w:left="780" w:right="780"/>
          <w:headerReference w:type="default" r:id="rId20"/>
          <w:footerReference w:type="default" r:id="rId21"/>
          <w:pgSz w:w="16840" w:h="11920" w:orient="landscape"/>
        </w:sectPr>
      </w:pPr>
      <w:r>
        <w:rPr>
          <w:sz w:val="24"/>
          <w:szCs w:val="24"/>
        </w:rPr>
      </w:r>
    </w:p>
    <w:p>
      <w:pPr>
        <w:rPr>
          <w:rFonts w:cs="FangSong" w:hAnsi="FangSong" w:eastAsia="FangSong" w:ascii="FangSong"/>
          <w:sz w:val="24"/>
          <w:szCs w:val="24"/>
        </w:rPr>
        <w:jc w:val="left"/>
        <w:spacing w:lineRule="exact" w:line="320"/>
        <w:ind w:left="127" w:right="-60"/>
      </w:pP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所有者权益变动表</w:t>
      </w:r>
    </w:p>
    <w:p>
      <w:pPr>
        <w:rPr>
          <w:sz w:val="10"/>
          <w:szCs w:val="10"/>
        </w:rPr>
        <w:jc w:val="left"/>
        <w:spacing w:before="1" w:lineRule="exact" w:line="100"/>
      </w:pPr>
      <w:r>
        <w:br w:type="column"/>
      </w:r>
      <w:r>
        <w:rPr>
          <w:sz w:val="10"/>
          <w:szCs w:val="10"/>
        </w:rPr>
      </w:r>
    </w:p>
    <w:p>
      <w:pPr>
        <w:rPr>
          <w:sz w:val="20"/>
          <w:szCs w:val="20"/>
        </w:rPr>
        <w:jc w:val="left"/>
        <w:spacing w:lineRule="exact" w:line="200"/>
      </w:pPr>
      <w:r>
        <w:rPr>
          <w:sz w:val="20"/>
          <w:szCs w:val="20"/>
        </w:rPr>
      </w:r>
    </w:p>
    <w:p>
      <w:pPr>
        <w:rPr>
          <w:rFonts w:cs="FangSong" w:hAnsi="FangSong" w:eastAsia="FangSong" w:ascii="FangSong"/>
          <w:sz w:val="24"/>
          <w:szCs w:val="24"/>
        </w:rPr>
        <w:jc w:val="center"/>
        <w:ind w:left="-38" w:right="5969"/>
      </w:pPr>
      <w:r>
        <w:rPr>
          <w:rFonts w:cs="FangSong" w:hAnsi="FangSong" w:eastAsia="FangSong" w:ascii="FangSong"/>
          <w:spacing w:val="0"/>
          <w:w w:val="100"/>
          <w:sz w:val="24"/>
          <w:szCs w:val="24"/>
        </w:rPr>
        <w:t>合并所有者权益变动表</w:t>
      </w:r>
    </w:p>
    <w:p>
      <w:pPr>
        <w:rPr>
          <w:rFonts w:cs="FangSong" w:hAnsi="FangSong" w:eastAsia="FangSong" w:ascii="FangSong"/>
          <w:sz w:val="21"/>
          <w:szCs w:val="21"/>
        </w:rPr>
        <w:jc w:val="center"/>
        <w:spacing w:lineRule="exact" w:line="300"/>
        <w:ind w:left="716" w:right="6665"/>
        <w:sectPr>
          <w:type w:val="continuous"/>
          <w:pgSz w:w="16840" w:h="11920" w:orient="landscape"/>
          <w:pgMar w:top="920" w:bottom="280" w:left="780" w:right="780"/>
          <w:cols w:num="2" w:equalWidth="off">
            <w:col w:w="2595" w:space="4276"/>
            <w:col w:w="8409"/>
          </w:cols>
        </w:sectPr>
      </w:pPr>
      <w:r>
        <w:rPr>
          <w:rFonts w:cs="Calibri" w:hAnsi="Calibri" w:eastAsia="Calibri" w:ascii="Calibri"/>
          <w:spacing w:val="-1"/>
          <w:w w:val="100"/>
          <w:position w:val="-1"/>
          <w:sz w:val="21"/>
          <w:szCs w:val="21"/>
        </w:rPr>
        <w:t>2</w:t>
      </w:r>
      <w:r>
        <w:rPr>
          <w:rFonts w:cs="Calibri" w:hAnsi="Calibri" w:eastAsia="Calibri" w:ascii="Calibri"/>
          <w:spacing w:val="-1"/>
          <w:w w:val="100"/>
          <w:position w:val="-1"/>
          <w:sz w:val="21"/>
          <w:szCs w:val="21"/>
        </w:rPr>
        <w:t>0</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5</w:t>
      </w:r>
      <w:r>
        <w:rPr>
          <w:rFonts w:cs="Calibri" w:hAnsi="Calibri" w:eastAsia="Calibri" w:ascii="Calibri"/>
          <w:spacing w:val="0"/>
          <w:w w:val="100"/>
          <w:position w:val="-1"/>
          <w:sz w:val="21"/>
          <w:szCs w:val="21"/>
        </w:rPr>
        <w:t> </w:t>
      </w:r>
      <w:r>
        <w:rPr>
          <w:rFonts w:cs="Calibri" w:hAnsi="Calibri" w:eastAsia="Calibri" w:ascii="Calibri"/>
          <w:spacing w:val="9"/>
          <w:w w:val="100"/>
          <w:position w:val="-1"/>
          <w:sz w:val="21"/>
          <w:szCs w:val="21"/>
        </w:rPr>
        <w:t> </w:t>
      </w:r>
      <w:r>
        <w:rPr>
          <w:rFonts w:cs="FangSong" w:hAnsi="FangSong" w:eastAsia="FangSong" w:ascii="FangSong"/>
          <w:spacing w:val="0"/>
          <w:w w:val="100"/>
          <w:position w:val="0"/>
          <w:sz w:val="21"/>
          <w:szCs w:val="21"/>
        </w:rPr>
        <w:t>年度</w:t>
      </w:r>
    </w:p>
    <w:p>
      <w:pPr>
        <w:rPr>
          <w:rFonts w:cs="FangSong" w:hAnsi="FangSong" w:eastAsia="FangSong" w:ascii="FangSong"/>
          <w:sz w:val="21"/>
          <w:szCs w:val="21"/>
        </w:rPr>
        <w:jc w:val="left"/>
        <w:spacing w:lineRule="exact" w:line="240"/>
        <w:ind w:left="689"/>
      </w:pPr>
      <w:r>
        <w:rPr>
          <w:rFonts w:cs="FangSong" w:hAnsi="FangSong" w:eastAsia="FangSong" w:ascii="FangSong"/>
          <w:spacing w:val="0"/>
          <w:w w:val="100"/>
          <w:position w:val="-2"/>
          <w:sz w:val="21"/>
          <w:szCs w:val="21"/>
        </w:rPr>
        <w:t>编</w:t>
      </w:r>
      <w:r>
        <w:rPr>
          <w:rFonts w:cs="FangSong" w:hAnsi="FangSong" w:eastAsia="FangSong" w:ascii="FangSong"/>
          <w:spacing w:val="-5"/>
          <w:w w:val="100"/>
          <w:position w:val="-2"/>
          <w:sz w:val="21"/>
          <w:szCs w:val="21"/>
        </w:rPr>
        <w:t>制</w:t>
      </w:r>
      <w:r>
        <w:rPr>
          <w:rFonts w:cs="FangSong" w:hAnsi="FangSong" w:eastAsia="FangSong" w:ascii="FangSong"/>
          <w:spacing w:val="0"/>
          <w:w w:val="100"/>
          <w:position w:val="-2"/>
          <w:sz w:val="21"/>
          <w:szCs w:val="21"/>
        </w:rPr>
        <w:t>单位：</w:t>
      </w:r>
      <w:r>
        <w:rPr>
          <w:rFonts w:cs="FangSong" w:hAnsi="FangSong" w:eastAsia="FangSong" w:ascii="FangSong"/>
          <w:spacing w:val="-5"/>
          <w:w w:val="100"/>
          <w:position w:val="-2"/>
          <w:sz w:val="21"/>
          <w:szCs w:val="21"/>
        </w:rPr>
        <w:t>北</w:t>
      </w:r>
      <w:r>
        <w:rPr>
          <w:rFonts w:cs="FangSong" w:hAnsi="FangSong" w:eastAsia="FangSong" w:ascii="FangSong"/>
          <w:spacing w:val="0"/>
          <w:w w:val="100"/>
          <w:position w:val="-2"/>
          <w:sz w:val="21"/>
          <w:szCs w:val="21"/>
        </w:rPr>
        <w:t>京国际</w:t>
      </w:r>
      <w:r>
        <w:rPr>
          <w:rFonts w:cs="FangSong" w:hAnsi="FangSong" w:eastAsia="FangSong" w:ascii="FangSong"/>
          <w:spacing w:val="-5"/>
          <w:w w:val="100"/>
          <w:position w:val="-2"/>
          <w:sz w:val="21"/>
          <w:szCs w:val="21"/>
        </w:rPr>
        <w:t>信</w:t>
      </w:r>
      <w:r>
        <w:rPr>
          <w:rFonts w:cs="FangSong" w:hAnsi="FangSong" w:eastAsia="FangSong" w:ascii="FangSong"/>
          <w:spacing w:val="0"/>
          <w:w w:val="100"/>
          <w:position w:val="-2"/>
          <w:sz w:val="21"/>
          <w:szCs w:val="21"/>
        </w:rPr>
        <w:t>托有限</w:t>
      </w:r>
      <w:r>
        <w:rPr>
          <w:rFonts w:cs="FangSong" w:hAnsi="FangSong" w:eastAsia="FangSong" w:ascii="FangSong"/>
          <w:spacing w:val="-5"/>
          <w:w w:val="100"/>
          <w:position w:val="-2"/>
          <w:sz w:val="21"/>
          <w:szCs w:val="21"/>
        </w:rPr>
        <w:t>公</w:t>
      </w:r>
      <w:r>
        <w:rPr>
          <w:rFonts w:cs="FangSong" w:hAnsi="FangSong" w:eastAsia="FangSong" w:ascii="FangSong"/>
          <w:spacing w:val="0"/>
          <w:w w:val="100"/>
          <w:position w:val="-2"/>
          <w:sz w:val="21"/>
          <w:szCs w:val="21"/>
        </w:rPr>
        <w:t>司</w:t>
      </w:r>
      <w:r>
        <w:rPr>
          <w:rFonts w:cs="FangSong" w:hAnsi="FangSong" w:eastAsia="FangSong" w:ascii="FangSong"/>
          <w:spacing w:val="0"/>
          <w:w w:val="100"/>
          <w:position w:val="-2"/>
          <w:sz w:val="21"/>
          <w:szCs w:val="21"/>
        </w:rPr>
        <w:t>                                                                                  </w:t>
      </w:r>
      <w:r>
        <w:rPr>
          <w:rFonts w:cs="FangSong" w:hAnsi="FangSong" w:eastAsia="FangSong" w:ascii="FangSong"/>
          <w:spacing w:val="2"/>
          <w:w w:val="100"/>
          <w:position w:val="-2"/>
          <w:sz w:val="21"/>
          <w:szCs w:val="21"/>
        </w:rPr>
        <w:t> </w:t>
      </w:r>
      <w:r>
        <w:rPr>
          <w:rFonts w:cs="FangSong" w:hAnsi="FangSong" w:eastAsia="FangSong" w:ascii="FangSong"/>
          <w:spacing w:val="0"/>
          <w:w w:val="100"/>
          <w:position w:val="-2"/>
          <w:sz w:val="21"/>
          <w:szCs w:val="21"/>
        </w:rPr>
        <w:t>单</w:t>
      </w:r>
      <w:r>
        <w:rPr>
          <w:rFonts w:cs="FangSong" w:hAnsi="FangSong" w:eastAsia="FangSong" w:ascii="FangSong"/>
          <w:spacing w:val="-5"/>
          <w:w w:val="100"/>
          <w:position w:val="-2"/>
          <w:sz w:val="21"/>
          <w:szCs w:val="21"/>
        </w:rPr>
        <w:t>位</w:t>
      </w:r>
      <w:r>
        <w:rPr>
          <w:rFonts w:cs="FangSong" w:hAnsi="FangSong" w:eastAsia="FangSong" w:ascii="FangSong"/>
          <w:spacing w:val="0"/>
          <w:w w:val="100"/>
          <w:position w:val="-2"/>
          <w:sz w:val="21"/>
          <w:szCs w:val="21"/>
        </w:rPr>
        <w:t>：人民</w:t>
      </w:r>
      <w:r>
        <w:rPr>
          <w:rFonts w:cs="FangSong" w:hAnsi="FangSong" w:eastAsia="FangSong" w:ascii="FangSong"/>
          <w:spacing w:val="-5"/>
          <w:w w:val="100"/>
          <w:position w:val="-2"/>
          <w:sz w:val="21"/>
          <w:szCs w:val="21"/>
        </w:rPr>
        <w:t>币</w:t>
      </w:r>
      <w:r>
        <w:rPr>
          <w:rFonts w:cs="FangSong" w:hAnsi="FangSong" w:eastAsia="FangSong" w:ascii="FangSong"/>
          <w:spacing w:val="0"/>
          <w:w w:val="100"/>
          <w:position w:val="-2"/>
          <w:sz w:val="21"/>
          <w:szCs w:val="21"/>
        </w:rPr>
        <w:t>元</w:t>
      </w:r>
      <w:r>
        <w:rPr>
          <w:rFonts w:cs="FangSong" w:hAnsi="FangSong" w:eastAsia="FangSong" w:ascii="FangSong"/>
          <w:spacing w:val="0"/>
          <w:w w:val="100"/>
          <w:position w:val="0"/>
          <w:sz w:val="21"/>
          <w:szCs w:val="21"/>
        </w:rPr>
      </w:r>
    </w:p>
    <w:p>
      <w:pPr>
        <w:rPr>
          <w:sz w:val="28"/>
          <w:szCs w:val="28"/>
        </w:rPr>
        <w:jc w:val="left"/>
        <w:spacing w:before="3" w:lineRule="exact" w:line="280"/>
      </w:pPr>
      <w:r>
        <w:rPr>
          <w:sz w:val="28"/>
          <w:szCs w:val="28"/>
        </w:rPr>
      </w:r>
    </w:p>
    <w:tbl>
      <w:tblPr>
        <w:tblW w:w="0" w:type="auto"/>
        <w:tblLook w:val="01E0"/>
        <w:jc w:val="left"/>
        <w:tblInd w:w="893" w:type="dxa"/>
        <w:tblLayout w:type="fixed"/>
        <w:tblCellMar>
          <w:top w:w="0" w:type="dxa"/>
          <w:left w:w="0" w:type="dxa"/>
          <w:bottom w:w="0" w:type="dxa"/>
          <w:right w:w="0" w:type="dxa"/>
        </w:tblCellMar>
      </w:tblPr>
      <w:tblGrid/>
      <w:tr>
        <w:trPr>
          <w:trHeight w:val="355" w:hRule="exact"/>
        </w:trPr>
        <w:tc>
          <w:tcPr>
            <w:tcW w:w="813" w:type="dxa"/>
            <w:vMerge w:val="restart"/>
            <w:tcBorders>
              <w:top w:val="single" w:sz="4" w:space="0" w:color="000000"/>
              <w:left w:val="single" w:sz="4" w:space="0" w:color="000000"/>
              <w:right w:val="single" w:sz="4" w:space="0" w:color="000000"/>
            </w:tcBorders>
          </w:tcPr>
          <w:p>
            <w:pPr>
              <w:rPr>
                <w:sz w:val="12"/>
                <w:szCs w:val="12"/>
              </w:rPr>
              <w:jc w:val="left"/>
              <w:spacing w:before="8" w:lineRule="exact" w:line="120"/>
            </w:pPr>
            <w:r>
              <w:rPr>
                <w:sz w:val="12"/>
                <w:szCs w:val="12"/>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SimSun" w:hAnsi="SimSun" w:eastAsia="SimSun" w:ascii="SimSun"/>
                <w:sz w:val="14"/>
                <w:szCs w:val="14"/>
              </w:rPr>
              <w:jc w:val="left"/>
              <w:ind w:left="122"/>
            </w:pPr>
            <w:r>
              <w:rPr>
                <w:rFonts w:cs="SimSun" w:hAnsi="SimSun" w:eastAsia="SimSun" w:ascii="SimSun"/>
                <w:spacing w:val="0"/>
                <w:w w:val="100"/>
                <w:sz w:val="14"/>
                <w:szCs w:val="14"/>
              </w:rPr>
              <w:t>项</w:t>
            </w:r>
            <w:r>
              <w:rPr>
                <w:rFonts w:cs="SimSun" w:hAnsi="SimSun" w:eastAsia="SimSun" w:ascii="SimSun"/>
                <w:spacing w:val="0"/>
                <w:w w:val="100"/>
                <w:sz w:val="14"/>
                <w:szCs w:val="14"/>
              </w:rPr>
              <w:t>  </w:t>
            </w:r>
            <w:r>
              <w:rPr>
                <w:rFonts w:cs="SimSun" w:hAnsi="SimSun" w:eastAsia="SimSun" w:ascii="SimSun"/>
                <w:spacing w:val="68"/>
                <w:w w:val="100"/>
                <w:sz w:val="14"/>
                <w:szCs w:val="14"/>
              </w:rPr>
              <w:t> </w:t>
            </w:r>
            <w:r>
              <w:rPr>
                <w:rFonts w:cs="SimSun" w:hAnsi="SimSun" w:eastAsia="SimSun" w:ascii="SimSun"/>
                <w:spacing w:val="0"/>
                <w:w w:val="100"/>
                <w:sz w:val="14"/>
                <w:szCs w:val="14"/>
              </w:rPr>
              <w:t>目</w:t>
            </w:r>
            <w:r>
              <w:rPr>
                <w:rFonts w:cs="SimSun" w:hAnsi="SimSun" w:eastAsia="SimSun" w:ascii="SimSun"/>
                <w:spacing w:val="0"/>
                <w:w w:val="100"/>
                <w:sz w:val="14"/>
                <w:szCs w:val="14"/>
              </w:rPr>
            </w:r>
          </w:p>
        </w:tc>
        <w:tc>
          <w:tcPr>
            <w:tcW w:w="356" w:type="dxa"/>
            <w:vMerge w:val="restart"/>
            <w:tcBorders>
              <w:top w:val="single" w:sz="4" w:space="0" w:color="000000"/>
              <w:left w:val="single" w:sz="4" w:space="0" w:color="000000"/>
              <w:right w:val="single" w:sz="4" w:space="0" w:color="000000"/>
            </w:tcBorders>
          </w:tcPr>
          <w:p>
            <w:pPr>
              <w:rPr>
                <w:sz w:val="20"/>
                <w:szCs w:val="20"/>
              </w:rPr>
              <w:jc w:val="left"/>
              <w:spacing w:lineRule="exact" w:line="200"/>
            </w:pPr>
            <w:r>
              <w:rPr>
                <w:sz w:val="20"/>
                <w:szCs w:val="20"/>
              </w:rPr>
            </w:r>
          </w:p>
          <w:p>
            <w:pPr>
              <w:rPr>
                <w:sz w:val="28"/>
                <w:szCs w:val="28"/>
              </w:rPr>
              <w:jc w:val="left"/>
              <w:spacing w:before="6" w:lineRule="exact" w:line="280"/>
            </w:pPr>
            <w:r>
              <w:rPr>
                <w:sz w:val="28"/>
                <w:szCs w:val="28"/>
              </w:rPr>
            </w:r>
          </w:p>
          <w:p>
            <w:pPr>
              <w:rPr>
                <w:rFonts w:cs="SimSun" w:hAnsi="SimSun" w:eastAsia="SimSun" w:ascii="SimSun"/>
                <w:sz w:val="14"/>
                <w:szCs w:val="14"/>
              </w:rPr>
              <w:jc w:val="left"/>
              <w:spacing w:lineRule="exact" w:line="160"/>
              <w:ind w:left="101" w:right="73"/>
            </w:pPr>
            <w:r>
              <w:rPr>
                <w:rFonts w:cs="SimSun" w:hAnsi="SimSun" w:eastAsia="SimSun" w:ascii="SimSun"/>
                <w:spacing w:val="0"/>
                <w:w w:val="100"/>
                <w:sz w:val="14"/>
                <w:szCs w:val="14"/>
              </w:rPr>
              <w:t>行</w:t>
            </w:r>
            <w:r>
              <w:rPr>
                <w:rFonts w:cs="SimSun" w:hAnsi="SimSun" w:eastAsia="SimSun" w:ascii="SimSun"/>
                <w:spacing w:val="0"/>
                <w:w w:val="100"/>
                <w:sz w:val="14"/>
                <w:szCs w:val="14"/>
              </w:rPr>
              <w:t> </w:t>
            </w:r>
            <w:r>
              <w:rPr>
                <w:rFonts w:cs="SimSun" w:hAnsi="SimSun" w:eastAsia="SimSun" w:ascii="SimSun"/>
                <w:spacing w:val="0"/>
                <w:w w:val="100"/>
                <w:sz w:val="14"/>
                <w:szCs w:val="14"/>
              </w:rPr>
              <w:t>次</w:t>
            </w:r>
            <w:r>
              <w:rPr>
                <w:rFonts w:cs="SimSun" w:hAnsi="SimSun" w:eastAsia="SimSun" w:ascii="SimSun"/>
                <w:spacing w:val="0"/>
                <w:w w:val="100"/>
                <w:sz w:val="14"/>
                <w:szCs w:val="14"/>
              </w:rPr>
            </w:r>
          </w:p>
        </w:tc>
        <w:tc>
          <w:tcPr>
            <w:tcW w:w="12953" w:type="dxa"/>
            <w:gridSpan w:val="14"/>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4"/>
                <w:szCs w:val="14"/>
              </w:rPr>
              <w:jc w:val="center"/>
              <w:spacing w:before="33"/>
              <w:ind w:left="5426" w:right="5426"/>
            </w:pPr>
            <w:r>
              <w:rPr>
                <w:rFonts w:cs="SimSun" w:hAnsi="SimSun" w:eastAsia="SimSun" w:ascii="SimSun"/>
                <w:spacing w:val="0"/>
                <w:w w:val="100"/>
                <w:sz w:val="14"/>
                <w:szCs w:val="14"/>
              </w:rPr>
              <w:t>本</w:t>
            </w:r>
            <w:r>
              <w:rPr>
                <w:rFonts w:cs="SimSun" w:hAnsi="SimSun" w:eastAsia="SimSun" w:ascii="SimSun"/>
                <w:spacing w:val="0"/>
                <w:w w:val="100"/>
                <w:sz w:val="14"/>
                <w:szCs w:val="14"/>
              </w:rPr>
              <w:t>     </w:t>
            </w:r>
            <w:r>
              <w:rPr>
                <w:rFonts w:cs="SimSun" w:hAnsi="SimSun" w:eastAsia="SimSun" w:ascii="SimSun"/>
                <w:spacing w:val="69"/>
                <w:w w:val="100"/>
                <w:sz w:val="14"/>
                <w:szCs w:val="14"/>
              </w:rPr>
              <w:t> </w:t>
            </w:r>
            <w:r>
              <w:rPr>
                <w:rFonts w:cs="SimSun" w:hAnsi="SimSun" w:eastAsia="SimSun" w:ascii="SimSun"/>
                <w:spacing w:val="0"/>
                <w:w w:val="100"/>
                <w:sz w:val="14"/>
                <w:szCs w:val="14"/>
              </w:rPr>
              <w:t>年</w:t>
            </w:r>
            <w:r>
              <w:rPr>
                <w:rFonts w:cs="SimSun" w:hAnsi="SimSun" w:eastAsia="SimSun" w:ascii="SimSun"/>
                <w:spacing w:val="0"/>
                <w:w w:val="100"/>
                <w:sz w:val="14"/>
                <w:szCs w:val="14"/>
              </w:rPr>
              <w:t>     </w:t>
            </w:r>
            <w:r>
              <w:rPr>
                <w:rFonts w:cs="SimSun" w:hAnsi="SimSun" w:eastAsia="SimSun" w:ascii="SimSun"/>
                <w:spacing w:val="69"/>
                <w:w w:val="100"/>
                <w:sz w:val="14"/>
                <w:szCs w:val="14"/>
              </w:rPr>
              <w:t> </w:t>
            </w:r>
            <w:r>
              <w:rPr>
                <w:rFonts w:cs="SimSun" w:hAnsi="SimSun" w:eastAsia="SimSun" w:ascii="SimSun"/>
                <w:spacing w:val="0"/>
                <w:w w:val="100"/>
                <w:sz w:val="14"/>
                <w:szCs w:val="14"/>
              </w:rPr>
              <w:t>金</w:t>
            </w:r>
            <w:r>
              <w:rPr>
                <w:rFonts w:cs="SimSun" w:hAnsi="SimSun" w:eastAsia="SimSun" w:ascii="SimSun"/>
                <w:spacing w:val="0"/>
                <w:w w:val="100"/>
                <w:sz w:val="14"/>
                <w:szCs w:val="14"/>
              </w:rPr>
              <w:t>      </w:t>
            </w:r>
            <w:r>
              <w:rPr>
                <w:rFonts w:cs="SimSun" w:hAnsi="SimSun" w:eastAsia="SimSun" w:ascii="SimSun"/>
                <w:spacing w:val="4"/>
                <w:w w:val="100"/>
                <w:sz w:val="14"/>
                <w:szCs w:val="14"/>
              </w:rPr>
              <w:t> </w:t>
            </w:r>
            <w:r>
              <w:rPr>
                <w:rFonts w:cs="SimSun" w:hAnsi="SimSun" w:eastAsia="SimSun" w:ascii="SimSun"/>
                <w:spacing w:val="0"/>
                <w:w w:val="99"/>
                <w:sz w:val="14"/>
                <w:szCs w:val="14"/>
              </w:rPr>
              <w:t>额</w:t>
            </w:r>
            <w:r>
              <w:rPr>
                <w:rFonts w:cs="SimSun" w:hAnsi="SimSun" w:eastAsia="SimSun" w:ascii="SimSun"/>
                <w:spacing w:val="0"/>
                <w:w w:val="100"/>
                <w:sz w:val="14"/>
                <w:szCs w:val="14"/>
              </w:rPr>
            </w:r>
          </w:p>
        </w:tc>
      </w:tr>
      <w:tr>
        <w:trPr>
          <w:trHeight w:val="355" w:hRule="exact"/>
        </w:trPr>
        <w:tc>
          <w:tcPr>
            <w:tcW w:w="813" w:type="dxa"/>
            <w:vMerge w:val=""/>
            <w:tcBorders>
              <w:left w:val="single" w:sz="4" w:space="0" w:color="000000"/>
              <w:right w:val="single" w:sz="4" w:space="0" w:color="000000"/>
            </w:tcBorders>
          </w:tcPr>
          <w:p/>
        </w:tc>
        <w:tc>
          <w:tcPr>
            <w:tcW w:w="356" w:type="dxa"/>
            <w:vMerge w:val=""/>
            <w:tcBorders>
              <w:left w:val="single" w:sz="4" w:space="0" w:color="000000"/>
              <w:right w:val="single" w:sz="4" w:space="0" w:color="000000"/>
            </w:tcBorders>
          </w:tcPr>
          <w:p/>
        </w:tc>
        <w:tc>
          <w:tcPr>
            <w:tcW w:w="10846" w:type="dxa"/>
            <w:gridSpan w:val="1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4"/>
                <w:szCs w:val="14"/>
              </w:rPr>
              <w:jc w:val="center"/>
              <w:spacing w:before="34"/>
              <w:ind w:left="4620" w:right="4615"/>
            </w:pPr>
            <w:r>
              <w:rPr>
                <w:rFonts w:cs="SimSun" w:hAnsi="SimSun" w:eastAsia="SimSun" w:ascii="SimSun"/>
                <w:spacing w:val="0"/>
                <w:w w:val="99"/>
                <w:sz w:val="14"/>
                <w:szCs w:val="14"/>
              </w:rPr>
              <w:t>归属于</w:t>
            </w:r>
            <w:r>
              <w:rPr>
                <w:rFonts w:cs="SimSun" w:hAnsi="SimSun" w:eastAsia="SimSun" w:ascii="SimSun"/>
                <w:spacing w:val="5"/>
                <w:w w:val="99"/>
                <w:sz w:val="14"/>
                <w:szCs w:val="14"/>
              </w:rPr>
              <w:t>母</w:t>
            </w:r>
            <w:r>
              <w:rPr>
                <w:rFonts w:cs="SimSun" w:hAnsi="SimSun" w:eastAsia="SimSun" w:ascii="SimSun"/>
                <w:spacing w:val="0"/>
                <w:w w:val="99"/>
                <w:sz w:val="14"/>
                <w:szCs w:val="14"/>
              </w:rPr>
              <w:t>公司所有者</w:t>
            </w:r>
            <w:r>
              <w:rPr>
                <w:rFonts w:cs="SimSun" w:hAnsi="SimSun" w:eastAsia="SimSun" w:ascii="SimSun"/>
                <w:spacing w:val="5"/>
                <w:w w:val="99"/>
                <w:sz w:val="14"/>
                <w:szCs w:val="14"/>
              </w:rPr>
              <w:t>权</w:t>
            </w:r>
            <w:r>
              <w:rPr>
                <w:rFonts w:cs="SimSun" w:hAnsi="SimSun" w:eastAsia="SimSun" w:ascii="SimSun"/>
                <w:spacing w:val="0"/>
                <w:w w:val="99"/>
                <w:sz w:val="14"/>
                <w:szCs w:val="14"/>
              </w:rPr>
              <w:t>益</w:t>
            </w:r>
            <w:r>
              <w:rPr>
                <w:rFonts w:cs="SimSun" w:hAnsi="SimSun" w:eastAsia="SimSun" w:ascii="SimSun"/>
                <w:spacing w:val="0"/>
                <w:w w:val="100"/>
                <w:sz w:val="14"/>
                <w:szCs w:val="14"/>
              </w:rPr>
            </w:r>
          </w:p>
        </w:tc>
        <w:tc>
          <w:tcPr>
            <w:tcW w:w="951" w:type="dxa"/>
            <w:vMerge w:val="restart"/>
            <w:tcBorders>
              <w:top w:val="single" w:sz="4" w:space="0" w:color="000000"/>
              <w:left w:val="single" w:sz="4" w:space="0" w:color="000000"/>
              <w:right w:val="single" w:sz="4" w:space="0" w:color="000000"/>
            </w:tcBorders>
          </w:tcPr>
          <w:p>
            <w:pPr>
              <w:rPr>
                <w:sz w:val="10"/>
                <w:szCs w:val="10"/>
              </w:rPr>
              <w:jc w:val="left"/>
              <w:spacing w:before="1" w:lineRule="exact" w:line="100"/>
            </w:pPr>
            <w:r>
              <w:rPr>
                <w:sz w:val="10"/>
                <w:szCs w:val="10"/>
              </w:rPr>
            </w:r>
          </w:p>
          <w:p>
            <w:pPr>
              <w:rPr>
                <w:sz w:val="20"/>
                <w:szCs w:val="20"/>
              </w:rPr>
              <w:jc w:val="left"/>
              <w:spacing w:lineRule="exact" w:line="200"/>
            </w:pPr>
            <w:r>
              <w:rPr>
                <w:sz w:val="20"/>
                <w:szCs w:val="20"/>
              </w:rPr>
            </w:r>
          </w:p>
          <w:p>
            <w:pPr>
              <w:rPr>
                <w:rFonts w:cs="SimSun" w:hAnsi="SimSun" w:eastAsia="SimSun" w:ascii="SimSun"/>
                <w:sz w:val="14"/>
                <w:szCs w:val="14"/>
              </w:rPr>
              <w:jc w:val="left"/>
              <w:spacing w:lineRule="exact" w:line="180"/>
              <w:ind w:left="400" w:right="89" w:hanging="278"/>
            </w:pPr>
            <w:r>
              <w:rPr>
                <w:rFonts w:cs="SimSun" w:hAnsi="SimSun" w:eastAsia="SimSun" w:ascii="SimSun"/>
                <w:spacing w:val="0"/>
                <w:w w:val="100"/>
                <w:sz w:val="14"/>
                <w:szCs w:val="14"/>
              </w:rPr>
              <w:t>少数股</w:t>
            </w:r>
            <w:r>
              <w:rPr>
                <w:rFonts w:cs="SimSun" w:hAnsi="SimSun" w:eastAsia="SimSun" w:ascii="SimSun"/>
                <w:spacing w:val="5"/>
                <w:w w:val="100"/>
                <w:sz w:val="14"/>
                <w:szCs w:val="14"/>
              </w:rPr>
              <w:t>东</w:t>
            </w:r>
            <w:r>
              <w:rPr>
                <w:rFonts w:cs="SimSun" w:hAnsi="SimSun" w:eastAsia="SimSun" w:ascii="SimSun"/>
                <w:spacing w:val="0"/>
                <w:w w:val="100"/>
                <w:sz w:val="14"/>
                <w:szCs w:val="14"/>
              </w:rPr>
              <w:t>权</w:t>
            </w:r>
            <w:r>
              <w:rPr>
                <w:rFonts w:cs="SimSun" w:hAnsi="SimSun" w:eastAsia="SimSun" w:ascii="SimSun"/>
                <w:spacing w:val="0"/>
                <w:w w:val="100"/>
                <w:sz w:val="14"/>
                <w:szCs w:val="14"/>
              </w:rPr>
              <w:t> </w:t>
            </w:r>
            <w:r>
              <w:rPr>
                <w:rFonts w:cs="SimSun" w:hAnsi="SimSun" w:eastAsia="SimSun" w:ascii="SimSun"/>
                <w:spacing w:val="0"/>
                <w:w w:val="100"/>
                <w:sz w:val="14"/>
                <w:szCs w:val="14"/>
              </w:rPr>
              <w:t>益</w:t>
            </w:r>
            <w:r>
              <w:rPr>
                <w:rFonts w:cs="SimSun" w:hAnsi="SimSun" w:eastAsia="SimSun" w:ascii="SimSun"/>
                <w:spacing w:val="0"/>
                <w:w w:val="100"/>
                <w:sz w:val="14"/>
                <w:szCs w:val="14"/>
              </w:rPr>
            </w:r>
          </w:p>
        </w:tc>
        <w:tc>
          <w:tcPr>
            <w:tcW w:w="1156" w:type="dxa"/>
            <w:vMerge w:val="restart"/>
            <w:tcBorders>
              <w:top w:val="single" w:sz="4" w:space="0" w:color="000000"/>
              <w:left w:val="single" w:sz="4" w:space="0" w:color="000000"/>
              <w:right w:val="single" w:sz="4" w:space="0" w:color="000000"/>
            </w:tcBorders>
          </w:tcPr>
          <w:p>
            <w:pPr>
              <w:rPr>
                <w:sz w:val="10"/>
                <w:szCs w:val="10"/>
              </w:rPr>
              <w:jc w:val="left"/>
              <w:spacing w:before="1" w:lineRule="exact" w:line="100"/>
            </w:pPr>
            <w:r>
              <w:rPr>
                <w:sz w:val="10"/>
                <w:szCs w:val="10"/>
              </w:rPr>
            </w:r>
          </w:p>
          <w:p>
            <w:pPr>
              <w:rPr>
                <w:sz w:val="20"/>
                <w:szCs w:val="20"/>
              </w:rPr>
              <w:jc w:val="left"/>
              <w:spacing w:lineRule="exact" w:line="200"/>
            </w:pPr>
            <w:r>
              <w:rPr>
                <w:sz w:val="20"/>
                <w:szCs w:val="20"/>
              </w:rPr>
            </w:r>
          </w:p>
          <w:p>
            <w:pPr>
              <w:rPr>
                <w:rFonts w:cs="SimSun" w:hAnsi="SimSun" w:eastAsia="SimSun" w:ascii="SimSun"/>
                <w:sz w:val="14"/>
                <w:szCs w:val="14"/>
              </w:rPr>
              <w:jc w:val="left"/>
              <w:spacing w:lineRule="exact" w:line="180"/>
              <w:ind w:left="505" w:right="121" w:hanging="350"/>
            </w:pPr>
            <w:r>
              <w:rPr>
                <w:rFonts w:cs="SimSun" w:hAnsi="SimSun" w:eastAsia="SimSun" w:ascii="SimSun"/>
                <w:spacing w:val="0"/>
                <w:w w:val="100"/>
                <w:sz w:val="14"/>
                <w:szCs w:val="14"/>
              </w:rPr>
              <w:t>所有者</w:t>
            </w:r>
            <w:r>
              <w:rPr>
                <w:rFonts w:cs="SimSun" w:hAnsi="SimSun" w:eastAsia="SimSun" w:ascii="SimSun"/>
                <w:spacing w:val="5"/>
                <w:w w:val="100"/>
                <w:sz w:val="14"/>
                <w:szCs w:val="14"/>
              </w:rPr>
              <w:t>权</w:t>
            </w:r>
            <w:r>
              <w:rPr>
                <w:rFonts w:cs="SimSun" w:hAnsi="SimSun" w:eastAsia="SimSun" w:ascii="SimSun"/>
                <w:spacing w:val="0"/>
                <w:w w:val="100"/>
                <w:sz w:val="14"/>
                <w:szCs w:val="14"/>
              </w:rPr>
              <w:t>益合</w:t>
            </w:r>
            <w:r>
              <w:rPr>
                <w:rFonts w:cs="SimSun" w:hAnsi="SimSun" w:eastAsia="SimSun" w:ascii="SimSun"/>
                <w:spacing w:val="0"/>
                <w:w w:val="100"/>
                <w:sz w:val="14"/>
                <w:szCs w:val="14"/>
              </w:rPr>
              <w:t> </w:t>
            </w:r>
            <w:r>
              <w:rPr>
                <w:rFonts w:cs="SimSun" w:hAnsi="SimSun" w:eastAsia="SimSun" w:ascii="SimSun"/>
                <w:spacing w:val="0"/>
                <w:w w:val="100"/>
                <w:sz w:val="14"/>
                <w:szCs w:val="14"/>
              </w:rPr>
              <w:t>计</w:t>
            </w:r>
            <w:r>
              <w:rPr>
                <w:rFonts w:cs="SimSun" w:hAnsi="SimSun" w:eastAsia="SimSun" w:ascii="SimSun"/>
                <w:spacing w:val="0"/>
                <w:w w:val="100"/>
                <w:sz w:val="14"/>
                <w:szCs w:val="14"/>
              </w:rPr>
            </w:r>
          </w:p>
        </w:tc>
      </w:tr>
      <w:tr>
        <w:trPr>
          <w:trHeight w:val="634" w:hRule="exact"/>
        </w:trPr>
        <w:tc>
          <w:tcPr>
            <w:tcW w:w="813" w:type="dxa"/>
            <w:vMerge w:val=""/>
            <w:tcBorders>
              <w:left w:val="single" w:sz="4" w:space="0" w:color="000000"/>
              <w:bottom w:val="single" w:sz="4" w:space="0" w:color="000000"/>
              <w:right w:val="single" w:sz="4" w:space="0" w:color="000000"/>
            </w:tcBorders>
          </w:tcPr>
          <w:p/>
        </w:tc>
        <w:tc>
          <w:tcPr>
            <w:tcW w:w="356" w:type="dxa"/>
            <w:vMerge w:val=""/>
            <w:tcBorders>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4"/>
                <w:szCs w:val="14"/>
              </w:rPr>
              <w:jc w:val="left"/>
              <w:spacing w:before="82"/>
              <w:ind w:left="268"/>
            </w:pPr>
            <w:r>
              <w:rPr>
                <w:rFonts w:cs="SimSun" w:hAnsi="SimSun" w:eastAsia="SimSun" w:ascii="SimSun"/>
                <w:spacing w:val="0"/>
                <w:w w:val="100"/>
                <w:sz w:val="14"/>
                <w:szCs w:val="14"/>
              </w:rPr>
              <w:t>实收资本</w:t>
            </w:r>
            <w:r>
              <w:rPr>
                <w:rFonts w:cs="SimSun" w:hAnsi="SimSun" w:eastAsia="SimSun" w:ascii="SimSun"/>
                <w:spacing w:val="0"/>
                <w:w w:val="100"/>
                <w:sz w:val="14"/>
                <w:szCs w:val="14"/>
              </w:rPr>
            </w:r>
          </w:p>
          <w:p>
            <w:pPr>
              <w:rPr>
                <w:rFonts w:cs="SimSun" w:hAnsi="SimSun" w:eastAsia="SimSun" w:ascii="SimSun"/>
                <w:sz w:val="14"/>
                <w:szCs w:val="14"/>
              </w:rPr>
              <w:jc w:val="left"/>
              <w:spacing w:lineRule="exact" w:line="180"/>
              <w:ind w:left="201"/>
            </w:pPr>
            <w:r>
              <w:rPr>
                <w:rFonts w:cs="SimSun" w:hAnsi="SimSun" w:eastAsia="SimSun" w:ascii="SimSun"/>
                <w:spacing w:val="0"/>
                <w:w w:val="100"/>
                <w:position w:val="-2"/>
                <w:sz w:val="14"/>
                <w:szCs w:val="14"/>
              </w:rPr>
              <w:t>（或股</w:t>
            </w:r>
            <w:r>
              <w:rPr>
                <w:rFonts w:cs="SimSun" w:hAnsi="SimSun" w:eastAsia="SimSun" w:ascii="SimSun"/>
                <w:spacing w:val="5"/>
                <w:w w:val="100"/>
                <w:position w:val="-2"/>
                <w:sz w:val="14"/>
                <w:szCs w:val="14"/>
              </w:rPr>
              <w:t>本</w:t>
            </w:r>
            <w:r>
              <w:rPr>
                <w:rFonts w:cs="SimSun" w:hAnsi="SimSun" w:eastAsia="SimSun" w:ascii="SimSun"/>
                <w:spacing w:val="0"/>
                <w:w w:val="100"/>
                <w:position w:val="-2"/>
                <w:sz w:val="14"/>
                <w:szCs w:val="14"/>
              </w:rPr>
              <w:t>）</w:t>
            </w:r>
            <w:r>
              <w:rPr>
                <w:rFonts w:cs="SimSun" w:hAnsi="SimSun" w:eastAsia="SimSun" w:ascii="SimSun"/>
                <w:spacing w:val="0"/>
                <w:w w:val="100"/>
                <w:position w:val="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4"/>
                <w:szCs w:val="14"/>
              </w:rPr>
              <w:jc w:val="both"/>
              <w:spacing w:before="19" w:lineRule="auto" w:line="209"/>
              <w:ind w:left="142" w:right="108"/>
            </w:pPr>
            <w:r>
              <w:rPr>
                <w:rFonts w:cs="SimSun" w:hAnsi="SimSun" w:eastAsia="SimSun" w:ascii="SimSun"/>
                <w:spacing w:val="0"/>
                <w:w w:val="100"/>
                <w:sz w:val="14"/>
                <w:szCs w:val="14"/>
              </w:rPr>
              <w:t>其他</w:t>
            </w:r>
            <w:r>
              <w:rPr>
                <w:rFonts w:cs="SimSun" w:hAnsi="SimSun" w:eastAsia="SimSun" w:ascii="SimSun"/>
                <w:spacing w:val="0"/>
                <w:w w:val="100"/>
                <w:sz w:val="14"/>
                <w:szCs w:val="14"/>
              </w:rPr>
              <w:t> </w:t>
            </w:r>
            <w:r>
              <w:rPr>
                <w:rFonts w:cs="SimSun" w:hAnsi="SimSun" w:eastAsia="SimSun" w:ascii="SimSun"/>
                <w:spacing w:val="0"/>
                <w:w w:val="100"/>
                <w:sz w:val="14"/>
                <w:szCs w:val="14"/>
              </w:rPr>
              <w:t>权益</w:t>
            </w:r>
            <w:r>
              <w:rPr>
                <w:rFonts w:cs="SimSun" w:hAnsi="SimSun" w:eastAsia="SimSun" w:ascii="SimSun"/>
                <w:spacing w:val="0"/>
                <w:w w:val="100"/>
                <w:sz w:val="14"/>
                <w:szCs w:val="14"/>
              </w:rPr>
              <w:t> </w:t>
            </w:r>
            <w:r>
              <w:rPr>
                <w:rFonts w:cs="SimSun" w:hAnsi="SimSun" w:eastAsia="SimSun" w:ascii="SimSun"/>
                <w:spacing w:val="0"/>
                <w:w w:val="100"/>
                <w:sz w:val="14"/>
                <w:szCs w:val="14"/>
              </w:rPr>
              <w:t>工具</w:t>
            </w:r>
            <w:r>
              <w:rPr>
                <w:rFonts w:cs="SimSun" w:hAnsi="SimSun" w:eastAsia="SimSun" w:ascii="SimSun"/>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SimSun" w:hAnsi="SimSun" w:eastAsia="SimSun" w:ascii="SimSun"/>
                <w:sz w:val="14"/>
                <w:szCs w:val="14"/>
              </w:rPr>
              <w:jc w:val="left"/>
              <w:ind w:left="324"/>
            </w:pPr>
            <w:r>
              <w:rPr>
                <w:rFonts w:cs="SimSun" w:hAnsi="SimSun" w:eastAsia="SimSun" w:ascii="SimSun"/>
                <w:spacing w:val="0"/>
                <w:w w:val="100"/>
                <w:sz w:val="14"/>
                <w:szCs w:val="14"/>
              </w:rPr>
              <w:t>资本公积</w:t>
            </w:r>
            <w:r>
              <w:rPr>
                <w:rFonts w:cs="SimSun" w:hAnsi="SimSun" w:eastAsia="SimSun" w:ascii="SimSun"/>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SimSun" w:hAnsi="SimSun" w:eastAsia="SimSun" w:ascii="SimSun"/>
                <w:sz w:val="14"/>
                <w:szCs w:val="14"/>
              </w:rPr>
              <w:jc w:val="left"/>
              <w:spacing w:lineRule="exact" w:line="160"/>
              <w:ind w:left="132" w:right="89" w:hanging="14"/>
            </w:pPr>
            <w:r>
              <w:rPr>
                <w:rFonts w:cs="SimSun" w:hAnsi="SimSun" w:eastAsia="SimSun" w:ascii="SimSun"/>
                <w:w w:val="99"/>
                <w:sz w:val="14"/>
                <w:szCs w:val="14"/>
              </w:rPr>
              <w:t>减</w:t>
            </w:r>
            <w:r>
              <w:rPr>
                <w:rFonts w:cs="Arial" w:hAnsi="Arial" w:eastAsia="Arial" w:ascii="Arial"/>
                <w:spacing w:val="2"/>
                <w:w w:val="81"/>
                <w:sz w:val="14"/>
                <w:szCs w:val="14"/>
              </w:rPr>
              <w:t>:</w:t>
            </w:r>
            <w:r>
              <w:rPr>
                <w:rFonts w:cs="SimSun" w:hAnsi="SimSun" w:eastAsia="SimSun" w:ascii="SimSun"/>
                <w:spacing w:val="0"/>
                <w:w w:val="99"/>
                <w:sz w:val="14"/>
                <w:szCs w:val="14"/>
              </w:rPr>
              <w:t>库</w:t>
            </w:r>
            <w:r>
              <w:rPr>
                <w:rFonts w:cs="SimSun" w:hAnsi="SimSun" w:eastAsia="SimSun" w:ascii="SimSun"/>
                <w:spacing w:val="0"/>
                <w:w w:val="99"/>
                <w:sz w:val="14"/>
                <w:szCs w:val="14"/>
              </w:rPr>
              <w:t> </w:t>
            </w:r>
            <w:r>
              <w:rPr>
                <w:rFonts w:cs="SimSun" w:hAnsi="SimSun" w:eastAsia="SimSun" w:ascii="SimSun"/>
                <w:spacing w:val="0"/>
                <w:w w:val="100"/>
                <w:sz w:val="14"/>
                <w:szCs w:val="14"/>
              </w:rPr>
              <w:t>存股</w:t>
            </w:r>
            <w:r>
              <w:rPr>
                <w:rFonts w:cs="SimSun" w:hAnsi="SimSun" w:eastAsia="SimSun" w:ascii="SimSun"/>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SimSun" w:hAnsi="SimSun" w:eastAsia="SimSun" w:ascii="SimSun"/>
                <w:sz w:val="14"/>
                <w:szCs w:val="14"/>
              </w:rPr>
              <w:jc w:val="left"/>
              <w:spacing w:lineRule="exact" w:line="180"/>
              <w:ind w:left="418" w:right="104" w:hanging="278"/>
            </w:pPr>
            <w:r>
              <w:rPr>
                <w:rFonts w:cs="SimSun" w:hAnsi="SimSun" w:eastAsia="SimSun" w:ascii="SimSun"/>
                <w:spacing w:val="0"/>
                <w:w w:val="100"/>
                <w:sz w:val="14"/>
                <w:szCs w:val="14"/>
              </w:rPr>
              <w:t>其他综</w:t>
            </w:r>
            <w:r>
              <w:rPr>
                <w:rFonts w:cs="SimSun" w:hAnsi="SimSun" w:eastAsia="SimSun" w:ascii="SimSun"/>
                <w:spacing w:val="5"/>
                <w:w w:val="100"/>
                <w:sz w:val="14"/>
                <w:szCs w:val="14"/>
              </w:rPr>
              <w:t>合</w:t>
            </w:r>
            <w:r>
              <w:rPr>
                <w:rFonts w:cs="SimSun" w:hAnsi="SimSun" w:eastAsia="SimSun" w:ascii="SimSun"/>
                <w:spacing w:val="0"/>
                <w:w w:val="100"/>
                <w:sz w:val="14"/>
                <w:szCs w:val="14"/>
              </w:rPr>
              <w:t>收</w:t>
            </w:r>
            <w:r>
              <w:rPr>
                <w:rFonts w:cs="SimSun" w:hAnsi="SimSun" w:eastAsia="SimSun" w:ascii="SimSun"/>
                <w:spacing w:val="0"/>
                <w:w w:val="100"/>
                <w:sz w:val="14"/>
                <w:szCs w:val="14"/>
              </w:rPr>
              <w:t> </w:t>
            </w:r>
            <w:r>
              <w:rPr>
                <w:rFonts w:cs="SimSun" w:hAnsi="SimSun" w:eastAsia="SimSun" w:ascii="SimSun"/>
                <w:spacing w:val="0"/>
                <w:w w:val="100"/>
                <w:sz w:val="14"/>
                <w:szCs w:val="14"/>
              </w:rPr>
              <w:t>益</w:t>
            </w:r>
            <w:r>
              <w:rPr>
                <w:rFonts w:cs="SimSun" w:hAnsi="SimSun" w:eastAsia="SimSun" w:ascii="SimSun"/>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SimSun" w:hAnsi="SimSun" w:eastAsia="SimSun" w:ascii="SimSun"/>
                <w:sz w:val="14"/>
                <w:szCs w:val="14"/>
              </w:rPr>
              <w:jc w:val="left"/>
              <w:spacing w:lineRule="exact" w:line="180"/>
              <w:ind w:left="105" w:right="76"/>
            </w:pPr>
            <w:r>
              <w:rPr>
                <w:rFonts w:cs="SimSun" w:hAnsi="SimSun" w:eastAsia="SimSun" w:ascii="SimSun"/>
                <w:spacing w:val="0"/>
                <w:w w:val="100"/>
                <w:sz w:val="14"/>
                <w:szCs w:val="14"/>
              </w:rPr>
              <w:t>专项</w:t>
            </w:r>
            <w:r>
              <w:rPr>
                <w:rFonts w:cs="SimSun" w:hAnsi="SimSun" w:eastAsia="SimSun" w:ascii="SimSun"/>
                <w:spacing w:val="0"/>
                <w:w w:val="100"/>
                <w:sz w:val="14"/>
                <w:szCs w:val="14"/>
              </w:rPr>
              <w:t> </w:t>
            </w:r>
            <w:r>
              <w:rPr>
                <w:rFonts w:cs="SimSun" w:hAnsi="SimSun" w:eastAsia="SimSun" w:ascii="SimSun"/>
                <w:spacing w:val="0"/>
                <w:w w:val="100"/>
                <w:sz w:val="14"/>
                <w:szCs w:val="14"/>
              </w:rPr>
              <w:t>储备</w:t>
            </w:r>
            <w:r>
              <w:rPr>
                <w:rFonts w:cs="SimSun" w:hAnsi="SimSun" w:eastAsia="SimSun" w:ascii="SimSun"/>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SimSun" w:hAnsi="SimSun" w:eastAsia="SimSun" w:ascii="SimSun"/>
                <w:sz w:val="14"/>
                <w:szCs w:val="14"/>
              </w:rPr>
              <w:jc w:val="left"/>
              <w:ind w:left="272"/>
            </w:pPr>
            <w:r>
              <w:rPr>
                <w:rFonts w:cs="SimSun" w:hAnsi="SimSun" w:eastAsia="SimSun" w:ascii="SimSun"/>
                <w:spacing w:val="0"/>
                <w:w w:val="100"/>
                <w:sz w:val="14"/>
                <w:szCs w:val="14"/>
              </w:rPr>
              <w:t>盈余公积</w:t>
            </w:r>
            <w:r>
              <w:rPr>
                <w:rFonts w:cs="SimSun" w:hAnsi="SimSun" w:eastAsia="SimSun" w:ascii="SimSun"/>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SimSun" w:hAnsi="SimSun" w:eastAsia="SimSun" w:ascii="SimSun"/>
                <w:sz w:val="14"/>
                <w:szCs w:val="14"/>
              </w:rPr>
              <w:jc w:val="left"/>
              <w:spacing w:lineRule="exact" w:line="180"/>
              <w:ind w:left="376" w:right="138" w:hanging="211"/>
            </w:pPr>
            <w:r>
              <w:rPr>
                <w:rFonts w:cs="SimSun" w:hAnsi="SimSun" w:eastAsia="SimSun" w:ascii="SimSun"/>
                <w:spacing w:val="0"/>
                <w:w w:val="100"/>
                <w:sz w:val="14"/>
                <w:szCs w:val="14"/>
              </w:rPr>
              <w:t>△一般风险</w:t>
            </w:r>
            <w:r>
              <w:rPr>
                <w:rFonts w:cs="SimSun" w:hAnsi="SimSun" w:eastAsia="SimSun" w:ascii="SimSun"/>
                <w:spacing w:val="0"/>
                <w:w w:val="100"/>
                <w:sz w:val="14"/>
                <w:szCs w:val="14"/>
              </w:rPr>
              <w:t> </w:t>
            </w:r>
            <w:r>
              <w:rPr>
                <w:rFonts w:cs="SimSun" w:hAnsi="SimSun" w:eastAsia="SimSun" w:ascii="SimSun"/>
                <w:spacing w:val="0"/>
                <w:w w:val="100"/>
                <w:sz w:val="14"/>
                <w:szCs w:val="14"/>
              </w:rPr>
              <w:t>准备</w:t>
            </w:r>
            <w:r>
              <w:rPr>
                <w:rFonts w:cs="SimSun" w:hAnsi="SimSun" w:eastAsia="SimSun" w:ascii="SimSun"/>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SimSun" w:hAnsi="SimSun" w:eastAsia="SimSun" w:ascii="SimSun"/>
                <w:sz w:val="14"/>
                <w:szCs w:val="14"/>
              </w:rPr>
              <w:jc w:val="left"/>
              <w:spacing w:lineRule="exact" w:line="180"/>
              <w:ind w:left="488" w:right="109" w:hanging="350"/>
            </w:pPr>
            <w:r>
              <w:rPr>
                <w:rFonts w:cs="SimSun" w:hAnsi="SimSun" w:eastAsia="SimSun" w:ascii="SimSun"/>
                <w:spacing w:val="0"/>
                <w:w w:val="100"/>
                <w:sz w:val="14"/>
                <w:szCs w:val="14"/>
              </w:rPr>
              <w:t>△信托赔</w:t>
            </w:r>
            <w:r>
              <w:rPr>
                <w:rFonts w:cs="SimSun" w:hAnsi="SimSun" w:eastAsia="SimSun" w:ascii="SimSun"/>
                <w:spacing w:val="5"/>
                <w:w w:val="100"/>
                <w:sz w:val="14"/>
                <w:szCs w:val="14"/>
              </w:rPr>
              <w:t>偿</w:t>
            </w:r>
            <w:r>
              <w:rPr>
                <w:rFonts w:cs="SimSun" w:hAnsi="SimSun" w:eastAsia="SimSun" w:ascii="SimSun"/>
                <w:spacing w:val="0"/>
                <w:w w:val="100"/>
                <w:sz w:val="14"/>
                <w:szCs w:val="14"/>
              </w:rPr>
              <w:t>准</w:t>
            </w:r>
            <w:r>
              <w:rPr>
                <w:rFonts w:cs="SimSun" w:hAnsi="SimSun" w:eastAsia="SimSun" w:ascii="SimSun"/>
                <w:spacing w:val="0"/>
                <w:w w:val="100"/>
                <w:sz w:val="14"/>
                <w:szCs w:val="14"/>
              </w:rPr>
              <w:t> </w:t>
            </w:r>
            <w:r>
              <w:rPr>
                <w:rFonts w:cs="SimSun" w:hAnsi="SimSun" w:eastAsia="SimSun" w:ascii="SimSun"/>
                <w:spacing w:val="0"/>
                <w:w w:val="100"/>
                <w:sz w:val="14"/>
                <w:szCs w:val="14"/>
              </w:rPr>
              <w:t>备</w:t>
            </w:r>
            <w:r>
              <w:rPr>
                <w:rFonts w:cs="SimSun" w:hAnsi="SimSun" w:eastAsia="SimSun" w:ascii="SimSun"/>
                <w:spacing w:val="0"/>
                <w:w w:val="100"/>
                <w:sz w:val="14"/>
                <w:szCs w:val="14"/>
              </w:rPr>
            </w:r>
          </w:p>
        </w:tc>
        <w:tc>
          <w:tcPr>
            <w:tcW w:w="111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SimSun" w:hAnsi="SimSun" w:eastAsia="SimSun" w:ascii="SimSun"/>
                <w:sz w:val="14"/>
                <w:szCs w:val="14"/>
              </w:rPr>
              <w:jc w:val="left"/>
              <w:ind w:left="201"/>
            </w:pPr>
            <w:r>
              <w:rPr>
                <w:rFonts w:cs="SimSun" w:hAnsi="SimSun" w:eastAsia="SimSun" w:ascii="SimSun"/>
                <w:spacing w:val="0"/>
                <w:w w:val="100"/>
                <w:sz w:val="14"/>
                <w:szCs w:val="14"/>
              </w:rPr>
              <w:t>未分配</w:t>
            </w:r>
            <w:r>
              <w:rPr>
                <w:rFonts w:cs="SimSun" w:hAnsi="SimSun" w:eastAsia="SimSun" w:ascii="SimSun"/>
                <w:spacing w:val="5"/>
                <w:w w:val="100"/>
                <w:sz w:val="14"/>
                <w:szCs w:val="14"/>
              </w:rPr>
              <w:t>利</w:t>
            </w:r>
            <w:r>
              <w:rPr>
                <w:rFonts w:cs="SimSun" w:hAnsi="SimSun" w:eastAsia="SimSun" w:ascii="SimSun"/>
                <w:spacing w:val="0"/>
                <w:w w:val="100"/>
                <w:sz w:val="14"/>
                <w:szCs w:val="14"/>
              </w:rPr>
              <w:t>润</w:t>
            </w:r>
            <w:r>
              <w:rPr>
                <w:rFonts w:cs="SimSun" w:hAnsi="SimSun" w:eastAsia="SimSun" w:ascii="SimSun"/>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SimSun" w:hAnsi="SimSun" w:eastAsia="SimSun" w:ascii="SimSun"/>
                <w:sz w:val="14"/>
                <w:szCs w:val="14"/>
              </w:rPr>
              <w:jc w:val="left"/>
              <w:spacing w:lineRule="exact" w:line="180"/>
              <w:ind w:left="108" w:right="77"/>
            </w:pPr>
            <w:r>
              <w:rPr>
                <w:rFonts w:cs="SimSun" w:hAnsi="SimSun" w:eastAsia="SimSun" w:ascii="SimSun"/>
                <w:spacing w:val="0"/>
                <w:w w:val="100"/>
                <w:sz w:val="14"/>
                <w:szCs w:val="14"/>
              </w:rPr>
              <w:t>其</w:t>
            </w:r>
            <w:r>
              <w:rPr>
                <w:rFonts w:cs="SimSun" w:hAnsi="SimSun" w:eastAsia="SimSun" w:ascii="SimSun"/>
                <w:spacing w:val="0"/>
                <w:w w:val="100"/>
                <w:sz w:val="14"/>
                <w:szCs w:val="14"/>
              </w:rPr>
              <w:t> </w:t>
            </w:r>
            <w:r>
              <w:rPr>
                <w:rFonts w:cs="SimSun" w:hAnsi="SimSun" w:eastAsia="SimSun" w:ascii="SimSun"/>
                <w:spacing w:val="0"/>
                <w:w w:val="100"/>
                <w:sz w:val="14"/>
                <w:szCs w:val="14"/>
              </w:rPr>
              <w:t>他</w:t>
            </w:r>
            <w:r>
              <w:rPr>
                <w:rFonts w:cs="SimSun" w:hAnsi="SimSun" w:eastAsia="SimSun" w:ascii="SimSun"/>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SimSun" w:hAnsi="SimSun" w:eastAsia="SimSun" w:ascii="SimSun"/>
                <w:sz w:val="14"/>
                <w:szCs w:val="14"/>
              </w:rPr>
              <w:jc w:val="center"/>
              <w:ind w:left="393" w:right="394"/>
            </w:pPr>
            <w:r>
              <w:rPr>
                <w:rFonts w:cs="SimSun" w:hAnsi="SimSun" w:eastAsia="SimSun" w:ascii="SimSun"/>
                <w:spacing w:val="0"/>
                <w:w w:val="99"/>
                <w:sz w:val="14"/>
                <w:szCs w:val="14"/>
              </w:rPr>
              <w:t>小计</w:t>
            </w:r>
            <w:r>
              <w:rPr>
                <w:rFonts w:cs="SimSun" w:hAnsi="SimSun" w:eastAsia="SimSun" w:ascii="SimSun"/>
                <w:spacing w:val="0"/>
                <w:w w:val="100"/>
                <w:sz w:val="14"/>
                <w:szCs w:val="14"/>
              </w:rPr>
            </w:r>
          </w:p>
        </w:tc>
        <w:tc>
          <w:tcPr>
            <w:tcW w:w="951" w:type="dxa"/>
            <w:vMerge w:val=""/>
            <w:tcBorders>
              <w:left w:val="single" w:sz="4" w:space="0" w:color="000000"/>
              <w:bottom w:val="single" w:sz="4" w:space="0" w:color="000000"/>
              <w:right w:val="single" w:sz="4" w:space="0" w:color="000000"/>
            </w:tcBorders>
          </w:tcPr>
          <w:p/>
        </w:tc>
        <w:tc>
          <w:tcPr>
            <w:tcW w:w="1156" w:type="dxa"/>
            <w:vMerge w:val=""/>
            <w:tcBorders>
              <w:left w:val="single" w:sz="4" w:space="0" w:color="000000"/>
              <w:bottom w:val="single" w:sz="4" w:space="0" w:color="000000"/>
              <w:right w:val="single" w:sz="4" w:space="0" w:color="000000"/>
            </w:tcBorders>
          </w:tcPr>
          <w:p/>
        </w:tc>
      </w:tr>
      <w:tr>
        <w:trPr>
          <w:trHeight w:val="390"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center"/>
              <w:spacing w:before="19" w:lineRule="exact" w:line="160"/>
              <w:ind w:left="323" w:right="321"/>
            </w:pPr>
            <w:r>
              <w:rPr>
                <w:rFonts w:cs="SimSun" w:hAnsi="SimSun" w:eastAsia="SimSun" w:ascii="SimSun"/>
                <w:spacing w:val="0"/>
                <w:w w:val="100"/>
                <w:sz w:val="13"/>
                <w:szCs w:val="13"/>
              </w:rPr>
              <w:t>栏</w:t>
            </w:r>
            <w:r>
              <w:rPr>
                <w:rFonts w:cs="SimSun" w:hAnsi="SimSun" w:eastAsia="SimSun" w:ascii="SimSun"/>
                <w:spacing w:val="0"/>
                <w:w w:val="100"/>
                <w:sz w:val="13"/>
                <w:szCs w:val="13"/>
              </w:rPr>
              <w:t> </w:t>
            </w:r>
            <w:r>
              <w:rPr>
                <w:rFonts w:cs="SimSun" w:hAnsi="SimSun" w:eastAsia="SimSun" w:ascii="SimSun"/>
                <w:spacing w:val="0"/>
                <w:w w:val="100"/>
                <w:sz w:val="13"/>
                <w:szCs w:val="13"/>
              </w:rPr>
              <w:t>次</w:t>
            </w:r>
          </w:p>
        </w:tc>
        <w:tc>
          <w:tcPr>
            <w:tcW w:w="35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left"/>
              <w:ind w:left="11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487" w:right="489"/>
            </w:pPr>
            <w:r>
              <w:rPr>
                <w:rFonts w:cs="Arial" w:hAnsi="Arial" w:eastAsia="Arial" w:ascii="Arial"/>
                <w:spacing w:val="0"/>
                <w:w w:val="81"/>
                <w:sz w:val="14"/>
                <w:szCs w:val="14"/>
              </w:rPr>
              <w:t>1</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217" w:right="221"/>
            </w:pPr>
            <w:r>
              <w:rPr>
                <w:rFonts w:cs="Arial" w:hAnsi="Arial" w:eastAsia="Arial" w:ascii="Arial"/>
                <w:spacing w:val="0"/>
                <w:w w:val="81"/>
                <w:sz w:val="14"/>
                <w:szCs w:val="14"/>
              </w:rPr>
              <w:t>2</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538" w:right="542"/>
            </w:pPr>
            <w:r>
              <w:rPr>
                <w:rFonts w:cs="Arial" w:hAnsi="Arial" w:eastAsia="Arial" w:ascii="Arial"/>
                <w:spacing w:val="0"/>
                <w:w w:val="81"/>
                <w:sz w:val="14"/>
                <w:szCs w:val="14"/>
              </w:rPr>
              <w:t>3</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212" w:right="213"/>
            </w:pPr>
            <w:r>
              <w:rPr>
                <w:rFonts w:cs="Arial" w:hAnsi="Arial" w:eastAsia="Arial" w:ascii="Arial"/>
                <w:spacing w:val="0"/>
                <w:w w:val="81"/>
                <w:sz w:val="14"/>
                <w:szCs w:val="14"/>
              </w:rPr>
              <w:t>4</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426" w:right="425"/>
            </w:pPr>
            <w:r>
              <w:rPr>
                <w:rFonts w:cs="Arial" w:hAnsi="Arial" w:eastAsia="Arial" w:ascii="Arial"/>
                <w:spacing w:val="0"/>
                <w:w w:val="81"/>
                <w:sz w:val="14"/>
                <w:szCs w:val="14"/>
              </w:rPr>
              <w:t>5</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185" w:right="181"/>
            </w:pPr>
            <w:r>
              <w:rPr>
                <w:rFonts w:cs="Arial" w:hAnsi="Arial" w:eastAsia="Arial" w:ascii="Arial"/>
                <w:spacing w:val="0"/>
                <w:w w:val="81"/>
                <w:sz w:val="14"/>
                <w:szCs w:val="14"/>
              </w:rPr>
              <w:t>6</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486" w:right="490"/>
            </w:pPr>
            <w:r>
              <w:rPr>
                <w:rFonts w:cs="Arial" w:hAnsi="Arial" w:eastAsia="Arial" w:ascii="Arial"/>
                <w:spacing w:val="0"/>
                <w:w w:val="81"/>
                <w:sz w:val="14"/>
                <w:szCs w:val="14"/>
              </w:rPr>
              <w:t>7</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452" w:right="455"/>
            </w:pPr>
            <w:r>
              <w:rPr>
                <w:rFonts w:cs="Arial" w:hAnsi="Arial" w:eastAsia="Arial" w:ascii="Arial"/>
                <w:spacing w:val="0"/>
                <w:w w:val="81"/>
                <w:sz w:val="14"/>
                <w:szCs w:val="14"/>
              </w:rPr>
              <w:t>8</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493" w:right="490"/>
            </w:pPr>
            <w:r>
              <w:rPr>
                <w:rFonts w:cs="Arial" w:hAnsi="Arial" w:eastAsia="Arial" w:ascii="Arial"/>
                <w:spacing w:val="0"/>
                <w:w w:val="81"/>
                <w:sz w:val="14"/>
                <w:szCs w:val="14"/>
              </w:rPr>
              <w:t>9</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left"/>
              <w:ind w:left="113"/>
            </w:pPr>
            <w:r>
              <w:rPr>
                <w:rFonts w:cs="Arial" w:hAnsi="Arial" w:eastAsia="Arial" w:ascii="Arial"/>
                <w:spacing w:val="-1"/>
                <w:w w:val="81"/>
                <w:sz w:val="14"/>
                <w:szCs w:val="14"/>
              </w:rPr>
              <w:t>1</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477" w:right="476"/>
            </w:pPr>
            <w:r>
              <w:rPr>
                <w:rFonts w:cs="Arial" w:hAnsi="Arial" w:eastAsia="Arial" w:ascii="Arial"/>
                <w:spacing w:val="-1"/>
                <w:w w:val="81"/>
                <w:sz w:val="14"/>
                <w:szCs w:val="14"/>
              </w:rPr>
              <w:t>1</w:t>
            </w:r>
            <w:r>
              <w:rPr>
                <w:rFonts w:cs="Arial" w:hAnsi="Arial" w:eastAsia="Arial" w:ascii="Arial"/>
                <w:spacing w:val="0"/>
                <w:w w:val="81"/>
                <w:sz w:val="14"/>
                <w:szCs w:val="14"/>
              </w:rPr>
              <w:t>1</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379" w:right="376"/>
            </w:pPr>
            <w:r>
              <w:rPr>
                <w:rFonts w:cs="Arial" w:hAnsi="Arial" w:eastAsia="Arial" w:ascii="Arial"/>
                <w:spacing w:val="-1"/>
                <w:w w:val="81"/>
                <w:sz w:val="14"/>
                <w:szCs w:val="14"/>
              </w:rPr>
              <w:t>1</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8" w:lineRule="exact" w:line="100"/>
            </w:pPr>
            <w:r>
              <w:rPr>
                <w:sz w:val="10"/>
                <w:szCs w:val="10"/>
              </w:rPr>
            </w:r>
          </w:p>
          <w:p>
            <w:pPr>
              <w:rPr>
                <w:rFonts w:cs="Arial" w:hAnsi="Arial" w:eastAsia="Arial" w:ascii="Arial"/>
                <w:sz w:val="14"/>
                <w:szCs w:val="14"/>
              </w:rPr>
              <w:jc w:val="center"/>
              <w:ind w:left="473" w:right="475"/>
            </w:pPr>
            <w:r>
              <w:rPr>
                <w:rFonts w:cs="Arial" w:hAnsi="Arial" w:eastAsia="Arial" w:ascii="Arial"/>
                <w:spacing w:val="-1"/>
                <w:w w:val="81"/>
                <w:sz w:val="14"/>
                <w:szCs w:val="14"/>
              </w:rPr>
              <w:t>1</w:t>
            </w:r>
            <w:r>
              <w:rPr>
                <w:rFonts w:cs="Arial" w:hAnsi="Arial" w:eastAsia="Arial" w:ascii="Arial"/>
                <w:spacing w:val="0"/>
                <w:w w:val="81"/>
                <w:sz w:val="14"/>
                <w:szCs w:val="14"/>
              </w:rPr>
              <w:t>3</w:t>
            </w:r>
            <w:r>
              <w:rPr>
                <w:rFonts w:cs="Arial" w:hAnsi="Arial" w:eastAsia="Arial" w:ascii="Arial"/>
                <w:spacing w:val="0"/>
                <w:w w:val="100"/>
                <w:sz w:val="14"/>
                <w:szCs w:val="14"/>
              </w:rPr>
            </w:r>
          </w:p>
        </w:tc>
      </w:tr>
      <w:tr>
        <w:trPr>
          <w:trHeight w:val="467"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56" w:lineRule="exact" w:line="160"/>
              <w:ind w:left="103" w:right="72"/>
            </w:pPr>
            <w:r>
              <w:rPr>
                <w:rFonts w:cs="SimSun" w:hAnsi="SimSun" w:eastAsia="SimSun" w:ascii="SimSun"/>
                <w:spacing w:val="0"/>
                <w:w w:val="100"/>
                <w:sz w:val="13"/>
                <w:szCs w:val="13"/>
              </w:rPr>
              <w:t>一</w:t>
            </w:r>
            <w:r>
              <w:rPr>
                <w:rFonts w:cs="SimSun" w:hAnsi="SimSun" w:eastAsia="SimSun" w:ascii="SimSun"/>
                <w:spacing w:val="-53"/>
                <w:w w:val="100"/>
                <w:sz w:val="13"/>
                <w:szCs w:val="13"/>
              </w:rPr>
              <w:t>、</w:t>
            </w:r>
            <w:r>
              <w:rPr>
                <w:rFonts w:cs="SimSun" w:hAnsi="SimSun" w:eastAsia="SimSun" w:ascii="SimSun"/>
                <w:spacing w:val="0"/>
                <w:w w:val="100"/>
                <w:sz w:val="13"/>
                <w:szCs w:val="13"/>
              </w:rPr>
              <w:t>上</w:t>
            </w:r>
            <w:r>
              <w:rPr>
                <w:rFonts w:cs="SimSun" w:hAnsi="SimSun" w:eastAsia="SimSun" w:ascii="SimSun"/>
                <w:spacing w:val="4"/>
                <w:w w:val="100"/>
                <w:sz w:val="13"/>
                <w:szCs w:val="13"/>
              </w:rPr>
              <w:t>年</w:t>
            </w: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末余额</w:t>
            </w:r>
          </w:p>
        </w:tc>
        <w:tc>
          <w:tcPr>
            <w:tcW w:w="356"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182"/>
            </w:pPr>
            <w:r>
              <w:rPr>
                <w:rFonts w:cs="Arial" w:hAnsi="Arial" w:eastAsia="Arial" w:ascii="Arial"/>
                <w:spacing w:val="0"/>
                <w:w w:val="81"/>
                <w:sz w:val="14"/>
                <w:szCs w:val="14"/>
              </w:rPr>
              <w:t>1</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119"/>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211"/>
            </w:pP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4"/>
                <w:w w:val="81"/>
                <w:sz w:val="14"/>
                <w:szCs w:val="14"/>
              </w:rPr>
              <w:t>1</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118"/>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5</w:t>
            </w:r>
            <w:r>
              <w:rPr>
                <w:rFonts w:cs="Arial" w:hAnsi="Arial" w:eastAsia="Arial" w:ascii="Arial"/>
                <w:spacing w:val="4"/>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204"/>
            </w:pP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9</w:t>
            </w:r>
            <w:r>
              <w:rPr>
                <w:rFonts w:cs="Arial" w:hAnsi="Arial" w:eastAsia="Arial" w:ascii="Arial"/>
                <w:spacing w:val="4"/>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9</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229"/>
            </w:pPr>
            <w:r>
              <w:rPr>
                <w:rFonts w:cs="Arial" w:hAnsi="Arial" w:eastAsia="Arial" w:ascii="Arial"/>
                <w:spacing w:val="-1"/>
                <w:w w:val="81"/>
                <w:sz w:val="14"/>
                <w:szCs w:val="14"/>
              </w:rPr>
              <w:t>4</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6"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125"/>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9</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5</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157"/>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8</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2</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2</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116"/>
            </w:pPr>
            <w:r>
              <w:rPr>
                <w:rFonts w:cs="Arial" w:hAnsi="Arial" w:eastAsia="Arial" w:ascii="Arial"/>
                <w:spacing w:val="-1"/>
                <w:w w:val="81"/>
                <w:sz w:val="14"/>
                <w:szCs w:val="14"/>
              </w:rPr>
              <w:t>6</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4"/>
                <w:w w:val="81"/>
                <w:sz w:val="14"/>
                <w:szCs w:val="14"/>
              </w:rPr>
              <w:t>5</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4"/>
                <w:szCs w:val="14"/>
              </w:rPr>
              <w:jc w:val="left"/>
              <w:ind w:left="164"/>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2</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8</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2</w:t>
            </w:r>
            <w:r>
              <w:rPr>
                <w:rFonts w:cs="Arial" w:hAnsi="Arial" w:eastAsia="Arial" w:ascii="Arial"/>
                <w:spacing w:val="0"/>
                <w:w w:val="100"/>
                <w:sz w:val="14"/>
                <w:szCs w:val="14"/>
              </w:rPr>
            </w:r>
          </w:p>
        </w:tc>
      </w:tr>
      <w:tr>
        <w:trPr>
          <w:trHeight w:val="430"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5" w:lineRule="exact" w:line="160"/>
              <w:ind w:left="103" w:right="76"/>
            </w:pPr>
            <w:r>
              <w:rPr>
                <w:rFonts w:cs="SimSun" w:hAnsi="SimSun" w:eastAsia="SimSun" w:ascii="SimSun"/>
                <w:spacing w:val="0"/>
                <w:w w:val="100"/>
                <w:sz w:val="13"/>
                <w:szCs w:val="13"/>
              </w:rPr>
              <w:t>加</w:t>
            </w:r>
            <w:r>
              <w:rPr>
                <w:rFonts w:cs="SimSun" w:hAnsi="SimSun" w:eastAsia="SimSun" w:ascii="SimSun"/>
                <w:spacing w:val="-53"/>
                <w:w w:val="100"/>
                <w:sz w:val="13"/>
                <w:szCs w:val="13"/>
              </w:rPr>
              <w:t>：</w:t>
            </w:r>
            <w:r>
              <w:rPr>
                <w:rFonts w:cs="SimSun" w:hAnsi="SimSun" w:eastAsia="SimSun" w:ascii="SimSun"/>
                <w:spacing w:val="0"/>
                <w:w w:val="100"/>
                <w:sz w:val="13"/>
                <w:szCs w:val="13"/>
              </w:rPr>
              <w:t>会计政</w:t>
            </w:r>
            <w:r>
              <w:rPr>
                <w:rFonts w:cs="SimSun" w:hAnsi="SimSun" w:eastAsia="SimSun" w:ascii="SimSun"/>
                <w:spacing w:val="0"/>
                <w:w w:val="100"/>
                <w:sz w:val="13"/>
                <w:szCs w:val="13"/>
              </w:rPr>
              <w:t> </w:t>
            </w:r>
            <w:r>
              <w:rPr>
                <w:rFonts w:cs="SimSun" w:hAnsi="SimSun" w:eastAsia="SimSun" w:ascii="SimSun"/>
                <w:spacing w:val="0"/>
                <w:w w:val="100"/>
                <w:sz w:val="13"/>
                <w:szCs w:val="13"/>
              </w:rPr>
              <w:t>策变更</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left"/>
              <w:ind w:left="182"/>
            </w:pPr>
            <w:r>
              <w:rPr>
                <w:rFonts w:cs="Arial" w:hAnsi="Arial" w:eastAsia="Arial" w:ascii="Arial"/>
                <w:spacing w:val="0"/>
                <w:w w:val="81"/>
                <w:sz w:val="14"/>
                <w:szCs w:val="14"/>
              </w:rPr>
              <w:t>2</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6"/>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4"/>
                <w:szCs w:val="14"/>
              </w:rPr>
              <w:jc w:val="right"/>
              <w:ind w:right="106"/>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36"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42" w:lineRule="exact" w:line="160"/>
              <w:ind w:left="103" w:right="76"/>
            </w:pPr>
            <w:r>
              <w:rPr>
                <w:rFonts w:cs="SimSun" w:hAnsi="SimSun" w:eastAsia="SimSun" w:ascii="SimSun"/>
                <w:sz w:val="13"/>
                <w:szCs w:val="13"/>
              </w:rPr>
              <w:t>前</w:t>
            </w:r>
            <w:r>
              <w:rPr>
                <w:rFonts w:cs="SimSun" w:hAnsi="SimSun" w:eastAsia="SimSun" w:ascii="SimSun"/>
                <w:spacing w:val="-41"/>
                <w:sz w:val="13"/>
                <w:szCs w:val="13"/>
              </w:rPr>
              <w:t> </w:t>
            </w:r>
            <w:r>
              <w:rPr>
                <w:rFonts w:cs="SimSun" w:hAnsi="SimSun" w:eastAsia="SimSun" w:ascii="SimSun"/>
                <w:spacing w:val="0"/>
                <w:sz w:val="13"/>
                <w:szCs w:val="13"/>
              </w:rPr>
              <w:t>期</w:t>
            </w:r>
            <w:r>
              <w:rPr>
                <w:rFonts w:cs="SimSun" w:hAnsi="SimSun" w:eastAsia="SimSun" w:ascii="SimSun"/>
                <w:spacing w:val="-37"/>
                <w:sz w:val="13"/>
                <w:szCs w:val="13"/>
              </w:rPr>
              <w:t> </w:t>
            </w:r>
            <w:r>
              <w:rPr>
                <w:rFonts w:cs="SimSun" w:hAnsi="SimSun" w:eastAsia="SimSun" w:ascii="SimSun"/>
                <w:spacing w:val="0"/>
                <w:sz w:val="13"/>
                <w:szCs w:val="13"/>
              </w:rPr>
              <w:t>差</w:t>
            </w:r>
            <w:r>
              <w:rPr>
                <w:rFonts w:cs="SimSun" w:hAnsi="SimSun" w:eastAsia="SimSun" w:ascii="SimSun"/>
                <w:spacing w:val="-41"/>
                <w:sz w:val="13"/>
                <w:szCs w:val="13"/>
              </w:rPr>
              <w:t> </w:t>
            </w:r>
            <w:r>
              <w:rPr>
                <w:rFonts w:cs="SimSun" w:hAnsi="SimSun" w:eastAsia="SimSun" w:ascii="SimSun"/>
                <w:spacing w:val="0"/>
                <w:w w:val="100"/>
                <w:sz w:val="13"/>
                <w:szCs w:val="13"/>
              </w:rPr>
              <w:t>错</w:t>
            </w:r>
            <w:r>
              <w:rPr>
                <w:rFonts w:cs="SimSun" w:hAnsi="SimSun" w:eastAsia="SimSun" w:ascii="SimSun"/>
                <w:spacing w:val="0"/>
                <w:w w:val="100"/>
                <w:sz w:val="13"/>
                <w:szCs w:val="13"/>
              </w:rPr>
              <w:t> </w:t>
            </w:r>
            <w:r>
              <w:rPr>
                <w:rFonts w:cs="SimSun" w:hAnsi="SimSun" w:eastAsia="SimSun" w:ascii="SimSun"/>
                <w:spacing w:val="0"/>
                <w:w w:val="100"/>
                <w:sz w:val="13"/>
                <w:szCs w:val="13"/>
              </w:rPr>
              <w:t>更正</w:t>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182"/>
            </w:pPr>
            <w:r>
              <w:rPr>
                <w:rFonts w:cs="Arial" w:hAnsi="Arial" w:eastAsia="Arial" w:ascii="Arial"/>
                <w:spacing w:val="0"/>
                <w:w w:val="81"/>
                <w:sz w:val="14"/>
                <w:szCs w:val="14"/>
              </w:rPr>
              <w:t>3</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6"/>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6"/>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14"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6"/>
              <w:ind w:left="103"/>
            </w:pPr>
            <w:r>
              <w:rPr>
                <w:rFonts w:cs="SimSun" w:hAnsi="SimSun" w:eastAsia="SimSun" w:ascii="SimSun"/>
                <w:spacing w:val="0"/>
                <w:w w:val="100"/>
                <w:sz w:val="13"/>
                <w:szCs w:val="13"/>
              </w:rPr>
              <w:t>其他</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4"/>
                <w:szCs w:val="14"/>
              </w:rPr>
              <w:jc w:val="left"/>
              <w:ind w:left="182"/>
            </w:pPr>
            <w:r>
              <w:rPr>
                <w:rFonts w:cs="Arial" w:hAnsi="Arial" w:eastAsia="Arial" w:ascii="Arial"/>
                <w:spacing w:val="0"/>
                <w:w w:val="81"/>
                <w:sz w:val="14"/>
                <w:szCs w:val="14"/>
              </w:rPr>
              <w:t>4</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34"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42" w:lineRule="exact" w:line="160"/>
              <w:ind w:left="103" w:right="72"/>
            </w:pPr>
            <w:r>
              <w:rPr>
                <w:rFonts w:cs="SimSun" w:hAnsi="SimSun" w:eastAsia="SimSun" w:ascii="SimSun"/>
                <w:spacing w:val="0"/>
                <w:w w:val="100"/>
                <w:sz w:val="13"/>
                <w:szCs w:val="13"/>
              </w:rPr>
              <w:t>二</w:t>
            </w:r>
            <w:r>
              <w:rPr>
                <w:rFonts w:cs="SimSun" w:hAnsi="SimSun" w:eastAsia="SimSun" w:ascii="SimSun"/>
                <w:spacing w:val="-53"/>
                <w:w w:val="100"/>
                <w:sz w:val="13"/>
                <w:szCs w:val="13"/>
              </w:rPr>
              <w:t>、</w:t>
            </w:r>
            <w:r>
              <w:rPr>
                <w:rFonts w:cs="SimSun" w:hAnsi="SimSun" w:eastAsia="SimSun" w:ascii="SimSun"/>
                <w:spacing w:val="0"/>
                <w:w w:val="100"/>
                <w:sz w:val="13"/>
                <w:szCs w:val="13"/>
              </w:rPr>
              <w:t>本</w:t>
            </w:r>
            <w:r>
              <w:rPr>
                <w:rFonts w:cs="SimSun" w:hAnsi="SimSun" w:eastAsia="SimSun" w:ascii="SimSun"/>
                <w:spacing w:val="4"/>
                <w:w w:val="100"/>
                <w:sz w:val="13"/>
                <w:szCs w:val="13"/>
              </w:rPr>
              <w:t>年</w:t>
            </w: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初余额</w:t>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182"/>
            </w:pPr>
            <w:r>
              <w:rPr>
                <w:rFonts w:cs="Arial" w:hAnsi="Arial" w:eastAsia="Arial" w:ascii="Arial"/>
                <w:spacing w:val="0"/>
                <w:w w:val="81"/>
                <w:sz w:val="14"/>
                <w:szCs w:val="14"/>
              </w:rPr>
              <w:t>5</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119"/>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211"/>
            </w:pP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4"/>
                <w:w w:val="81"/>
                <w:sz w:val="14"/>
                <w:szCs w:val="14"/>
              </w:rPr>
              <w:t>1</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118"/>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5</w:t>
            </w:r>
            <w:r>
              <w:rPr>
                <w:rFonts w:cs="Arial" w:hAnsi="Arial" w:eastAsia="Arial" w:ascii="Arial"/>
                <w:spacing w:val="4"/>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204"/>
            </w:pP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9</w:t>
            </w:r>
            <w:r>
              <w:rPr>
                <w:rFonts w:cs="Arial" w:hAnsi="Arial" w:eastAsia="Arial" w:ascii="Arial"/>
                <w:spacing w:val="4"/>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9</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229"/>
            </w:pPr>
            <w:r>
              <w:rPr>
                <w:rFonts w:cs="Arial" w:hAnsi="Arial" w:eastAsia="Arial" w:ascii="Arial"/>
                <w:spacing w:val="-1"/>
                <w:w w:val="81"/>
                <w:sz w:val="14"/>
                <w:szCs w:val="14"/>
              </w:rPr>
              <w:t>4</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125"/>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9</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5</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157"/>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8</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2</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2</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116"/>
            </w:pPr>
            <w:r>
              <w:rPr>
                <w:rFonts w:cs="Arial" w:hAnsi="Arial" w:eastAsia="Arial" w:ascii="Arial"/>
                <w:spacing w:val="-1"/>
                <w:w w:val="81"/>
                <w:sz w:val="14"/>
                <w:szCs w:val="14"/>
              </w:rPr>
              <w:t>6</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4"/>
                <w:w w:val="81"/>
                <w:sz w:val="14"/>
                <w:szCs w:val="14"/>
              </w:rPr>
              <w:t>5</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4"/>
                <w:szCs w:val="14"/>
              </w:rPr>
              <w:jc w:val="left"/>
              <w:ind w:left="164"/>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2</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8</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2</w:t>
            </w:r>
            <w:r>
              <w:rPr>
                <w:rFonts w:cs="Arial" w:hAnsi="Arial" w:eastAsia="Arial" w:ascii="Arial"/>
                <w:spacing w:val="0"/>
                <w:w w:val="100"/>
                <w:sz w:val="14"/>
                <w:szCs w:val="14"/>
              </w:rPr>
            </w:r>
          </w:p>
        </w:tc>
      </w:tr>
      <w:tr>
        <w:trPr>
          <w:trHeight w:val="685"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3" w:right="81"/>
            </w:pPr>
            <w:r>
              <w:rPr>
                <w:rFonts w:cs="SimSun" w:hAnsi="SimSun" w:eastAsia="SimSun" w:ascii="SimSun"/>
                <w:spacing w:val="0"/>
                <w:w w:val="100"/>
                <w:position w:val="-1"/>
                <w:sz w:val="13"/>
                <w:szCs w:val="13"/>
              </w:rPr>
              <w:t>三</w:t>
            </w:r>
            <w:r>
              <w:rPr>
                <w:rFonts w:cs="SimSun" w:hAnsi="SimSun" w:eastAsia="SimSun" w:ascii="SimSun"/>
                <w:spacing w:val="-53"/>
                <w:w w:val="100"/>
                <w:position w:val="-1"/>
                <w:sz w:val="13"/>
                <w:szCs w:val="13"/>
              </w:rPr>
              <w:t>、</w:t>
            </w:r>
            <w:r>
              <w:rPr>
                <w:rFonts w:cs="SimSun" w:hAnsi="SimSun" w:eastAsia="SimSun" w:ascii="SimSun"/>
                <w:spacing w:val="0"/>
                <w:w w:val="100"/>
                <w:position w:val="-1"/>
                <w:sz w:val="13"/>
                <w:szCs w:val="13"/>
              </w:rPr>
              <w:t>本</w:t>
            </w:r>
            <w:r>
              <w:rPr>
                <w:rFonts w:cs="SimSun" w:hAnsi="SimSun" w:eastAsia="SimSun" w:ascii="SimSun"/>
                <w:spacing w:val="4"/>
                <w:w w:val="100"/>
                <w:position w:val="-1"/>
                <w:sz w:val="13"/>
                <w:szCs w:val="13"/>
              </w:rPr>
              <w:t>年</w:t>
            </w:r>
            <w:r>
              <w:rPr>
                <w:rFonts w:cs="SimSun" w:hAnsi="SimSun" w:eastAsia="SimSun" w:ascii="SimSun"/>
                <w:spacing w:val="0"/>
                <w:w w:val="100"/>
                <w:position w:val="-1"/>
                <w:sz w:val="13"/>
                <w:szCs w:val="13"/>
              </w:rPr>
              <w:t>增</w:t>
            </w:r>
            <w:r>
              <w:rPr>
                <w:rFonts w:cs="SimSun" w:hAnsi="SimSun" w:eastAsia="SimSun" w:ascii="SimSun"/>
                <w:spacing w:val="0"/>
                <w:w w:val="100"/>
                <w:position w:val="0"/>
                <w:sz w:val="13"/>
                <w:szCs w:val="13"/>
              </w:rPr>
            </w:r>
          </w:p>
          <w:p>
            <w:pPr>
              <w:rPr>
                <w:rFonts w:cs="Arial" w:hAnsi="Arial" w:eastAsia="Arial" w:ascii="Arial"/>
                <w:sz w:val="13"/>
                <w:szCs w:val="13"/>
              </w:rPr>
              <w:jc w:val="both"/>
              <w:spacing w:before="15" w:lineRule="exact" w:line="160"/>
              <w:ind w:left="103" w:right="70"/>
            </w:pPr>
            <w:r>
              <w:rPr>
                <w:rFonts w:cs="SimSun" w:hAnsi="SimSun" w:eastAsia="SimSun" w:ascii="SimSun"/>
                <w:sz w:val="13"/>
                <w:szCs w:val="13"/>
              </w:rPr>
              <w:t>减</w:t>
            </w:r>
            <w:r>
              <w:rPr>
                <w:rFonts w:cs="SimSun" w:hAnsi="SimSun" w:eastAsia="SimSun" w:ascii="SimSun"/>
                <w:spacing w:val="-37"/>
                <w:sz w:val="13"/>
                <w:szCs w:val="13"/>
              </w:rPr>
              <w:t> </w:t>
            </w:r>
            <w:r>
              <w:rPr>
                <w:rFonts w:cs="SimSun" w:hAnsi="SimSun" w:eastAsia="SimSun" w:ascii="SimSun"/>
                <w:spacing w:val="0"/>
                <w:sz w:val="13"/>
                <w:szCs w:val="13"/>
              </w:rPr>
              <w:t>变</w:t>
            </w:r>
            <w:r>
              <w:rPr>
                <w:rFonts w:cs="SimSun" w:hAnsi="SimSun" w:eastAsia="SimSun" w:ascii="SimSun"/>
                <w:spacing w:val="-41"/>
                <w:sz w:val="13"/>
                <w:szCs w:val="13"/>
              </w:rPr>
              <w:t> </w:t>
            </w:r>
            <w:r>
              <w:rPr>
                <w:rFonts w:cs="SimSun" w:hAnsi="SimSun" w:eastAsia="SimSun" w:ascii="SimSun"/>
                <w:spacing w:val="0"/>
                <w:sz w:val="13"/>
                <w:szCs w:val="13"/>
              </w:rPr>
              <w:t>动</w:t>
            </w:r>
            <w:r>
              <w:rPr>
                <w:rFonts w:cs="SimSun" w:hAnsi="SimSun" w:eastAsia="SimSun" w:ascii="SimSun"/>
                <w:spacing w:val="-37"/>
                <w:sz w:val="13"/>
                <w:szCs w:val="13"/>
              </w:rPr>
              <w:t> </w:t>
            </w:r>
            <w:r>
              <w:rPr>
                <w:rFonts w:cs="SimSun" w:hAnsi="SimSun" w:eastAsia="SimSun" w:ascii="SimSun"/>
                <w:spacing w:val="0"/>
                <w:w w:val="100"/>
                <w:sz w:val="13"/>
                <w:szCs w:val="13"/>
              </w:rPr>
              <w:t>金</w:t>
            </w:r>
            <w:r>
              <w:rPr>
                <w:rFonts w:cs="SimSun" w:hAnsi="SimSun" w:eastAsia="SimSun" w:ascii="SimSun"/>
                <w:spacing w:val="0"/>
                <w:w w:val="100"/>
                <w:sz w:val="13"/>
                <w:szCs w:val="13"/>
              </w:rPr>
              <w:t> </w:t>
            </w:r>
            <w:r>
              <w:rPr>
                <w:rFonts w:cs="SimSun" w:hAnsi="SimSun" w:eastAsia="SimSun" w:ascii="SimSun"/>
                <w:spacing w:val="-53"/>
                <w:w w:val="100"/>
                <w:sz w:val="13"/>
                <w:szCs w:val="13"/>
              </w:rPr>
              <w:t>额</w:t>
            </w:r>
            <w:r>
              <w:rPr>
                <w:rFonts w:cs="SimSun" w:hAnsi="SimSun" w:eastAsia="SimSun" w:ascii="SimSun"/>
                <w:spacing w:val="0"/>
                <w:w w:val="100"/>
                <w:sz w:val="13"/>
                <w:szCs w:val="13"/>
              </w:rPr>
              <w:t>（减</w:t>
            </w:r>
            <w:r>
              <w:rPr>
                <w:rFonts w:cs="SimSun" w:hAnsi="SimSun" w:eastAsia="SimSun" w:ascii="SimSun"/>
                <w:spacing w:val="4"/>
                <w:w w:val="100"/>
                <w:sz w:val="13"/>
                <w:szCs w:val="13"/>
              </w:rPr>
              <w:t>少</w:t>
            </w:r>
            <w:r>
              <w:rPr>
                <w:rFonts w:cs="SimSun" w:hAnsi="SimSun" w:eastAsia="SimSun" w:ascii="SimSun"/>
                <w:spacing w:val="0"/>
                <w:w w:val="100"/>
                <w:sz w:val="13"/>
                <w:szCs w:val="13"/>
              </w:rPr>
              <w:t>以</w:t>
            </w:r>
            <w:r>
              <w:rPr>
                <w:rFonts w:cs="SimSun" w:hAnsi="SimSun" w:eastAsia="SimSun" w:ascii="SimSun"/>
                <w:spacing w:val="0"/>
                <w:w w:val="100"/>
                <w:sz w:val="13"/>
                <w:szCs w:val="13"/>
              </w:rPr>
              <w:t> </w:t>
            </w:r>
            <w:r>
              <w:rPr>
                <w:rFonts w:cs="Arial" w:hAnsi="Arial" w:eastAsia="Arial" w:ascii="Arial"/>
                <w:b/>
                <w:spacing w:val="-1"/>
                <w:w w:val="82"/>
                <w:sz w:val="13"/>
                <w:szCs w:val="13"/>
              </w:rPr>
              <w:t>“</w:t>
            </w:r>
            <w:r>
              <w:rPr>
                <w:rFonts w:cs="Arial" w:hAnsi="Arial" w:eastAsia="Arial" w:ascii="Arial"/>
                <w:b/>
                <w:spacing w:val="-2"/>
                <w:w w:val="81"/>
                <w:sz w:val="13"/>
                <w:szCs w:val="13"/>
              </w:rPr>
              <w:t>-</w:t>
            </w:r>
            <w:r>
              <w:rPr>
                <w:rFonts w:cs="Arial" w:hAnsi="Arial" w:eastAsia="Arial" w:ascii="Arial"/>
                <w:b/>
                <w:spacing w:val="4"/>
                <w:w w:val="82"/>
                <w:sz w:val="13"/>
                <w:szCs w:val="13"/>
              </w:rPr>
              <w:t>”</w:t>
            </w:r>
            <w:r>
              <w:rPr>
                <w:rFonts w:cs="SimSun" w:hAnsi="SimSun" w:eastAsia="SimSun" w:ascii="SimSun"/>
                <w:spacing w:val="0"/>
                <w:w w:val="100"/>
                <w:sz w:val="13"/>
                <w:szCs w:val="13"/>
              </w:rPr>
              <w:t>号填列</w:t>
            </w:r>
            <w:r>
              <w:rPr>
                <w:rFonts w:cs="Arial" w:hAnsi="Arial" w:eastAsia="Arial" w:ascii="Arial"/>
                <w:b/>
                <w:spacing w:val="0"/>
                <w:w w:val="81"/>
                <w:sz w:val="13"/>
                <w:szCs w:val="13"/>
              </w:rPr>
              <w:t>)</w:t>
            </w:r>
            <w:r>
              <w:rPr>
                <w:rFonts w:cs="Arial" w:hAnsi="Arial" w:eastAsia="Arial" w:ascii="Arial"/>
                <w:spacing w:val="0"/>
                <w:w w:val="100"/>
                <w:sz w:val="13"/>
                <w:szCs w:val="13"/>
              </w:rPr>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0"/>
                <w:w w:val="81"/>
                <w:sz w:val="14"/>
                <w:szCs w:val="14"/>
              </w:rPr>
              <w:t>6</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10"/>
            </w:pPr>
            <w:r>
              <w:rPr>
                <w:rFonts w:cs="Arial" w:hAnsi="Arial" w:eastAsia="Arial" w:ascii="Arial"/>
                <w:spacing w:val="-1"/>
                <w:w w:val="81"/>
                <w:sz w:val="14"/>
                <w:szCs w:val="14"/>
              </w:rPr>
              <w:t>8</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23"/>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right"/>
              <w:ind w:right="101"/>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73"/>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4"/>
                <w:w w:val="81"/>
                <w:sz w:val="14"/>
                <w:szCs w:val="14"/>
              </w:rPr>
              <w:t>1</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4</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71"/>
            </w:pPr>
            <w:r>
              <w:rPr>
                <w:rFonts w:cs="Arial" w:hAnsi="Arial" w:eastAsia="Arial" w:ascii="Arial"/>
                <w:spacing w:val="1"/>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5</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04"/>
            </w:pPr>
            <w:r>
              <w:rPr>
                <w:rFonts w:cs="Arial" w:hAnsi="Arial" w:eastAsia="Arial" w:ascii="Arial"/>
                <w:spacing w:val="-1"/>
                <w:w w:val="81"/>
                <w:sz w:val="14"/>
                <w:szCs w:val="14"/>
              </w:rPr>
              <w:t>3</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4"/>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29"/>
            </w:pP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16"/>
            </w:pPr>
            <w:r>
              <w:rPr>
                <w:rFonts w:cs="Arial" w:hAnsi="Arial" w:eastAsia="Arial" w:ascii="Arial"/>
                <w:spacing w:val="-1"/>
                <w:w w:val="81"/>
                <w:sz w:val="14"/>
                <w:szCs w:val="14"/>
              </w:rPr>
              <w:t>4</w:t>
            </w:r>
            <w:r>
              <w:rPr>
                <w:rFonts w:cs="Arial" w:hAnsi="Arial" w:eastAsia="Arial" w:ascii="Arial"/>
                <w:spacing w:val="-1"/>
                <w:w w:val="81"/>
                <w:sz w:val="14"/>
                <w:szCs w:val="14"/>
              </w:rPr>
              <w:t>2</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4"/>
                <w:w w:val="81"/>
                <w:sz w:val="14"/>
                <w:szCs w:val="14"/>
              </w:rPr>
              <w:t>3</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6</w:t>
            </w:r>
            <w:r>
              <w:rPr>
                <w:rFonts w:cs="Arial" w:hAnsi="Arial" w:eastAsia="Arial" w:ascii="Arial"/>
                <w:spacing w:val="4"/>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2</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57"/>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4"/>
                <w:w w:val="81"/>
                <w:sz w:val="14"/>
                <w:szCs w:val="14"/>
              </w:rPr>
              <w:t>2</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9</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1</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79"/>
            </w:pP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2</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3</w:t>
            </w:r>
            <w:r>
              <w:rPr>
                <w:rFonts w:cs="Arial" w:hAnsi="Arial" w:eastAsia="Arial" w:ascii="Arial"/>
                <w:spacing w:val="4"/>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64"/>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4</w:t>
            </w:r>
            <w:r>
              <w:rPr>
                <w:rFonts w:cs="Arial" w:hAnsi="Arial" w:eastAsia="Arial" w:ascii="Arial"/>
                <w:spacing w:val="4"/>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3</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1</w:t>
            </w:r>
            <w:r>
              <w:rPr>
                <w:rFonts w:cs="Arial" w:hAnsi="Arial" w:eastAsia="Arial" w:ascii="Arial"/>
                <w:spacing w:val="0"/>
                <w:w w:val="100"/>
                <w:sz w:val="14"/>
                <w:szCs w:val="14"/>
              </w:rPr>
            </w:r>
          </w:p>
        </w:tc>
      </w:tr>
      <w:tr>
        <w:trPr>
          <w:trHeight w:val="380"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12" w:lineRule="exact" w:line="160"/>
              <w:ind w:left="103" w:right="76"/>
            </w:pPr>
            <w:r>
              <w:rPr>
                <w:rFonts w:cs="SimSun" w:hAnsi="SimSun" w:eastAsia="SimSun" w:ascii="SimSun"/>
                <w:spacing w:val="0"/>
                <w:w w:val="100"/>
                <w:sz w:val="13"/>
                <w:szCs w:val="13"/>
              </w:rPr>
              <w:t>（一</w:t>
            </w:r>
            <w:r>
              <w:rPr>
                <w:rFonts w:cs="SimSun" w:hAnsi="SimSun" w:eastAsia="SimSun" w:ascii="SimSun"/>
                <w:spacing w:val="-53"/>
                <w:w w:val="100"/>
                <w:sz w:val="13"/>
                <w:szCs w:val="13"/>
              </w:rPr>
              <w:t>）</w:t>
            </w:r>
            <w:r>
              <w:rPr>
                <w:rFonts w:cs="SimSun" w:hAnsi="SimSun" w:eastAsia="SimSun" w:ascii="SimSun"/>
                <w:spacing w:val="0"/>
                <w:w w:val="100"/>
                <w:sz w:val="13"/>
                <w:szCs w:val="13"/>
              </w:rPr>
              <w:t>综合</w:t>
            </w:r>
            <w:r>
              <w:rPr>
                <w:rFonts w:cs="SimSun" w:hAnsi="SimSun" w:eastAsia="SimSun" w:ascii="SimSun"/>
                <w:spacing w:val="0"/>
                <w:w w:val="100"/>
                <w:sz w:val="13"/>
                <w:szCs w:val="13"/>
              </w:rPr>
              <w:t> </w:t>
            </w:r>
            <w:r>
              <w:rPr>
                <w:rFonts w:cs="SimSun" w:hAnsi="SimSun" w:eastAsia="SimSun" w:ascii="SimSun"/>
                <w:spacing w:val="0"/>
                <w:w w:val="100"/>
                <w:sz w:val="13"/>
                <w:szCs w:val="13"/>
              </w:rPr>
              <w:t>收益总额</w:t>
            </w:r>
          </w:p>
        </w:tc>
        <w:tc>
          <w:tcPr>
            <w:tcW w:w="35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182"/>
            </w:pPr>
            <w:r>
              <w:rPr>
                <w:rFonts w:cs="Arial" w:hAnsi="Arial" w:eastAsia="Arial" w:ascii="Arial"/>
                <w:spacing w:val="0"/>
                <w:w w:val="81"/>
                <w:sz w:val="14"/>
                <w:szCs w:val="14"/>
              </w:rPr>
              <w:t>7</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173"/>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4"/>
                <w:w w:val="81"/>
                <w:sz w:val="14"/>
                <w:szCs w:val="14"/>
              </w:rPr>
              <w:t>1</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4</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216"/>
            </w:pPr>
            <w:r>
              <w:rPr>
                <w:rFonts w:cs="Arial" w:hAnsi="Arial" w:eastAsia="Arial" w:ascii="Arial"/>
                <w:spacing w:val="-1"/>
                <w:w w:val="81"/>
                <w:sz w:val="14"/>
                <w:szCs w:val="14"/>
              </w:rPr>
              <w:t>9</w:t>
            </w:r>
            <w:r>
              <w:rPr>
                <w:rFonts w:cs="Arial" w:hAnsi="Arial" w:eastAsia="Arial" w:ascii="Arial"/>
                <w:spacing w:val="-1"/>
                <w:w w:val="81"/>
                <w:sz w:val="14"/>
                <w:szCs w:val="14"/>
              </w:rPr>
              <w:t>7</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4"/>
                <w:w w:val="81"/>
                <w:sz w:val="14"/>
                <w:szCs w:val="14"/>
              </w:rPr>
              <w:t>4</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8</w:t>
            </w:r>
            <w:r>
              <w:rPr>
                <w:rFonts w:cs="Arial" w:hAnsi="Arial" w:eastAsia="Arial" w:ascii="Arial"/>
                <w:spacing w:val="4"/>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1</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248"/>
            </w:pPr>
            <w:r>
              <w:rPr>
                <w:rFonts w:cs="Arial" w:hAnsi="Arial" w:eastAsia="Arial" w:ascii="Arial"/>
                <w:spacing w:val="-1"/>
                <w:w w:val="81"/>
                <w:sz w:val="14"/>
                <w:szCs w:val="14"/>
              </w:rPr>
              <w:t>9</w:t>
            </w: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1</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0"/>
                <w:w w:val="81"/>
                <w:sz w:val="14"/>
                <w:szCs w:val="14"/>
              </w:rPr>
              <w:t>7</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270"/>
            </w:pPr>
            <w:r>
              <w:rPr>
                <w:rFonts w:cs="Arial" w:hAnsi="Arial" w:eastAsia="Arial" w:ascii="Arial"/>
                <w:spacing w:val="-1"/>
                <w:w w:val="81"/>
                <w:sz w:val="14"/>
                <w:szCs w:val="14"/>
              </w:rPr>
              <w:t>7</w:t>
            </w:r>
            <w:r>
              <w:rPr>
                <w:rFonts w:cs="Arial" w:hAnsi="Arial" w:eastAsia="Arial" w:ascii="Arial"/>
                <w:spacing w:val="-1"/>
                <w:w w:val="81"/>
                <w:sz w:val="14"/>
                <w:szCs w:val="14"/>
              </w:rPr>
              <w:t>2</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4"/>
                <w:w w:val="81"/>
                <w:sz w:val="14"/>
                <w:szCs w:val="14"/>
              </w:rPr>
              <w:t>3</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Arial" w:hAnsi="Arial" w:eastAsia="Arial" w:ascii="Arial"/>
                <w:sz w:val="14"/>
                <w:szCs w:val="14"/>
              </w:rPr>
              <w:jc w:val="left"/>
              <w:ind w:left="255"/>
            </w:pPr>
            <w:r>
              <w:rPr>
                <w:rFonts w:cs="Arial" w:hAnsi="Arial" w:eastAsia="Arial" w:ascii="Arial"/>
                <w:spacing w:val="-1"/>
                <w:w w:val="81"/>
                <w:sz w:val="14"/>
                <w:szCs w:val="14"/>
              </w:rPr>
              <w:t>9</w:t>
            </w: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3</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4"/>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0"/>
                <w:w w:val="81"/>
                <w:sz w:val="14"/>
                <w:szCs w:val="14"/>
              </w:rPr>
              <w:t>7</w:t>
            </w:r>
            <w:r>
              <w:rPr>
                <w:rFonts w:cs="Arial" w:hAnsi="Arial" w:eastAsia="Arial" w:ascii="Arial"/>
                <w:spacing w:val="0"/>
                <w:w w:val="100"/>
                <w:sz w:val="14"/>
                <w:szCs w:val="14"/>
              </w:rPr>
            </w:r>
          </w:p>
        </w:tc>
      </w:tr>
      <w:tr>
        <w:trPr>
          <w:trHeight w:val="659"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45" w:lineRule="auto" w:line="213"/>
              <w:ind w:left="103" w:right="76"/>
            </w:pPr>
            <w:r>
              <w:rPr>
                <w:rFonts w:cs="SimSun" w:hAnsi="SimSun" w:eastAsia="SimSun" w:ascii="SimSun"/>
                <w:spacing w:val="0"/>
                <w:w w:val="100"/>
                <w:sz w:val="13"/>
                <w:szCs w:val="13"/>
              </w:rPr>
              <w:t>（二</w:t>
            </w:r>
            <w:r>
              <w:rPr>
                <w:rFonts w:cs="SimSun" w:hAnsi="SimSun" w:eastAsia="SimSun" w:ascii="SimSun"/>
                <w:spacing w:val="-53"/>
                <w:w w:val="100"/>
                <w:sz w:val="13"/>
                <w:szCs w:val="13"/>
              </w:rPr>
              <w:t>）</w:t>
            </w:r>
            <w:r>
              <w:rPr>
                <w:rFonts w:cs="SimSun" w:hAnsi="SimSun" w:eastAsia="SimSun" w:ascii="SimSun"/>
                <w:spacing w:val="0"/>
                <w:w w:val="100"/>
                <w:sz w:val="13"/>
                <w:szCs w:val="13"/>
              </w:rPr>
              <w:t>所有</w:t>
            </w:r>
            <w:r>
              <w:rPr>
                <w:rFonts w:cs="SimSun" w:hAnsi="SimSun" w:eastAsia="SimSun" w:ascii="SimSun"/>
                <w:spacing w:val="0"/>
                <w:w w:val="100"/>
                <w:sz w:val="13"/>
                <w:szCs w:val="13"/>
              </w:rPr>
              <w:t> </w:t>
            </w:r>
            <w:r>
              <w:rPr>
                <w:rFonts w:cs="SimSun" w:hAnsi="SimSun" w:eastAsia="SimSun" w:ascii="SimSun"/>
                <w:spacing w:val="0"/>
                <w:w w:val="100"/>
                <w:sz w:val="13"/>
                <w:szCs w:val="13"/>
              </w:rPr>
              <w:t>者</w:t>
            </w:r>
            <w:r>
              <w:rPr>
                <w:rFonts w:cs="SimSun" w:hAnsi="SimSun" w:eastAsia="SimSun" w:ascii="SimSun"/>
                <w:spacing w:val="-41"/>
                <w:w w:val="100"/>
                <w:sz w:val="13"/>
                <w:szCs w:val="13"/>
              </w:rPr>
              <w:t> </w:t>
            </w:r>
            <w:r>
              <w:rPr>
                <w:rFonts w:cs="SimSun" w:hAnsi="SimSun" w:eastAsia="SimSun" w:ascii="SimSun"/>
                <w:spacing w:val="0"/>
                <w:w w:val="100"/>
                <w:sz w:val="13"/>
                <w:szCs w:val="13"/>
              </w:rPr>
              <w:t>投</w:t>
            </w:r>
            <w:r>
              <w:rPr>
                <w:rFonts w:cs="SimSun" w:hAnsi="SimSun" w:eastAsia="SimSun" w:ascii="SimSun"/>
                <w:spacing w:val="-37"/>
                <w:w w:val="100"/>
                <w:sz w:val="13"/>
                <w:szCs w:val="13"/>
              </w:rPr>
              <w:t> </w:t>
            </w:r>
            <w:r>
              <w:rPr>
                <w:rFonts w:cs="SimSun" w:hAnsi="SimSun" w:eastAsia="SimSun" w:ascii="SimSun"/>
                <w:spacing w:val="0"/>
                <w:w w:val="100"/>
                <w:sz w:val="13"/>
                <w:szCs w:val="13"/>
              </w:rPr>
              <w:t>入</w:t>
            </w:r>
            <w:r>
              <w:rPr>
                <w:rFonts w:cs="SimSun" w:hAnsi="SimSun" w:eastAsia="SimSun" w:ascii="SimSun"/>
                <w:spacing w:val="-41"/>
                <w:w w:val="100"/>
                <w:sz w:val="13"/>
                <w:szCs w:val="13"/>
              </w:rPr>
              <w:t> </w:t>
            </w:r>
            <w:r>
              <w:rPr>
                <w:rFonts w:cs="SimSun" w:hAnsi="SimSun" w:eastAsia="SimSun" w:ascii="SimSun"/>
                <w:spacing w:val="0"/>
                <w:w w:val="100"/>
                <w:sz w:val="13"/>
                <w:szCs w:val="13"/>
              </w:rPr>
              <w:t>和</w:t>
            </w:r>
            <w:r>
              <w:rPr>
                <w:rFonts w:cs="SimSun" w:hAnsi="SimSun" w:eastAsia="SimSun" w:ascii="SimSun"/>
                <w:spacing w:val="0"/>
                <w:w w:val="100"/>
                <w:sz w:val="13"/>
                <w:szCs w:val="13"/>
              </w:rPr>
              <w:t> </w:t>
            </w:r>
            <w:r>
              <w:rPr>
                <w:rFonts w:cs="SimSun" w:hAnsi="SimSun" w:eastAsia="SimSun" w:ascii="SimSun"/>
                <w:spacing w:val="0"/>
                <w:w w:val="100"/>
                <w:sz w:val="13"/>
                <w:szCs w:val="13"/>
              </w:rPr>
              <w:t>减少资本</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0"/>
                <w:w w:val="81"/>
                <w:sz w:val="14"/>
                <w:szCs w:val="14"/>
              </w:rPr>
              <w:t>8</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210"/>
            </w:pPr>
            <w:r>
              <w:rPr>
                <w:rFonts w:cs="Arial" w:hAnsi="Arial" w:eastAsia="Arial" w:ascii="Arial"/>
                <w:spacing w:val="-1"/>
                <w:w w:val="81"/>
                <w:sz w:val="14"/>
                <w:szCs w:val="14"/>
              </w:rPr>
              <w:t>8</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223"/>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right"/>
              <w:ind w:right="101"/>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21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157"/>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179"/>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164"/>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6</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r>
      <w:tr>
        <w:trPr>
          <w:trHeight w:val="659"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68" w:lineRule="exact" w:line="160"/>
              <w:ind w:left="103" w:right="72"/>
            </w:pPr>
            <w:r>
              <w:rPr>
                <w:rFonts w:cs="Arial" w:hAnsi="Arial" w:eastAsia="Arial" w:ascii="Arial"/>
                <w:spacing w:val="-2"/>
                <w:w w:val="81"/>
                <w:sz w:val="13"/>
                <w:szCs w:val="13"/>
              </w:rPr>
              <w:t>1</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所</w:t>
            </w:r>
            <w:r>
              <w:rPr>
                <w:rFonts w:cs="SimSun" w:hAnsi="SimSun" w:eastAsia="SimSun" w:ascii="SimSun"/>
                <w:spacing w:val="-27"/>
                <w:w w:val="81"/>
                <w:sz w:val="13"/>
                <w:szCs w:val="13"/>
              </w:rPr>
              <w:t> </w:t>
            </w:r>
            <w:r>
              <w:rPr>
                <w:rFonts w:cs="SimSun" w:hAnsi="SimSun" w:eastAsia="SimSun" w:ascii="SimSun"/>
                <w:spacing w:val="0"/>
                <w:w w:val="100"/>
                <w:sz w:val="13"/>
                <w:szCs w:val="13"/>
              </w:rPr>
              <w:t>有</w:t>
            </w:r>
            <w:r>
              <w:rPr>
                <w:rFonts w:cs="SimSun" w:hAnsi="SimSun" w:eastAsia="SimSun" w:ascii="SimSun"/>
                <w:spacing w:val="-22"/>
                <w:w w:val="100"/>
                <w:sz w:val="13"/>
                <w:szCs w:val="13"/>
              </w:rPr>
              <w:t> </w:t>
            </w:r>
            <w:r>
              <w:rPr>
                <w:rFonts w:cs="SimSun" w:hAnsi="SimSun" w:eastAsia="SimSun" w:ascii="SimSun"/>
                <w:spacing w:val="0"/>
                <w:w w:val="100"/>
                <w:sz w:val="13"/>
                <w:szCs w:val="13"/>
              </w:rPr>
              <w:t>者</w:t>
            </w:r>
            <w:r>
              <w:rPr>
                <w:rFonts w:cs="SimSun" w:hAnsi="SimSun" w:eastAsia="SimSun" w:ascii="SimSun"/>
                <w:spacing w:val="0"/>
                <w:w w:val="100"/>
                <w:sz w:val="13"/>
                <w:szCs w:val="13"/>
              </w:rPr>
              <w:t> </w:t>
            </w:r>
            <w:r>
              <w:rPr>
                <w:rFonts w:cs="SimSun" w:hAnsi="SimSun" w:eastAsia="SimSun" w:ascii="SimSun"/>
                <w:spacing w:val="0"/>
                <w:w w:val="100"/>
                <w:sz w:val="13"/>
                <w:szCs w:val="13"/>
              </w:rPr>
              <w:t>投</w:t>
            </w:r>
            <w:r>
              <w:rPr>
                <w:rFonts w:cs="SimSun" w:hAnsi="SimSun" w:eastAsia="SimSun" w:ascii="SimSun"/>
                <w:spacing w:val="-41"/>
                <w:w w:val="100"/>
                <w:sz w:val="13"/>
                <w:szCs w:val="13"/>
              </w:rPr>
              <w:t> </w:t>
            </w:r>
            <w:r>
              <w:rPr>
                <w:rFonts w:cs="SimSun" w:hAnsi="SimSun" w:eastAsia="SimSun" w:ascii="SimSun"/>
                <w:spacing w:val="0"/>
                <w:w w:val="100"/>
                <w:sz w:val="13"/>
                <w:szCs w:val="13"/>
              </w:rPr>
              <w:t>入</w:t>
            </w:r>
            <w:r>
              <w:rPr>
                <w:rFonts w:cs="SimSun" w:hAnsi="SimSun" w:eastAsia="SimSun" w:ascii="SimSun"/>
                <w:spacing w:val="-37"/>
                <w:w w:val="100"/>
                <w:sz w:val="13"/>
                <w:szCs w:val="13"/>
              </w:rPr>
              <w:t> </w:t>
            </w:r>
            <w:r>
              <w:rPr>
                <w:rFonts w:cs="SimSun" w:hAnsi="SimSun" w:eastAsia="SimSun" w:ascii="SimSun"/>
                <w:spacing w:val="0"/>
                <w:w w:val="100"/>
                <w:sz w:val="13"/>
                <w:szCs w:val="13"/>
              </w:rPr>
              <w:t>的</w:t>
            </w:r>
            <w:r>
              <w:rPr>
                <w:rFonts w:cs="SimSun" w:hAnsi="SimSun" w:eastAsia="SimSun" w:ascii="SimSun"/>
                <w:spacing w:val="-41"/>
                <w:w w:val="100"/>
                <w:sz w:val="13"/>
                <w:szCs w:val="13"/>
              </w:rPr>
              <w:t> </w:t>
            </w:r>
            <w:r>
              <w:rPr>
                <w:rFonts w:cs="SimSun" w:hAnsi="SimSun" w:eastAsia="SimSun" w:ascii="SimSun"/>
                <w:spacing w:val="0"/>
                <w:w w:val="100"/>
                <w:sz w:val="13"/>
                <w:szCs w:val="13"/>
              </w:rPr>
              <w:t>普</w:t>
            </w:r>
            <w:r>
              <w:rPr>
                <w:rFonts w:cs="SimSun" w:hAnsi="SimSun" w:eastAsia="SimSun" w:ascii="SimSun"/>
                <w:spacing w:val="0"/>
                <w:w w:val="100"/>
                <w:sz w:val="13"/>
                <w:szCs w:val="13"/>
              </w:rPr>
              <w:t> </w:t>
            </w:r>
            <w:r>
              <w:rPr>
                <w:rFonts w:cs="SimSun" w:hAnsi="SimSun" w:eastAsia="SimSun" w:ascii="SimSun"/>
                <w:spacing w:val="0"/>
                <w:w w:val="100"/>
                <w:sz w:val="13"/>
                <w:szCs w:val="13"/>
              </w:rPr>
              <w:t>通股</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0"/>
                <w:w w:val="81"/>
                <w:sz w:val="14"/>
                <w:szCs w:val="14"/>
              </w:rPr>
              <w:t>9</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4"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sz w:val="20"/>
                <w:szCs w:val="20"/>
              </w:rPr>
              <w:jc w:val="left"/>
              <w:spacing w:lineRule="exact" w:line="200"/>
            </w:pPr>
            <w:r>
              <w:rPr>
                <w:sz w:val="20"/>
                <w:szCs w:val="20"/>
              </w:rPr>
            </w:r>
          </w:p>
          <w:p>
            <w:pPr>
              <w:rPr>
                <w:rFonts w:cs="Arial" w:hAnsi="Arial" w:eastAsia="Arial" w:ascii="Arial"/>
                <w:sz w:val="14"/>
                <w:szCs w:val="14"/>
              </w:rPr>
              <w:jc w:val="left"/>
              <w:ind w:left="179"/>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sz w:val="20"/>
                <w:szCs w:val="20"/>
              </w:rPr>
              <w:jc w:val="left"/>
              <w:spacing w:lineRule="exact" w:line="200"/>
            </w:pPr>
            <w:r>
              <w:rPr>
                <w:sz w:val="20"/>
                <w:szCs w:val="20"/>
              </w:rPr>
            </w:r>
          </w:p>
          <w:p>
            <w:pPr>
              <w:rPr>
                <w:rFonts w:cs="Arial" w:hAnsi="Arial" w:eastAsia="Arial" w:ascii="Arial"/>
                <w:sz w:val="14"/>
                <w:szCs w:val="14"/>
              </w:rPr>
              <w:jc w:val="left"/>
              <w:ind w:left="385"/>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r>
      <w:tr>
        <w:trPr>
          <w:trHeight w:val="678"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3" w:right="80"/>
            </w:pPr>
            <w:r>
              <w:rPr>
                <w:rFonts w:cs="Arial" w:hAnsi="Arial" w:eastAsia="Arial" w:ascii="Arial"/>
                <w:spacing w:val="-2"/>
                <w:w w:val="81"/>
                <w:sz w:val="13"/>
                <w:szCs w:val="13"/>
              </w:rPr>
              <w:t>2</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其</w:t>
            </w:r>
            <w:r>
              <w:rPr>
                <w:rFonts w:cs="SimSun" w:hAnsi="SimSun" w:eastAsia="SimSun" w:ascii="SimSun"/>
                <w:spacing w:val="-27"/>
                <w:w w:val="81"/>
                <w:sz w:val="13"/>
                <w:szCs w:val="13"/>
              </w:rPr>
              <w:t> </w:t>
            </w:r>
            <w:r>
              <w:rPr>
                <w:rFonts w:cs="SimSun" w:hAnsi="SimSun" w:eastAsia="SimSun" w:ascii="SimSun"/>
                <w:spacing w:val="0"/>
                <w:w w:val="100"/>
                <w:sz w:val="13"/>
                <w:szCs w:val="13"/>
              </w:rPr>
              <w:t>他</w:t>
            </w:r>
            <w:r>
              <w:rPr>
                <w:rFonts w:cs="SimSun" w:hAnsi="SimSun" w:eastAsia="SimSun" w:ascii="SimSun"/>
                <w:spacing w:val="-22"/>
                <w:w w:val="100"/>
                <w:sz w:val="13"/>
                <w:szCs w:val="13"/>
              </w:rPr>
              <w:t> </w:t>
            </w:r>
            <w:r>
              <w:rPr>
                <w:rFonts w:cs="SimSun" w:hAnsi="SimSun" w:eastAsia="SimSun" w:ascii="SimSun"/>
                <w:spacing w:val="0"/>
                <w:w w:val="100"/>
                <w:sz w:val="13"/>
                <w:szCs w:val="13"/>
              </w:rPr>
              <w:t>权</w:t>
            </w:r>
          </w:p>
          <w:p>
            <w:pPr>
              <w:rPr>
                <w:rFonts w:cs="SimSun" w:hAnsi="SimSun" w:eastAsia="SimSun" w:ascii="SimSun"/>
                <w:sz w:val="13"/>
                <w:szCs w:val="13"/>
              </w:rPr>
              <w:jc w:val="both"/>
              <w:spacing w:before="6" w:lineRule="exact" w:line="160"/>
              <w:ind w:left="103" w:right="76"/>
            </w:pPr>
            <w:r>
              <w:rPr>
                <w:rFonts w:cs="SimSun" w:hAnsi="SimSun" w:eastAsia="SimSun" w:ascii="SimSun"/>
                <w:sz w:val="13"/>
                <w:szCs w:val="13"/>
              </w:rPr>
              <w:t>益</w:t>
            </w:r>
            <w:r>
              <w:rPr>
                <w:rFonts w:cs="SimSun" w:hAnsi="SimSun" w:eastAsia="SimSun" w:ascii="SimSun"/>
                <w:spacing w:val="-41"/>
                <w:sz w:val="13"/>
                <w:szCs w:val="13"/>
              </w:rPr>
              <w:t> </w:t>
            </w:r>
            <w:r>
              <w:rPr>
                <w:rFonts w:cs="SimSun" w:hAnsi="SimSun" w:eastAsia="SimSun" w:ascii="SimSun"/>
                <w:spacing w:val="0"/>
                <w:sz w:val="13"/>
                <w:szCs w:val="13"/>
              </w:rPr>
              <w:t>工</w:t>
            </w:r>
            <w:r>
              <w:rPr>
                <w:rFonts w:cs="SimSun" w:hAnsi="SimSun" w:eastAsia="SimSun" w:ascii="SimSun"/>
                <w:spacing w:val="-37"/>
                <w:sz w:val="13"/>
                <w:szCs w:val="13"/>
              </w:rPr>
              <w:t> </w:t>
            </w:r>
            <w:r>
              <w:rPr>
                <w:rFonts w:cs="SimSun" w:hAnsi="SimSun" w:eastAsia="SimSun" w:ascii="SimSun"/>
                <w:spacing w:val="0"/>
                <w:sz w:val="13"/>
                <w:szCs w:val="13"/>
              </w:rPr>
              <w:t>具</w:t>
            </w:r>
            <w:r>
              <w:rPr>
                <w:rFonts w:cs="SimSun" w:hAnsi="SimSun" w:eastAsia="SimSun" w:ascii="SimSun"/>
                <w:spacing w:val="-41"/>
                <w:sz w:val="13"/>
                <w:szCs w:val="13"/>
              </w:rPr>
              <w:t> </w:t>
            </w:r>
            <w:r>
              <w:rPr>
                <w:rFonts w:cs="SimSun" w:hAnsi="SimSun" w:eastAsia="SimSun" w:ascii="SimSun"/>
                <w:spacing w:val="0"/>
                <w:w w:val="100"/>
                <w:sz w:val="13"/>
                <w:szCs w:val="13"/>
              </w:rPr>
              <w:t>持</w:t>
            </w:r>
            <w:r>
              <w:rPr>
                <w:rFonts w:cs="SimSun" w:hAnsi="SimSun" w:eastAsia="SimSun" w:ascii="SimSun"/>
                <w:spacing w:val="0"/>
                <w:w w:val="100"/>
                <w:sz w:val="13"/>
                <w:szCs w:val="13"/>
              </w:rPr>
              <w:t> </w:t>
            </w:r>
            <w:r>
              <w:rPr>
                <w:rFonts w:cs="SimSun" w:hAnsi="SimSun" w:eastAsia="SimSun" w:ascii="SimSun"/>
                <w:spacing w:val="0"/>
                <w:w w:val="100"/>
                <w:sz w:val="13"/>
                <w:szCs w:val="13"/>
              </w:rPr>
              <w:t>有</w:t>
            </w:r>
            <w:r>
              <w:rPr>
                <w:rFonts w:cs="SimSun" w:hAnsi="SimSun" w:eastAsia="SimSun" w:ascii="SimSun"/>
                <w:spacing w:val="-41"/>
                <w:w w:val="100"/>
                <w:sz w:val="13"/>
                <w:szCs w:val="13"/>
              </w:rPr>
              <w:t> </w:t>
            </w:r>
            <w:r>
              <w:rPr>
                <w:rFonts w:cs="SimSun" w:hAnsi="SimSun" w:eastAsia="SimSun" w:ascii="SimSun"/>
                <w:spacing w:val="0"/>
                <w:w w:val="100"/>
                <w:sz w:val="13"/>
                <w:szCs w:val="13"/>
              </w:rPr>
              <w:t>者</w:t>
            </w:r>
            <w:r>
              <w:rPr>
                <w:rFonts w:cs="SimSun" w:hAnsi="SimSun" w:eastAsia="SimSun" w:ascii="SimSun"/>
                <w:spacing w:val="-37"/>
                <w:w w:val="100"/>
                <w:sz w:val="13"/>
                <w:szCs w:val="13"/>
              </w:rPr>
              <w:t> </w:t>
            </w:r>
            <w:r>
              <w:rPr>
                <w:rFonts w:cs="SimSun" w:hAnsi="SimSun" w:eastAsia="SimSun" w:ascii="SimSun"/>
                <w:spacing w:val="0"/>
                <w:w w:val="100"/>
                <w:sz w:val="13"/>
                <w:szCs w:val="13"/>
              </w:rPr>
              <w:t>投</w:t>
            </w:r>
            <w:r>
              <w:rPr>
                <w:rFonts w:cs="SimSun" w:hAnsi="SimSun" w:eastAsia="SimSun" w:ascii="SimSun"/>
                <w:spacing w:val="-41"/>
                <w:w w:val="100"/>
                <w:sz w:val="13"/>
                <w:szCs w:val="13"/>
              </w:rPr>
              <w:t> </w:t>
            </w:r>
            <w:r>
              <w:rPr>
                <w:rFonts w:cs="SimSun" w:hAnsi="SimSun" w:eastAsia="SimSun" w:ascii="SimSun"/>
                <w:spacing w:val="0"/>
                <w:w w:val="100"/>
                <w:sz w:val="13"/>
                <w:szCs w:val="13"/>
              </w:rPr>
              <w:t>入</w:t>
            </w:r>
            <w:r>
              <w:rPr>
                <w:rFonts w:cs="SimSun" w:hAnsi="SimSun" w:eastAsia="SimSun" w:ascii="SimSun"/>
                <w:spacing w:val="0"/>
                <w:w w:val="100"/>
                <w:sz w:val="13"/>
                <w:szCs w:val="13"/>
              </w:rPr>
              <w:t> </w:t>
            </w:r>
            <w:r>
              <w:rPr>
                <w:rFonts w:cs="SimSun" w:hAnsi="SimSun" w:eastAsia="SimSun" w:ascii="SimSun"/>
                <w:spacing w:val="0"/>
                <w:w w:val="100"/>
                <w:sz w:val="13"/>
                <w:szCs w:val="13"/>
              </w:rPr>
              <w:t>资本</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bl>
    <w:p>
      <w:pPr>
        <w:rPr>
          <w:sz w:val="15"/>
          <w:szCs w:val="15"/>
        </w:rPr>
        <w:jc w:val="left"/>
        <w:spacing w:before="2" w:lineRule="exact" w:line="140"/>
      </w:pPr>
      <w:r>
        <w:rPr>
          <w:sz w:val="15"/>
          <w:szCs w:val="15"/>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Calibri" w:hAnsi="Calibri" w:eastAsia="Calibri" w:ascii="Calibri"/>
          <w:sz w:val="24"/>
          <w:szCs w:val="24"/>
        </w:rPr>
        <w:jc w:val="center"/>
        <w:spacing w:before="11"/>
        <w:ind w:left="7328" w:right="7239"/>
        <w:sectPr>
          <w:type w:val="continuous"/>
          <w:pgSz w:w="16840" w:h="11920" w:orient="landscape"/>
          <w:pgMar w:top="920" w:bottom="280" w:left="780" w:right="780"/>
        </w:sectPr>
      </w:pPr>
      <w:r>
        <w:rPr>
          <w:rFonts w:cs="Calibri" w:hAnsi="Calibri" w:eastAsia="Calibri" w:ascii="Calibri"/>
          <w:b/>
          <w:spacing w:val="-2"/>
          <w:w w:val="100"/>
          <w:sz w:val="24"/>
          <w:szCs w:val="24"/>
        </w:rPr>
        <w:t>2</w:t>
      </w:r>
      <w:r>
        <w:rPr>
          <w:rFonts w:cs="Calibri" w:hAnsi="Calibri" w:eastAsia="Calibri" w:ascii="Calibri"/>
          <w:b/>
          <w:spacing w:val="0"/>
          <w:w w:val="100"/>
          <w:sz w:val="24"/>
          <w:szCs w:val="24"/>
        </w:rPr>
        <w:t>6</w:t>
      </w:r>
      <w:r>
        <w:rPr>
          <w:rFonts w:cs="Calibri" w:hAnsi="Calibri" w:eastAsia="Calibri" w:ascii="Calibri"/>
          <w:b/>
          <w:spacing w:val="-13"/>
          <w:w w:val="100"/>
          <w:sz w:val="24"/>
          <w:szCs w:val="24"/>
        </w:rPr>
        <w:t> </w:t>
      </w:r>
      <w:r>
        <w:rPr>
          <w:rFonts w:cs="Calibri" w:hAnsi="Calibri" w:eastAsia="Calibri" w:ascii="Calibri"/>
          <w:spacing w:val="0"/>
          <w:w w:val="100"/>
          <w:sz w:val="18"/>
          <w:szCs w:val="18"/>
        </w:rPr>
        <w:t>/</w:t>
      </w:r>
      <w:r>
        <w:rPr>
          <w:rFonts w:cs="Calibri" w:hAnsi="Calibri" w:eastAsia="Calibri" w:ascii="Calibri"/>
          <w:spacing w:val="0"/>
          <w:w w:val="100"/>
          <w:sz w:val="18"/>
          <w:szCs w:val="18"/>
        </w:rPr>
        <w:t> </w:t>
      </w:r>
      <w:r>
        <w:rPr>
          <w:rFonts w:cs="Calibri" w:hAnsi="Calibri" w:eastAsia="Calibri" w:ascii="Calibri"/>
          <w:b/>
          <w:spacing w:val="-2"/>
          <w:w w:val="100"/>
          <w:sz w:val="24"/>
          <w:szCs w:val="24"/>
        </w:rPr>
        <w:t>6</w:t>
      </w:r>
      <w:r>
        <w:rPr>
          <w:rFonts w:cs="Calibri" w:hAnsi="Calibri" w:eastAsia="Calibri" w:ascii="Calibri"/>
          <w:b/>
          <w:spacing w:val="0"/>
          <w:w w:val="100"/>
          <w:sz w:val="24"/>
          <w:szCs w:val="24"/>
        </w:rPr>
        <w:t>4</w:t>
      </w:r>
      <w:r>
        <w:rPr>
          <w:rFonts w:cs="Calibri" w:hAnsi="Calibri" w:eastAsia="Calibri" w:ascii="Calibri"/>
          <w:spacing w:val="0"/>
          <w:w w:val="100"/>
          <w:sz w:val="24"/>
          <w:szCs w:val="24"/>
        </w:rPr>
      </w:r>
    </w:p>
    <w:p>
      <w:pPr>
        <w:rPr>
          <w:sz w:val="24"/>
          <w:szCs w:val="24"/>
        </w:rPr>
        <w:jc w:val="left"/>
        <w:spacing w:before="17" w:lineRule="exact" w:line="240"/>
      </w:pPr>
      <w:r>
        <w:rPr>
          <w:sz w:val="24"/>
          <w:szCs w:val="24"/>
        </w:rPr>
      </w:r>
    </w:p>
    <w:tbl>
      <w:tblPr>
        <w:tblW w:w="0" w:type="auto"/>
        <w:tblLook w:val="01E0"/>
        <w:jc w:val="left"/>
        <w:tblInd w:w="893" w:type="dxa"/>
        <w:tblLayout w:type="fixed"/>
        <w:tblCellMar>
          <w:top w:w="0" w:type="dxa"/>
          <w:left w:w="0" w:type="dxa"/>
          <w:bottom w:w="0" w:type="dxa"/>
          <w:right w:w="0" w:type="dxa"/>
        </w:tblCellMar>
      </w:tblPr>
      <w:tblGrid/>
      <w:tr>
        <w:trPr>
          <w:trHeight w:val="689" w:hRule="exact"/>
        </w:trPr>
        <w:tc>
          <w:tcPr>
            <w:tcW w:w="813" w:type="dxa"/>
            <w:tcBorders>
              <w:top w:val="nil" w:sz="6" w:space="0" w:color="auto"/>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5" w:lineRule="exact" w:line="160"/>
              <w:ind w:left="103" w:right="72"/>
            </w:pPr>
            <w:r>
              <w:rPr>
                <w:rFonts w:cs="Arial" w:hAnsi="Arial" w:eastAsia="Arial" w:ascii="Arial"/>
                <w:spacing w:val="-2"/>
                <w:w w:val="81"/>
                <w:sz w:val="13"/>
                <w:szCs w:val="13"/>
              </w:rPr>
              <w:t>3</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股</w:t>
            </w:r>
            <w:r>
              <w:rPr>
                <w:rFonts w:cs="SimSun" w:hAnsi="SimSun" w:eastAsia="SimSun" w:ascii="SimSun"/>
                <w:spacing w:val="-27"/>
                <w:w w:val="81"/>
                <w:sz w:val="13"/>
                <w:szCs w:val="13"/>
              </w:rPr>
              <w:t> </w:t>
            </w:r>
            <w:r>
              <w:rPr>
                <w:rFonts w:cs="SimSun" w:hAnsi="SimSun" w:eastAsia="SimSun" w:ascii="SimSun"/>
                <w:spacing w:val="0"/>
                <w:w w:val="100"/>
                <w:sz w:val="13"/>
                <w:szCs w:val="13"/>
              </w:rPr>
              <w:t>份</w:t>
            </w:r>
            <w:r>
              <w:rPr>
                <w:rFonts w:cs="SimSun" w:hAnsi="SimSun" w:eastAsia="SimSun" w:ascii="SimSun"/>
                <w:spacing w:val="-22"/>
                <w:w w:val="100"/>
                <w:sz w:val="13"/>
                <w:szCs w:val="13"/>
              </w:rPr>
              <w:t> </w:t>
            </w:r>
            <w:r>
              <w:rPr>
                <w:rFonts w:cs="SimSun" w:hAnsi="SimSun" w:eastAsia="SimSun" w:ascii="SimSun"/>
                <w:spacing w:val="0"/>
                <w:w w:val="100"/>
                <w:sz w:val="13"/>
                <w:szCs w:val="13"/>
              </w:rPr>
              <w:t>支</w:t>
            </w:r>
            <w:r>
              <w:rPr>
                <w:rFonts w:cs="SimSun" w:hAnsi="SimSun" w:eastAsia="SimSun" w:ascii="SimSun"/>
                <w:spacing w:val="0"/>
                <w:w w:val="100"/>
                <w:sz w:val="13"/>
                <w:szCs w:val="13"/>
              </w:rPr>
              <w:t> </w:t>
            </w:r>
            <w:r>
              <w:rPr>
                <w:rFonts w:cs="SimSun" w:hAnsi="SimSun" w:eastAsia="SimSun" w:ascii="SimSun"/>
                <w:spacing w:val="0"/>
                <w:w w:val="100"/>
                <w:sz w:val="13"/>
                <w:szCs w:val="13"/>
              </w:rPr>
              <w:t>付</w:t>
            </w:r>
            <w:r>
              <w:rPr>
                <w:rFonts w:cs="SimSun" w:hAnsi="SimSun" w:eastAsia="SimSun" w:ascii="SimSun"/>
                <w:spacing w:val="-41"/>
                <w:w w:val="100"/>
                <w:sz w:val="13"/>
                <w:szCs w:val="13"/>
              </w:rPr>
              <w:t> </w:t>
            </w:r>
            <w:r>
              <w:rPr>
                <w:rFonts w:cs="SimSun" w:hAnsi="SimSun" w:eastAsia="SimSun" w:ascii="SimSun"/>
                <w:spacing w:val="0"/>
                <w:w w:val="100"/>
                <w:sz w:val="13"/>
                <w:szCs w:val="13"/>
              </w:rPr>
              <w:t>计</w:t>
            </w:r>
            <w:r>
              <w:rPr>
                <w:rFonts w:cs="SimSun" w:hAnsi="SimSun" w:eastAsia="SimSun" w:ascii="SimSun"/>
                <w:spacing w:val="-37"/>
                <w:w w:val="100"/>
                <w:sz w:val="13"/>
                <w:szCs w:val="13"/>
              </w:rPr>
              <w:t> </w:t>
            </w:r>
            <w:r>
              <w:rPr>
                <w:rFonts w:cs="SimSun" w:hAnsi="SimSun" w:eastAsia="SimSun" w:ascii="SimSun"/>
                <w:spacing w:val="0"/>
                <w:w w:val="100"/>
                <w:sz w:val="13"/>
                <w:szCs w:val="13"/>
              </w:rPr>
              <w:t>入</w:t>
            </w:r>
            <w:r>
              <w:rPr>
                <w:rFonts w:cs="SimSun" w:hAnsi="SimSun" w:eastAsia="SimSun" w:ascii="SimSun"/>
                <w:spacing w:val="-41"/>
                <w:w w:val="100"/>
                <w:sz w:val="13"/>
                <w:szCs w:val="13"/>
              </w:rPr>
              <w:t> </w:t>
            </w:r>
            <w:r>
              <w:rPr>
                <w:rFonts w:cs="SimSun" w:hAnsi="SimSun" w:eastAsia="SimSun" w:ascii="SimSun"/>
                <w:spacing w:val="0"/>
                <w:w w:val="100"/>
                <w:sz w:val="13"/>
                <w:szCs w:val="13"/>
              </w:rPr>
              <w:t>所</w:t>
            </w:r>
            <w:r>
              <w:rPr>
                <w:rFonts w:cs="SimSun" w:hAnsi="SimSun" w:eastAsia="SimSun" w:ascii="SimSun"/>
                <w:spacing w:val="0"/>
                <w:w w:val="100"/>
                <w:sz w:val="13"/>
                <w:szCs w:val="13"/>
              </w:rPr>
              <w:t> </w:t>
            </w:r>
            <w:r>
              <w:rPr>
                <w:rFonts w:cs="SimSun" w:hAnsi="SimSun" w:eastAsia="SimSun" w:ascii="SimSun"/>
                <w:spacing w:val="0"/>
                <w:w w:val="100"/>
                <w:sz w:val="13"/>
                <w:szCs w:val="13"/>
              </w:rPr>
              <w:t>有</w:t>
            </w:r>
            <w:r>
              <w:rPr>
                <w:rFonts w:cs="SimSun" w:hAnsi="SimSun" w:eastAsia="SimSun" w:ascii="SimSun"/>
                <w:spacing w:val="-41"/>
                <w:w w:val="100"/>
                <w:sz w:val="13"/>
                <w:szCs w:val="13"/>
              </w:rPr>
              <w:t> </w:t>
            </w:r>
            <w:r>
              <w:rPr>
                <w:rFonts w:cs="SimSun" w:hAnsi="SimSun" w:eastAsia="SimSun" w:ascii="SimSun"/>
                <w:spacing w:val="0"/>
                <w:w w:val="100"/>
                <w:sz w:val="13"/>
                <w:szCs w:val="13"/>
              </w:rPr>
              <w:t>者</w:t>
            </w:r>
            <w:r>
              <w:rPr>
                <w:rFonts w:cs="SimSun" w:hAnsi="SimSun" w:eastAsia="SimSun" w:ascii="SimSun"/>
                <w:spacing w:val="-37"/>
                <w:w w:val="100"/>
                <w:sz w:val="13"/>
                <w:szCs w:val="13"/>
              </w:rPr>
              <w:t> </w:t>
            </w:r>
            <w:r>
              <w:rPr>
                <w:rFonts w:cs="SimSun" w:hAnsi="SimSun" w:eastAsia="SimSun" w:ascii="SimSun"/>
                <w:spacing w:val="0"/>
                <w:w w:val="100"/>
                <w:sz w:val="13"/>
                <w:szCs w:val="13"/>
              </w:rPr>
              <w:t>权</w:t>
            </w:r>
            <w:r>
              <w:rPr>
                <w:rFonts w:cs="SimSun" w:hAnsi="SimSun" w:eastAsia="SimSun" w:ascii="SimSun"/>
                <w:spacing w:val="-41"/>
                <w:w w:val="100"/>
                <w:sz w:val="13"/>
                <w:szCs w:val="13"/>
              </w:rPr>
              <w:t> </w:t>
            </w:r>
            <w:r>
              <w:rPr>
                <w:rFonts w:cs="SimSun" w:hAnsi="SimSun" w:eastAsia="SimSun" w:ascii="SimSun"/>
                <w:spacing w:val="0"/>
                <w:w w:val="100"/>
                <w:sz w:val="13"/>
                <w:szCs w:val="13"/>
              </w:rPr>
              <w:t>益</w:t>
            </w:r>
            <w:r>
              <w:rPr>
                <w:rFonts w:cs="SimSun" w:hAnsi="SimSun" w:eastAsia="SimSun" w:ascii="SimSun"/>
                <w:spacing w:val="0"/>
                <w:w w:val="100"/>
                <w:sz w:val="13"/>
                <w:szCs w:val="13"/>
              </w:rPr>
              <w:t> </w:t>
            </w:r>
            <w:r>
              <w:rPr>
                <w:rFonts w:cs="SimSun" w:hAnsi="SimSun" w:eastAsia="SimSun" w:ascii="SimSun"/>
                <w:spacing w:val="0"/>
                <w:w w:val="100"/>
                <w:sz w:val="13"/>
                <w:szCs w:val="13"/>
              </w:rPr>
              <w:t>的金额</w:t>
            </w:r>
          </w:p>
        </w:tc>
        <w:tc>
          <w:tcPr>
            <w:tcW w:w="356"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110" w:type="dxa"/>
            <w:tcBorders>
              <w:top w:val="nil" w:sz="6" w:space="0" w:color="auto"/>
              <w:left w:val="single" w:sz="4" w:space="0" w:color="000000"/>
              <w:bottom w:val="single" w:sz="4" w:space="0" w:color="000000"/>
              <w:right w:val="single" w:sz="4" w:space="0" w:color="000000"/>
            </w:tcBorders>
          </w:tcPr>
          <w:p/>
        </w:tc>
        <w:tc>
          <w:tcPr>
            <w:tcW w:w="572"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nil" w:sz="6" w:space="0" w:color="auto"/>
              <w:left w:val="single" w:sz="4" w:space="0" w:color="000000"/>
              <w:bottom w:val="single" w:sz="4" w:space="0" w:color="000000"/>
              <w:right w:val="single" w:sz="4" w:space="0" w:color="000000"/>
            </w:tcBorders>
          </w:tcPr>
          <w:p/>
        </w:tc>
        <w:tc>
          <w:tcPr>
            <w:tcW w:w="559"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nil" w:sz="6" w:space="0" w:color="auto"/>
              <w:left w:val="single" w:sz="4" w:space="0" w:color="000000"/>
              <w:bottom w:val="single" w:sz="4" w:space="0" w:color="000000"/>
              <w:right w:val="single" w:sz="4" w:space="0" w:color="000000"/>
            </w:tcBorders>
          </w:tcPr>
          <w:p/>
        </w:tc>
        <w:tc>
          <w:tcPr>
            <w:tcW w:w="1116"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nil" w:sz="6" w:space="0" w:color="auto"/>
              <w:left w:val="single" w:sz="4" w:space="0" w:color="000000"/>
              <w:bottom w:val="single" w:sz="4" w:space="0" w:color="000000"/>
              <w:right w:val="single" w:sz="4" w:space="0" w:color="000000"/>
            </w:tcBorders>
          </w:tcPr>
          <w:p/>
        </w:tc>
        <w:tc>
          <w:tcPr>
            <w:tcW w:w="1156"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23"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9"/>
              <w:ind w:left="103"/>
            </w:pPr>
            <w:r>
              <w:rPr>
                <w:rFonts w:cs="Arial" w:hAnsi="Arial" w:eastAsia="Arial" w:ascii="Arial"/>
                <w:spacing w:val="-2"/>
                <w:w w:val="82"/>
                <w:sz w:val="13"/>
                <w:szCs w:val="13"/>
              </w:rPr>
              <w:t>4</w:t>
            </w:r>
            <w:r>
              <w:rPr>
                <w:rFonts w:cs="Arial" w:hAnsi="Arial" w:eastAsia="Arial" w:ascii="Arial"/>
                <w:spacing w:val="-1"/>
                <w:w w:val="82"/>
                <w:sz w:val="13"/>
                <w:szCs w:val="13"/>
              </w:rPr>
              <w:t>.</w:t>
            </w:r>
            <w:r>
              <w:rPr>
                <w:rFonts w:cs="SimSun" w:hAnsi="SimSun" w:eastAsia="SimSun" w:ascii="SimSun"/>
                <w:spacing w:val="0"/>
                <w:w w:val="100"/>
                <w:sz w:val="13"/>
                <w:szCs w:val="13"/>
              </w:rPr>
              <w:t>其他</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4"/>
                <w:szCs w:val="14"/>
              </w:rPr>
              <w:jc w:val="left"/>
              <w:ind w:left="210"/>
            </w:pPr>
            <w:r>
              <w:rPr>
                <w:rFonts w:cs="Arial" w:hAnsi="Arial" w:eastAsia="Arial" w:ascii="Arial"/>
                <w:spacing w:val="-1"/>
                <w:w w:val="81"/>
                <w:sz w:val="14"/>
                <w:szCs w:val="14"/>
              </w:rPr>
              <w:t>8</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4"/>
                <w:szCs w:val="14"/>
              </w:rPr>
              <w:jc w:val="left"/>
              <w:ind w:left="223"/>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7" w:lineRule="exact" w:line="200"/>
            </w:pPr>
            <w:r>
              <w:rPr>
                <w:sz w:val="20"/>
                <w:szCs w:val="20"/>
              </w:rPr>
            </w:r>
          </w:p>
          <w:p>
            <w:pPr>
              <w:rPr>
                <w:rFonts w:cs="Arial" w:hAnsi="Arial" w:eastAsia="Arial" w:ascii="Arial"/>
                <w:sz w:val="14"/>
                <w:szCs w:val="14"/>
              </w:rPr>
              <w:jc w:val="left"/>
              <w:ind w:left="157"/>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8" w:lineRule="exact" w:line="200"/>
            </w:pPr>
            <w:r>
              <w:rPr>
                <w:sz w:val="20"/>
                <w:szCs w:val="20"/>
              </w:rPr>
            </w:r>
          </w:p>
          <w:p>
            <w:pPr>
              <w:rPr>
                <w:rFonts w:cs="Arial" w:hAnsi="Arial" w:eastAsia="Arial" w:ascii="Arial"/>
                <w:sz w:val="17"/>
                <w:szCs w:val="17"/>
              </w:rPr>
              <w:jc w:val="left"/>
              <w:ind w:left="101"/>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6"/>
                <w:sz w:val="17"/>
                <w:szCs w:val="17"/>
              </w:rPr>
              <w:t>.</w:t>
            </w:r>
            <w:r>
              <w:rPr>
                <w:rFonts w:cs="Arial" w:hAnsi="Arial" w:eastAsia="Arial" w:ascii="Arial"/>
                <w:spacing w:val="0"/>
                <w:w w:val="85"/>
                <w:sz w:val="17"/>
                <w:szCs w:val="17"/>
              </w:rPr>
              <w:t>00</w:t>
            </w:r>
            <w:r>
              <w:rPr>
                <w:rFonts w:cs="Arial" w:hAnsi="Arial" w:eastAsia="Arial" w:ascii="Arial"/>
                <w:spacing w:val="0"/>
                <w:w w:val="100"/>
                <w:sz w:val="17"/>
                <w:szCs w:val="17"/>
              </w:rPr>
            </w:r>
          </w:p>
        </w:tc>
      </w:tr>
      <w:tr>
        <w:trPr>
          <w:trHeight w:val="659"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69" w:lineRule="exact" w:line="160"/>
              <w:ind w:left="103" w:right="76"/>
            </w:pPr>
            <w:r>
              <w:rPr>
                <w:rFonts w:cs="SimSun" w:hAnsi="SimSun" w:eastAsia="SimSun" w:ascii="SimSun"/>
                <w:spacing w:val="0"/>
                <w:w w:val="100"/>
                <w:sz w:val="13"/>
                <w:szCs w:val="13"/>
              </w:rPr>
              <w:t>（三</w:t>
            </w:r>
            <w:r>
              <w:rPr>
                <w:rFonts w:cs="SimSun" w:hAnsi="SimSun" w:eastAsia="SimSun" w:ascii="SimSun"/>
                <w:spacing w:val="-53"/>
                <w:w w:val="100"/>
                <w:sz w:val="13"/>
                <w:szCs w:val="13"/>
              </w:rPr>
              <w:t>）</w:t>
            </w:r>
            <w:r>
              <w:rPr>
                <w:rFonts w:cs="SimSun" w:hAnsi="SimSun" w:eastAsia="SimSun" w:ascii="SimSun"/>
                <w:spacing w:val="0"/>
                <w:w w:val="100"/>
                <w:sz w:val="13"/>
                <w:szCs w:val="13"/>
              </w:rPr>
              <w:t>专项</w:t>
            </w:r>
            <w:r>
              <w:rPr>
                <w:rFonts w:cs="SimSun" w:hAnsi="SimSun" w:eastAsia="SimSun" w:ascii="SimSun"/>
                <w:spacing w:val="0"/>
                <w:w w:val="100"/>
                <w:sz w:val="13"/>
                <w:szCs w:val="13"/>
              </w:rPr>
              <w:t> </w:t>
            </w:r>
            <w:r>
              <w:rPr>
                <w:rFonts w:cs="SimSun" w:hAnsi="SimSun" w:eastAsia="SimSun" w:ascii="SimSun"/>
                <w:spacing w:val="0"/>
                <w:w w:val="100"/>
                <w:sz w:val="13"/>
                <w:szCs w:val="13"/>
              </w:rPr>
              <w:t>储</w:t>
            </w:r>
            <w:r>
              <w:rPr>
                <w:rFonts w:cs="SimSun" w:hAnsi="SimSun" w:eastAsia="SimSun" w:ascii="SimSun"/>
                <w:spacing w:val="-41"/>
                <w:w w:val="100"/>
                <w:sz w:val="13"/>
                <w:szCs w:val="13"/>
              </w:rPr>
              <w:t> </w:t>
            </w:r>
            <w:r>
              <w:rPr>
                <w:rFonts w:cs="SimSun" w:hAnsi="SimSun" w:eastAsia="SimSun" w:ascii="SimSun"/>
                <w:spacing w:val="0"/>
                <w:w w:val="100"/>
                <w:sz w:val="13"/>
                <w:szCs w:val="13"/>
              </w:rPr>
              <w:t>备</w:t>
            </w:r>
            <w:r>
              <w:rPr>
                <w:rFonts w:cs="SimSun" w:hAnsi="SimSun" w:eastAsia="SimSun" w:ascii="SimSun"/>
                <w:spacing w:val="-37"/>
                <w:w w:val="100"/>
                <w:sz w:val="13"/>
                <w:szCs w:val="13"/>
              </w:rPr>
              <w:t> </w:t>
            </w:r>
            <w:r>
              <w:rPr>
                <w:rFonts w:cs="SimSun" w:hAnsi="SimSun" w:eastAsia="SimSun" w:ascii="SimSun"/>
                <w:spacing w:val="0"/>
                <w:w w:val="100"/>
                <w:sz w:val="13"/>
                <w:szCs w:val="13"/>
              </w:rPr>
              <w:t>提</w:t>
            </w:r>
            <w:r>
              <w:rPr>
                <w:rFonts w:cs="SimSun" w:hAnsi="SimSun" w:eastAsia="SimSun" w:ascii="SimSun"/>
                <w:spacing w:val="-41"/>
                <w:w w:val="100"/>
                <w:sz w:val="13"/>
                <w:szCs w:val="13"/>
              </w:rPr>
              <w:t> </w:t>
            </w:r>
            <w:r>
              <w:rPr>
                <w:rFonts w:cs="SimSun" w:hAnsi="SimSun" w:eastAsia="SimSun" w:ascii="SimSun"/>
                <w:spacing w:val="0"/>
                <w:w w:val="100"/>
                <w:sz w:val="13"/>
                <w:szCs w:val="13"/>
              </w:rPr>
              <w:t>取</w:t>
            </w:r>
            <w:r>
              <w:rPr>
                <w:rFonts w:cs="SimSun" w:hAnsi="SimSun" w:eastAsia="SimSun" w:ascii="SimSun"/>
                <w:spacing w:val="0"/>
                <w:w w:val="100"/>
                <w:sz w:val="13"/>
                <w:szCs w:val="13"/>
              </w:rPr>
              <w:t> </w:t>
            </w:r>
            <w:r>
              <w:rPr>
                <w:rFonts w:cs="SimSun" w:hAnsi="SimSun" w:eastAsia="SimSun" w:ascii="SimSun"/>
                <w:spacing w:val="0"/>
                <w:w w:val="100"/>
                <w:sz w:val="13"/>
                <w:szCs w:val="13"/>
              </w:rPr>
              <w:t>和使用</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5"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7"/>
                <w:szCs w:val="17"/>
              </w:rPr>
              <w:jc w:val="left"/>
              <w:ind w:left="104"/>
            </w:pPr>
            <w:r>
              <w:rPr>
                <w:rFonts w:cs="Arial" w:hAnsi="Arial" w:eastAsia="Arial" w:ascii="Arial"/>
                <w:spacing w:val="0"/>
                <w:w w:val="100"/>
                <w:sz w:val="17"/>
                <w:szCs w:val="17"/>
              </w:rPr>
              <w:t>-</w:t>
            </w:r>
            <w:r>
              <w:rPr>
                <w:rFonts w:cs="Arial" w:hAnsi="Arial" w:eastAsia="Arial" w:ascii="Arial"/>
                <w:spacing w:val="0"/>
                <w:w w:val="100"/>
                <w:sz w:val="17"/>
                <w:szCs w:val="17"/>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7"/>
                <w:szCs w:val="17"/>
              </w:rPr>
              <w:jc w:val="left"/>
              <w:ind w:left="101"/>
            </w:pPr>
            <w:r>
              <w:rPr>
                <w:rFonts w:cs="Arial" w:hAnsi="Arial" w:eastAsia="Arial" w:ascii="Arial"/>
                <w:spacing w:val="0"/>
                <w:w w:val="100"/>
                <w:sz w:val="17"/>
                <w:szCs w:val="17"/>
              </w:rPr>
              <w:t>-</w:t>
            </w:r>
            <w:r>
              <w:rPr>
                <w:rFonts w:cs="Arial" w:hAnsi="Arial" w:eastAsia="Arial" w:ascii="Arial"/>
                <w:spacing w:val="0"/>
                <w:w w:val="100"/>
                <w:sz w:val="17"/>
                <w:szCs w:val="17"/>
              </w:rPr>
            </w:r>
          </w:p>
        </w:tc>
      </w:tr>
      <w:tr>
        <w:trPr>
          <w:trHeight w:val="424"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4" w:lineRule="exact" w:line="160"/>
              <w:ind w:left="103" w:right="72"/>
            </w:pPr>
            <w:r>
              <w:rPr>
                <w:rFonts w:cs="Arial" w:hAnsi="Arial" w:eastAsia="Arial" w:ascii="Arial"/>
                <w:spacing w:val="-2"/>
                <w:w w:val="81"/>
                <w:sz w:val="13"/>
                <w:szCs w:val="13"/>
              </w:rPr>
              <w:t>1</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计</w:t>
            </w:r>
            <w:r>
              <w:rPr>
                <w:rFonts w:cs="SimSun" w:hAnsi="SimSun" w:eastAsia="SimSun" w:ascii="SimSun"/>
                <w:spacing w:val="-27"/>
                <w:w w:val="81"/>
                <w:sz w:val="13"/>
                <w:szCs w:val="13"/>
              </w:rPr>
              <w:t> </w:t>
            </w:r>
            <w:r>
              <w:rPr>
                <w:rFonts w:cs="SimSun" w:hAnsi="SimSun" w:eastAsia="SimSun" w:ascii="SimSun"/>
                <w:spacing w:val="0"/>
                <w:w w:val="100"/>
                <w:sz w:val="13"/>
                <w:szCs w:val="13"/>
              </w:rPr>
              <w:t>提</w:t>
            </w:r>
            <w:r>
              <w:rPr>
                <w:rFonts w:cs="SimSun" w:hAnsi="SimSun" w:eastAsia="SimSun" w:ascii="SimSun"/>
                <w:spacing w:val="-22"/>
                <w:w w:val="100"/>
                <w:sz w:val="13"/>
                <w:szCs w:val="13"/>
              </w:rPr>
              <w:t> </w:t>
            </w:r>
            <w:r>
              <w:rPr>
                <w:rFonts w:cs="SimSun" w:hAnsi="SimSun" w:eastAsia="SimSun" w:ascii="SimSun"/>
                <w:spacing w:val="0"/>
                <w:w w:val="100"/>
                <w:sz w:val="13"/>
                <w:szCs w:val="13"/>
              </w:rPr>
              <w:t>专</w:t>
            </w:r>
            <w:r>
              <w:rPr>
                <w:rFonts w:cs="SimSun" w:hAnsi="SimSun" w:eastAsia="SimSun" w:ascii="SimSun"/>
                <w:spacing w:val="0"/>
                <w:w w:val="100"/>
                <w:sz w:val="13"/>
                <w:szCs w:val="13"/>
              </w:rPr>
              <w:t> </w:t>
            </w:r>
            <w:r>
              <w:rPr>
                <w:rFonts w:cs="SimSun" w:hAnsi="SimSun" w:eastAsia="SimSun" w:ascii="SimSun"/>
                <w:spacing w:val="0"/>
                <w:w w:val="100"/>
                <w:sz w:val="13"/>
                <w:szCs w:val="13"/>
              </w:rPr>
              <w:t>项储备</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4</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center"/>
              <w:ind w:left="488" w:right="400"/>
            </w:pPr>
            <w:r>
              <w:rPr>
                <w:rFonts w:cs="Arial" w:hAnsi="Arial" w:eastAsia="Arial" w:ascii="Arial"/>
                <w:spacing w:val="0"/>
                <w:w w:val="85"/>
                <w:sz w:val="17"/>
                <w:szCs w:val="17"/>
              </w:rPr>
              <w:t>—</w:t>
            </w:r>
            <w:r>
              <w:rPr>
                <w:rFonts w:cs="Arial" w:hAnsi="Arial" w:eastAsia="Arial" w:ascii="Arial"/>
                <w:spacing w:val="0"/>
                <w:w w:val="100"/>
                <w:sz w:val="17"/>
                <w:szCs w:val="17"/>
              </w:rPr>
            </w:r>
          </w:p>
        </w:tc>
        <w:tc>
          <w:tcPr>
            <w:tcW w:w="104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center"/>
              <w:ind w:left="453" w:right="364"/>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center"/>
              <w:ind w:left="490" w:right="404"/>
            </w:pPr>
            <w:r>
              <w:rPr>
                <w:rFonts w:cs="Arial" w:hAnsi="Arial" w:eastAsia="Arial" w:ascii="Arial"/>
                <w:spacing w:val="0"/>
                <w:w w:val="85"/>
                <w:sz w:val="17"/>
                <w:szCs w:val="17"/>
              </w:rPr>
              <w:t>—</w:t>
            </w:r>
            <w:r>
              <w:rPr>
                <w:rFonts w:cs="Arial" w:hAnsi="Arial" w:eastAsia="Arial" w:ascii="Arial"/>
                <w:spacing w:val="0"/>
                <w:w w:val="100"/>
                <w:sz w:val="17"/>
                <w:szCs w:val="17"/>
              </w:rPr>
            </w:r>
          </w:p>
        </w:tc>
        <w:tc>
          <w:tcPr>
            <w:tcW w:w="364"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3"/>
            </w:pPr>
            <w:r>
              <w:rPr>
                <w:rFonts w:cs="Arial" w:hAnsi="Arial" w:eastAsia="Arial" w:ascii="Arial"/>
                <w:spacing w:val="0"/>
                <w:w w:val="100"/>
                <w:sz w:val="17"/>
                <w:szCs w:val="17"/>
              </w:rPr>
              <w:t>—</w:t>
            </w:r>
            <w:r>
              <w:rPr>
                <w:rFonts w:cs="Arial" w:hAnsi="Arial" w:eastAsia="Arial" w:ascii="Arial"/>
                <w:spacing w:val="0"/>
                <w:w w:val="100"/>
                <w:sz w:val="17"/>
                <w:szCs w:val="17"/>
              </w:rPr>
            </w: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4"/>
            </w:pPr>
            <w:r>
              <w:rPr>
                <w:rFonts w:cs="Arial" w:hAnsi="Arial" w:eastAsia="Arial" w:ascii="Arial"/>
                <w:spacing w:val="0"/>
                <w:w w:val="100"/>
                <w:sz w:val="17"/>
                <w:szCs w:val="17"/>
              </w:rPr>
              <w:t>-</w:t>
            </w:r>
            <w:r>
              <w:rPr>
                <w:rFonts w:cs="Arial" w:hAnsi="Arial" w:eastAsia="Arial" w:ascii="Arial"/>
                <w:spacing w:val="0"/>
                <w:w w:val="100"/>
                <w:sz w:val="17"/>
                <w:szCs w:val="17"/>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1"/>
            </w:pPr>
            <w:r>
              <w:rPr>
                <w:rFonts w:cs="Arial" w:hAnsi="Arial" w:eastAsia="Arial" w:ascii="Arial"/>
                <w:spacing w:val="0"/>
                <w:w w:val="100"/>
                <w:sz w:val="17"/>
                <w:szCs w:val="17"/>
              </w:rPr>
              <w:t>-</w:t>
            </w:r>
            <w:r>
              <w:rPr>
                <w:rFonts w:cs="Arial" w:hAnsi="Arial" w:eastAsia="Arial" w:ascii="Arial"/>
                <w:spacing w:val="0"/>
                <w:w w:val="100"/>
                <w:sz w:val="17"/>
                <w:szCs w:val="17"/>
              </w:rPr>
            </w:r>
          </w:p>
        </w:tc>
      </w:tr>
      <w:tr>
        <w:trPr>
          <w:trHeight w:val="423"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2" w:lineRule="exact" w:line="160"/>
              <w:ind w:left="103" w:right="72"/>
            </w:pPr>
            <w:r>
              <w:rPr>
                <w:rFonts w:cs="Arial" w:hAnsi="Arial" w:eastAsia="Arial" w:ascii="Arial"/>
                <w:spacing w:val="-2"/>
                <w:w w:val="81"/>
                <w:sz w:val="13"/>
                <w:szCs w:val="13"/>
              </w:rPr>
              <w:t>2</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使</w:t>
            </w:r>
            <w:r>
              <w:rPr>
                <w:rFonts w:cs="SimSun" w:hAnsi="SimSun" w:eastAsia="SimSun" w:ascii="SimSun"/>
                <w:spacing w:val="-27"/>
                <w:w w:val="81"/>
                <w:sz w:val="13"/>
                <w:szCs w:val="13"/>
              </w:rPr>
              <w:t> </w:t>
            </w:r>
            <w:r>
              <w:rPr>
                <w:rFonts w:cs="SimSun" w:hAnsi="SimSun" w:eastAsia="SimSun" w:ascii="SimSun"/>
                <w:spacing w:val="0"/>
                <w:w w:val="100"/>
                <w:sz w:val="13"/>
                <w:szCs w:val="13"/>
              </w:rPr>
              <w:t>用</w:t>
            </w:r>
            <w:r>
              <w:rPr>
                <w:rFonts w:cs="SimSun" w:hAnsi="SimSun" w:eastAsia="SimSun" w:ascii="SimSun"/>
                <w:spacing w:val="-22"/>
                <w:w w:val="100"/>
                <w:sz w:val="13"/>
                <w:szCs w:val="13"/>
              </w:rPr>
              <w:t> </w:t>
            </w:r>
            <w:r>
              <w:rPr>
                <w:rFonts w:cs="SimSun" w:hAnsi="SimSun" w:eastAsia="SimSun" w:ascii="SimSun"/>
                <w:spacing w:val="0"/>
                <w:w w:val="100"/>
                <w:sz w:val="13"/>
                <w:szCs w:val="13"/>
              </w:rPr>
              <w:t>专</w:t>
            </w:r>
            <w:r>
              <w:rPr>
                <w:rFonts w:cs="SimSun" w:hAnsi="SimSun" w:eastAsia="SimSun" w:ascii="SimSun"/>
                <w:spacing w:val="0"/>
                <w:w w:val="100"/>
                <w:sz w:val="13"/>
                <w:szCs w:val="13"/>
              </w:rPr>
              <w:t> </w:t>
            </w:r>
            <w:r>
              <w:rPr>
                <w:rFonts w:cs="SimSun" w:hAnsi="SimSun" w:eastAsia="SimSun" w:ascii="SimSun"/>
                <w:spacing w:val="0"/>
                <w:w w:val="100"/>
                <w:sz w:val="13"/>
                <w:szCs w:val="13"/>
              </w:rPr>
              <w:t>项储备</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7"/>
                <w:szCs w:val="17"/>
              </w:rPr>
              <w:jc w:val="center"/>
              <w:ind w:left="488" w:right="400"/>
            </w:pPr>
            <w:r>
              <w:rPr>
                <w:rFonts w:cs="Arial" w:hAnsi="Arial" w:eastAsia="Arial" w:ascii="Arial"/>
                <w:spacing w:val="0"/>
                <w:w w:val="85"/>
                <w:sz w:val="17"/>
                <w:szCs w:val="17"/>
              </w:rPr>
              <w:t>—</w:t>
            </w:r>
            <w:r>
              <w:rPr>
                <w:rFonts w:cs="Arial" w:hAnsi="Arial" w:eastAsia="Arial" w:ascii="Arial"/>
                <w:spacing w:val="0"/>
                <w:w w:val="100"/>
                <w:sz w:val="17"/>
                <w:szCs w:val="17"/>
              </w:rPr>
            </w:r>
          </w:p>
        </w:tc>
        <w:tc>
          <w:tcPr>
            <w:tcW w:w="104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7"/>
                <w:szCs w:val="17"/>
              </w:rPr>
              <w:jc w:val="center"/>
              <w:ind w:left="453" w:right="364"/>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7"/>
                <w:szCs w:val="17"/>
              </w:rPr>
              <w:jc w:val="center"/>
              <w:ind w:left="490" w:right="404"/>
            </w:pPr>
            <w:r>
              <w:rPr>
                <w:rFonts w:cs="Arial" w:hAnsi="Arial" w:eastAsia="Arial" w:ascii="Arial"/>
                <w:spacing w:val="0"/>
                <w:w w:val="85"/>
                <w:sz w:val="17"/>
                <w:szCs w:val="17"/>
              </w:rPr>
              <w:t>—</w:t>
            </w:r>
            <w:r>
              <w:rPr>
                <w:rFonts w:cs="Arial" w:hAnsi="Arial" w:eastAsia="Arial" w:ascii="Arial"/>
                <w:spacing w:val="0"/>
                <w:w w:val="100"/>
                <w:sz w:val="17"/>
                <w:szCs w:val="17"/>
              </w:rPr>
            </w:r>
          </w:p>
        </w:tc>
        <w:tc>
          <w:tcPr>
            <w:tcW w:w="364"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Arial" w:hAnsi="Arial" w:eastAsia="Arial" w:ascii="Arial"/>
                <w:sz w:val="17"/>
                <w:szCs w:val="17"/>
              </w:rPr>
              <w:jc w:val="left"/>
              <w:ind w:left="103"/>
            </w:pPr>
            <w:r>
              <w:rPr>
                <w:rFonts w:cs="Arial" w:hAnsi="Arial" w:eastAsia="Arial" w:ascii="Arial"/>
                <w:spacing w:val="0"/>
                <w:w w:val="100"/>
                <w:sz w:val="17"/>
                <w:szCs w:val="17"/>
              </w:rPr>
              <w:t>—</w:t>
            </w:r>
            <w:r>
              <w:rPr>
                <w:rFonts w:cs="Arial" w:hAnsi="Arial" w:eastAsia="Arial" w:ascii="Arial"/>
                <w:spacing w:val="0"/>
                <w:w w:val="100"/>
                <w:sz w:val="17"/>
                <w:szCs w:val="17"/>
              </w:rPr>
            </w: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Arial" w:hAnsi="Arial" w:eastAsia="Arial" w:ascii="Arial"/>
                <w:sz w:val="17"/>
                <w:szCs w:val="17"/>
              </w:rPr>
              <w:jc w:val="left"/>
              <w:ind w:left="104"/>
            </w:pPr>
            <w:r>
              <w:rPr>
                <w:rFonts w:cs="Arial" w:hAnsi="Arial" w:eastAsia="Arial" w:ascii="Arial"/>
                <w:spacing w:val="0"/>
                <w:w w:val="100"/>
                <w:sz w:val="17"/>
                <w:szCs w:val="17"/>
              </w:rPr>
              <w:t>-</w:t>
            </w:r>
            <w:r>
              <w:rPr>
                <w:rFonts w:cs="Arial" w:hAnsi="Arial" w:eastAsia="Arial" w:ascii="Arial"/>
                <w:spacing w:val="0"/>
                <w:w w:val="100"/>
                <w:sz w:val="17"/>
                <w:szCs w:val="17"/>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Arial" w:hAnsi="Arial" w:eastAsia="Arial" w:ascii="Arial"/>
                <w:sz w:val="17"/>
                <w:szCs w:val="17"/>
              </w:rPr>
              <w:jc w:val="left"/>
              <w:ind w:left="101"/>
            </w:pPr>
            <w:r>
              <w:rPr>
                <w:rFonts w:cs="Arial" w:hAnsi="Arial" w:eastAsia="Arial" w:ascii="Arial"/>
                <w:spacing w:val="0"/>
                <w:w w:val="100"/>
                <w:sz w:val="17"/>
                <w:szCs w:val="17"/>
              </w:rPr>
              <w:t>-</w:t>
            </w:r>
            <w:r>
              <w:rPr>
                <w:rFonts w:cs="Arial" w:hAnsi="Arial" w:eastAsia="Arial" w:ascii="Arial"/>
                <w:spacing w:val="0"/>
                <w:w w:val="100"/>
                <w:sz w:val="17"/>
                <w:szCs w:val="17"/>
              </w:rPr>
            </w:r>
          </w:p>
        </w:tc>
      </w:tr>
      <w:tr>
        <w:trPr>
          <w:trHeight w:val="458"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51" w:lineRule="exact" w:line="160"/>
              <w:ind w:left="103" w:right="76"/>
            </w:pPr>
            <w:r>
              <w:rPr>
                <w:rFonts w:cs="SimSun" w:hAnsi="SimSun" w:eastAsia="SimSun" w:ascii="SimSun"/>
                <w:spacing w:val="0"/>
                <w:w w:val="100"/>
                <w:sz w:val="13"/>
                <w:szCs w:val="13"/>
              </w:rPr>
              <w:t>（四</w:t>
            </w:r>
            <w:r>
              <w:rPr>
                <w:rFonts w:cs="SimSun" w:hAnsi="SimSun" w:eastAsia="SimSun" w:ascii="SimSun"/>
                <w:spacing w:val="-53"/>
                <w:w w:val="100"/>
                <w:sz w:val="13"/>
                <w:szCs w:val="13"/>
              </w:rPr>
              <w:t>）</w:t>
            </w:r>
            <w:r>
              <w:rPr>
                <w:rFonts w:cs="SimSun" w:hAnsi="SimSun" w:eastAsia="SimSun" w:ascii="SimSun"/>
                <w:spacing w:val="0"/>
                <w:w w:val="100"/>
                <w:sz w:val="13"/>
                <w:szCs w:val="13"/>
              </w:rPr>
              <w:t>利润</w:t>
            </w:r>
            <w:r>
              <w:rPr>
                <w:rFonts w:cs="SimSun" w:hAnsi="SimSun" w:eastAsia="SimSun" w:ascii="SimSun"/>
                <w:spacing w:val="0"/>
                <w:w w:val="100"/>
                <w:sz w:val="13"/>
                <w:szCs w:val="13"/>
              </w:rPr>
              <w:t> </w:t>
            </w:r>
            <w:r>
              <w:rPr>
                <w:rFonts w:cs="SimSun" w:hAnsi="SimSun" w:eastAsia="SimSun" w:ascii="SimSun"/>
                <w:spacing w:val="0"/>
                <w:w w:val="100"/>
                <w:sz w:val="13"/>
                <w:szCs w:val="13"/>
              </w:rPr>
              <w:t>分配</w:t>
            </w:r>
          </w:p>
        </w:tc>
        <w:tc>
          <w:tcPr>
            <w:tcW w:w="35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1" w:lineRule="exact" w:line="140"/>
            </w:pPr>
            <w:r>
              <w:rPr>
                <w:sz w:val="14"/>
                <w:szCs w:val="14"/>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pPr>
              <w:rPr>
                <w:sz w:val="22"/>
                <w:szCs w:val="22"/>
              </w:rPr>
              <w:jc w:val="left"/>
              <w:spacing w:before="2" w:lineRule="exact" w:line="220"/>
            </w:pPr>
            <w:r>
              <w:rPr>
                <w:sz w:val="22"/>
                <w:szCs w:val="22"/>
              </w:rPr>
            </w:r>
          </w:p>
          <w:p>
            <w:pPr>
              <w:rPr>
                <w:rFonts w:cs="Arial" w:hAnsi="Arial" w:eastAsia="Arial" w:ascii="Arial"/>
                <w:sz w:val="14"/>
                <w:szCs w:val="14"/>
              </w:rPr>
              <w:jc w:val="left"/>
              <w:ind w:left="171"/>
            </w:pPr>
            <w:r>
              <w:rPr>
                <w:rFonts w:cs="Arial" w:hAnsi="Arial" w:eastAsia="Arial" w:ascii="Arial"/>
                <w:spacing w:val="1"/>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5</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2"/>
                <w:szCs w:val="22"/>
              </w:rPr>
              <w:jc w:val="left"/>
              <w:spacing w:before="2" w:lineRule="exact" w:line="220"/>
            </w:pPr>
            <w:r>
              <w:rPr>
                <w:sz w:val="22"/>
                <w:szCs w:val="22"/>
              </w:rPr>
            </w:r>
          </w:p>
          <w:p>
            <w:pPr>
              <w:rPr>
                <w:rFonts w:cs="Arial" w:hAnsi="Arial" w:eastAsia="Arial" w:ascii="Arial"/>
                <w:sz w:val="14"/>
                <w:szCs w:val="14"/>
              </w:rPr>
              <w:jc w:val="left"/>
              <w:ind w:left="204"/>
            </w:pPr>
            <w:r>
              <w:rPr>
                <w:rFonts w:cs="Arial" w:hAnsi="Arial" w:eastAsia="Arial" w:ascii="Arial"/>
                <w:spacing w:val="-1"/>
                <w:w w:val="81"/>
                <w:sz w:val="14"/>
                <w:szCs w:val="14"/>
              </w:rPr>
              <w:t>3</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4"/>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22"/>
                <w:szCs w:val="22"/>
              </w:rPr>
              <w:jc w:val="left"/>
              <w:spacing w:before="2" w:lineRule="exact" w:line="220"/>
            </w:pPr>
            <w:r>
              <w:rPr>
                <w:sz w:val="22"/>
                <w:szCs w:val="22"/>
              </w:rPr>
            </w:r>
          </w:p>
          <w:p>
            <w:pPr>
              <w:rPr>
                <w:rFonts w:cs="Arial" w:hAnsi="Arial" w:eastAsia="Arial" w:ascii="Arial"/>
                <w:sz w:val="14"/>
                <w:szCs w:val="14"/>
              </w:rPr>
              <w:jc w:val="left"/>
              <w:ind w:left="229"/>
            </w:pP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6" w:type="dxa"/>
            <w:tcBorders>
              <w:top w:val="single" w:sz="4" w:space="0" w:color="000000"/>
              <w:left w:val="single" w:sz="4" w:space="0" w:color="000000"/>
              <w:bottom w:val="single" w:sz="4" w:space="0" w:color="000000"/>
              <w:right w:val="single" w:sz="4" w:space="0" w:color="000000"/>
            </w:tcBorders>
          </w:tcPr>
          <w:p>
            <w:pPr>
              <w:rPr>
                <w:sz w:val="22"/>
                <w:szCs w:val="22"/>
              </w:rPr>
              <w:jc w:val="left"/>
              <w:spacing w:before="2" w:lineRule="exact" w:line="220"/>
            </w:pPr>
            <w:r>
              <w:rPr>
                <w:sz w:val="22"/>
                <w:szCs w:val="22"/>
              </w:rPr>
            </w:r>
          </w:p>
          <w:p>
            <w:pPr>
              <w:rPr>
                <w:rFonts w:cs="Arial" w:hAnsi="Arial" w:eastAsia="Arial" w:ascii="Arial"/>
                <w:sz w:val="14"/>
                <w:szCs w:val="14"/>
              </w:rPr>
              <w:jc w:val="left"/>
              <w:ind w:left="177"/>
            </w:pPr>
            <w:r>
              <w:rPr>
                <w:rFonts w:cs="Arial" w:hAnsi="Arial" w:eastAsia="Arial" w:ascii="Arial"/>
                <w:spacing w:val="1"/>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5</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4"/>
                <w:w w:val="81"/>
                <w:sz w:val="14"/>
                <w:szCs w:val="14"/>
              </w:rPr>
              <w:t>0</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1</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9</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22"/>
                <w:szCs w:val="22"/>
              </w:rPr>
              <w:jc w:val="left"/>
              <w:spacing w:before="2" w:lineRule="exact" w:line="220"/>
            </w:pPr>
            <w:r>
              <w:rPr>
                <w:sz w:val="22"/>
                <w:szCs w:val="22"/>
              </w:rPr>
            </w:r>
          </w:p>
          <w:p>
            <w:pPr>
              <w:rPr>
                <w:rFonts w:cs="Arial" w:hAnsi="Arial" w:eastAsia="Arial" w:ascii="Arial"/>
                <w:sz w:val="14"/>
                <w:szCs w:val="14"/>
              </w:rPr>
              <w:jc w:val="left"/>
              <w:ind w:left="118"/>
            </w:pPr>
            <w:r>
              <w:rPr>
                <w:rFonts w:cs="Arial" w:hAnsi="Arial" w:eastAsia="Arial" w:ascii="Arial"/>
                <w:spacing w:val="1"/>
                <w:w w:val="81"/>
                <w:sz w:val="14"/>
                <w:szCs w:val="14"/>
              </w:rPr>
              <w:t>-</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0</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9</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22"/>
                <w:szCs w:val="22"/>
              </w:rPr>
              <w:jc w:val="left"/>
              <w:spacing w:before="2" w:lineRule="exact" w:line="220"/>
            </w:pPr>
            <w:r>
              <w:rPr>
                <w:sz w:val="22"/>
                <w:szCs w:val="22"/>
              </w:rPr>
            </w:r>
          </w:p>
          <w:p>
            <w:pPr>
              <w:rPr>
                <w:rFonts w:cs="Arial" w:hAnsi="Arial" w:eastAsia="Arial" w:ascii="Arial"/>
                <w:sz w:val="14"/>
                <w:szCs w:val="14"/>
              </w:rPr>
              <w:jc w:val="left"/>
              <w:ind w:left="125"/>
            </w:pPr>
            <w:r>
              <w:rPr>
                <w:rFonts w:cs="Arial" w:hAnsi="Arial" w:eastAsia="Arial" w:ascii="Arial"/>
                <w:spacing w:val="1"/>
                <w:w w:val="81"/>
                <w:sz w:val="14"/>
                <w:szCs w:val="14"/>
              </w:rPr>
              <w:t>-</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0</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9</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r>
      <w:tr>
        <w:trPr>
          <w:trHeight w:val="422"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5" w:lineRule="exact" w:line="160"/>
              <w:ind w:left="103" w:right="72"/>
            </w:pPr>
            <w:r>
              <w:rPr>
                <w:rFonts w:cs="Arial" w:hAnsi="Arial" w:eastAsia="Arial" w:ascii="Arial"/>
                <w:spacing w:val="-2"/>
                <w:w w:val="81"/>
                <w:sz w:val="13"/>
                <w:szCs w:val="13"/>
              </w:rPr>
              <w:t>1</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提</w:t>
            </w:r>
            <w:r>
              <w:rPr>
                <w:rFonts w:cs="SimSun" w:hAnsi="SimSun" w:eastAsia="SimSun" w:ascii="SimSun"/>
                <w:spacing w:val="-27"/>
                <w:w w:val="81"/>
                <w:sz w:val="13"/>
                <w:szCs w:val="13"/>
              </w:rPr>
              <w:t> </w:t>
            </w:r>
            <w:r>
              <w:rPr>
                <w:rFonts w:cs="SimSun" w:hAnsi="SimSun" w:eastAsia="SimSun" w:ascii="SimSun"/>
                <w:spacing w:val="0"/>
                <w:w w:val="100"/>
                <w:sz w:val="13"/>
                <w:szCs w:val="13"/>
              </w:rPr>
              <w:t>取</w:t>
            </w:r>
            <w:r>
              <w:rPr>
                <w:rFonts w:cs="SimSun" w:hAnsi="SimSun" w:eastAsia="SimSun" w:ascii="SimSun"/>
                <w:spacing w:val="-22"/>
                <w:w w:val="100"/>
                <w:sz w:val="13"/>
                <w:szCs w:val="13"/>
              </w:rPr>
              <w:t> </w:t>
            </w:r>
            <w:r>
              <w:rPr>
                <w:rFonts w:cs="SimSun" w:hAnsi="SimSun" w:eastAsia="SimSun" w:ascii="SimSun"/>
                <w:spacing w:val="0"/>
                <w:w w:val="100"/>
                <w:sz w:val="13"/>
                <w:szCs w:val="13"/>
              </w:rPr>
              <w:t>盈</w:t>
            </w:r>
            <w:r>
              <w:rPr>
                <w:rFonts w:cs="SimSun" w:hAnsi="SimSun" w:eastAsia="SimSun" w:ascii="SimSun"/>
                <w:spacing w:val="0"/>
                <w:w w:val="100"/>
                <w:sz w:val="13"/>
                <w:szCs w:val="13"/>
              </w:rPr>
              <w:t> </w:t>
            </w:r>
            <w:r>
              <w:rPr>
                <w:rFonts w:cs="SimSun" w:hAnsi="SimSun" w:eastAsia="SimSun" w:ascii="SimSun"/>
                <w:spacing w:val="0"/>
                <w:w w:val="100"/>
                <w:sz w:val="13"/>
                <w:szCs w:val="13"/>
              </w:rPr>
              <w:t>余公积</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7</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6" w:lineRule="exact" w:line="200"/>
            </w:pPr>
            <w:r>
              <w:rPr>
                <w:sz w:val="20"/>
                <w:szCs w:val="20"/>
              </w:rPr>
            </w:r>
          </w:p>
          <w:p>
            <w:pPr>
              <w:rPr>
                <w:rFonts w:cs="Arial" w:hAnsi="Arial" w:eastAsia="Arial" w:ascii="Arial"/>
                <w:sz w:val="14"/>
                <w:szCs w:val="14"/>
              </w:rPr>
              <w:jc w:val="left"/>
              <w:ind w:left="171"/>
            </w:pPr>
            <w:r>
              <w:rPr>
                <w:rFonts w:cs="Arial" w:hAnsi="Arial" w:eastAsia="Arial" w:ascii="Arial"/>
                <w:spacing w:val="1"/>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5</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6" w:lineRule="exact" w:line="200"/>
            </w:pPr>
            <w:r>
              <w:rPr>
                <w:sz w:val="20"/>
                <w:szCs w:val="20"/>
              </w:rPr>
            </w:r>
          </w:p>
          <w:p>
            <w:pPr>
              <w:rPr>
                <w:rFonts w:cs="Arial" w:hAnsi="Arial" w:eastAsia="Arial" w:ascii="Arial"/>
                <w:sz w:val="14"/>
                <w:szCs w:val="14"/>
              </w:rPr>
              <w:jc w:val="left"/>
              <w:ind w:left="240"/>
            </w:pPr>
            <w:r>
              <w:rPr>
                <w:rFonts w:cs="Arial" w:hAnsi="Arial" w:eastAsia="Arial" w:ascii="Arial"/>
                <w:spacing w:val="1"/>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4"/>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6</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6" w:lineRule="exact" w:line="200"/>
            </w:pPr>
            <w:r>
              <w:rPr>
                <w:sz w:val="20"/>
                <w:szCs w:val="20"/>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6" w:lineRule="exact" w:line="200"/>
            </w:pPr>
            <w:r>
              <w:rPr>
                <w:sz w:val="20"/>
                <w:szCs w:val="20"/>
              </w:rPr>
            </w:r>
          </w:p>
          <w:p>
            <w:pPr>
              <w:rPr>
                <w:rFonts w:cs="Arial" w:hAnsi="Arial" w:eastAsia="Arial" w:ascii="Arial"/>
                <w:sz w:val="14"/>
                <w:szCs w:val="14"/>
              </w:rPr>
              <w:jc w:val="left"/>
              <w:ind w:left="214"/>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9</w:t>
            </w:r>
            <w:r>
              <w:rPr>
                <w:rFonts w:cs="Arial" w:hAnsi="Arial" w:eastAsia="Arial" w:ascii="Arial"/>
                <w:spacing w:val="4"/>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6" w:lineRule="exact" w:line="200"/>
            </w:pPr>
            <w:r>
              <w:rPr>
                <w:sz w:val="20"/>
                <w:szCs w:val="20"/>
              </w:rPr>
            </w:r>
          </w:p>
          <w:p>
            <w:pPr>
              <w:rPr>
                <w:rFonts w:cs="Arial" w:hAnsi="Arial" w:eastAsia="Arial" w:ascii="Arial"/>
                <w:sz w:val="14"/>
                <w:szCs w:val="14"/>
              </w:rPr>
              <w:jc w:val="left"/>
              <w:ind w:left="221"/>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9</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4"/>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r>
      <w:tr>
        <w:trPr>
          <w:trHeight w:val="442"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45" w:lineRule="exact" w:line="160"/>
              <w:ind w:left="103" w:right="76"/>
            </w:pPr>
            <w:r>
              <w:rPr>
                <w:rFonts w:cs="SimSun" w:hAnsi="SimSun" w:eastAsia="SimSun" w:ascii="SimSun"/>
                <w:spacing w:val="0"/>
                <w:w w:val="100"/>
                <w:sz w:val="13"/>
                <w:szCs w:val="13"/>
              </w:rPr>
              <w:t>其中</w:t>
            </w:r>
            <w:r>
              <w:rPr>
                <w:rFonts w:cs="SimSun" w:hAnsi="SimSun" w:eastAsia="SimSun" w:ascii="SimSun"/>
                <w:spacing w:val="-53"/>
                <w:w w:val="100"/>
                <w:sz w:val="13"/>
                <w:szCs w:val="13"/>
              </w:rPr>
              <w:t>：</w:t>
            </w:r>
            <w:r>
              <w:rPr>
                <w:rFonts w:cs="SimSun" w:hAnsi="SimSun" w:eastAsia="SimSun" w:ascii="SimSun"/>
                <w:spacing w:val="0"/>
                <w:w w:val="100"/>
                <w:sz w:val="13"/>
                <w:szCs w:val="13"/>
              </w:rPr>
              <w:t>法定</w:t>
            </w:r>
            <w:r>
              <w:rPr>
                <w:rFonts w:cs="SimSun" w:hAnsi="SimSun" w:eastAsia="SimSun" w:ascii="SimSun"/>
                <w:spacing w:val="0"/>
                <w:w w:val="100"/>
                <w:sz w:val="13"/>
                <w:szCs w:val="13"/>
              </w:rPr>
              <w:t> </w:t>
            </w:r>
            <w:r>
              <w:rPr>
                <w:rFonts w:cs="SimSun" w:hAnsi="SimSun" w:eastAsia="SimSun" w:ascii="SimSun"/>
                <w:spacing w:val="0"/>
                <w:w w:val="100"/>
                <w:sz w:val="13"/>
                <w:szCs w:val="13"/>
              </w:rPr>
              <w:t>公积金</w:t>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4"/>
                <w:szCs w:val="14"/>
              </w:rPr>
              <w:jc w:val="left"/>
              <w:ind w:left="272"/>
            </w:pPr>
            <w:r>
              <w:rPr>
                <w:rFonts w:cs="Arial" w:hAnsi="Arial" w:eastAsia="Arial" w:ascii="Arial"/>
                <w:spacing w:val="-1"/>
                <w:w w:val="81"/>
                <w:sz w:val="14"/>
                <w:szCs w:val="14"/>
              </w:rPr>
              <w:t>9</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4"/>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6</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4"/>
                <w:szCs w:val="14"/>
              </w:rPr>
              <w:jc w:val="left"/>
              <w:ind w:left="240"/>
            </w:pPr>
            <w:r>
              <w:rPr>
                <w:rFonts w:cs="Arial" w:hAnsi="Arial" w:eastAsia="Arial" w:ascii="Arial"/>
                <w:spacing w:val="1"/>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4"/>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6</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23"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5" w:lineRule="exact" w:line="160"/>
              <w:ind w:left="103" w:right="76"/>
            </w:pPr>
            <w:r>
              <w:rPr>
                <w:rFonts w:cs="SimSun" w:hAnsi="SimSun" w:eastAsia="SimSun" w:ascii="SimSun"/>
                <w:sz w:val="13"/>
                <w:szCs w:val="13"/>
              </w:rPr>
              <w:t>任</w:t>
            </w:r>
            <w:r>
              <w:rPr>
                <w:rFonts w:cs="SimSun" w:hAnsi="SimSun" w:eastAsia="SimSun" w:ascii="SimSun"/>
                <w:spacing w:val="-41"/>
                <w:sz w:val="13"/>
                <w:szCs w:val="13"/>
              </w:rPr>
              <w:t> </w:t>
            </w:r>
            <w:r>
              <w:rPr>
                <w:rFonts w:cs="SimSun" w:hAnsi="SimSun" w:eastAsia="SimSun" w:ascii="SimSun"/>
                <w:spacing w:val="0"/>
                <w:sz w:val="13"/>
                <w:szCs w:val="13"/>
              </w:rPr>
              <w:t>意</w:t>
            </w:r>
            <w:r>
              <w:rPr>
                <w:rFonts w:cs="SimSun" w:hAnsi="SimSun" w:eastAsia="SimSun" w:ascii="SimSun"/>
                <w:spacing w:val="-37"/>
                <w:sz w:val="13"/>
                <w:szCs w:val="13"/>
              </w:rPr>
              <w:t> </w:t>
            </w:r>
            <w:r>
              <w:rPr>
                <w:rFonts w:cs="SimSun" w:hAnsi="SimSun" w:eastAsia="SimSun" w:ascii="SimSun"/>
                <w:spacing w:val="0"/>
                <w:sz w:val="13"/>
                <w:szCs w:val="13"/>
              </w:rPr>
              <w:t>公</w:t>
            </w:r>
            <w:r>
              <w:rPr>
                <w:rFonts w:cs="SimSun" w:hAnsi="SimSun" w:eastAsia="SimSun" w:ascii="SimSun"/>
                <w:spacing w:val="-41"/>
                <w:sz w:val="13"/>
                <w:szCs w:val="13"/>
              </w:rPr>
              <w:t> </w:t>
            </w:r>
            <w:r>
              <w:rPr>
                <w:rFonts w:cs="SimSun" w:hAnsi="SimSun" w:eastAsia="SimSun" w:ascii="SimSun"/>
                <w:spacing w:val="0"/>
                <w:w w:val="100"/>
                <w:sz w:val="13"/>
                <w:szCs w:val="13"/>
              </w:rPr>
              <w:t>积</w:t>
            </w:r>
            <w:r>
              <w:rPr>
                <w:rFonts w:cs="SimSun" w:hAnsi="SimSun" w:eastAsia="SimSun" w:ascii="SimSun"/>
                <w:spacing w:val="0"/>
                <w:w w:val="100"/>
                <w:sz w:val="13"/>
                <w:szCs w:val="13"/>
              </w:rPr>
              <w:t> </w:t>
            </w:r>
            <w:r>
              <w:rPr>
                <w:rFonts w:cs="SimSun" w:hAnsi="SimSun" w:eastAsia="SimSun" w:ascii="SimSun"/>
                <w:spacing w:val="0"/>
                <w:w w:val="100"/>
                <w:sz w:val="13"/>
                <w:szCs w:val="13"/>
              </w:rPr>
              <w:t>金</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9</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7"/>
                <w:szCs w:val="17"/>
              </w:rPr>
              <w:jc w:val="center"/>
              <w:ind w:left="453" w:right="364"/>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5"/>
            </w:pPr>
            <w:r>
              <w:rPr>
                <w:rFonts w:cs="Arial" w:hAnsi="Arial" w:eastAsia="Arial" w:ascii="Arial"/>
                <w:spacing w:val="0"/>
                <w:w w:val="100"/>
                <w:sz w:val="17"/>
                <w:szCs w:val="17"/>
              </w:rPr>
              <w:t>-</w:t>
            </w:r>
            <w:r>
              <w:rPr>
                <w:rFonts w:cs="Arial" w:hAnsi="Arial" w:eastAsia="Arial" w:ascii="Arial"/>
                <w:spacing w:val="0"/>
                <w:w w:val="100"/>
                <w:sz w:val="17"/>
                <w:szCs w:val="17"/>
              </w:rPr>
            </w:r>
          </w:p>
        </w:tc>
        <w:tc>
          <w:tcPr>
            <w:tcW w:w="364"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3"/>
            </w:pPr>
            <w:r>
              <w:rPr>
                <w:rFonts w:cs="Arial" w:hAnsi="Arial" w:eastAsia="Arial" w:ascii="Arial"/>
                <w:spacing w:val="0"/>
                <w:w w:val="100"/>
                <w:sz w:val="17"/>
                <w:szCs w:val="17"/>
              </w:rPr>
              <w:t>—</w:t>
            </w:r>
            <w:r>
              <w:rPr>
                <w:rFonts w:cs="Arial" w:hAnsi="Arial" w:eastAsia="Arial" w:ascii="Arial"/>
                <w:spacing w:val="0"/>
                <w:w w:val="100"/>
                <w:sz w:val="17"/>
                <w:szCs w:val="17"/>
              </w:rPr>
            </w: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4"/>
            </w:pPr>
            <w:r>
              <w:rPr>
                <w:rFonts w:cs="Arial" w:hAnsi="Arial" w:eastAsia="Arial" w:ascii="Arial"/>
                <w:spacing w:val="0"/>
                <w:w w:val="100"/>
                <w:sz w:val="17"/>
                <w:szCs w:val="17"/>
              </w:rPr>
              <w:t>-</w:t>
            </w:r>
            <w:r>
              <w:rPr>
                <w:rFonts w:cs="Arial" w:hAnsi="Arial" w:eastAsia="Arial" w:ascii="Arial"/>
                <w:spacing w:val="0"/>
                <w:w w:val="100"/>
                <w:sz w:val="17"/>
                <w:szCs w:val="17"/>
              </w:rPr>
            </w:r>
          </w:p>
        </w:tc>
        <w:tc>
          <w:tcPr>
            <w:tcW w:w="951"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7"/>
                <w:szCs w:val="17"/>
              </w:rPr>
              <w:jc w:val="center"/>
              <w:ind w:left="409" w:right="319"/>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1"/>
            </w:pPr>
            <w:r>
              <w:rPr>
                <w:rFonts w:cs="Arial" w:hAnsi="Arial" w:eastAsia="Arial" w:ascii="Arial"/>
                <w:spacing w:val="0"/>
                <w:w w:val="100"/>
                <w:sz w:val="17"/>
                <w:szCs w:val="17"/>
              </w:rPr>
              <w:t>-</w:t>
            </w:r>
            <w:r>
              <w:rPr>
                <w:rFonts w:cs="Arial" w:hAnsi="Arial" w:eastAsia="Arial" w:ascii="Arial"/>
                <w:spacing w:val="0"/>
                <w:w w:val="100"/>
                <w:sz w:val="17"/>
                <w:szCs w:val="17"/>
              </w:rPr>
            </w:r>
          </w:p>
        </w:tc>
      </w:tr>
      <w:tr>
        <w:trPr>
          <w:trHeight w:val="429"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1"/>
              <w:ind w:left="103"/>
            </w:pPr>
            <w:r>
              <w:rPr>
                <w:rFonts w:cs="Arial" w:hAnsi="Arial" w:eastAsia="Arial" w:ascii="Arial"/>
                <w:spacing w:val="-2"/>
                <w:w w:val="82"/>
                <w:sz w:val="13"/>
                <w:szCs w:val="13"/>
              </w:rPr>
              <w:t>#</w:t>
            </w:r>
            <w:r>
              <w:rPr>
                <w:rFonts w:cs="SimSun" w:hAnsi="SimSun" w:eastAsia="SimSun" w:ascii="SimSun"/>
                <w:spacing w:val="0"/>
                <w:w w:val="100"/>
                <w:sz w:val="13"/>
                <w:szCs w:val="13"/>
              </w:rPr>
              <w:t>储备基金</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center"/>
              <w:ind w:left="453" w:right="364"/>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3"/>
            </w:pPr>
            <w:r>
              <w:rPr>
                <w:rFonts w:cs="Arial" w:hAnsi="Arial" w:eastAsia="Arial" w:ascii="Arial"/>
                <w:spacing w:val="0"/>
                <w:w w:val="100"/>
                <w:sz w:val="17"/>
                <w:szCs w:val="17"/>
              </w:rPr>
              <w:t>—</w:t>
            </w:r>
            <w:r>
              <w:rPr>
                <w:rFonts w:cs="Arial" w:hAnsi="Arial" w:eastAsia="Arial" w:ascii="Arial"/>
                <w:spacing w:val="0"/>
                <w:w w:val="100"/>
                <w:sz w:val="17"/>
                <w:szCs w:val="17"/>
              </w:rPr>
            </w: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4"/>
            </w:pPr>
            <w:r>
              <w:rPr>
                <w:rFonts w:cs="Arial" w:hAnsi="Arial" w:eastAsia="Arial" w:ascii="Arial"/>
                <w:spacing w:val="0"/>
                <w:w w:val="100"/>
                <w:sz w:val="17"/>
                <w:szCs w:val="17"/>
              </w:rPr>
              <w:t>-</w:t>
            </w:r>
            <w:r>
              <w:rPr>
                <w:rFonts w:cs="Arial" w:hAnsi="Arial" w:eastAsia="Arial" w:ascii="Arial"/>
                <w:spacing w:val="0"/>
                <w:w w:val="100"/>
                <w:sz w:val="17"/>
                <w:szCs w:val="17"/>
              </w:rPr>
            </w:r>
          </w:p>
        </w:tc>
        <w:tc>
          <w:tcPr>
            <w:tcW w:w="951"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7"/>
                <w:szCs w:val="17"/>
              </w:rPr>
              <w:jc w:val="center"/>
              <w:ind w:left="409" w:right="319"/>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6" w:lineRule="exact" w:line="200"/>
            </w:pPr>
            <w:r>
              <w:rPr>
                <w:sz w:val="20"/>
                <w:szCs w:val="20"/>
              </w:rPr>
            </w:r>
          </w:p>
          <w:p>
            <w:pPr>
              <w:rPr>
                <w:rFonts w:cs="Arial" w:hAnsi="Arial" w:eastAsia="Arial" w:ascii="Arial"/>
                <w:sz w:val="17"/>
                <w:szCs w:val="17"/>
              </w:rPr>
              <w:jc w:val="left"/>
              <w:ind w:left="101"/>
            </w:pPr>
            <w:r>
              <w:rPr>
                <w:rFonts w:cs="Arial" w:hAnsi="Arial" w:eastAsia="Arial" w:ascii="Arial"/>
                <w:spacing w:val="0"/>
                <w:w w:val="100"/>
                <w:sz w:val="17"/>
                <w:szCs w:val="17"/>
              </w:rPr>
              <w:t>-</w:t>
            </w:r>
            <w:r>
              <w:rPr>
                <w:rFonts w:cs="Arial" w:hAnsi="Arial" w:eastAsia="Arial" w:ascii="Arial"/>
                <w:spacing w:val="0"/>
                <w:w w:val="100"/>
                <w:sz w:val="17"/>
                <w:szCs w:val="17"/>
              </w:rPr>
            </w:r>
          </w:p>
        </w:tc>
      </w:tr>
      <w:tr>
        <w:trPr>
          <w:trHeight w:val="432"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7" w:lineRule="exact" w:line="160"/>
              <w:ind w:left="103" w:right="76"/>
            </w:pPr>
            <w:r>
              <w:rPr>
                <w:rFonts w:cs="Arial" w:hAnsi="Arial" w:eastAsia="Arial" w:ascii="Arial"/>
                <w:spacing w:val="3"/>
                <w:w w:val="82"/>
                <w:sz w:val="13"/>
                <w:szCs w:val="13"/>
              </w:rPr>
              <w:t>#</w:t>
            </w:r>
            <w:r>
              <w:rPr>
                <w:rFonts w:cs="SimSun" w:hAnsi="SimSun" w:eastAsia="SimSun" w:ascii="SimSun"/>
                <w:spacing w:val="4"/>
                <w:w w:val="100"/>
                <w:sz w:val="13"/>
                <w:szCs w:val="13"/>
              </w:rPr>
              <w:t>企</w:t>
            </w:r>
            <w:r>
              <w:rPr>
                <w:rFonts w:cs="SimSun" w:hAnsi="SimSun" w:eastAsia="SimSun" w:ascii="SimSun"/>
                <w:spacing w:val="4"/>
                <w:w w:val="100"/>
                <w:sz w:val="13"/>
                <w:szCs w:val="13"/>
              </w:rPr>
              <w:t>业</w:t>
            </w:r>
            <w:r>
              <w:rPr>
                <w:rFonts w:cs="SimSun" w:hAnsi="SimSun" w:eastAsia="SimSun" w:ascii="SimSun"/>
                <w:spacing w:val="4"/>
                <w:w w:val="100"/>
                <w:sz w:val="13"/>
                <w:szCs w:val="13"/>
              </w:rPr>
              <w:t>发</w:t>
            </w:r>
            <w:r>
              <w:rPr>
                <w:rFonts w:cs="SimSun" w:hAnsi="SimSun" w:eastAsia="SimSun" w:ascii="SimSun"/>
                <w:spacing w:val="0"/>
                <w:w w:val="100"/>
                <w:sz w:val="13"/>
                <w:szCs w:val="13"/>
              </w:rPr>
              <w:t>展</w:t>
            </w:r>
            <w:r>
              <w:rPr>
                <w:rFonts w:cs="SimSun" w:hAnsi="SimSun" w:eastAsia="SimSun" w:ascii="SimSun"/>
                <w:spacing w:val="0"/>
                <w:w w:val="100"/>
                <w:sz w:val="13"/>
                <w:szCs w:val="13"/>
              </w:rPr>
              <w:t> </w:t>
            </w:r>
            <w:r>
              <w:rPr>
                <w:rFonts w:cs="SimSun" w:hAnsi="SimSun" w:eastAsia="SimSun" w:ascii="SimSun"/>
                <w:spacing w:val="0"/>
                <w:w w:val="100"/>
                <w:sz w:val="13"/>
                <w:szCs w:val="13"/>
              </w:rPr>
              <w:t>基金</w:t>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7"/>
                <w:szCs w:val="17"/>
              </w:rPr>
              <w:jc w:val="center"/>
              <w:ind w:left="453" w:right="364"/>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9" w:lineRule="exact" w:line="200"/>
            </w:pPr>
            <w:r>
              <w:rPr>
                <w:sz w:val="20"/>
                <w:szCs w:val="20"/>
              </w:rPr>
            </w:r>
          </w:p>
          <w:p>
            <w:pPr>
              <w:rPr>
                <w:rFonts w:cs="Arial" w:hAnsi="Arial" w:eastAsia="Arial" w:ascii="Arial"/>
                <w:sz w:val="17"/>
                <w:szCs w:val="17"/>
              </w:rPr>
              <w:jc w:val="left"/>
              <w:ind w:left="103"/>
            </w:pPr>
            <w:r>
              <w:rPr>
                <w:rFonts w:cs="Arial" w:hAnsi="Arial" w:eastAsia="Arial" w:ascii="Arial"/>
                <w:spacing w:val="0"/>
                <w:w w:val="100"/>
                <w:sz w:val="17"/>
                <w:szCs w:val="17"/>
              </w:rPr>
              <w:t>—</w:t>
            </w:r>
            <w:r>
              <w:rPr>
                <w:rFonts w:cs="Arial" w:hAnsi="Arial" w:eastAsia="Arial" w:ascii="Arial"/>
                <w:spacing w:val="0"/>
                <w:w w:val="100"/>
                <w:sz w:val="17"/>
                <w:szCs w:val="17"/>
              </w:rPr>
            </w: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9" w:lineRule="exact" w:line="200"/>
            </w:pPr>
            <w:r>
              <w:rPr>
                <w:sz w:val="20"/>
                <w:szCs w:val="20"/>
              </w:rPr>
            </w:r>
          </w:p>
          <w:p>
            <w:pPr>
              <w:rPr>
                <w:rFonts w:cs="Arial" w:hAnsi="Arial" w:eastAsia="Arial" w:ascii="Arial"/>
                <w:sz w:val="17"/>
                <w:szCs w:val="17"/>
              </w:rPr>
              <w:jc w:val="left"/>
              <w:ind w:left="104"/>
            </w:pPr>
            <w:r>
              <w:rPr>
                <w:rFonts w:cs="Arial" w:hAnsi="Arial" w:eastAsia="Arial" w:ascii="Arial"/>
                <w:spacing w:val="0"/>
                <w:w w:val="100"/>
                <w:sz w:val="17"/>
                <w:szCs w:val="17"/>
              </w:rPr>
              <w:t>-</w:t>
            </w:r>
            <w:r>
              <w:rPr>
                <w:rFonts w:cs="Arial" w:hAnsi="Arial" w:eastAsia="Arial" w:ascii="Arial"/>
                <w:spacing w:val="0"/>
                <w:w w:val="100"/>
                <w:sz w:val="17"/>
                <w:szCs w:val="17"/>
              </w:rPr>
            </w:r>
          </w:p>
        </w:tc>
        <w:tc>
          <w:tcPr>
            <w:tcW w:w="951"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7"/>
                <w:szCs w:val="17"/>
              </w:rPr>
              <w:jc w:val="center"/>
              <w:ind w:left="409" w:right="319"/>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9" w:lineRule="exact" w:line="200"/>
            </w:pPr>
            <w:r>
              <w:rPr>
                <w:sz w:val="20"/>
                <w:szCs w:val="20"/>
              </w:rPr>
            </w:r>
          </w:p>
          <w:p>
            <w:pPr>
              <w:rPr>
                <w:rFonts w:cs="Arial" w:hAnsi="Arial" w:eastAsia="Arial" w:ascii="Arial"/>
                <w:sz w:val="17"/>
                <w:szCs w:val="17"/>
              </w:rPr>
              <w:jc w:val="left"/>
              <w:ind w:left="101"/>
            </w:pPr>
            <w:r>
              <w:rPr>
                <w:rFonts w:cs="Arial" w:hAnsi="Arial" w:eastAsia="Arial" w:ascii="Arial"/>
                <w:spacing w:val="0"/>
                <w:w w:val="100"/>
                <w:sz w:val="17"/>
                <w:szCs w:val="17"/>
              </w:rPr>
              <w:t>-</w:t>
            </w:r>
            <w:r>
              <w:rPr>
                <w:rFonts w:cs="Arial" w:hAnsi="Arial" w:eastAsia="Arial" w:ascii="Arial"/>
                <w:spacing w:val="0"/>
                <w:w w:val="100"/>
                <w:sz w:val="17"/>
                <w:szCs w:val="17"/>
              </w:rPr>
            </w:r>
          </w:p>
        </w:tc>
      </w:tr>
      <w:tr>
        <w:trPr>
          <w:trHeight w:val="424"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2" w:lineRule="exact" w:line="160"/>
              <w:ind w:left="103" w:right="76"/>
            </w:pPr>
            <w:r>
              <w:rPr>
                <w:rFonts w:cs="Arial" w:hAnsi="Arial" w:eastAsia="Arial" w:ascii="Arial"/>
                <w:spacing w:val="3"/>
                <w:w w:val="82"/>
                <w:sz w:val="13"/>
                <w:szCs w:val="13"/>
              </w:rPr>
              <w:t>#</w:t>
            </w:r>
            <w:r>
              <w:rPr>
                <w:rFonts w:cs="SimSun" w:hAnsi="SimSun" w:eastAsia="SimSun" w:ascii="SimSun"/>
                <w:spacing w:val="4"/>
                <w:w w:val="100"/>
                <w:sz w:val="13"/>
                <w:szCs w:val="13"/>
              </w:rPr>
              <w:t>利</w:t>
            </w:r>
            <w:r>
              <w:rPr>
                <w:rFonts w:cs="SimSun" w:hAnsi="SimSun" w:eastAsia="SimSun" w:ascii="SimSun"/>
                <w:spacing w:val="4"/>
                <w:w w:val="100"/>
                <w:sz w:val="13"/>
                <w:szCs w:val="13"/>
              </w:rPr>
              <w:t>润</w:t>
            </w:r>
            <w:r>
              <w:rPr>
                <w:rFonts w:cs="SimSun" w:hAnsi="SimSun" w:eastAsia="SimSun" w:ascii="SimSun"/>
                <w:spacing w:val="4"/>
                <w:w w:val="100"/>
                <w:sz w:val="13"/>
                <w:szCs w:val="13"/>
              </w:rPr>
              <w:t>归</w:t>
            </w:r>
            <w:r>
              <w:rPr>
                <w:rFonts w:cs="SimSun" w:hAnsi="SimSun" w:eastAsia="SimSun" w:ascii="SimSun"/>
                <w:spacing w:val="0"/>
                <w:w w:val="100"/>
                <w:sz w:val="13"/>
                <w:szCs w:val="13"/>
              </w:rPr>
              <w:t>还</w:t>
            </w:r>
            <w:r>
              <w:rPr>
                <w:rFonts w:cs="SimSun" w:hAnsi="SimSun" w:eastAsia="SimSun" w:ascii="SimSun"/>
                <w:spacing w:val="0"/>
                <w:w w:val="100"/>
                <w:sz w:val="13"/>
                <w:szCs w:val="13"/>
              </w:rPr>
              <w:t> </w:t>
            </w:r>
            <w:r>
              <w:rPr>
                <w:rFonts w:cs="SimSun" w:hAnsi="SimSun" w:eastAsia="SimSun" w:ascii="SimSun"/>
                <w:spacing w:val="0"/>
                <w:w w:val="100"/>
                <w:sz w:val="13"/>
                <w:szCs w:val="13"/>
              </w:rPr>
              <w:t>投资</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7"/>
                <w:szCs w:val="17"/>
              </w:rPr>
              <w:jc w:val="center"/>
              <w:ind w:left="453" w:right="364"/>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Arial" w:hAnsi="Arial" w:eastAsia="Arial" w:ascii="Arial"/>
                <w:sz w:val="17"/>
                <w:szCs w:val="17"/>
              </w:rPr>
              <w:jc w:val="left"/>
              <w:ind w:left="103"/>
            </w:pPr>
            <w:r>
              <w:rPr>
                <w:rFonts w:cs="Arial" w:hAnsi="Arial" w:eastAsia="Arial" w:ascii="Arial"/>
                <w:spacing w:val="0"/>
                <w:w w:val="100"/>
                <w:sz w:val="17"/>
                <w:szCs w:val="17"/>
              </w:rPr>
              <w:t>—</w:t>
            </w:r>
            <w:r>
              <w:rPr>
                <w:rFonts w:cs="Arial" w:hAnsi="Arial" w:eastAsia="Arial" w:ascii="Arial"/>
                <w:spacing w:val="0"/>
                <w:w w:val="100"/>
                <w:sz w:val="17"/>
                <w:szCs w:val="17"/>
              </w:rPr>
            </w:r>
          </w:p>
        </w:tc>
        <w:tc>
          <w:tcPr>
            <w:tcW w:w="1149"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Arial" w:hAnsi="Arial" w:eastAsia="Arial" w:ascii="Arial"/>
                <w:sz w:val="17"/>
                <w:szCs w:val="17"/>
              </w:rPr>
              <w:jc w:val="left"/>
              <w:ind w:left="104"/>
            </w:pPr>
            <w:r>
              <w:rPr>
                <w:rFonts w:cs="Arial" w:hAnsi="Arial" w:eastAsia="Arial" w:ascii="Arial"/>
                <w:spacing w:val="0"/>
                <w:w w:val="100"/>
                <w:sz w:val="17"/>
                <w:szCs w:val="17"/>
              </w:rPr>
              <w:t>-</w:t>
            </w:r>
            <w:r>
              <w:rPr>
                <w:rFonts w:cs="Arial" w:hAnsi="Arial" w:eastAsia="Arial" w:ascii="Arial"/>
                <w:spacing w:val="0"/>
                <w:w w:val="100"/>
                <w:sz w:val="17"/>
                <w:szCs w:val="17"/>
              </w:rPr>
            </w:r>
          </w:p>
        </w:tc>
        <w:tc>
          <w:tcPr>
            <w:tcW w:w="951"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7"/>
                <w:szCs w:val="17"/>
              </w:rPr>
              <w:jc w:val="center"/>
              <w:ind w:left="409" w:right="319"/>
            </w:pPr>
            <w:r>
              <w:rPr>
                <w:rFonts w:cs="Arial" w:hAnsi="Arial" w:eastAsia="Arial" w:ascii="Arial"/>
                <w:spacing w:val="0"/>
                <w:w w:val="85"/>
                <w:sz w:val="17"/>
                <w:szCs w:val="17"/>
              </w:rPr>
              <w:t>—</w:t>
            </w:r>
            <w:r>
              <w:rPr>
                <w:rFonts w:cs="Arial" w:hAnsi="Arial" w:eastAsia="Arial" w:ascii="Arial"/>
                <w:spacing w:val="0"/>
                <w:w w:val="100"/>
                <w:sz w:val="17"/>
                <w:szCs w:val="17"/>
              </w:rPr>
            </w:r>
          </w:p>
        </w:tc>
        <w:tc>
          <w:tcPr>
            <w:tcW w:w="1156"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14" w:lineRule="exact" w:line="200"/>
            </w:pPr>
            <w:r>
              <w:rPr>
                <w:sz w:val="20"/>
                <w:szCs w:val="20"/>
              </w:rPr>
            </w:r>
          </w:p>
          <w:p>
            <w:pPr>
              <w:rPr>
                <w:rFonts w:cs="Arial" w:hAnsi="Arial" w:eastAsia="Arial" w:ascii="Arial"/>
                <w:sz w:val="17"/>
                <w:szCs w:val="17"/>
              </w:rPr>
              <w:jc w:val="left"/>
              <w:ind w:left="101"/>
            </w:pPr>
            <w:r>
              <w:rPr>
                <w:rFonts w:cs="Arial" w:hAnsi="Arial" w:eastAsia="Arial" w:ascii="Arial"/>
                <w:spacing w:val="0"/>
                <w:w w:val="100"/>
                <w:sz w:val="17"/>
                <w:szCs w:val="17"/>
              </w:rPr>
              <w:t>-</w:t>
            </w:r>
            <w:r>
              <w:rPr>
                <w:rFonts w:cs="Arial" w:hAnsi="Arial" w:eastAsia="Arial" w:ascii="Arial"/>
                <w:spacing w:val="0"/>
                <w:w w:val="100"/>
                <w:sz w:val="17"/>
                <w:szCs w:val="17"/>
              </w:rPr>
            </w:r>
          </w:p>
        </w:tc>
      </w:tr>
      <w:tr>
        <w:trPr>
          <w:trHeight w:val="516"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3"/>
            </w:pPr>
            <w:r>
              <w:rPr>
                <w:rFonts w:cs="Arial" w:hAnsi="Arial" w:eastAsia="Arial" w:ascii="Arial"/>
                <w:spacing w:val="-2"/>
                <w:w w:val="81"/>
                <w:sz w:val="13"/>
                <w:szCs w:val="13"/>
              </w:rPr>
              <w:t>2</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提</w:t>
            </w:r>
            <w:r>
              <w:rPr>
                <w:rFonts w:cs="SimSun" w:hAnsi="SimSun" w:eastAsia="SimSun" w:ascii="SimSun"/>
                <w:spacing w:val="-27"/>
                <w:w w:val="81"/>
                <w:sz w:val="13"/>
                <w:szCs w:val="13"/>
              </w:rPr>
              <w:t> </w:t>
            </w:r>
            <w:r>
              <w:rPr>
                <w:rFonts w:cs="SimSun" w:hAnsi="SimSun" w:eastAsia="SimSun" w:ascii="SimSun"/>
                <w:spacing w:val="0"/>
                <w:w w:val="100"/>
                <w:sz w:val="13"/>
                <w:szCs w:val="13"/>
              </w:rPr>
              <w:t>取</w:t>
            </w:r>
            <w:r>
              <w:rPr>
                <w:rFonts w:cs="SimSun" w:hAnsi="SimSun" w:eastAsia="SimSun" w:ascii="SimSun"/>
                <w:spacing w:val="-22"/>
                <w:w w:val="100"/>
                <w:sz w:val="13"/>
                <w:szCs w:val="13"/>
              </w:rPr>
              <w:t> </w:t>
            </w:r>
            <w:r>
              <w:rPr>
                <w:rFonts w:cs="SimSun" w:hAnsi="SimSun" w:eastAsia="SimSun" w:ascii="SimSun"/>
                <w:spacing w:val="0"/>
                <w:w w:val="100"/>
                <w:sz w:val="13"/>
                <w:szCs w:val="13"/>
              </w:rPr>
              <w:t>一</w:t>
            </w:r>
          </w:p>
          <w:p>
            <w:pPr>
              <w:rPr>
                <w:rFonts w:cs="SimSun" w:hAnsi="SimSun" w:eastAsia="SimSun" w:ascii="SimSun"/>
                <w:sz w:val="13"/>
                <w:szCs w:val="13"/>
              </w:rPr>
              <w:jc w:val="left"/>
              <w:spacing w:before="6" w:lineRule="exact" w:line="160"/>
              <w:ind w:left="103" w:right="76"/>
            </w:pPr>
            <w:r>
              <w:rPr>
                <w:rFonts w:cs="SimSun" w:hAnsi="SimSun" w:eastAsia="SimSun" w:ascii="SimSun"/>
                <w:sz w:val="13"/>
                <w:szCs w:val="13"/>
              </w:rPr>
              <w:t>般</w:t>
            </w:r>
            <w:r>
              <w:rPr>
                <w:rFonts w:cs="SimSun" w:hAnsi="SimSun" w:eastAsia="SimSun" w:ascii="SimSun"/>
                <w:spacing w:val="-41"/>
                <w:sz w:val="13"/>
                <w:szCs w:val="13"/>
              </w:rPr>
              <w:t> </w:t>
            </w:r>
            <w:r>
              <w:rPr>
                <w:rFonts w:cs="SimSun" w:hAnsi="SimSun" w:eastAsia="SimSun" w:ascii="SimSun"/>
                <w:spacing w:val="0"/>
                <w:sz w:val="13"/>
                <w:szCs w:val="13"/>
              </w:rPr>
              <w:t>风</w:t>
            </w:r>
            <w:r>
              <w:rPr>
                <w:rFonts w:cs="SimSun" w:hAnsi="SimSun" w:eastAsia="SimSun" w:ascii="SimSun"/>
                <w:spacing w:val="-37"/>
                <w:sz w:val="13"/>
                <w:szCs w:val="13"/>
              </w:rPr>
              <w:t> </w:t>
            </w:r>
            <w:r>
              <w:rPr>
                <w:rFonts w:cs="SimSun" w:hAnsi="SimSun" w:eastAsia="SimSun" w:ascii="SimSun"/>
                <w:spacing w:val="0"/>
                <w:sz w:val="13"/>
                <w:szCs w:val="13"/>
              </w:rPr>
              <w:t>险</w:t>
            </w:r>
            <w:r>
              <w:rPr>
                <w:rFonts w:cs="SimSun" w:hAnsi="SimSun" w:eastAsia="SimSun" w:ascii="SimSun"/>
                <w:spacing w:val="-41"/>
                <w:sz w:val="13"/>
                <w:szCs w:val="13"/>
              </w:rPr>
              <w:t> </w:t>
            </w:r>
            <w:r>
              <w:rPr>
                <w:rFonts w:cs="SimSun" w:hAnsi="SimSun" w:eastAsia="SimSun" w:ascii="SimSun"/>
                <w:spacing w:val="0"/>
                <w:w w:val="100"/>
                <w:sz w:val="13"/>
                <w:szCs w:val="13"/>
              </w:rPr>
              <w:t>准</w:t>
            </w:r>
            <w:r>
              <w:rPr>
                <w:rFonts w:cs="SimSun" w:hAnsi="SimSun" w:eastAsia="SimSun" w:ascii="SimSun"/>
                <w:spacing w:val="0"/>
                <w:w w:val="100"/>
                <w:sz w:val="13"/>
                <w:szCs w:val="13"/>
              </w:rPr>
              <w:t> </w:t>
            </w:r>
            <w:r>
              <w:rPr>
                <w:rFonts w:cs="SimSun" w:hAnsi="SimSun" w:eastAsia="SimSun" w:ascii="SimSun"/>
                <w:spacing w:val="0"/>
                <w:w w:val="100"/>
                <w:sz w:val="13"/>
                <w:szCs w:val="13"/>
              </w:rPr>
              <w:t>备</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5"/>
                <w:szCs w:val="15"/>
              </w:rPr>
              <w:jc w:val="left"/>
              <w:spacing w:lineRule="exact" w:line="140"/>
            </w:pPr>
            <w:r>
              <w:rPr>
                <w:sz w:val="15"/>
                <w:szCs w:val="15"/>
              </w:rPr>
            </w:r>
          </w:p>
          <w:p>
            <w:pPr>
              <w:rPr>
                <w:rFonts w:cs="Arial" w:hAnsi="Arial" w:eastAsia="Arial" w:ascii="Arial"/>
                <w:sz w:val="18"/>
                <w:szCs w:val="18"/>
              </w:rPr>
              <w:jc w:val="center"/>
              <w:ind w:left="488" w:right="400"/>
            </w:pPr>
            <w:r>
              <w:rPr>
                <w:rFonts w:cs="Arial" w:hAnsi="Arial" w:eastAsia="Arial" w:ascii="Arial"/>
                <w:spacing w:val="0"/>
                <w:w w:val="80"/>
                <w:sz w:val="18"/>
                <w:szCs w:val="18"/>
              </w:rPr>
              <w:t>—</w:t>
            </w:r>
            <w:r>
              <w:rPr>
                <w:rFonts w:cs="Arial" w:hAnsi="Arial" w:eastAsia="Arial" w:ascii="Arial"/>
                <w:spacing w:val="0"/>
                <w:w w:val="100"/>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4"/>
                <w:szCs w:val="14"/>
              </w:rPr>
              <w:jc w:val="left"/>
              <w:ind w:left="204"/>
            </w:pPr>
            <w:r>
              <w:rPr>
                <w:rFonts w:cs="Arial" w:hAnsi="Arial" w:eastAsia="Arial" w:ascii="Arial"/>
                <w:spacing w:val="-1"/>
                <w:w w:val="81"/>
                <w:sz w:val="14"/>
                <w:szCs w:val="14"/>
              </w:rPr>
              <w:t>3</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4"/>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4"/>
                <w:szCs w:val="14"/>
              </w:rPr>
              <w:jc w:val="left"/>
              <w:ind w:left="229"/>
            </w:pP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4"/>
                <w:szCs w:val="14"/>
              </w:rPr>
              <w:jc w:val="left"/>
              <w:ind w:left="177"/>
            </w:pPr>
            <w:r>
              <w:rPr>
                <w:rFonts w:cs="Arial" w:hAnsi="Arial" w:eastAsia="Arial" w:ascii="Arial"/>
                <w:spacing w:val="1"/>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3</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7</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3</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659"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67" w:lineRule="exact" w:line="160"/>
              <w:ind w:left="103" w:right="72"/>
            </w:pPr>
            <w:r>
              <w:rPr>
                <w:rFonts w:cs="Arial" w:hAnsi="Arial" w:eastAsia="Arial" w:ascii="Arial"/>
                <w:spacing w:val="-2"/>
                <w:w w:val="81"/>
                <w:sz w:val="13"/>
                <w:szCs w:val="13"/>
              </w:rPr>
              <w:t>3</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对</w:t>
            </w:r>
            <w:r>
              <w:rPr>
                <w:rFonts w:cs="SimSun" w:hAnsi="SimSun" w:eastAsia="SimSun" w:ascii="SimSun"/>
                <w:spacing w:val="-27"/>
                <w:w w:val="81"/>
                <w:sz w:val="13"/>
                <w:szCs w:val="13"/>
              </w:rPr>
              <w:t> </w:t>
            </w:r>
            <w:r>
              <w:rPr>
                <w:rFonts w:cs="SimSun" w:hAnsi="SimSun" w:eastAsia="SimSun" w:ascii="SimSun"/>
                <w:spacing w:val="0"/>
                <w:w w:val="100"/>
                <w:sz w:val="13"/>
                <w:szCs w:val="13"/>
              </w:rPr>
              <w:t>所</w:t>
            </w:r>
            <w:r>
              <w:rPr>
                <w:rFonts w:cs="SimSun" w:hAnsi="SimSun" w:eastAsia="SimSun" w:ascii="SimSun"/>
                <w:spacing w:val="-22"/>
                <w:w w:val="100"/>
                <w:sz w:val="13"/>
                <w:szCs w:val="13"/>
              </w:rPr>
              <w:t> </w:t>
            </w:r>
            <w:r>
              <w:rPr>
                <w:rFonts w:cs="SimSun" w:hAnsi="SimSun" w:eastAsia="SimSun" w:ascii="SimSun"/>
                <w:spacing w:val="0"/>
                <w:w w:val="100"/>
                <w:sz w:val="13"/>
                <w:szCs w:val="13"/>
              </w:rPr>
              <w:t>有</w:t>
            </w:r>
            <w:r>
              <w:rPr>
                <w:rFonts w:cs="SimSun" w:hAnsi="SimSun" w:eastAsia="SimSun" w:ascii="SimSun"/>
                <w:spacing w:val="0"/>
                <w:w w:val="100"/>
                <w:sz w:val="13"/>
                <w:szCs w:val="13"/>
              </w:rPr>
              <w:t> </w:t>
            </w:r>
            <w:r>
              <w:rPr>
                <w:rFonts w:cs="SimSun" w:hAnsi="SimSun" w:eastAsia="SimSun" w:ascii="SimSun"/>
                <w:spacing w:val="0"/>
                <w:w w:val="100"/>
                <w:sz w:val="13"/>
                <w:szCs w:val="13"/>
              </w:rPr>
              <w:t>者</w:t>
            </w:r>
            <w:r>
              <w:rPr>
                <w:rFonts w:cs="SimSun" w:hAnsi="SimSun" w:eastAsia="SimSun" w:ascii="SimSun"/>
                <w:spacing w:val="-41"/>
                <w:w w:val="100"/>
                <w:sz w:val="13"/>
                <w:szCs w:val="13"/>
              </w:rPr>
              <w:t> </w:t>
            </w:r>
            <w:r>
              <w:rPr>
                <w:rFonts w:cs="SimSun" w:hAnsi="SimSun" w:eastAsia="SimSun" w:ascii="SimSun"/>
                <w:spacing w:val="0"/>
                <w:w w:val="100"/>
                <w:sz w:val="13"/>
                <w:szCs w:val="13"/>
              </w:rPr>
              <w:t>（</w:t>
            </w:r>
            <w:r>
              <w:rPr>
                <w:rFonts w:cs="SimSun" w:hAnsi="SimSun" w:eastAsia="SimSun" w:ascii="SimSun"/>
                <w:spacing w:val="-37"/>
                <w:w w:val="100"/>
                <w:sz w:val="13"/>
                <w:szCs w:val="13"/>
              </w:rPr>
              <w:t> </w:t>
            </w:r>
            <w:r>
              <w:rPr>
                <w:rFonts w:cs="SimSun" w:hAnsi="SimSun" w:eastAsia="SimSun" w:ascii="SimSun"/>
                <w:spacing w:val="0"/>
                <w:w w:val="100"/>
                <w:sz w:val="13"/>
                <w:szCs w:val="13"/>
              </w:rPr>
              <w:t>或</w:t>
            </w:r>
            <w:r>
              <w:rPr>
                <w:rFonts w:cs="SimSun" w:hAnsi="SimSun" w:eastAsia="SimSun" w:ascii="SimSun"/>
                <w:spacing w:val="-41"/>
                <w:w w:val="100"/>
                <w:sz w:val="13"/>
                <w:szCs w:val="13"/>
              </w:rPr>
              <w:t> </w:t>
            </w:r>
            <w:r>
              <w:rPr>
                <w:rFonts w:cs="SimSun" w:hAnsi="SimSun" w:eastAsia="SimSun" w:ascii="SimSun"/>
                <w:spacing w:val="0"/>
                <w:w w:val="100"/>
                <w:sz w:val="13"/>
                <w:szCs w:val="13"/>
              </w:rPr>
              <w:t>股</w:t>
            </w:r>
            <w:r>
              <w:rPr>
                <w:rFonts w:cs="SimSun" w:hAnsi="SimSun" w:eastAsia="SimSun" w:ascii="SimSun"/>
                <w:spacing w:val="0"/>
                <w:w w:val="100"/>
                <w:sz w:val="13"/>
                <w:szCs w:val="13"/>
              </w:rPr>
              <w:t> </w:t>
            </w:r>
            <w:r>
              <w:rPr>
                <w:rFonts w:cs="SimSun" w:hAnsi="SimSun" w:eastAsia="SimSun" w:ascii="SimSun"/>
                <w:spacing w:val="0"/>
                <w:w w:val="100"/>
                <w:sz w:val="13"/>
                <w:szCs w:val="13"/>
              </w:rPr>
              <w:t>东</w:t>
            </w:r>
            <w:r>
              <w:rPr>
                <w:rFonts w:cs="SimSun" w:hAnsi="SimSun" w:eastAsia="SimSun" w:ascii="SimSun"/>
                <w:spacing w:val="-53"/>
                <w:w w:val="100"/>
                <w:sz w:val="13"/>
                <w:szCs w:val="13"/>
              </w:rPr>
              <w:t>）</w:t>
            </w:r>
            <w:r>
              <w:rPr>
                <w:rFonts w:cs="SimSun" w:hAnsi="SimSun" w:eastAsia="SimSun" w:ascii="SimSun"/>
                <w:spacing w:val="0"/>
                <w:w w:val="100"/>
                <w:sz w:val="13"/>
                <w:szCs w:val="13"/>
              </w:rPr>
              <w:t>的分配</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3" w:lineRule="exact" w:line="240"/>
            </w:pPr>
            <w:r>
              <w:rPr>
                <w:sz w:val="24"/>
                <w:szCs w:val="24"/>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4</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3" w:lineRule="exact" w:line="240"/>
            </w:pPr>
            <w:r>
              <w:rPr>
                <w:sz w:val="24"/>
                <w:szCs w:val="24"/>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3" w:lineRule="exact" w:line="240"/>
            </w:pPr>
            <w:r>
              <w:rPr>
                <w:sz w:val="24"/>
                <w:szCs w:val="24"/>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3"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3" w:lineRule="exact" w:line="240"/>
            </w:pPr>
            <w:r>
              <w:rPr>
                <w:sz w:val="24"/>
                <w:szCs w:val="24"/>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3"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3" w:lineRule="exact" w:line="240"/>
            </w:pPr>
            <w:r>
              <w:rPr>
                <w:sz w:val="24"/>
                <w:szCs w:val="24"/>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0"/>
                <w:szCs w:val="20"/>
              </w:rPr>
              <w:jc w:val="left"/>
              <w:spacing w:before="20" w:lineRule="exact" w:line="200"/>
            </w:pPr>
            <w:r>
              <w:rPr>
                <w:sz w:val="20"/>
                <w:szCs w:val="20"/>
              </w:rPr>
            </w:r>
          </w:p>
          <w:p>
            <w:pPr>
              <w:rPr>
                <w:rFonts w:cs="Arial" w:hAnsi="Arial" w:eastAsia="Arial" w:ascii="Arial"/>
                <w:sz w:val="18"/>
                <w:szCs w:val="18"/>
              </w:rPr>
              <w:jc w:val="center"/>
              <w:ind w:left="488" w:right="400"/>
            </w:pPr>
            <w:r>
              <w:rPr>
                <w:rFonts w:cs="Arial" w:hAnsi="Arial" w:eastAsia="Arial" w:ascii="Arial"/>
                <w:spacing w:val="0"/>
                <w:w w:val="80"/>
                <w:sz w:val="18"/>
                <w:szCs w:val="18"/>
              </w:rPr>
              <w:t>—</w:t>
            </w:r>
            <w:r>
              <w:rPr>
                <w:rFonts w:cs="Arial" w:hAnsi="Arial" w:eastAsia="Arial" w:ascii="Arial"/>
                <w:spacing w:val="0"/>
                <w:w w:val="100"/>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3"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sz w:val="20"/>
                <w:szCs w:val="20"/>
              </w:rPr>
              <w:jc w:val="left"/>
              <w:spacing w:lineRule="exact" w:line="200"/>
            </w:pPr>
            <w:r>
              <w:rPr>
                <w:sz w:val="20"/>
                <w:szCs w:val="20"/>
              </w:rPr>
            </w:r>
          </w:p>
          <w:p>
            <w:pPr>
              <w:rPr>
                <w:rFonts w:cs="Arial" w:hAnsi="Arial" w:eastAsia="Arial" w:ascii="Arial"/>
                <w:sz w:val="14"/>
                <w:szCs w:val="14"/>
              </w:rPr>
              <w:jc w:val="left"/>
              <w:ind w:left="177"/>
            </w:pPr>
            <w:r>
              <w:rPr>
                <w:rFonts w:cs="Arial" w:hAnsi="Arial" w:eastAsia="Arial" w:ascii="Arial"/>
                <w:spacing w:val="1"/>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2</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sz w:val="20"/>
                <w:szCs w:val="20"/>
              </w:rPr>
              <w:jc w:val="left"/>
              <w:spacing w:lineRule="exact" w:line="200"/>
            </w:pPr>
            <w:r>
              <w:rPr>
                <w:sz w:val="20"/>
                <w:szCs w:val="20"/>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sz w:val="20"/>
                <w:szCs w:val="20"/>
              </w:rPr>
              <w:jc w:val="left"/>
              <w:spacing w:lineRule="exact" w:line="200"/>
            </w:pPr>
            <w:r>
              <w:rPr>
                <w:sz w:val="20"/>
                <w:szCs w:val="20"/>
              </w:rPr>
            </w:r>
          </w:p>
          <w:p>
            <w:pPr>
              <w:rPr>
                <w:rFonts w:cs="Arial" w:hAnsi="Arial" w:eastAsia="Arial" w:ascii="Arial"/>
                <w:sz w:val="14"/>
                <w:szCs w:val="14"/>
              </w:rPr>
              <w:jc w:val="left"/>
              <w:ind w:left="214"/>
            </w:pPr>
            <w:r>
              <w:rPr>
                <w:rFonts w:cs="Arial" w:hAnsi="Arial" w:eastAsia="Arial" w:ascii="Arial"/>
                <w:spacing w:val="1"/>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2</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sz w:val="20"/>
                <w:szCs w:val="20"/>
              </w:rPr>
              <w:jc w:val="left"/>
              <w:spacing w:lineRule="exact" w:line="200"/>
            </w:pPr>
            <w:r>
              <w:rPr>
                <w:sz w:val="20"/>
                <w:szCs w:val="20"/>
              </w:rPr>
            </w:r>
          </w:p>
          <w:p>
            <w:pPr>
              <w:rPr>
                <w:rFonts w:cs="Arial" w:hAnsi="Arial" w:eastAsia="Arial" w:ascii="Arial"/>
                <w:sz w:val="14"/>
                <w:szCs w:val="14"/>
              </w:rPr>
              <w:jc w:val="left"/>
              <w:ind w:left="221"/>
            </w:pPr>
            <w:r>
              <w:rPr>
                <w:rFonts w:cs="Arial" w:hAnsi="Arial" w:eastAsia="Arial" w:ascii="Arial"/>
                <w:spacing w:val="1"/>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2</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r>
      <w:tr>
        <w:trPr>
          <w:trHeight w:val="515"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1" w:lineRule="exact" w:line="160"/>
              <w:ind w:left="103" w:right="72"/>
            </w:pPr>
            <w:r>
              <w:rPr>
                <w:rFonts w:cs="Arial" w:hAnsi="Arial" w:eastAsia="Arial" w:ascii="Arial"/>
                <w:spacing w:val="-2"/>
                <w:w w:val="81"/>
                <w:sz w:val="13"/>
                <w:szCs w:val="13"/>
              </w:rPr>
              <w:t>4</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提</w:t>
            </w:r>
            <w:r>
              <w:rPr>
                <w:rFonts w:cs="SimSun" w:hAnsi="SimSun" w:eastAsia="SimSun" w:ascii="SimSun"/>
                <w:spacing w:val="-27"/>
                <w:w w:val="81"/>
                <w:sz w:val="13"/>
                <w:szCs w:val="13"/>
              </w:rPr>
              <w:t> </w:t>
            </w:r>
            <w:r>
              <w:rPr>
                <w:rFonts w:cs="SimSun" w:hAnsi="SimSun" w:eastAsia="SimSun" w:ascii="SimSun"/>
                <w:spacing w:val="0"/>
                <w:w w:val="100"/>
                <w:sz w:val="13"/>
                <w:szCs w:val="13"/>
              </w:rPr>
              <w:t>取</w:t>
            </w:r>
            <w:r>
              <w:rPr>
                <w:rFonts w:cs="SimSun" w:hAnsi="SimSun" w:eastAsia="SimSun" w:ascii="SimSun"/>
                <w:spacing w:val="-22"/>
                <w:w w:val="100"/>
                <w:sz w:val="13"/>
                <w:szCs w:val="13"/>
              </w:rPr>
              <w:t> </w:t>
            </w:r>
            <w:r>
              <w:rPr>
                <w:rFonts w:cs="SimSun" w:hAnsi="SimSun" w:eastAsia="SimSun" w:ascii="SimSun"/>
                <w:spacing w:val="0"/>
                <w:w w:val="100"/>
                <w:sz w:val="13"/>
                <w:szCs w:val="13"/>
              </w:rPr>
              <w:t>信</w:t>
            </w:r>
            <w:r>
              <w:rPr>
                <w:rFonts w:cs="SimSun" w:hAnsi="SimSun" w:eastAsia="SimSun" w:ascii="SimSun"/>
                <w:spacing w:val="0"/>
                <w:w w:val="100"/>
                <w:sz w:val="13"/>
                <w:szCs w:val="13"/>
              </w:rPr>
              <w:t> </w:t>
            </w:r>
            <w:r>
              <w:rPr>
                <w:rFonts w:cs="SimSun" w:hAnsi="SimSun" w:eastAsia="SimSun" w:ascii="SimSun"/>
                <w:spacing w:val="0"/>
                <w:w w:val="100"/>
                <w:sz w:val="13"/>
                <w:szCs w:val="13"/>
              </w:rPr>
              <w:t>托</w:t>
            </w:r>
            <w:r>
              <w:rPr>
                <w:rFonts w:cs="SimSun" w:hAnsi="SimSun" w:eastAsia="SimSun" w:ascii="SimSun"/>
                <w:spacing w:val="-41"/>
                <w:w w:val="100"/>
                <w:sz w:val="13"/>
                <w:szCs w:val="13"/>
              </w:rPr>
              <w:t> </w:t>
            </w:r>
            <w:r>
              <w:rPr>
                <w:rFonts w:cs="SimSun" w:hAnsi="SimSun" w:eastAsia="SimSun" w:ascii="SimSun"/>
                <w:spacing w:val="0"/>
                <w:w w:val="100"/>
                <w:sz w:val="13"/>
                <w:szCs w:val="13"/>
              </w:rPr>
              <w:t>赔</w:t>
            </w:r>
            <w:r>
              <w:rPr>
                <w:rFonts w:cs="SimSun" w:hAnsi="SimSun" w:eastAsia="SimSun" w:ascii="SimSun"/>
                <w:spacing w:val="-37"/>
                <w:w w:val="100"/>
                <w:sz w:val="13"/>
                <w:szCs w:val="13"/>
              </w:rPr>
              <w:t> </w:t>
            </w:r>
            <w:r>
              <w:rPr>
                <w:rFonts w:cs="SimSun" w:hAnsi="SimSun" w:eastAsia="SimSun" w:ascii="SimSun"/>
                <w:spacing w:val="0"/>
                <w:w w:val="100"/>
                <w:sz w:val="13"/>
                <w:szCs w:val="13"/>
              </w:rPr>
              <w:t>偿</w:t>
            </w:r>
            <w:r>
              <w:rPr>
                <w:rFonts w:cs="SimSun" w:hAnsi="SimSun" w:eastAsia="SimSun" w:ascii="SimSun"/>
                <w:spacing w:val="-41"/>
                <w:w w:val="100"/>
                <w:sz w:val="13"/>
                <w:szCs w:val="13"/>
              </w:rPr>
              <w:t> </w:t>
            </w:r>
            <w:r>
              <w:rPr>
                <w:rFonts w:cs="SimSun" w:hAnsi="SimSun" w:eastAsia="SimSun" w:ascii="SimSun"/>
                <w:spacing w:val="0"/>
                <w:w w:val="100"/>
                <w:sz w:val="13"/>
                <w:szCs w:val="13"/>
              </w:rPr>
              <w:t>准</w:t>
            </w:r>
          </w:p>
          <w:p>
            <w:pPr>
              <w:rPr>
                <w:rFonts w:cs="SimSun" w:hAnsi="SimSun" w:eastAsia="SimSun" w:ascii="SimSun"/>
                <w:sz w:val="13"/>
                <w:szCs w:val="13"/>
              </w:rPr>
              <w:jc w:val="left"/>
              <w:spacing w:lineRule="exact" w:line="140"/>
              <w:ind w:left="103"/>
            </w:pPr>
            <w:r>
              <w:rPr>
                <w:rFonts w:cs="SimSun" w:hAnsi="SimSun" w:eastAsia="SimSun" w:ascii="SimSun"/>
                <w:spacing w:val="0"/>
                <w:w w:val="100"/>
                <w:position w:val="-1"/>
                <w:sz w:val="13"/>
                <w:szCs w:val="13"/>
              </w:rPr>
              <w:t>备</w:t>
            </w:r>
            <w:r>
              <w:rPr>
                <w:rFonts w:cs="SimSun" w:hAnsi="SimSun" w:eastAsia="SimSun" w:ascii="SimSun"/>
                <w:spacing w:val="0"/>
                <w:w w:val="100"/>
                <w:position w:val="0"/>
                <w:sz w:val="13"/>
                <w:szCs w:val="13"/>
              </w:rPr>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2" w:lineRule="exact" w:line="240"/>
            </w:pPr>
            <w:r>
              <w:rPr>
                <w:sz w:val="24"/>
                <w:szCs w:val="24"/>
              </w:rPr>
            </w:r>
          </w:p>
          <w:p>
            <w:pPr>
              <w:rPr>
                <w:rFonts w:cs="Arial" w:hAnsi="Arial" w:eastAsia="Arial" w:ascii="Arial"/>
                <w:sz w:val="18"/>
                <w:szCs w:val="18"/>
              </w:rPr>
              <w:jc w:val="center"/>
              <w:ind w:left="494" w:right="497"/>
            </w:pPr>
            <w:r>
              <w:rPr>
                <w:rFonts w:cs="Arial" w:hAnsi="Arial" w:eastAsia="Arial" w:ascii="Arial"/>
                <w:spacing w:val="0"/>
                <w:w w:val="80"/>
                <w:sz w:val="18"/>
                <w:szCs w:val="18"/>
              </w:rPr>
              <w:t>-</w:t>
            </w:r>
            <w:r>
              <w:rPr>
                <w:rFonts w:cs="Arial" w:hAnsi="Arial" w:eastAsia="Arial" w:ascii="Arial"/>
                <w:spacing w:val="0"/>
                <w:w w:val="100"/>
                <w:sz w:val="18"/>
                <w:szCs w:val="18"/>
              </w:rPr>
            </w: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2" w:lineRule="exact" w:line="240"/>
            </w:pPr>
            <w:r>
              <w:rPr>
                <w:sz w:val="24"/>
                <w:szCs w:val="24"/>
              </w:rPr>
            </w:r>
          </w:p>
          <w:p>
            <w:pPr>
              <w:rPr>
                <w:rFonts w:cs="Arial" w:hAnsi="Arial" w:eastAsia="Arial" w:ascii="Arial"/>
                <w:sz w:val="18"/>
                <w:szCs w:val="18"/>
              </w:rPr>
              <w:jc w:val="left"/>
              <w:ind w:left="104"/>
            </w:pPr>
            <w:r>
              <w:rPr>
                <w:rFonts w:cs="Arial" w:hAnsi="Arial" w:eastAsia="Arial" w:ascii="Arial"/>
                <w:spacing w:val="0"/>
                <w:w w:val="80"/>
                <w:sz w:val="18"/>
                <w:szCs w:val="18"/>
              </w:rPr>
              <w:t>-</w:t>
            </w:r>
            <w:r>
              <w:rPr>
                <w:rFonts w:cs="Arial" w:hAnsi="Arial" w:eastAsia="Arial" w:ascii="Arial"/>
                <w:spacing w:val="0"/>
                <w:w w:val="100"/>
                <w:sz w:val="18"/>
                <w:szCs w:val="18"/>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2" w:lineRule="exact" w:line="240"/>
            </w:pPr>
            <w:r>
              <w:rPr>
                <w:sz w:val="24"/>
                <w:szCs w:val="24"/>
              </w:rPr>
            </w:r>
          </w:p>
          <w:p>
            <w:pPr>
              <w:rPr>
                <w:rFonts w:cs="Arial" w:hAnsi="Arial" w:eastAsia="Arial" w:ascii="Arial"/>
                <w:sz w:val="18"/>
                <w:szCs w:val="18"/>
              </w:rPr>
              <w:jc w:val="left"/>
              <w:ind w:left="101"/>
            </w:pPr>
            <w:r>
              <w:rPr>
                <w:rFonts w:cs="Arial" w:hAnsi="Arial" w:eastAsia="Arial" w:ascii="Arial"/>
                <w:spacing w:val="0"/>
                <w:w w:val="80"/>
                <w:sz w:val="18"/>
                <w:szCs w:val="18"/>
              </w:rPr>
              <w:t>-</w:t>
            </w:r>
            <w:r>
              <w:rPr>
                <w:rFonts w:cs="Arial" w:hAnsi="Arial" w:eastAsia="Arial" w:ascii="Arial"/>
                <w:spacing w:val="0"/>
                <w:w w:val="100"/>
                <w:sz w:val="18"/>
                <w:szCs w:val="18"/>
              </w:rPr>
            </w:r>
          </w:p>
        </w:tc>
      </w:tr>
      <w:tr>
        <w:trPr>
          <w:trHeight w:val="566"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21" w:lineRule="exact" w:line="160"/>
              <w:ind w:left="103" w:right="76"/>
            </w:pPr>
            <w:r>
              <w:rPr>
                <w:rFonts w:cs="SimSun" w:hAnsi="SimSun" w:eastAsia="SimSun" w:ascii="SimSun"/>
                <w:spacing w:val="0"/>
                <w:w w:val="100"/>
                <w:sz w:val="13"/>
                <w:szCs w:val="13"/>
              </w:rPr>
              <w:t>（五</w:t>
            </w:r>
            <w:r>
              <w:rPr>
                <w:rFonts w:cs="SimSun" w:hAnsi="SimSun" w:eastAsia="SimSun" w:ascii="SimSun"/>
                <w:spacing w:val="-53"/>
                <w:w w:val="100"/>
                <w:sz w:val="13"/>
                <w:szCs w:val="13"/>
              </w:rPr>
              <w:t>）</w:t>
            </w:r>
            <w:r>
              <w:rPr>
                <w:rFonts w:cs="SimSun" w:hAnsi="SimSun" w:eastAsia="SimSun" w:ascii="SimSun"/>
                <w:spacing w:val="0"/>
                <w:w w:val="100"/>
                <w:sz w:val="13"/>
                <w:szCs w:val="13"/>
              </w:rPr>
              <w:t>所有</w:t>
            </w:r>
            <w:r>
              <w:rPr>
                <w:rFonts w:cs="SimSun" w:hAnsi="SimSun" w:eastAsia="SimSun" w:ascii="SimSun"/>
                <w:spacing w:val="0"/>
                <w:w w:val="100"/>
                <w:sz w:val="13"/>
                <w:szCs w:val="13"/>
              </w:rPr>
              <w:t> </w:t>
            </w:r>
            <w:r>
              <w:rPr>
                <w:rFonts w:cs="SimSun" w:hAnsi="SimSun" w:eastAsia="SimSun" w:ascii="SimSun"/>
                <w:spacing w:val="0"/>
                <w:w w:val="100"/>
                <w:sz w:val="13"/>
                <w:szCs w:val="13"/>
              </w:rPr>
              <w:t>者</w:t>
            </w:r>
            <w:r>
              <w:rPr>
                <w:rFonts w:cs="SimSun" w:hAnsi="SimSun" w:eastAsia="SimSun" w:ascii="SimSun"/>
                <w:spacing w:val="-41"/>
                <w:w w:val="100"/>
                <w:sz w:val="13"/>
                <w:szCs w:val="13"/>
              </w:rPr>
              <w:t> </w:t>
            </w:r>
            <w:r>
              <w:rPr>
                <w:rFonts w:cs="SimSun" w:hAnsi="SimSun" w:eastAsia="SimSun" w:ascii="SimSun"/>
                <w:spacing w:val="0"/>
                <w:w w:val="100"/>
                <w:sz w:val="13"/>
                <w:szCs w:val="13"/>
              </w:rPr>
              <w:t>权</w:t>
            </w:r>
            <w:r>
              <w:rPr>
                <w:rFonts w:cs="SimSun" w:hAnsi="SimSun" w:eastAsia="SimSun" w:ascii="SimSun"/>
                <w:spacing w:val="-37"/>
                <w:w w:val="100"/>
                <w:sz w:val="13"/>
                <w:szCs w:val="13"/>
              </w:rPr>
              <w:t> </w:t>
            </w:r>
            <w:r>
              <w:rPr>
                <w:rFonts w:cs="SimSun" w:hAnsi="SimSun" w:eastAsia="SimSun" w:ascii="SimSun"/>
                <w:spacing w:val="0"/>
                <w:w w:val="100"/>
                <w:sz w:val="13"/>
                <w:szCs w:val="13"/>
              </w:rPr>
              <w:t>益</w:t>
            </w:r>
            <w:r>
              <w:rPr>
                <w:rFonts w:cs="SimSun" w:hAnsi="SimSun" w:eastAsia="SimSun" w:ascii="SimSun"/>
                <w:spacing w:val="-41"/>
                <w:w w:val="100"/>
                <w:sz w:val="13"/>
                <w:szCs w:val="13"/>
              </w:rPr>
              <w:t> </w:t>
            </w:r>
            <w:r>
              <w:rPr>
                <w:rFonts w:cs="SimSun" w:hAnsi="SimSun" w:eastAsia="SimSun" w:ascii="SimSun"/>
                <w:spacing w:val="0"/>
                <w:w w:val="100"/>
                <w:sz w:val="13"/>
                <w:szCs w:val="13"/>
              </w:rPr>
              <w:t>内</w:t>
            </w:r>
            <w:r>
              <w:rPr>
                <w:rFonts w:cs="SimSun" w:hAnsi="SimSun" w:eastAsia="SimSun" w:ascii="SimSun"/>
                <w:spacing w:val="0"/>
                <w:w w:val="100"/>
                <w:sz w:val="13"/>
                <w:szCs w:val="13"/>
              </w:rPr>
              <w:t> </w:t>
            </w:r>
            <w:r>
              <w:rPr>
                <w:rFonts w:cs="SimSun" w:hAnsi="SimSun" w:eastAsia="SimSun" w:ascii="SimSun"/>
                <w:spacing w:val="0"/>
                <w:w w:val="100"/>
                <w:sz w:val="13"/>
                <w:szCs w:val="13"/>
              </w:rPr>
              <w:t>部结转</w:t>
            </w:r>
          </w:p>
        </w:tc>
        <w:tc>
          <w:tcPr>
            <w:tcW w:w="356"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7" w:lineRule="exact" w:line="180"/>
            </w:pPr>
            <w:r>
              <w:rPr>
                <w:sz w:val="19"/>
                <w:szCs w:val="19"/>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6</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7" w:lineRule="exact" w:line="180"/>
            </w:pPr>
            <w:r>
              <w:rPr>
                <w:sz w:val="19"/>
                <w:szCs w:val="19"/>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7" w:lineRule="exact" w:line="180"/>
            </w:pPr>
            <w:r>
              <w:rPr>
                <w:sz w:val="19"/>
                <w:szCs w:val="19"/>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7" w:lineRule="exact" w:line="180"/>
            </w:pPr>
            <w:r>
              <w:rPr>
                <w:sz w:val="19"/>
                <w:szCs w:val="19"/>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7" w:lineRule="exact" w:line="180"/>
            </w:pPr>
            <w:r>
              <w:rPr>
                <w:sz w:val="19"/>
                <w:szCs w:val="19"/>
              </w:rPr>
            </w:r>
          </w:p>
          <w:p>
            <w:pPr>
              <w:rPr>
                <w:rFonts w:cs="Arial" w:hAnsi="Arial" w:eastAsia="Arial" w:ascii="Arial"/>
                <w:sz w:val="14"/>
                <w:szCs w:val="14"/>
              </w:rPr>
              <w:jc w:val="right"/>
              <w:ind w:right="101"/>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7" w:lineRule="exact" w:line="180"/>
            </w:pPr>
            <w:r>
              <w:rPr>
                <w:sz w:val="19"/>
                <w:szCs w:val="19"/>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8" w:lineRule="exact" w:line="260"/>
            </w:pPr>
            <w:r>
              <w:rPr>
                <w:sz w:val="26"/>
                <w:szCs w:val="26"/>
              </w:rPr>
            </w:r>
          </w:p>
          <w:p>
            <w:pPr>
              <w:rPr>
                <w:rFonts w:cs="Arial" w:hAnsi="Arial" w:eastAsia="Arial" w:ascii="Arial"/>
                <w:sz w:val="14"/>
                <w:szCs w:val="14"/>
              </w:rPr>
              <w:jc w:val="left"/>
              <w:ind w:left="171"/>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9</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8" w:lineRule="exact" w:line="260"/>
            </w:pPr>
            <w:r>
              <w:rPr>
                <w:sz w:val="26"/>
                <w:szCs w:val="26"/>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8" w:lineRule="exact" w:line="260"/>
            </w:pPr>
            <w:r>
              <w:rPr>
                <w:sz w:val="26"/>
                <w:szCs w:val="26"/>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8" w:lineRule="exact" w:line="260"/>
            </w:pPr>
            <w:r>
              <w:rPr>
                <w:sz w:val="26"/>
                <w:szCs w:val="26"/>
              </w:rPr>
            </w:r>
          </w:p>
          <w:p>
            <w:pPr>
              <w:rPr>
                <w:rFonts w:cs="Arial" w:hAnsi="Arial" w:eastAsia="Arial" w:ascii="Arial"/>
                <w:sz w:val="14"/>
                <w:szCs w:val="14"/>
              </w:rPr>
              <w:jc w:val="left"/>
              <w:ind w:left="214"/>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9</w:t>
            </w:r>
            <w:r>
              <w:rPr>
                <w:rFonts w:cs="Arial" w:hAnsi="Arial" w:eastAsia="Arial" w:ascii="Arial"/>
                <w:spacing w:val="4"/>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tc>
      </w:tr>
      <w:tr>
        <w:trPr>
          <w:trHeight w:val="685"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3" w:right="80"/>
            </w:pPr>
            <w:r>
              <w:rPr>
                <w:rFonts w:cs="Arial" w:hAnsi="Arial" w:eastAsia="Arial" w:ascii="Arial"/>
                <w:spacing w:val="-2"/>
                <w:w w:val="81"/>
                <w:sz w:val="13"/>
                <w:szCs w:val="13"/>
              </w:rPr>
              <w:t>1</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资</w:t>
            </w:r>
            <w:r>
              <w:rPr>
                <w:rFonts w:cs="SimSun" w:hAnsi="SimSun" w:eastAsia="SimSun" w:ascii="SimSun"/>
                <w:spacing w:val="-27"/>
                <w:w w:val="81"/>
                <w:sz w:val="13"/>
                <w:szCs w:val="13"/>
              </w:rPr>
              <w:t> </w:t>
            </w:r>
            <w:r>
              <w:rPr>
                <w:rFonts w:cs="SimSun" w:hAnsi="SimSun" w:eastAsia="SimSun" w:ascii="SimSun"/>
                <w:spacing w:val="0"/>
                <w:w w:val="100"/>
                <w:sz w:val="13"/>
                <w:szCs w:val="13"/>
              </w:rPr>
              <w:t>本</w:t>
            </w:r>
            <w:r>
              <w:rPr>
                <w:rFonts w:cs="SimSun" w:hAnsi="SimSun" w:eastAsia="SimSun" w:ascii="SimSun"/>
                <w:spacing w:val="-22"/>
                <w:w w:val="100"/>
                <w:sz w:val="13"/>
                <w:szCs w:val="13"/>
              </w:rPr>
              <w:t> </w:t>
            </w:r>
            <w:r>
              <w:rPr>
                <w:rFonts w:cs="SimSun" w:hAnsi="SimSun" w:eastAsia="SimSun" w:ascii="SimSun"/>
                <w:spacing w:val="0"/>
                <w:w w:val="100"/>
                <w:sz w:val="13"/>
                <w:szCs w:val="13"/>
              </w:rPr>
              <w:t>公</w:t>
            </w:r>
          </w:p>
          <w:p>
            <w:pPr>
              <w:rPr>
                <w:rFonts w:cs="SimSun" w:hAnsi="SimSun" w:eastAsia="SimSun" w:ascii="SimSun"/>
                <w:sz w:val="13"/>
                <w:szCs w:val="13"/>
              </w:rPr>
              <w:jc w:val="both"/>
              <w:spacing w:before="6" w:lineRule="exact" w:line="160"/>
              <w:ind w:left="103" w:right="76"/>
            </w:pPr>
            <w:r>
              <w:rPr>
                <w:rFonts w:cs="SimSun" w:hAnsi="SimSun" w:eastAsia="SimSun" w:ascii="SimSun"/>
                <w:sz w:val="13"/>
                <w:szCs w:val="13"/>
              </w:rPr>
              <w:t>积</w:t>
            </w:r>
            <w:r>
              <w:rPr>
                <w:rFonts w:cs="SimSun" w:hAnsi="SimSun" w:eastAsia="SimSun" w:ascii="SimSun"/>
                <w:spacing w:val="-41"/>
                <w:sz w:val="13"/>
                <w:szCs w:val="13"/>
              </w:rPr>
              <w:t> </w:t>
            </w:r>
            <w:r>
              <w:rPr>
                <w:rFonts w:cs="SimSun" w:hAnsi="SimSun" w:eastAsia="SimSun" w:ascii="SimSun"/>
                <w:spacing w:val="0"/>
                <w:sz w:val="13"/>
                <w:szCs w:val="13"/>
              </w:rPr>
              <w:t>转</w:t>
            </w:r>
            <w:r>
              <w:rPr>
                <w:rFonts w:cs="SimSun" w:hAnsi="SimSun" w:eastAsia="SimSun" w:ascii="SimSun"/>
                <w:spacing w:val="-37"/>
                <w:sz w:val="13"/>
                <w:szCs w:val="13"/>
              </w:rPr>
              <w:t> </w:t>
            </w:r>
            <w:r>
              <w:rPr>
                <w:rFonts w:cs="SimSun" w:hAnsi="SimSun" w:eastAsia="SimSun" w:ascii="SimSun"/>
                <w:spacing w:val="0"/>
                <w:sz w:val="13"/>
                <w:szCs w:val="13"/>
              </w:rPr>
              <w:t>增</w:t>
            </w:r>
            <w:r>
              <w:rPr>
                <w:rFonts w:cs="SimSun" w:hAnsi="SimSun" w:eastAsia="SimSun" w:ascii="SimSun"/>
                <w:spacing w:val="-41"/>
                <w:sz w:val="13"/>
                <w:szCs w:val="13"/>
              </w:rPr>
              <w:t> </w:t>
            </w:r>
            <w:r>
              <w:rPr>
                <w:rFonts w:cs="SimSun" w:hAnsi="SimSun" w:eastAsia="SimSun" w:ascii="SimSun"/>
                <w:spacing w:val="0"/>
                <w:w w:val="100"/>
                <w:sz w:val="13"/>
                <w:szCs w:val="13"/>
              </w:rPr>
              <w:t>资</w:t>
            </w:r>
            <w:r>
              <w:rPr>
                <w:rFonts w:cs="SimSun" w:hAnsi="SimSun" w:eastAsia="SimSun" w:ascii="SimSun"/>
                <w:spacing w:val="0"/>
                <w:w w:val="100"/>
                <w:sz w:val="13"/>
                <w:szCs w:val="13"/>
              </w:rPr>
              <w:t> </w:t>
            </w:r>
            <w:r>
              <w:rPr>
                <w:rFonts w:cs="SimSun" w:hAnsi="SimSun" w:eastAsia="SimSun" w:ascii="SimSun"/>
                <w:spacing w:val="0"/>
                <w:w w:val="100"/>
                <w:sz w:val="13"/>
                <w:szCs w:val="13"/>
              </w:rPr>
              <w:t>本</w:t>
            </w:r>
            <w:r>
              <w:rPr>
                <w:rFonts w:cs="SimSun" w:hAnsi="SimSun" w:eastAsia="SimSun" w:ascii="SimSun"/>
                <w:spacing w:val="-41"/>
                <w:w w:val="100"/>
                <w:sz w:val="13"/>
                <w:szCs w:val="13"/>
              </w:rPr>
              <w:t> </w:t>
            </w:r>
            <w:r>
              <w:rPr>
                <w:rFonts w:cs="SimSun" w:hAnsi="SimSun" w:eastAsia="SimSun" w:ascii="SimSun"/>
                <w:spacing w:val="0"/>
                <w:w w:val="100"/>
                <w:sz w:val="13"/>
                <w:szCs w:val="13"/>
              </w:rPr>
              <w:t>（</w:t>
            </w:r>
            <w:r>
              <w:rPr>
                <w:rFonts w:cs="SimSun" w:hAnsi="SimSun" w:eastAsia="SimSun" w:ascii="SimSun"/>
                <w:spacing w:val="-37"/>
                <w:w w:val="100"/>
                <w:sz w:val="13"/>
                <w:szCs w:val="13"/>
              </w:rPr>
              <w:t> </w:t>
            </w:r>
            <w:r>
              <w:rPr>
                <w:rFonts w:cs="SimSun" w:hAnsi="SimSun" w:eastAsia="SimSun" w:ascii="SimSun"/>
                <w:spacing w:val="0"/>
                <w:w w:val="100"/>
                <w:sz w:val="13"/>
                <w:szCs w:val="13"/>
              </w:rPr>
              <w:t>或</w:t>
            </w:r>
            <w:r>
              <w:rPr>
                <w:rFonts w:cs="SimSun" w:hAnsi="SimSun" w:eastAsia="SimSun" w:ascii="SimSun"/>
                <w:spacing w:val="-41"/>
                <w:w w:val="100"/>
                <w:sz w:val="13"/>
                <w:szCs w:val="13"/>
              </w:rPr>
              <w:t> </w:t>
            </w:r>
            <w:r>
              <w:rPr>
                <w:rFonts w:cs="SimSun" w:hAnsi="SimSun" w:eastAsia="SimSun" w:ascii="SimSun"/>
                <w:spacing w:val="0"/>
                <w:w w:val="100"/>
                <w:sz w:val="13"/>
                <w:szCs w:val="13"/>
              </w:rPr>
              <w:t>股</w:t>
            </w:r>
            <w:r>
              <w:rPr>
                <w:rFonts w:cs="SimSun" w:hAnsi="SimSun" w:eastAsia="SimSun" w:ascii="SimSun"/>
                <w:spacing w:val="0"/>
                <w:w w:val="100"/>
                <w:sz w:val="13"/>
                <w:szCs w:val="13"/>
              </w:rPr>
              <w:t> </w:t>
            </w:r>
            <w:r>
              <w:rPr>
                <w:rFonts w:cs="SimSun" w:hAnsi="SimSun" w:eastAsia="SimSun" w:ascii="SimSun"/>
                <w:spacing w:val="0"/>
                <w:w w:val="100"/>
                <w:sz w:val="13"/>
                <w:szCs w:val="13"/>
              </w:rPr>
              <w:t>本）</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7</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561"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22" w:lineRule="exact" w:line="160"/>
              <w:ind w:left="103" w:right="72"/>
            </w:pPr>
            <w:r>
              <w:rPr>
                <w:rFonts w:cs="Arial" w:hAnsi="Arial" w:eastAsia="Arial" w:ascii="Arial"/>
                <w:spacing w:val="-2"/>
                <w:w w:val="81"/>
                <w:sz w:val="13"/>
                <w:szCs w:val="13"/>
              </w:rPr>
              <w:t>2</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盈</w:t>
            </w:r>
            <w:r>
              <w:rPr>
                <w:rFonts w:cs="SimSun" w:hAnsi="SimSun" w:eastAsia="SimSun" w:ascii="SimSun"/>
                <w:spacing w:val="-27"/>
                <w:w w:val="81"/>
                <w:sz w:val="13"/>
                <w:szCs w:val="13"/>
              </w:rPr>
              <w:t> </w:t>
            </w:r>
            <w:r>
              <w:rPr>
                <w:rFonts w:cs="SimSun" w:hAnsi="SimSun" w:eastAsia="SimSun" w:ascii="SimSun"/>
                <w:spacing w:val="0"/>
                <w:w w:val="100"/>
                <w:sz w:val="13"/>
                <w:szCs w:val="13"/>
              </w:rPr>
              <w:t>余</w:t>
            </w:r>
            <w:r>
              <w:rPr>
                <w:rFonts w:cs="SimSun" w:hAnsi="SimSun" w:eastAsia="SimSun" w:ascii="SimSun"/>
                <w:spacing w:val="-22"/>
                <w:w w:val="100"/>
                <w:sz w:val="13"/>
                <w:szCs w:val="13"/>
              </w:rPr>
              <w:t> </w:t>
            </w:r>
            <w:r>
              <w:rPr>
                <w:rFonts w:cs="SimSun" w:hAnsi="SimSun" w:eastAsia="SimSun" w:ascii="SimSun"/>
                <w:spacing w:val="0"/>
                <w:w w:val="100"/>
                <w:sz w:val="13"/>
                <w:szCs w:val="13"/>
              </w:rPr>
              <w:t>公</w:t>
            </w:r>
            <w:r>
              <w:rPr>
                <w:rFonts w:cs="SimSun" w:hAnsi="SimSun" w:eastAsia="SimSun" w:ascii="SimSun"/>
                <w:spacing w:val="0"/>
                <w:w w:val="100"/>
                <w:sz w:val="13"/>
                <w:szCs w:val="13"/>
              </w:rPr>
              <w:t> </w:t>
            </w:r>
            <w:r>
              <w:rPr>
                <w:rFonts w:cs="SimSun" w:hAnsi="SimSun" w:eastAsia="SimSun" w:ascii="SimSun"/>
                <w:spacing w:val="0"/>
                <w:w w:val="100"/>
                <w:sz w:val="13"/>
                <w:szCs w:val="13"/>
              </w:rPr>
              <w:t>积</w:t>
            </w:r>
            <w:r>
              <w:rPr>
                <w:rFonts w:cs="SimSun" w:hAnsi="SimSun" w:eastAsia="SimSun" w:ascii="SimSun"/>
                <w:spacing w:val="-41"/>
                <w:w w:val="100"/>
                <w:sz w:val="13"/>
                <w:szCs w:val="13"/>
              </w:rPr>
              <w:t> </w:t>
            </w:r>
            <w:r>
              <w:rPr>
                <w:rFonts w:cs="SimSun" w:hAnsi="SimSun" w:eastAsia="SimSun" w:ascii="SimSun"/>
                <w:spacing w:val="0"/>
                <w:w w:val="100"/>
                <w:sz w:val="13"/>
                <w:szCs w:val="13"/>
              </w:rPr>
              <w:t>转</w:t>
            </w:r>
            <w:r>
              <w:rPr>
                <w:rFonts w:cs="SimSun" w:hAnsi="SimSun" w:eastAsia="SimSun" w:ascii="SimSun"/>
                <w:spacing w:val="-37"/>
                <w:w w:val="100"/>
                <w:sz w:val="13"/>
                <w:szCs w:val="13"/>
              </w:rPr>
              <w:t> </w:t>
            </w:r>
            <w:r>
              <w:rPr>
                <w:rFonts w:cs="SimSun" w:hAnsi="SimSun" w:eastAsia="SimSun" w:ascii="SimSun"/>
                <w:spacing w:val="0"/>
                <w:w w:val="100"/>
                <w:sz w:val="13"/>
                <w:szCs w:val="13"/>
              </w:rPr>
              <w:t>增</w:t>
            </w:r>
            <w:r>
              <w:rPr>
                <w:rFonts w:cs="SimSun" w:hAnsi="SimSun" w:eastAsia="SimSun" w:ascii="SimSun"/>
                <w:spacing w:val="-41"/>
                <w:w w:val="100"/>
                <w:sz w:val="13"/>
                <w:szCs w:val="13"/>
              </w:rPr>
              <w:t> </w:t>
            </w:r>
            <w:r>
              <w:rPr>
                <w:rFonts w:cs="SimSun" w:hAnsi="SimSun" w:eastAsia="SimSun" w:ascii="SimSun"/>
                <w:spacing w:val="0"/>
                <w:w w:val="100"/>
                <w:sz w:val="13"/>
                <w:szCs w:val="13"/>
              </w:rPr>
              <w:t>资</w:t>
            </w:r>
            <w:r>
              <w:rPr>
                <w:rFonts w:cs="SimSun" w:hAnsi="SimSun" w:eastAsia="SimSun" w:ascii="SimSun"/>
                <w:spacing w:val="0"/>
                <w:w w:val="100"/>
                <w:sz w:val="13"/>
                <w:szCs w:val="13"/>
              </w:rPr>
              <w:t> </w:t>
            </w:r>
            <w:r>
              <w:rPr>
                <w:rFonts w:cs="SimSun" w:hAnsi="SimSun" w:eastAsia="SimSun" w:ascii="SimSun"/>
                <w:spacing w:val="0"/>
                <w:w w:val="100"/>
                <w:sz w:val="13"/>
                <w:szCs w:val="13"/>
              </w:rPr>
              <w:t>本</w:t>
            </w:r>
            <w:r>
              <w:rPr>
                <w:rFonts w:cs="SimSun" w:hAnsi="SimSun" w:eastAsia="SimSun" w:ascii="SimSun"/>
                <w:spacing w:val="-41"/>
                <w:w w:val="100"/>
                <w:sz w:val="13"/>
                <w:szCs w:val="13"/>
              </w:rPr>
              <w:t> </w:t>
            </w:r>
            <w:r>
              <w:rPr>
                <w:rFonts w:cs="SimSun" w:hAnsi="SimSun" w:eastAsia="SimSun" w:ascii="SimSun"/>
                <w:spacing w:val="0"/>
                <w:w w:val="100"/>
                <w:sz w:val="13"/>
                <w:szCs w:val="13"/>
              </w:rPr>
              <w:t>（</w:t>
            </w:r>
            <w:r>
              <w:rPr>
                <w:rFonts w:cs="SimSun" w:hAnsi="SimSun" w:eastAsia="SimSun" w:ascii="SimSun"/>
                <w:spacing w:val="-37"/>
                <w:w w:val="100"/>
                <w:sz w:val="13"/>
                <w:szCs w:val="13"/>
              </w:rPr>
              <w:t> </w:t>
            </w:r>
            <w:r>
              <w:rPr>
                <w:rFonts w:cs="SimSun" w:hAnsi="SimSun" w:eastAsia="SimSun" w:ascii="SimSun"/>
                <w:spacing w:val="0"/>
                <w:w w:val="100"/>
                <w:sz w:val="13"/>
                <w:szCs w:val="13"/>
              </w:rPr>
              <w:t>或</w:t>
            </w:r>
            <w:r>
              <w:rPr>
                <w:rFonts w:cs="SimSun" w:hAnsi="SimSun" w:eastAsia="SimSun" w:ascii="SimSun"/>
                <w:spacing w:val="-41"/>
                <w:w w:val="100"/>
                <w:sz w:val="13"/>
                <w:szCs w:val="13"/>
              </w:rPr>
              <w:t> </w:t>
            </w:r>
            <w:r>
              <w:rPr>
                <w:rFonts w:cs="SimSun" w:hAnsi="SimSun" w:eastAsia="SimSun" w:ascii="SimSun"/>
                <w:spacing w:val="0"/>
                <w:w w:val="100"/>
                <w:sz w:val="13"/>
                <w:szCs w:val="13"/>
              </w:rPr>
              <w:t>股</w:t>
            </w:r>
          </w:p>
        </w:tc>
        <w:tc>
          <w:tcPr>
            <w:tcW w:w="356"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left"/>
              <w:ind w:left="171"/>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9</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left"/>
              <w:ind w:left="214"/>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9</w:t>
            </w:r>
            <w:r>
              <w:rPr>
                <w:rFonts w:cs="Arial" w:hAnsi="Arial" w:eastAsia="Arial" w:ascii="Arial"/>
                <w:spacing w:val="4"/>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9" w:lineRule="exact" w:line="180"/>
            </w:pPr>
            <w:r>
              <w:rPr>
                <w:sz w:val="19"/>
                <w:szCs w:val="19"/>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tc>
      </w:tr>
    </w:tbl>
    <w:p>
      <w:pPr>
        <w:rPr>
          <w:rFonts w:cs="Calibri" w:hAnsi="Calibri" w:eastAsia="Calibri" w:ascii="Calibri"/>
          <w:sz w:val="24"/>
          <w:szCs w:val="24"/>
        </w:rPr>
        <w:jc w:val="center"/>
        <w:spacing w:before="68"/>
        <w:ind w:left="7328" w:right="7239"/>
        <w:sectPr>
          <w:pgMar w:header="729" w:footer="0" w:top="920" w:bottom="280" w:left="780" w:right="780"/>
          <w:headerReference w:type="default" r:id="rId22"/>
          <w:footerReference w:type="default" r:id="rId23"/>
          <w:pgSz w:w="16840" w:h="11920" w:orient="landscape"/>
        </w:sectPr>
      </w:pPr>
      <w:r>
        <w:rPr>
          <w:rFonts w:cs="Calibri" w:hAnsi="Calibri" w:eastAsia="Calibri" w:ascii="Calibri"/>
          <w:b/>
          <w:spacing w:val="-2"/>
          <w:w w:val="100"/>
          <w:sz w:val="24"/>
          <w:szCs w:val="24"/>
        </w:rPr>
        <w:t>2</w:t>
      </w:r>
      <w:r>
        <w:rPr>
          <w:rFonts w:cs="Calibri" w:hAnsi="Calibri" w:eastAsia="Calibri" w:ascii="Calibri"/>
          <w:b/>
          <w:spacing w:val="0"/>
          <w:w w:val="100"/>
          <w:sz w:val="24"/>
          <w:szCs w:val="24"/>
        </w:rPr>
        <w:t>7</w:t>
      </w:r>
      <w:r>
        <w:rPr>
          <w:rFonts w:cs="Calibri" w:hAnsi="Calibri" w:eastAsia="Calibri" w:ascii="Calibri"/>
          <w:b/>
          <w:spacing w:val="-13"/>
          <w:w w:val="100"/>
          <w:sz w:val="24"/>
          <w:szCs w:val="24"/>
        </w:rPr>
        <w:t> </w:t>
      </w:r>
      <w:r>
        <w:rPr>
          <w:rFonts w:cs="Calibri" w:hAnsi="Calibri" w:eastAsia="Calibri" w:ascii="Calibri"/>
          <w:spacing w:val="0"/>
          <w:w w:val="100"/>
          <w:sz w:val="18"/>
          <w:szCs w:val="18"/>
        </w:rPr>
        <w:t>/</w:t>
      </w:r>
      <w:r>
        <w:rPr>
          <w:rFonts w:cs="Calibri" w:hAnsi="Calibri" w:eastAsia="Calibri" w:ascii="Calibri"/>
          <w:spacing w:val="0"/>
          <w:w w:val="100"/>
          <w:sz w:val="18"/>
          <w:szCs w:val="18"/>
        </w:rPr>
        <w:t> </w:t>
      </w:r>
      <w:r>
        <w:rPr>
          <w:rFonts w:cs="Calibri" w:hAnsi="Calibri" w:eastAsia="Calibri" w:ascii="Calibri"/>
          <w:b/>
          <w:spacing w:val="-2"/>
          <w:w w:val="100"/>
          <w:sz w:val="24"/>
          <w:szCs w:val="24"/>
        </w:rPr>
        <w:t>6</w:t>
      </w:r>
      <w:r>
        <w:rPr>
          <w:rFonts w:cs="Calibri" w:hAnsi="Calibri" w:eastAsia="Calibri" w:ascii="Calibri"/>
          <w:b/>
          <w:spacing w:val="0"/>
          <w:w w:val="100"/>
          <w:sz w:val="24"/>
          <w:szCs w:val="24"/>
        </w:rPr>
        <w:t>4</w:t>
      </w:r>
      <w:r>
        <w:rPr>
          <w:rFonts w:cs="Calibri" w:hAnsi="Calibri" w:eastAsia="Calibri" w:ascii="Calibri"/>
          <w:spacing w:val="0"/>
          <w:w w:val="100"/>
          <w:sz w:val="24"/>
          <w:szCs w:val="24"/>
        </w:rPr>
      </w:r>
    </w:p>
    <w:p>
      <w:pPr>
        <w:rPr>
          <w:sz w:val="24"/>
          <w:szCs w:val="24"/>
        </w:rPr>
        <w:jc w:val="left"/>
        <w:spacing w:before="17" w:lineRule="exact" w:line="240"/>
      </w:pPr>
      <w:r>
        <w:rPr>
          <w:sz w:val="24"/>
          <w:szCs w:val="24"/>
        </w:rPr>
      </w:r>
    </w:p>
    <w:tbl>
      <w:tblPr>
        <w:tblW w:w="0" w:type="auto"/>
        <w:tblLook w:val="01E0"/>
        <w:jc w:val="left"/>
        <w:tblInd w:w="893" w:type="dxa"/>
        <w:tblLayout w:type="fixed"/>
        <w:tblCellMar>
          <w:top w:w="0" w:type="dxa"/>
          <w:left w:w="0" w:type="dxa"/>
          <w:bottom w:w="0" w:type="dxa"/>
          <w:right w:w="0" w:type="dxa"/>
        </w:tblCellMar>
      </w:tblPr>
      <w:tblGrid/>
      <w:tr>
        <w:trPr>
          <w:trHeight w:val="563" w:hRule="exact"/>
        </w:trPr>
        <w:tc>
          <w:tcPr>
            <w:tcW w:w="813" w:type="dxa"/>
            <w:tcBorders>
              <w:top w:val="nil" w:sz="6" w:space="0" w:color="auto"/>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3"/>
            </w:pPr>
            <w:r>
              <w:rPr>
                <w:rFonts w:cs="SimSun" w:hAnsi="SimSun" w:eastAsia="SimSun" w:ascii="SimSun"/>
                <w:spacing w:val="0"/>
                <w:w w:val="100"/>
                <w:position w:val="-1"/>
                <w:sz w:val="13"/>
                <w:szCs w:val="13"/>
              </w:rPr>
              <w:t>本）</w:t>
            </w:r>
            <w:r>
              <w:rPr>
                <w:rFonts w:cs="SimSun" w:hAnsi="SimSun" w:eastAsia="SimSun" w:ascii="SimSun"/>
                <w:spacing w:val="0"/>
                <w:w w:val="100"/>
                <w:position w:val="0"/>
                <w:sz w:val="13"/>
                <w:szCs w:val="13"/>
              </w:rPr>
            </w:r>
          </w:p>
        </w:tc>
        <w:tc>
          <w:tcPr>
            <w:tcW w:w="356" w:type="dxa"/>
            <w:tcBorders>
              <w:top w:val="nil" w:sz="6" w:space="0" w:color="auto"/>
              <w:left w:val="single" w:sz="4" w:space="0" w:color="000000"/>
              <w:bottom w:val="single" w:sz="4" w:space="0" w:color="000000"/>
              <w:right w:val="single" w:sz="4" w:space="0" w:color="000000"/>
            </w:tcBorders>
          </w:tcPr>
          <w:p/>
        </w:tc>
        <w:tc>
          <w:tcPr>
            <w:tcW w:w="1110" w:type="dxa"/>
            <w:tcBorders>
              <w:top w:val="nil" w:sz="6" w:space="0" w:color="auto"/>
              <w:left w:val="single" w:sz="4" w:space="0" w:color="000000"/>
              <w:bottom w:val="single" w:sz="4" w:space="0" w:color="000000"/>
              <w:right w:val="single" w:sz="4" w:space="0" w:color="000000"/>
            </w:tcBorders>
          </w:tcPr>
          <w:p/>
        </w:tc>
        <w:tc>
          <w:tcPr>
            <w:tcW w:w="572" w:type="dxa"/>
            <w:tcBorders>
              <w:top w:val="nil" w:sz="6" w:space="0" w:color="auto"/>
              <w:left w:val="single" w:sz="4" w:space="0" w:color="000000"/>
              <w:bottom w:val="single" w:sz="4" w:space="0" w:color="000000"/>
              <w:right w:val="single" w:sz="4" w:space="0" w:color="000000"/>
            </w:tcBorders>
          </w:tcPr>
          <w:p/>
        </w:tc>
        <w:tc>
          <w:tcPr>
            <w:tcW w:w="1214" w:type="dxa"/>
            <w:tcBorders>
              <w:top w:val="nil" w:sz="6" w:space="0" w:color="auto"/>
              <w:left w:val="single" w:sz="4" w:space="0" w:color="000000"/>
              <w:bottom w:val="single" w:sz="4" w:space="0" w:color="000000"/>
              <w:right w:val="single" w:sz="4" w:space="0" w:color="000000"/>
            </w:tcBorders>
          </w:tcPr>
          <w:p/>
        </w:tc>
        <w:tc>
          <w:tcPr>
            <w:tcW w:w="559" w:type="dxa"/>
            <w:tcBorders>
              <w:top w:val="nil" w:sz="6" w:space="0" w:color="auto"/>
              <w:left w:val="single" w:sz="4" w:space="0" w:color="000000"/>
              <w:bottom w:val="single" w:sz="4" w:space="0" w:color="000000"/>
              <w:right w:val="single" w:sz="4" w:space="0" w:color="000000"/>
            </w:tcBorders>
          </w:tcPr>
          <w:p/>
        </w:tc>
        <w:tc>
          <w:tcPr>
            <w:tcW w:w="985" w:type="dxa"/>
            <w:tcBorders>
              <w:top w:val="nil" w:sz="6" w:space="0" w:color="auto"/>
              <w:left w:val="single" w:sz="4" w:space="0" w:color="000000"/>
              <w:bottom w:val="single" w:sz="4" w:space="0" w:color="000000"/>
              <w:right w:val="single" w:sz="4" w:space="0" w:color="000000"/>
            </w:tcBorders>
          </w:tcPr>
          <w:p/>
        </w:tc>
        <w:tc>
          <w:tcPr>
            <w:tcW w:w="500" w:type="dxa"/>
            <w:tcBorders>
              <w:top w:val="nil" w:sz="6" w:space="0" w:color="auto"/>
              <w:left w:val="single" w:sz="4" w:space="0" w:color="000000"/>
              <w:bottom w:val="single" w:sz="4" w:space="0" w:color="000000"/>
              <w:right w:val="single" w:sz="4" w:space="0" w:color="000000"/>
            </w:tcBorders>
          </w:tcPr>
          <w:p/>
        </w:tc>
        <w:tc>
          <w:tcPr>
            <w:tcW w:w="1110" w:type="dxa"/>
            <w:tcBorders>
              <w:top w:val="nil" w:sz="6" w:space="0" w:color="auto"/>
              <w:left w:val="single" w:sz="4" w:space="0" w:color="000000"/>
              <w:bottom w:val="single" w:sz="4" w:space="0" w:color="000000"/>
              <w:right w:val="single" w:sz="4" w:space="0" w:color="000000"/>
            </w:tcBorders>
          </w:tcPr>
          <w:p/>
        </w:tc>
        <w:tc>
          <w:tcPr>
            <w:tcW w:w="1040" w:type="dxa"/>
            <w:tcBorders>
              <w:top w:val="nil" w:sz="6" w:space="0" w:color="auto"/>
              <w:left w:val="single" w:sz="4" w:space="0" w:color="000000"/>
              <w:bottom w:val="single" w:sz="4" w:space="0" w:color="000000"/>
              <w:right w:val="single" w:sz="4" w:space="0" w:color="000000"/>
            </w:tcBorders>
          </w:tcPr>
          <w:p/>
        </w:tc>
        <w:tc>
          <w:tcPr>
            <w:tcW w:w="1127" w:type="dxa"/>
            <w:tcBorders>
              <w:top w:val="nil" w:sz="6" w:space="0" w:color="auto"/>
              <w:left w:val="single" w:sz="4" w:space="0" w:color="000000"/>
              <w:bottom w:val="single" w:sz="4" w:space="0" w:color="000000"/>
              <w:right w:val="single" w:sz="4" w:space="0" w:color="000000"/>
            </w:tcBorders>
          </w:tcPr>
          <w:p/>
        </w:tc>
        <w:tc>
          <w:tcPr>
            <w:tcW w:w="1116" w:type="dxa"/>
            <w:tcBorders>
              <w:top w:val="nil" w:sz="6" w:space="0" w:color="auto"/>
              <w:left w:val="single" w:sz="4" w:space="0" w:color="000000"/>
              <w:bottom w:val="single" w:sz="4" w:space="0" w:color="000000"/>
              <w:right w:val="single" w:sz="4" w:space="0" w:color="000000"/>
            </w:tcBorders>
          </w:tcPr>
          <w:p/>
        </w:tc>
        <w:tc>
          <w:tcPr>
            <w:tcW w:w="364" w:type="dxa"/>
            <w:tcBorders>
              <w:top w:val="nil" w:sz="6" w:space="0" w:color="auto"/>
              <w:left w:val="single" w:sz="4" w:space="0" w:color="000000"/>
              <w:bottom w:val="single" w:sz="4" w:space="0" w:color="000000"/>
              <w:right w:val="single" w:sz="4" w:space="0" w:color="000000"/>
            </w:tcBorders>
          </w:tcPr>
          <w:p/>
        </w:tc>
        <w:tc>
          <w:tcPr>
            <w:tcW w:w="1149" w:type="dxa"/>
            <w:tcBorders>
              <w:top w:val="nil" w:sz="6" w:space="0" w:color="auto"/>
              <w:left w:val="single" w:sz="4" w:space="0" w:color="000000"/>
              <w:bottom w:val="single" w:sz="4" w:space="0" w:color="000000"/>
              <w:right w:val="single" w:sz="4" w:space="0" w:color="000000"/>
            </w:tcBorders>
          </w:tcPr>
          <w:p/>
        </w:tc>
        <w:tc>
          <w:tcPr>
            <w:tcW w:w="951" w:type="dxa"/>
            <w:tcBorders>
              <w:top w:val="nil" w:sz="6" w:space="0" w:color="auto"/>
              <w:left w:val="single" w:sz="4" w:space="0" w:color="000000"/>
              <w:bottom w:val="single" w:sz="4" w:space="0" w:color="000000"/>
              <w:right w:val="single" w:sz="4" w:space="0" w:color="000000"/>
            </w:tcBorders>
          </w:tcPr>
          <w:p/>
        </w:tc>
        <w:tc>
          <w:tcPr>
            <w:tcW w:w="1156" w:type="dxa"/>
            <w:tcBorders>
              <w:top w:val="nil" w:sz="6" w:space="0" w:color="auto"/>
              <w:left w:val="single" w:sz="4" w:space="0" w:color="000000"/>
              <w:bottom w:val="single" w:sz="4" w:space="0" w:color="000000"/>
              <w:right w:val="single" w:sz="4" w:space="0" w:color="000000"/>
            </w:tcBorders>
          </w:tcPr>
          <w:p/>
        </w:tc>
      </w:tr>
      <w:tr>
        <w:trPr>
          <w:trHeight w:val="516"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60"/>
              <w:ind w:left="103"/>
            </w:pPr>
            <w:r>
              <w:rPr>
                <w:rFonts w:cs="Arial" w:hAnsi="Arial" w:eastAsia="Arial" w:ascii="Arial"/>
                <w:spacing w:val="-2"/>
                <w:w w:val="81"/>
                <w:sz w:val="13"/>
                <w:szCs w:val="13"/>
              </w:rPr>
              <w:t>3</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盈</w:t>
            </w:r>
            <w:r>
              <w:rPr>
                <w:rFonts w:cs="SimSun" w:hAnsi="SimSun" w:eastAsia="SimSun" w:ascii="SimSun"/>
                <w:spacing w:val="-27"/>
                <w:w w:val="81"/>
                <w:sz w:val="13"/>
                <w:szCs w:val="13"/>
              </w:rPr>
              <w:t> </w:t>
            </w:r>
            <w:r>
              <w:rPr>
                <w:rFonts w:cs="SimSun" w:hAnsi="SimSun" w:eastAsia="SimSun" w:ascii="SimSun"/>
                <w:spacing w:val="0"/>
                <w:w w:val="100"/>
                <w:sz w:val="13"/>
                <w:szCs w:val="13"/>
              </w:rPr>
              <w:t>余</w:t>
            </w:r>
            <w:r>
              <w:rPr>
                <w:rFonts w:cs="SimSun" w:hAnsi="SimSun" w:eastAsia="SimSun" w:ascii="SimSun"/>
                <w:spacing w:val="-22"/>
                <w:w w:val="100"/>
                <w:sz w:val="13"/>
                <w:szCs w:val="13"/>
              </w:rPr>
              <w:t> </w:t>
            </w:r>
            <w:r>
              <w:rPr>
                <w:rFonts w:cs="SimSun" w:hAnsi="SimSun" w:eastAsia="SimSun" w:ascii="SimSun"/>
                <w:spacing w:val="0"/>
                <w:w w:val="100"/>
                <w:sz w:val="13"/>
                <w:szCs w:val="13"/>
              </w:rPr>
              <w:t>公</w:t>
            </w:r>
          </w:p>
          <w:p>
            <w:pPr>
              <w:rPr>
                <w:rFonts w:cs="SimSun" w:hAnsi="SimSun" w:eastAsia="SimSun" w:ascii="SimSun"/>
                <w:sz w:val="13"/>
                <w:szCs w:val="13"/>
              </w:rPr>
              <w:jc w:val="left"/>
              <w:spacing w:before="6" w:lineRule="exact" w:line="160"/>
              <w:ind w:left="103" w:right="76"/>
            </w:pPr>
            <w:r>
              <w:rPr>
                <w:rFonts w:cs="SimSun" w:hAnsi="SimSun" w:eastAsia="SimSun" w:ascii="SimSun"/>
                <w:sz w:val="13"/>
                <w:szCs w:val="13"/>
              </w:rPr>
              <w:t>积</w:t>
            </w:r>
            <w:r>
              <w:rPr>
                <w:rFonts w:cs="SimSun" w:hAnsi="SimSun" w:eastAsia="SimSun" w:ascii="SimSun"/>
                <w:spacing w:val="-41"/>
                <w:sz w:val="13"/>
                <w:szCs w:val="13"/>
              </w:rPr>
              <w:t> </w:t>
            </w:r>
            <w:r>
              <w:rPr>
                <w:rFonts w:cs="SimSun" w:hAnsi="SimSun" w:eastAsia="SimSun" w:ascii="SimSun"/>
                <w:spacing w:val="0"/>
                <w:sz w:val="13"/>
                <w:szCs w:val="13"/>
              </w:rPr>
              <w:t>弥</w:t>
            </w:r>
            <w:r>
              <w:rPr>
                <w:rFonts w:cs="SimSun" w:hAnsi="SimSun" w:eastAsia="SimSun" w:ascii="SimSun"/>
                <w:spacing w:val="-37"/>
                <w:sz w:val="13"/>
                <w:szCs w:val="13"/>
              </w:rPr>
              <w:t> </w:t>
            </w:r>
            <w:r>
              <w:rPr>
                <w:rFonts w:cs="SimSun" w:hAnsi="SimSun" w:eastAsia="SimSun" w:ascii="SimSun"/>
                <w:spacing w:val="0"/>
                <w:sz w:val="13"/>
                <w:szCs w:val="13"/>
              </w:rPr>
              <w:t>补</w:t>
            </w:r>
            <w:r>
              <w:rPr>
                <w:rFonts w:cs="SimSun" w:hAnsi="SimSun" w:eastAsia="SimSun" w:ascii="SimSun"/>
                <w:spacing w:val="-41"/>
                <w:sz w:val="13"/>
                <w:szCs w:val="13"/>
              </w:rPr>
              <w:t> </w:t>
            </w:r>
            <w:r>
              <w:rPr>
                <w:rFonts w:cs="SimSun" w:hAnsi="SimSun" w:eastAsia="SimSun" w:ascii="SimSun"/>
                <w:spacing w:val="0"/>
                <w:w w:val="100"/>
                <w:sz w:val="13"/>
                <w:szCs w:val="13"/>
              </w:rPr>
              <w:t>亏</w:t>
            </w:r>
            <w:r>
              <w:rPr>
                <w:rFonts w:cs="SimSun" w:hAnsi="SimSun" w:eastAsia="SimSun" w:ascii="SimSun"/>
                <w:spacing w:val="0"/>
                <w:w w:val="100"/>
                <w:sz w:val="13"/>
                <w:szCs w:val="13"/>
              </w:rPr>
              <w:t> </w:t>
            </w:r>
            <w:r>
              <w:rPr>
                <w:rFonts w:cs="SimSun" w:hAnsi="SimSun" w:eastAsia="SimSun" w:ascii="SimSun"/>
                <w:spacing w:val="0"/>
                <w:w w:val="100"/>
                <w:sz w:val="13"/>
                <w:szCs w:val="13"/>
              </w:rPr>
              <w:t>损</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9</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1190"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3" w:right="80"/>
            </w:pPr>
            <w:r>
              <w:rPr>
                <w:rFonts w:cs="Arial" w:hAnsi="Arial" w:eastAsia="Arial" w:ascii="Arial"/>
                <w:spacing w:val="-2"/>
                <w:w w:val="81"/>
                <w:sz w:val="13"/>
                <w:szCs w:val="13"/>
              </w:rPr>
              <w:t>4</w:t>
            </w:r>
            <w:r>
              <w:rPr>
                <w:rFonts w:cs="Arial" w:hAnsi="Arial" w:eastAsia="Arial" w:ascii="Arial"/>
                <w:spacing w:val="0"/>
                <w:w w:val="81"/>
                <w:sz w:val="13"/>
                <w:szCs w:val="13"/>
              </w:rPr>
              <w:t>.</w:t>
            </w:r>
            <w:r>
              <w:rPr>
                <w:rFonts w:cs="Arial" w:hAnsi="Arial" w:eastAsia="Arial" w:ascii="Arial"/>
                <w:spacing w:val="14"/>
                <w:w w:val="81"/>
                <w:sz w:val="13"/>
                <w:szCs w:val="13"/>
              </w:rPr>
              <w:t> </w:t>
            </w:r>
            <w:r>
              <w:rPr>
                <w:rFonts w:cs="SimSun" w:hAnsi="SimSun" w:eastAsia="SimSun" w:ascii="SimSun"/>
                <w:spacing w:val="0"/>
                <w:w w:val="81"/>
                <w:sz w:val="13"/>
                <w:szCs w:val="13"/>
              </w:rPr>
              <w:t>结</w:t>
            </w:r>
            <w:r>
              <w:rPr>
                <w:rFonts w:cs="SimSun" w:hAnsi="SimSun" w:eastAsia="SimSun" w:ascii="SimSun"/>
                <w:spacing w:val="-27"/>
                <w:w w:val="81"/>
                <w:sz w:val="13"/>
                <w:szCs w:val="13"/>
              </w:rPr>
              <w:t> </w:t>
            </w:r>
            <w:r>
              <w:rPr>
                <w:rFonts w:cs="SimSun" w:hAnsi="SimSun" w:eastAsia="SimSun" w:ascii="SimSun"/>
                <w:spacing w:val="0"/>
                <w:w w:val="100"/>
                <w:sz w:val="13"/>
                <w:szCs w:val="13"/>
              </w:rPr>
              <w:t>转</w:t>
            </w:r>
            <w:r>
              <w:rPr>
                <w:rFonts w:cs="SimSun" w:hAnsi="SimSun" w:eastAsia="SimSun" w:ascii="SimSun"/>
                <w:spacing w:val="-22"/>
                <w:w w:val="100"/>
                <w:sz w:val="13"/>
                <w:szCs w:val="13"/>
              </w:rPr>
              <w:t> </w:t>
            </w:r>
            <w:r>
              <w:rPr>
                <w:rFonts w:cs="SimSun" w:hAnsi="SimSun" w:eastAsia="SimSun" w:ascii="SimSun"/>
                <w:spacing w:val="0"/>
                <w:w w:val="100"/>
                <w:sz w:val="13"/>
                <w:szCs w:val="13"/>
              </w:rPr>
              <w:t>重</w:t>
            </w:r>
          </w:p>
          <w:p>
            <w:pPr>
              <w:rPr>
                <w:rFonts w:cs="SimSun" w:hAnsi="SimSun" w:eastAsia="SimSun" w:ascii="SimSun"/>
                <w:sz w:val="13"/>
                <w:szCs w:val="13"/>
              </w:rPr>
              <w:jc w:val="both"/>
              <w:spacing w:before="6" w:lineRule="exact" w:line="160"/>
              <w:ind w:left="103" w:right="76"/>
            </w:pPr>
            <w:r>
              <w:rPr>
                <w:rFonts w:cs="SimSun" w:hAnsi="SimSun" w:eastAsia="SimSun" w:ascii="SimSun"/>
                <w:sz w:val="13"/>
                <w:szCs w:val="13"/>
              </w:rPr>
              <w:t>新</w:t>
            </w:r>
            <w:r>
              <w:rPr>
                <w:rFonts w:cs="SimSun" w:hAnsi="SimSun" w:eastAsia="SimSun" w:ascii="SimSun"/>
                <w:spacing w:val="-41"/>
                <w:sz w:val="13"/>
                <w:szCs w:val="13"/>
              </w:rPr>
              <w:t> </w:t>
            </w:r>
            <w:r>
              <w:rPr>
                <w:rFonts w:cs="SimSun" w:hAnsi="SimSun" w:eastAsia="SimSun" w:ascii="SimSun"/>
                <w:spacing w:val="0"/>
                <w:sz w:val="13"/>
                <w:szCs w:val="13"/>
              </w:rPr>
              <w:t>计</w:t>
            </w:r>
            <w:r>
              <w:rPr>
                <w:rFonts w:cs="SimSun" w:hAnsi="SimSun" w:eastAsia="SimSun" w:ascii="SimSun"/>
                <w:spacing w:val="-37"/>
                <w:sz w:val="13"/>
                <w:szCs w:val="13"/>
              </w:rPr>
              <w:t> </w:t>
            </w:r>
            <w:r>
              <w:rPr>
                <w:rFonts w:cs="SimSun" w:hAnsi="SimSun" w:eastAsia="SimSun" w:ascii="SimSun"/>
                <w:spacing w:val="0"/>
                <w:sz w:val="13"/>
                <w:szCs w:val="13"/>
              </w:rPr>
              <w:t>量</w:t>
            </w:r>
            <w:r>
              <w:rPr>
                <w:rFonts w:cs="SimSun" w:hAnsi="SimSun" w:eastAsia="SimSun" w:ascii="SimSun"/>
                <w:spacing w:val="-41"/>
                <w:sz w:val="13"/>
                <w:szCs w:val="13"/>
              </w:rPr>
              <w:t> </w:t>
            </w:r>
            <w:r>
              <w:rPr>
                <w:rFonts w:cs="SimSun" w:hAnsi="SimSun" w:eastAsia="SimSun" w:ascii="SimSun"/>
                <w:spacing w:val="0"/>
                <w:w w:val="100"/>
                <w:sz w:val="13"/>
                <w:szCs w:val="13"/>
              </w:rPr>
              <w:t>设</w:t>
            </w:r>
            <w:r>
              <w:rPr>
                <w:rFonts w:cs="SimSun" w:hAnsi="SimSun" w:eastAsia="SimSun" w:ascii="SimSun"/>
                <w:spacing w:val="0"/>
                <w:w w:val="100"/>
                <w:sz w:val="13"/>
                <w:szCs w:val="13"/>
              </w:rPr>
              <w:t> </w:t>
            </w:r>
            <w:r>
              <w:rPr>
                <w:rFonts w:cs="SimSun" w:hAnsi="SimSun" w:eastAsia="SimSun" w:ascii="SimSun"/>
                <w:spacing w:val="0"/>
                <w:w w:val="100"/>
                <w:sz w:val="13"/>
                <w:szCs w:val="13"/>
              </w:rPr>
              <w:t>定</w:t>
            </w:r>
            <w:r>
              <w:rPr>
                <w:rFonts w:cs="SimSun" w:hAnsi="SimSun" w:eastAsia="SimSun" w:ascii="SimSun"/>
                <w:spacing w:val="-41"/>
                <w:w w:val="100"/>
                <w:sz w:val="13"/>
                <w:szCs w:val="13"/>
              </w:rPr>
              <w:t> </w:t>
            </w:r>
            <w:r>
              <w:rPr>
                <w:rFonts w:cs="SimSun" w:hAnsi="SimSun" w:eastAsia="SimSun" w:ascii="SimSun"/>
                <w:spacing w:val="0"/>
                <w:w w:val="100"/>
                <w:sz w:val="13"/>
                <w:szCs w:val="13"/>
              </w:rPr>
              <w:t>受</w:t>
            </w:r>
            <w:r>
              <w:rPr>
                <w:rFonts w:cs="SimSun" w:hAnsi="SimSun" w:eastAsia="SimSun" w:ascii="SimSun"/>
                <w:spacing w:val="-37"/>
                <w:w w:val="100"/>
                <w:sz w:val="13"/>
                <w:szCs w:val="13"/>
              </w:rPr>
              <w:t> </w:t>
            </w:r>
            <w:r>
              <w:rPr>
                <w:rFonts w:cs="SimSun" w:hAnsi="SimSun" w:eastAsia="SimSun" w:ascii="SimSun"/>
                <w:spacing w:val="0"/>
                <w:w w:val="100"/>
                <w:sz w:val="13"/>
                <w:szCs w:val="13"/>
              </w:rPr>
              <w:t>益</w:t>
            </w:r>
            <w:r>
              <w:rPr>
                <w:rFonts w:cs="SimSun" w:hAnsi="SimSun" w:eastAsia="SimSun" w:ascii="SimSun"/>
                <w:spacing w:val="-41"/>
                <w:w w:val="100"/>
                <w:sz w:val="13"/>
                <w:szCs w:val="13"/>
              </w:rPr>
              <w:t> </w:t>
            </w:r>
            <w:r>
              <w:rPr>
                <w:rFonts w:cs="SimSun" w:hAnsi="SimSun" w:eastAsia="SimSun" w:ascii="SimSun"/>
                <w:spacing w:val="0"/>
                <w:w w:val="100"/>
                <w:sz w:val="13"/>
                <w:szCs w:val="13"/>
              </w:rPr>
              <w:t>计</w:t>
            </w:r>
            <w:r>
              <w:rPr>
                <w:rFonts w:cs="SimSun" w:hAnsi="SimSun" w:eastAsia="SimSun" w:ascii="SimSun"/>
                <w:spacing w:val="0"/>
                <w:w w:val="100"/>
                <w:sz w:val="13"/>
                <w:szCs w:val="13"/>
              </w:rPr>
              <w:t> </w:t>
            </w:r>
            <w:r>
              <w:rPr>
                <w:rFonts w:cs="SimSun" w:hAnsi="SimSun" w:eastAsia="SimSun" w:ascii="SimSun"/>
                <w:spacing w:val="0"/>
                <w:w w:val="100"/>
                <w:sz w:val="13"/>
                <w:szCs w:val="13"/>
              </w:rPr>
              <w:t>划</w:t>
            </w:r>
            <w:r>
              <w:rPr>
                <w:rFonts w:cs="SimSun" w:hAnsi="SimSun" w:eastAsia="SimSun" w:ascii="SimSun"/>
                <w:spacing w:val="-41"/>
                <w:w w:val="100"/>
                <w:sz w:val="13"/>
                <w:szCs w:val="13"/>
              </w:rPr>
              <w:t> </w:t>
            </w:r>
            <w:r>
              <w:rPr>
                <w:rFonts w:cs="SimSun" w:hAnsi="SimSun" w:eastAsia="SimSun" w:ascii="SimSun"/>
                <w:spacing w:val="0"/>
                <w:w w:val="100"/>
                <w:sz w:val="13"/>
                <w:szCs w:val="13"/>
              </w:rPr>
              <w:t>净</w:t>
            </w:r>
            <w:r>
              <w:rPr>
                <w:rFonts w:cs="SimSun" w:hAnsi="SimSun" w:eastAsia="SimSun" w:ascii="SimSun"/>
                <w:spacing w:val="-37"/>
                <w:w w:val="100"/>
                <w:sz w:val="13"/>
                <w:szCs w:val="13"/>
              </w:rPr>
              <w:t> </w:t>
            </w:r>
            <w:r>
              <w:rPr>
                <w:rFonts w:cs="SimSun" w:hAnsi="SimSun" w:eastAsia="SimSun" w:ascii="SimSun"/>
                <w:spacing w:val="0"/>
                <w:w w:val="100"/>
                <w:sz w:val="13"/>
                <w:szCs w:val="13"/>
              </w:rPr>
              <w:t>负</w:t>
            </w:r>
            <w:r>
              <w:rPr>
                <w:rFonts w:cs="SimSun" w:hAnsi="SimSun" w:eastAsia="SimSun" w:ascii="SimSun"/>
                <w:spacing w:val="-41"/>
                <w:w w:val="100"/>
                <w:sz w:val="13"/>
                <w:szCs w:val="13"/>
              </w:rPr>
              <w:t> </w:t>
            </w:r>
            <w:r>
              <w:rPr>
                <w:rFonts w:cs="SimSun" w:hAnsi="SimSun" w:eastAsia="SimSun" w:ascii="SimSun"/>
                <w:spacing w:val="0"/>
                <w:w w:val="100"/>
                <w:sz w:val="13"/>
                <w:szCs w:val="13"/>
              </w:rPr>
              <w:t>债</w:t>
            </w:r>
            <w:r>
              <w:rPr>
                <w:rFonts w:cs="SimSun" w:hAnsi="SimSun" w:eastAsia="SimSun" w:ascii="SimSun"/>
                <w:spacing w:val="0"/>
                <w:w w:val="100"/>
                <w:sz w:val="13"/>
                <w:szCs w:val="13"/>
              </w:rPr>
              <w:t> </w:t>
            </w:r>
            <w:r>
              <w:rPr>
                <w:rFonts w:cs="SimSun" w:hAnsi="SimSun" w:eastAsia="SimSun" w:ascii="SimSun"/>
                <w:spacing w:val="0"/>
                <w:w w:val="100"/>
                <w:sz w:val="13"/>
                <w:szCs w:val="13"/>
              </w:rPr>
              <w:t>或</w:t>
            </w:r>
            <w:r>
              <w:rPr>
                <w:rFonts w:cs="SimSun" w:hAnsi="SimSun" w:eastAsia="SimSun" w:ascii="SimSun"/>
                <w:spacing w:val="-41"/>
                <w:w w:val="100"/>
                <w:sz w:val="13"/>
                <w:szCs w:val="13"/>
              </w:rPr>
              <w:t> </w:t>
            </w:r>
            <w:r>
              <w:rPr>
                <w:rFonts w:cs="SimSun" w:hAnsi="SimSun" w:eastAsia="SimSun" w:ascii="SimSun"/>
                <w:spacing w:val="0"/>
                <w:w w:val="100"/>
                <w:sz w:val="13"/>
                <w:szCs w:val="13"/>
              </w:rPr>
              <w:t>净</w:t>
            </w:r>
            <w:r>
              <w:rPr>
                <w:rFonts w:cs="SimSun" w:hAnsi="SimSun" w:eastAsia="SimSun" w:ascii="SimSun"/>
                <w:spacing w:val="-37"/>
                <w:w w:val="100"/>
                <w:sz w:val="13"/>
                <w:szCs w:val="13"/>
              </w:rPr>
              <w:t> </w:t>
            </w:r>
            <w:r>
              <w:rPr>
                <w:rFonts w:cs="SimSun" w:hAnsi="SimSun" w:eastAsia="SimSun" w:ascii="SimSun"/>
                <w:spacing w:val="0"/>
                <w:w w:val="100"/>
                <w:sz w:val="13"/>
                <w:szCs w:val="13"/>
              </w:rPr>
              <w:t>资</w:t>
            </w:r>
            <w:r>
              <w:rPr>
                <w:rFonts w:cs="SimSun" w:hAnsi="SimSun" w:eastAsia="SimSun" w:ascii="SimSun"/>
                <w:spacing w:val="-41"/>
                <w:w w:val="100"/>
                <w:sz w:val="13"/>
                <w:szCs w:val="13"/>
              </w:rPr>
              <w:t> </w:t>
            </w:r>
            <w:r>
              <w:rPr>
                <w:rFonts w:cs="SimSun" w:hAnsi="SimSun" w:eastAsia="SimSun" w:ascii="SimSun"/>
                <w:spacing w:val="0"/>
                <w:w w:val="100"/>
                <w:sz w:val="13"/>
                <w:szCs w:val="13"/>
              </w:rPr>
              <w:t>产</w:t>
            </w:r>
            <w:r>
              <w:rPr>
                <w:rFonts w:cs="SimSun" w:hAnsi="SimSun" w:eastAsia="SimSun" w:ascii="SimSun"/>
                <w:spacing w:val="0"/>
                <w:w w:val="100"/>
                <w:sz w:val="13"/>
                <w:szCs w:val="13"/>
              </w:rPr>
              <w:t> </w:t>
            </w:r>
            <w:r>
              <w:rPr>
                <w:rFonts w:cs="SimSun" w:hAnsi="SimSun" w:eastAsia="SimSun" w:ascii="SimSun"/>
                <w:spacing w:val="0"/>
                <w:w w:val="100"/>
                <w:sz w:val="13"/>
                <w:szCs w:val="13"/>
              </w:rPr>
              <w:t>所</w:t>
            </w:r>
            <w:r>
              <w:rPr>
                <w:rFonts w:cs="SimSun" w:hAnsi="SimSun" w:eastAsia="SimSun" w:ascii="SimSun"/>
                <w:spacing w:val="-41"/>
                <w:w w:val="100"/>
                <w:sz w:val="13"/>
                <w:szCs w:val="13"/>
              </w:rPr>
              <w:t> </w:t>
            </w:r>
            <w:r>
              <w:rPr>
                <w:rFonts w:cs="SimSun" w:hAnsi="SimSun" w:eastAsia="SimSun" w:ascii="SimSun"/>
                <w:spacing w:val="0"/>
                <w:w w:val="100"/>
                <w:sz w:val="13"/>
                <w:szCs w:val="13"/>
              </w:rPr>
              <w:t>产</w:t>
            </w:r>
            <w:r>
              <w:rPr>
                <w:rFonts w:cs="SimSun" w:hAnsi="SimSun" w:eastAsia="SimSun" w:ascii="SimSun"/>
                <w:spacing w:val="-37"/>
                <w:w w:val="100"/>
                <w:sz w:val="13"/>
                <w:szCs w:val="13"/>
              </w:rPr>
              <w:t> </w:t>
            </w:r>
            <w:r>
              <w:rPr>
                <w:rFonts w:cs="SimSun" w:hAnsi="SimSun" w:eastAsia="SimSun" w:ascii="SimSun"/>
                <w:spacing w:val="0"/>
                <w:w w:val="100"/>
                <w:sz w:val="13"/>
                <w:szCs w:val="13"/>
              </w:rPr>
              <w:t>生</w:t>
            </w:r>
            <w:r>
              <w:rPr>
                <w:rFonts w:cs="SimSun" w:hAnsi="SimSun" w:eastAsia="SimSun" w:ascii="SimSun"/>
                <w:spacing w:val="-41"/>
                <w:w w:val="100"/>
                <w:sz w:val="13"/>
                <w:szCs w:val="13"/>
              </w:rPr>
              <w:t> </w:t>
            </w:r>
            <w:r>
              <w:rPr>
                <w:rFonts w:cs="SimSun" w:hAnsi="SimSun" w:eastAsia="SimSun" w:ascii="SimSun"/>
                <w:spacing w:val="0"/>
                <w:w w:val="100"/>
                <w:sz w:val="13"/>
                <w:szCs w:val="13"/>
              </w:rPr>
              <w:t>的</w:t>
            </w:r>
            <w:r>
              <w:rPr>
                <w:rFonts w:cs="SimSun" w:hAnsi="SimSun" w:eastAsia="SimSun" w:ascii="SimSun"/>
                <w:spacing w:val="0"/>
                <w:w w:val="100"/>
                <w:sz w:val="13"/>
                <w:szCs w:val="13"/>
              </w:rPr>
              <w:t> </w:t>
            </w:r>
            <w:r>
              <w:rPr>
                <w:rFonts w:cs="SimSun" w:hAnsi="SimSun" w:eastAsia="SimSun" w:ascii="SimSun"/>
                <w:spacing w:val="0"/>
                <w:w w:val="100"/>
                <w:sz w:val="13"/>
                <w:szCs w:val="13"/>
              </w:rPr>
              <w:t>变动</w:t>
            </w:r>
          </w:p>
        </w:tc>
        <w:tc>
          <w:tcPr>
            <w:tcW w:w="35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115"/>
            </w:pPr>
            <w:r>
              <w:rPr>
                <w:rFonts w:cs="Arial" w:hAnsi="Arial" w:eastAsia="Arial" w:ascii="Arial"/>
                <w:spacing w:val="-1"/>
                <w:w w:val="81"/>
                <w:sz w:val="14"/>
                <w:szCs w:val="14"/>
              </w:rPr>
              <w:t>3</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34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334"/>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7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13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313"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25"/>
              <w:ind w:left="103"/>
            </w:pPr>
            <w:r>
              <w:rPr>
                <w:rFonts w:cs="Arial" w:hAnsi="Arial" w:eastAsia="Arial" w:ascii="Arial"/>
                <w:spacing w:val="-2"/>
                <w:w w:val="82"/>
                <w:sz w:val="13"/>
                <w:szCs w:val="13"/>
              </w:rPr>
              <w:t>5</w:t>
            </w:r>
            <w:r>
              <w:rPr>
                <w:rFonts w:cs="SimSun" w:hAnsi="SimSun" w:eastAsia="SimSun" w:ascii="SimSun"/>
                <w:spacing w:val="0"/>
                <w:w w:val="100"/>
                <w:sz w:val="13"/>
                <w:szCs w:val="13"/>
              </w:rPr>
              <w:t>、其他</w:t>
            </w:r>
          </w:p>
        </w:tc>
        <w:tc>
          <w:tcPr>
            <w:tcW w:w="35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4"/>
                <w:szCs w:val="14"/>
              </w:rPr>
              <w:jc w:val="left"/>
              <w:spacing w:before="72"/>
              <w:ind w:left="115"/>
            </w:pPr>
            <w:r>
              <w:rPr>
                <w:rFonts w:cs="Arial" w:hAnsi="Arial" w:eastAsia="Arial" w:ascii="Arial"/>
                <w:spacing w:val="-1"/>
                <w:w w:val="81"/>
                <w:sz w:val="14"/>
                <w:szCs w:val="14"/>
              </w:rPr>
              <w:t>3</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10"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116"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4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4"/>
                <w:szCs w:val="14"/>
              </w:rPr>
              <w:jc w:val="right"/>
              <w:spacing w:before="72"/>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tc>
        <w:tc>
          <w:tcPr>
            <w:tcW w:w="115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4"/>
                <w:szCs w:val="14"/>
              </w:rPr>
              <w:jc w:val="right"/>
              <w:spacing w:before="72"/>
              <w:ind w:right="105"/>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11" w:hRule="exact"/>
        </w:trPr>
        <w:tc>
          <w:tcPr>
            <w:tcW w:w="81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0" w:lineRule="exact" w:line="160"/>
              <w:ind w:left="103" w:right="72"/>
            </w:pPr>
            <w:r>
              <w:rPr>
                <w:rFonts w:cs="SimSun" w:hAnsi="SimSun" w:eastAsia="SimSun" w:ascii="SimSun"/>
                <w:spacing w:val="0"/>
                <w:w w:val="100"/>
                <w:sz w:val="13"/>
                <w:szCs w:val="13"/>
              </w:rPr>
              <w:t>四</w:t>
            </w:r>
            <w:r>
              <w:rPr>
                <w:rFonts w:cs="SimSun" w:hAnsi="SimSun" w:eastAsia="SimSun" w:ascii="SimSun"/>
                <w:spacing w:val="-53"/>
                <w:w w:val="100"/>
                <w:sz w:val="13"/>
                <w:szCs w:val="13"/>
              </w:rPr>
              <w:t>、</w:t>
            </w:r>
            <w:r>
              <w:rPr>
                <w:rFonts w:cs="SimSun" w:hAnsi="SimSun" w:eastAsia="SimSun" w:ascii="SimSun"/>
                <w:spacing w:val="0"/>
                <w:w w:val="100"/>
                <w:sz w:val="13"/>
                <w:szCs w:val="13"/>
              </w:rPr>
              <w:t>本</w:t>
            </w:r>
            <w:r>
              <w:rPr>
                <w:rFonts w:cs="SimSun" w:hAnsi="SimSun" w:eastAsia="SimSun" w:ascii="SimSun"/>
                <w:spacing w:val="4"/>
                <w:w w:val="100"/>
                <w:sz w:val="13"/>
                <w:szCs w:val="13"/>
              </w:rPr>
              <w:t>年</w:t>
            </w: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末余额</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3</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19"/>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223"/>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1"/>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73"/>
            </w:pPr>
            <w:r>
              <w:rPr>
                <w:rFonts w:cs="Arial" w:hAnsi="Arial" w:eastAsia="Arial" w:ascii="Arial"/>
                <w:spacing w:val="1"/>
                <w:w w:val="81"/>
                <w:sz w:val="14"/>
                <w:szCs w:val="14"/>
              </w:rPr>
              <w:t>-</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4</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4"/>
                <w:w w:val="81"/>
                <w:sz w:val="14"/>
                <w:szCs w:val="14"/>
              </w:rPr>
              <w:t>0</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4</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1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210"/>
            </w:pPr>
            <w:r>
              <w:rPr>
                <w:rFonts w:cs="Arial" w:hAnsi="Arial" w:eastAsia="Arial" w:ascii="Arial"/>
                <w:spacing w:val="-1"/>
                <w:w w:val="81"/>
                <w:sz w:val="14"/>
                <w:szCs w:val="14"/>
              </w:rPr>
              <w:t>5</w:t>
            </w:r>
            <w:r>
              <w:rPr>
                <w:rFonts w:cs="Arial" w:hAnsi="Arial" w:eastAsia="Arial" w:ascii="Arial"/>
                <w:spacing w:val="-1"/>
                <w:w w:val="81"/>
                <w:sz w:val="14"/>
                <w:szCs w:val="14"/>
              </w:rPr>
              <w:t>3</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9</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6</w:t>
            </w:r>
            <w:r>
              <w:rPr>
                <w:rFonts w:cs="Arial" w:hAnsi="Arial" w:eastAsia="Arial" w:ascii="Arial"/>
                <w:spacing w:val="4"/>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41"/>
            </w:pPr>
            <w:r>
              <w:rPr>
                <w:rFonts w:cs="Arial" w:hAnsi="Arial" w:eastAsia="Arial" w:ascii="Arial"/>
                <w:spacing w:val="-1"/>
                <w:w w:val="81"/>
                <w:sz w:val="14"/>
                <w:szCs w:val="14"/>
              </w:rPr>
              <w:t>1</w:t>
            </w:r>
            <w:r>
              <w:rPr>
                <w:rFonts w:cs="Arial" w:hAnsi="Arial" w:eastAsia="Arial" w:ascii="Arial"/>
                <w:spacing w:val="-1"/>
                <w:w w:val="81"/>
                <w:sz w:val="14"/>
                <w:szCs w:val="14"/>
              </w:rPr>
              <w:t>0</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4"/>
                <w:w w:val="81"/>
                <w:sz w:val="14"/>
                <w:szCs w:val="14"/>
              </w:rPr>
              <w:t>6</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3</w:t>
            </w:r>
            <w:r>
              <w:rPr>
                <w:rFonts w:cs="Arial" w:hAnsi="Arial" w:eastAsia="Arial" w:ascii="Arial"/>
                <w:spacing w:val="4"/>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229"/>
            </w:pPr>
            <w:r>
              <w:rPr>
                <w:rFonts w:cs="Arial" w:hAnsi="Arial" w:eastAsia="Arial" w:ascii="Arial"/>
                <w:spacing w:val="-1"/>
                <w:w w:val="81"/>
                <w:sz w:val="14"/>
                <w:szCs w:val="14"/>
              </w:rPr>
              <w:t>6</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1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25"/>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1</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2</w:t>
            </w:r>
            <w:r>
              <w:rPr>
                <w:rFonts w:cs="Arial" w:hAnsi="Arial" w:eastAsia="Arial" w:ascii="Arial"/>
                <w:spacing w:val="4"/>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7</w:t>
            </w:r>
            <w:r>
              <w:rPr>
                <w:rFonts w:cs="Arial" w:hAnsi="Arial" w:eastAsia="Arial" w:ascii="Arial"/>
                <w:spacing w:val="0"/>
                <w:w w:val="100"/>
                <w:sz w:val="14"/>
                <w:szCs w:val="14"/>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21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57"/>
            </w:pP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2</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4"/>
                <w:w w:val="81"/>
                <w:sz w:val="14"/>
                <w:szCs w:val="14"/>
              </w:rPr>
              <w:t>4</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0"/>
                <w:w w:val="81"/>
                <w:sz w:val="14"/>
                <w:szCs w:val="14"/>
              </w:rPr>
              <w:t>3</w:t>
            </w:r>
            <w:r>
              <w:rPr>
                <w:rFonts w:cs="Arial" w:hAnsi="Arial" w:eastAsia="Arial" w:ascii="Arial"/>
                <w:spacing w:val="0"/>
                <w:w w:val="100"/>
                <w:sz w:val="14"/>
                <w:szCs w:val="14"/>
              </w:rPr>
            </w:r>
          </w:p>
        </w:tc>
        <w:tc>
          <w:tcPr>
            <w:tcW w:w="951"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16"/>
            </w:pP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9</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4"/>
                <w:szCs w:val="14"/>
              </w:rPr>
              <w:jc w:val="left"/>
              <w:ind w:left="164"/>
            </w:pP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7</w:t>
            </w:r>
            <w:r>
              <w:rPr>
                <w:rFonts w:cs="Arial" w:hAnsi="Arial" w:eastAsia="Arial" w:ascii="Arial"/>
                <w:spacing w:val="4"/>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1</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3</w:t>
            </w:r>
            <w:r>
              <w:rPr>
                <w:rFonts w:cs="Arial" w:hAnsi="Arial" w:eastAsia="Arial" w:ascii="Arial"/>
                <w:spacing w:val="0"/>
                <w:w w:val="100"/>
                <w:sz w:val="14"/>
                <w:szCs w:val="14"/>
              </w:rPr>
            </w:r>
          </w:p>
        </w:tc>
      </w:tr>
    </w:tbl>
    <w:p>
      <w:pPr>
        <w:rPr>
          <w:rFonts w:cs="FangSong" w:hAnsi="FangSong" w:eastAsia="FangSong" w:ascii="FangSong"/>
          <w:sz w:val="17"/>
          <w:szCs w:val="17"/>
        </w:rPr>
        <w:jc w:val="left"/>
        <w:spacing w:lineRule="exact" w:line="200"/>
        <w:ind w:left="962"/>
        <w:sectPr>
          <w:pgNumType w:start="28"/>
          <w:pgMar w:footer="1243" w:header="729" w:top="920" w:bottom="280" w:left="780" w:right="780"/>
          <w:footerReference w:type="default" r:id="rId24"/>
          <w:pgSz w:w="16840" w:h="11920" w:orient="landscape"/>
        </w:sectPr>
      </w:pPr>
      <w:r>
        <w:rPr>
          <w:rFonts w:cs="FangSong" w:hAnsi="FangSong" w:eastAsia="FangSong" w:ascii="FangSong"/>
          <w:spacing w:val="0"/>
          <w:w w:val="100"/>
          <w:position w:val="-2"/>
          <w:sz w:val="17"/>
          <w:szCs w:val="17"/>
        </w:rPr>
        <w:t>企</w:t>
      </w:r>
      <w:r>
        <w:rPr>
          <w:rFonts w:cs="FangSong" w:hAnsi="FangSong" w:eastAsia="FangSong" w:ascii="FangSong"/>
          <w:spacing w:val="4"/>
          <w:w w:val="100"/>
          <w:position w:val="-2"/>
          <w:sz w:val="17"/>
          <w:szCs w:val="17"/>
        </w:rPr>
        <w:t>业</w:t>
      </w:r>
      <w:r>
        <w:rPr>
          <w:rFonts w:cs="FangSong" w:hAnsi="FangSong" w:eastAsia="FangSong" w:ascii="FangSong"/>
          <w:spacing w:val="0"/>
          <w:w w:val="100"/>
          <w:position w:val="-2"/>
          <w:sz w:val="17"/>
          <w:szCs w:val="17"/>
        </w:rPr>
        <w:t>负</w:t>
      </w:r>
      <w:r>
        <w:rPr>
          <w:rFonts w:cs="FangSong" w:hAnsi="FangSong" w:eastAsia="FangSong" w:ascii="FangSong"/>
          <w:spacing w:val="4"/>
          <w:w w:val="100"/>
          <w:position w:val="-2"/>
          <w:sz w:val="17"/>
          <w:szCs w:val="17"/>
        </w:rPr>
        <w:t>责</w:t>
      </w:r>
      <w:r>
        <w:rPr>
          <w:rFonts w:cs="FangSong" w:hAnsi="FangSong" w:eastAsia="FangSong" w:ascii="FangSong"/>
          <w:spacing w:val="0"/>
          <w:w w:val="100"/>
          <w:position w:val="-2"/>
          <w:sz w:val="17"/>
          <w:szCs w:val="17"/>
        </w:rPr>
        <w:t>人</w:t>
      </w:r>
      <w:r>
        <w:rPr>
          <w:rFonts w:cs="FangSong" w:hAnsi="FangSong" w:eastAsia="FangSong" w:ascii="FangSong"/>
          <w:spacing w:val="4"/>
          <w:w w:val="100"/>
          <w:position w:val="-2"/>
          <w:sz w:val="17"/>
          <w:szCs w:val="17"/>
        </w:rPr>
        <w:t>：</w:t>
      </w:r>
      <w:r>
        <w:rPr>
          <w:rFonts w:cs="FangSong" w:hAnsi="FangSong" w:eastAsia="FangSong" w:ascii="FangSong"/>
          <w:spacing w:val="0"/>
          <w:w w:val="100"/>
          <w:position w:val="-2"/>
          <w:sz w:val="17"/>
          <w:szCs w:val="17"/>
        </w:rPr>
        <w:t>李</w:t>
      </w:r>
      <w:r>
        <w:rPr>
          <w:rFonts w:cs="FangSong" w:hAnsi="FangSong" w:eastAsia="FangSong" w:ascii="FangSong"/>
          <w:spacing w:val="4"/>
          <w:w w:val="100"/>
          <w:position w:val="-2"/>
          <w:sz w:val="17"/>
          <w:szCs w:val="17"/>
        </w:rPr>
        <w:t>民</w:t>
      </w:r>
      <w:r>
        <w:rPr>
          <w:rFonts w:cs="FangSong" w:hAnsi="FangSong" w:eastAsia="FangSong" w:ascii="FangSong"/>
          <w:spacing w:val="0"/>
          <w:w w:val="100"/>
          <w:position w:val="-2"/>
          <w:sz w:val="17"/>
          <w:szCs w:val="17"/>
        </w:rPr>
        <w:t>吉</w:t>
      </w:r>
      <w:r>
        <w:rPr>
          <w:rFonts w:cs="FangSong" w:hAnsi="FangSong" w:eastAsia="FangSong" w:ascii="FangSong"/>
          <w:spacing w:val="0"/>
          <w:w w:val="100"/>
          <w:position w:val="-2"/>
          <w:sz w:val="17"/>
          <w:szCs w:val="17"/>
        </w:rPr>
        <w:t>                                             </w:t>
      </w:r>
      <w:r>
        <w:rPr>
          <w:rFonts w:cs="FangSong" w:hAnsi="FangSong" w:eastAsia="FangSong" w:ascii="FangSong"/>
          <w:spacing w:val="19"/>
          <w:w w:val="100"/>
          <w:position w:val="-2"/>
          <w:sz w:val="17"/>
          <w:szCs w:val="17"/>
        </w:rPr>
        <w:t> </w:t>
      </w:r>
      <w:r>
        <w:rPr>
          <w:rFonts w:cs="FangSong" w:hAnsi="FangSong" w:eastAsia="FangSong" w:ascii="FangSong"/>
          <w:spacing w:val="0"/>
          <w:w w:val="100"/>
          <w:position w:val="-2"/>
          <w:sz w:val="17"/>
          <w:szCs w:val="17"/>
        </w:rPr>
        <w:t>主</w:t>
      </w:r>
      <w:r>
        <w:rPr>
          <w:rFonts w:cs="FangSong" w:hAnsi="FangSong" w:eastAsia="FangSong" w:ascii="FangSong"/>
          <w:spacing w:val="4"/>
          <w:w w:val="100"/>
          <w:position w:val="-2"/>
          <w:sz w:val="17"/>
          <w:szCs w:val="17"/>
        </w:rPr>
        <w:t>管</w:t>
      </w:r>
      <w:r>
        <w:rPr>
          <w:rFonts w:cs="FangSong" w:hAnsi="FangSong" w:eastAsia="FangSong" w:ascii="FangSong"/>
          <w:spacing w:val="0"/>
          <w:w w:val="100"/>
          <w:position w:val="-2"/>
          <w:sz w:val="17"/>
          <w:szCs w:val="17"/>
        </w:rPr>
        <w:t>会</w:t>
      </w:r>
      <w:r>
        <w:rPr>
          <w:rFonts w:cs="FangSong" w:hAnsi="FangSong" w:eastAsia="FangSong" w:ascii="FangSong"/>
          <w:spacing w:val="4"/>
          <w:w w:val="100"/>
          <w:position w:val="-2"/>
          <w:sz w:val="17"/>
          <w:szCs w:val="17"/>
        </w:rPr>
        <w:t>计</w:t>
      </w:r>
      <w:r>
        <w:rPr>
          <w:rFonts w:cs="FangSong" w:hAnsi="FangSong" w:eastAsia="FangSong" w:ascii="FangSong"/>
          <w:spacing w:val="0"/>
          <w:w w:val="100"/>
          <w:position w:val="-2"/>
          <w:sz w:val="17"/>
          <w:szCs w:val="17"/>
        </w:rPr>
        <w:t>工</w:t>
      </w:r>
      <w:r>
        <w:rPr>
          <w:rFonts w:cs="FangSong" w:hAnsi="FangSong" w:eastAsia="FangSong" w:ascii="FangSong"/>
          <w:spacing w:val="4"/>
          <w:w w:val="100"/>
          <w:position w:val="-2"/>
          <w:sz w:val="17"/>
          <w:szCs w:val="17"/>
        </w:rPr>
        <w:t>作</w:t>
      </w:r>
      <w:r>
        <w:rPr>
          <w:rFonts w:cs="FangSong" w:hAnsi="FangSong" w:eastAsia="FangSong" w:ascii="FangSong"/>
          <w:spacing w:val="0"/>
          <w:w w:val="100"/>
          <w:position w:val="-2"/>
          <w:sz w:val="17"/>
          <w:szCs w:val="17"/>
        </w:rPr>
        <w:t>负</w:t>
      </w:r>
      <w:r>
        <w:rPr>
          <w:rFonts w:cs="FangSong" w:hAnsi="FangSong" w:eastAsia="FangSong" w:ascii="FangSong"/>
          <w:spacing w:val="4"/>
          <w:w w:val="100"/>
          <w:position w:val="-2"/>
          <w:sz w:val="17"/>
          <w:szCs w:val="17"/>
        </w:rPr>
        <w:t>责</w:t>
      </w:r>
      <w:r>
        <w:rPr>
          <w:rFonts w:cs="FangSong" w:hAnsi="FangSong" w:eastAsia="FangSong" w:ascii="FangSong"/>
          <w:spacing w:val="0"/>
          <w:w w:val="100"/>
          <w:position w:val="-2"/>
          <w:sz w:val="17"/>
          <w:szCs w:val="17"/>
        </w:rPr>
        <w:t>人</w:t>
      </w:r>
      <w:r>
        <w:rPr>
          <w:rFonts w:cs="FangSong" w:hAnsi="FangSong" w:eastAsia="FangSong" w:ascii="FangSong"/>
          <w:spacing w:val="4"/>
          <w:w w:val="100"/>
          <w:position w:val="-2"/>
          <w:sz w:val="17"/>
          <w:szCs w:val="17"/>
        </w:rPr>
        <w:t>：</w:t>
      </w:r>
      <w:r>
        <w:rPr>
          <w:rFonts w:cs="FangSong" w:hAnsi="FangSong" w:eastAsia="FangSong" w:ascii="FangSong"/>
          <w:spacing w:val="0"/>
          <w:w w:val="100"/>
          <w:position w:val="-2"/>
          <w:sz w:val="17"/>
          <w:szCs w:val="17"/>
        </w:rPr>
        <w:t>吴</w:t>
      </w:r>
      <w:r>
        <w:rPr>
          <w:rFonts w:cs="FangSong" w:hAnsi="FangSong" w:eastAsia="FangSong" w:ascii="FangSong"/>
          <w:spacing w:val="4"/>
          <w:w w:val="100"/>
          <w:position w:val="-2"/>
          <w:sz w:val="17"/>
          <w:szCs w:val="17"/>
        </w:rPr>
        <w:t>京</w:t>
      </w:r>
      <w:r>
        <w:rPr>
          <w:rFonts w:cs="FangSong" w:hAnsi="FangSong" w:eastAsia="FangSong" w:ascii="FangSong"/>
          <w:spacing w:val="0"/>
          <w:w w:val="100"/>
          <w:position w:val="-2"/>
          <w:sz w:val="17"/>
          <w:szCs w:val="17"/>
        </w:rPr>
        <w:t>林</w:t>
      </w:r>
      <w:r>
        <w:rPr>
          <w:rFonts w:cs="FangSong" w:hAnsi="FangSong" w:eastAsia="FangSong" w:ascii="FangSong"/>
          <w:spacing w:val="0"/>
          <w:w w:val="100"/>
          <w:position w:val="-2"/>
          <w:sz w:val="17"/>
          <w:szCs w:val="17"/>
        </w:rPr>
        <w:t>                                           </w:t>
      </w:r>
      <w:r>
        <w:rPr>
          <w:rFonts w:cs="FangSong" w:hAnsi="FangSong" w:eastAsia="FangSong" w:ascii="FangSong"/>
          <w:spacing w:val="44"/>
          <w:w w:val="100"/>
          <w:position w:val="-2"/>
          <w:sz w:val="17"/>
          <w:szCs w:val="17"/>
        </w:rPr>
        <w:t> </w:t>
      </w:r>
      <w:r>
        <w:rPr>
          <w:rFonts w:cs="FangSong" w:hAnsi="FangSong" w:eastAsia="FangSong" w:ascii="FangSong"/>
          <w:spacing w:val="0"/>
          <w:w w:val="104"/>
          <w:position w:val="-2"/>
          <w:sz w:val="17"/>
          <w:szCs w:val="17"/>
        </w:rPr>
        <w:t>会</w:t>
      </w:r>
      <w:r>
        <w:rPr>
          <w:rFonts w:cs="FangSong" w:hAnsi="FangSong" w:eastAsia="FangSong" w:ascii="FangSong"/>
          <w:spacing w:val="4"/>
          <w:w w:val="104"/>
          <w:position w:val="-2"/>
          <w:sz w:val="17"/>
          <w:szCs w:val="17"/>
        </w:rPr>
        <w:t>计</w:t>
      </w:r>
      <w:r>
        <w:rPr>
          <w:rFonts w:cs="FangSong" w:hAnsi="FangSong" w:eastAsia="FangSong" w:ascii="FangSong"/>
          <w:spacing w:val="0"/>
          <w:w w:val="104"/>
          <w:position w:val="-2"/>
          <w:sz w:val="17"/>
          <w:szCs w:val="17"/>
        </w:rPr>
        <w:t>机</w:t>
      </w:r>
      <w:r>
        <w:rPr>
          <w:rFonts w:cs="FangSong" w:hAnsi="FangSong" w:eastAsia="FangSong" w:ascii="FangSong"/>
          <w:spacing w:val="4"/>
          <w:w w:val="104"/>
          <w:position w:val="-2"/>
          <w:sz w:val="17"/>
          <w:szCs w:val="17"/>
        </w:rPr>
        <w:t>构</w:t>
      </w:r>
      <w:r>
        <w:rPr>
          <w:rFonts w:cs="FangSong" w:hAnsi="FangSong" w:eastAsia="FangSong" w:ascii="FangSong"/>
          <w:spacing w:val="0"/>
          <w:w w:val="104"/>
          <w:position w:val="-2"/>
          <w:sz w:val="17"/>
          <w:szCs w:val="17"/>
        </w:rPr>
        <w:t>负</w:t>
      </w:r>
      <w:r>
        <w:rPr>
          <w:rFonts w:cs="FangSong" w:hAnsi="FangSong" w:eastAsia="FangSong" w:ascii="FangSong"/>
          <w:spacing w:val="4"/>
          <w:w w:val="104"/>
          <w:position w:val="-2"/>
          <w:sz w:val="17"/>
          <w:szCs w:val="17"/>
        </w:rPr>
        <w:t>责</w:t>
      </w:r>
      <w:r>
        <w:rPr>
          <w:rFonts w:cs="FangSong" w:hAnsi="FangSong" w:eastAsia="FangSong" w:ascii="FangSong"/>
          <w:spacing w:val="0"/>
          <w:w w:val="104"/>
          <w:position w:val="-2"/>
          <w:sz w:val="17"/>
          <w:szCs w:val="17"/>
        </w:rPr>
        <w:t>人</w:t>
      </w:r>
      <w:r>
        <w:rPr>
          <w:rFonts w:cs="FangSong" w:hAnsi="FangSong" w:eastAsia="FangSong" w:ascii="FangSong"/>
          <w:spacing w:val="4"/>
          <w:w w:val="104"/>
          <w:position w:val="-2"/>
          <w:sz w:val="17"/>
          <w:szCs w:val="17"/>
        </w:rPr>
        <w:t>：</w:t>
      </w:r>
      <w:r>
        <w:rPr>
          <w:rFonts w:cs="FangSong" w:hAnsi="FangSong" w:eastAsia="FangSong" w:ascii="FangSong"/>
          <w:spacing w:val="0"/>
          <w:w w:val="104"/>
          <w:position w:val="-2"/>
          <w:sz w:val="17"/>
          <w:szCs w:val="17"/>
        </w:rPr>
        <w:t>魏</w:t>
      </w:r>
      <w:r>
        <w:rPr>
          <w:rFonts w:cs="FangSong" w:hAnsi="FangSong" w:eastAsia="FangSong" w:ascii="FangSong"/>
          <w:spacing w:val="4"/>
          <w:w w:val="104"/>
          <w:position w:val="-2"/>
          <w:sz w:val="17"/>
          <w:szCs w:val="17"/>
        </w:rPr>
        <w:t>东</w:t>
      </w:r>
      <w:r>
        <w:rPr>
          <w:rFonts w:cs="FangSong" w:hAnsi="FangSong" w:eastAsia="FangSong" w:ascii="FangSong"/>
          <w:spacing w:val="0"/>
          <w:w w:val="104"/>
          <w:position w:val="-2"/>
          <w:sz w:val="17"/>
          <w:szCs w:val="17"/>
        </w:rPr>
        <w:t>华</w:t>
      </w:r>
      <w:r>
        <w:rPr>
          <w:rFonts w:cs="FangSong" w:hAnsi="FangSong" w:eastAsia="FangSong" w:ascii="FangSong"/>
          <w:spacing w:val="0"/>
          <w:w w:val="100"/>
          <w:position w:val="0"/>
          <w:sz w:val="17"/>
          <w:szCs w:val="17"/>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2"/>
          <w:szCs w:val="22"/>
        </w:rPr>
        <w:jc w:val="left"/>
        <w:spacing w:before="2" w:lineRule="exact" w:line="220"/>
      </w:pPr>
      <w:r>
        <w:rPr>
          <w:sz w:val="22"/>
          <w:szCs w:val="22"/>
        </w:rPr>
      </w:r>
    </w:p>
    <w:p>
      <w:pPr>
        <w:rPr>
          <w:rFonts w:cs="FangSong" w:hAnsi="FangSong" w:eastAsia="FangSong" w:ascii="FangSong"/>
          <w:sz w:val="24"/>
          <w:szCs w:val="24"/>
        </w:rPr>
        <w:jc w:val="center"/>
        <w:spacing w:lineRule="exact" w:line="300"/>
        <w:ind w:left="6348" w:right="5734"/>
      </w:pPr>
      <w:r>
        <w:rPr>
          <w:rFonts w:cs="FangSong" w:hAnsi="FangSong" w:eastAsia="FangSong" w:ascii="FangSong"/>
          <w:spacing w:val="0"/>
          <w:w w:val="100"/>
          <w:position w:val="-3"/>
          <w:sz w:val="24"/>
          <w:szCs w:val="24"/>
        </w:rPr>
        <w:t>合并所有者权益变动表（续）</w:t>
      </w:r>
      <w:r>
        <w:rPr>
          <w:rFonts w:cs="FangSong" w:hAnsi="FangSong" w:eastAsia="FangSong" w:ascii="FangSong"/>
          <w:spacing w:val="0"/>
          <w:w w:val="100"/>
          <w:position w:val="0"/>
          <w:sz w:val="24"/>
          <w:szCs w:val="24"/>
        </w:rPr>
      </w:r>
    </w:p>
    <w:p>
      <w:pPr>
        <w:rPr>
          <w:rFonts w:cs="FangSong" w:hAnsi="FangSong" w:eastAsia="FangSong" w:ascii="FangSong"/>
          <w:sz w:val="21"/>
          <w:szCs w:val="21"/>
        </w:rPr>
        <w:jc w:val="center"/>
        <w:spacing w:lineRule="exact" w:line="300"/>
        <w:ind w:left="7462" w:right="6838"/>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5</w:t>
      </w:r>
      <w:r>
        <w:rPr>
          <w:rFonts w:cs="Calibri" w:hAnsi="Calibri" w:eastAsia="Calibri" w:ascii="Calibri"/>
          <w:spacing w:val="9"/>
          <w:w w:val="100"/>
          <w:sz w:val="21"/>
          <w:szCs w:val="21"/>
        </w:rPr>
        <w:t> </w:t>
      </w:r>
      <w:r>
        <w:rPr>
          <w:rFonts w:cs="FangSong" w:hAnsi="FangSong" w:eastAsia="FangSong" w:ascii="FangSong"/>
          <w:spacing w:val="0"/>
          <w:w w:val="100"/>
          <w:sz w:val="21"/>
          <w:szCs w:val="21"/>
        </w:rPr>
        <w:t>年度</w:t>
      </w:r>
    </w:p>
    <w:p>
      <w:pPr>
        <w:rPr>
          <w:rFonts w:cs="FangSong" w:hAnsi="FangSong" w:eastAsia="FangSong" w:ascii="FangSong"/>
          <w:sz w:val="21"/>
          <w:szCs w:val="21"/>
        </w:rPr>
        <w:jc w:val="left"/>
        <w:spacing w:lineRule="exact" w:line="240"/>
        <w:ind w:left="636"/>
      </w:pPr>
      <w:r>
        <w:rPr>
          <w:rFonts w:cs="FangSong" w:hAnsi="FangSong" w:eastAsia="FangSong" w:ascii="FangSong"/>
          <w:spacing w:val="0"/>
          <w:w w:val="100"/>
          <w:position w:val="-2"/>
          <w:sz w:val="21"/>
          <w:szCs w:val="21"/>
        </w:rPr>
        <w:t>编</w:t>
      </w:r>
      <w:r>
        <w:rPr>
          <w:rFonts w:cs="FangSong" w:hAnsi="FangSong" w:eastAsia="FangSong" w:ascii="FangSong"/>
          <w:spacing w:val="-5"/>
          <w:w w:val="100"/>
          <w:position w:val="-2"/>
          <w:sz w:val="21"/>
          <w:szCs w:val="21"/>
        </w:rPr>
        <w:t>制</w:t>
      </w:r>
      <w:r>
        <w:rPr>
          <w:rFonts w:cs="FangSong" w:hAnsi="FangSong" w:eastAsia="FangSong" w:ascii="FangSong"/>
          <w:spacing w:val="0"/>
          <w:w w:val="100"/>
          <w:position w:val="-2"/>
          <w:sz w:val="21"/>
          <w:szCs w:val="21"/>
        </w:rPr>
        <w:t>单位：</w:t>
      </w:r>
      <w:r>
        <w:rPr>
          <w:rFonts w:cs="FangSong" w:hAnsi="FangSong" w:eastAsia="FangSong" w:ascii="FangSong"/>
          <w:spacing w:val="-5"/>
          <w:w w:val="100"/>
          <w:position w:val="-2"/>
          <w:sz w:val="21"/>
          <w:szCs w:val="21"/>
        </w:rPr>
        <w:t>北</w:t>
      </w:r>
      <w:r>
        <w:rPr>
          <w:rFonts w:cs="FangSong" w:hAnsi="FangSong" w:eastAsia="FangSong" w:ascii="FangSong"/>
          <w:spacing w:val="0"/>
          <w:w w:val="100"/>
          <w:position w:val="-2"/>
          <w:sz w:val="21"/>
          <w:szCs w:val="21"/>
        </w:rPr>
        <w:t>京国际</w:t>
      </w:r>
      <w:r>
        <w:rPr>
          <w:rFonts w:cs="FangSong" w:hAnsi="FangSong" w:eastAsia="FangSong" w:ascii="FangSong"/>
          <w:spacing w:val="-5"/>
          <w:w w:val="100"/>
          <w:position w:val="-2"/>
          <w:sz w:val="21"/>
          <w:szCs w:val="21"/>
        </w:rPr>
        <w:t>信</w:t>
      </w:r>
      <w:r>
        <w:rPr>
          <w:rFonts w:cs="FangSong" w:hAnsi="FangSong" w:eastAsia="FangSong" w:ascii="FangSong"/>
          <w:spacing w:val="0"/>
          <w:w w:val="100"/>
          <w:position w:val="-2"/>
          <w:sz w:val="21"/>
          <w:szCs w:val="21"/>
        </w:rPr>
        <w:t>托有限</w:t>
      </w:r>
      <w:r>
        <w:rPr>
          <w:rFonts w:cs="FangSong" w:hAnsi="FangSong" w:eastAsia="FangSong" w:ascii="FangSong"/>
          <w:spacing w:val="-5"/>
          <w:w w:val="100"/>
          <w:position w:val="-2"/>
          <w:sz w:val="21"/>
          <w:szCs w:val="21"/>
        </w:rPr>
        <w:t>公</w:t>
      </w:r>
      <w:r>
        <w:rPr>
          <w:rFonts w:cs="FangSong" w:hAnsi="FangSong" w:eastAsia="FangSong" w:ascii="FangSong"/>
          <w:spacing w:val="0"/>
          <w:w w:val="100"/>
          <w:position w:val="-2"/>
          <w:sz w:val="21"/>
          <w:szCs w:val="21"/>
        </w:rPr>
        <w:t>司</w:t>
      </w:r>
      <w:r>
        <w:rPr>
          <w:rFonts w:cs="FangSong" w:hAnsi="FangSong" w:eastAsia="FangSong" w:ascii="FangSong"/>
          <w:spacing w:val="0"/>
          <w:w w:val="100"/>
          <w:position w:val="-2"/>
          <w:sz w:val="21"/>
          <w:szCs w:val="21"/>
        </w:rPr>
        <w:t>                                                                                 </w:t>
      </w:r>
      <w:r>
        <w:rPr>
          <w:rFonts w:cs="FangSong" w:hAnsi="FangSong" w:eastAsia="FangSong" w:ascii="FangSong"/>
          <w:spacing w:val="102"/>
          <w:w w:val="100"/>
          <w:position w:val="-2"/>
          <w:sz w:val="21"/>
          <w:szCs w:val="21"/>
        </w:rPr>
        <w:t> </w:t>
      </w:r>
      <w:r>
        <w:rPr>
          <w:rFonts w:cs="FangSong" w:hAnsi="FangSong" w:eastAsia="FangSong" w:ascii="FangSong"/>
          <w:spacing w:val="0"/>
          <w:w w:val="100"/>
          <w:position w:val="-2"/>
          <w:sz w:val="21"/>
          <w:szCs w:val="21"/>
        </w:rPr>
        <w:t>单</w:t>
      </w:r>
      <w:r>
        <w:rPr>
          <w:rFonts w:cs="FangSong" w:hAnsi="FangSong" w:eastAsia="FangSong" w:ascii="FangSong"/>
          <w:spacing w:val="-5"/>
          <w:w w:val="100"/>
          <w:position w:val="-2"/>
          <w:sz w:val="21"/>
          <w:szCs w:val="21"/>
        </w:rPr>
        <w:t>位</w:t>
      </w:r>
      <w:r>
        <w:rPr>
          <w:rFonts w:cs="FangSong" w:hAnsi="FangSong" w:eastAsia="FangSong" w:ascii="FangSong"/>
          <w:spacing w:val="0"/>
          <w:w w:val="100"/>
          <w:position w:val="-2"/>
          <w:sz w:val="21"/>
          <w:szCs w:val="21"/>
        </w:rPr>
        <w:t>：人民</w:t>
      </w:r>
      <w:r>
        <w:rPr>
          <w:rFonts w:cs="FangSong" w:hAnsi="FangSong" w:eastAsia="FangSong" w:ascii="FangSong"/>
          <w:spacing w:val="-5"/>
          <w:w w:val="100"/>
          <w:position w:val="-2"/>
          <w:sz w:val="21"/>
          <w:szCs w:val="21"/>
        </w:rPr>
        <w:t>币</w:t>
      </w:r>
      <w:r>
        <w:rPr>
          <w:rFonts w:cs="FangSong" w:hAnsi="FangSong" w:eastAsia="FangSong" w:ascii="FangSong"/>
          <w:spacing w:val="0"/>
          <w:w w:val="100"/>
          <w:position w:val="-2"/>
          <w:sz w:val="21"/>
          <w:szCs w:val="21"/>
        </w:rPr>
        <w:t>元</w:t>
      </w:r>
      <w:r>
        <w:rPr>
          <w:rFonts w:cs="FangSong" w:hAnsi="FangSong" w:eastAsia="FangSong" w:ascii="FangSong"/>
          <w:spacing w:val="0"/>
          <w:w w:val="100"/>
          <w:position w:val="0"/>
          <w:sz w:val="21"/>
          <w:szCs w:val="21"/>
        </w:rPr>
      </w:r>
    </w:p>
    <w:p>
      <w:pPr>
        <w:rPr>
          <w:sz w:val="28"/>
          <w:szCs w:val="28"/>
        </w:rPr>
        <w:jc w:val="left"/>
        <w:spacing w:before="5" w:lineRule="exact" w:line="280"/>
      </w:pPr>
      <w:r>
        <w:rPr>
          <w:sz w:val="28"/>
          <w:szCs w:val="28"/>
        </w:rPr>
      </w:r>
    </w:p>
    <w:tbl>
      <w:tblPr>
        <w:tblW w:w="0" w:type="auto"/>
        <w:tblLook w:val="01E0"/>
        <w:jc w:val="left"/>
        <w:tblInd w:w="836" w:type="dxa"/>
        <w:tblLayout w:type="fixed"/>
        <w:tblCellMar>
          <w:top w:w="0" w:type="dxa"/>
          <w:left w:w="0" w:type="dxa"/>
          <w:bottom w:w="0" w:type="dxa"/>
          <w:right w:w="0" w:type="dxa"/>
        </w:tblCellMar>
      </w:tblPr>
      <w:tblGrid/>
      <w:tr>
        <w:trPr>
          <w:trHeight w:val="355" w:hRule="exact"/>
        </w:trPr>
        <w:tc>
          <w:tcPr>
            <w:tcW w:w="606" w:type="dxa"/>
            <w:vMerge w:val="restart"/>
            <w:tcBorders>
              <w:top w:val="single" w:sz="4" w:space="0" w:color="000000"/>
              <w:left w:val="single" w:sz="4" w:space="0" w:color="000000"/>
              <w:right w:val="single" w:sz="4" w:space="0" w:color="000000"/>
            </w:tcBorders>
          </w:tcPr>
          <w:p>
            <w:pPr>
              <w:rPr>
                <w:sz w:val="20"/>
                <w:szCs w:val="20"/>
              </w:rPr>
              <w:jc w:val="left"/>
              <w:spacing w:lineRule="exact" w:line="200"/>
            </w:pPr>
            <w:r>
              <w:rPr>
                <w:sz w:val="20"/>
                <w:szCs w:val="20"/>
              </w:rPr>
            </w:r>
          </w:p>
          <w:p>
            <w:pPr>
              <w:rPr>
                <w:sz w:val="28"/>
                <w:szCs w:val="28"/>
              </w:rPr>
              <w:jc w:val="left"/>
              <w:spacing w:before="1" w:lineRule="exact" w:line="280"/>
            </w:pPr>
            <w:r>
              <w:rPr>
                <w:sz w:val="28"/>
                <w:szCs w:val="28"/>
              </w:rPr>
            </w:r>
          </w:p>
          <w:p>
            <w:pPr>
              <w:rPr>
                <w:rFonts w:cs="SimSun" w:hAnsi="SimSun" w:eastAsia="SimSun" w:ascii="SimSun"/>
                <w:sz w:val="14"/>
                <w:szCs w:val="14"/>
              </w:rPr>
              <w:jc w:val="center"/>
              <w:spacing w:lineRule="exact" w:line="180"/>
              <w:ind w:left="211" w:right="215"/>
            </w:pPr>
            <w:r>
              <w:rPr>
                <w:rFonts w:cs="SimSun" w:hAnsi="SimSun" w:eastAsia="SimSun" w:ascii="SimSun"/>
                <w:spacing w:val="0"/>
                <w:w w:val="99"/>
                <w:sz w:val="14"/>
                <w:szCs w:val="14"/>
              </w:rPr>
              <w:t>项</w:t>
            </w:r>
            <w:r>
              <w:rPr>
                <w:rFonts w:cs="SimSun" w:hAnsi="SimSun" w:eastAsia="SimSun" w:ascii="SimSun"/>
                <w:spacing w:val="0"/>
                <w:w w:val="99"/>
                <w:sz w:val="14"/>
                <w:szCs w:val="14"/>
              </w:rPr>
              <w:t> </w:t>
            </w:r>
            <w:r>
              <w:rPr>
                <w:rFonts w:cs="SimSun" w:hAnsi="SimSun" w:eastAsia="SimSun" w:ascii="SimSun"/>
                <w:spacing w:val="0"/>
                <w:w w:val="99"/>
                <w:sz w:val="14"/>
                <w:szCs w:val="14"/>
              </w:rPr>
              <w:t>目</w:t>
            </w:r>
            <w:r>
              <w:rPr>
                <w:rFonts w:cs="SimSun" w:hAnsi="SimSun" w:eastAsia="SimSun" w:ascii="SimSun"/>
                <w:spacing w:val="0"/>
                <w:w w:val="100"/>
                <w:sz w:val="14"/>
                <w:szCs w:val="14"/>
              </w:rPr>
            </w:r>
          </w:p>
        </w:tc>
        <w:tc>
          <w:tcPr>
            <w:tcW w:w="356" w:type="dxa"/>
            <w:vMerge w:val="restart"/>
            <w:tcBorders>
              <w:top w:val="single" w:sz="4" w:space="0" w:color="000000"/>
              <w:left w:val="single" w:sz="4" w:space="0" w:color="000000"/>
              <w:right w:val="single" w:sz="4" w:space="0" w:color="000000"/>
            </w:tcBorders>
          </w:tcPr>
          <w:p>
            <w:pPr>
              <w:rPr>
                <w:sz w:val="20"/>
                <w:szCs w:val="20"/>
              </w:rPr>
              <w:jc w:val="left"/>
              <w:spacing w:lineRule="exact" w:line="200"/>
            </w:pPr>
            <w:r>
              <w:rPr>
                <w:sz w:val="20"/>
                <w:szCs w:val="20"/>
              </w:rPr>
            </w:r>
          </w:p>
          <w:p>
            <w:pPr>
              <w:rPr>
                <w:sz w:val="28"/>
                <w:szCs w:val="28"/>
              </w:rPr>
              <w:jc w:val="left"/>
              <w:spacing w:before="1" w:lineRule="exact" w:line="280"/>
            </w:pPr>
            <w:r>
              <w:rPr>
                <w:sz w:val="28"/>
                <w:szCs w:val="28"/>
              </w:rPr>
            </w:r>
          </w:p>
          <w:p>
            <w:pPr>
              <w:rPr>
                <w:rFonts w:cs="SimSun" w:hAnsi="SimSun" w:eastAsia="SimSun" w:ascii="SimSun"/>
                <w:sz w:val="14"/>
                <w:szCs w:val="14"/>
              </w:rPr>
              <w:jc w:val="left"/>
              <w:spacing w:lineRule="exact" w:line="180"/>
              <w:ind w:left="101" w:right="76"/>
            </w:pPr>
            <w:r>
              <w:rPr>
                <w:rFonts w:cs="SimSun" w:hAnsi="SimSun" w:eastAsia="SimSun" w:ascii="SimSun"/>
                <w:spacing w:val="0"/>
                <w:w w:val="100"/>
                <w:sz w:val="14"/>
                <w:szCs w:val="14"/>
              </w:rPr>
              <w:t>行</w:t>
            </w:r>
            <w:r>
              <w:rPr>
                <w:rFonts w:cs="SimSun" w:hAnsi="SimSun" w:eastAsia="SimSun" w:ascii="SimSun"/>
                <w:spacing w:val="0"/>
                <w:w w:val="100"/>
                <w:sz w:val="14"/>
                <w:szCs w:val="14"/>
              </w:rPr>
              <w:t> </w:t>
            </w:r>
            <w:r>
              <w:rPr>
                <w:rFonts w:cs="SimSun" w:hAnsi="SimSun" w:eastAsia="SimSun" w:ascii="SimSun"/>
                <w:spacing w:val="0"/>
                <w:w w:val="100"/>
                <w:sz w:val="14"/>
                <w:szCs w:val="14"/>
              </w:rPr>
              <w:t>次</w:t>
            </w:r>
            <w:r>
              <w:rPr>
                <w:rFonts w:cs="SimSun" w:hAnsi="SimSun" w:eastAsia="SimSun" w:ascii="SimSun"/>
                <w:spacing w:val="0"/>
                <w:w w:val="100"/>
                <w:sz w:val="14"/>
                <w:szCs w:val="14"/>
              </w:rPr>
            </w:r>
          </w:p>
        </w:tc>
        <w:tc>
          <w:tcPr>
            <w:tcW w:w="13267" w:type="dxa"/>
            <w:gridSpan w:val="14"/>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4"/>
                <w:szCs w:val="14"/>
              </w:rPr>
              <w:jc w:val="center"/>
              <w:spacing w:before="36"/>
              <w:ind w:left="5585" w:right="5586"/>
            </w:pPr>
            <w:r>
              <w:rPr>
                <w:rFonts w:cs="SimSun" w:hAnsi="SimSun" w:eastAsia="SimSun" w:ascii="SimSun"/>
                <w:spacing w:val="0"/>
                <w:w w:val="100"/>
                <w:sz w:val="14"/>
                <w:szCs w:val="14"/>
              </w:rPr>
              <w:t>上</w:t>
            </w:r>
            <w:r>
              <w:rPr>
                <w:rFonts w:cs="SimSun" w:hAnsi="SimSun" w:eastAsia="SimSun" w:ascii="SimSun"/>
                <w:spacing w:val="0"/>
                <w:w w:val="100"/>
                <w:sz w:val="14"/>
                <w:szCs w:val="14"/>
              </w:rPr>
              <w:t>     </w:t>
            </w:r>
            <w:r>
              <w:rPr>
                <w:rFonts w:cs="SimSun" w:hAnsi="SimSun" w:eastAsia="SimSun" w:ascii="SimSun"/>
                <w:spacing w:val="69"/>
                <w:w w:val="100"/>
                <w:sz w:val="14"/>
                <w:szCs w:val="14"/>
              </w:rPr>
              <w:t> </w:t>
            </w:r>
            <w:r>
              <w:rPr>
                <w:rFonts w:cs="SimSun" w:hAnsi="SimSun" w:eastAsia="SimSun" w:ascii="SimSun"/>
                <w:spacing w:val="0"/>
                <w:w w:val="100"/>
                <w:sz w:val="14"/>
                <w:szCs w:val="14"/>
              </w:rPr>
              <w:t>年</w:t>
            </w:r>
            <w:r>
              <w:rPr>
                <w:rFonts w:cs="SimSun" w:hAnsi="SimSun" w:eastAsia="SimSun" w:ascii="SimSun"/>
                <w:spacing w:val="0"/>
                <w:w w:val="100"/>
                <w:sz w:val="14"/>
                <w:szCs w:val="14"/>
              </w:rPr>
              <w:t>     </w:t>
            </w:r>
            <w:r>
              <w:rPr>
                <w:rFonts w:cs="SimSun" w:hAnsi="SimSun" w:eastAsia="SimSun" w:ascii="SimSun"/>
                <w:spacing w:val="69"/>
                <w:w w:val="100"/>
                <w:sz w:val="14"/>
                <w:szCs w:val="14"/>
              </w:rPr>
              <w:t> </w:t>
            </w:r>
            <w:r>
              <w:rPr>
                <w:rFonts w:cs="SimSun" w:hAnsi="SimSun" w:eastAsia="SimSun" w:ascii="SimSun"/>
                <w:spacing w:val="0"/>
                <w:w w:val="100"/>
                <w:sz w:val="14"/>
                <w:szCs w:val="14"/>
              </w:rPr>
              <w:t>金</w:t>
            </w:r>
            <w:r>
              <w:rPr>
                <w:rFonts w:cs="SimSun" w:hAnsi="SimSun" w:eastAsia="SimSun" w:ascii="SimSun"/>
                <w:spacing w:val="0"/>
                <w:w w:val="100"/>
                <w:sz w:val="14"/>
                <w:szCs w:val="14"/>
              </w:rPr>
              <w:t>     </w:t>
            </w:r>
            <w:r>
              <w:rPr>
                <w:rFonts w:cs="SimSun" w:hAnsi="SimSun" w:eastAsia="SimSun" w:ascii="SimSun"/>
                <w:spacing w:val="69"/>
                <w:w w:val="100"/>
                <w:sz w:val="14"/>
                <w:szCs w:val="14"/>
              </w:rPr>
              <w:t> </w:t>
            </w:r>
            <w:r>
              <w:rPr>
                <w:rFonts w:cs="SimSun" w:hAnsi="SimSun" w:eastAsia="SimSun" w:ascii="SimSun"/>
                <w:spacing w:val="0"/>
                <w:w w:val="99"/>
                <w:sz w:val="14"/>
                <w:szCs w:val="14"/>
              </w:rPr>
              <w:t>额</w:t>
            </w:r>
            <w:r>
              <w:rPr>
                <w:rFonts w:cs="SimSun" w:hAnsi="SimSun" w:eastAsia="SimSun" w:ascii="SimSun"/>
                <w:spacing w:val="0"/>
                <w:w w:val="100"/>
                <w:sz w:val="14"/>
                <w:szCs w:val="14"/>
              </w:rPr>
            </w:r>
          </w:p>
        </w:tc>
      </w:tr>
      <w:tr>
        <w:trPr>
          <w:trHeight w:val="355" w:hRule="exact"/>
        </w:trPr>
        <w:tc>
          <w:tcPr>
            <w:tcW w:w="606" w:type="dxa"/>
            <w:vMerge w:val=""/>
            <w:tcBorders>
              <w:left w:val="single" w:sz="4" w:space="0" w:color="000000"/>
              <w:right w:val="single" w:sz="4" w:space="0" w:color="000000"/>
            </w:tcBorders>
          </w:tcPr>
          <w:p/>
        </w:tc>
        <w:tc>
          <w:tcPr>
            <w:tcW w:w="356" w:type="dxa"/>
            <w:vMerge w:val=""/>
            <w:tcBorders>
              <w:left w:val="single" w:sz="4" w:space="0" w:color="000000"/>
              <w:right w:val="single" w:sz="4" w:space="0" w:color="000000"/>
            </w:tcBorders>
          </w:tcPr>
          <w:p/>
        </w:tc>
        <w:tc>
          <w:tcPr>
            <w:tcW w:w="11090" w:type="dxa"/>
            <w:gridSpan w:val="1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4"/>
                <w:szCs w:val="14"/>
              </w:rPr>
              <w:jc w:val="center"/>
              <w:spacing w:before="36"/>
              <w:ind w:left="4736" w:right="4735"/>
            </w:pPr>
            <w:r>
              <w:rPr>
                <w:rFonts w:cs="SimSun" w:hAnsi="SimSun" w:eastAsia="SimSun" w:ascii="SimSun"/>
                <w:spacing w:val="0"/>
                <w:w w:val="99"/>
                <w:sz w:val="14"/>
                <w:szCs w:val="14"/>
              </w:rPr>
              <w:t>归属于</w:t>
            </w:r>
            <w:r>
              <w:rPr>
                <w:rFonts w:cs="SimSun" w:hAnsi="SimSun" w:eastAsia="SimSun" w:ascii="SimSun"/>
                <w:spacing w:val="5"/>
                <w:w w:val="99"/>
                <w:sz w:val="14"/>
                <w:szCs w:val="14"/>
              </w:rPr>
              <w:t>母</w:t>
            </w:r>
            <w:r>
              <w:rPr>
                <w:rFonts w:cs="SimSun" w:hAnsi="SimSun" w:eastAsia="SimSun" w:ascii="SimSun"/>
                <w:spacing w:val="0"/>
                <w:w w:val="99"/>
                <w:sz w:val="14"/>
                <w:szCs w:val="14"/>
              </w:rPr>
              <w:t>公司所有者</w:t>
            </w:r>
            <w:r>
              <w:rPr>
                <w:rFonts w:cs="SimSun" w:hAnsi="SimSun" w:eastAsia="SimSun" w:ascii="SimSun"/>
                <w:spacing w:val="5"/>
                <w:w w:val="99"/>
                <w:sz w:val="14"/>
                <w:szCs w:val="14"/>
              </w:rPr>
              <w:t>权</w:t>
            </w:r>
            <w:r>
              <w:rPr>
                <w:rFonts w:cs="SimSun" w:hAnsi="SimSun" w:eastAsia="SimSun" w:ascii="SimSun"/>
                <w:spacing w:val="0"/>
                <w:w w:val="99"/>
                <w:sz w:val="14"/>
                <w:szCs w:val="14"/>
              </w:rPr>
              <w:t>益</w:t>
            </w:r>
            <w:r>
              <w:rPr>
                <w:rFonts w:cs="SimSun" w:hAnsi="SimSun" w:eastAsia="SimSun" w:ascii="SimSun"/>
                <w:spacing w:val="0"/>
                <w:w w:val="100"/>
                <w:sz w:val="14"/>
                <w:szCs w:val="14"/>
              </w:rPr>
            </w:r>
          </w:p>
        </w:tc>
        <w:tc>
          <w:tcPr>
            <w:tcW w:w="1003" w:type="dxa"/>
            <w:vMerge w:val="restart"/>
            <w:tcBorders>
              <w:top w:val="single" w:sz="4" w:space="0" w:color="000000"/>
              <w:left w:val="single" w:sz="4" w:space="0" w:color="000000"/>
              <w:right w:val="single" w:sz="4" w:space="0" w:color="000000"/>
            </w:tcBorders>
          </w:tcPr>
          <w:p>
            <w:pPr>
              <w:rPr>
                <w:sz w:val="10"/>
                <w:szCs w:val="10"/>
              </w:rPr>
              <w:jc w:val="left"/>
              <w:spacing w:before="4" w:lineRule="exact" w:line="100"/>
            </w:pPr>
            <w:r>
              <w:rPr>
                <w:sz w:val="10"/>
                <w:szCs w:val="10"/>
              </w:rPr>
            </w:r>
          </w:p>
          <w:p>
            <w:pPr>
              <w:rPr>
                <w:sz w:val="20"/>
                <w:szCs w:val="20"/>
              </w:rPr>
              <w:jc w:val="left"/>
              <w:spacing w:lineRule="exact" w:line="200"/>
            </w:pPr>
            <w:r>
              <w:rPr>
                <w:sz w:val="20"/>
                <w:szCs w:val="20"/>
              </w:rPr>
            </w:r>
          </w:p>
          <w:p>
            <w:pPr>
              <w:rPr>
                <w:rFonts w:cs="SimSun" w:hAnsi="SimSun" w:eastAsia="SimSun" w:ascii="SimSun"/>
                <w:sz w:val="14"/>
                <w:szCs w:val="14"/>
              </w:rPr>
              <w:jc w:val="left"/>
              <w:spacing w:lineRule="exact" w:line="180"/>
              <w:ind w:left="424" w:right="116" w:hanging="278"/>
            </w:pPr>
            <w:r>
              <w:rPr>
                <w:rFonts w:cs="SimSun" w:hAnsi="SimSun" w:eastAsia="SimSun" w:ascii="SimSun"/>
                <w:spacing w:val="0"/>
                <w:w w:val="100"/>
                <w:sz w:val="14"/>
                <w:szCs w:val="14"/>
              </w:rPr>
              <w:t>少数股</w:t>
            </w:r>
            <w:r>
              <w:rPr>
                <w:rFonts w:cs="SimSun" w:hAnsi="SimSun" w:eastAsia="SimSun" w:ascii="SimSun"/>
                <w:spacing w:val="5"/>
                <w:w w:val="100"/>
                <w:sz w:val="14"/>
                <w:szCs w:val="14"/>
              </w:rPr>
              <w:t>东</w:t>
            </w:r>
            <w:r>
              <w:rPr>
                <w:rFonts w:cs="SimSun" w:hAnsi="SimSun" w:eastAsia="SimSun" w:ascii="SimSun"/>
                <w:spacing w:val="0"/>
                <w:w w:val="100"/>
                <w:sz w:val="14"/>
                <w:szCs w:val="14"/>
              </w:rPr>
              <w:t>权</w:t>
            </w:r>
            <w:r>
              <w:rPr>
                <w:rFonts w:cs="SimSun" w:hAnsi="SimSun" w:eastAsia="SimSun" w:ascii="SimSun"/>
                <w:spacing w:val="0"/>
                <w:w w:val="100"/>
                <w:sz w:val="14"/>
                <w:szCs w:val="14"/>
              </w:rPr>
              <w:t> </w:t>
            </w:r>
            <w:r>
              <w:rPr>
                <w:rFonts w:cs="SimSun" w:hAnsi="SimSun" w:eastAsia="SimSun" w:ascii="SimSun"/>
                <w:spacing w:val="0"/>
                <w:w w:val="100"/>
                <w:sz w:val="14"/>
                <w:szCs w:val="14"/>
              </w:rPr>
              <w:t>益</w:t>
            </w:r>
            <w:r>
              <w:rPr>
                <w:rFonts w:cs="SimSun" w:hAnsi="SimSun" w:eastAsia="SimSun" w:ascii="SimSun"/>
                <w:spacing w:val="0"/>
                <w:w w:val="100"/>
                <w:sz w:val="14"/>
                <w:szCs w:val="14"/>
              </w:rPr>
            </w:r>
          </w:p>
        </w:tc>
        <w:tc>
          <w:tcPr>
            <w:tcW w:w="1174" w:type="dxa"/>
            <w:vMerge w:val="restart"/>
            <w:tcBorders>
              <w:top w:val="single" w:sz="4" w:space="0" w:color="000000"/>
              <w:left w:val="single" w:sz="4" w:space="0" w:color="000000"/>
              <w:right w:val="single" w:sz="4" w:space="0" w:color="000000"/>
            </w:tcBorders>
          </w:tcPr>
          <w:p>
            <w:pPr>
              <w:rPr>
                <w:sz w:val="10"/>
                <w:szCs w:val="10"/>
              </w:rPr>
              <w:jc w:val="left"/>
              <w:spacing w:before="4" w:lineRule="exact" w:line="100"/>
            </w:pPr>
            <w:r>
              <w:rPr>
                <w:sz w:val="10"/>
                <w:szCs w:val="10"/>
              </w:rPr>
            </w:r>
          </w:p>
          <w:p>
            <w:pPr>
              <w:rPr>
                <w:sz w:val="20"/>
                <w:szCs w:val="20"/>
              </w:rPr>
              <w:jc w:val="left"/>
              <w:spacing w:lineRule="exact" w:line="200"/>
            </w:pPr>
            <w:r>
              <w:rPr>
                <w:sz w:val="20"/>
                <w:szCs w:val="20"/>
              </w:rPr>
            </w:r>
          </w:p>
          <w:p>
            <w:pPr>
              <w:rPr>
                <w:rFonts w:cs="SimSun" w:hAnsi="SimSun" w:eastAsia="SimSun" w:ascii="SimSun"/>
                <w:sz w:val="14"/>
                <w:szCs w:val="14"/>
              </w:rPr>
              <w:jc w:val="left"/>
              <w:spacing w:lineRule="exact" w:line="180"/>
              <w:ind w:left="511" w:right="133" w:hanging="350"/>
            </w:pPr>
            <w:r>
              <w:rPr>
                <w:rFonts w:cs="SimSun" w:hAnsi="SimSun" w:eastAsia="SimSun" w:ascii="SimSun"/>
                <w:spacing w:val="0"/>
                <w:w w:val="100"/>
                <w:sz w:val="14"/>
                <w:szCs w:val="14"/>
              </w:rPr>
              <w:t>所有者</w:t>
            </w:r>
            <w:r>
              <w:rPr>
                <w:rFonts w:cs="SimSun" w:hAnsi="SimSun" w:eastAsia="SimSun" w:ascii="SimSun"/>
                <w:spacing w:val="5"/>
                <w:w w:val="100"/>
                <w:sz w:val="14"/>
                <w:szCs w:val="14"/>
              </w:rPr>
              <w:t>权</w:t>
            </w:r>
            <w:r>
              <w:rPr>
                <w:rFonts w:cs="SimSun" w:hAnsi="SimSun" w:eastAsia="SimSun" w:ascii="SimSun"/>
                <w:spacing w:val="0"/>
                <w:w w:val="100"/>
                <w:sz w:val="14"/>
                <w:szCs w:val="14"/>
              </w:rPr>
              <w:t>益合</w:t>
            </w:r>
            <w:r>
              <w:rPr>
                <w:rFonts w:cs="SimSun" w:hAnsi="SimSun" w:eastAsia="SimSun" w:ascii="SimSun"/>
                <w:spacing w:val="0"/>
                <w:w w:val="100"/>
                <w:sz w:val="14"/>
                <w:szCs w:val="14"/>
              </w:rPr>
              <w:t> </w:t>
            </w:r>
            <w:r>
              <w:rPr>
                <w:rFonts w:cs="SimSun" w:hAnsi="SimSun" w:eastAsia="SimSun" w:ascii="SimSun"/>
                <w:spacing w:val="0"/>
                <w:w w:val="100"/>
                <w:sz w:val="14"/>
                <w:szCs w:val="14"/>
              </w:rPr>
              <w:t>计</w:t>
            </w:r>
            <w:r>
              <w:rPr>
                <w:rFonts w:cs="SimSun" w:hAnsi="SimSun" w:eastAsia="SimSun" w:ascii="SimSun"/>
                <w:spacing w:val="0"/>
                <w:w w:val="100"/>
                <w:sz w:val="14"/>
                <w:szCs w:val="14"/>
              </w:rPr>
            </w:r>
          </w:p>
        </w:tc>
      </w:tr>
      <w:tr>
        <w:trPr>
          <w:trHeight w:val="634" w:hRule="exact"/>
        </w:trPr>
        <w:tc>
          <w:tcPr>
            <w:tcW w:w="606" w:type="dxa"/>
            <w:vMerge w:val=""/>
            <w:tcBorders>
              <w:left w:val="single" w:sz="4" w:space="0" w:color="000000"/>
              <w:bottom w:val="single" w:sz="4" w:space="0" w:color="000000"/>
              <w:right w:val="single" w:sz="4" w:space="0" w:color="000000"/>
            </w:tcBorders>
          </w:tcPr>
          <w:p/>
        </w:tc>
        <w:tc>
          <w:tcPr>
            <w:tcW w:w="356" w:type="dxa"/>
            <w:vMerge w:val=""/>
            <w:tcBorders>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4"/>
                <w:szCs w:val="14"/>
              </w:rPr>
              <w:jc w:val="left"/>
              <w:spacing w:before="85"/>
              <w:ind w:left="302"/>
            </w:pPr>
            <w:r>
              <w:rPr>
                <w:rFonts w:cs="SimSun" w:hAnsi="SimSun" w:eastAsia="SimSun" w:ascii="SimSun"/>
                <w:spacing w:val="0"/>
                <w:w w:val="100"/>
                <w:sz w:val="14"/>
                <w:szCs w:val="14"/>
              </w:rPr>
              <w:t>实收资本</w:t>
            </w:r>
            <w:r>
              <w:rPr>
                <w:rFonts w:cs="SimSun" w:hAnsi="SimSun" w:eastAsia="SimSun" w:ascii="SimSun"/>
                <w:spacing w:val="0"/>
                <w:w w:val="100"/>
                <w:sz w:val="14"/>
                <w:szCs w:val="14"/>
              </w:rPr>
            </w:r>
          </w:p>
          <w:p>
            <w:pPr>
              <w:rPr>
                <w:rFonts w:cs="SimSun" w:hAnsi="SimSun" w:eastAsia="SimSun" w:ascii="SimSun"/>
                <w:sz w:val="14"/>
                <w:szCs w:val="14"/>
              </w:rPr>
              <w:jc w:val="left"/>
              <w:spacing w:lineRule="exact" w:line="180"/>
              <w:ind w:left="234"/>
            </w:pPr>
            <w:r>
              <w:rPr>
                <w:rFonts w:cs="SimSun" w:hAnsi="SimSun" w:eastAsia="SimSun" w:ascii="SimSun"/>
                <w:spacing w:val="0"/>
                <w:w w:val="100"/>
                <w:position w:val="-2"/>
                <w:sz w:val="14"/>
                <w:szCs w:val="14"/>
              </w:rPr>
              <w:t>（或股</w:t>
            </w:r>
            <w:r>
              <w:rPr>
                <w:rFonts w:cs="SimSun" w:hAnsi="SimSun" w:eastAsia="SimSun" w:ascii="SimSun"/>
                <w:spacing w:val="5"/>
                <w:w w:val="100"/>
                <w:position w:val="-2"/>
                <w:sz w:val="14"/>
                <w:szCs w:val="14"/>
              </w:rPr>
              <w:t>本</w:t>
            </w:r>
            <w:r>
              <w:rPr>
                <w:rFonts w:cs="SimSun" w:hAnsi="SimSun" w:eastAsia="SimSun" w:ascii="SimSun"/>
                <w:spacing w:val="0"/>
                <w:w w:val="100"/>
                <w:position w:val="-2"/>
                <w:sz w:val="14"/>
                <w:szCs w:val="14"/>
              </w:rPr>
              <w:t>）</w:t>
            </w:r>
            <w:r>
              <w:rPr>
                <w:rFonts w:cs="SimSun" w:hAnsi="SimSun" w:eastAsia="SimSun" w:ascii="SimSun"/>
                <w:spacing w:val="0"/>
                <w:w w:val="100"/>
                <w:position w:val="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4"/>
                <w:szCs w:val="14"/>
              </w:rPr>
              <w:jc w:val="both"/>
              <w:spacing w:before="35" w:lineRule="exact" w:line="180"/>
              <w:ind w:left="140" w:right="110"/>
            </w:pPr>
            <w:r>
              <w:rPr>
                <w:rFonts w:cs="SimSun" w:hAnsi="SimSun" w:eastAsia="SimSun" w:ascii="SimSun"/>
                <w:spacing w:val="0"/>
                <w:w w:val="100"/>
                <w:sz w:val="14"/>
                <w:szCs w:val="14"/>
              </w:rPr>
              <w:t>其他</w:t>
            </w:r>
            <w:r>
              <w:rPr>
                <w:rFonts w:cs="SimSun" w:hAnsi="SimSun" w:eastAsia="SimSun" w:ascii="SimSun"/>
                <w:spacing w:val="0"/>
                <w:w w:val="100"/>
                <w:sz w:val="14"/>
                <w:szCs w:val="14"/>
              </w:rPr>
              <w:t> </w:t>
            </w:r>
            <w:r>
              <w:rPr>
                <w:rFonts w:cs="SimSun" w:hAnsi="SimSun" w:eastAsia="SimSun" w:ascii="SimSun"/>
                <w:spacing w:val="0"/>
                <w:w w:val="100"/>
                <w:sz w:val="14"/>
                <w:szCs w:val="14"/>
              </w:rPr>
              <w:t>权益</w:t>
            </w:r>
            <w:r>
              <w:rPr>
                <w:rFonts w:cs="SimSun" w:hAnsi="SimSun" w:eastAsia="SimSun" w:ascii="SimSun"/>
                <w:spacing w:val="0"/>
                <w:w w:val="100"/>
                <w:sz w:val="14"/>
                <w:szCs w:val="14"/>
              </w:rPr>
              <w:t> </w:t>
            </w:r>
            <w:r>
              <w:rPr>
                <w:rFonts w:cs="SimSun" w:hAnsi="SimSun" w:eastAsia="SimSun" w:ascii="SimSun"/>
                <w:spacing w:val="0"/>
                <w:w w:val="100"/>
                <w:sz w:val="14"/>
                <w:szCs w:val="14"/>
              </w:rPr>
              <w:t>工具</w:t>
            </w:r>
            <w:r>
              <w:rPr>
                <w:rFonts w:cs="SimSun" w:hAnsi="SimSun" w:eastAsia="SimSun" w:ascii="SimSun"/>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6" w:lineRule="exact" w:line="160"/>
            </w:pPr>
            <w:r>
              <w:rPr>
                <w:sz w:val="17"/>
                <w:szCs w:val="17"/>
              </w:rPr>
            </w:r>
          </w:p>
          <w:p>
            <w:pPr>
              <w:rPr>
                <w:rFonts w:cs="SimSun" w:hAnsi="SimSun" w:eastAsia="SimSun" w:ascii="SimSun"/>
                <w:sz w:val="14"/>
                <w:szCs w:val="14"/>
              </w:rPr>
              <w:jc w:val="left"/>
              <w:ind w:left="322"/>
            </w:pPr>
            <w:r>
              <w:rPr>
                <w:rFonts w:cs="SimSun" w:hAnsi="SimSun" w:eastAsia="SimSun" w:ascii="SimSun"/>
                <w:spacing w:val="0"/>
                <w:w w:val="100"/>
                <w:sz w:val="14"/>
                <w:szCs w:val="14"/>
              </w:rPr>
              <w:t>资本公积</w:t>
            </w:r>
            <w:r>
              <w:rPr>
                <w:rFonts w:cs="SimSun" w:hAnsi="SimSun" w:eastAsia="SimSun" w:ascii="SimSun"/>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SimSun" w:hAnsi="SimSun" w:eastAsia="SimSun" w:ascii="SimSun"/>
                <w:sz w:val="14"/>
                <w:szCs w:val="14"/>
              </w:rPr>
              <w:jc w:val="left"/>
              <w:spacing w:lineRule="exact" w:line="180"/>
              <w:ind w:left="135" w:right="91" w:hanging="14"/>
            </w:pPr>
            <w:r>
              <w:rPr>
                <w:rFonts w:cs="SimSun" w:hAnsi="SimSun" w:eastAsia="SimSun" w:ascii="SimSun"/>
                <w:w w:val="99"/>
                <w:sz w:val="14"/>
                <w:szCs w:val="14"/>
              </w:rPr>
              <w:t>减</w:t>
            </w:r>
            <w:r>
              <w:rPr>
                <w:rFonts w:cs="Arial" w:hAnsi="Arial" w:eastAsia="Arial" w:ascii="Arial"/>
                <w:spacing w:val="-3"/>
                <w:w w:val="81"/>
                <w:sz w:val="14"/>
                <w:szCs w:val="14"/>
              </w:rPr>
              <w:t>:</w:t>
            </w:r>
            <w:r>
              <w:rPr>
                <w:rFonts w:cs="SimSun" w:hAnsi="SimSun" w:eastAsia="SimSun" w:ascii="SimSun"/>
                <w:spacing w:val="0"/>
                <w:w w:val="99"/>
                <w:sz w:val="14"/>
                <w:szCs w:val="14"/>
              </w:rPr>
              <w:t>库</w:t>
            </w:r>
            <w:r>
              <w:rPr>
                <w:rFonts w:cs="SimSun" w:hAnsi="SimSun" w:eastAsia="SimSun" w:ascii="SimSun"/>
                <w:spacing w:val="0"/>
                <w:w w:val="99"/>
                <w:sz w:val="14"/>
                <w:szCs w:val="14"/>
              </w:rPr>
              <w:t> </w:t>
            </w:r>
            <w:r>
              <w:rPr>
                <w:rFonts w:cs="SimSun" w:hAnsi="SimSun" w:eastAsia="SimSun" w:ascii="SimSun"/>
                <w:spacing w:val="0"/>
                <w:w w:val="100"/>
                <w:sz w:val="14"/>
                <w:szCs w:val="14"/>
              </w:rPr>
              <w:t>存股</w:t>
            </w:r>
            <w:r>
              <w:rPr>
                <w:rFonts w:cs="SimSun" w:hAnsi="SimSun" w:eastAsia="SimSun" w:ascii="SimSun"/>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SimSun" w:hAnsi="SimSun" w:eastAsia="SimSun" w:ascii="SimSun"/>
                <w:sz w:val="14"/>
                <w:szCs w:val="14"/>
              </w:rPr>
              <w:jc w:val="left"/>
              <w:spacing w:lineRule="exact" w:line="180"/>
              <w:ind w:left="416" w:right="106" w:hanging="278"/>
            </w:pPr>
            <w:r>
              <w:rPr>
                <w:rFonts w:cs="SimSun" w:hAnsi="SimSun" w:eastAsia="SimSun" w:ascii="SimSun"/>
                <w:spacing w:val="0"/>
                <w:w w:val="100"/>
                <w:sz w:val="14"/>
                <w:szCs w:val="14"/>
              </w:rPr>
              <w:t>其他综</w:t>
            </w:r>
            <w:r>
              <w:rPr>
                <w:rFonts w:cs="SimSun" w:hAnsi="SimSun" w:eastAsia="SimSun" w:ascii="SimSun"/>
                <w:spacing w:val="5"/>
                <w:w w:val="100"/>
                <w:sz w:val="14"/>
                <w:szCs w:val="14"/>
              </w:rPr>
              <w:t>合</w:t>
            </w:r>
            <w:r>
              <w:rPr>
                <w:rFonts w:cs="SimSun" w:hAnsi="SimSun" w:eastAsia="SimSun" w:ascii="SimSun"/>
                <w:spacing w:val="0"/>
                <w:w w:val="100"/>
                <w:sz w:val="14"/>
                <w:szCs w:val="14"/>
              </w:rPr>
              <w:t>收</w:t>
            </w:r>
            <w:r>
              <w:rPr>
                <w:rFonts w:cs="SimSun" w:hAnsi="SimSun" w:eastAsia="SimSun" w:ascii="SimSun"/>
                <w:spacing w:val="0"/>
                <w:w w:val="100"/>
                <w:sz w:val="14"/>
                <w:szCs w:val="14"/>
              </w:rPr>
              <w:t> </w:t>
            </w:r>
            <w:r>
              <w:rPr>
                <w:rFonts w:cs="SimSun" w:hAnsi="SimSun" w:eastAsia="SimSun" w:ascii="SimSun"/>
                <w:spacing w:val="0"/>
                <w:w w:val="100"/>
                <w:sz w:val="14"/>
                <w:szCs w:val="14"/>
              </w:rPr>
              <w:t>益</w:t>
            </w:r>
            <w:r>
              <w:rPr>
                <w:rFonts w:cs="SimSun" w:hAnsi="SimSun" w:eastAsia="SimSun" w:ascii="SimSun"/>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SimSun" w:hAnsi="SimSun" w:eastAsia="SimSun" w:ascii="SimSun"/>
                <w:sz w:val="14"/>
                <w:szCs w:val="14"/>
              </w:rPr>
              <w:jc w:val="left"/>
              <w:spacing w:lineRule="exact" w:line="180"/>
              <w:ind w:left="103" w:right="78"/>
            </w:pPr>
            <w:r>
              <w:rPr>
                <w:rFonts w:cs="SimSun" w:hAnsi="SimSun" w:eastAsia="SimSun" w:ascii="SimSun"/>
                <w:spacing w:val="0"/>
                <w:w w:val="100"/>
                <w:sz w:val="14"/>
                <w:szCs w:val="14"/>
              </w:rPr>
              <w:t>专项</w:t>
            </w:r>
            <w:r>
              <w:rPr>
                <w:rFonts w:cs="SimSun" w:hAnsi="SimSun" w:eastAsia="SimSun" w:ascii="SimSun"/>
                <w:spacing w:val="0"/>
                <w:w w:val="100"/>
                <w:sz w:val="14"/>
                <w:szCs w:val="14"/>
              </w:rPr>
              <w:t> </w:t>
            </w:r>
            <w:r>
              <w:rPr>
                <w:rFonts w:cs="SimSun" w:hAnsi="SimSun" w:eastAsia="SimSun" w:ascii="SimSun"/>
                <w:spacing w:val="0"/>
                <w:w w:val="100"/>
                <w:sz w:val="14"/>
                <w:szCs w:val="14"/>
              </w:rPr>
              <w:t>储备</w:t>
            </w:r>
            <w:r>
              <w:rPr>
                <w:rFonts w:cs="SimSun" w:hAnsi="SimSun" w:eastAsia="SimSun" w:ascii="SimSun"/>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6" w:lineRule="exact" w:line="160"/>
            </w:pPr>
            <w:r>
              <w:rPr>
                <w:sz w:val="17"/>
                <w:szCs w:val="17"/>
              </w:rPr>
            </w:r>
          </w:p>
          <w:p>
            <w:pPr>
              <w:rPr>
                <w:rFonts w:cs="SimSun" w:hAnsi="SimSun" w:eastAsia="SimSun" w:ascii="SimSun"/>
                <w:sz w:val="14"/>
                <w:szCs w:val="14"/>
              </w:rPr>
              <w:jc w:val="left"/>
              <w:ind w:left="304"/>
            </w:pPr>
            <w:r>
              <w:rPr>
                <w:rFonts w:cs="SimSun" w:hAnsi="SimSun" w:eastAsia="SimSun" w:ascii="SimSun"/>
                <w:spacing w:val="0"/>
                <w:w w:val="100"/>
                <w:sz w:val="14"/>
                <w:szCs w:val="14"/>
              </w:rPr>
              <w:t>盈余公积</w:t>
            </w:r>
            <w:r>
              <w:rPr>
                <w:rFonts w:cs="SimSun" w:hAnsi="SimSun" w:eastAsia="SimSun" w:ascii="SimSun"/>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SimSun" w:hAnsi="SimSun" w:eastAsia="SimSun" w:ascii="SimSun"/>
                <w:sz w:val="14"/>
                <w:szCs w:val="14"/>
              </w:rPr>
              <w:jc w:val="left"/>
              <w:spacing w:lineRule="exact" w:line="180"/>
              <w:ind w:left="373" w:right="137" w:hanging="206"/>
            </w:pPr>
            <w:r>
              <w:rPr>
                <w:rFonts w:cs="SimSun" w:hAnsi="SimSun" w:eastAsia="SimSun" w:ascii="SimSun"/>
                <w:spacing w:val="0"/>
                <w:w w:val="100"/>
                <w:sz w:val="14"/>
                <w:szCs w:val="14"/>
              </w:rPr>
              <w:t>△一般风险</w:t>
            </w:r>
            <w:r>
              <w:rPr>
                <w:rFonts w:cs="SimSun" w:hAnsi="SimSun" w:eastAsia="SimSun" w:ascii="SimSun"/>
                <w:spacing w:val="0"/>
                <w:w w:val="100"/>
                <w:sz w:val="14"/>
                <w:szCs w:val="14"/>
              </w:rPr>
              <w:t> </w:t>
            </w:r>
            <w:r>
              <w:rPr>
                <w:rFonts w:cs="SimSun" w:hAnsi="SimSun" w:eastAsia="SimSun" w:ascii="SimSun"/>
                <w:spacing w:val="0"/>
                <w:w w:val="100"/>
                <w:sz w:val="14"/>
                <w:szCs w:val="14"/>
              </w:rPr>
              <w:t>准备</w:t>
            </w:r>
            <w:r>
              <w:rPr>
                <w:rFonts w:cs="SimSun" w:hAnsi="SimSun" w:eastAsia="SimSun" w:ascii="SimSun"/>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SimSun" w:hAnsi="SimSun" w:eastAsia="SimSun" w:ascii="SimSun"/>
                <w:sz w:val="14"/>
                <w:szCs w:val="14"/>
              </w:rPr>
              <w:jc w:val="left"/>
              <w:spacing w:lineRule="exact" w:line="180"/>
              <w:ind w:left="490" w:right="107" w:hanging="350"/>
            </w:pPr>
            <w:r>
              <w:rPr>
                <w:rFonts w:cs="SimSun" w:hAnsi="SimSun" w:eastAsia="SimSun" w:ascii="SimSun"/>
                <w:spacing w:val="0"/>
                <w:w w:val="100"/>
                <w:sz w:val="14"/>
                <w:szCs w:val="14"/>
              </w:rPr>
              <w:t>△信托赔</w:t>
            </w:r>
            <w:r>
              <w:rPr>
                <w:rFonts w:cs="SimSun" w:hAnsi="SimSun" w:eastAsia="SimSun" w:ascii="SimSun"/>
                <w:spacing w:val="5"/>
                <w:w w:val="100"/>
                <w:sz w:val="14"/>
                <w:szCs w:val="14"/>
              </w:rPr>
              <w:t>偿</w:t>
            </w:r>
            <w:r>
              <w:rPr>
                <w:rFonts w:cs="SimSun" w:hAnsi="SimSun" w:eastAsia="SimSun" w:ascii="SimSun"/>
                <w:spacing w:val="0"/>
                <w:w w:val="100"/>
                <w:sz w:val="14"/>
                <w:szCs w:val="14"/>
              </w:rPr>
              <w:t>准</w:t>
            </w:r>
            <w:r>
              <w:rPr>
                <w:rFonts w:cs="SimSun" w:hAnsi="SimSun" w:eastAsia="SimSun" w:ascii="SimSun"/>
                <w:spacing w:val="0"/>
                <w:w w:val="100"/>
                <w:sz w:val="14"/>
                <w:szCs w:val="14"/>
              </w:rPr>
              <w:t> </w:t>
            </w:r>
            <w:r>
              <w:rPr>
                <w:rFonts w:cs="SimSun" w:hAnsi="SimSun" w:eastAsia="SimSun" w:ascii="SimSun"/>
                <w:spacing w:val="0"/>
                <w:w w:val="100"/>
                <w:sz w:val="14"/>
                <w:szCs w:val="14"/>
              </w:rPr>
              <w:t>备</w:t>
            </w:r>
            <w:r>
              <w:rPr>
                <w:rFonts w:cs="SimSun" w:hAnsi="SimSun" w:eastAsia="SimSun" w:ascii="SimSun"/>
                <w:spacing w:val="0"/>
                <w:w w:val="100"/>
                <w:sz w:val="14"/>
                <w:szCs w:val="14"/>
              </w:rPr>
            </w:r>
          </w:p>
        </w:tc>
        <w:tc>
          <w:tcPr>
            <w:tcW w:w="121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6" w:lineRule="exact" w:line="160"/>
            </w:pPr>
            <w:r>
              <w:rPr>
                <w:sz w:val="17"/>
                <w:szCs w:val="17"/>
              </w:rPr>
            </w:r>
          </w:p>
          <w:p>
            <w:pPr>
              <w:rPr>
                <w:rFonts w:cs="SimSun" w:hAnsi="SimSun" w:eastAsia="SimSun" w:ascii="SimSun"/>
                <w:sz w:val="14"/>
                <w:szCs w:val="14"/>
              </w:rPr>
              <w:jc w:val="left"/>
              <w:ind w:left="251"/>
            </w:pPr>
            <w:r>
              <w:rPr>
                <w:rFonts w:cs="SimSun" w:hAnsi="SimSun" w:eastAsia="SimSun" w:ascii="SimSun"/>
                <w:spacing w:val="0"/>
                <w:w w:val="100"/>
                <w:sz w:val="14"/>
                <w:szCs w:val="14"/>
              </w:rPr>
              <w:t>未分配</w:t>
            </w:r>
            <w:r>
              <w:rPr>
                <w:rFonts w:cs="SimSun" w:hAnsi="SimSun" w:eastAsia="SimSun" w:ascii="SimSun"/>
                <w:spacing w:val="5"/>
                <w:w w:val="100"/>
                <w:sz w:val="14"/>
                <w:szCs w:val="14"/>
              </w:rPr>
              <w:t>利</w:t>
            </w:r>
            <w:r>
              <w:rPr>
                <w:rFonts w:cs="SimSun" w:hAnsi="SimSun" w:eastAsia="SimSun" w:ascii="SimSun"/>
                <w:spacing w:val="0"/>
                <w:w w:val="100"/>
                <w:sz w:val="14"/>
                <w:szCs w:val="14"/>
              </w:rPr>
              <w:t>润</w:t>
            </w:r>
            <w:r>
              <w:rPr>
                <w:rFonts w:cs="SimSun" w:hAnsi="SimSun" w:eastAsia="SimSun" w:ascii="SimSun"/>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SimSun" w:hAnsi="SimSun" w:eastAsia="SimSun" w:ascii="SimSun"/>
                <w:sz w:val="14"/>
                <w:szCs w:val="14"/>
              </w:rPr>
              <w:jc w:val="left"/>
              <w:spacing w:lineRule="exact" w:line="180"/>
              <w:ind w:left="102" w:right="75"/>
            </w:pPr>
            <w:r>
              <w:rPr>
                <w:rFonts w:cs="SimSun" w:hAnsi="SimSun" w:eastAsia="SimSun" w:ascii="SimSun"/>
                <w:spacing w:val="0"/>
                <w:w w:val="100"/>
                <w:sz w:val="14"/>
                <w:szCs w:val="14"/>
              </w:rPr>
              <w:t>其</w:t>
            </w:r>
            <w:r>
              <w:rPr>
                <w:rFonts w:cs="SimSun" w:hAnsi="SimSun" w:eastAsia="SimSun" w:ascii="SimSun"/>
                <w:spacing w:val="0"/>
                <w:w w:val="100"/>
                <w:sz w:val="14"/>
                <w:szCs w:val="14"/>
              </w:rPr>
              <w:t> </w:t>
            </w:r>
            <w:r>
              <w:rPr>
                <w:rFonts w:cs="SimSun" w:hAnsi="SimSun" w:eastAsia="SimSun" w:ascii="SimSun"/>
                <w:spacing w:val="0"/>
                <w:w w:val="100"/>
                <w:sz w:val="14"/>
                <w:szCs w:val="14"/>
              </w:rPr>
              <w:t>他</w:t>
            </w:r>
            <w:r>
              <w:rPr>
                <w:rFonts w:cs="SimSun" w:hAnsi="SimSun" w:eastAsia="SimSun" w:ascii="SimSun"/>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6" w:lineRule="exact" w:line="160"/>
            </w:pPr>
            <w:r>
              <w:rPr>
                <w:sz w:val="17"/>
                <w:szCs w:val="17"/>
              </w:rPr>
            </w:r>
          </w:p>
          <w:p>
            <w:pPr>
              <w:rPr>
                <w:rFonts w:cs="SimSun" w:hAnsi="SimSun" w:eastAsia="SimSun" w:ascii="SimSun"/>
                <w:sz w:val="14"/>
                <w:szCs w:val="14"/>
              </w:rPr>
              <w:jc w:val="center"/>
              <w:ind w:left="404" w:right="407"/>
            </w:pPr>
            <w:r>
              <w:rPr>
                <w:rFonts w:cs="SimSun" w:hAnsi="SimSun" w:eastAsia="SimSun" w:ascii="SimSun"/>
                <w:spacing w:val="0"/>
                <w:w w:val="99"/>
                <w:sz w:val="14"/>
                <w:szCs w:val="14"/>
              </w:rPr>
              <w:t>小计</w:t>
            </w:r>
            <w:r>
              <w:rPr>
                <w:rFonts w:cs="SimSun" w:hAnsi="SimSun" w:eastAsia="SimSun" w:ascii="SimSun"/>
                <w:spacing w:val="0"/>
                <w:w w:val="100"/>
                <w:sz w:val="14"/>
                <w:szCs w:val="14"/>
              </w:rPr>
            </w:r>
          </w:p>
        </w:tc>
        <w:tc>
          <w:tcPr>
            <w:tcW w:w="1003" w:type="dxa"/>
            <w:vMerge w:val=""/>
            <w:tcBorders>
              <w:left w:val="single" w:sz="4" w:space="0" w:color="000000"/>
              <w:bottom w:val="single" w:sz="4" w:space="0" w:color="000000"/>
              <w:right w:val="single" w:sz="4" w:space="0" w:color="000000"/>
            </w:tcBorders>
          </w:tcPr>
          <w:p/>
        </w:tc>
        <w:tc>
          <w:tcPr>
            <w:tcW w:w="1174" w:type="dxa"/>
            <w:vMerge w:val=""/>
            <w:tcBorders>
              <w:left w:val="single" w:sz="4" w:space="0" w:color="000000"/>
              <w:bottom w:val="single" w:sz="4" w:space="0" w:color="000000"/>
              <w:right w:val="single" w:sz="4" w:space="0" w:color="000000"/>
            </w:tcBorders>
          </w:tcPr>
          <w:p/>
        </w:tc>
      </w:tr>
      <w:tr>
        <w:trPr>
          <w:trHeight w:val="390"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center"/>
              <w:spacing w:before="17" w:lineRule="exact" w:line="160"/>
              <w:ind w:left="217" w:right="220"/>
            </w:pPr>
            <w:r>
              <w:rPr>
                <w:rFonts w:cs="SimSun" w:hAnsi="SimSun" w:eastAsia="SimSun" w:ascii="SimSun"/>
                <w:spacing w:val="0"/>
                <w:w w:val="100"/>
                <w:sz w:val="13"/>
                <w:szCs w:val="13"/>
              </w:rPr>
              <w:t>栏</w:t>
            </w:r>
            <w:r>
              <w:rPr>
                <w:rFonts w:cs="SimSun" w:hAnsi="SimSun" w:eastAsia="SimSun" w:ascii="SimSun"/>
                <w:spacing w:val="0"/>
                <w:w w:val="100"/>
                <w:sz w:val="13"/>
                <w:szCs w:val="13"/>
              </w:rPr>
              <w:t> </w:t>
            </w:r>
            <w:r>
              <w:rPr>
                <w:rFonts w:cs="SimSun" w:hAnsi="SimSun" w:eastAsia="SimSun" w:ascii="SimSun"/>
                <w:spacing w:val="0"/>
                <w:w w:val="100"/>
                <w:sz w:val="13"/>
                <w:szCs w:val="13"/>
              </w:rPr>
              <w:t>次</w:t>
            </w:r>
          </w:p>
        </w:tc>
        <w:tc>
          <w:tcPr>
            <w:tcW w:w="35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left"/>
              <w:ind w:left="11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521" w:right="519"/>
            </w:pPr>
            <w:r>
              <w:rPr>
                <w:rFonts w:cs="Arial" w:hAnsi="Arial" w:eastAsia="Arial" w:ascii="Arial"/>
                <w:spacing w:val="0"/>
                <w:w w:val="81"/>
                <w:sz w:val="14"/>
                <w:szCs w:val="14"/>
              </w:rPr>
              <w:t>1</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220" w:right="218"/>
            </w:pPr>
            <w:r>
              <w:rPr>
                <w:rFonts w:cs="Arial" w:hAnsi="Arial" w:eastAsia="Arial" w:ascii="Arial"/>
                <w:spacing w:val="0"/>
                <w:w w:val="81"/>
                <w:sz w:val="14"/>
                <w:szCs w:val="14"/>
              </w:rPr>
              <w:t>2</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541" w:right="539"/>
            </w:pPr>
            <w:r>
              <w:rPr>
                <w:rFonts w:cs="Arial" w:hAnsi="Arial" w:eastAsia="Arial" w:ascii="Arial"/>
                <w:spacing w:val="0"/>
                <w:w w:val="81"/>
                <w:sz w:val="14"/>
                <w:szCs w:val="14"/>
              </w:rPr>
              <w:t>3</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210" w:right="215"/>
            </w:pPr>
            <w:r>
              <w:rPr>
                <w:rFonts w:cs="Arial" w:hAnsi="Arial" w:eastAsia="Arial" w:ascii="Arial"/>
                <w:spacing w:val="0"/>
                <w:w w:val="81"/>
                <w:sz w:val="14"/>
                <w:szCs w:val="14"/>
              </w:rPr>
              <w:t>4</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424" w:right="427"/>
            </w:pPr>
            <w:r>
              <w:rPr>
                <w:rFonts w:cs="Arial" w:hAnsi="Arial" w:eastAsia="Arial" w:ascii="Arial"/>
                <w:spacing w:val="0"/>
                <w:w w:val="81"/>
                <w:sz w:val="14"/>
                <w:szCs w:val="14"/>
              </w:rPr>
              <w:t>5</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183" w:right="183"/>
            </w:pPr>
            <w:r>
              <w:rPr>
                <w:rFonts w:cs="Arial" w:hAnsi="Arial" w:eastAsia="Arial" w:ascii="Arial"/>
                <w:spacing w:val="0"/>
                <w:w w:val="81"/>
                <w:sz w:val="14"/>
                <w:szCs w:val="14"/>
              </w:rPr>
              <w:t>6</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518" w:right="522"/>
            </w:pPr>
            <w:r>
              <w:rPr>
                <w:rFonts w:cs="Arial" w:hAnsi="Arial" w:eastAsia="Arial" w:ascii="Arial"/>
                <w:spacing w:val="0"/>
                <w:w w:val="81"/>
                <w:sz w:val="14"/>
                <w:szCs w:val="14"/>
              </w:rPr>
              <w:t>7</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453" w:right="453"/>
            </w:pPr>
            <w:r>
              <w:rPr>
                <w:rFonts w:cs="Arial" w:hAnsi="Arial" w:eastAsia="Arial" w:ascii="Arial"/>
                <w:spacing w:val="0"/>
                <w:w w:val="81"/>
                <w:sz w:val="14"/>
                <w:szCs w:val="14"/>
              </w:rPr>
              <w:t>8</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542" w:right="539"/>
            </w:pPr>
            <w:r>
              <w:rPr>
                <w:rFonts w:cs="Arial" w:hAnsi="Arial" w:eastAsia="Arial" w:ascii="Arial"/>
                <w:spacing w:val="0"/>
                <w:w w:val="81"/>
                <w:sz w:val="14"/>
                <w:szCs w:val="14"/>
              </w:rPr>
              <w:t>9</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left"/>
              <w:ind w:left="111"/>
            </w:pPr>
            <w:r>
              <w:rPr>
                <w:rFonts w:cs="Arial" w:hAnsi="Arial" w:eastAsia="Arial" w:ascii="Arial"/>
                <w:spacing w:val="-1"/>
                <w:w w:val="81"/>
                <w:sz w:val="14"/>
                <w:szCs w:val="14"/>
              </w:rPr>
              <w:t>1</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488" w:right="490"/>
            </w:pPr>
            <w:r>
              <w:rPr>
                <w:rFonts w:cs="Arial" w:hAnsi="Arial" w:eastAsia="Arial" w:ascii="Arial"/>
                <w:spacing w:val="-1"/>
                <w:w w:val="81"/>
                <w:sz w:val="14"/>
                <w:szCs w:val="14"/>
              </w:rPr>
              <w:t>1</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404" w:right="403"/>
            </w:pPr>
            <w:r>
              <w:rPr>
                <w:rFonts w:cs="Arial" w:hAnsi="Arial" w:eastAsia="Arial" w:ascii="Arial"/>
                <w:spacing w:val="-1"/>
                <w:w w:val="81"/>
                <w:sz w:val="14"/>
                <w:szCs w:val="14"/>
              </w:rPr>
              <w:t>1</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4"/>
                <w:szCs w:val="14"/>
              </w:rPr>
              <w:jc w:val="center"/>
              <w:ind w:left="485" w:right="482"/>
            </w:pPr>
            <w:r>
              <w:rPr>
                <w:rFonts w:cs="Arial" w:hAnsi="Arial" w:eastAsia="Arial" w:ascii="Arial"/>
                <w:spacing w:val="-1"/>
                <w:w w:val="81"/>
                <w:sz w:val="14"/>
                <w:szCs w:val="14"/>
              </w:rPr>
              <w:t>1</w:t>
            </w:r>
            <w:r>
              <w:rPr>
                <w:rFonts w:cs="Arial" w:hAnsi="Arial" w:eastAsia="Arial" w:ascii="Arial"/>
                <w:spacing w:val="0"/>
                <w:w w:val="81"/>
                <w:sz w:val="14"/>
                <w:szCs w:val="14"/>
              </w:rPr>
              <w:t>3</w:t>
            </w:r>
            <w:r>
              <w:rPr>
                <w:rFonts w:cs="Arial" w:hAnsi="Arial" w:eastAsia="Arial" w:ascii="Arial"/>
                <w:spacing w:val="0"/>
                <w:w w:val="100"/>
                <w:sz w:val="14"/>
                <w:szCs w:val="14"/>
              </w:rPr>
            </w:r>
          </w:p>
        </w:tc>
      </w:tr>
      <w:tr>
        <w:trPr>
          <w:trHeight w:val="685"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2" w:right="81"/>
            </w:pPr>
            <w:r>
              <w:rPr>
                <w:rFonts w:cs="SimSun" w:hAnsi="SimSun" w:eastAsia="SimSun" w:ascii="SimSun"/>
                <w:spacing w:val="4"/>
                <w:w w:val="100"/>
                <w:position w:val="-1"/>
                <w:sz w:val="13"/>
                <w:szCs w:val="13"/>
              </w:rPr>
              <w:t>一</w:t>
            </w:r>
            <w:r>
              <w:rPr>
                <w:rFonts w:cs="SimSun" w:hAnsi="SimSun" w:eastAsia="SimSun" w:ascii="SimSun"/>
                <w:spacing w:val="0"/>
                <w:w w:val="100"/>
                <w:position w:val="-1"/>
                <w:sz w:val="13"/>
                <w:szCs w:val="13"/>
              </w:rPr>
              <w:t>、上</w:t>
            </w:r>
            <w:r>
              <w:rPr>
                <w:rFonts w:cs="SimSun" w:hAnsi="SimSun" w:eastAsia="SimSun" w:ascii="SimSun"/>
                <w:spacing w:val="0"/>
                <w:w w:val="100"/>
                <w:position w:val="0"/>
                <w:sz w:val="13"/>
                <w:szCs w:val="13"/>
              </w:rPr>
            </w:r>
          </w:p>
          <w:p>
            <w:pPr>
              <w:rPr>
                <w:rFonts w:cs="SimSun" w:hAnsi="SimSun" w:eastAsia="SimSun" w:ascii="SimSun"/>
                <w:sz w:val="13"/>
                <w:szCs w:val="13"/>
              </w:rPr>
              <w:jc w:val="both"/>
              <w:spacing w:before="15" w:lineRule="exact" w:line="160"/>
              <w:ind w:left="102" w:right="76"/>
            </w:pP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末</w:t>
            </w:r>
            <w:r>
              <w:rPr>
                <w:rFonts w:cs="SimSun" w:hAnsi="SimSun" w:eastAsia="SimSun" w:ascii="SimSun"/>
                <w:spacing w:val="0"/>
                <w:w w:val="100"/>
                <w:sz w:val="13"/>
                <w:szCs w:val="13"/>
              </w:rPr>
              <w:t> </w:t>
            </w:r>
            <w:r>
              <w:rPr>
                <w:rFonts w:cs="SimSun" w:hAnsi="SimSun" w:eastAsia="SimSun" w:ascii="SimSun"/>
                <w:spacing w:val="0"/>
                <w:w w:val="100"/>
                <w:sz w:val="13"/>
                <w:szCs w:val="13"/>
              </w:rPr>
              <w:t>余</w:t>
            </w:r>
            <w:r>
              <w:rPr>
                <w:rFonts w:cs="SimSun" w:hAnsi="SimSun" w:eastAsia="SimSun" w:ascii="SimSun"/>
                <w:spacing w:val="0"/>
                <w:w w:val="100"/>
                <w:sz w:val="13"/>
                <w:szCs w:val="13"/>
              </w:rPr>
              <w:t> </w:t>
            </w:r>
            <w:r>
              <w:rPr>
                <w:rFonts w:cs="SimSun" w:hAnsi="SimSun" w:eastAsia="SimSun" w:ascii="SimSun"/>
                <w:spacing w:val="0"/>
                <w:w w:val="100"/>
                <w:sz w:val="13"/>
                <w:szCs w:val="13"/>
              </w:rPr>
              <w:t>额</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0"/>
                <w:w w:val="81"/>
                <w:sz w:val="14"/>
                <w:szCs w:val="14"/>
              </w:rPr>
              <w:t>1</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10"/>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3</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7</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324"/>
            </w:pP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75"/>
            </w:pPr>
            <w:r>
              <w:rPr>
                <w:rFonts w:cs="Arial" w:hAnsi="Arial" w:eastAsia="Arial" w:ascii="Arial"/>
                <w:spacing w:val="-1"/>
                <w:w w:val="81"/>
                <w:sz w:val="14"/>
                <w:szCs w:val="14"/>
              </w:rPr>
              <w:t>3</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4"/>
                <w:w w:val="81"/>
                <w:sz w:val="14"/>
                <w:szCs w:val="14"/>
              </w:rPr>
              <w:t>4</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9</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05"/>
            </w:pPr>
            <w:r>
              <w:rPr>
                <w:rFonts w:cs="Arial" w:hAnsi="Arial" w:eastAsia="Arial" w:ascii="Arial"/>
                <w:spacing w:val="-1"/>
                <w:w w:val="81"/>
                <w:sz w:val="14"/>
                <w:szCs w:val="14"/>
              </w:rPr>
              <w:t>5</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2</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4"/>
                <w:w w:val="81"/>
                <w:sz w:val="14"/>
                <w:szCs w:val="14"/>
              </w:rPr>
              <w:t>1</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26"/>
            </w:pP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21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222"/>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9</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6</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9</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7</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0"/>
                <w:w w:val="81"/>
                <w:sz w:val="14"/>
                <w:szCs w:val="14"/>
              </w:rPr>
              <w:t>7</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9" w:lineRule="exact" w:line="240"/>
            </w:pPr>
            <w:r>
              <w:rPr>
                <w:sz w:val="24"/>
                <w:szCs w:val="24"/>
              </w:rPr>
            </w:r>
          </w:p>
          <w:p>
            <w:pPr>
              <w:rPr>
                <w:rFonts w:cs="Arial" w:hAnsi="Arial" w:eastAsia="Arial" w:ascii="Arial"/>
                <w:sz w:val="14"/>
                <w:szCs w:val="14"/>
              </w:rPr>
              <w:jc w:val="left"/>
              <w:ind w:left="180"/>
            </w:pP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9</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7</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0"/>
                <w:w w:val="81"/>
                <w:sz w:val="14"/>
                <w:szCs w:val="14"/>
              </w:rPr>
              <w:t>7</w:t>
            </w:r>
            <w:r>
              <w:rPr>
                <w:rFonts w:cs="Arial" w:hAnsi="Arial" w:eastAsia="Arial" w:ascii="Arial"/>
                <w:spacing w:val="0"/>
                <w:w w:val="100"/>
                <w:sz w:val="14"/>
                <w:szCs w:val="14"/>
              </w:rPr>
            </w: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加：会</w:t>
            </w:r>
            <w:r>
              <w:rPr>
                <w:rFonts w:cs="SimSun" w:hAnsi="SimSun" w:eastAsia="SimSun" w:ascii="SimSun"/>
                <w:spacing w:val="0"/>
                <w:w w:val="100"/>
                <w:position w:val="0"/>
                <w:sz w:val="13"/>
                <w:szCs w:val="13"/>
              </w:rPr>
            </w:r>
          </w:p>
          <w:p>
            <w:pPr>
              <w:rPr>
                <w:rFonts w:cs="SimSun" w:hAnsi="SimSun" w:eastAsia="SimSun" w:ascii="SimSun"/>
                <w:sz w:val="13"/>
                <w:szCs w:val="13"/>
              </w:rPr>
              <w:jc w:val="left"/>
              <w:spacing w:before="15" w:lineRule="exact" w:line="160"/>
              <w:ind w:left="102" w:right="76"/>
            </w:pPr>
            <w:r>
              <w:rPr>
                <w:rFonts w:cs="SimSun" w:hAnsi="SimSun" w:eastAsia="SimSun" w:ascii="SimSun"/>
                <w:spacing w:val="0"/>
                <w:w w:val="100"/>
                <w:sz w:val="13"/>
                <w:szCs w:val="13"/>
              </w:rPr>
              <w:t>计政策</w:t>
            </w:r>
            <w:r>
              <w:rPr>
                <w:rFonts w:cs="SimSun" w:hAnsi="SimSun" w:eastAsia="SimSun" w:ascii="SimSun"/>
                <w:spacing w:val="0"/>
                <w:w w:val="100"/>
                <w:sz w:val="13"/>
                <w:szCs w:val="13"/>
              </w:rPr>
              <w:t> </w:t>
            </w:r>
            <w:r>
              <w:rPr>
                <w:rFonts w:cs="SimSun" w:hAnsi="SimSun" w:eastAsia="SimSun" w:ascii="SimSun"/>
                <w:spacing w:val="0"/>
                <w:w w:val="100"/>
                <w:sz w:val="13"/>
                <w:szCs w:val="13"/>
              </w:rPr>
              <w:t>变更</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left"/>
              <w:ind w:left="182"/>
            </w:pPr>
            <w:r>
              <w:rPr>
                <w:rFonts w:cs="Arial" w:hAnsi="Arial" w:eastAsia="Arial" w:ascii="Arial"/>
                <w:spacing w:val="0"/>
                <w:w w:val="81"/>
                <w:sz w:val="14"/>
                <w:szCs w:val="14"/>
              </w:rPr>
              <w:t>2</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3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8" w:lineRule="exact" w:line="160"/>
              <w:ind w:left="102" w:right="76"/>
            </w:pPr>
            <w:r>
              <w:rPr>
                <w:rFonts w:cs="SimSun" w:hAnsi="SimSun" w:eastAsia="SimSun" w:ascii="SimSun"/>
                <w:spacing w:val="0"/>
                <w:w w:val="100"/>
                <w:sz w:val="13"/>
                <w:szCs w:val="13"/>
              </w:rPr>
              <w:t>前期差</w:t>
            </w:r>
            <w:r>
              <w:rPr>
                <w:rFonts w:cs="SimSun" w:hAnsi="SimSun" w:eastAsia="SimSun" w:ascii="SimSun"/>
                <w:spacing w:val="0"/>
                <w:w w:val="100"/>
                <w:sz w:val="13"/>
                <w:szCs w:val="13"/>
              </w:rPr>
              <w:t> </w:t>
            </w:r>
            <w:r>
              <w:rPr>
                <w:rFonts w:cs="SimSun" w:hAnsi="SimSun" w:eastAsia="SimSun" w:ascii="SimSun"/>
                <w:spacing w:val="0"/>
                <w:w w:val="100"/>
                <w:sz w:val="13"/>
                <w:szCs w:val="13"/>
              </w:rPr>
              <w:t>错更正</w:t>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4"/>
                <w:szCs w:val="14"/>
              </w:rPr>
              <w:jc w:val="left"/>
              <w:ind w:left="182"/>
            </w:pPr>
            <w:r>
              <w:rPr>
                <w:rFonts w:cs="Arial" w:hAnsi="Arial" w:eastAsia="Arial" w:ascii="Arial"/>
                <w:spacing w:val="0"/>
                <w:w w:val="81"/>
                <w:sz w:val="14"/>
                <w:szCs w:val="14"/>
              </w:rPr>
              <w:t>3</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14"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ind w:left="102"/>
            </w:pPr>
            <w:r>
              <w:rPr>
                <w:rFonts w:cs="SimSun" w:hAnsi="SimSun" w:eastAsia="SimSun" w:ascii="SimSun"/>
                <w:spacing w:val="0"/>
                <w:w w:val="100"/>
                <w:sz w:val="13"/>
                <w:szCs w:val="13"/>
              </w:rPr>
              <w:t>其他</w:t>
            </w:r>
          </w:p>
        </w:tc>
        <w:tc>
          <w:tcPr>
            <w:tcW w:w="35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4"/>
                <w:szCs w:val="14"/>
              </w:rPr>
              <w:jc w:val="left"/>
              <w:ind w:left="182"/>
            </w:pPr>
            <w:r>
              <w:rPr>
                <w:rFonts w:cs="Arial" w:hAnsi="Arial" w:eastAsia="Arial" w:ascii="Arial"/>
                <w:spacing w:val="0"/>
                <w:w w:val="81"/>
                <w:sz w:val="14"/>
                <w:szCs w:val="14"/>
              </w:rPr>
              <w:t>4</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684"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2" w:right="81"/>
            </w:pPr>
            <w:r>
              <w:rPr>
                <w:rFonts w:cs="SimSun" w:hAnsi="SimSun" w:eastAsia="SimSun" w:ascii="SimSun"/>
                <w:spacing w:val="4"/>
                <w:w w:val="100"/>
                <w:position w:val="-1"/>
                <w:sz w:val="13"/>
                <w:szCs w:val="13"/>
              </w:rPr>
              <w:t>二</w:t>
            </w:r>
            <w:r>
              <w:rPr>
                <w:rFonts w:cs="SimSun" w:hAnsi="SimSun" w:eastAsia="SimSun" w:ascii="SimSun"/>
                <w:spacing w:val="0"/>
                <w:w w:val="100"/>
                <w:position w:val="-1"/>
                <w:sz w:val="13"/>
                <w:szCs w:val="13"/>
              </w:rPr>
              <w:t>、本</w:t>
            </w:r>
            <w:r>
              <w:rPr>
                <w:rFonts w:cs="SimSun" w:hAnsi="SimSun" w:eastAsia="SimSun" w:ascii="SimSun"/>
                <w:spacing w:val="0"/>
                <w:w w:val="100"/>
                <w:position w:val="0"/>
                <w:sz w:val="13"/>
                <w:szCs w:val="13"/>
              </w:rPr>
            </w:r>
          </w:p>
          <w:p>
            <w:pPr>
              <w:rPr>
                <w:rFonts w:cs="SimSun" w:hAnsi="SimSun" w:eastAsia="SimSun" w:ascii="SimSun"/>
                <w:sz w:val="13"/>
                <w:szCs w:val="13"/>
              </w:rPr>
              <w:jc w:val="both"/>
              <w:spacing w:before="15" w:lineRule="exact" w:line="160"/>
              <w:ind w:left="102" w:right="76"/>
            </w:pP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初</w:t>
            </w:r>
            <w:r>
              <w:rPr>
                <w:rFonts w:cs="SimSun" w:hAnsi="SimSun" w:eastAsia="SimSun" w:ascii="SimSun"/>
                <w:spacing w:val="0"/>
                <w:w w:val="100"/>
                <w:sz w:val="13"/>
                <w:szCs w:val="13"/>
              </w:rPr>
              <w:t> </w:t>
            </w:r>
            <w:r>
              <w:rPr>
                <w:rFonts w:cs="SimSun" w:hAnsi="SimSun" w:eastAsia="SimSun" w:ascii="SimSun"/>
                <w:spacing w:val="0"/>
                <w:w w:val="100"/>
                <w:sz w:val="13"/>
                <w:szCs w:val="13"/>
              </w:rPr>
              <w:t>余</w:t>
            </w:r>
            <w:r>
              <w:rPr>
                <w:rFonts w:cs="SimSun" w:hAnsi="SimSun" w:eastAsia="SimSun" w:ascii="SimSun"/>
                <w:spacing w:val="0"/>
                <w:w w:val="100"/>
                <w:sz w:val="13"/>
                <w:szCs w:val="13"/>
              </w:rPr>
              <w:t> </w:t>
            </w:r>
            <w:r>
              <w:rPr>
                <w:rFonts w:cs="SimSun" w:hAnsi="SimSun" w:eastAsia="SimSun" w:ascii="SimSun"/>
                <w:spacing w:val="0"/>
                <w:w w:val="100"/>
                <w:sz w:val="13"/>
                <w:szCs w:val="13"/>
              </w:rPr>
              <w:t>额</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0"/>
                <w:w w:val="81"/>
                <w:sz w:val="14"/>
                <w:szCs w:val="14"/>
              </w:rPr>
              <w:t>5</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6"/>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210"/>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3</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7</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275"/>
            </w:pPr>
            <w:r>
              <w:rPr>
                <w:rFonts w:cs="Arial" w:hAnsi="Arial" w:eastAsia="Arial" w:ascii="Arial"/>
                <w:spacing w:val="-1"/>
                <w:w w:val="81"/>
                <w:sz w:val="14"/>
                <w:szCs w:val="14"/>
              </w:rPr>
              <w:t>3</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4"/>
                <w:w w:val="81"/>
                <w:sz w:val="14"/>
                <w:szCs w:val="14"/>
              </w:rPr>
              <w:t>4</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9</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205"/>
            </w:pPr>
            <w:r>
              <w:rPr>
                <w:rFonts w:cs="Arial" w:hAnsi="Arial" w:eastAsia="Arial" w:ascii="Arial"/>
                <w:spacing w:val="-1"/>
                <w:w w:val="81"/>
                <w:sz w:val="14"/>
                <w:szCs w:val="14"/>
              </w:rPr>
              <w:t>5</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2</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4"/>
                <w:w w:val="81"/>
                <w:sz w:val="14"/>
                <w:szCs w:val="14"/>
              </w:rPr>
              <w:t>1</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226"/>
            </w:pP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21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222"/>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4"/>
                <w:w w:val="81"/>
                <w:sz w:val="14"/>
                <w:szCs w:val="14"/>
              </w:rPr>
              <w:t>9</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7</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6</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20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9</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7</w:t>
            </w:r>
            <w:r>
              <w:rPr>
                <w:rFonts w:cs="Arial" w:hAnsi="Arial" w:eastAsia="Arial" w:ascii="Arial"/>
                <w:spacing w:val="4"/>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0"/>
                <w:w w:val="81"/>
                <w:sz w:val="14"/>
                <w:szCs w:val="14"/>
              </w:rPr>
              <w:t>7</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7" w:lineRule="exact" w:line="240"/>
            </w:pPr>
            <w:r>
              <w:rPr>
                <w:sz w:val="24"/>
                <w:szCs w:val="24"/>
              </w:rPr>
            </w:r>
          </w:p>
          <w:p>
            <w:pPr>
              <w:rPr>
                <w:rFonts w:cs="Arial" w:hAnsi="Arial" w:eastAsia="Arial" w:ascii="Arial"/>
                <w:sz w:val="14"/>
                <w:szCs w:val="14"/>
              </w:rPr>
              <w:jc w:val="left"/>
              <w:ind w:left="180"/>
            </w:pP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9</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7</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0"/>
                <w:w w:val="81"/>
                <w:sz w:val="14"/>
                <w:szCs w:val="14"/>
              </w:rPr>
              <w:t>7</w:t>
            </w:r>
            <w:r>
              <w:rPr>
                <w:rFonts w:cs="Arial" w:hAnsi="Arial" w:eastAsia="Arial" w:ascii="Arial"/>
                <w:spacing w:val="0"/>
                <w:w w:val="100"/>
                <w:sz w:val="14"/>
                <w:szCs w:val="14"/>
              </w:rPr>
            </w:r>
          </w:p>
        </w:tc>
      </w:tr>
      <w:tr>
        <w:trPr>
          <w:trHeight w:val="1359"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2" w:right="81"/>
            </w:pPr>
            <w:r>
              <w:rPr>
                <w:rFonts w:cs="SimSun" w:hAnsi="SimSun" w:eastAsia="SimSun" w:ascii="SimSun"/>
                <w:spacing w:val="4"/>
                <w:w w:val="100"/>
                <w:position w:val="-1"/>
                <w:sz w:val="13"/>
                <w:szCs w:val="13"/>
              </w:rPr>
              <w:t>三</w:t>
            </w:r>
            <w:r>
              <w:rPr>
                <w:rFonts w:cs="SimSun" w:hAnsi="SimSun" w:eastAsia="SimSun" w:ascii="SimSun"/>
                <w:spacing w:val="0"/>
                <w:w w:val="100"/>
                <w:position w:val="-1"/>
                <w:sz w:val="13"/>
                <w:szCs w:val="13"/>
              </w:rPr>
              <w:t>、本</w:t>
            </w:r>
            <w:r>
              <w:rPr>
                <w:rFonts w:cs="SimSun" w:hAnsi="SimSun" w:eastAsia="SimSun" w:ascii="SimSun"/>
                <w:spacing w:val="0"/>
                <w:w w:val="100"/>
                <w:position w:val="0"/>
                <w:sz w:val="13"/>
                <w:szCs w:val="13"/>
              </w:rPr>
            </w:r>
          </w:p>
          <w:p>
            <w:pPr>
              <w:rPr>
                <w:rFonts w:cs="SimSun" w:hAnsi="SimSun" w:eastAsia="SimSun" w:ascii="SimSun"/>
                <w:sz w:val="13"/>
                <w:szCs w:val="13"/>
              </w:rPr>
              <w:jc w:val="both"/>
              <w:spacing w:before="15" w:lineRule="exact" w:line="160"/>
              <w:ind w:left="102" w:right="70"/>
            </w:pP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增</w:t>
            </w:r>
            <w:r>
              <w:rPr>
                <w:rFonts w:cs="SimSun" w:hAnsi="SimSun" w:eastAsia="SimSun" w:ascii="SimSun"/>
                <w:spacing w:val="0"/>
                <w:w w:val="100"/>
                <w:sz w:val="13"/>
                <w:szCs w:val="13"/>
              </w:rPr>
              <w:t> </w:t>
            </w:r>
            <w:r>
              <w:rPr>
                <w:rFonts w:cs="SimSun" w:hAnsi="SimSun" w:eastAsia="SimSun" w:ascii="SimSun"/>
                <w:spacing w:val="0"/>
                <w:w w:val="100"/>
                <w:sz w:val="13"/>
                <w:szCs w:val="13"/>
              </w:rPr>
              <w:t>减</w:t>
            </w:r>
            <w:r>
              <w:rPr>
                <w:rFonts w:cs="SimSun" w:hAnsi="SimSun" w:eastAsia="SimSun" w:ascii="SimSun"/>
                <w:spacing w:val="0"/>
                <w:w w:val="100"/>
                <w:sz w:val="13"/>
                <w:szCs w:val="13"/>
              </w:rPr>
              <w:t> </w:t>
            </w:r>
            <w:r>
              <w:rPr>
                <w:rFonts w:cs="SimSun" w:hAnsi="SimSun" w:eastAsia="SimSun" w:ascii="SimSun"/>
                <w:spacing w:val="0"/>
                <w:w w:val="100"/>
                <w:sz w:val="13"/>
                <w:szCs w:val="13"/>
              </w:rPr>
              <w:t>变</w:t>
            </w:r>
            <w:r>
              <w:rPr>
                <w:rFonts w:cs="SimSun" w:hAnsi="SimSun" w:eastAsia="SimSun" w:ascii="SimSun"/>
                <w:spacing w:val="0"/>
                <w:w w:val="100"/>
                <w:sz w:val="13"/>
                <w:szCs w:val="13"/>
              </w:rPr>
              <w:t> </w:t>
            </w:r>
            <w:r>
              <w:rPr>
                <w:rFonts w:cs="SimSun" w:hAnsi="SimSun" w:eastAsia="SimSun" w:ascii="SimSun"/>
                <w:spacing w:val="0"/>
                <w:w w:val="100"/>
                <w:sz w:val="13"/>
                <w:szCs w:val="13"/>
              </w:rPr>
              <w:t>动</w:t>
            </w:r>
            <w:r>
              <w:rPr>
                <w:rFonts w:cs="SimSun" w:hAnsi="SimSun" w:eastAsia="SimSun" w:ascii="SimSun"/>
                <w:spacing w:val="0"/>
                <w:w w:val="100"/>
                <w:sz w:val="13"/>
                <w:szCs w:val="13"/>
              </w:rPr>
              <w:t> </w:t>
            </w:r>
            <w:r>
              <w:rPr>
                <w:rFonts w:cs="SimSun" w:hAnsi="SimSun" w:eastAsia="SimSun" w:ascii="SimSun"/>
                <w:spacing w:val="0"/>
                <w:w w:val="100"/>
                <w:sz w:val="13"/>
                <w:szCs w:val="13"/>
              </w:rPr>
              <w:t>金</w:t>
            </w:r>
            <w:r>
              <w:rPr>
                <w:rFonts w:cs="SimSun" w:hAnsi="SimSun" w:eastAsia="SimSun" w:ascii="SimSun"/>
                <w:spacing w:val="0"/>
                <w:w w:val="100"/>
                <w:sz w:val="13"/>
                <w:szCs w:val="13"/>
              </w:rPr>
              <w:t> </w:t>
            </w:r>
            <w:r>
              <w:rPr>
                <w:rFonts w:cs="SimSun" w:hAnsi="SimSun" w:eastAsia="SimSun" w:ascii="SimSun"/>
                <w:spacing w:val="0"/>
                <w:w w:val="100"/>
                <w:sz w:val="13"/>
                <w:szCs w:val="13"/>
              </w:rPr>
              <w:t>额</w:t>
            </w:r>
            <w:r>
              <w:rPr>
                <w:rFonts w:cs="SimSun" w:hAnsi="SimSun" w:eastAsia="SimSun" w:ascii="SimSun"/>
                <w:spacing w:val="4"/>
                <w:w w:val="100"/>
                <w:sz w:val="13"/>
                <w:szCs w:val="13"/>
              </w:rPr>
              <w:t>（</w:t>
            </w:r>
            <w:r>
              <w:rPr>
                <w:rFonts w:cs="SimSun" w:hAnsi="SimSun" w:eastAsia="SimSun" w:ascii="SimSun"/>
                <w:spacing w:val="0"/>
                <w:w w:val="100"/>
                <w:sz w:val="13"/>
                <w:szCs w:val="13"/>
              </w:rPr>
              <w:t>减</w:t>
            </w:r>
            <w:r>
              <w:rPr>
                <w:rFonts w:cs="SimSun" w:hAnsi="SimSun" w:eastAsia="SimSun" w:ascii="SimSun"/>
                <w:spacing w:val="0"/>
                <w:w w:val="100"/>
                <w:sz w:val="13"/>
                <w:szCs w:val="13"/>
              </w:rPr>
              <w:t> </w:t>
            </w:r>
            <w:r>
              <w:rPr>
                <w:rFonts w:cs="SimSun" w:hAnsi="SimSun" w:eastAsia="SimSun" w:ascii="SimSun"/>
                <w:spacing w:val="0"/>
                <w:w w:val="100"/>
                <w:sz w:val="13"/>
                <w:szCs w:val="13"/>
              </w:rPr>
              <w:t>少</w:t>
            </w:r>
            <w:r>
              <w:rPr>
                <w:rFonts w:cs="SimSun" w:hAnsi="SimSun" w:eastAsia="SimSun" w:ascii="SimSun"/>
                <w:spacing w:val="0"/>
                <w:w w:val="100"/>
                <w:sz w:val="13"/>
                <w:szCs w:val="13"/>
              </w:rPr>
              <w:t> </w:t>
            </w:r>
            <w:r>
              <w:rPr>
                <w:rFonts w:cs="SimSun" w:hAnsi="SimSun" w:eastAsia="SimSun" w:ascii="SimSun"/>
                <w:spacing w:val="0"/>
                <w:w w:val="100"/>
                <w:sz w:val="13"/>
                <w:szCs w:val="13"/>
              </w:rPr>
              <w:t>以</w:t>
            </w:r>
            <w:r>
              <w:rPr>
                <w:rFonts w:cs="SimSun" w:hAnsi="SimSun" w:eastAsia="SimSun" w:ascii="SimSun"/>
                <w:spacing w:val="0"/>
                <w:w w:val="100"/>
                <w:sz w:val="13"/>
                <w:szCs w:val="13"/>
              </w:rPr>
              <w:t> </w:t>
            </w:r>
            <w:r>
              <w:rPr>
                <w:rFonts w:cs="Arial" w:hAnsi="Arial" w:eastAsia="Arial" w:ascii="Arial"/>
                <w:b/>
                <w:spacing w:val="-1"/>
                <w:w w:val="81"/>
                <w:sz w:val="13"/>
                <w:szCs w:val="13"/>
              </w:rPr>
              <w:t>“</w:t>
            </w:r>
            <w:r>
              <w:rPr>
                <w:rFonts w:cs="Arial" w:hAnsi="Arial" w:eastAsia="Arial" w:ascii="Arial"/>
                <w:b/>
                <w:spacing w:val="2"/>
                <w:w w:val="81"/>
                <w:sz w:val="13"/>
                <w:szCs w:val="13"/>
              </w:rPr>
              <w:t>-</w:t>
            </w:r>
            <w:r>
              <w:rPr>
                <w:rFonts w:cs="Arial" w:hAnsi="Arial" w:eastAsia="Arial" w:ascii="Arial"/>
                <w:b/>
                <w:spacing w:val="0"/>
                <w:w w:val="81"/>
                <w:sz w:val="13"/>
                <w:szCs w:val="13"/>
              </w:rPr>
              <w:t>”</w:t>
            </w:r>
            <w:r>
              <w:rPr>
                <w:rFonts w:cs="Arial" w:hAnsi="Arial" w:eastAsia="Arial" w:ascii="Arial"/>
                <w:b/>
                <w:spacing w:val="0"/>
                <w:w w:val="81"/>
                <w:sz w:val="13"/>
                <w:szCs w:val="13"/>
              </w:rPr>
              <w:t>   </w:t>
            </w:r>
            <w:r>
              <w:rPr>
                <w:rFonts w:cs="Arial" w:hAnsi="Arial" w:eastAsia="Arial" w:ascii="Arial"/>
                <w:b/>
                <w:spacing w:val="4"/>
                <w:w w:val="81"/>
                <w:sz w:val="13"/>
                <w:szCs w:val="13"/>
              </w:rPr>
              <w:t> </w:t>
            </w:r>
            <w:r>
              <w:rPr>
                <w:rFonts w:cs="SimSun" w:hAnsi="SimSun" w:eastAsia="SimSun" w:ascii="SimSun"/>
                <w:spacing w:val="0"/>
                <w:w w:val="100"/>
                <w:sz w:val="13"/>
                <w:szCs w:val="13"/>
              </w:rPr>
              <w:t>号</w:t>
            </w:r>
          </w:p>
          <w:p>
            <w:pPr>
              <w:rPr>
                <w:rFonts w:cs="Arial" w:hAnsi="Arial" w:eastAsia="Arial" w:ascii="Arial"/>
                <w:sz w:val="13"/>
                <w:szCs w:val="13"/>
              </w:rPr>
              <w:jc w:val="both"/>
              <w:spacing w:lineRule="exact" w:line="160"/>
              <w:ind w:left="102" w:right="174"/>
            </w:pPr>
            <w:r>
              <w:rPr>
                <w:rFonts w:cs="SimSun" w:hAnsi="SimSun" w:eastAsia="SimSun" w:ascii="SimSun"/>
                <w:sz w:val="13"/>
                <w:szCs w:val="13"/>
              </w:rPr>
              <w:t>填</w:t>
            </w:r>
            <w:r>
              <w:rPr>
                <w:rFonts w:cs="SimSun" w:hAnsi="SimSun" w:eastAsia="SimSun" w:ascii="SimSun"/>
                <w:spacing w:val="4"/>
                <w:sz w:val="13"/>
                <w:szCs w:val="13"/>
              </w:rPr>
              <w:t>列</w:t>
            </w:r>
            <w:r>
              <w:rPr>
                <w:rFonts w:cs="Arial" w:hAnsi="Arial" w:eastAsia="Arial" w:ascii="Arial"/>
                <w:b/>
                <w:spacing w:val="0"/>
                <w:w w:val="81"/>
                <w:position w:val="-1"/>
                <w:sz w:val="13"/>
                <w:szCs w:val="13"/>
              </w:rPr>
              <w:t>)</w:t>
            </w:r>
            <w:r>
              <w:rPr>
                <w:rFonts w:cs="Arial" w:hAnsi="Arial" w:eastAsia="Arial" w:ascii="Arial"/>
                <w:spacing w:val="0"/>
                <w:w w:val="100"/>
                <w:position w:val="0"/>
                <w:sz w:val="13"/>
                <w:szCs w:val="13"/>
              </w:rPr>
            </w:r>
          </w:p>
        </w:tc>
        <w:tc>
          <w:tcPr>
            <w:tcW w:w="356"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182"/>
            </w:pPr>
            <w:r>
              <w:rPr>
                <w:rFonts w:cs="Arial" w:hAnsi="Arial" w:eastAsia="Arial" w:ascii="Arial"/>
                <w:spacing w:val="0"/>
                <w:w w:val="81"/>
                <w:sz w:val="14"/>
                <w:szCs w:val="14"/>
              </w:rPr>
              <w:t>6</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8"/>
                <w:szCs w:val="18"/>
              </w:rPr>
              <w:jc w:val="left"/>
              <w:spacing w:before="7" w:lineRule="exact" w:line="180"/>
            </w:pPr>
            <w:r>
              <w:rPr>
                <w:sz w:val="18"/>
                <w:szCs w:val="18"/>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8"/>
                <w:szCs w:val="18"/>
              </w:rPr>
              <w:jc w:val="left"/>
              <w:spacing w:before="7" w:lineRule="exact" w:line="180"/>
            </w:pPr>
            <w:r>
              <w:rPr>
                <w:sz w:val="18"/>
                <w:szCs w:val="18"/>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8"/>
                <w:szCs w:val="18"/>
              </w:rPr>
              <w:jc w:val="left"/>
              <w:spacing w:before="7" w:lineRule="exact" w:line="180"/>
            </w:pPr>
            <w:r>
              <w:rPr>
                <w:sz w:val="18"/>
                <w:szCs w:val="18"/>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8"/>
                <w:szCs w:val="18"/>
              </w:rPr>
              <w:jc w:val="left"/>
              <w:spacing w:before="7" w:lineRule="exact" w:line="180"/>
            </w:pPr>
            <w:r>
              <w:rPr>
                <w:sz w:val="18"/>
                <w:szCs w:val="18"/>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10"/>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4"/>
                <w:w w:val="81"/>
                <w:sz w:val="14"/>
                <w:szCs w:val="14"/>
              </w:rPr>
              <w:t>7</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3</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8"/>
                <w:szCs w:val="18"/>
              </w:rPr>
              <w:jc w:val="left"/>
              <w:spacing w:before="7" w:lineRule="exact" w:line="180"/>
            </w:pPr>
            <w:r>
              <w:rPr>
                <w:sz w:val="18"/>
                <w:szCs w:val="18"/>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75"/>
            </w:pPr>
            <w:r>
              <w:rPr>
                <w:rFonts w:cs="Arial" w:hAnsi="Arial" w:eastAsia="Arial" w:ascii="Arial"/>
                <w:spacing w:val="-1"/>
                <w:w w:val="81"/>
                <w:sz w:val="14"/>
                <w:szCs w:val="14"/>
              </w:rPr>
              <w:t>9</w:t>
            </w:r>
            <w:r>
              <w:rPr>
                <w:rFonts w:cs="Arial" w:hAnsi="Arial" w:eastAsia="Arial" w:ascii="Arial"/>
                <w:spacing w:val="-1"/>
                <w:w w:val="81"/>
                <w:sz w:val="14"/>
                <w:szCs w:val="14"/>
              </w:rPr>
              <w:t>1</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4"/>
                <w:w w:val="81"/>
                <w:sz w:val="14"/>
                <w:szCs w:val="14"/>
              </w:rPr>
              <w:t>0</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8</w:t>
            </w:r>
            <w:r>
              <w:rPr>
                <w:rFonts w:cs="Arial" w:hAnsi="Arial" w:eastAsia="Arial" w:ascii="Arial"/>
                <w:spacing w:val="4"/>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05"/>
            </w:pP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7</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4"/>
                <w:w w:val="81"/>
                <w:sz w:val="14"/>
                <w:szCs w:val="14"/>
              </w:rPr>
              <w:t>6</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93"/>
            </w:pP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215"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80"/>
            </w:pPr>
            <w:r>
              <w:rPr>
                <w:rFonts w:cs="Arial" w:hAnsi="Arial" w:eastAsia="Arial" w:ascii="Arial"/>
                <w:spacing w:val="1"/>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0</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9</w:t>
            </w:r>
            <w:r>
              <w:rPr>
                <w:rFonts w:cs="Arial" w:hAnsi="Arial" w:eastAsia="Arial" w:ascii="Arial"/>
                <w:spacing w:val="4"/>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2</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1</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0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74"/>
            </w:pP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4"/>
                <w:w w:val="81"/>
                <w:sz w:val="14"/>
                <w:szCs w:val="14"/>
              </w:rPr>
              <w:t>4</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9</w:t>
            </w:r>
            <w:r>
              <w:rPr>
                <w:rFonts w:cs="Arial" w:hAnsi="Arial" w:eastAsia="Arial" w:ascii="Arial"/>
                <w:spacing w:val="4"/>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165"/>
            </w:pPr>
            <w:r>
              <w:rPr>
                <w:rFonts w:cs="Arial" w:hAnsi="Arial" w:eastAsia="Arial" w:ascii="Arial"/>
                <w:spacing w:val="-1"/>
                <w:w w:val="81"/>
                <w:sz w:val="14"/>
                <w:szCs w:val="14"/>
              </w:rPr>
              <w:t>6</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4"/>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1"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Arial" w:hAnsi="Arial" w:eastAsia="Arial" w:ascii="Arial"/>
                <w:sz w:val="14"/>
                <w:szCs w:val="14"/>
              </w:rPr>
              <w:jc w:val="left"/>
              <w:ind w:left="276"/>
            </w:pPr>
            <w:r>
              <w:rPr>
                <w:rFonts w:cs="Arial" w:hAnsi="Arial" w:eastAsia="Arial" w:ascii="Arial"/>
                <w:spacing w:val="-1"/>
                <w:w w:val="81"/>
                <w:sz w:val="14"/>
                <w:szCs w:val="14"/>
              </w:rPr>
              <w:t>9</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4"/>
                <w:w w:val="81"/>
                <w:sz w:val="14"/>
                <w:szCs w:val="14"/>
              </w:rPr>
              <w:t>4</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4</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0"/>
                <w:w w:val="81"/>
                <w:sz w:val="14"/>
                <w:szCs w:val="14"/>
              </w:rPr>
              <w:t>5</w:t>
            </w:r>
            <w:r>
              <w:rPr>
                <w:rFonts w:cs="Arial" w:hAnsi="Arial" w:eastAsia="Arial" w:ascii="Arial"/>
                <w:spacing w:val="0"/>
                <w:w w:val="100"/>
                <w:sz w:val="14"/>
                <w:szCs w:val="14"/>
              </w:rPr>
            </w:r>
          </w:p>
        </w:tc>
      </w:tr>
      <w:tr>
        <w:trPr>
          <w:trHeight w:val="515"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（一）</w:t>
            </w:r>
            <w:r>
              <w:rPr>
                <w:rFonts w:cs="SimSun" w:hAnsi="SimSun" w:eastAsia="SimSun" w:ascii="SimSun"/>
                <w:spacing w:val="0"/>
                <w:w w:val="100"/>
                <w:position w:val="0"/>
                <w:sz w:val="13"/>
                <w:szCs w:val="13"/>
              </w:rPr>
            </w:r>
          </w:p>
          <w:p>
            <w:pPr>
              <w:rPr>
                <w:rFonts w:cs="SimSun" w:hAnsi="SimSun" w:eastAsia="SimSun" w:ascii="SimSun"/>
                <w:sz w:val="13"/>
                <w:szCs w:val="13"/>
              </w:rPr>
              <w:jc w:val="left"/>
              <w:spacing w:before="15" w:lineRule="exact" w:line="160"/>
              <w:ind w:left="102" w:right="76"/>
            </w:pPr>
            <w:r>
              <w:rPr>
                <w:rFonts w:cs="SimSun" w:hAnsi="SimSun" w:eastAsia="SimSun" w:ascii="SimSun"/>
                <w:spacing w:val="0"/>
                <w:w w:val="100"/>
                <w:sz w:val="13"/>
                <w:szCs w:val="13"/>
              </w:rPr>
              <w:t>综合收</w:t>
            </w:r>
            <w:r>
              <w:rPr>
                <w:rFonts w:cs="SimSun" w:hAnsi="SimSun" w:eastAsia="SimSun" w:ascii="SimSun"/>
                <w:spacing w:val="0"/>
                <w:w w:val="100"/>
                <w:sz w:val="13"/>
                <w:szCs w:val="13"/>
              </w:rPr>
              <w:t> </w:t>
            </w:r>
            <w:r>
              <w:rPr>
                <w:rFonts w:cs="SimSun" w:hAnsi="SimSun" w:eastAsia="SimSun" w:ascii="SimSun"/>
                <w:spacing w:val="0"/>
                <w:w w:val="100"/>
                <w:sz w:val="13"/>
                <w:szCs w:val="13"/>
              </w:rPr>
              <w:t>益总额</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182"/>
            </w:pPr>
            <w:r>
              <w:rPr>
                <w:rFonts w:cs="Arial" w:hAnsi="Arial" w:eastAsia="Arial" w:ascii="Arial"/>
                <w:spacing w:val="0"/>
                <w:w w:val="81"/>
                <w:sz w:val="14"/>
                <w:szCs w:val="14"/>
              </w:rPr>
              <w:t>7</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210"/>
            </w:pP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6</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4"/>
                <w:w w:val="81"/>
                <w:sz w:val="14"/>
                <w:szCs w:val="14"/>
              </w:rPr>
              <w:t>7</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3</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318"/>
            </w:pP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8</w:t>
            </w:r>
            <w:r>
              <w:rPr>
                <w:rFonts w:cs="Arial" w:hAnsi="Arial" w:eastAsia="Arial" w:ascii="Arial"/>
                <w:spacing w:val="4"/>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2</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2</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274"/>
            </w:pP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4"/>
                <w:w w:val="81"/>
                <w:sz w:val="14"/>
                <w:szCs w:val="14"/>
              </w:rPr>
              <w:t>4</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9</w:t>
            </w:r>
            <w:r>
              <w:rPr>
                <w:rFonts w:cs="Arial" w:hAnsi="Arial" w:eastAsia="Arial" w:ascii="Arial"/>
                <w:spacing w:val="4"/>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194"/>
            </w:pPr>
            <w:r>
              <w:rPr>
                <w:rFonts w:cs="Arial" w:hAnsi="Arial" w:eastAsia="Arial" w:ascii="Arial"/>
                <w:spacing w:val="1"/>
                <w:w w:val="81"/>
                <w:sz w:val="14"/>
                <w:szCs w:val="14"/>
              </w:rPr>
              <w:t>-</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4</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276"/>
            </w:pPr>
            <w:r>
              <w:rPr>
                <w:rFonts w:cs="Arial" w:hAnsi="Arial" w:eastAsia="Arial" w:ascii="Arial"/>
                <w:spacing w:val="-1"/>
                <w:w w:val="81"/>
                <w:sz w:val="14"/>
                <w:szCs w:val="14"/>
              </w:rPr>
              <w:t>8</w:t>
            </w:r>
            <w:r>
              <w:rPr>
                <w:rFonts w:cs="Arial" w:hAnsi="Arial" w:eastAsia="Arial" w:ascii="Arial"/>
                <w:spacing w:val="-1"/>
                <w:w w:val="81"/>
                <w:sz w:val="14"/>
                <w:szCs w:val="14"/>
              </w:rPr>
              <w:t>9</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4"/>
                <w:w w:val="81"/>
                <w:sz w:val="14"/>
                <w:szCs w:val="14"/>
              </w:rPr>
              <w:t>4</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4</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0"/>
                <w:w w:val="81"/>
                <w:sz w:val="14"/>
                <w:szCs w:val="14"/>
              </w:rPr>
              <w:t>5</w:t>
            </w:r>
            <w:r>
              <w:rPr>
                <w:rFonts w:cs="Arial" w:hAnsi="Arial" w:eastAsia="Arial" w:ascii="Arial"/>
                <w:spacing w:val="0"/>
                <w:w w:val="100"/>
                <w:sz w:val="14"/>
                <w:szCs w:val="14"/>
              </w:rPr>
            </w:r>
          </w:p>
        </w:tc>
      </w:tr>
      <w:tr>
        <w:trPr>
          <w:trHeight w:val="847"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2" w:right="86"/>
            </w:pPr>
            <w:r>
              <w:rPr>
                <w:rFonts w:cs="SimSun" w:hAnsi="SimSun" w:eastAsia="SimSun" w:ascii="SimSun"/>
                <w:spacing w:val="0"/>
                <w:w w:val="100"/>
                <w:position w:val="-1"/>
                <w:sz w:val="13"/>
                <w:szCs w:val="13"/>
              </w:rPr>
              <w:t>（二）</w:t>
            </w:r>
            <w:r>
              <w:rPr>
                <w:rFonts w:cs="SimSun" w:hAnsi="SimSun" w:eastAsia="SimSun" w:ascii="SimSun"/>
                <w:spacing w:val="0"/>
                <w:w w:val="100"/>
                <w:position w:val="0"/>
                <w:sz w:val="13"/>
                <w:szCs w:val="13"/>
              </w:rPr>
            </w:r>
          </w:p>
          <w:p>
            <w:pPr>
              <w:rPr>
                <w:rFonts w:cs="SimSun" w:hAnsi="SimSun" w:eastAsia="SimSun" w:ascii="SimSun"/>
                <w:sz w:val="13"/>
                <w:szCs w:val="13"/>
              </w:rPr>
              <w:jc w:val="both"/>
              <w:spacing w:before="15" w:lineRule="exact" w:line="160"/>
              <w:ind w:left="102" w:right="76"/>
            </w:pPr>
            <w:r>
              <w:rPr>
                <w:rFonts w:cs="SimSun" w:hAnsi="SimSun" w:eastAsia="SimSun" w:ascii="SimSun"/>
                <w:spacing w:val="0"/>
                <w:w w:val="100"/>
                <w:sz w:val="13"/>
                <w:szCs w:val="13"/>
              </w:rPr>
              <w:t>所有者</w:t>
            </w:r>
            <w:r>
              <w:rPr>
                <w:rFonts w:cs="SimSun" w:hAnsi="SimSun" w:eastAsia="SimSun" w:ascii="SimSun"/>
                <w:spacing w:val="0"/>
                <w:w w:val="100"/>
                <w:sz w:val="13"/>
                <w:szCs w:val="13"/>
              </w:rPr>
              <w:t> </w:t>
            </w:r>
            <w:r>
              <w:rPr>
                <w:rFonts w:cs="SimSun" w:hAnsi="SimSun" w:eastAsia="SimSun" w:ascii="SimSun"/>
                <w:spacing w:val="0"/>
                <w:w w:val="100"/>
                <w:sz w:val="13"/>
                <w:szCs w:val="13"/>
              </w:rPr>
              <w:t>投入和</w:t>
            </w:r>
            <w:r>
              <w:rPr>
                <w:rFonts w:cs="SimSun" w:hAnsi="SimSun" w:eastAsia="SimSun" w:ascii="SimSun"/>
                <w:spacing w:val="0"/>
                <w:w w:val="100"/>
                <w:sz w:val="13"/>
                <w:szCs w:val="13"/>
              </w:rPr>
              <w:t> </w:t>
            </w:r>
            <w:r>
              <w:rPr>
                <w:rFonts w:cs="SimSun" w:hAnsi="SimSun" w:eastAsia="SimSun" w:ascii="SimSun"/>
                <w:spacing w:val="0"/>
                <w:w w:val="100"/>
                <w:sz w:val="13"/>
                <w:szCs w:val="13"/>
              </w:rPr>
              <w:t>减少资</w:t>
            </w:r>
          </w:p>
          <w:p>
            <w:pPr>
              <w:rPr>
                <w:rFonts w:cs="SimSun" w:hAnsi="SimSun" w:eastAsia="SimSun" w:ascii="SimSun"/>
                <w:sz w:val="13"/>
                <w:szCs w:val="13"/>
              </w:rPr>
              <w:jc w:val="both"/>
              <w:spacing w:lineRule="exact" w:line="140"/>
              <w:ind w:left="102" w:right="345"/>
            </w:pPr>
            <w:r>
              <w:rPr>
                <w:rFonts w:cs="SimSun" w:hAnsi="SimSun" w:eastAsia="SimSun" w:ascii="SimSun"/>
                <w:spacing w:val="0"/>
                <w:w w:val="100"/>
                <w:position w:val="-1"/>
                <w:sz w:val="13"/>
                <w:szCs w:val="13"/>
              </w:rPr>
              <w:t>本</w:t>
            </w:r>
            <w:r>
              <w:rPr>
                <w:rFonts w:cs="SimSun" w:hAnsi="SimSun" w:eastAsia="SimSun" w:ascii="SimSun"/>
                <w:spacing w:val="0"/>
                <w:w w:val="100"/>
                <w:position w:val="0"/>
                <w:sz w:val="13"/>
                <w:szCs w:val="13"/>
              </w:rPr>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left"/>
              <w:ind w:left="182"/>
            </w:pPr>
            <w:r>
              <w:rPr>
                <w:rFonts w:cs="Arial" w:hAnsi="Arial" w:eastAsia="Arial" w:ascii="Arial"/>
                <w:spacing w:val="0"/>
                <w:w w:val="81"/>
                <w:sz w:val="14"/>
                <w:szCs w:val="14"/>
              </w:rPr>
              <w:t>8</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right"/>
              <w:ind w:right="106"/>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left"/>
              <w:ind w:left="20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left"/>
              <w:ind w:left="165"/>
            </w:pPr>
            <w:r>
              <w:rPr>
                <w:rFonts w:cs="Arial" w:hAnsi="Arial" w:eastAsia="Arial" w:ascii="Arial"/>
                <w:spacing w:val="-1"/>
                <w:w w:val="81"/>
                <w:sz w:val="14"/>
                <w:szCs w:val="14"/>
              </w:rPr>
              <w:t>6</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left"/>
              <w:ind w:left="338"/>
            </w:pPr>
            <w:r>
              <w:rPr>
                <w:rFonts w:cs="Arial" w:hAnsi="Arial" w:eastAsia="Arial" w:ascii="Arial"/>
                <w:spacing w:val="-1"/>
                <w:w w:val="81"/>
                <w:sz w:val="14"/>
                <w:szCs w:val="14"/>
              </w:rPr>
              <w:t>6</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r>
    </w:tbl>
    <w:p>
      <w:pPr>
        <w:sectPr>
          <w:pgMar w:header="729" w:footer="1243" w:top="920" w:bottom="280" w:left="780" w:right="780"/>
          <w:pgSz w:w="16840" w:h="11920" w:orient="landscape"/>
        </w:sectPr>
      </w:pPr>
    </w:p>
    <w:p>
      <w:pPr>
        <w:rPr>
          <w:sz w:val="24"/>
          <w:szCs w:val="24"/>
        </w:rPr>
        <w:jc w:val="left"/>
        <w:spacing w:before="17" w:lineRule="exact" w:line="240"/>
      </w:pPr>
      <w:r>
        <w:rPr>
          <w:sz w:val="24"/>
          <w:szCs w:val="24"/>
        </w:rPr>
      </w:r>
    </w:p>
    <w:tbl>
      <w:tblPr>
        <w:tblW w:w="0" w:type="auto"/>
        <w:tblLook w:val="01E0"/>
        <w:jc w:val="left"/>
        <w:tblInd w:w="836" w:type="dxa"/>
        <w:tblLayout w:type="fixed"/>
        <w:tblCellMar>
          <w:top w:w="0" w:type="dxa"/>
          <w:left w:w="0" w:type="dxa"/>
          <w:bottom w:w="0" w:type="dxa"/>
          <w:right w:w="0" w:type="dxa"/>
        </w:tblCellMar>
      </w:tblPr>
      <w:tblGrid/>
      <w:tr>
        <w:trPr>
          <w:trHeight w:val="689" w:hRule="exact"/>
        </w:trPr>
        <w:tc>
          <w:tcPr>
            <w:tcW w:w="606" w:type="dxa"/>
            <w:tcBorders>
              <w:top w:val="nil" w:sz="6" w:space="0" w:color="auto"/>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5" w:lineRule="exact" w:line="160"/>
              <w:ind w:left="102" w:right="76"/>
            </w:pPr>
            <w:r>
              <w:rPr>
                <w:rFonts w:cs="Arial" w:hAnsi="Arial" w:eastAsia="Arial" w:ascii="Arial"/>
                <w:spacing w:val="-2"/>
                <w:w w:val="81"/>
                <w:sz w:val="13"/>
                <w:szCs w:val="13"/>
              </w:rPr>
              <w:t>1</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所</w:t>
            </w:r>
            <w:r>
              <w:rPr>
                <w:rFonts w:cs="SimSun" w:hAnsi="SimSun" w:eastAsia="SimSun" w:ascii="SimSun"/>
                <w:spacing w:val="-46"/>
                <w:w w:val="81"/>
                <w:sz w:val="13"/>
                <w:szCs w:val="13"/>
              </w:rPr>
              <w:t> </w:t>
            </w:r>
            <w:r>
              <w:rPr>
                <w:rFonts w:cs="SimSun" w:hAnsi="SimSun" w:eastAsia="SimSun" w:ascii="SimSun"/>
                <w:spacing w:val="0"/>
                <w:w w:val="100"/>
                <w:sz w:val="13"/>
                <w:szCs w:val="13"/>
              </w:rPr>
              <w:t>有</w:t>
            </w:r>
            <w:r>
              <w:rPr>
                <w:rFonts w:cs="SimSun" w:hAnsi="SimSun" w:eastAsia="SimSun" w:ascii="SimSun"/>
                <w:spacing w:val="0"/>
                <w:w w:val="100"/>
                <w:sz w:val="13"/>
                <w:szCs w:val="13"/>
              </w:rPr>
              <w:t> </w:t>
            </w:r>
            <w:r>
              <w:rPr>
                <w:rFonts w:cs="SimSun" w:hAnsi="SimSun" w:eastAsia="SimSun" w:ascii="SimSun"/>
                <w:spacing w:val="0"/>
                <w:w w:val="100"/>
                <w:sz w:val="13"/>
                <w:szCs w:val="13"/>
              </w:rPr>
              <w:t>者投入</w:t>
            </w:r>
            <w:r>
              <w:rPr>
                <w:rFonts w:cs="SimSun" w:hAnsi="SimSun" w:eastAsia="SimSun" w:ascii="SimSun"/>
                <w:spacing w:val="0"/>
                <w:w w:val="100"/>
                <w:sz w:val="13"/>
                <w:szCs w:val="13"/>
              </w:rPr>
              <w:t> </w:t>
            </w:r>
            <w:r>
              <w:rPr>
                <w:rFonts w:cs="SimSun" w:hAnsi="SimSun" w:eastAsia="SimSun" w:ascii="SimSun"/>
                <w:spacing w:val="0"/>
                <w:w w:val="100"/>
                <w:sz w:val="13"/>
                <w:szCs w:val="13"/>
              </w:rPr>
              <w:t>的普通</w:t>
            </w:r>
            <w:r>
              <w:rPr>
                <w:rFonts w:cs="SimSun" w:hAnsi="SimSun" w:eastAsia="SimSun" w:ascii="SimSun"/>
                <w:spacing w:val="0"/>
                <w:w w:val="100"/>
                <w:sz w:val="13"/>
                <w:szCs w:val="13"/>
              </w:rPr>
              <w:t> </w:t>
            </w:r>
            <w:r>
              <w:rPr>
                <w:rFonts w:cs="SimSun" w:hAnsi="SimSun" w:eastAsia="SimSun" w:ascii="SimSun"/>
                <w:spacing w:val="0"/>
                <w:w w:val="100"/>
                <w:sz w:val="13"/>
                <w:szCs w:val="13"/>
              </w:rPr>
              <w:t>股</w:t>
            </w:r>
          </w:p>
        </w:tc>
        <w:tc>
          <w:tcPr>
            <w:tcW w:w="356"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182"/>
            </w:pPr>
            <w:r>
              <w:rPr>
                <w:rFonts w:cs="Arial" w:hAnsi="Arial" w:eastAsia="Arial" w:ascii="Arial"/>
                <w:spacing w:val="0"/>
                <w:w w:val="81"/>
                <w:sz w:val="14"/>
                <w:szCs w:val="14"/>
              </w:rPr>
              <w:t>9</w:t>
            </w:r>
            <w:r>
              <w:rPr>
                <w:rFonts w:cs="Arial" w:hAnsi="Arial" w:eastAsia="Arial" w:ascii="Arial"/>
                <w:spacing w:val="0"/>
                <w:w w:val="100"/>
                <w:sz w:val="14"/>
                <w:szCs w:val="14"/>
              </w:rPr>
            </w:r>
          </w:p>
        </w:tc>
        <w:tc>
          <w:tcPr>
            <w:tcW w:w="1174" w:type="dxa"/>
            <w:tcBorders>
              <w:top w:val="nil" w:sz="6" w:space="0" w:color="auto"/>
              <w:left w:val="single" w:sz="4" w:space="0" w:color="000000"/>
              <w:bottom w:val="single" w:sz="4" w:space="0" w:color="000000"/>
              <w:right w:val="single" w:sz="4" w:space="0" w:color="000000"/>
            </w:tcBorders>
          </w:tcPr>
          <w:p/>
        </w:tc>
        <w:tc>
          <w:tcPr>
            <w:tcW w:w="572" w:type="dxa"/>
            <w:tcBorders>
              <w:top w:val="nil" w:sz="6" w:space="0" w:color="auto"/>
              <w:left w:val="single" w:sz="4" w:space="0" w:color="000000"/>
              <w:bottom w:val="single" w:sz="4" w:space="0" w:color="000000"/>
              <w:right w:val="single" w:sz="4" w:space="0" w:color="000000"/>
            </w:tcBorders>
          </w:tcPr>
          <w:p>
            <w:pPr>
              <w:rPr>
                <w:sz w:val="24"/>
                <w:szCs w:val="24"/>
              </w:rPr>
              <w:jc w:val="left"/>
              <w:spacing w:before="18" w:lineRule="exact" w:line="240"/>
            </w:pPr>
            <w:r>
              <w:rPr>
                <w:sz w:val="24"/>
                <w:szCs w:val="24"/>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nil" w:sz="6" w:space="0" w:color="auto"/>
              <w:left w:val="single" w:sz="4" w:space="0" w:color="000000"/>
              <w:bottom w:val="single" w:sz="4" w:space="0" w:color="000000"/>
              <w:right w:val="single" w:sz="4" w:space="0" w:color="000000"/>
            </w:tcBorders>
          </w:tcPr>
          <w:p/>
        </w:tc>
        <w:tc>
          <w:tcPr>
            <w:tcW w:w="559" w:type="dxa"/>
            <w:tcBorders>
              <w:top w:val="nil" w:sz="6" w:space="0" w:color="auto"/>
              <w:left w:val="single" w:sz="4" w:space="0" w:color="000000"/>
              <w:bottom w:val="single" w:sz="4" w:space="0" w:color="000000"/>
              <w:right w:val="single" w:sz="4" w:space="0" w:color="000000"/>
            </w:tcBorders>
          </w:tcPr>
          <w:p>
            <w:pPr>
              <w:rPr>
                <w:sz w:val="24"/>
                <w:szCs w:val="24"/>
              </w:rPr>
              <w:jc w:val="left"/>
              <w:spacing w:before="18" w:lineRule="exact" w:line="240"/>
            </w:pPr>
            <w:r>
              <w:rPr>
                <w:sz w:val="24"/>
                <w:szCs w:val="24"/>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nil" w:sz="6" w:space="0" w:color="auto"/>
              <w:left w:val="single" w:sz="4" w:space="0" w:color="000000"/>
              <w:bottom w:val="single" w:sz="4" w:space="0" w:color="000000"/>
              <w:right w:val="single" w:sz="4" w:space="0" w:color="000000"/>
            </w:tcBorders>
          </w:tcPr>
          <w:p>
            <w:pPr>
              <w:rPr>
                <w:sz w:val="24"/>
                <w:szCs w:val="24"/>
              </w:rPr>
              <w:jc w:val="left"/>
              <w:spacing w:before="18" w:lineRule="exact" w:line="240"/>
            </w:pPr>
            <w:r>
              <w:rPr>
                <w:sz w:val="24"/>
                <w:szCs w:val="24"/>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nil" w:sz="6" w:space="0" w:color="auto"/>
              <w:left w:val="single" w:sz="4" w:space="0" w:color="000000"/>
              <w:bottom w:val="single" w:sz="4" w:space="0" w:color="000000"/>
              <w:right w:val="single" w:sz="4" w:space="0" w:color="000000"/>
            </w:tcBorders>
          </w:tcPr>
          <w:p>
            <w:pPr>
              <w:rPr>
                <w:sz w:val="24"/>
                <w:szCs w:val="24"/>
              </w:rPr>
              <w:jc w:val="left"/>
              <w:spacing w:before="18" w:lineRule="exact" w:line="240"/>
            </w:pPr>
            <w:r>
              <w:rPr>
                <w:sz w:val="24"/>
                <w:szCs w:val="24"/>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nil" w:sz="6" w:space="0" w:color="auto"/>
              <w:left w:val="single" w:sz="4" w:space="0" w:color="000000"/>
              <w:bottom w:val="single" w:sz="4" w:space="0" w:color="000000"/>
              <w:right w:val="single" w:sz="4" w:space="0" w:color="000000"/>
            </w:tcBorders>
          </w:tcPr>
          <w:p/>
        </w:tc>
        <w:tc>
          <w:tcPr>
            <w:tcW w:w="1215"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1"/>
            </w:pPr>
            <w:r>
              <w:rPr>
                <w:rFonts w:cs="Arial" w:hAnsi="Arial" w:eastAsia="Arial" w:ascii="Arial"/>
                <w:spacing w:val="0"/>
                <w:w w:val="81"/>
                <w:sz w:val="14"/>
                <w:szCs w:val="14"/>
              </w:rPr>
              <w:t>—</w:t>
            </w:r>
            <w:r>
              <w:rPr>
                <w:rFonts w:cs="Arial" w:hAnsi="Arial" w:eastAsia="Arial" w:ascii="Arial"/>
                <w:spacing w:val="0"/>
                <w:w w:val="100"/>
                <w:sz w:val="14"/>
                <w:szCs w:val="14"/>
              </w:rPr>
            </w:r>
          </w:p>
        </w:tc>
        <w:tc>
          <w:tcPr>
            <w:tcW w:w="356"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165"/>
            </w:pPr>
            <w:r>
              <w:rPr>
                <w:rFonts w:cs="Arial" w:hAnsi="Arial" w:eastAsia="Arial" w:ascii="Arial"/>
                <w:spacing w:val="-1"/>
                <w:w w:val="81"/>
                <w:sz w:val="14"/>
                <w:szCs w:val="14"/>
              </w:rPr>
              <w:t>6</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nil" w:sz="6" w:space="0" w:color="auto"/>
              <w:left w:val="single" w:sz="4" w:space="0" w:color="000000"/>
              <w:bottom w:val="single" w:sz="4" w:space="0" w:color="000000"/>
              <w:right w:val="single" w:sz="4" w:space="0" w:color="000000"/>
            </w:tcBorders>
          </w:tcPr>
          <w:p>
            <w:pPr>
              <w:rPr>
                <w:sz w:val="26"/>
                <w:szCs w:val="26"/>
              </w:rPr>
              <w:jc w:val="left"/>
              <w:spacing w:before="7" w:lineRule="exact" w:line="260"/>
            </w:pPr>
            <w:r>
              <w:rPr>
                <w:sz w:val="26"/>
                <w:szCs w:val="26"/>
              </w:rPr>
            </w:r>
          </w:p>
          <w:p>
            <w:pPr>
              <w:rPr>
                <w:rFonts w:cs="Arial" w:hAnsi="Arial" w:eastAsia="Arial" w:ascii="Arial"/>
                <w:sz w:val="14"/>
                <w:szCs w:val="14"/>
              </w:rPr>
              <w:jc w:val="left"/>
              <w:ind w:left="338"/>
            </w:pPr>
            <w:r>
              <w:rPr>
                <w:rFonts w:cs="Arial" w:hAnsi="Arial" w:eastAsia="Arial" w:ascii="Arial"/>
                <w:spacing w:val="-1"/>
                <w:w w:val="81"/>
                <w:sz w:val="14"/>
                <w:szCs w:val="14"/>
              </w:rPr>
              <w:t>6</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r>
      <w:tr>
        <w:trPr>
          <w:trHeight w:val="853"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60"/>
              <w:ind w:left="102" w:right="85"/>
            </w:pPr>
            <w:r>
              <w:rPr>
                <w:rFonts w:cs="Arial" w:hAnsi="Arial" w:eastAsia="Arial" w:ascii="Arial"/>
                <w:spacing w:val="-2"/>
                <w:w w:val="81"/>
                <w:sz w:val="13"/>
                <w:szCs w:val="13"/>
              </w:rPr>
              <w:t>2</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其</w:t>
            </w:r>
            <w:r>
              <w:rPr>
                <w:rFonts w:cs="SimSun" w:hAnsi="SimSun" w:eastAsia="SimSun" w:ascii="SimSun"/>
                <w:spacing w:val="-46"/>
                <w:w w:val="81"/>
                <w:sz w:val="13"/>
                <w:szCs w:val="13"/>
              </w:rPr>
              <w:t> </w:t>
            </w:r>
            <w:r>
              <w:rPr>
                <w:rFonts w:cs="SimSun" w:hAnsi="SimSun" w:eastAsia="SimSun" w:ascii="SimSun"/>
                <w:spacing w:val="0"/>
                <w:w w:val="100"/>
                <w:sz w:val="13"/>
                <w:szCs w:val="13"/>
              </w:rPr>
              <w:t>他</w:t>
            </w:r>
          </w:p>
          <w:p>
            <w:pPr>
              <w:rPr>
                <w:rFonts w:cs="SimSun" w:hAnsi="SimSun" w:eastAsia="SimSun" w:ascii="SimSun"/>
                <w:sz w:val="13"/>
                <w:szCs w:val="13"/>
              </w:rPr>
              <w:jc w:val="both"/>
              <w:spacing w:before="6" w:lineRule="exact" w:line="160"/>
              <w:ind w:left="102" w:right="76"/>
            </w:pPr>
            <w:r>
              <w:rPr>
                <w:rFonts w:cs="SimSun" w:hAnsi="SimSun" w:eastAsia="SimSun" w:ascii="SimSun"/>
                <w:spacing w:val="0"/>
                <w:w w:val="100"/>
                <w:sz w:val="13"/>
                <w:szCs w:val="13"/>
              </w:rPr>
              <w:t>权益工</w:t>
            </w:r>
            <w:r>
              <w:rPr>
                <w:rFonts w:cs="SimSun" w:hAnsi="SimSun" w:eastAsia="SimSun" w:ascii="SimSun"/>
                <w:spacing w:val="0"/>
                <w:w w:val="100"/>
                <w:sz w:val="13"/>
                <w:szCs w:val="13"/>
              </w:rPr>
              <w:t> </w:t>
            </w:r>
            <w:r>
              <w:rPr>
                <w:rFonts w:cs="SimSun" w:hAnsi="SimSun" w:eastAsia="SimSun" w:ascii="SimSun"/>
                <w:spacing w:val="0"/>
                <w:w w:val="100"/>
                <w:sz w:val="13"/>
                <w:szCs w:val="13"/>
              </w:rPr>
              <w:t>具持有</w:t>
            </w:r>
            <w:r>
              <w:rPr>
                <w:rFonts w:cs="SimSun" w:hAnsi="SimSun" w:eastAsia="SimSun" w:ascii="SimSun"/>
                <w:spacing w:val="0"/>
                <w:w w:val="100"/>
                <w:sz w:val="13"/>
                <w:szCs w:val="13"/>
              </w:rPr>
              <w:t> </w:t>
            </w:r>
            <w:r>
              <w:rPr>
                <w:rFonts w:cs="SimSun" w:hAnsi="SimSun" w:eastAsia="SimSun" w:ascii="SimSun"/>
                <w:spacing w:val="0"/>
                <w:w w:val="100"/>
                <w:sz w:val="13"/>
                <w:szCs w:val="13"/>
              </w:rPr>
              <w:t>者投入</w:t>
            </w:r>
            <w:r>
              <w:rPr>
                <w:rFonts w:cs="SimSun" w:hAnsi="SimSun" w:eastAsia="SimSun" w:ascii="SimSun"/>
                <w:spacing w:val="0"/>
                <w:w w:val="100"/>
                <w:sz w:val="13"/>
                <w:szCs w:val="13"/>
              </w:rPr>
              <w:t> </w:t>
            </w:r>
            <w:r>
              <w:rPr>
                <w:rFonts w:cs="SimSun" w:hAnsi="SimSun" w:eastAsia="SimSun" w:ascii="SimSun"/>
                <w:spacing w:val="0"/>
                <w:w w:val="100"/>
                <w:sz w:val="13"/>
                <w:szCs w:val="13"/>
              </w:rPr>
              <w:t>资本</w:t>
            </w:r>
          </w:p>
        </w:tc>
        <w:tc>
          <w:tcPr>
            <w:tcW w:w="35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2" w:lineRule="exact" w:line="140"/>
            </w:pPr>
            <w:r>
              <w:rPr>
                <w:sz w:val="14"/>
                <w:szCs w:val="14"/>
              </w:rPr>
            </w:r>
          </w:p>
          <w:p>
            <w:pPr>
              <w:rPr>
                <w:sz w:val="20"/>
                <w:szCs w:val="20"/>
              </w:rPr>
              <w:jc w:val="left"/>
              <w:spacing w:lineRule="exact" w:line="200"/>
            </w:pPr>
            <w:r>
              <w:rPr>
                <w:sz w:val="20"/>
                <w:szCs w:val="20"/>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4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12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853"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before="2" w:lineRule="exact" w:line="160"/>
              <w:ind w:left="102" w:right="76"/>
            </w:pPr>
            <w:r>
              <w:rPr>
                <w:rFonts w:cs="Arial" w:hAnsi="Arial" w:eastAsia="Arial" w:ascii="Arial"/>
                <w:spacing w:val="-2"/>
                <w:w w:val="81"/>
                <w:sz w:val="13"/>
                <w:szCs w:val="13"/>
              </w:rPr>
              <w:t>3</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股</w:t>
            </w:r>
            <w:r>
              <w:rPr>
                <w:rFonts w:cs="SimSun" w:hAnsi="SimSun" w:eastAsia="SimSun" w:ascii="SimSun"/>
                <w:spacing w:val="-46"/>
                <w:w w:val="81"/>
                <w:sz w:val="13"/>
                <w:szCs w:val="13"/>
              </w:rPr>
              <w:t> </w:t>
            </w:r>
            <w:r>
              <w:rPr>
                <w:rFonts w:cs="SimSun" w:hAnsi="SimSun" w:eastAsia="SimSun" w:ascii="SimSun"/>
                <w:spacing w:val="0"/>
                <w:w w:val="100"/>
                <w:sz w:val="13"/>
                <w:szCs w:val="13"/>
              </w:rPr>
              <w:t>份</w:t>
            </w:r>
            <w:r>
              <w:rPr>
                <w:rFonts w:cs="SimSun" w:hAnsi="SimSun" w:eastAsia="SimSun" w:ascii="SimSun"/>
                <w:spacing w:val="0"/>
                <w:w w:val="100"/>
                <w:sz w:val="13"/>
                <w:szCs w:val="13"/>
              </w:rPr>
              <w:t> </w:t>
            </w:r>
            <w:r>
              <w:rPr>
                <w:rFonts w:cs="SimSun" w:hAnsi="SimSun" w:eastAsia="SimSun" w:ascii="SimSun"/>
                <w:spacing w:val="0"/>
                <w:w w:val="100"/>
                <w:sz w:val="13"/>
                <w:szCs w:val="13"/>
              </w:rPr>
              <w:t>支付计</w:t>
            </w:r>
          </w:p>
          <w:p>
            <w:pPr>
              <w:rPr>
                <w:rFonts w:cs="SimSun" w:hAnsi="SimSun" w:eastAsia="SimSun" w:ascii="SimSun"/>
                <w:sz w:val="13"/>
                <w:szCs w:val="13"/>
              </w:rPr>
              <w:jc w:val="both"/>
              <w:spacing w:before="5" w:lineRule="exact" w:line="160"/>
              <w:ind w:left="102" w:right="76"/>
            </w:pPr>
            <w:r>
              <w:rPr>
                <w:rFonts w:cs="SimSun" w:hAnsi="SimSun" w:eastAsia="SimSun" w:ascii="SimSun"/>
                <w:spacing w:val="0"/>
                <w:w w:val="100"/>
                <w:sz w:val="13"/>
                <w:szCs w:val="13"/>
              </w:rPr>
              <w:t>入所有</w:t>
            </w:r>
            <w:r>
              <w:rPr>
                <w:rFonts w:cs="SimSun" w:hAnsi="SimSun" w:eastAsia="SimSun" w:ascii="SimSun"/>
                <w:spacing w:val="0"/>
                <w:w w:val="100"/>
                <w:sz w:val="13"/>
                <w:szCs w:val="13"/>
              </w:rPr>
              <w:t> </w:t>
            </w:r>
            <w:r>
              <w:rPr>
                <w:rFonts w:cs="SimSun" w:hAnsi="SimSun" w:eastAsia="SimSun" w:ascii="SimSun"/>
                <w:spacing w:val="0"/>
                <w:w w:val="100"/>
                <w:sz w:val="13"/>
                <w:szCs w:val="13"/>
              </w:rPr>
              <w:t>者权益</w:t>
            </w:r>
            <w:r>
              <w:rPr>
                <w:rFonts w:cs="SimSun" w:hAnsi="SimSun" w:eastAsia="SimSun" w:ascii="SimSun"/>
                <w:spacing w:val="0"/>
                <w:w w:val="100"/>
                <w:sz w:val="13"/>
                <w:szCs w:val="13"/>
              </w:rPr>
              <w:t> </w:t>
            </w:r>
            <w:r>
              <w:rPr>
                <w:rFonts w:cs="SimSun" w:hAnsi="SimSun" w:eastAsia="SimSun" w:ascii="SimSun"/>
                <w:spacing w:val="0"/>
                <w:w w:val="100"/>
                <w:sz w:val="13"/>
                <w:szCs w:val="13"/>
              </w:rPr>
              <w:t>的金额</w:t>
            </w:r>
          </w:p>
        </w:tc>
        <w:tc>
          <w:tcPr>
            <w:tcW w:w="35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sz w:val="20"/>
                <w:szCs w:val="20"/>
              </w:rPr>
              <w:jc w:val="left"/>
              <w:spacing w:lineRule="exact" w:line="200"/>
            </w:pPr>
            <w:r>
              <w:rPr>
                <w:sz w:val="20"/>
                <w:szCs w:val="20"/>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4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12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372"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53"/>
              <w:ind w:left="102"/>
            </w:pPr>
            <w:r>
              <w:rPr>
                <w:rFonts w:cs="Arial" w:hAnsi="Arial" w:eastAsia="Arial" w:ascii="Arial"/>
                <w:spacing w:val="-2"/>
                <w:w w:val="82"/>
                <w:sz w:val="13"/>
                <w:szCs w:val="13"/>
              </w:rPr>
              <w:t>4</w:t>
            </w:r>
            <w:r>
              <w:rPr>
                <w:rFonts w:cs="Arial" w:hAnsi="Arial" w:eastAsia="Arial" w:ascii="Arial"/>
                <w:spacing w:val="4"/>
                <w:w w:val="82"/>
                <w:sz w:val="13"/>
                <w:szCs w:val="13"/>
              </w:rPr>
              <w:t>.</w:t>
            </w:r>
            <w:r>
              <w:rPr>
                <w:rFonts w:cs="SimSun" w:hAnsi="SimSun" w:eastAsia="SimSun" w:ascii="SimSun"/>
                <w:spacing w:val="0"/>
                <w:w w:val="100"/>
                <w:sz w:val="13"/>
                <w:szCs w:val="13"/>
              </w:rPr>
              <w:t>其他</w:t>
            </w:r>
          </w:p>
        </w:tc>
        <w:tc>
          <w:tcPr>
            <w:tcW w:w="35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4"/>
                <w:szCs w:val="14"/>
              </w:rPr>
              <w:jc w:val="left"/>
              <w:spacing w:before="100"/>
              <w:ind w:left="115"/>
            </w:pPr>
            <w:r>
              <w:rPr>
                <w:rFonts w:cs="Arial" w:hAnsi="Arial" w:eastAsia="Arial" w:ascii="Arial"/>
                <w:spacing w:val="-1"/>
                <w:w w:val="81"/>
                <w:sz w:val="14"/>
                <w:szCs w:val="14"/>
              </w:rPr>
              <w:t>1</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5"/>
                <w:szCs w:val="15"/>
              </w:rPr>
              <w:jc w:val="left"/>
              <w:spacing w:before="95"/>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5"/>
                <w:szCs w:val="15"/>
              </w:rPr>
              <w:jc w:val="right"/>
              <w:spacing w:before="95"/>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5"/>
                <w:szCs w:val="15"/>
              </w:rPr>
              <w:jc w:val="right"/>
              <w:spacing w:before="95"/>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685"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2" w:right="86"/>
            </w:pPr>
            <w:r>
              <w:rPr>
                <w:rFonts w:cs="SimSun" w:hAnsi="SimSun" w:eastAsia="SimSun" w:ascii="SimSun"/>
                <w:spacing w:val="0"/>
                <w:w w:val="100"/>
                <w:position w:val="-1"/>
                <w:sz w:val="13"/>
                <w:szCs w:val="13"/>
              </w:rPr>
              <w:t>（三）</w:t>
            </w:r>
            <w:r>
              <w:rPr>
                <w:rFonts w:cs="SimSun" w:hAnsi="SimSun" w:eastAsia="SimSun" w:ascii="SimSun"/>
                <w:spacing w:val="0"/>
                <w:w w:val="100"/>
                <w:position w:val="0"/>
                <w:sz w:val="13"/>
                <w:szCs w:val="13"/>
              </w:rPr>
            </w:r>
          </w:p>
          <w:p>
            <w:pPr>
              <w:rPr>
                <w:rFonts w:cs="SimSun" w:hAnsi="SimSun" w:eastAsia="SimSun" w:ascii="SimSun"/>
                <w:sz w:val="13"/>
                <w:szCs w:val="13"/>
              </w:rPr>
              <w:jc w:val="both"/>
              <w:spacing w:before="15" w:lineRule="exact" w:line="160"/>
              <w:ind w:left="102" w:right="76"/>
            </w:pPr>
            <w:r>
              <w:rPr>
                <w:rFonts w:cs="SimSun" w:hAnsi="SimSun" w:eastAsia="SimSun" w:ascii="SimSun"/>
                <w:spacing w:val="0"/>
                <w:w w:val="100"/>
                <w:sz w:val="13"/>
                <w:szCs w:val="13"/>
              </w:rPr>
              <w:t>专项储</w:t>
            </w:r>
            <w:r>
              <w:rPr>
                <w:rFonts w:cs="SimSun" w:hAnsi="SimSun" w:eastAsia="SimSun" w:ascii="SimSun"/>
                <w:spacing w:val="0"/>
                <w:w w:val="100"/>
                <w:sz w:val="13"/>
                <w:szCs w:val="13"/>
              </w:rPr>
              <w:t> </w:t>
            </w:r>
            <w:r>
              <w:rPr>
                <w:rFonts w:cs="SimSun" w:hAnsi="SimSun" w:eastAsia="SimSun" w:ascii="SimSun"/>
                <w:spacing w:val="0"/>
                <w:w w:val="100"/>
                <w:sz w:val="13"/>
                <w:szCs w:val="13"/>
              </w:rPr>
              <w:t>备提取</w:t>
            </w:r>
            <w:r>
              <w:rPr>
                <w:rFonts w:cs="SimSun" w:hAnsi="SimSun" w:eastAsia="SimSun" w:ascii="SimSun"/>
                <w:spacing w:val="0"/>
                <w:w w:val="100"/>
                <w:sz w:val="13"/>
                <w:szCs w:val="13"/>
              </w:rPr>
              <w:t> </w:t>
            </w:r>
            <w:r>
              <w:rPr>
                <w:rFonts w:cs="SimSun" w:hAnsi="SimSun" w:eastAsia="SimSun" w:ascii="SimSun"/>
                <w:spacing w:val="0"/>
                <w:w w:val="100"/>
                <w:sz w:val="13"/>
                <w:szCs w:val="13"/>
              </w:rPr>
              <w:t>和使用</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1" w:lineRule="exact" w:line="240"/>
            </w:pPr>
            <w:r>
              <w:rPr>
                <w:sz w:val="24"/>
                <w:szCs w:val="24"/>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1" w:lineRule="exact" w:line="240"/>
            </w:pPr>
            <w:r>
              <w:rPr>
                <w:sz w:val="24"/>
                <w:szCs w:val="24"/>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1" w:lineRule="exact" w:line="240"/>
            </w:pPr>
            <w:r>
              <w:rPr>
                <w:sz w:val="24"/>
                <w:szCs w:val="24"/>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1" w:lineRule="exact" w:line="240"/>
            </w:pPr>
            <w:r>
              <w:rPr>
                <w:sz w:val="24"/>
                <w:szCs w:val="24"/>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515"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Arial" w:hAnsi="Arial" w:eastAsia="Arial" w:ascii="Arial"/>
                <w:spacing w:val="-2"/>
                <w:w w:val="81"/>
                <w:sz w:val="13"/>
                <w:szCs w:val="13"/>
              </w:rPr>
              <w:t>1</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计</w:t>
            </w:r>
            <w:r>
              <w:rPr>
                <w:rFonts w:cs="SimSun" w:hAnsi="SimSun" w:eastAsia="SimSun" w:ascii="SimSun"/>
                <w:spacing w:val="-46"/>
                <w:w w:val="81"/>
                <w:sz w:val="13"/>
                <w:szCs w:val="13"/>
              </w:rPr>
              <w:t> </w:t>
            </w:r>
            <w:r>
              <w:rPr>
                <w:rFonts w:cs="SimSun" w:hAnsi="SimSun" w:eastAsia="SimSun" w:ascii="SimSun"/>
                <w:spacing w:val="0"/>
                <w:w w:val="100"/>
                <w:sz w:val="13"/>
                <w:szCs w:val="13"/>
              </w:rPr>
              <w:t>提</w:t>
            </w:r>
          </w:p>
          <w:p>
            <w:pPr>
              <w:rPr>
                <w:rFonts w:cs="SimSun" w:hAnsi="SimSun" w:eastAsia="SimSun" w:ascii="SimSun"/>
                <w:sz w:val="13"/>
                <w:szCs w:val="13"/>
              </w:rPr>
              <w:jc w:val="left"/>
              <w:spacing w:before="6" w:lineRule="exact" w:line="160"/>
              <w:ind w:left="102" w:right="76"/>
            </w:pPr>
            <w:r>
              <w:rPr>
                <w:rFonts w:cs="SimSun" w:hAnsi="SimSun" w:eastAsia="SimSun" w:ascii="SimSun"/>
                <w:spacing w:val="0"/>
                <w:w w:val="100"/>
                <w:sz w:val="13"/>
                <w:szCs w:val="13"/>
              </w:rPr>
              <w:t>专项储</w:t>
            </w:r>
            <w:r>
              <w:rPr>
                <w:rFonts w:cs="SimSun" w:hAnsi="SimSun" w:eastAsia="SimSun" w:ascii="SimSun"/>
                <w:spacing w:val="0"/>
                <w:w w:val="100"/>
                <w:sz w:val="13"/>
                <w:szCs w:val="13"/>
              </w:rPr>
              <w:t> </w:t>
            </w:r>
            <w:r>
              <w:rPr>
                <w:rFonts w:cs="SimSun" w:hAnsi="SimSun" w:eastAsia="SimSun" w:ascii="SimSun"/>
                <w:spacing w:val="0"/>
                <w:w w:val="100"/>
                <w:sz w:val="13"/>
                <w:szCs w:val="13"/>
              </w:rPr>
              <w:t>备</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4</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4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56"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left"/>
              <w:ind w:left="12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60"/>
              <w:ind w:left="102"/>
            </w:pPr>
            <w:r>
              <w:rPr>
                <w:rFonts w:cs="Arial" w:hAnsi="Arial" w:eastAsia="Arial" w:ascii="Arial"/>
                <w:spacing w:val="-2"/>
                <w:w w:val="81"/>
                <w:sz w:val="13"/>
                <w:szCs w:val="13"/>
              </w:rPr>
              <w:t>2</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使</w:t>
            </w:r>
            <w:r>
              <w:rPr>
                <w:rFonts w:cs="SimSun" w:hAnsi="SimSun" w:eastAsia="SimSun" w:ascii="SimSun"/>
                <w:spacing w:val="-46"/>
                <w:w w:val="81"/>
                <w:sz w:val="13"/>
                <w:szCs w:val="13"/>
              </w:rPr>
              <w:t> </w:t>
            </w:r>
            <w:r>
              <w:rPr>
                <w:rFonts w:cs="SimSun" w:hAnsi="SimSun" w:eastAsia="SimSun" w:ascii="SimSun"/>
                <w:spacing w:val="0"/>
                <w:w w:val="100"/>
                <w:sz w:val="13"/>
                <w:szCs w:val="13"/>
              </w:rPr>
              <w:t>用</w:t>
            </w:r>
          </w:p>
          <w:p>
            <w:pPr>
              <w:rPr>
                <w:rFonts w:cs="SimSun" w:hAnsi="SimSun" w:eastAsia="SimSun" w:ascii="SimSun"/>
                <w:sz w:val="13"/>
                <w:szCs w:val="13"/>
              </w:rPr>
              <w:jc w:val="left"/>
              <w:spacing w:before="6" w:lineRule="exact" w:line="160"/>
              <w:ind w:left="102" w:right="76"/>
            </w:pPr>
            <w:r>
              <w:rPr>
                <w:rFonts w:cs="SimSun" w:hAnsi="SimSun" w:eastAsia="SimSun" w:ascii="SimSun"/>
                <w:spacing w:val="0"/>
                <w:w w:val="100"/>
                <w:sz w:val="13"/>
                <w:szCs w:val="13"/>
              </w:rPr>
              <w:t>专项储</w:t>
            </w:r>
            <w:r>
              <w:rPr>
                <w:rFonts w:cs="SimSun" w:hAnsi="SimSun" w:eastAsia="SimSun" w:ascii="SimSun"/>
                <w:spacing w:val="0"/>
                <w:w w:val="100"/>
                <w:sz w:val="13"/>
                <w:szCs w:val="13"/>
              </w:rPr>
              <w:t> </w:t>
            </w:r>
            <w:r>
              <w:rPr>
                <w:rFonts w:cs="SimSun" w:hAnsi="SimSun" w:eastAsia="SimSun" w:ascii="SimSun"/>
                <w:spacing w:val="0"/>
                <w:w w:val="100"/>
                <w:sz w:val="13"/>
                <w:szCs w:val="13"/>
              </w:rPr>
              <w:t>备</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4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56"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12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（四）</w:t>
            </w:r>
            <w:r>
              <w:rPr>
                <w:rFonts w:cs="SimSun" w:hAnsi="SimSun" w:eastAsia="SimSun" w:ascii="SimSun"/>
                <w:spacing w:val="0"/>
                <w:w w:val="100"/>
                <w:position w:val="0"/>
                <w:sz w:val="13"/>
                <w:szCs w:val="13"/>
              </w:rPr>
            </w:r>
          </w:p>
          <w:p>
            <w:pPr>
              <w:rPr>
                <w:rFonts w:cs="SimSun" w:hAnsi="SimSun" w:eastAsia="SimSun" w:ascii="SimSun"/>
                <w:sz w:val="13"/>
                <w:szCs w:val="13"/>
              </w:rPr>
              <w:jc w:val="left"/>
              <w:spacing w:before="15" w:lineRule="exact" w:line="160"/>
              <w:ind w:left="102" w:right="76"/>
            </w:pPr>
            <w:r>
              <w:rPr>
                <w:rFonts w:cs="SimSun" w:hAnsi="SimSun" w:eastAsia="SimSun" w:ascii="SimSun"/>
                <w:spacing w:val="0"/>
                <w:w w:val="100"/>
                <w:sz w:val="13"/>
                <w:szCs w:val="13"/>
              </w:rPr>
              <w:t>利润分</w:t>
            </w:r>
            <w:r>
              <w:rPr>
                <w:rFonts w:cs="SimSun" w:hAnsi="SimSun" w:eastAsia="SimSun" w:ascii="SimSun"/>
                <w:spacing w:val="0"/>
                <w:w w:val="100"/>
                <w:sz w:val="13"/>
                <w:szCs w:val="13"/>
              </w:rPr>
              <w:t> </w:t>
            </w:r>
            <w:r>
              <w:rPr>
                <w:rFonts w:cs="SimSun" w:hAnsi="SimSun" w:eastAsia="SimSun" w:ascii="SimSun"/>
                <w:spacing w:val="0"/>
                <w:w w:val="100"/>
                <w:sz w:val="13"/>
                <w:szCs w:val="13"/>
              </w:rPr>
              <w:t>配</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6</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275"/>
            </w:pPr>
            <w:r>
              <w:rPr>
                <w:rFonts w:cs="Arial" w:hAnsi="Arial" w:eastAsia="Arial" w:ascii="Arial"/>
                <w:spacing w:val="-1"/>
                <w:w w:val="81"/>
                <w:sz w:val="14"/>
                <w:szCs w:val="14"/>
              </w:rPr>
              <w:t>9</w:t>
            </w:r>
            <w:r>
              <w:rPr>
                <w:rFonts w:cs="Arial" w:hAnsi="Arial" w:eastAsia="Arial" w:ascii="Arial"/>
                <w:spacing w:val="-1"/>
                <w:w w:val="81"/>
                <w:sz w:val="14"/>
                <w:szCs w:val="14"/>
              </w:rPr>
              <w:t>1</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4"/>
                <w:w w:val="81"/>
                <w:sz w:val="14"/>
                <w:szCs w:val="14"/>
              </w:rPr>
              <w:t>0</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8</w:t>
            </w:r>
            <w:r>
              <w:rPr>
                <w:rFonts w:cs="Arial" w:hAnsi="Arial" w:eastAsia="Arial" w:ascii="Arial"/>
                <w:spacing w:val="4"/>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205"/>
            </w:pP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7</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4"/>
                <w:w w:val="81"/>
                <w:sz w:val="14"/>
                <w:szCs w:val="14"/>
              </w:rPr>
              <w:t>6</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293"/>
            </w:pP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21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184"/>
            </w:pPr>
            <w:r>
              <w:rPr>
                <w:rFonts w:cs="Arial" w:hAnsi="Arial" w:eastAsia="Arial" w:ascii="Arial"/>
                <w:spacing w:val="1"/>
                <w:w w:val="81"/>
                <w:sz w:val="14"/>
                <w:szCs w:val="14"/>
              </w:rPr>
              <w:t>-</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4"/>
                <w:w w:val="81"/>
                <w:sz w:val="14"/>
                <w:szCs w:val="14"/>
              </w:rPr>
              <w:t>8</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3</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60"/>
              <w:ind w:left="102"/>
            </w:pPr>
            <w:r>
              <w:rPr>
                <w:rFonts w:cs="Arial" w:hAnsi="Arial" w:eastAsia="Arial" w:ascii="Arial"/>
                <w:spacing w:val="-2"/>
                <w:w w:val="81"/>
                <w:sz w:val="13"/>
                <w:szCs w:val="13"/>
              </w:rPr>
              <w:t>1</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提</w:t>
            </w:r>
            <w:r>
              <w:rPr>
                <w:rFonts w:cs="SimSun" w:hAnsi="SimSun" w:eastAsia="SimSun" w:ascii="SimSun"/>
                <w:spacing w:val="-46"/>
                <w:w w:val="81"/>
                <w:sz w:val="13"/>
                <w:szCs w:val="13"/>
              </w:rPr>
              <w:t> </w:t>
            </w:r>
            <w:r>
              <w:rPr>
                <w:rFonts w:cs="SimSun" w:hAnsi="SimSun" w:eastAsia="SimSun" w:ascii="SimSun"/>
                <w:spacing w:val="0"/>
                <w:w w:val="100"/>
                <w:sz w:val="13"/>
                <w:szCs w:val="13"/>
              </w:rPr>
              <w:t>取</w:t>
            </w:r>
          </w:p>
          <w:p>
            <w:pPr>
              <w:rPr>
                <w:rFonts w:cs="SimSun" w:hAnsi="SimSun" w:eastAsia="SimSun" w:ascii="SimSun"/>
                <w:sz w:val="13"/>
                <w:szCs w:val="13"/>
              </w:rPr>
              <w:jc w:val="left"/>
              <w:spacing w:before="6" w:lineRule="exact" w:line="160"/>
              <w:ind w:left="102" w:right="76"/>
            </w:pPr>
            <w:r>
              <w:rPr>
                <w:rFonts w:cs="SimSun" w:hAnsi="SimSun" w:eastAsia="SimSun" w:ascii="SimSun"/>
                <w:spacing w:val="0"/>
                <w:w w:val="100"/>
                <w:sz w:val="13"/>
                <w:szCs w:val="13"/>
              </w:rPr>
              <w:t>盈余公</w:t>
            </w:r>
            <w:r>
              <w:rPr>
                <w:rFonts w:cs="SimSun" w:hAnsi="SimSun" w:eastAsia="SimSun" w:ascii="SimSun"/>
                <w:spacing w:val="0"/>
                <w:w w:val="100"/>
                <w:sz w:val="13"/>
                <w:szCs w:val="13"/>
              </w:rPr>
              <w:t> </w:t>
            </w:r>
            <w:r>
              <w:rPr>
                <w:rFonts w:cs="SimSun" w:hAnsi="SimSun" w:eastAsia="SimSun" w:ascii="SimSun"/>
                <w:spacing w:val="0"/>
                <w:w w:val="100"/>
                <w:sz w:val="13"/>
                <w:szCs w:val="13"/>
              </w:rPr>
              <w:t>积</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7</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left"/>
              <w:ind w:left="275"/>
            </w:pPr>
            <w:r>
              <w:rPr>
                <w:rFonts w:cs="Arial" w:hAnsi="Arial" w:eastAsia="Arial" w:ascii="Arial"/>
                <w:spacing w:val="-1"/>
                <w:w w:val="81"/>
                <w:sz w:val="14"/>
                <w:szCs w:val="14"/>
              </w:rPr>
              <w:t>9</w:t>
            </w:r>
            <w:r>
              <w:rPr>
                <w:rFonts w:cs="Arial" w:hAnsi="Arial" w:eastAsia="Arial" w:ascii="Arial"/>
                <w:spacing w:val="-1"/>
                <w:w w:val="81"/>
                <w:sz w:val="14"/>
                <w:szCs w:val="14"/>
              </w:rPr>
              <w:t>1</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4"/>
                <w:w w:val="81"/>
                <w:sz w:val="14"/>
                <w:szCs w:val="14"/>
              </w:rPr>
              <w:t>0</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8</w:t>
            </w:r>
            <w:r>
              <w:rPr>
                <w:rFonts w:cs="Arial" w:hAnsi="Arial" w:eastAsia="Arial" w:ascii="Arial"/>
                <w:spacing w:val="4"/>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left"/>
              <w:ind w:left="280"/>
            </w:pPr>
            <w:r>
              <w:rPr>
                <w:rFonts w:cs="Arial" w:hAnsi="Arial" w:eastAsia="Arial" w:ascii="Arial"/>
                <w:spacing w:val="1"/>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1</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4"/>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8</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5</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4"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其中：</w:t>
            </w:r>
            <w:r>
              <w:rPr>
                <w:rFonts w:cs="SimSun" w:hAnsi="SimSun" w:eastAsia="SimSun" w:ascii="SimSun"/>
                <w:spacing w:val="0"/>
                <w:w w:val="100"/>
                <w:position w:val="0"/>
                <w:sz w:val="13"/>
                <w:szCs w:val="13"/>
              </w:rPr>
            </w:r>
          </w:p>
          <w:p>
            <w:pPr>
              <w:rPr>
                <w:rFonts w:cs="SimSun" w:hAnsi="SimSun" w:eastAsia="SimSun" w:ascii="SimSun"/>
                <w:sz w:val="13"/>
                <w:szCs w:val="13"/>
              </w:rPr>
              <w:jc w:val="left"/>
              <w:spacing w:before="15" w:lineRule="exact" w:line="160"/>
              <w:ind w:left="102" w:right="76"/>
            </w:pPr>
            <w:r>
              <w:rPr>
                <w:rFonts w:cs="SimSun" w:hAnsi="SimSun" w:eastAsia="SimSun" w:ascii="SimSun"/>
                <w:spacing w:val="0"/>
                <w:w w:val="100"/>
                <w:sz w:val="13"/>
                <w:szCs w:val="13"/>
              </w:rPr>
              <w:t>法定公</w:t>
            </w:r>
            <w:r>
              <w:rPr>
                <w:rFonts w:cs="SimSun" w:hAnsi="SimSun" w:eastAsia="SimSun" w:ascii="SimSun"/>
                <w:spacing w:val="0"/>
                <w:w w:val="100"/>
                <w:sz w:val="13"/>
                <w:szCs w:val="13"/>
              </w:rPr>
              <w:t> </w:t>
            </w:r>
            <w:r>
              <w:rPr>
                <w:rFonts w:cs="SimSun" w:hAnsi="SimSun" w:eastAsia="SimSun" w:ascii="SimSun"/>
                <w:spacing w:val="0"/>
                <w:w w:val="100"/>
                <w:sz w:val="13"/>
                <w:szCs w:val="13"/>
              </w:rPr>
              <w:t>积金</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3"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3"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3"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3"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3"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3" w:lineRule="exact" w:line="160"/>
            </w:pPr>
            <w:r>
              <w:rPr>
                <w:sz w:val="16"/>
                <w:szCs w:val="16"/>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338"/>
            </w:pP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2</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0</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0"/>
                <w:w w:val="81"/>
                <w:sz w:val="14"/>
                <w:szCs w:val="14"/>
              </w:rPr>
              <w:t>9</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342"/>
            </w:pPr>
            <w:r>
              <w:rPr>
                <w:rFonts w:cs="Arial" w:hAnsi="Arial" w:eastAsia="Arial" w:ascii="Arial"/>
                <w:spacing w:val="1"/>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4"/>
                <w:w w:val="81"/>
                <w:sz w:val="14"/>
                <w:szCs w:val="14"/>
              </w:rPr>
              <w:t>0</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0"/>
                <w:w w:val="81"/>
                <w:sz w:val="14"/>
                <w:szCs w:val="14"/>
              </w:rPr>
              <w:t>9</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2"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0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27" w:lineRule="exact" w:line="160"/>
              <w:ind w:left="102" w:right="76"/>
            </w:pPr>
            <w:r>
              <w:rPr>
                <w:rFonts w:cs="SimSun" w:hAnsi="SimSun" w:eastAsia="SimSun" w:ascii="SimSun"/>
                <w:spacing w:val="0"/>
                <w:w w:val="100"/>
                <w:sz w:val="13"/>
                <w:szCs w:val="13"/>
              </w:rPr>
              <w:t>任意公</w:t>
            </w:r>
            <w:r>
              <w:rPr>
                <w:rFonts w:cs="SimSun" w:hAnsi="SimSun" w:eastAsia="SimSun" w:ascii="SimSun"/>
                <w:spacing w:val="0"/>
                <w:w w:val="100"/>
                <w:sz w:val="13"/>
                <w:szCs w:val="13"/>
              </w:rPr>
              <w:t> </w:t>
            </w:r>
            <w:r>
              <w:rPr>
                <w:rFonts w:cs="SimSun" w:hAnsi="SimSun" w:eastAsia="SimSun" w:ascii="SimSun"/>
                <w:spacing w:val="0"/>
                <w:w w:val="100"/>
                <w:sz w:val="13"/>
                <w:szCs w:val="13"/>
              </w:rPr>
              <w:t>积金</w:t>
            </w:r>
          </w:p>
        </w:tc>
        <w:tc>
          <w:tcPr>
            <w:tcW w:w="35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4"/>
                <w:szCs w:val="14"/>
              </w:rPr>
              <w:jc w:val="left"/>
              <w:ind w:left="115"/>
            </w:pPr>
            <w:r>
              <w:rPr>
                <w:rFonts w:cs="Arial" w:hAnsi="Arial" w:eastAsia="Arial" w:ascii="Arial"/>
                <w:spacing w:val="-1"/>
                <w:w w:val="81"/>
                <w:sz w:val="14"/>
                <w:szCs w:val="14"/>
              </w:rPr>
              <w:t>1</w:t>
            </w:r>
            <w:r>
              <w:rPr>
                <w:rFonts w:cs="Arial" w:hAnsi="Arial" w:eastAsia="Arial" w:ascii="Arial"/>
                <w:spacing w:val="0"/>
                <w:w w:val="81"/>
                <w:sz w:val="14"/>
                <w:szCs w:val="14"/>
              </w:rPr>
              <w:t>9</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7" w:lineRule="exact" w:line="100"/>
            </w:pPr>
            <w:r>
              <w:rPr>
                <w:sz w:val="10"/>
                <w:szCs w:val="10"/>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7" w:lineRule="exact" w:line="100"/>
            </w:pPr>
            <w:r>
              <w:rPr>
                <w:sz w:val="10"/>
                <w:szCs w:val="10"/>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7" w:lineRule="exact" w:line="100"/>
            </w:pPr>
            <w:r>
              <w:rPr>
                <w:sz w:val="10"/>
                <w:szCs w:val="1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7" w:lineRule="exact" w:line="100"/>
            </w:pPr>
            <w:r>
              <w:rPr>
                <w:sz w:val="10"/>
                <w:szCs w:val="10"/>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7" w:lineRule="exact" w:line="100"/>
            </w:pPr>
            <w:r>
              <w:rPr>
                <w:sz w:val="10"/>
                <w:szCs w:val="1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7" w:lineRule="exact" w:line="100"/>
            </w:pPr>
            <w:r>
              <w:rPr>
                <w:sz w:val="10"/>
                <w:szCs w:val="10"/>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4"/>
                <w:szCs w:val="14"/>
              </w:rPr>
              <w:jc w:val="left"/>
              <w:ind w:left="275"/>
            </w:pP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4"/>
                <w:w w:val="81"/>
                <w:sz w:val="14"/>
                <w:szCs w:val="14"/>
              </w:rPr>
              <w:t>8</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7</w:t>
            </w:r>
            <w:r>
              <w:rPr>
                <w:rFonts w:cs="Arial" w:hAnsi="Arial" w:eastAsia="Arial" w:ascii="Arial"/>
                <w:spacing w:val="4"/>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6</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4"/>
                <w:szCs w:val="14"/>
              </w:rPr>
              <w:jc w:val="left"/>
              <w:ind w:left="280"/>
            </w:pPr>
            <w:r>
              <w:rPr>
                <w:rFonts w:cs="Arial" w:hAnsi="Arial" w:eastAsia="Arial" w:ascii="Arial"/>
                <w:spacing w:val="1"/>
                <w:w w:val="81"/>
                <w:sz w:val="14"/>
                <w:szCs w:val="14"/>
              </w:rPr>
              <w:t>-</w:t>
            </w: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8</w:t>
            </w:r>
            <w:r>
              <w:rPr>
                <w:rFonts w:cs="Arial" w:hAnsi="Arial" w:eastAsia="Arial" w:ascii="Arial"/>
                <w:spacing w:val="4"/>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7</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6</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429"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42" w:lineRule="exact" w:line="160"/>
              <w:ind w:left="102" w:right="76"/>
            </w:pPr>
            <w:r>
              <w:rPr>
                <w:rFonts w:cs="Arial" w:hAnsi="Arial" w:eastAsia="Arial" w:ascii="Arial"/>
                <w:spacing w:val="0"/>
                <w:w w:val="82"/>
                <w:sz w:val="13"/>
                <w:szCs w:val="13"/>
              </w:rPr>
              <w:t>#</w:t>
            </w:r>
            <w:r>
              <w:rPr>
                <w:rFonts w:cs="Arial" w:hAnsi="Arial" w:eastAsia="Arial" w:ascii="Arial"/>
                <w:spacing w:val="7"/>
                <w:w w:val="82"/>
                <w:sz w:val="13"/>
                <w:szCs w:val="13"/>
              </w:rPr>
              <w:t> </w:t>
            </w:r>
            <w:r>
              <w:rPr>
                <w:rFonts w:cs="SimSun" w:hAnsi="SimSun" w:eastAsia="SimSun" w:ascii="SimSun"/>
                <w:spacing w:val="0"/>
                <w:w w:val="82"/>
                <w:sz w:val="13"/>
                <w:szCs w:val="13"/>
              </w:rPr>
              <w:t>储</w:t>
            </w:r>
            <w:r>
              <w:rPr>
                <w:rFonts w:cs="SimSun" w:hAnsi="SimSun" w:eastAsia="SimSun" w:ascii="SimSun"/>
                <w:spacing w:val="-32"/>
                <w:w w:val="82"/>
                <w:sz w:val="13"/>
                <w:szCs w:val="13"/>
              </w:rPr>
              <w:t> </w:t>
            </w:r>
            <w:r>
              <w:rPr>
                <w:rFonts w:cs="SimSun" w:hAnsi="SimSun" w:eastAsia="SimSun" w:ascii="SimSun"/>
                <w:spacing w:val="0"/>
                <w:w w:val="100"/>
                <w:sz w:val="13"/>
                <w:szCs w:val="13"/>
              </w:rPr>
              <w:t>备</w:t>
            </w:r>
            <w:r>
              <w:rPr>
                <w:rFonts w:cs="SimSun" w:hAnsi="SimSun" w:eastAsia="SimSun" w:ascii="SimSun"/>
                <w:spacing w:val="0"/>
                <w:w w:val="100"/>
                <w:sz w:val="13"/>
                <w:szCs w:val="13"/>
              </w:rPr>
              <w:t> </w:t>
            </w:r>
            <w:r>
              <w:rPr>
                <w:rFonts w:cs="SimSun" w:hAnsi="SimSun" w:eastAsia="SimSun" w:ascii="SimSun"/>
                <w:spacing w:val="0"/>
                <w:w w:val="100"/>
                <w:sz w:val="13"/>
                <w:szCs w:val="13"/>
              </w:rPr>
              <w:t>基金</w:t>
            </w: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3"/>
                <w:szCs w:val="13"/>
              </w:rPr>
              <w:jc w:val="right"/>
              <w:ind w:right="104"/>
            </w:pPr>
            <w:r>
              <w:rPr>
                <w:rFonts w:cs="Arial" w:hAnsi="Arial" w:eastAsia="Arial" w:ascii="Arial"/>
                <w:spacing w:val="0"/>
                <w:w w:val="81"/>
                <w:sz w:val="13"/>
                <w:szCs w:val="13"/>
              </w:rPr>
              <w:t>—</w:t>
            </w:r>
            <w:r>
              <w:rPr>
                <w:rFonts w:cs="Arial" w:hAnsi="Arial" w:eastAsia="Arial" w:ascii="Arial"/>
                <w:spacing w:val="0"/>
                <w:w w:val="100"/>
                <w:sz w:val="13"/>
                <w:szCs w:val="13"/>
              </w:rPr>
            </w:r>
          </w:p>
        </w:tc>
        <w:tc>
          <w:tcPr>
            <w:tcW w:w="57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3"/>
                <w:szCs w:val="13"/>
              </w:rPr>
              <w:jc w:val="left"/>
              <w:ind w:left="352"/>
            </w:pPr>
            <w:r>
              <w:rPr>
                <w:rFonts w:cs="Arial" w:hAnsi="Arial" w:eastAsia="Arial" w:ascii="Arial"/>
                <w:spacing w:val="0"/>
                <w:w w:val="81"/>
                <w:sz w:val="13"/>
                <w:szCs w:val="13"/>
              </w:rPr>
              <w:t>—</w:t>
            </w:r>
            <w:r>
              <w:rPr>
                <w:rFonts w:cs="Arial" w:hAnsi="Arial" w:eastAsia="Arial" w:ascii="Arial"/>
                <w:spacing w:val="0"/>
                <w:w w:val="100"/>
                <w:sz w:val="13"/>
                <w:szCs w:val="13"/>
              </w:rPr>
            </w:r>
          </w:p>
        </w:tc>
        <w:tc>
          <w:tcPr>
            <w:tcW w:w="121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3"/>
                <w:szCs w:val="13"/>
              </w:rPr>
              <w:jc w:val="right"/>
              <w:ind w:right="104"/>
            </w:pPr>
            <w:r>
              <w:rPr>
                <w:rFonts w:cs="Arial" w:hAnsi="Arial" w:eastAsia="Arial" w:ascii="Arial"/>
                <w:spacing w:val="0"/>
                <w:w w:val="81"/>
                <w:sz w:val="13"/>
                <w:szCs w:val="13"/>
              </w:rPr>
              <w:t>—</w:t>
            </w:r>
            <w:r>
              <w:rPr>
                <w:rFonts w:cs="Arial" w:hAnsi="Arial" w:eastAsia="Arial" w:ascii="Arial"/>
                <w:spacing w:val="0"/>
                <w:w w:val="100"/>
                <w:sz w:val="13"/>
                <w:szCs w:val="13"/>
              </w:rPr>
            </w: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3"/>
                <w:szCs w:val="13"/>
              </w:rPr>
              <w:jc w:val="left"/>
              <w:ind w:left="342"/>
            </w:pPr>
            <w:r>
              <w:rPr>
                <w:rFonts w:cs="Arial" w:hAnsi="Arial" w:eastAsia="Arial" w:ascii="Arial"/>
                <w:spacing w:val="0"/>
                <w:w w:val="81"/>
                <w:sz w:val="13"/>
                <w:szCs w:val="13"/>
              </w:rPr>
              <w:t>—</w:t>
            </w:r>
            <w:r>
              <w:rPr>
                <w:rFonts w:cs="Arial" w:hAnsi="Arial" w:eastAsia="Arial" w:ascii="Arial"/>
                <w:spacing w:val="0"/>
                <w:w w:val="100"/>
                <w:sz w:val="13"/>
                <w:szCs w:val="13"/>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3"/>
                <w:szCs w:val="13"/>
              </w:rPr>
              <w:jc w:val="right"/>
              <w:ind w:right="102"/>
            </w:pPr>
            <w:r>
              <w:rPr>
                <w:rFonts w:cs="Arial" w:hAnsi="Arial" w:eastAsia="Arial" w:ascii="Arial"/>
                <w:spacing w:val="0"/>
                <w:w w:val="81"/>
                <w:sz w:val="13"/>
                <w:szCs w:val="13"/>
              </w:rPr>
              <w:t>—</w:t>
            </w:r>
            <w:r>
              <w:rPr>
                <w:rFonts w:cs="Arial" w:hAnsi="Arial" w:eastAsia="Arial" w:ascii="Arial"/>
                <w:spacing w:val="0"/>
                <w:w w:val="100"/>
                <w:sz w:val="13"/>
                <w:szCs w:val="13"/>
              </w:rPr>
            </w:r>
          </w:p>
        </w:tc>
        <w:tc>
          <w:tcPr>
            <w:tcW w:w="50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3" w:lineRule="exact" w:line="120"/>
            </w:pPr>
            <w:r>
              <w:rPr>
                <w:sz w:val="13"/>
                <w:szCs w:val="13"/>
              </w:rPr>
            </w:r>
          </w:p>
          <w:p>
            <w:pPr>
              <w:rPr>
                <w:rFonts w:cs="Arial" w:hAnsi="Arial" w:eastAsia="Arial" w:ascii="Arial"/>
                <w:sz w:val="13"/>
                <w:szCs w:val="13"/>
              </w:rPr>
              <w:jc w:val="left"/>
              <w:ind w:left="281"/>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515"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2" w:lineRule="exact" w:line="160"/>
              <w:ind w:left="102" w:right="76"/>
            </w:pPr>
            <w:r>
              <w:rPr>
                <w:rFonts w:cs="Arial" w:hAnsi="Arial" w:eastAsia="Arial" w:ascii="Arial"/>
                <w:spacing w:val="0"/>
                <w:w w:val="82"/>
                <w:sz w:val="13"/>
                <w:szCs w:val="13"/>
              </w:rPr>
              <w:t>#</w:t>
            </w:r>
            <w:r>
              <w:rPr>
                <w:rFonts w:cs="Arial" w:hAnsi="Arial" w:eastAsia="Arial" w:ascii="Arial"/>
                <w:spacing w:val="7"/>
                <w:w w:val="82"/>
                <w:sz w:val="13"/>
                <w:szCs w:val="13"/>
              </w:rPr>
              <w:t> </w:t>
            </w:r>
            <w:r>
              <w:rPr>
                <w:rFonts w:cs="SimSun" w:hAnsi="SimSun" w:eastAsia="SimSun" w:ascii="SimSun"/>
                <w:spacing w:val="0"/>
                <w:w w:val="82"/>
                <w:sz w:val="13"/>
                <w:szCs w:val="13"/>
              </w:rPr>
              <w:t>企</w:t>
            </w:r>
            <w:r>
              <w:rPr>
                <w:rFonts w:cs="SimSun" w:hAnsi="SimSun" w:eastAsia="SimSun" w:ascii="SimSun"/>
                <w:spacing w:val="-32"/>
                <w:w w:val="82"/>
                <w:sz w:val="13"/>
                <w:szCs w:val="13"/>
              </w:rPr>
              <w:t> </w:t>
            </w:r>
            <w:r>
              <w:rPr>
                <w:rFonts w:cs="SimSun" w:hAnsi="SimSun" w:eastAsia="SimSun" w:ascii="SimSun"/>
                <w:spacing w:val="0"/>
                <w:w w:val="100"/>
                <w:sz w:val="13"/>
                <w:szCs w:val="13"/>
              </w:rPr>
              <w:t>业</w:t>
            </w:r>
            <w:r>
              <w:rPr>
                <w:rFonts w:cs="SimSun" w:hAnsi="SimSun" w:eastAsia="SimSun" w:ascii="SimSun"/>
                <w:spacing w:val="0"/>
                <w:w w:val="100"/>
                <w:sz w:val="13"/>
                <w:szCs w:val="13"/>
              </w:rPr>
              <w:t> </w:t>
            </w:r>
            <w:r>
              <w:rPr>
                <w:rFonts w:cs="SimSun" w:hAnsi="SimSun" w:eastAsia="SimSun" w:ascii="SimSun"/>
                <w:spacing w:val="0"/>
                <w:w w:val="100"/>
                <w:sz w:val="13"/>
                <w:szCs w:val="13"/>
              </w:rPr>
              <w:t>发展基</w:t>
            </w:r>
          </w:p>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金</w:t>
            </w:r>
            <w:r>
              <w:rPr>
                <w:rFonts w:cs="SimSun" w:hAnsi="SimSun" w:eastAsia="SimSun" w:ascii="SimSun"/>
                <w:spacing w:val="0"/>
                <w:w w:val="100"/>
                <w:position w:val="0"/>
                <w:sz w:val="13"/>
                <w:szCs w:val="13"/>
              </w:rPr>
            </w:r>
          </w:p>
        </w:tc>
        <w:tc>
          <w:tcPr>
            <w:tcW w:w="356"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10" w:lineRule="exact" w:line="160"/>
            </w:pPr>
            <w:r>
              <w:rPr>
                <w:sz w:val="16"/>
                <w:szCs w:val="16"/>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5" w:lineRule="exact" w:line="160"/>
            </w:pPr>
            <w:r>
              <w:rPr>
                <w:sz w:val="16"/>
                <w:szCs w:val="16"/>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10" w:lineRule="exact" w:line="160"/>
            </w:pPr>
            <w:r>
              <w:rPr>
                <w:sz w:val="16"/>
                <w:szCs w:val="16"/>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10" w:lineRule="exact" w:line="160"/>
            </w:pPr>
            <w:r>
              <w:rPr>
                <w:sz w:val="16"/>
                <w:szCs w:val="16"/>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10" w:lineRule="exact" w:line="160"/>
            </w:pPr>
            <w:r>
              <w:rPr>
                <w:sz w:val="16"/>
                <w:szCs w:val="16"/>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10" w:lineRule="exact" w:line="160"/>
            </w:pPr>
            <w:r>
              <w:rPr>
                <w:sz w:val="16"/>
                <w:szCs w:val="16"/>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10" w:lineRule="exact" w:line="160"/>
            </w:pPr>
            <w:r>
              <w:rPr>
                <w:sz w:val="16"/>
                <w:szCs w:val="16"/>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Arial" w:hAnsi="Arial" w:eastAsia="Arial" w:ascii="Arial"/>
                <w:spacing w:val="0"/>
                <w:w w:val="82"/>
                <w:sz w:val="13"/>
                <w:szCs w:val="13"/>
              </w:rPr>
              <w:t>#</w:t>
            </w:r>
            <w:r>
              <w:rPr>
                <w:rFonts w:cs="Arial" w:hAnsi="Arial" w:eastAsia="Arial" w:ascii="Arial"/>
                <w:spacing w:val="7"/>
                <w:w w:val="82"/>
                <w:sz w:val="13"/>
                <w:szCs w:val="13"/>
              </w:rPr>
              <w:t> </w:t>
            </w:r>
            <w:r>
              <w:rPr>
                <w:rFonts w:cs="SimSun" w:hAnsi="SimSun" w:eastAsia="SimSun" w:ascii="SimSun"/>
                <w:spacing w:val="0"/>
                <w:w w:val="82"/>
                <w:sz w:val="13"/>
                <w:szCs w:val="13"/>
              </w:rPr>
              <w:t>利</w:t>
            </w:r>
            <w:r>
              <w:rPr>
                <w:rFonts w:cs="SimSun" w:hAnsi="SimSun" w:eastAsia="SimSun" w:ascii="SimSun"/>
                <w:spacing w:val="-32"/>
                <w:w w:val="82"/>
                <w:sz w:val="13"/>
                <w:szCs w:val="13"/>
              </w:rPr>
              <w:t> </w:t>
            </w:r>
            <w:r>
              <w:rPr>
                <w:rFonts w:cs="SimSun" w:hAnsi="SimSun" w:eastAsia="SimSun" w:ascii="SimSun"/>
                <w:spacing w:val="0"/>
                <w:w w:val="100"/>
                <w:sz w:val="13"/>
                <w:szCs w:val="13"/>
              </w:rPr>
              <w:t>润</w:t>
            </w:r>
          </w:p>
          <w:p>
            <w:pPr>
              <w:rPr>
                <w:rFonts w:cs="SimSun" w:hAnsi="SimSun" w:eastAsia="SimSun" w:ascii="SimSun"/>
                <w:sz w:val="13"/>
                <w:szCs w:val="13"/>
              </w:rPr>
              <w:jc w:val="left"/>
              <w:spacing w:before="6" w:lineRule="exact" w:line="160"/>
              <w:ind w:left="102" w:right="76"/>
            </w:pPr>
            <w:r>
              <w:rPr>
                <w:rFonts w:cs="SimSun" w:hAnsi="SimSun" w:eastAsia="SimSun" w:ascii="SimSun"/>
                <w:spacing w:val="0"/>
                <w:w w:val="100"/>
                <w:sz w:val="13"/>
                <w:szCs w:val="13"/>
              </w:rPr>
              <w:t>归还投</w:t>
            </w:r>
            <w:r>
              <w:rPr>
                <w:rFonts w:cs="SimSun" w:hAnsi="SimSun" w:eastAsia="SimSun" w:ascii="SimSun"/>
                <w:spacing w:val="0"/>
                <w:w w:val="100"/>
                <w:sz w:val="13"/>
                <w:szCs w:val="13"/>
              </w:rPr>
              <w:t> </w:t>
            </w:r>
            <w:r>
              <w:rPr>
                <w:rFonts w:cs="SimSun" w:hAnsi="SimSun" w:eastAsia="SimSun" w:ascii="SimSun"/>
                <w:spacing w:val="0"/>
                <w:w w:val="100"/>
                <w:sz w:val="13"/>
                <w:szCs w:val="13"/>
              </w:rPr>
              <w:t>资</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4"/>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2" w:lineRule="exact" w:line="160"/>
              <w:ind w:left="102" w:right="76"/>
            </w:pPr>
            <w:r>
              <w:rPr>
                <w:rFonts w:cs="Arial" w:hAnsi="Arial" w:eastAsia="Arial" w:ascii="Arial"/>
                <w:spacing w:val="-2"/>
                <w:w w:val="81"/>
                <w:sz w:val="13"/>
                <w:szCs w:val="13"/>
              </w:rPr>
              <w:t>2</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提</w:t>
            </w:r>
            <w:r>
              <w:rPr>
                <w:rFonts w:cs="SimSun" w:hAnsi="SimSun" w:eastAsia="SimSun" w:ascii="SimSun"/>
                <w:spacing w:val="-46"/>
                <w:w w:val="81"/>
                <w:sz w:val="13"/>
                <w:szCs w:val="13"/>
              </w:rPr>
              <w:t> </w:t>
            </w:r>
            <w:r>
              <w:rPr>
                <w:rFonts w:cs="SimSun" w:hAnsi="SimSun" w:eastAsia="SimSun" w:ascii="SimSun"/>
                <w:spacing w:val="0"/>
                <w:w w:val="100"/>
                <w:sz w:val="13"/>
                <w:szCs w:val="13"/>
              </w:rPr>
              <w:t>取</w:t>
            </w:r>
            <w:r>
              <w:rPr>
                <w:rFonts w:cs="SimSun" w:hAnsi="SimSun" w:eastAsia="SimSun" w:ascii="SimSun"/>
                <w:spacing w:val="0"/>
                <w:w w:val="100"/>
                <w:sz w:val="13"/>
                <w:szCs w:val="13"/>
              </w:rPr>
              <w:t> </w:t>
            </w:r>
            <w:r>
              <w:rPr>
                <w:rFonts w:cs="SimSun" w:hAnsi="SimSun" w:eastAsia="SimSun" w:ascii="SimSun"/>
                <w:spacing w:val="0"/>
                <w:w w:val="100"/>
                <w:sz w:val="13"/>
                <w:szCs w:val="13"/>
              </w:rPr>
              <w:t>一般风</w:t>
            </w:r>
          </w:p>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险准备</w:t>
            </w:r>
            <w:r>
              <w:rPr>
                <w:rFonts w:cs="SimSun" w:hAnsi="SimSun" w:eastAsia="SimSun" w:ascii="SimSun"/>
                <w:spacing w:val="0"/>
                <w:w w:val="100"/>
                <w:position w:val="0"/>
                <w:sz w:val="13"/>
                <w:szCs w:val="13"/>
              </w:rPr>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3</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left"/>
              <w:ind w:left="205"/>
            </w:pP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7</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4"/>
                <w:w w:val="81"/>
                <w:sz w:val="14"/>
                <w:szCs w:val="14"/>
              </w:rPr>
              <w:t>6</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left"/>
              <w:ind w:left="293"/>
            </w:pP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215"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left"/>
              <w:ind w:left="342"/>
            </w:pPr>
            <w:r>
              <w:rPr>
                <w:rFonts w:cs="Arial" w:hAnsi="Arial" w:eastAsia="Arial" w:ascii="Arial"/>
                <w:spacing w:val="1"/>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7</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4"/>
                <w:w w:val="81"/>
                <w:sz w:val="14"/>
                <w:szCs w:val="14"/>
              </w:rPr>
              <w:t>6</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0"/>
                <w:w w:val="81"/>
                <w:sz w:val="14"/>
                <w:szCs w:val="14"/>
              </w:rPr>
              <w:t>8</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left"/>
              <w:ind w:left="336"/>
            </w:pP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1" w:lineRule="exact" w:line="160"/>
            </w:pPr>
            <w:r>
              <w:rPr>
                <w:sz w:val="17"/>
                <w:szCs w:val="17"/>
              </w:rPr>
            </w:r>
          </w:p>
          <w:p>
            <w:pPr>
              <w:rPr>
                <w:rFonts w:cs="Arial" w:hAnsi="Arial" w:eastAsia="Arial" w:ascii="Arial"/>
                <w:sz w:val="14"/>
                <w:szCs w:val="14"/>
              </w:rPr>
              <w:jc w:val="left"/>
              <w:ind w:left="338"/>
            </w:pPr>
            <w:r>
              <w:rPr>
                <w:rFonts w:cs="Arial" w:hAnsi="Arial" w:eastAsia="Arial" w:ascii="Arial"/>
                <w:spacing w:val="-1"/>
                <w:w w:val="81"/>
                <w:sz w:val="14"/>
                <w:szCs w:val="14"/>
              </w:rPr>
              <w:t>7</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r>
      <w:tr>
        <w:trPr>
          <w:trHeight w:val="678"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Arial" w:hAnsi="Arial" w:eastAsia="Arial" w:ascii="Arial"/>
                <w:spacing w:val="-2"/>
                <w:w w:val="81"/>
                <w:sz w:val="13"/>
                <w:szCs w:val="13"/>
              </w:rPr>
              <w:t>3</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对</w:t>
            </w:r>
            <w:r>
              <w:rPr>
                <w:rFonts w:cs="SimSun" w:hAnsi="SimSun" w:eastAsia="SimSun" w:ascii="SimSun"/>
                <w:spacing w:val="-46"/>
                <w:w w:val="81"/>
                <w:sz w:val="13"/>
                <w:szCs w:val="13"/>
              </w:rPr>
              <w:t> </w:t>
            </w:r>
            <w:r>
              <w:rPr>
                <w:rFonts w:cs="SimSun" w:hAnsi="SimSun" w:eastAsia="SimSun" w:ascii="SimSun"/>
                <w:spacing w:val="0"/>
                <w:w w:val="100"/>
                <w:sz w:val="13"/>
                <w:szCs w:val="13"/>
              </w:rPr>
              <w:t>所</w:t>
            </w:r>
          </w:p>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有</w:t>
            </w:r>
            <w:r>
              <w:rPr>
                <w:rFonts w:cs="SimSun" w:hAnsi="SimSun" w:eastAsia="SimSun" w:ascii="SimSun"/>
                <w:spacing w:val="64"/>
                <w:w w:val="100"/>
                <w:position w:val="-1"/>
                <w:sz w:val="13"/>
                <w:szCs w:val="13"/>
              </w:rPr>
              <w:t> </w:t>
            </w:r>
            <w:r>
              <w:rPr>
                <w:rFonts w:cs="SimSun" w:hAnsi="SimSun" w:eastAsia="SimSun" w:ascii="SimSun"/>
                <w:spacing w:val="0"/>
                <w:w w:val="100"/>
                <w:position w:val="-1"/>
                <w:sz w:val="13"/>
                <w:szCs w:val="13"/>
              </w:rPr>
              <w:t>者</w:t>
            </w:r>
            <w:r>
              <w:rPr>
                <w:rFonts w:cs="SimSun" w:hAnsi="SimSun" w:eastAsia="SimSun" w:ascii="SimSun"/>
                <w:spacing w:val="0"/>
                <w:w w:val="100"/>
                <w:position w:val="0"/>
                <w:sz w:val="13"/>
                <w:szCs w:val="13"/>
              </w:rPr>
            </w:r>
          </w:p>
          <w:p>
            <w:pPr>
              <w:rPr>
                <w:rFonts w:cs="SimSun" w:hAnsi="SimSun" w:eastAsia="SimSun" w:ascii="SimSun"/>
                <w:sz w:val="13"/>
                <w:szCs w:val="13"/>
              </w:rPr>
              <w:jc w:val="left"/>
              <w:spacing w:before="15" w:lineRule="exact" w:line="160"/>
              <w:ind w:left="102" w:right="76"/>
            </w:pPr>
            <w:r>
              <w:rPr>
                <w:rFonts w:cs="SimSun" w:hAnsi="SimSun" w:eastAsia="SimSun" w:ascii="SimSun"/>
                <w:spacing w:val="0"/>
                <w:w w:val="100"/>
                <w:sz w:val="13"/>
                <w:szCs w:val="13"/>
              </w:rPr>
              <w:t>（或股</w:t>
            </w:r>
            <w:r>
              <w:rPr>
                <w:rFonts w:cs="SimSun" w:hAnsi="SimSun" w:eastAsia="SimSun" w:ascii="SimSun"/>
                <w:spacing w:val="0"/>
                <w:w w:val="100"/>
                <w:sz w:val="13"/>
                <w:szCs w:val="13"/>
              </w:rPr>
              <w:t> </w:t>
            </w:r>
            <w:r>
              <w:rPr>
                <w:rFonts w:cs="SimSun" w:hAnsi="SimSun" w:eastAsia="SimSun" w:ascii="SimSun"/>
                <w:spacing w:val="0"/>
                <w:w w:val="100"/>
                <w:sz w:val="13"/>
                <w:szCs w:val="13"/>
              </w:rPr>
              <w:t>东）的</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4</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right"/>
              <w:ind w:right="102"/>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280"/>
            </w:pPr>
            <w:r>
              <w:rPr>
                <w:rFonts w:cs="Arial" w:hAnsi="Arial" w:eastAsia="Arial" w:ascii="Arial"/>
                <w:spacing w:val="1"/>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1</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130"/>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235"/>
            </w:pPr>
            <w:r>
              <w:rPr>
                <w:rFonts w:cs="Arial" w:hAnsi="Arial" w:eastAsia="Arial" w:ascii="Arial"/>
                <w:spacing w:val="1"/>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1</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5" w:lineRule="exact" w:line="240"/>
            </w:pPr>
            <w:r>
              <w:rPr>
                <w:sz w:val="24"/>
                <w:szCs w:val="24"/>
              </w:rPr>
            </w:r>
          </w:p>
          <w:p>
            <w:pPr>
              <w:rPr>
                <w:rFonts w:cs="Arial" w:hAnsi="Arial" w:eastAsia="Arial" w:ascii="Arial"/>
                <w:sz w:val="14"/>
                <w:szCs w:val="14"/>
              </w:rPr>
              <w:jc w:val="left"/>
              <w:ind w:left="237"/>
            </w:pPr>
            <w:r>
              <w:rPr>
                <w:rFonts w:cs="Arial" w:hAnsi="Arial" w:eastAsia="Arial" w:ascii="Arial"/>
                <w:spacing w:val="1"/>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1</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r>
    </w:tbl>
    <w:p>
      <w:pPr>
        <w:rPr>
          <w:sz w:val="11"/>
          <w:szCs w:val="11"/>
        </w:rPr>
        <w:jc w:val="left"/>
        <w:spacing w:before="6" w:lineRule="exact" w:line="100"/>
      </w:pPr>
      <w:r>
        <w:rPr>
          <w:sz w:val="11"/>
          <w:szCs w:val="11"/>
        </w:rPr>
      </w:r>
    </w:p>
    <w:p>
      <w:pPr>
        <w:rPr>
          <w:rFonts w:cs="Calibri" w:hAnsi="Calibri" w:eastAsia="Calibri" w:ascii="Calibri"/>
          <w:sz w:val="24"/>
          <w:szCs w:val="24"/>
        </w:rPr>
        <w:jc w:val="center"/>
        <w:spacing w:before="11"/>
        <w:ind w:left="7328" w:right="7239"/>
        <w:sectPr>
          <w:pgMar w:header="729" w:footer="0" w:top="920" w:bottom="280" w:left="780" w:right="780"/>
          <w:headerReference w:type="default" r:id="rId25"/>
          <w:footerReference w:type="default" r:id="rId26"/>
          <w:pgSz w:w="16840" w:h="11920" w:orient="landscape"/>
        </w:sectPr>
      </w:pPr>
      <w:r>
        <w:rPr>
          <w:rFonts w:cs="Calibri" w:hAnsi="Calibri" w:eastAsia="Calibri" w:ascii="Calibri"/>
          <w:b/>
          <w:spacing w:val="-2"/>
          <w:w w:val="100"/>
          <w:sz w:val="24"/>
          <w:szCs w:val="24"/>
        </w:rPr>
        <w:t>3</w:t>
      </w:r>
      <w:r>
        <w:rPr>
          <w:rFonts w:cs="Calibri" w:hAnsi="Calibri" w:eastAsia="Calibri" w:ascii="Calibri"/>
          <w:b/>
          <w:spacing w:val="0"/>
          <w:w w:val="100"/>
          <w:sz w:val="24"/>
          <w:szCs w:val="24"/>
        </w:rPr>
        <w:t>0</w:t>
      </w:r>
      <w:r>
        <w:rPr>
          <w:rFonts w:cs="Calibri" w:hAnsi="Calibri" w:eastAsia="Calibri" w:ascii="Calibri"/>
          <w:b/>
          <w:spacing w:val="-13"/>
          <w:w w:val="100"/>
          <w:sz w:val="24"/>
          <w:szCs w:val="24"/>
        </w:rPr>
        <w:t> </w:t>
      </w:r>
      <w:r>
        <w:rPr>
          <w:rFonts w:cs="Calibri" w:hAnsi="Calibri" w:eastAsia="Calibri" w:ascii="Calibri"/>
          <w:spacing w:val="0"/>
          <w:w w:val="100"/>
          <w:sz w:val="18"/>
          <w:szCs w:val="18"/>
        </w:rPr>
        <w:t>/</w:t>
      </w:r>
      <w:r>
        <w:rPr>
          <w:rFonts w:cs="Calibri" w:hAnsi="Calibri" w:eastAsia="Calibri" w:ascii="Calibri"/>
          <w:spacing w:val="0"/>
          <w:w w:val="100"/>
          <w:sz w:val="18"/>
          <w:szCs w:val="18"/>
        </w:rPr>
        <w:t> </w:t>
      </w:r>
      <w:r>
        <w:rPr>
          <w:rFonts w:cs="Calibri" w:hAnsi="Calibri" w:eastAsia="Calibri" w:ascii="Calibri"/>
          <w:b/>
          <w:spacing w:val="-2"/>
          <w:w w:val="100"/>
          <w:sz w:val="24"/>
          <w:szCs w:val="24"/>
        </w:rPr>
        <w:t>6</w:t>
      </w:r>
      <w:r>
        <w:rPr>
          <w:rFonts w:cs="Calibri" w:hAnsi="Calibri" w:eastAsia="Calibri" w:ascii="Calibri"/>
          <w:b/>
          <w:spacing w:val="0"/>
          <w:w w:val="100"/>
          <w:sz w:val="24"/>
          <w:szCs w:val="24"/>
        </w:rPr>
        <w:t>4</w:t>
      </w:r>
      <w:r>
        <w:rPr>
          <w:rFonts w:cs="Calibri" w:hAnsi="Calibri" w:eastAsia="Calibri" w:ascii="Calibri"/>
          <w:spacing w:val="0"/>
          <w:w w:val="100"/>
          <w:sz w:val="24"/>
          <w:szCs w:val="24"/>
        </w:rPr>
      </w:r>
    </w:p>
    <w:p>
      <w:pPr>
        <w:rPr>
          <w:sz w:val="24"/>
          <w:szCs w:val="24"/>
        </w:rPr>
        <w:jc w:val="left"/>
        <w:spacing w:before="17" w:lineRule="exact" w:line="240"/>
      </w:pPr>
      <w:r>
        <w:rPr>
          <w:sz w:val="24"/>
          <w:szCs w:val="24"/>
        </w:rPr>
      </w:r>
    </w:p>
    <w:tbl>
      <w:tblPr>
        <w:tblW w:w="0" w:type="auto"/>
        <w:tblLook w:val="01E0"/>
        <w:jc w:val="left"/>
        <w:tblInd w:w="836" w:type="dxa"/>
        <w:tblLayout w:type="fixed"/>
        <w:tblCellMar>
          <w:top w:w="0" w:type="dxa"/>
          <w:left w:w="0" w:type="dxa"/>
          <w:bottom w:w="0" w:type="dxa"/>
          <w:right w:w="0" w:type="dxa"/>
        </w:tblCellMar>
      </w:tblPr>
      <w:tblGrid/>
      <w:tr>
        <w:trPr>
          <w:trHeight w:val="654" w:hRule="exact"/>
        </w:trPr>
        <w:tc>
          <w:tcPr>
            <w:tcW w:w="606" w:type="dxa"/>
            <w:tcBorders>
              <w:top w:val="nil" w:sz="6" w:space="0" w:color="auto"/>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分配</w:t>
            </w:r>
            <w:r>
              <w:rPr>
                <w:rFonts w:cs="SimSun" w:hAnsi="SimSun" w:eastAsia="SimSun" w:ascii="SimSun"/>
                <w:spacing w:val="0"/>
                <w:w w:val="100"/>
                <w:position w:val="0"/>
                <w:sz w:val="13"/>
                <w:szCs w:val="13"/>
              </w:rPr>
            </w:r>
          </w:p>
        </w:tc>
        <w:tc>
          <w:tcPr>
            <w:tcW w:w="356" w:type="dxa"/>
            <w:tcBorders>
              <w:top w:val="nil" w:sz="6" w:space="0" w:color="auto"/>
              <w:left w:val="single" w:sz="4" w:space="0" w:color="000000"/>
              <w:bottom w:val="single" w:sz="4" w:space="0" w:color="000000"/>
              <w:right w:val="single" w:sz="4" w:space="0" w:color="000000"/>
            </w:tcBorders>
          </w:tcPr>
          <w:p/>
        </w:tc>
        <w:tc>
          <w:tcPr>
            <w:tcW w:w="1174" w:type="dxa"/>
            <w:tcBorders>
              <w:top w:val="nil" w:sz="6" w:space="0" w:color="auto"/>
              <w:left w:val="single" w:sz="4" w:space="0" w:color="000000"/>
              <w:bottom w:val="single" w:sz="4" w:space="0" w:color="000000"/>
              <w:right w:val="single" w:sz="4" w:space="0" w:color="000000"/>
            </w:tcBorders>
          </w:tcPr>
          <w:p/>
        </w:tc>
        <w:tc>
          <w:tcPr>
            <w:tcW w:w="572" w:type="dxa"/>
            <w:tcBorders>
              <w:top w:val="nil" w:sz="6" w:space="0" w:color="auto"/>
              <w:left w:val="single" w:sz="4" w:space="0" w:color="000000"/>
              <w:bottom w:val="single" w:sz="4" w:space="0" w:color="000000"/>
              <w:right w:val="single" w:sz="4" w:space="0" w:color="000000"/>
            </w:tcBorders>
          </w:tcPr>
          <w:p/>
        </w:tc>
        <w:tc>
          <w:tcPr>
            <w:tcW w:w="1214" w:type="dxa"/>
            <w:tcBorders>
              <w:top w:val="nil" w:sz="6" w:space="0" w:color="auto"/>
              <w:left w:val="single" w:sz="4" w:space="0" w:color="000000"/>
              <w:bottom w:val="single" w:sz="4" w:space="0" w:color="000000"/>
              <w:right w:val="single" w:sz="4" w:space="0" w:color="000000"/>
            </w:tcBorders>
          </w:tcPr>
          <w:p/>
        </w:tc>
        <w:tc>
          <w:tcPr>
            <w:tcW w:w="559" w:type="dxa"/>
            <w:tcBorders>
              <w:top w:val="nil" w:sz="6" w:space="0" w:color="auto"/>
              <w:left w:val="single" w:sz="4" w:space="0" w:color="000000"/>
              <w:bottom w:val="single" w:sz="4" w:space="0" w:color="000000"/>
              <w:right w:val="single" w:sz="4" w:space="0" w:color="000000"/>
            </w:tcBorders>
          </w:tcPr>
          <w:p/>
        </w:tc>
        <w:tc>
          <w:tcPr>
            <w:tcW w:w="985" w:type="dxa"/>
            <w:tcBorders>
              <w:top w:val="nil" w:sz="6" w:space="0" w:color="auto"/>
              <w:left w:val="single" w:sz="4" w:space="0" w:color="000000"/>
              <w:bottom w:val="single" w:sz="4" w:space="0" w:color="000000"/>
              <w:right w:val="single" w:sz="4" w:space="0" w:color="000000"/>
            </w:tcBorders>
          </w:tcPr>
          <w:p/>
        </w:tc>
        <w:tc>
          <w:tcPr>
            <w:tcW w:w="500" w:type="dxa"/>
            <w:tcBorders>
              <w:top w:val="nil" w:sz="6" w:space="0" w:color="auto"/>
              <w:left w:val="single" w:sz="4" w:space="0" w:color="000000"/>
              <w:bottom w:val="single" w:sz="4" w:space="0" w:color="000000"/>
              <w:right w:val="single" w:sz="4" w:space="0" w:color="000000"/>
            </w:tcBorders>
          </w:tcPr>
          <w:p/>
        </w:tc>
        <w:tc>
          <w:tcPr>
            <w:tcW w:w="1174" w:type="dxa"/>
            <w:tcBorders>
              <w:top w:val="nil" w:sz="6" w:space="0" w:color="auto"/>
              <w:left w:val="single" w:sz="4" w:space="0" w:color="000000"/>
              <w:bottom w:val="single" w:sz="4" w:space="0" w:color="000000"/>
              <w:right w:val="single" w:sz="4" w:space="0" w:color="000000"/>
            </w:tcBorders>
          </w:tcPr>
          <w:p/>
        </w:tc>
        <w:tc>
          <w:tcPr>
            <w:tcW w:w="1040" w:type="dxa"/>
            <w:tcBorders>
              <w:top w:val="nil" w:sz="6" w:space="0" w:color="auto"/>
              <w:left w:val="single" w:sz="4" w:space="0" w:color="000000"/>
              <w:bottom w:val="single" w:sz="4" w:space="0" w:color="000000"/>
              <w:right w:val="single" w:sz="4" w:space="0" w:color="000000"/>
            </w:tcBorders>
          </w:tcPr>
          <w:p/>
        </w:tc>
        <w:tc>
          <w:tcPr>
            <w:tcW w:w="1127" w:type="dxa"/>
            <w:tcBorders>
              <w:top w:val="nil" w:sz="6" w:space="0" w:color="auto"/>
              <w:left w:val="single" w:sz="4" w:space="0" w:color="000000"/>
              <w:bottom w:val="single" w:sz="4" w:space="0" w:color="000000"/>
              <w:right w:val="single" w:sz="4" w:space="0" w:color="000000"/>
            </w:tcBorders>
          </w:tcPr>
          <w:p/>
        </w:tc>
        <w:tc>
          <w:tcPr>
            <w:tcW w:w="1215" w:type="dxa"/>
            <w:tcBorders>
              <w:top w:val="nil" w:sz="6" w:space="0" w:color="auto"/>
              <w:left w:val="single" w:sz="4" w:space="0" w:color="000000"/>
              <w:bottom w:val="single" w:sz="4" w:space="0" w:color="000000"/>
              <w:right w:val="single" w:sz="4" w:space="0" w:color="000000"/>
            </w:tcBorders>
          </w:tcPr>
          <w:p/>
        </w:tc>
        <w:tc>
          <w:tcPr>
            <w:tcW w:w="356" w:type="dxa"/>
            <w:tcBorders>
              <w:top w:val="nil" w:sz="6" w:space="0" w:color="auto"/>
              <w:left w:val="single" w:sz="4" w:space="0" w:color="000000"/>
              <w:bottom w:val="single" w:sz="4" w:space="0" w:color="000000"/>
              <w:right w:val="single" w:sz="4" w:space="0" w:color="000000"/>
            </w:tcBorders>
          </w:tcPr>
          <w:p/>
        </w:tc>
        <w:tc>
          <w:tcPr>
            <w:tcW w:w="1174" w:type="dxa"/>
            <w:tcBorders>
              <w:top w:val="nil" w:sz="6" w:space="0" w:color="auto"/>
              <w:left w:val="single" w:sz="4" w:space="0" w:color="000000"/>
              <w:bottom w:val="single" w:sz="4" w:space="0" w:color="000000"/>
              <w:right w:val="single" w:sz="4" w:space="0" w:color="000000"/>
            </w:tcBorders>
          </w:tcPr>
          <w:p/>
        </w:tc>
        <w:tc>
          <w:tcPr>
            <w:tcW w:w="1003" w:type="dxa"/>
            <w:tcBorders>
              <w:top w:val="nil" w:sz="6" w:space="0" w:color="auto"/>
              <w:left w:val="single" w:sz="4" w:space="0" w:color="000000"/>
              <w:bottom w:val="single" w:sz="4" w:space="0" w:color="000000"/>
              <w:right w:val="single" w:sz="4" w:space="0" w:color="000000"/>
            </w:tcBorders>
          </w:tcPr>
          <w:p/>
        </w:tc>
        <w:tc>
          <w:tcPr>
            <w:tcW w:w="1174" w:type="dxa"/>
            <w:tcBorders>
              <w:top w:val="nil" w:sz="6" w:space="0" w:color="auto"/>
              <w:left w:val="single" w:sz="4" w:space="0" w:color="000000"/>
              <w:bottom w:val="single" w:sz="4" w:space="0" w:color="000000"/>
              <w:right w:val="single" w:sz="4" w:space="0" w:color="000000"/>
            </w:tcBorders>
          </w:tcP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2" w:lineRule="exact" w:line="160"/>
              <w:ind w:left="102" w:right="76"/>
            </w:pPr>
            <w:r>
              <w:rPr>
                <w:rFonts w:cs="Arial" w:hAnsi="Arial" w:eastAsia="Arial" w:ascii="Arial"/>
                <w:spacing w:val="-2"/>
                <w:w w:val="81"/>
                <w:sz w:val="13"/>
                <w:szCs w:val="13"/>
              </w:rPr>
              <w:t>4</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提</w:t>
            </w:r>
            <w:r>
              <w:rPr>
                <w:rFonts w:cs="SimSun" w:hAnsi="SimSun" w:eastAsia="SimSun" w:ascii="SimSun"/>
                <w:spacing w:val="-46"/>
                <w:w w:val="81"/>
                <w:sz w:val="13"/>
                <w:szCs w:val="13"/>
              </w:rPr>
              <w:t> </w:t>
            </w:r>
            <w:r>
              <w:rPr>
                <w:rFonts w:cs="SimSun" w:hAnsi="SimSun" w:eastAsia="SimSun" w:ascii="SimSun"/>
                <w:spacing w:val="0"/>
                <w:w w:val="100"/>
                <w:sz w:val="13"/>
                <w:szCs w:val="13"/>
              </w:rPr>
              <w:t>取</w:t>
            </w:r>
            <w:r>
              <w:rPr>
                <w:rFonts w:cs="SimSun" w:hAnsi="SimSun" w:eastAsia="SimSun" w:ascii="SimSun"/>
                <w:spacing w:val="0"/>
                <w:w w:val="100"/>
                <w:sz w:val="13"/>
                <w:szCs w:val="13"/>
              </w:rPr>
              <w:t> </w:t>
            </w:r>
            <w:r>
              <w:rPr>
                <w:rFonts w:cs="SimSun" w:hAnsi="SimSun" w:eastAsia="SimSun" w:ascii="SimSun"/>
                <w:spacing w:val="0"/>
                <w:w w:val="100"/>
                <w:sz w:val="13"/>
                <w:szCs w:val="13"/>
              </w:rPr>
              <w:t>信托赔</w:t>
            </w:r>
          </w:p>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偿准备</w:t>
            </w:r>
            <w:r>
              <w:rPr>
                <w:rFonts w:cs="SimSun" w:hAnsi="SimSun" w:eastAsia="SimSun" w:ascii="SimSun"/>
                <w:spacing w:val="0"/>
                <w:w w:val="100"/>
                <w:position w:val="0"/>
                <w:sz w:val="13"/>
                <w:szCs w:val="13"/>
              </w:rPr>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5"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5</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6" w:lineRule="exact" w:line="160"/>
            </w:pPr>
            <w:r>
              <w:rPr>
                <w:sz w:val="16"/>
                <w:szCs w:val="16"/>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684"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2" w:right="86"/>
            </w:pPr>
            <w:r>
              <w:rPr>
                <w:rFonts w:cs="SimSun" w:hAnsi="SimSun" w:eastAsia="SimSun" w:ascii="SimSun"/>
                <w:spacing w:val="0"/>
                <w:w w:val="100"/>
                <w:position w:val="-1"/>
                <w:sz w:val="13"/>
                <w:szCs w:val="13"/>
              </w:rPr>
              <w:t>（五）</w:t>
            </w:r>
            <w:r>
              <w:rPr>
                <w:rFonts w:cs="SimSun" w:hAnsi="SimSun" w:eastAsia="SimSun" w:ascii="SimSun"/>
                <w:spacing w:val="0"/>
                <w:w w:val="100"/>
                <w:position w:val="0"/>
                <w:sz w:val="13"/>
                <w:szCs w:val="13"/>
              </w:rPr>
            </w:r>
          </w:p>
          <w:p>
            <w:pPr>
              <w:rPr>
                <w:rFonts w:cs="SimSun" w:hAnsi="SimSun" w:eastAsia="SimSun" w:ascii="SimSun"/>
                <w:sz w:val="13"/>
                <w:szCs w:val="13"/>
              </w:rPr>
              <w:jc w:val="both"/>
              <w:spacing w:before="15" w:lineRule="exact" w:line="160"/>
              <w:ind w:left="102" w:right="76"/>
            </w:pPr>
            <w:r>
              <w:rPr>
                <w:rFonts w:cs="SimSun" w:hAnsi="SimSun" w:eastAsia="SimSun" w:ascii="SimSun"/>
                <w:spacing w:val="0"/>
                <w:w w:val="100"/>
                <w:sz w:val="13"/>
                <w:szCs w:val="13"/>
              </w:rPr>
              <w:t>所有者</w:t>
            </w:r>
            <w:r>
              <w:rPr>
                <w:rFonts w:cs="SimSun" w:hAnsi="SimSun" w:eastAsia="SimSun" w:ascii="SimSun"/>
                <w:spacing w:val="0"/>
                <w:w w:val="100"/>
                <w:sz w:val="13"/>
                <w:szCs w:val="13"/>
              </w:rPr>
              <w:t> </w:t>
            </w:r>
            <w:r>
              <w:rPr>
                <w:rFonts w:cs="SimSun" w:hAnsi="SimSun" w:eastAsia="SimSun" w:ascii="SimSun"/>
                <w:spacing w:val="0"/>
                <w:w w:val="100"/>
                <w:sz w:val="13"/>
                <w:szCs w:val="13"/>
              </w:rPr>
              <w:t>权益内</w:t>
            </w:r>
            <w:r>
              <w:rPr>
                <w:rFonts w:cs="SimSun" w:hAnsi="SimSun" w:eastAsia="SimSun" w:ascii="SimSun"/>
                <w:spacing w:val="0"/>
                <w:w w:val="100"/>
                <w:sz w:val="13"/>
                <w:szCs w:val="13"/>
              </w:rPr>
              <w:t> </w:t>
            </w:r>
            <w:r>
              <w:rPr>
                <w:rFonts w:cs="SimSun" w:hAnsi="SimSun" w:eastAsia="SimSun" w:ascii="SimSun"/>
                <w:spacing w:val="0"/>
                <w:w w:val="100"/>
                <w:sz w:val="13"/>
                <w:szCs w:val="13"/>
              </w:rPr>
              <w:t>部结转</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4" w:lineRule="exact" w:line="240"/>
            </w:pPr>
            <w:r>
              <w:rPr>
                <w:sz w:val="24"/>
                <w:szCs w:val="24"/>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6</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left"/>
              <w:ind w:left="2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0" w:lineRule="exact" w:line="240"/>
            </w:pPr>
            <w:r>
              <w:rPr>
                <w:sz w:val="24"/>
                <w:szCs w:val="24"/>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853"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2" w:lineRule="exact" w:line="160"/>
              <w:ind w:left="102" w:right="76"/>
            </w:pPr>
            <w:r>
              <w:rPr>
                <w:rFonts w:cs="Arial" w:hAnsi="Arial" w:eastAsia="Arial" w:ascii="Arial"/>
                <w:spacing w:val="-2"/>
                <w:w w:val="81"/>
                <w:sz w:val="13"/>
                <w:szCs w:val="13"/>
              </w:rPr>
              <w:t>1</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资</w:t>
            </w:r>
            <w:r>
              <w:rPr>
                <w:rFonts w:cs="SimSun" w:hAnsi="SimSun" w:eastAsia="SimSun" w:ascii="SimSun"/>
                <w:spacing w:val="-46"/>
                <w:w w:val="81"/>
                <w:sz w:val="13"/>
                <w:szCs w:val="13"/>
              </w:rPr>
              <w:t> </w:t>
            </w:r>
            <w:r>
              <w:rPr>
                <w:rFonts w:cs="SimSun" w:hAnsi="SimSun" w:eastAsia="SimSun" w:ascii="SimSun"/>
                <w:spacing w:val="0"/>
                <w:w w:val="100"/>
                <w:sz w:val="13"/>
                <w:szCs w:val="13"/>
              </w:rPr>
              <w:t>本</w:t>
            </w:r>
            <w:r>
              <w:rPr>
                <w:rFonts w:cs="SimSun" w:hAnsi="SimSun" w:eastAsia="SimSun" w:ascii="SimSun"/>
                <w:spacing w:val="0"/>
                <w:w w:val="100"/>
                <w:sz w:val="13"/>
                <w:szCs w:val="13"/>
              </w:rPr>
              <w:t> </w:t>
            </w:r>
            <w:r>
              <w:rPr>
                <w:rFonts w:cs="SimSun" w:hAnsi="SimSun" w:eastAsia="SimSun" w:ascii="SimSun"/>
                <w:spacing w:val="0"/>
                <w:w w:val="100"/>
                <w:sz w:val="13"/>
                <w:szCs w:val="13"/>
              </w:rPr>
              <w:t>公积转</w:t>
            </w:r>
          </w:p>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增资本</w:t>
            </w:r>
            <w:r>
              <w:rPr>
                <w:rFonts w:cs="SimSun" w:hAnsi="SimSun" w:eastAsia="SimSun" w:ascii="SimSun"/>
                <w:spacing w:val="0"/>
                <w:w w:val="100"/>
                <w:position w:val="0"/>
                <w:sz w:val="13"/>
                <w:szCs w:val="13"/>
              </w:rPr>
            </w:r>
          </w:p>
          <w:p>
            <w:pPr>
              <w:rPr>
                <w:rFonts w:cs="SimSun" w:hAnsi="SimSun" w:eastAsia="SimSun" w:ascii="SimSun"/>
                <w:sz w:val="13"/>
                <w:szCs w:val="13"/>
              </w:rPr>
              <w:jc w:val="left"/>
              <w:spacing w:before="15" w:lineRule="exact" w:line="160"/>
              <w:ind w:left="102" w:right="76"/>
            </w:pPr>
            <w:r>
              <w:rPr>
                <w:rFonts w:cs="SimSun" w:hAnsi="SimSun" w:eastAsia="SimSun" w:ascii="SimSun"/>
                <w:spacing w:val="0"/>
                <w:w w:val="100"/>
                <w:sz w:val="13"/>
                <w:szCs w:val="13"/>
              </w:rPr>
              <w:t>（或股</w:t>
            </w:r>
            <w:r>
              <w:rPr>
                <w:rFonts w:cs="SimSun" w:hAnsi="SimSun" w:eastAsia="SimSun" w:ascii="SimSun"/>
                <w:spacing w:val="0"/>
                <w:w w:val="100"/>
                <w:sz w:val="13"/>
                <w:szCs w:val="13"/>
              </w:rPr>
              <w:t> </w:t>
            </w:r>
            <w:r>
              <w:rPr>
                <w:rFonts w:cs="SimSun" w:hAnsi="SimSun" w:eastAsia="SimSun" w:ascii="SimSun"/>
                <w:spacing w:val="0"/>
                <w:w w:val="100"/>
                <w:sz w:val="13"/>
                <w:szCs w:val="13"/>
              </w:rPr>
              <w:t>本）</w:t>
            </w:r>
          </w:p>
        </w:tc>
        <w:tc>
          <w:tcPr>
            <w:tcW w:w="35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sz w:val="20"/>
                <w:szCs w:val="20"/>
              </w:rPr>
              <w:jc w:val="left"/>
              <w:spacing w:lineRule="exact" w:line="200"/>
            </w:pPr>
            <w:r>
              <w:rPr>
                <w:sz w:val="20"/>
                <w:szCs w:val="20"/>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7</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4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12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853"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Arial" w:hAnsi="Arial" w:eastAsia="Arial" w:ascii="Arial"/>
                <w:spacing w:val="-2"/>
                <w:w w:val="81"/>
                <w:sz w:val="13"/>
                <w:szCs w:val="13"/>
              </w:rPr>
              <w:t>2</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盈</w:t>
            </w:r>
            <w:r>
              <w:rPr>
                <w:rFonts w:cs="SimSun" w:hAnsi="SimSun" w:eastAsia="SimSun" w:ascii="SimSun"/>
                <w:spacing w:val="-46"/>
                <w:w w:val="81"/>
                <w:sz w:val="13"/>
                <w:szCs w:val="13"/>
              </w:rPr>
              <w:t> </w:t>
            </w:r>
            <w:r>
              <w:rPr>
                <w:rFonts w:cs="SimSun" w:hAnsi="SimSun" w:eastAsia="SimSun" w:ascii="SimSun"/>
                <w:spacing w:val="0"/>
                <w:w w:val="100"/>
                <w:sz w:val="13"/>
                <w:szCs w:val="13"/>
              </w:rPr>
              <w:t>余</w:t>
            </w:r>
          </w:p>
          <w:p>
            <w:pPr>
              <w:rPr>
                <w:rFonts w:cs="SimSun" w:hAnsi="SimSun" w:eastAsia="SimSun" w:ascii="SimSun"/>
                <w:sz w:val="13"/>
                <w:szCs w:val="13"/>
              </w:rPr>
              <w:jc w:val="left"/>
              <w:spacing w:before="6" w:lineRule="exact" w:line="160"/>
              <w:ind w:left="102" w:right="76"/>
            </w:pPr>
            <w:r>
              <w:rPr>
                <w:rFonts w:cs="SimSun" w:hAnsi="SimSun" w:eastAsia="SimSun" w:ascii="SimSun"/>
                <w:spacing w:val="0"/>
                <w:w w:val="100"/>
                <w:sz w:val="13"/>
                <w:szCs w:val="13"/>
              </w:rPr>
              <w:t>公积转</w:t>
            </w:r>
            <w:r>
              <w:rPr>
                <w:rFonts w:cs="SimSun" w:hAnsi="SimSun" w:eastAsia="SimSun" w:ascii="SimSun"/>
                <w:spacing w:val="0"/>
                <w:w w:val="100"/>
                <w:sz w:val="13"/>
                <w:szCs w:val="13"/>
              </w:rPr>
              <w:t> </w:t>
            </w:r>
            <w:r>
              <w:rPr>
                <w:rFonts w:cs="SimSun" w:hAnsi="SimSun" w:eastAsia="SimSun" w:ascii="SimSun"/>
                <w:spacing w:val="0"/>
                <w:w w:val="100"/>
                <w:sz w:val="13"/>
                <w:szCs w:val="13"/>
              </w:rPr>
              <w:t>增资本</w:t>
            </w:r>
          </w:p>
          <w:p>
            <w:pPr>
              <w:rPr>
                <w:rFonts w:cs="SimSun" w:hAnsi="SimSun" w:eastAsia="SimSun" w:ascii="SimSun"/>
                <w:sz w:val="13"/>
                <w:szCs w:val="13"/>
              </w:rPr>
              <w:jc w:val="left"/>
              <w:spacing w:lineRule="exact" w:line="140"/>
              <w:ind w:left="102"/>
            </w:pPr>
            <w:r>
              <w:rPr>
                <w:rFonts w:cs="SimSun" w:hAnsi="SimSun" w:eastAsia="SimSun" w:ascii="SimSun"/>
                <w:spacing w:val="0"/>
                <w:w w:val="100"/>
                <w:position w:val="-1"/>
                <w:sz w:val="13"/>
                <w:szCs w:val="13"/>
              </w:rPr>
              <w:t>（或股</w:t>
            </w:r>
            <w:r>
              <w:rPr>
                <w:rFonts w:cs="SimSun" w:hAnsi="SimSun" w:eastAsia="SimSun" w:ascii="SimSun"/>
                <w:spacing w:val="0"/>
                <w:w w:val="100"/>
                <w:position w:val="0"/>
                <w:sz w:val="13"/>
                <w:szCs w:val="13"/>
              </w:rPr>
            </w:r>
          </w:p>
          <w:p>
            <w:pPr>
              <w:rPr>
                <w:rFonts w:cs="SimSun" w:hAnsi="SimSun" w:eastAsia="SimSun" w:ascii="SimSun"/>
                <w:sz w:val="13"/>
                <w:szCs w:val="13"/>
              </w:rPr>
              <w:jc w:val="left"/>
              <w:spacing w:lineRule="exact" w:line="160"/>
              <w:ind w:left="102"/>
            </w:pPr>
            <w:r>
              <w:rPr>
                <w:rFonts w:cs="SimSun" w:hAnsi="SimSun" w:eastAsia="SimSun" w:ascii="SimSun"/>
                <w:spacing w:val="0"/>
                <w:w w:val="100"/>
                <w:position w:val="-2"/>
                <w:sz w:val="13"/>
                <w:szCs w:val="13"/>
              </w:rPr>
              <w:t>本）</w:t>
            </w:r>
            <w:r>
              <w:rPr>
                <w:rFonts w:cs="SimSun" w:hAnsi="SimSun" w:eastAsia="SimSun" w:ascii="SimSun"/>
                <w:spacing w:val="0"/>
                <w:w w:val="100"/>
                <w:position w:val="0"/>
                <w:sz w:val="13"/>
                <w:szCs w:val="13"/>
              </w:rPr>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0"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left"/>
              <w:ind w:left="12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sz w:val="20"/>
                <w:szCs w:val="20"/>
              </w:rPr>
              <w:jc w:val="left"/>
              <w:spacing w:lineRule="exact" w:line="200"/>
            </w:pPr>
            <w:r>
              <w:rPr>
                <w:sz w:val="20"/>
                <w:szCs w:val="20"/>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516"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2"/>
            </w:pPr>
            <w:r>
              <w:rPr>
                <w:rFonts w:cs="Arial" w:hAnsi="Arial" w:eastAsia="Arial" w:ascii="Arial"/>
                <w:spacing w:val="-2"/>
                <w:w w:val="81"/>
                <w:sz w:val="13"/>
                <w:szCs w:val="13"/>
              </w:rPr>
              <w:t>3</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盈</w:t>
            </w:r>
            <w:r>
              <w:rPr>
                <w:rFonts w:cs="SimSun" w:hAnsi="SimSun" w:eastAsia="SimSun" w:ascii="SimSun"/>
                <w:spacing w:val="-46"/>
                <w:w w:val="81"/>
                <w:sz w:val="13"/>
                <w:szCs w:val="13"/>
              </w:rPr>
              <w:t> </w:t>
            </w:r>
            <w:r>
              <w:rPr>
                <w:rFonts w:cs="SimSun" w:hAnsi="SimSun" w:eastAsia="SimSun" w:ascii="SimSun"/>
                <w:spacing w:val="0"/>
                <w:w w:val="100"/>
                <w:sz w:val="13"/>
                <w:szCs w:val="13"/>
              </w:rPr>
              <w:t>余</w:t>
            </w:r>
          </w:p>
          <w:p>
            <w:pPr>
              <w:rPr>
                <w:rFonts w:cs="SimSun" w:hAnsi="SimSun" w:eastAsia="SimSun" w:ascii="SimSun"/>
                <w:sz w:val="13"/>
                <w:szCs w:val="13"/>
              </w:rPr>
              <w:jc w:val="left"/>
              <w:spacing w:before="6" w:lineRule="exact" w:line="160"/>
              <w:ind w:left="102" w:right="76"/>
            </w:pPr>
            <w:r>
              <w:rPr>
                <w:rFonts w:cs="SimSun" w:hAnsi="SimSun" w:eastAsia="SimSun" w:ascii="SimSun"/>
                <w:spacing w:val="0"/>
                <w:w w:val="100"/>
                <w:sz w:val="13"/>
                <w:szCs w:val="13"/>
              </w:rPr>
              <w:t>公积弥</w:t>
            </w:r>
            <w:r>
              <w:rPr>
                <w:rFonts w:cs="SimSun" w:hAnsi="SimSun" w:eastAsia="SimSun" w:ascii="SimSun"/>
                <w:spacing w:val="0"/>
                <w:w w:val="100"/>
                <w:sz w:val="13"/>
                <w:szCs w:val="13"/>
              </w:rPr>
              <w:t> </w:t>
            </w:r>
            <w:r>
              <w:rPr>
                <w:rFonts w:cs="SimSun" w:hAnsi="SimSun" w:eastAsia="SimSun" w:ascii="SimSun"/>
                <w:spacing w:val="0"/>
                <w:w w:val="100"/>
                <w:sz w:val="13"/>
                <w:szCs w:val="13"/>
              </w:rPr>
              <w:t>补亏损</w:t>
            </w:r>
          </w:p>
        </w:tc>
        <w:tc>
          <w:tcPr>
            <w:tcW w:w="35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3" w:lineRule="exact" w:line="160"/>
            </w:pPr>
            <w:r>
              <w:rPr>
                <w:sz w:val="17"/>
                <w:szCs w:val="17"/>
              </w:rPr>
            </w:r>
          </w:p>
          <w:p>
            <w:pPr>
              <w:rPr>
                <w:rFonts w:cs="Arial" w:hAnsi="Arial" w:eastAsia="Arial" w:ascii="Arial"/>
                <w:sz w:val="14"/>
                <w:szCs w:val="14"/>
              </w:rPr>
              <w:jc w:val="left"/>
              <w:ind w:left="115"/>
            </w:pPr>
            <w:r>
              <w:rPr>
                <w:rFonts w:cs="Arial" w:hAnsi="Arial" w:eastAsia="Arial" w:ascii="Arial"/>
                <w:spacing w:val="-1"/>
                <w:w w:val="81"/>
                <w:sz w:val="14"/>
                <w:szCs w:val="14"/>
              </w:rPr>
              <w:t>2</w:t>
            </w:r>
            <w:r>
              <w:rPr>
                <w:rFonts w:cs="Arial" w:hAnsi="Arial" w:eastAsia="Arial" w:ascii="Arial"/>
                <w:spacing w:val="0"/>
                <w:w w:val="81"/>
                <w:sz w:val="14"/>
                <w:szCs w:val="14"/>
              </w:rPr>
              <w:t>9</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0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left"/>
              <w:ind w:left="12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4" w:lineRule="exact" w:line="160"/>
            </w:pPr>
            <w:r>
              <w:rPr>
                <w:sz w:val="16"/>
                <w:szCs w:val="16"/>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1527"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2" w:right="85"/>
            </w:pPr>
            <w:r>
              <w:rPr>
                <w:rFonts w:cs="Arial" w:hAnsi="Arial" w:eastAsia="Arial" w:ascii="Arial"/>
                <w:spacing w:val="-2"/>
                <w:w w:val="81"/>
                <w:sz w:val="13"/>
                <w:szCs w:val="13"/>
              </w:rPr>
              <w:t>4</w:t>
            </w:r>
            <w:r>
              <w:rPr>
                <w:rFonts w:cs="Arial" w:hAnsi="Arial" w:eastAsia="Arial" w:ascii="Arial"/>
                <w:spacing w:val="0"/>
                <w:w w:val="81"/>
                <w:sz w:val="13"/>
                <w:szCs w:val="13"/>
              </w:rPr>
              <w:t>.</w:t>
            </w:r>
            <w:r>
              <w:rPr>
                <w:rFonts w:cs="Arial" w:hAnsi="Arial" w:eastAsia="Arial" w:ascii="Arial"/>
                <w:spacing w:val="-5"/>
                <w:w w:val="81"/>
                <w:sz w:val="13"/>
                <w:szCs w:val="13"/>
              </w:rPr>
              <w:t> </w:t>
            </w:r>
            <w:r>
              <w:rPr>
                <w:rFonts w:cs="SimSun" w:hAnsi="SimSun" w:eastAsia="SimSun" w:ascii="SimSun"/>
                <w:spacing w:val="0"/>
                <w:w w:val="81"/>
                <w:sz w:val="13"/>
                <w:szCs w:val="13"/>
              </w:rPr>
              <w:t>结</w:t>
            </w:r>
            <w:r>
              <w:rPr>
                <w:rFonts w:cs="SimSun" w:hAnsi="SimSun" w:eastAsia="SimSun" w:ascii="SimSun"/>
                <w:spacing w:val="-46"/>
                <w:w w:val="81"/>
                <w:sz w:val="13"/>
                <w:szCs w:val="13"/>
              </w:rPr>
              <w:t> </w:t>
            </w:r>
            <w:r>
              <w:rPr>
                <w:rFonts w:cs="SimSun" w:hAnsi="SimSun" w:eastAsia="SimSun" w:ascii="SimSun"/>
                <w:spacing w:val="0"/>
                <w:w w:val="100"/>
                <w:sz w:val="13"/>
                <w:szCs w:val="13"/>
              </w:rPr>
              <w:t>转</w:t>
            </w:r>
          </w:p>
          <w:p>
            <w:pPr>
              <w:rPr>
                <w:rFonts w:cs="SimSun" w:hAnsi="SimSun" w:eastAsia="SimSun" w:ascii="SimSun"/>
                <w:sz w:val="13"/>
                <w:szCs w:val="13"/>
              </w:rPr>
              <w:jc w:val="both"/>
              <w:spacing w:before="6" w:lineRule="exact" w:line="160"/>
              <w:ind w:left="102" w:right="76"/>
            </w:pPr>
            <w:r>
              <w:rPr>
                <w:rFonts w:cs="SimSun" w:hAnsi="SimSun" w:eastAsia="SimSun" w:ascii="SimSun"/>
                <w:spacing w:val="0"/>
                <w:w w:val="100"/>
                <w:sz w:val="13"/>
                <w:szCs w:val="13"/>
              </w:rPr>
              <w:t>重新计</w:t>
            </w:r>
            <w:r>
              <w:rPr>
                <w:rFonts w:cs="SimSun" w:hAnsi="SimSun" w:eastAsia="SimSun" w:ascii="SimSun"/>
                <w:spacing w:val="0"/>
                <w:w w:val="100"/>
                <w:sz w:val="13"/>
                <w:szCs w:val="13"/>
              </w:rPr>
              <w:t> </w:t>
            </w:r>
            <w:r>
              <w:rPr>
                <w:rFonts w:cs="SimSun" w:hAnsi="SimSun" w:eastAsia="SimSun" w:ascii="SimSun"/>
                <w:spacing w:val="0"/>
                <w:w w:val="100"/>
                <w:sz w:val="13"/>
                <w:szCs w:val="13"/>
              </w:rPr>
              <w:t>量设定</w:t>
            </w:r>
            <w:r>
              <w:rPr>
                <w:rFonts w:cs="SimSun" w:hAnsi="SimSun" w:eastAsia="SimSun" w:ascii="SimSun"/>
                <w:spacing w:val="0"/>
                <w:w w:val="100"/>
                <w:sz w:val="13"/>
                <w:szCs w:val="13"/>
              </w:rPr>
              <w:t> </w:t>
            </w:r>
            <w:r>
              <w:rPr>
                <w:rFonts w:cs="SimSun" w:hAnsi="SimSun" w:eastAsia="SimSun" w:ascii="SimSun"/>
                <w:spacing w:val="0"/>
                <w:w w:val="100"/>
                <w:sz w:val="13"/>
                <w:szCs w:val="13"/>
              </w:rPr>
              <w:t>受益计</w:t>
            </w:r>
          </w:p>
          <w:p>
            <w:pPr>
              <w:rPr>
                <w:rFonts w:cs="SimSun" w:hAnsi="SimSun" w:eastAsia="SimSun" w:ascii="SimSun"/>
                <w:sz w:val="13"/>
                <w:szCs w:val="13"/>
              </w:rPr>
              <w:jc w:val="both"/>
              <w:spacing w:before="4" w:lineRule="exact" w:line="160"/>
              <w:ind w:left="102" w:right="76"/>
            </w:pPr>
            <w:r>
              <w:rPr>
                <w:rFonts w:cs="SimSun" w:hAnsi="SimSun" w:eastAsia="SimSun" w:ascii="SimSun"/>
                <w:spacing w:val="0"/>
                <w:w w:val="100"/>
                <w:sz w:val="13"/>
                <w:szCs w:val="13"/>
              </w:rPr>
              <w:t>划净负</w:t>
            </w:r>
            <w:r>
              <w:rPr>
                <w:rFonts w:cs="SimSun" w:hAnsi="SimSun" w:eastAsia="SimSun" w:ascii="SimSun"/>
                <w:spacing w:val="0"/>
                <w:w w:val="100"/>
                <w:sz w:val="13"/>
                <w:szCs w:val="13"/>
              </w:rPr>
              <w:t> </w:t>
            </w:r>
            <w:r>
              <w:rPr>
                <w:rFonts w:cs="SimSun" w:hAnsi="SimSun" w:eastAsia="SimSun" w:ascii="SimSun"/>
                <w:spacing w:val="0"/>
                <w:w w:val="100"/>
                <w:sz w:val="13"/>
                <w:szCs w:val="13"/>
              </w:rPr>
              <w:t>债或净</w:t>
            </w:r>
            <w:r>
              <w:rPr>
                <w:rFonts w:cs="SimSun" w:hAnsi="SimSun" w:eastAsia="SimSun" w:ascii="SimSun"/>
                <w:spacing w:val="0"/>
                <w:w w:val="100"/>
                <w:sz w:val="13"/>
                <w:szCs w:val="13"/>
              </w:rPr>
              <w:t> </w:t>
            </w:r>
            <w:r>
              <w:rPr>
                <w:rFonts w:cs="SimSun" w:hAnsi="SimSun" w:eastAsia="SimSun" w:ascii="SimSun"/>
                <w:spacing w:val="0"/>
                <w:w w:val="100"/>
                <w:sz w:val="13"/>
                <w:szCs w:val="13"/>
              </w:rPr>
              <w:t>资产所</w:t>
            </w:r>
            <w:r>
              <w:rPr>
                <w:rFonts w:cs="SimSun" w:hAnsi="SimSun" w:eastAsia="SimSun" w:ascii="SimSun"/>
                <w:spacing w:val="0"/>
                <w:w w:val="100"/>
                <w:sz w:val="13"/>
                <w:szCs w:val="13"/>
              </w:rPr>
              <w:t> </w:t>
            </w:r>
            <w:r>
              <w:rPr>
                <w:rFonts w:cs="SimSun" w:hAnsi="SimSun" w:eastAsia="SimSun" w:ascii="SimSun"/>
                <w:spacing w:val="0"/>
                <w:w w:val="100"/>
                <w:sz w:val="13"/>
                <w:szCs w:val="13"/>
              </w:rPr>
              <w:t>产生的</w:t>
            </w:r>
            <w:r>
              <w:rPr>
                <w:rFonts w:cs="SimSun" w:hAnsi="SimSun" w:eastAsia="SimSun" w:ascii="SimSun"/>
                <w:spacing w:val="0"/>
                <w:w w:val="100"/>
                <w:sz w:val="13"/>
                <w:szCs w:val="13"/>
              </w:rPr>
              <w:t> </w:t>
            </w:r>
            <w:r>
              <w:rPr>
                <w:rFonts w:cs="SimSun" w:hAnsi="SimSun" w:eastAsia="SimSun" w:ascii="SimSun"/>
                <w:spacing w:val="0"/>
                <w:w w:val="100"/>
                <w:sz w:val="13"/>
                <w:szCs w:val="13"/>
              </w:rPr>
              <w:t>变动</w:t>
            </w:r>
          </w:p>
        </w:tc>
        <w:tc>
          <w:tcPr>
            <w:tcW w:w="356"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20" w:lineRule="exact" w:line="260"/>
            </w:pPr>
            <w:r>
              <w:rPr>
                <w:sz w:val="26"/>
                <w:szCs w:val="26"/>
              </w:rPr>
            </w:r>
          </w:p>
          <w:p>
            <w:pPr>
              <w:rPr>
                <w:rFonts w:cs="Arial" w:hAnsi="Arial" w:eastAsia="Arial" w:ascii="Arial"/>
                <w:sz w:val="14"/>
                <w:szCs w:val="14"/>
              </w:rPr>
              <w:jc w:val="left"/>
              <w:ind w:left="115"/>
            </w:pPr>
            <w:r>
              <w:rPr>
                <w:rFonts w:cs="Arial" w:hAnsi="Arial" w:eastAsia="Arial" w:ascii="Arial"/>
                <w:spacing w:val="-1"/>
                <w:w w:val="81"/>
                <w:sz w:val="14"/>
                <w:szCs w:val="14"/>
              </w:rPr>
              <w:t>3</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572"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left"/>
              <w:ind w:left="33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214"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59"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left"/>
              <w:ind w:left="32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left"/>
              <w:ind w:left="266"/>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40"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left"/>
              <w:ind w:left="12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313"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27"/>
              <w:ind w:left="102"/>
            </w:pPr>
            <w:r>
              <w:rPr>
                <w:rFonts w:cs="Arial" w:hAnsi="Arial" w:eastAsia="Arial" w:ascii="Arial"/>
                <w:spacing w:val="3"/>
                <w:w w:val="82"/>
                <w:sz w:val="13"/>
                <w:szCs w:val="13"/>
              </w:rPr>
              <w:t>5</w:t>
            </w:r>
            <w:r>
              <w:rPr>
                <w:rFonts w:cs="SimSun" w:hAnsi="SimSun" w:eastAsia="SimSun" w:ascii="SimSun"/>
                <w:spacing w:val="-63"/>
                <w:w w:val="100"/>
                <w:sz w:val="13"/>
                <w:szCs w:val="13"/>
              </w:rPr>
              <w:t>、</w:t>
            </w:r>
            <w:r>
              <w:rPr>
                <w:rFonts w:cs="SimSun" w:hAnsi="SimSun" w:eastAsia="SimSun" w:ascii="SimSun"/>
                <w:spacing w:val="0"/>
                <w:w w:val="100"/>
                <w:sz w:val="13"/>
                <w:szCs w:val="13"/>
              </w:rPr>
              <w:t>其他</w:t>
            </w:r>
          </w:p>
        </w:tc>
        <w:tc>
          <w:tcPr>
            <w:tcW w:w="35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4"/>
                <w:szCs w:val="14"/>
              </w:rPr>
              <w:jc w:val="left"/>
              <w:spacing w:before="74"/>
              <w:ind w:left="115"/>
            </w:pPr>
            <w:r>
              <w:rPr>
                <w:rFonts w:cs="Arial" w:hAnsi="Arial" w:eastAsia="Arial" w:ascii="Arial"/>
                <w:spacing w:val="-1"/>
                <w:w w:val="81"/>
                <w:sz w:val="14"/>
                <w:szCs w:val="14"/>
              </w:rPr>
              <w:t>3</w:t>
            </w:r>
            <w:r>
              <w:rPr>
                <w:rFonts w:cs="Arial" w:hAnsi="Arial" w:eastAsia="Arial" w:ascii="Arial"/>
                <w:spacing w:val="0"/>
                <w:w w:val="81"/>
                <w:sz w:val="14"/>
                <w:szCs w:val="14"/>
              </w:rPr>
              <w:t>1</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tc>
        <w:tc>
          <w:tcPr>
            <w:tcW w:w="572" w:type="dxa"/>
            <w:tcBorders>
              <w:top w:val="single" w:sz="4" w:space="0" w:color="000000"/>
              <w:left w:val="single" w:sz="4" w:space="0" w:color="000000"/>
              <w:bottom w:val="single" w:sz="4" w:space="0" w:color="000000"/>
              <w:right w:val="single" w:sz="4" w:space="0" w:color="000000"/>
            </w:tcBorders>
          </w:tcPr>
          <w:p/>
        </w:tc>
        <w:tc>
          <w:tcPr>
            <w:tcW w:w="1214" w:type="dxa"/>
            <w:tcBorders>
              <w:top w:val="single" w:sz="4" w:space="0" w:color="000000"/>
              <w:left w:val="single" w:sz="4" w:space="0" w:color="000000"/>
              <w:bottom w:val="single" w:sz="4" w:space="0" w:color="000000"/>
              <w:right w:val="single" w:sz="4" w:space="0" w:color="000000"/>
            </w:tcBorders>
          </w:tcPr>
          <w:p/>
        </w:tc>
        <w:tc>
          <w:tcPr>
            <w:tcW w:w="559" w:type="dxa"/>
            <w:tcBorders>
              <w:top w:val="single" w:sz="4" w:space="0" w:color="000000"/>
              <w:left w:val="single" w:sz="4" w:space="0" w:color="000000"/>
              <w:bottom w:val="single" w:sz="4" w:space="0" w:color="000000"/>
              <w:right w:val="single" w:sz="4" w:space="0" w:color="000000"/>
            </w:tcBorders>
          </w:tcPr>
          <w:p/>
        </w:tc>
        <w:tc>
          <w:tcPr>
            <w:tcW w:w="985" w:type="dxa"/>
            <w:tcBorders>
              <w:top w:val="single" w:sz="4" w:space="0" w:color="000000"/>
              <w:left w:val="single" w:sz="4" w:space="0" w:color="000000"/>
              <w:bottom w:val="single" w:sz="4" w:space="0" w:color="000000"/>
              <w:right w:val="single" w:sz="4" w:space="0" w:color="000000"/>
            </w:tcBorders>
          </w:tcPr>
          <w:p/>
        </w:tc>
        <w:tc>
          <w:tcPr>
            <w:tcW w:w="500"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40" w:type="dxa"/>
            <w:tcBorders>
              <w:top w:val="single" w:sz="4" w:space="0" w:color="000000"/>
              <w:left w:val="single" w:sz="4" w:space="0" w:color="000000"/>
              <w:bottom w:val="single" w:sz="4" w:space="0" w:color="000000"/>
              <w:right w:val="single" w:sz="4" w:space="0" w:color="000000"/>
            </w:tcBorders>
          </w:tcPr>
          <w:p/>
        </w:tc>
        <w:tc>
          <w:tcPr>
            <w:tcW w:w="1127"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5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right"/>
              <w:spacing w:before="74"/>
              <w:ind w:right="102"/>
            </w:pPr>
            <w:r>
              <w:rPr>
                <w:rFonts w:cs="Arial" w:hAnsi="Arial" w:eastAsia="Arial" w:ascii="Arial"/>
                <w:spacing w:val="0"/>
                <w:w w:val="81"/>
                <w:sz w:val="13"/>
                <w:szCs w:val="13"/>
              </w:rPr>
              <w:t>-</w:t>
            </w:r>
            <w:r>
              <w:rPr>
                <w:rFonts w:cs="Arial" w:hAnsi="Arial" w:eastAsia="Arial" w:ascii="Arial"/>
                <w:spacing w:val="0"/>
                <w:w w:val="100"/>
                <w:sz w:val="13"/>
                <w:szCs w:val="13"/>
              </w:rPr>
            </w:r>
          </w:p>
        </w:tc>
        <w:tc>
          <w:tcPr>
            <w:tcW w:w="1003"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right"/>
              <w:spacing w:before="74"/>
              <w:ind w:right="104"/>
            </w:pPr>
            <w:r>
              <w:rPr>
                <w:rFonts w:cs="Arial" w:hAnsi="Arial" w:eastAsia="Arial" w:ascii="Arial"/>
                <w:spacing w:val="0"/>
                <w:w w:val="81"/>
                <w:sz w:val="13"/>
                <w:szCs w:val="13"/>
              </w:rPr>
              <w:t>-</w:t>
            </w:r>
            <w:r>
              <w:rPr>
                <w:rFonts w:cs="Arial" w:hAnsi="Arial" w:eastAsia="Arial" w:ascii="Arial"/>
                <w:spacing w:val="0"/>
                <w:w w:val="100"/>
                <w:sz w:val="13"/>
                <w:szCs w:val="13"/>
              </w:rPr>
            </w:r>
          </w:p>
        </w:tc>
      </w:tr>
      <w:tr>
        <w:trPr>
          <w:trHeight w:val="680" w:hRule="exact"/>
        </w:trPr>
        <w:tc>
          <w:tcPr>
            <w:tcW w:w="60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both"/>
              <w:spacing w:lineRule="exact" w:line="140"/>
              <w:ind w:left="102" w:right="81"/>
            </w:pPr>
            <w:r>
              <w:rPr>
                <w:rFonts w:cs="SimSun" w:hAnsi="SimSun" w:eastAsia="SimSun" w:ascii="SimSun"/>
                <w:spacing w:val="4"/>
                <w:w w:val="100"/>
                <w:position w:val="-1"/>
                <w:sz w:val="13"/>
                <w:szCs w:val="13"/>
              </w:rPr>
              <w:t>四</w:t>
            </w:r>
            <w:r>
              <w:rPr>
                <w:rFonts w:cs="SimSun" w:hAnsi="SimSun" w:eastAsia="SimSun" w:ascii="SimSun"/>
                <w:spacing w:val="0"/>
                <w:w w:val="100"/>
                <w:position w:val="-1"/>
                <w:sz w:val="13"/>
                <w:szCs w:val="13"/>
              </w:rPr>
              <w:t>、本</w:t>
            </w:r>
            <w:r>
              <w:rPr>
                <w:rFonts w:cs="SimSun" w:hAnsi="SimSun" w:eastAsia="SimSun" w:ascii="SimSun"/>
                <w:spacing w:val="0"/>
                <w:w w:val="100"/>
                <w:position w:val="0"/>
                <w:sz w:val="13"/>
                <w:szCs w:val="13"/>
              </w:rPr>
            </w:r>
          </w:p>
          <w:p>
            <w:pPr>
              <w:rPr>
                <w:rFonts w:cs="SimSun" w:hAnsi="SimSun" w:eastAsia="SimSun" w:ascii="SimSun"/>
                <w:sz w:val="13"/>
                <w:szCs w:val="13"/>
              </w:rPr>
              <w:jc w:val="both"/>
              <w:spacing w:before="15" w:lineRule="exact" w:line="160"/>
              <w:ind w:left="102" w:right="76"/>
            </w:pP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末</w:t>
            </w:r>
            <w:r>
              <w:rPr>
                <w:rFonts w:cs="SimSun" w:hAnsi="SimSun" w:eastAsia="SimSun" w:ascii="SimSun"/>
                <w:spacing w:val="0"/>
                <w:w w:val="100"/>
                <w:sz w:val="13"/>
                <w:szCs w:val="13"/>
              </w:rPr>
              <w:t> </w:t>
            </w:r>
            <w:r>
              <w:rPr>
                <w:rFonts w:cs="SimSun" w:hAnsi="SimSun" w:eastAsia="SimSun" w:ascii="SimSun"/>
                <w:spacing w:val="0"/>
                <w:w w:val="100"/>
                <w:sz w:val="13"/>
                <w:szCs w:val="13"/>
              </w:rPr>
              <w:t>余</w:t>
            </w:r>
            <w:r>
              <w:rPr>
                <w:rFonts w:cs="SimSun" w:hAnsi="SimSun" w:eastAsia="SimSun" w:ascii="SimSun"/>
                <w:spacing w:val="0"/>
                <w:w w:val="100"/>
                <w:sz w:val="13"/>
                <w:szCs w:val="13"/>
              </w:rPr>
              <w:t> </w:t>
            </w:r>
            <w:r>
              <w:rPr>
                <w:rFonts w:cs="SimSun" w:hAnsi="SimSun" w:eastAsia="SimSun" w:ascii="SimSun"/>
                <w:spacing w:val="0"/>
                <w:w w:val="100"/>
                <w:sz w:val="13"/>
                <w:szCs w:val="13"/>
              </w:rPr>
              <w:t>额</w:t>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115"/>
            </w:pPr>
            <w:r>
              <w:rPr>
                <w:rFonts w:cs="Arial" w:hAnsi="Arial" w:eastAsia="Arial" w:ascii="Arial"/>
                <w:spacing w:val="-1"/>
                <w:w w:val="81"/>
                <w:sz w:val="14"/>
                <w:szCs w:val="14"/>
              </w:rPr>
              <w:t>3</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4</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72"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right"/>
              <w:ind w:right="106"/>
            </w:pPr>
            <w:r>
              <w:rPr>
                <w:rFonts w:cs="Arial" w:hAnsi="Arial" w:eastAsia="Arial" w:ascii="Arial"/>
                <w:spacing w:val="0"/>
                <w:w w:val="81"/>
                <w:sz w:val="14"/>
                <w:szCs w:val="14"/>
              </w:rPr>
              <w:t>-</w:t>
            </w:r>
            <w:r>
              <w:rPr>
                <w:rFonts w:cs="Arial" w:hAnsi="Arial" w:eastAsia="Arial" w:ascii="Arial"/>
                <w:spacing w:val="0"/>
                <w:w w:val="100"/>
                <w:sz w:val="14"/>
                <w:szCs w:val="14"/>
              </w:rPr>
            </w:r>
          </w:p>
        </w:tc>
        <w:tc>
          <w:tcPr>
            <w:tcW w:w="121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559"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right"/>
              <w:ind w:right="103"/>
            </w:pPr>
            <w:r>
              <w:rPr>
                <w:rFonts w:cs="Arial" w:hAnsi="Arial" w:eastAsia="Arial" w:ascii="Arial"/>
                <w:spacing w:val="0"/>
                <w:w w:val="81"/>
                <w:sz w:val="14"/>
                <w:szCs w:val="14"/>
              </w:rPr>
              <w:t>-</w:t>
            </w:r>
            <w:r>
              <w:rPr>
                <w:rFonts w:cs="Arial" w:hAnsi="Arial" w:eastAsia="Arial" w:ascii="Arial"/>
                <w:spacing w:val="0"/>
                <w:w w:val="100"/>
                <w:sz w:val="14"/>
                <w:szCs w:val="14"/>
              </w:rPr>
            </w:r>
          </w:p>
        </w:tc>
        <w:tc>
          <w:tcPr>
            <w:tcW w:w="98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219"/>
            </w:pP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1</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50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right"/>
              <w:ind w:right="105"/>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179"/>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1</w:t>
            </w:r>
            <w:r>
              <w:rPr>
                <w:rFonts w:cs="Arial" w:hAnsi="Arial" w:eastAsia="Arial" w:ascii="Arial"/>
                <w:spacing w:val="-1"/>
                <w:w w:val="81"/>
                <w:sz w:val="14"/>
                <w:szCs w:val="14"/>
              </w:rPr>
              <w:t>7</w:t>
            </w:r>
            <w:r>
              <w:rPr>
                <w:rFonts w:cs="Arial" w:hAnsi="Arial" w:eastAsia="Arial" w:ascii="Arial"/>
                <w:spacing w:val="2"/>
                <w:w w:val="81"/>
                <w:sz w:val="14"/>
                <w:szCs w:val="14"/>
              </w:rPr>
              <w:t>,</w:t>
            </w:r>
            <w:r>
              <w:rPr>
                <w:rFonts w:cs="Arial" w:hAnsi="Arial" w:eastAsia="Arial" w:ascii="Arial"/>
                <w:spacing w:val="-1"/>
                <w:w w:val="81"/>
                <w:sz w:val="14"/>
                <w:szCs w:val="14"/>
              </w:rPr>
              <w:t>8</w:t>
            </w:r>
            <w:r>
              <w:rPr>
                <w:rFonts w:cs="Arial" w:hAnsi="Arial" w:eastAsia="Arial" w:ascii="Arial"/>
                <w:spacing w:val="4"/>
                <w:w w:val="81"/>
                <w:sz w:val="14"/>
                <w:szCs w:val="14"/>
              </w:rPr>
              <w:t>5</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8</w:t>
            </w:r>
            <w:r>
              <w:rPr>
                <w:rFonts w:cs="Arial" w:hAnsi="Arial" w:eastAsia="Arial" w:ascii="Arial"/>
                <w:spacing w:val="-1"/>
                <w:w w:val="81"/>
                <w:sz w:val="14"/>
                <w:szCs w:val="14"/>
              </w:rPr>
              <w:t>2</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8</w:t>
            </w:r>
            <w:r>
              <w:rPr>
                <w:rFonts w:cs="Arial" w:hAnsi="Arial" w:eastAsia="Arial" w:ascii="Arial"/>
                <w:spacing w:val="0"/>
                <w:w w:val="100"/>
                <w:sz w:val="14"/>
                <w:szCs w:val="14"/>
              </w:rPr>
            </w:r>
          </w:p>
        </w:tc>
        <w:tc>
          <w:tcPr>
            <w:tcW w:w="1040"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205"/>
            </w:pPr>
            <w:r>
              <w:rPr>
                <w:rFonts w:cs="Arial" w:hAnsi="Arial" w:eastAsia="Arial" w:ascii="Arial"/>
                <w:spacing w:val="-1"/>
                <w:w w:val="81"/>
                <w:sz w:val="14"/>
                <w:szCs w:val="14"/>
              </w:rPr>
              <w:t>7</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9</w:t>
            </w:r>
            <w:r>
              <w:rPr>
                <w:rFonts w:cs="Arial" w:hAnsi="Arial" w:eastAsia="Arial" w:ascii="Arial"/>
                <w:spacing w:val="-1"/>
                <w:w w:val="81"/>
                <w:sz w:val="14"/>
                <w:szCs w:val="14"/>
              </w:rPr>
              <w:t>3</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4"/>
                <w:w w:val="81"/>
                <w:sz w:val="14"/>
                <w:szCs w:val="14"/>
              </w:rPr>
              <w:t>8</w:t>
            </w:r>
            <w:r>
              <w:rPr>
                <w:rFonts w:cs="Arial" w:hAnsi="Arial" w:eastAsia="Arial" w:ascii="Arial"/>
                <w:spacing w:val="-1"/>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0"/>
                <w:w w:val="81"/>
                <w:sz w:val="14"/>
                <w:szCs w:val="14"/>
              </w:rPr>
              <w:t>9</w:t>
            </w:r>
            <w:r>
              <w:rPr>
                <w:rFonts w:cs="Arial" w:hAnsi="Arial" w:eastAsia="Arial" w:ascii="Arial"/>
                <w:spacing w:val="0"/>
                <w:w w:val="100"/>
                <w:sz w:val="14"/>
                <w:szCs w:val="14"/>
              </w:rPr>
            </w:r>
          </w:p>
        </w:tc>
        <w:tc>
          <w:tcPr>
            <w:tcW w:w="1127"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226"/>
            </w:pPr>
            <w:r>
              <w:rPr>
                <w:rFonts w:cs="Arial" w:hAnsi="Arial" w:eastAsia="Arial" w:ascii="Arial"/>
                <w:spacing w:val="-1"/>
                <w:w w:val="81"/>
                <w:sz w:val="14"/>
                <w:szCs w:val="14"/>
              </w:rPr>
              <w:t>4</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1"/>
                <w:w w:val="81"/>
                <w:sz w:val="14"/>
                <w:szCs w:val="14"/>
              </w:rPr>
              <w:t>0</w:t>
            </w:r>
            <w:r>
              <w:rPr>
                <w:rFonts w:cs="Arial" w:hAnsi="Arial" w:eastAsia="Arial" w:ascii="Arial"/>
                <w:spacing w:val="4"/>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215"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222"/>
            </w:pP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4"/>
                <w:w w:val="81"/>
                <w:sz w:val="14"/>
                <w:szCs w:val="14"/>
              </w:rPr>
              <w:t>9</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0</w:t>
            </w:r>
            <w:r>
              <w:rPr>
                <w:rFonts w:cs="Arial" w:hAnsi="Arial" w:eastAsia="Arial" w:ascii="Arial"/>
                <w:spacing w:val="0"/>
                <w:w w:val="81"/>
                <w:sz w:val="14"/>
                <w:szCs w:val="14"/>
              </w:rPr>
              <w:t>5</w:t>
            </w:r>
            <w:r>
              <w:rPr>
                <w:rFonts w:cs="Arial" w:hAnsi="Arial" w:eastAsia="Arial" w:ascii="Arial"/>
                <w:spacing w:val="0"/>
                <w:w w:val="100"/>
                <w:sz w:val="14"/>
                <w:szCs w:val="14"/>
              </w:rPr>
            </w:r>
          </w:p>
        </w:tc>
        <w:tc>
          <w:tcPr>
            <w:tcW w:w="356"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207"/>
            </w:pPr>
            <w:r>
              <w:rPr>
                <w:rFonts w:cs="Arial" w:hAnsi="Arial" w:eastAsia="Arial" w:ascii="Arial"/>
                <w:spacing w:val="0"/>
                <w:w w:val="81"/>
                <w:sz w:val="14"/>
                <w:szCs w:val="14"/>
              </w:rPr>
              <w:t>-</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182"/>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8</w:t>
            </w:r>
            <w:r>
              <w:rPr>
                <w:rFonts w:cs="Arial" w:hAnsi="Arial" w:eastAsia="Arial" w:ascii="Arial"/>
                <w:spacing w:val="-1"/>
                <w:w w:val="81"/>
                <w:sz w:val="14"/>
                <w:szCs w:val="14"/>
              </w:rPr>
              <w:t>8</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1"/>
                <w:w w:val="81"/>
                <w:sz w:val="14"/>
                <w:szCs w:val="14"/>
              </w:rPr>
              <w:t>2</w:t>
            </w:r>
            <w:r>
              <w:rPr>
                <w:rFonts w:cs="Arial" w:hAnsi="Arial" w:eastAsia="Arial" w:ascii="Arial"/>
                <w:spacing w:val="4"/>
                <w:w w:val="81"/>
                <w:sz w:val="14"/>
                <w:szCs w:val="14"/>
              </w:rPr>
              <w:t>5</w:t>
            </w:r>
            <w:r>
              <w:rPr>
                <w:rFonts w:cs="Arial" w:hAnsi="Arial" w:eastAsia="Arial" w:ascii="Arial"/>
                <w:spacing w:val="2"/>
                <w:w w:val="81"/>
                <w:sz w:val="14"/>
                <w:szCs w:val="14"/>
              </w:rPr>
              <w:t>,</w:t>
            </w:r>
            <w:r>
              <w:rPr>
                <w:rFonts w:cs="Arial" w:hAnsi="Arial" w:eastAsia="Arial" w:ascii="Arial"/>
                <w:spacing w:val="-1"/>
                <w:w w:val="81"/>
                <w:sz w:val="14"/>
                <w:szCs w:val="14"/>
              </w:rPr>
              <w:t>3</w:t>
            </w:r>
            <w:r>
              <w:rPr>
                <w:rFonts w:cs="Arial" w:hAnsi="Arial" w:eastAsia="Arial" w:ascii="Arial"/>
                <w:spacing w:val="-1"/>
                <w:w w:val="81"/>
                <w:sz w:val="14"/>
                <w:szCs w:val="14"/>
              </w:rPr>
              <w:t>3</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1</w:t>
            </w:r>
            <w:r>
              <w:rPr>
                <w:rFonts w:cs="Arial" w:hAnsi="Arial" w:eastAsia="Arial" w:ascii="Arial"/>
                <w:spacing w:val="0"/>
                <w:w w:val="81"/>
                <w:sz w:val="14"/>
                <w:szCs w:val="14"/>
              </w:rPr>
              <w:t>2</w:t>
            </w:r>
            <w:r>
              <w:rPr>
                <w:rFonts w:cs="Arial" w:hAnsi="Arial" w:eastAsia="Arial" w:ascii="Arial"/>
                <w:spacing w:val="0"/>
                <w:w w:val="100"/>
                <w:sz w:val="14"/>
                <w:szCs w:val="14"/>
              </w:rPr>
            </w:r>
          </w:p>
        </w:tc>
        <w:tc>
          <w:tcPr>
            <w:tcW w:w="1003"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165"/>
            </w:pPr>
            <w:r>
              <w:rPr>
                <w:rFonts w:cs="Arial" w:hAnsi="Arial" w:eastAsia="Arial" w:ascii="Arial"/>
                <w:spacing w:val="-1"/>
                <w:w w:val="81"/>
                <w:sz w:val="14"/>
                <w:szCs w:val="14"/>
              </w:rPr>
              <w:t>6</w:t>
            </w:r>
            <w:r>
              <w:rPr>
                <w:rFonts w:cs="Arial" w:hAnsi="Arial" w:eastAsia="Arial" w:ascii="Arial"/>
                <w:spacing w:val="-1"/>
                <w:w w:val="81"/>
                <w:sz w:val="14"/>
                <w:szCs w:val="14"/>
              </w:rPr>
              <w:t>0</w:t>
            </w:r>
            <w:r>
              <w:rPr>
                <w:rFonts w:cs="Arial" w:hAnsi="Arial" w:eastAsia="Arial" w:ascii="Arial"/>
                <w:spacing w:val="2"/>
                <w:w w:val="81"/>
                <w:sz w:val="14"/>
                <w:szCs w:val="14"/>
              </w:rPr>
              <w:t>,</w:t>
            </w:r>
            <w:r>
              <w:rPr>
                <w:rFonts w:cs="Arial" w:hAnsi="Arial" w:eastAsia="Arial" w:ascii="Arial"/>
                <w:spacing w:val="-1"/>
                <w:w w:val="81"/>
                <w:sz w:val="14"/>
                <w:szCs w:val="14"/>
              </w:rPr>
              <w:t>9</w:t>
            </w:r>
            <w:r>
              <w:rPr>
                <w:rFonts w:cs="Arial" w:hAnsi="Arial" w:eastAsia="Arial" w:ascii="Arial"/>
                <w:spacing w:val="-1"/>
                <w:w w:val="81"/>
                <w:sz w:val="14"/>
                <w:szCs w:val="14"/>
              </w:rPr>
              <w:t>0</w:t>
            </w:r>
            <w:r>
              <w:rPr>
                <w:rFonts w:cs="Arial" w:hAnsi="Arial" w:eastAsia="Arial" w:ascii="Arial"/>
                <w:spacing w:val="4"/>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2</w:t>
            </w:r>
            <w:r>
              <w:rPr>
                <w:rFonts w:cs="Arial" w:hAnsi="Arial" w:eastAsia="Arial" w:ascii="Arial"/>
                <w:spacing w:val="-1"/>
                <w:w w:val="81"/>
                <w:sz w:val="14"/>
                <w:szCs w:val="14"/>
              </w:rPr>
              <w:t>5</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0"/>
                <w:w w:val="81"/>
                <w:sz w:val="14"/>
                <w:szCs w:val="14"/>
              </w:rPr>
              <w:t>0</w:t>
            </w:r>
            <w:r>
              <w:rPr>
                <w:rFonts w:cs="Arial" w:hAnsi="Arial" w:eastAsia="Arial" w:ascii="Arial"/>
                <w:spacing w:val="0"/>
                <w:w w:val="100"/>
                <w:sz w:val="14"/>
                <w:szCs w:val="14"/>
              </w:rPr>
            </w:r>
          </w:p>
        </w:tc>
        <w:tc>
          <w:tcPr>
            <w:tcW w:w="1174" w:type="dxa"/>
            <w:tcBorders>
              <w:top w:val="single" w:sz="4" w:space="0" w:color="000000"/>
              <w:left w:val="single" w:sz="4" w:space="0" w:color="000000"/>
              <w:bottom w:val="single" w:sz="4" w:space="0" w:color="000000"/>
              <w:right w:val="single" w:sz="4" w:space="0" w:color="000000"/>
            </w:tcBorders>
          </w:tcPr>
          <w:p>
            <w:pPr>
              <w:rPr>
                <w:sz w:val="24"/>
                <w:szCs w:val="24"/>
              </w:rPr>
              <w:jc w:val="left"/>
              <w:spacing w:before="16" w:lineRule="exact" w:line="240"/>
            </w:pPr>
            <w:r>
              <w:rPr>
                <w:sz w:val="24"/>
                <w:szCs w:val="24"/>
              </w:rPr>
            </w:r>
          </w:p>
          <w:p>
            <w:pPr>
              <w:rPr>
                <w:rFonts w:cs="Arial" w:hAnsi="Arial" w:eastAsia="Arial" w:ascii="Arial"/>
                <w:sz w:val="14"/>
                <w:szCs w:val="14"/>
              </w:rPr>
              <w:jc w:val="left"/>
              <w:ind w:left="180"/>
            </w:pPr>
            <w:r>
              <w:rPr>
                <w:rFonts w:cs="Arial" w:hAnsi="Arial" w:eastAsia="Arial" w:ascii="Arial"/>
                <w:spacing w:val="-1"/>
                <w:w w:val="81"/>
                <w:sz w:val="14"/>
                <w:szCs w:val="14"/>
              </w:rPr>
              <w:t>4</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1"/>
                <w:w w:val="81"/>
                <w:sz w:val="14"/>
                <w:szCs w:val="14"/>
              </w:rPr>
              <w:t>4</w:t>
            </w:r>
            <w:r>
              <w:rPr>
                <w:rFonts w:cs="Arial" w:hAnsi="Arial" w:eastAsia="Arial" w:ascii="Arial"/>
                <w:spacing w:val="-1"/>
                <w:w w:val="81"/>
                <w:sz w:val="14"/>
                <w:szCs w:val="14"/>
              </w:rPr>
              <w:t>9</w:t>
            </w:r>
            <w:r>
              <w:rPr>
                <w:rFonts w:cs="Arial" w:hAnsi="Arial" w:eastAsia="Arial" w:ascii="Arial"/>
                <w:spacing w:val="2"/>
                <w:w w:val="81"/>
                <w:sz w:val="14"/>
                <w:szCs w:val="14"/>
              </w:rPr>
              <w:t>,</w:t>
            </w:r>
            <w:r>
              <w:rPr>
                <w:rFonts w:cs="Arial" w:hAnsi="Arial" w:eastAsia="Arial" w:ascii="Arial"/>
                <w:spacing w:val="-1"/>
                <w:w w:val="81"/>
                <w:sz w:val="14"/>
                <w:szCs w:val="14"/>
              </w:rPr>
              <w:t>6</w:t>
            </w:r>
            <w:r>
              <w:rPr>
                <w:rFonts w:cs="Arial" w:hAnsi="Arial" w:eastAsia="Arial" w:ascii="Arial"/>
                <w:spacing w:val="4"/>
                <w:w w:val="81"/>
                <w:sz w:val="14"/>
                <w:szCs w:val="14"/>
              </w:rPr>
              <w:t>2</w:t>
            </w:r>
            <w:r>
              <w:rPr>
                <w:rFonts w:cs="Arial" w:hAnsi="Arial" w:eastAsia="Arial" w:ascii="Arial"/>
                <w:spacing w:val="-1"/>
                <w:w w:val="81"/>
                <w:sz w:val="14"/>
                <w:szCs w:val="14"/>
              </w:rPr>
              <w:t>6</w:t>
            </w:r>
            <w:r>
              <w:rPr>
                <w:rFonts w:cs="Arial" w:hAnsi="Arial" w:eastAsia="Arial" w:ascii="Arial"/>
                <w:spacing w:val="2"/>
                <w:w w:val="81"/>
                <w:sz w:val="14"/>
                <w:szCs w:val="14"/>
              </w:rPr>
              <w:t>,</w:t>
            </w:r>
            <w:r>
              <w:rPr>
                <w:rFonts w:cs="Arial" w:hAnsi="Arial" w:eastAsia="Arial" w:ascii="Arial"/>
                <w:spacing w:val="-1"/>
                <w:w w:val="81"/>
                <w:sz w:val="14"/>
                <w:szCs w:val="14"/>
              </w:rPr>
              <w:t>5</w:t>
            </w:r>
            <w:r>
              <w:rPr>
                <w:rFonts w:cs="Arial" w:hAnsi="Arial" w:eastAsia="Arial" w:ascii="Arial"/>
                <w:spacing w:val="-1"/>
                <w:w w:val="81"/>
                <w:sz w:val="14"/>
                <w:szCs w:val="14"/>
              </w:rPr>
              <w:t>8</w:t>
            </w:r>
            <w:r>
              <w:rPr>
                <w:rFonts w:cs="Arial" w:hAnsi="Arial" w:eastAsia="Arial" w:ascii="Arial"/>
                <w:spacing w:val="-1"/>
                <w:w w:val="81"/>
                <w:sz w:val="14"/>
                <w:szCs w:val="14"/>
              </w:rPr>
              <w:t>1</w:t>
            </w:r>
            <w:r>
              <w:rPr>
                <w:rFonts w:cs="Arial" w:hAnsi="Arial" w:eastAsia="Arial" w:ascii="Arial"/>
                <w:spacing w:val="2"/>
                <w:w w:val="81"/>
                <w:sz w:val="14"/>
                <w:szCs w:val="14"/>
              </w:rPr>
              <w:t>.</w:t>
            </w:r>
            <w:r>
              <w:rPr>
                <w:rFonts w:cs="Arial" w:hAnsi="Arial" w:eastAsia="Arial" w:ascii="Arial"/>
                <w:spacing w:val="-1"/>
                <w:w w:val="81"/>
                <w:sz w:val="14"/>
                <w:szCs w:val="14"/>
              </w:rPr>
              <w:t>7</w:t>
            </w:r>
            <w:r>
              <w:rPr>
                <w:rFonts w:cs="Arial" w:hAnsi="Arial" w:eastAsia="Arial" w:ascii="Arial"/>
                <w:spacing w:val="0"/>
                <w:w w:val="81"/>
                <w:sz w:val="14"/>
                <w:szCs w:val="14"/>
              </w:rPr>
              <w:t>2</w:t>
            </w:r>
            <w:r>
              <w:rPr>
                <w:rFonts w:cs="Arial" w:hAnsi="Arial" w:eastAsia="Arial" w:ascii="Arial"/>
                <w:spacing w:val="0"/>
                <w:w w:val="100"/>
                <w:sz w:val="14"/>
                <w:szCs w:val="14"/>
              </w:rPr>
            </w:r>
          </w:p>
        </w:tc>
      </w:tr>
    </w:tbl>
    <w:p>
      <w:pPr>
        <w:rPr>
          <w:rFonts w:cs="FangSong" w:hAnsi="FangSong" w:eastAsia="FangSong" w:ascii="FangSong"/>
          <w:sz w:val="18"/>
          <w:szCs w:val="18"/>
        </w:rPr>
        <w:jc w:val="left"/>
        <w:spacing w:lineRule="exact" w:line="200"/>
        <w:ind w:left="636"/>
        <w:sectPr>
          <w:pgNumType w:start="31"/>
          <w:pgMar w:footer="1243" w:header="729" w:top="920" w:bottom="280" w:left="780" w:right="780"/>
          <w:footerReference w:type="default" r:id="rId27"/>
          <w:pgSz w:w="16840" w:h="11920" w:orient="landscape"/>
        </w:sectPr>
      </w:pPr>
      <w:r>
        <w:rPr>
          <w:rFonts w:cs="FangSong" w:hAnsi="FangSong" w:eastAsia="FangSong" w:ascii="FangSong"/>
          <w:spacing w:val="0"/>
          <w:w w:val="100"/>
          <w:position w:val="-2"/>
          <w:sz w:val="18"/>
          <w:szCs w:val="18"/>
        </w:rPr>
        <w:t>企</w:t>
      </w:r>
      <w:r>
        <w:rPr>
          <w:rFonts w:cs="FangSong" w:hAnsi="FangSong" w:eastAsia="FangSong" w:ascii="FangSong"/>
          <w:spacing w:val="4"/>
          <w:w w:val="100"/>
          <w:position w:val="-2"/>
          <w:sz w:val="18"/>
          <w:szCs w:val="18"/>
        </w:rPr>
        <w:t>业</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李</w:t>
      </w:r>
      <w:r>
        <w:rPr>
          <w:rFonts w:cs="FangSong" w:hAnsi="FangSong" w:eastAsia="FangSong" w:ascii="FangSong"/>
          <w:spacing w:val="4"/>
          <w:w w:val="100"/>
          <w:position w:val="-2"/>
          <w:sz w:val="18"/>
          <w:szCs w:val="18"/>
        </w:rPr>
        <w:t>民</w:t>
      </w:r>
      <w:r>
        <w:rPr>
          <w:rFonts w:cs="FangSong" w:hAnsi="FangSong" w:eastAsia="FangSong" w:ascii="FangSong"/>
          <w:spacing w:val="0"/>
          <w:w w:val="100"/>
          <w:position w:val="-2"/>
          <w:sz w:val="18"/>
          <w:szCs w:val="18"/>
        </w:rPr>
        <w:t>吉</w:t>
      </w:r>
      <w:r>
        <w:rPr>
          <w:rFonts w:cs="FangSong" w:hAnsi="FangSong" w:eastAsia="FangSong" w:ascii="FangSong"/>
          <w:spacing w:val="0"/>
          <w:w w:val="100"/>
          <w:position w:val="-2"/>
          <w:sz w:val="18"/>
          <w:szCs w:val="18"/>
        </w:rPr>
        <w:t>                                         </w:t>
      </w:r>
      <w:r>
        <w:rPr>
          <w:rFonts w:cs="FangSong" w:hAnsi="FangSong" w:eastAsia="FangSong" w:ascii="FangSong"/>
          <w:spacing w:val="56"/>
          <w:w w:val="100"/>
          <w:position w:val="-2"/>
          <w:sz w:val="18"/>
          <w:szCs w:val="18"/>
        </w:rPr>
        <w:t> </w:t>
      </w:r>
      <w:r>
        <w:rPr>
          <w:rFonts w:cs="FangSong" w:hAnsi="FangSong" w:eastAsia="FangSong" w:ascii="FangSong"/>
          <w:spacing w:val="0"/>
          <w:w w:val="100"/>
          <w:position w:val="-2"/>
          <w:sz w:val="18"/>
          <w:szCs w:val="18"/>
        </w:rPr>
        <w:t>主</w:t>
      </w:r>
      <w:r>
        <w:rPr>
          <w:rFonts w:cs="FangSong" w:hAnsi="FangSong" w:eastAsia="FangSong" w:ascii="FangSong"/>
          <w:spacing w:val="4"/>
          <w:w w:val="100"/>
          <w:position w:val="-2"/>
          <w:sz w:val="18"/>
          <w:szCs w:val="18"/>
        </w:rPr>
        <w:t>管</w:t>
      </w:r>
      <w:r>
        <w:rPr>
          <w:rFonts w:cs="FangSong" w:hAnsi="FangSong" w:eastAsia="FangSong" w:ascii="FangSong"/>
          <w:spacing w:val="0"/>
          <w:w w:val="100"/>
          <w:position w:val="-2"/>
          <w:sz w:val="18"/>
          <w:szCs w:val="18"/>
        </w:rPr>
        <w:t>会</w:t>
      </w:r>
      <w:r>
        <w:rPr>
          <w:rFonts w:cs="FangSong" w:hAnsi="FangSong" w:eastAsia="FangSong" w:ascii="FangSong"/>
          <w:spacing w:val="4"/>
          <w:w w:val="100"/>
          <w:position w:val="-2"/>
          <w:sz w:val="18"/>
          <w:szCs w:val="18"/>
        </w:rPr>
        <w:t>计</w:t>
      </w:r>
      <w:r>
        <w:rPr>
          <w:rFonts w:cs="FangSong" w:hAnsi="FangSong" w:eastAsia="FangSong" w:ascii="FangSong"/>
          <w:spacing w:val="0"/>
          <w:w w:val="100"/>
          <w:position w:val="-2"/>
          <w:sz w:val="18"/>
          <w:szCs w:val="18"/>
        </w:rPr>
        <w:t>工</w:t>
      </w:r>
      <w:r>
        <w:rPr>
          <w:rFonts w:cs="FangSong" w:hAnsi="FangSong" w:eastAsia="FangSong" w:ascii="FangSong"/>
          <w:spacing w:val="4"/>
          <w:w w:val="100"/>
          <w:position w:val="-2"/>
          <w:sz w:val="18"/>
          <w:szCs w:val="18"/>
        </w:rPr>
        <w:t>作</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吴</w:t>
      </w:r>
      <w:r>
        <w:rPr>
          <w:rFonts w:cs="FangSong" w:hAnsi="FangSong" w:eastAsia="FangSong" w:ascii="FangSong"/>
          <w:spacing w:val="4"/>
          <w:w w:val="100"/>
          <w:position w:val="-2"/>
          <w:sz w:val="18"/>
          <w:szCs w:val="18"/>
        </w:rPr>
        <w:t>京</w:t>
      </w:r>
      <w:r>
        <w:rPr>
          <w:rFonts w:cs="FangSong" w:hAnsi="FangSong" w:eastAsia="FangSong" w:ascii="FangSong"/>
          <w:spacing w:val="0"/>
          <w:w w:val="100"/>
          <w:position w:val="-2"/>
          <w:sz w:val="18"/>
          <w:szCs w:val="18"/>
        </w:rPr>
        <w:t>林</w:t>
      </w:r>
      <w:r>
        <w:rPr>
          <w:rFonts w:cs="FangSong" w:hAnsi="FangSong" w:eastAsia="FangSong" w:ascii="FangSong"/>
          <w:spacing w:val="0"/>
          <w:w w:val="100"/>
          <w:position w:val="-2"/>
          <w:sz w:val="18"/>
          <w:szCs w:val="18"/>
        </w:rPr>
        <w:t>                                                 </w:t>
      </w:r>
      <w:r>
        <w:rPr>
          <w:rFonts w:cs="FangSong" w:hAnsi="FangSong" w:eastAsia="FangSong" w:ascii="FangSong"/>
          <w:spacing w:val="46"/>
          <w:w w:val="100"/>
          <w:position w:val="-2"/>
          <w:sz w:val="18"/>
          <w:szCs w:val="18"/>
        </w:rPr>
        <w:t> </w:t>
      </w:r>
      <w:r>
        <w:rPr>
          <w:rFonts w:cs="FangSong" w:hAnsi="FangSong" w:eastAsia="FangSong" w:ascii="FangSong"/>
          <w:spacing w:val="0"/>
          <w:w w:val="100"/>
          <w:position w:val="-2"/>
          <w:sz w:val="18"/>
          <w:szCs w:val="18"/>
        </w:rPr>
        <w:t>会</w:t>
      </w:r>
      <w:r>
        <w:rPr>
          <w:rFonts w:cs="FangSong" w:hAnsi="FangSong" w:eastAsia="FangSong" w:ascii="FangSong"/>
          <w:spacing w:val="4"/>
          <w:w w:val="100"/>
          <w:position w:val="-2"/>
          <w:sz w:val="18"/>
          <w:szCs w:val="18"/>
        </w:rPr>
        <w:t>计</w:t>
      </w:r>
      <w:r>
        <w:rPr>
          <w:rFonts w:cs="FangSong" w:hAnsi="FangSong" w:eastAsia="FangSong" w:ascii="FangSong"/>
          <w:spacing w:val="0"/>
          <w:w w:val="100"/>
          <w:position w:val="-2"/>
          <w:sz w:val="18"/>
          <w:szCs w:val="18"/>
        </w:rPr>
        <w:t>机</w:t>
      </w:r>
      <w:r>
        <w:rPr>
          <w:rFonts w:cs="FangSong" w:hAnsi="FangSong" w:eastAsia="FangSong" w:ascii="FangSong"/>
          <w:spacing w:val="4"/>
          <w:w w:val="100"/>
          <w:position w:val="-2"/>
          <w:sz w:val="18"/>
          <w:szCs w:val="18"/>
        </w:rPr>
        <w:t>构</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魏</w:t>
      </w:r>
      <w:r>
        <w:rPr>
          <w:rFonts w:cs="FangSong" w:hAnsi="FangSong" w:eastAsia="FangSong" w:ascii="FangSong"/>
          <w:spacing w:val="4"/>
          <w:w w:val="100"/>
          <w:position w:val="-2"/>
          <w:sz w:val="18"/>
          <w:szCs w:val="18"/>
        </w:rPr>
        <w:t>东</w:t>
      </w:r>
      <w:r>
        <w:rPr>
          <w:rFonts w:cs="FangSong" w:hAnsi="FangSong" w:eastAsia="FangSong" w:ascii="FangSong"/>
          <w:spacing w:val="0"/>
          <w:w w:val="100"/>
          <w:position w:val="-2"/>
          <w:sz w:val="18"/>
          <w:szCs w:val="18"/>
        </w:rPr>
        <w:t>华</w:t>
      </w:r>
      <w:r>
        <w:rPr>
          <w:rFonts w:cs="FangSong" w:hAnsi="FangSong" w:eastAsia="FangSong" w:ascii="FangSong"/>
          <w:spacing w:val="0"/>
          <w:w w:val="100"/>
          <w:position w:val="0"/>
          <w:sz w:val="18"/>
          <w:szCs w:val="18"/>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19" w:lineRule="exact" w:line="260"/>
      </w:pPr>
      <w:r>
        <w:rPr>
          <w:sz w:val="26"/>
          <w:szCs w:val="26"/>
        </w:rPr>
      </w:r>
    </w:p>
    <w:p>
      <w:pPr>
        <w:rPr>
          <w:rFonts w:cs="FangSong" w:hAnsi="FangSong" w:eastAsia="FangSong" w:ascii="FangSong"/>
          <w:sz w:val="24"/>
          <w:szCs w:val="24"/>
        </w:rPr>
        <w:jc w:val="center"/>
        <w:spacing w:lineRule="exact" w:line="300"/>
        <w:ind w:left="5888" w:right="6914"/>
      </w:pPr>
      <w:r>
        <w:rPr>
          <w:rFonts w:cs="FangSong" w:hAnsi="FangSong" w:eastAsia="FangSong" w:ascii="FangSong"/>
          <w:spacing w:val="0"/>
          <w:w w:val="100"/>
          <w:position w:val="-3"/>
          <w:sz w:val="24"/>
          <w:szCs w:val="24"/>
        </w:rPr>
        <w:t>公司所有者权益变动表</w:t>
      </w:r>
      <w:r>
        <w:rPr>
          <w:rFonts w:cs="FangSong" w:hAnsi="FangSong" w:eastAsia="FangSong" w:ascii="FangSong"/>
          <w:spacing w:val="0"/>
          <w:w w:val="100"/>
          <w:position w:val="0"/>
          <w:sz w:val="24"/>
          <w:szCs w:val="24"/>
        </w:rPr>
      </w:r>
    </w:p>
    <w:p>
      <w:pPr>
        <w:rPr>
          <w:rFonts w:cs="FangSong" w:hAnsi="FangSong" w:eastAsia="FangSong" w:ascii="FangSong"/>
          <w:sz w:val="21"/>
          <w:szCs w:val="21"/>
        </w:rPr>
        <w:jc w:val="center"/>
        <w:spacing w:lineRule="exact" w:line="300"/>
        <w:ind w:left="6762" w:right="7539"/>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5</w:t>
      </w:r>
      <w:r>
        <w:rPr>
          <w:rFonts w:cs="Calibri" w:hAnsi="Calibri" w:eastAsia="Calibri" w:ascii="Calibri"/>
          <w:spacing w:val="9"/>
          <w:w w:val="100"/>
          <w:sz w:val="21"/>
          <w:szCs w:val="21"/>
        </w:rPr>
        <w:t> </w:t>
      </w:r>
      <w:r>
        <w:rPr>
          <w:rFonts w:cs="FangSong" w:hAnsi="FangSong" w:eastAsia="FangSong" w:ascii="FangSong"/>
          <w:spacing w:val="0"/>
          <w:w w:val="100"/>
          <w:sz w:val="21"/>
          <w:szCs w:val="21"/>
        </w:rPr>
        <w:t>年度</w:t>
      </w:r>
    </w:p>
    <w:p>
      <w:pPr>
        <w:rPr>
          <w:rFonts w:cs="FangSong" w:hAnsi="FangSong" w:eastAsia="FangSong" w:ascii="FangSong"/>
          <w:sz w:val="21"/>
          <w:szCs w:val="21"/>
        </w:rPr>
        <w:jc w:val="left"/>
        <w:spacing w:lineRule="exact" w:line="240"/>
        <w:ind w:left="449"/>
      </w:pPr>
      <w:r>
        <w:rPr>
          <w:rFonts w:cs="FangSong" w:hAnsi="FangSong" w:eastAsia="FangSong" w:ascii="FangSong"/>
          <w:spacing w:val="0"/>
          <w:w w:val="100"/>
          <w:position w:val="-2"/>
          <w:sz w:val="21"/>
          <w:szCs w:val="21"/>
        </w:rPr>
        <w:t>编</w:t>
      </w:r>
      <w:r>
        <w:rPr>
          <w:rFonts w:cs="FangSong" w:hAnsi="FangSong" w:eastAsia="FangSong" w:ascii="FangSong"/>
          <w:spacing w:val="-5"/>
          <w:w w:val="100"/>
          <w:position w:val="-2"/>
          <w:sz w:val="21"/>
          <w:szCs w:val="21"/>
        </w:rPr>
        <w:t>制</w:t>
      </w:r>
      <w:r>
        <w:rPr>
          <w:rFonts w:cs="FangSong" w:hAnsi="FangSong" w:eastAsia="FangSong" w:ascii="FangSong"/>
          <w:spacing w:val="0"/>
          <w:w w:val="100"/>
          <w:position w:val="-2"/>
          <w:sz w:val="21"/>
          <w:szCs w:val="21"/>
        </w:rPr>
        <w:t>单位：</w:t>
      </w:r>
      <w:r>
        <w:rPr>
          <w:rFonts w:cs="FangSong" w:hAnsi="FangSong" w:eastAsia="FangSong" w:ascii="FangSong"/>
          <w:spacing w:val="-5"/>
          <w:w w:val="100"/>
          <w:position w:val="-2"/>
          <w:sz w:val="21"/>
          <w:szCs w:val="21"/>
        </w:rPr>
        <w:t>北</w:t>
      </w:r>
      <w:r>
        <w:rPr>
          <w:rFonts w:cs="FangSong" w:hAnsi="FangSong" w:eastAsia="FangSong" w:ascii="FangSong"/>
          <w:spacing w:val="0"/>
          <w:w w:val="100"/>
          <w:position w:val="-2"/>
          <w:sz w:val="21"/>
          <w:szCs w:val="21"/>
        </w:rPr>
        <w:t>京国际</w:t>
      </w:r>
      <w:r>
        <w:rPr>
          <w:rFonts w:cs="FangSong" w:hAnsi="FangSong" w:eastAsia="FangSong" w:ascii="FangSong"/>
          <w:spacing w:val="-5"/>
          <w:w w:val="100"/>
          <w:position w:val="-2"/>
          <w:sz w:val="21"/>
          <w:szCs w:val="21"/>
        </w:rPr>
        <w:t>信</w:t>
      </w:r>
      <w:r>
        <w:rPr>
          <w:rFonts w:cs="FangSong" w:hAnsi="FangSong" w:eastAsia="FangSong" w:ascii="FangSong"/>
          <w:spacing w:val="0"/>
          <w:w w:val="100"/>
          <w:position w:val="-2"/>
          <w:sz w:val="21"/>
          <w:szCs w:val="21"/>
        </w:rPr>
        <w:t>托有限</w:t>
      </w:r>
      <w:r>
        <w:rPr>
          <w:rFonts w:cs="FangSong" w:hAnsi="FangSong" w:eastAsia="FangSong" w:ascii="FangSong"/>
          <w:spacing w:val="-5"/>
          <w:w w:val="100"/>
          <w:position w:val="-2"/>
          <w:sz w:val="21"/>
          <w:szCs w:val="21"/>
        </w:rPr>
        <w:t>公</w:t>
      </w:r>
      <w:r>
        <w:rPr>
          <w:rFonts w:cs="FangSong" w:hAnsi="FangSong" w:eastAsia="FangSong" w:ascii="FangSong"/>
          <w:spacing w:val="0"/>
          <w:w w:val="100"/>
          <w:position w:val="-2"/>
          <w:sz w:val="21"/>
          <w:szCs w:val="21"/>
        </w:rPr>
        <w:t>司</w:t>
      </w:r>
      <w:r>
        <w:rPr>
          <w:rFonts w:cs="FangSong" w:hAnsi="FangSong" w:eastAsia="FangSong" w:ascii="FangSong"/>
          <w:spacing w:val="0"/>
          <w:w w:val="100"/>
          <w:position w:val="-2"/>
          <w:sz w:val="21"/>
          <w:szCs w:val="21"/>
        </w:rPr>
        <w:t>                                                                           </w:t>
      </w:r>
      <w:r>
        <w:rPr>
          <w:rFonts w:cs="FangSong" w:hAnsi="FangSong" w:eastAsia="FangSong" w:ascii="FangSong"/>
          <w:spacing w:val="3"/>
          <w:w w:val="100"/>
          <w:position w:val="-2"/>
          <w:sz w:val="21"/>
          <w:szCs w:val="21"/>
        </w:rPr>
        <w:t> </w:t>
      </w:r>
      <w:r>
        <w:rPr>
          <w:rFonts w:cs="FangSong" w:hAnsi="FangSong" w:eastAsia="FangSong" w:ascii="FangSong"/>
          <w:spacing w:val="0"/>
          <w:w w:val="100"/>
          <w:position w:val="-2"/>
          <w:sz w:val="21"/>
          <w:szCs w:val="21"/>
        </w:rPr>
        <w:t>编</w:t>
      </w:r>
      <w:r>
        <w:rPr>
          <w:rFonts w:cs="FangSong" w:hAnsi="FangSong" w:eastAsia="FangSong" w:ascii="FangSong"/>
          <w:spacing w:val="-5"/>
          <w:w w:val="100"/>
          <w:position w:val="-2"/>
          <w:sz w:val="21"/>
          <w:szCs w:val="21"/>
        </w:rPr>
        <w:t>制</w:t>
      </w:r>
      <w:r>
        <w:rPr>
          <w:rFonts w:cs="FangSong" w:hAnsi="FangSong" w:eastAsia="FangSong" w:ascii="FangSong"/>
          <w:spacing w:val="0"/>
          <w:w w:val="100"/>
          <w:position w:val="-2"/>
          <w:sz w:val="21"/>
          <w:szCs w:val="21"/>
        </w:rPr>
        <w:t>单位：</w:t>
      </w:r>
      <w:r>
        <w:rPr>
          <w:rFonts w:cs="FangSong" w:hAnsi="FangSong" w:eastAsia="FangSong" w:ascii="FangSong"/>
          <w:spacing w:val="-5"/>
          <w:w w:val="100"/>
          <w:position w:val="-2"/>
          <w:sz w:val="21"/>
          <w:szCs w:val="21"/>
        </w:rPr>
        <w:t>人</w:t>
      </w:r>
      <w:r>
        <w:rPr>
          <w:rFonts w:cs="FangSong" w:hAnsi="FangSong" w:eastAsia="FangSong" w:ascii="FangSong"/>
          <w:spacing w:val="0"/>
          <w:w w:val="100"/>
          <w:position w:val="-2"/>
          <w:sz w:val="21"/>
          <w:szCs w:val="21"/>
        </w:rPr>
        <w:t>民币元</w:t>
      </w:r>
      <w:r>
        <w:rPr>
          <w:rFonts w:cs="FangSong" w:hAnsi="FangSong" w:eastAsia="FangSong" w:ascii="FangSong"/>
          <w:spacing w:val="0"/>
          <w:w w:val="100"/>
          <w:position w:val="0"/>
          <w:sz w:val="21"/>
          <w:szCs w:val="21"/>
        </w:rPr>
      </w:r>
    </w:p>
    <w:p>
      <w:pPr>
        <w:rPr>
          <w:sz w:val="28"/>
          <w:szCs w:val="28"/>
        </w:rPr>
        <w:jc w:val="left"/>
        <w:spacing w:before="2" w:lineRule="exact" w:line="280"/>
      </w:pPr>
      <w:r>
        <w:rPr>
          <w:sz w:val="28"/>
          <w:szCs w:val="28"/>
        </w:rPr>
      </w:r>
    </w:p>
    <w:tbl>
      <w:tblPr>
        <w:tblW w:w="0" w:type="auto"/>
        <w:tblLook w:val="01E0"/>
        <w:jc w:val="left"/>
        <w:tblInd w:w="662" w:type="dxa"/>
        <w:tblLayout w:type="fixed"/>
        <w:tblCellMar>
          <w:top w:w="0" w:type="dxa"/>
          <w:left w:w="0" w:type="dxa"/>
          <w:bottom w:w="0" w:type="dxa"/>
          <w:right w:w="0" w:type="dxa"/>
        </w:tblCellMar>
      </w:tblPr>
      <w:tblGrid/>
      <w:tr>
        <w:trPr>
          <w:trHeight w:val="355" w:hRule="exact"/>
        </w:trPr>
        <w:tc>
          <w:tcPr>
            <w:tcW w:w="1493" w:type="dxa"/>
            <w:vMerge w:val="restart"/>
            <w:tcBorders>
              <w:top w:val="single" w:sz="4" w:space="0" w:color="000000"/>
              <w:left w:val="single" w:sz="4" w:space="0" w:color="000000"/>
              <w:right w:val="single" w:sz="4" w:space="0" w:color="000000"/>
            </w:tcBorders>
          </w:tcPr>
          <w:p>
            <w:pPr>
              <w:rPr>
                <w:sz w:val="24"/>
                <w:szCs w:val="24"/>
              </w:rPr>
              <w:jc w:val="left"/>
              <w:spacing w:before="10" w:lineRule="exact" w:line="240"/>
            </w:pPr>
            <w:r>
              <w:rPr>
                <w:sz w:val="24"/>
                <w:szCs w:val="24"/>
              </w:rPr>
            </w:r>
          </w:p>
          <w:p>
            <w:pPr>
              <w:rPr>
                <w:rFonts w:cs="SimSun" w:hAnsi="SimSun" w:eastAsia="SimSun" w:ascii="SimSun"/>
                <w:sz w:val="13"/>
                <w:szCs w:val="13"/>
              </w:rPr>
              <w:jc w:val="center"/>
              <w:spacing w:lineRule="exact" w:line="160"/>
              <w:ind w:left="660" w:right="665"/>
            </w:pPr>
            <w:r>
              <w:rPr>
                <w:rFonts w:cs="SimSun" w:hAnsi="SimSun" w:eastAsia="SimSun" w:ascii="SimSun"/>
                <w:spacing w:val="0"/>
                <w:w w:val="100"/>
                <w:sz w:val="13"/>
                <w:szCs w:val="13"/>
              </w:rPr>
              <w:t>项</w:t>
            </w:r>
            <w:r>
              <w:rPr>
                <w:rFonts w:cs="SimSun" w:hAnsi="SimSun" w:eastAsia="SimSun" w:ascii="SimSun"/>
                <w:spacing w:val="0"/>
                <w:w w:val="100"/>
                <w:sz w:val="13"/>
                <w:szCs w:val="13"/>
              </w:rPr>
              <w:t> </w:t>
            </w:r>
            <w:r>
              <w:rPr>
                <w:rFonts w:cs="SimSun" w:hAnsi="SimSun" w:eastAsia="SimSun" w:ascii="SimSun"/>
                <w:spacing w:val="0"/>
                <w:w w:val="100"/>
                <w:sz w:val="13"/>
                <w:szCs w:val="13"/>
              </w:rPr>
              <w:t>目</w:t>
            </w:r>
          </w:p>
        </w:tc>
        <w:tc>
          <w:tcPr>
            <w:tcW w:w="346" w:type="dxa"/>
            <w:vMerge w:val="restart"/>
            <w:tcBorders>
              <w:top w:val="single" w:sz="4" w:space="0" w:color="000000"/>
              <w:left w:val="single" w:sz="4" w:space="0" w:color="000000"/>
              <w:right w:val="single" w:sz="4" w:space="0" w:color="000000"/>
            </w:tcBorders>
          </w:tcPr>
          <w:p>
            <w:pPr>
              <w:rPr>
                <w:sz w:val="24"/>
                <w:szCs w:val="24"/>
              </w:rPr>
              <w:jc w:val="left"/>
              <w:spacing w:before="10" w:lineRule="exact" w:line="240"/>
            </w:pPr>
            <w:r>
              <w:rPr>
                <w:sz w:val="24"/>
                <w:szCs w:val="24"/>
              </w:rPr>
            </w:r>
          </w:p>
          <w:p>
            <w:pPr>
              <w:rPr>
                <w:rFonts w:cs="SimSun" w:hAnsi="SimSun" w:eastAsia="SimSun" w:ascii="SimSun"/>
                <w:sz w:val="13"/>
                <w:szCs w:val="13"/>
              </w:rPr>
              <w:jc w:val="left"/>
              <w:spacing w:lineRule="exact" w:line="160"/>
              <w:ind w:left="103" w:right="75"/>
            </w:pPr>
            <w:r>
              <w:rPr>
                <w:rFonts w:cs="SimSun" w:hAnsi="SimSun" w:eastAsia="SimSun" w:ascii="SimSun"/>
                <w:spacing w:val="0"/>
                <w:w w:val="100"/>
                <w:sz w:val="13"/>
                <w:szCs w:val="13"/>
              </w:rPr>
              <w:t>行</w:t>
            </w:r>
            <w:r>
              <w:rPr>
                <w:rFonts w:cs="SimSun" w:hAnsi="SimSun" w:eastAsia="SimSun" w:ascii="SimSun"/>
                <w:spacing w:val="0"/>
                <w:w w:val="100"/>
                <w:sz w:val="13"/>
                <w:szCs w:val="13"/>
              </w:rPr>
              <w:t> </w:t>
            </w:r>
            <w:r>
              <w:rPr>
                <w:rFonts w:cs="SimSun" w:hAnsi="SimSun" w:eastAsia="SimSun" w:ascii="SimSun"/>
                <w:spacing w:val="0"/>
                <w:w w:val="100"/>
                <w:sz w:val="13"/>
                <w:szCs w:val="13"/>
              </w:rPr>
              <w:t>次</w:t>
            </w:r>
          </w:p>
        </w:tc>
        <w:tc>
          <w:tcPr>
            <w:tcW w:w="11179" w:type="dxa"/>
            <w:gridSpan w:val="1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center"/>
              <w:spacing w:before="47"/>
              <w:ind w:left="4614" w:right="4614"/>
            </w:pPr>
            <w:r>
              <w:rPr>
                <w:rFonts w:cs="SimSun" w:hAnsi="SimSun" w:eastAsia="SimSun" w:ascii="SimSun"/>
                <w:spacing w:val="0"/>
                <w:w w:val="100"/>
                <w:sz w:val="13"/>
                <w:szCs w:val="13"/>
              </w:rPr>
              <w:t>本</w:t>
            </w:r>
            <w:r>
              <w:rPr>
                <w:rFonts w:cs="SimSun" w:hAnsi="SimSun" w:eastAsia="SimSun" w:ascii="SimSun"/>
                <w:spacing w:val="0"/>
                <w:w w:val="100"/>
                <w:sz w:val="13"/>
                <w:szCs w:val="13"/>
              </w:rPr>
              <w:t>      </w:t>
            </w:r>
            <w:r>
              <w:rPr>
                <w:rFonts w:cs="SimSun" w:hAnsi="SimSun" w:eastAsia="SimSun" w:ascii="SimSun"/>
                <w:spacing w:val="0"/>
                <w:w w:val="100"/>
                <w:sz w:val="13"/>
                <w:szCs w:val="13"/>
              </w:rPr>
              <w:t> </w:t>
            </w: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61"/>
                <w:w w:val="100"/>
                <w:sz w:val="13"/>
                <w:szCs w:val="13"/>
              </w:rPr>
              <w:t> </w:t>
            </w:r>
            <w:r>
              <w:rPr>
                <w:rFonts w:cs="SimSun" w:hAnsi="SimSun" w:eastAsia="SimSun" w:ascii="SimSun"/>
                <w:spacing w:val="0"/>
                <w:w w:val="100"/>
                <w:sz w:val="13"/>
                <w:szCs w:val="13"/>
              </w:rPr>
              <w:t>金</w:t>
            </w:r>
            <w:r>
              <w:rPr>
                <w:rFonts w:cs="SimSun" w:hAnsi="SimSun" w:eastAsia="SimSun" w:ascii="SimSun"/>
                <w:spacing w:val="0"/>
                <w:w w:val="100"/>
                <w:sz w:val="13"/>
                <w:szCs w:val="13"/>
              </w:rPr>
              <w:t>      </w:t>
            </w:r>
            <w:r>
              <w:rPr>
                <w:rFonts w:cs="SimSun" w:hAnsi="SimSun" w:eastAsia="SimSun" w:ascii="SimSun"/>
                <w:spacing w:val="0"/>
                <w:w w:val="100"/>
                <w:sz w:val="13"/>
                <w:szCs w:val="13"/>
              </w:rPr>
              <w:t> </w:t>
            </w:r>
            <w:r>
              <w:rPr>
                <w:rFonts w:cs="SimSun" w:hAnsi="SimSun" w:eastAsia="SimSun" w:ascii="SimSun"/>
                <w:spacing w:val="0"/>
                <w:w w:val="100"/>
                <w:sz w:val="13"/>
                <w:szCs w:val="13"/>
              </w:rPr>
              <w:t>额</w:t>
            </w:r>
          </w:p>
        </w:tc>
      </w:tr>
      <w:tr>
        <w:trPr>
          <w:trHeight w:val="496" w:hRule="exact"/>
        </w:trPr>
        <w:tc>
          <w:tcPr>
            <w:tcW w:w="1493" w:type="dxa"/>
            <w:vMerge w:val=""/>
            <w:tcBorders>
              <w:left w:val="single" w:sz="4" w:space="0" w:color="000000"/>
              <w:bottom w:val="single" w:sz="4" w:space="0" w:color="000000"/>
              <w:right w:val="single" w:sz="4" w:space="0" w:color="000000"/>
            </w:tcBorders>
          </w:tcPr>
          <w:p/>
        </w:tc>
        <w:tc>
          <w:tcPr>
            <w:tcW w:w="346" w:type="dxa"/>
            <w:vMerge w:val=""/>
            <w:tcBorders>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3"/>
              <w:ind w:left="323"/>
            </w:pPr>
            <w:r>
              <w:rPr>
                <w:rFonts w:cs="SimSun" w:hAnsi="SimSun" w:eastAsia="SimSun" w:ascii="SimSun"/>
                <w:spacing w:val="0"/>
                <w:w w:val="100"/>
                <w:sz w:val="13"/>
                <w:szCs w:val="13"/>
              </w:rPr>
              <w:t>实收资本</w:t>
            </w:r>
          </w:p>
          <w:p>
            <w:pPr>
              <w:rPr>
                <w:rFonts w:cs="SimSun" w:hAnsi="SimSun" w:eastAsia="SimSun" w:ascii="SimSun"/>
                <w:sz w:val="13"/>
                <w:szCs w:val="13"/>
              </w:rPr>
              <w:jc w:val="left"/>
              <w:spacing w:lineRule="exact" w:line="160"/>
              <w:ind w:left="256"/>
            </w:pPr>
            <w:r>
              <w:rPr>
                <w:rFonts w:cs="SimSun" w:hAnsi="SimSun" w:eastAsia="SimSun" w:ascii="SimSun"/>
                <w:spacing w:val="0"/>
                <w:w w:val="100"/>
                <w:position w:val="-2"/>
                <w:sz w:val="13"/>
                <w:szCs w:val="13"/>
              </w:rPr>
              <w:t>（或股本）</w:t>
            </w:r>
            <w:r>
              <w:rPr>
                <w:rFonts w:cs="SimSun" w:hAnsi="SimSun" w:eastAsia="SimSun" w:ascii="SimSun"/>
                <w:spacing w:val="0"/>
                <w:w w:val="100"/>
                <w:position w:val="0"/>
                <w:sz w:val="13"/>
                <w:szCs w:val="13"/>
              </w:rPr>
            </w:r>
          </w:p>
        </w:tc>
        <w:tc>
          <w:tcPr>
            <w:tcW w:w="709"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lineRule="exact" w:line="160"/>
              <w:ind w:left="153" w:right="129"/>
            </w:pPr>
            <w:r>
              <w:rPr>
                <w:rFonts w:cs="SimSun" w:hAnsi="SimSun" w:eastAsia="SimSun" w:ascii="SimSun"/>
                <w:spacing w:val="0"/>
                <w:w w:val="100"/>
                <w:sz w:val="13"/>
                <w:szCs w:val="13"/>
              </w:rPr>
              <w:t>其他权</w:t>
            </w:r>
            <w:r>
              <w:rPr>
                <w:rFonts w:cs="SimSun" w:hAnsi="SimSun" w:eastAsia="SimSun" w:ascii="SimSun"/>
                <w:spacing w:val="0"/>
                <w:w w:val="100"/>
                <w:sz w:val="13"/>
                <w:szCs w:val="13"/>
              </w:rPr>
              <w:t> </w:t>
            </w:r>
            <w:r>
              <w:rPr>
                <w:rFonts w:cs="SimSun" w:hAnsi="SimSun" w:eastAsia="SimSun" w:ascii="SimSun"/>
                <w:spacing w:val="0"/>
                <w:w w:val="100"/>
                <w:sz w:val="13"/>
                <w:szCs w:val="13"/>
              </w:rPr>
              <w:t>益工具</w:t>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SimSun" w:hAnsi="SimSun" w:eastAsia="SimSun" w:ascii="SimSun"/>
                <w:sz w:val="13"/>
                <w:szCs w:val="13"/>
              </w:rPr>
              <w:jc w:val="left"/>
              <w:ind w:left="322"/>
            </w:pPr>
            <w:r>
              <w:rPr>
                <w:rFonts w:cs="SimSun" w:hAnsi="SimSun" w:eastAsia="SimSun" w:ascii="SimSun"/>
                <w:spacing w:val="0"/>
                <w:w w:val="100"/>
                <w:sz w:val="13"/>
                <w:szCs w:val="13"/>
              </w:rPr>
              <w:t>资本公积</w:t>
            </w:r>
          </w:p>
        </w:tc>
        <w:tc>
          <w:tcPr>
            <w:tcW w:w="567"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lineRule="exact" w:line="160"/>
              <w:ind w:left="146" w:right="103" w:hanging="14"/>
            </w:pPr>
            <w:r>
              <w:rPr>
                <w:rFonts w:cs="SimSun" w:hAnsi="SimSun" w:eastAsia="SimSun" w:ascii="SimSun"/>
                <w:spacing w:val="4"/>
                <w:sz w:val="13"/>
                <w:szCs w:val="13"/>
              </w:rPr>
              <w:t>减</w:t>
            </w:r>
            <w:r>
              <w:rPr>
                <w:rFonts w:cs="Arial" w:hAnsi="Arial" w:eastAsia="Arial" w:ascii="Arial"/>
                <w:spacing w:val="-1"/>
                <w:w w:val="82"/>
                <w:sz w:val="13"/>
                <w:szCs w:val="13"/>
              </w:rPr>
              <w:t>:</w:t>
            </w:r>
            <w:r>
              <w:rPr>
                <w:rFonts w:cs="SimSun" w:hAnsi="SimSun" w:eastAsia="SimSun" w:ascii="SimSun"/>
                <w:spacing w:val="0"/>
                <w:w w:val="100"/>
                <w:sz w:val="13"/>
                <w:szCs w:val="13"/>
              </w:rPr>
              <w:t>库</w:t>
            </w:r>
            <w:r>
              <w:rPr>
                <w:rFonts w:cs="SimSun" w:hAnsi="SimSun" w:eastAsia="SimSun" w:ascii="SimSun"/>
                <w:spacing w:val="0"/>
                <w:w w:val="100"/>
                <w:sz w:val="13"/>
                <w:szCs w:val="13"/>
              </w:rPr>
              <w:t> </w:t>
            </w:r>
            <w:r>
              <w:rPr>
                <w:rFonts w:cs="SimSun" w:hAnsi="SimSun" w:eastAsia="SimSun" w:ascii="SimSun"/>
                <w:spacing w:val="0"/>
                <w:w w:val="100"/>
                <w:sz w:val="13"/>
                <w:szCs w:val="13"/>
              </w:rPr>
              <w:t>存股</w:t>
            </w:r>
          </w:p>
        </w:tc>
        <w:tc>
          <w:tcPr>
            <w:tcW w:w="97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lineRule="exact" w:line="160"/>
              <w:ind w:left="419" w:right="129" w:hanging="259"/>
            </w:pPr>
            <w:r>
              <w:rPr>
                <w:rFonts w:cs="SimSun" w:hAnsi="SimSun" w:eastAsia="SimSun" w:ascii="SimSun"/>
                <w:spacing w:val="0"/>
                <w:w w:val="100"/>
                <w:sz w:val="13"/>
                <w:szCs w:val="13"/>
              </w:rPr>
              <w:t>其他综合收</w:t>
            </w:r>
            <w:r>
              <w:rPr>
                <w:rFonts w:cs="SimSun" w:hAnsi="SimSun" w:eastAsia="SimSun" w:ascii="SimSun"/>
                <w:spacing w:val="0"/>
                <w:w w:val="100"/>
                <w:sz w:val="13"/>
                <w:szCs w:val="13"/>
              </w:rPr>
              <w:t> </w:t>
            </w:r>
            <w:r>
              <w:rPr>
                <w:rFonts w:cs="SimSun" w:hAnsi="SimSun" w:eastAsia="SimSun" w:ascii="SimSun"/>
                <w:spacing w:val="0"/>
                <w:w w:val="100"/>
                <w:sz w:val="13"/>
                <w:szCs w:val="13"/>
              </w:rPr>
              <w:t>益</w:t>
            </w:r>
          </w:p>
        </w:tc>
        <w:tc>
          <w:tcPr>
            <w:tcW w:w="567"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lineRule="exact" w:line="160"/>
              <w:ind w:left="149" w:right="120"/>
            </w:pPr>
            <w:r>
              <w:rPr>
                <w:rFonts w:cs="SimSun" w:hAnsi="SimSun" w:eastAsia="SimSun" w:ascii="SimSun"/>
                <w:spacing w:val="0"/>
                <w:w w:val="100"/>
                <w:sz w:val="13"/>
                <w:szCs w:val="13"/>
              </w:rPr>
              <w:t>专项</w:t>
            </w:r>
            <w:r>
              <w:rPr>
                <w:rFonts w:cs="SimSun" w:hAnsi="SimSun" w:eastAsia="SimSun" w:ascii="SimSun"/>
                <w:spacing w:val="0"/>
                <w:w w:val="100"/>
                <w:sz w:val="13"/>
                <w:szCs w:val="13"/>
              </w:rPr>
              <w:t> </w:t>
            </w:r>
            <w:r>
              <w:rPr>
                <w:rFonts w:cs="SimSun" w:hAnsi="SimSun" w:eastAsia="SimSun" w:ascii="SimSun"/>
                <w:spacing w:val="0"/>
                <w:w w:val="100"/>
                <w:sz w:val="13"/>
                <w:szCs w:val="13"/>
              </w:rPr>
              <w:t>储备</w:t>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SimSun" w:hAnsi="SimSun" w:eastAsia="SimSun" w:ascii="SimSun"/>
                <w:sz w:val="13"/>
                <w:szCs w:val="13"/>
              </w:rPr>
              <w:jc w:val="left"/>
              <w:ind w:left="321"/>
            </w:pPr>
            <w:r>
              <w:rPr>
                <w:rFonts w:cs="SimSun" w:hAnsi="SimSun" w:eastAsia="SimSun" w:ascii="SimSun"/>
                <w:spacing w:val="0"/>
                <w:w w:val="100"/>
                <w:sz w:val="13"/>
                <w:szCs w:val="13"/>
              </w:rPr>
              <w:t>盈余公积</w:t>
            </w:r>
          </w:p>
        </w:tc>
        <w:tc>
          <w:tcPr>
            <w:tcW w:w="1072"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lineRule="exact" w:line="160"/>
              <w:ind w:left="467" w:right="115" w:hanging="326"/>
            </w:pPr>
            <w:r>
              <w:rPr>
                <w:rFonts w:cs="SimSun" w:hAnsi="SimSun" w:eastAsia="SimSun" w:ascii="SimSun"/>
                <w:spacing w:val="0"/>
                <w:w w:val="100"/>
                <w:sz w:val="13"/>
                <w:szCs w:val="13"/>
              </w:rPr>
              <w:t>△一般风险准</w:t>
            </w:r>
            <w:r>
              <w:rPr>
                <w:rFonts w:cs="SimSun" w:hAnsi="SimSun" w:eastAsia="SimSun" w:ascii="SimSun"/>
                <w:spacing w:val="0"/>
                <w:w w:val="100"/>
                <w:sz w:val="13"/>
                <w:szCs w:val="13"/>
              </w:rPr>
              <w:t> </w:t>
            </w:r>
            <w:r>
              <w:rPr>
                <w:rFonts w:cs="SimSun" w:hAnsi="SimSun" w:eastAsia="SimSun" w:ascii="SimSun"/>
                <w:spacing w:val="0"/>
                <w:w w:val="100"/>
                <w:sz w:val="13"/>
                <w:szCs w:val="13"/>
              </w:rPr>
              <w:t>备</w:t>
            </w:r>
          </w:p>
        </w:tc>
        <w:tc>
          <w:tcPr>
            <w:tcW w:w="1072"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lineRule="exact" w:line="160"/>
              <w:ind w:left="466" w:right="116" w:hanging="326"/>
            </w:pPr>
            <w:r>
              <w:rPr>
                <w:rFonts w:cs="SimSun" w:hAnsi="SimSun" w:eastAsia="SimSun" w:ascii="SimSun"/>
                <w:spacing w:val="0"/>
                <w:w w:val="100"/>
                <w:sz w:val="13"/>
                <w:szCs w:val="13"/>
              </w:rPr>
              <w:t>△信托赔偿准</w:t>
            </w:r>
            <w:r>
              <w:rPr>
                <w:rFonts w:cs="SimSun" w:hAnsi="SimSun" w:eastAsia="SimSun" w:ascii="SimSun"/>
                <w:spacing w:val="0"/>
                <w:w w:val="100"/>
                <w:sz w:val="13"/>
                <w:szCs w:val="13"/>
              </w:rPr>
              <w:t> </w:t>
            </w:r>
            <w:r>
              <w:rPr>
                <w:rFonts w:cs="SimSun" w:hAnsi="SimSun" w:eastAsia="SimSun" w:ascii="SimSun"/>
                <w:spacing w:val="0"/>
                <w:w w:val="100"/>
                <w:sz w:val="13"/>
                <w:szCs w:val="13"/>
              </w:rPr>
              <w:t>备</w:t>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SimSun" w:hAnsi="SimSun" w:eastAsia="SimSun" w:ascii="SimSun"/>
                <w:sz w:val="13"/>
                <w:szCs w:val="13"/>
              </w:rPr>
              <w:jc w:val="left"/>
              <w:ind w:left="258"/>
            </w:pPr>
            <w:r>
              <w:rPr>
                <w:rFonts w:cs="SimSun" w:hAnsi="SimSun" w:eastAsia="SimSun" w:ascii="SimSun"/>
                <w:spacing w:val="0"/>
                <w:w w:val="100"/>
                <w:sz w:val="13"/>
                <w:szCs w:val="13"/>
              </w:rPr>
              <w:t>未分配利润</w:t>
            </w:r>
          </w:p>
        </w:tc>
        <w:tc>
          <w:tcPr>
            <w:tcW w:w="34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lineRule="exact" w:line="160"/>
              <w:ind w:left="101" w:right="76"/>
            </w:pPr>
            <w:r>
              <w:rPr>
                <w:rFonts w:cs="SimSun" w:hAnsi="SimSun" w:eastAsia="SimSun" w:ascii="SimSun"/>
                <w:spacing w:val="0"/>
                <w:w w:val="100"/>
                <w:sz w:val="13"/>
                <w:szCs w:val="13"/>
              </w:rPr>
              <w:t>其</w:t>
            </w:r>
            <w:r>
              <w:rPr>
                <w:rFonts w:cs="SimSun" w:hAnsi="SimSun" w:eastAsia="SimSun" w:ascii="SimSun"/>
                <w:spacing w:val="0"/>
                <w:w w:val="100"/>
                <w:sz w:val="13"/>
                <w:szCs w:val="13"/>
              </w:rPr>
              <w:t> </w:t>
            </w:r>
            <w:r>
              <w:rPr>
                <w:rFonts w:cs="SimSun" w:hAnsi="SimSun" w:eastAsia="SimSun" w:ascii="SimSun"/>
                <w:spacing w:val="0"/>
                <w:w w:val="100"/>
                <w:sz w:val="13"/>
                <w:szCs w:val="13"/>
              </w:rPr>
              <w:t>他</w:t>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SimSun" w:hAnsi="SimSun" w:eastAsia="SimSun" w:ascii="SimSun"/>
                <w:sz w:val="13"/>
                <w:szCs w:val="13"/>
              </w:rPr>
              <w:jc w:val="left"/>
              <w:ind w:left="125"/>
            </w:pPr>
            <w:r>
              <w:rPr>
                <w:rFonts w:cs="SimSun" w:hAnsi="SimSun" w:eastAsia="SimSun" w:ascii="SimSun"/>
                <w:spacing w:val="0"/>
                <w:w w:val="100"/>
                <w:sz w:val="13"/>
                <w:szCs w:val="13"/>
              </w:rPr>
              <w:t>所有者权益合计</w:t>
            </w:r>
          </w:p>
        </w:tc>
      </w:tr>
      <w:tr>
        <w:trPr>
          <w:trHeight w:val="276"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
              <w:ind w:left="353"/>
            </w:pPr>
            <w:r>
              <w:rPr>
                <w:rFonts w:cs="SimSun" w:hAnsi="SimSun" w:eastAsia="SimSun" w:ascii="SimSun"/>
                <w:spacing w:val="0"/>
                <w:w w:val="100"/>
                <w:sz w:val="13"/>
                <w:szCs w:val="13"/>
              </w:rPr>
              <w:t>栏</w:t>
            </w:r>
            <w:r>
              <w:rPr>
                <w:rFonts w:cs="SimSun" w:hAnsi="SimSun" w:eastAsia="SimSun" w:ascii="SimSun"/>
                <w:spacing w:val="0"/>
                <w:w w:val="100"/>
                <w:sz w:val="13"/>
                <w:szCs w:val="13"/>
              </w:rPr>
              <w:t>      </w:t>
            </w:r>
            <w:r>
              <w:rPr>
                <w:rFonts w:cs="SimSun" w:hAnsi="SimSun" w:eastAsia="SimSun" w:ascii="SimSun"/>
                <w:spacing w:val="63"/>
                <w:w w:val="100"/>
                <w:sz w:val="13"/>
                <w:szCs w:val="13"/>
              </w:rPr>
              <w:t> </w:t>
            </w:r>
            <w:r>
              <w:rPr>
                <w:rFonts w:cs="SimSun" w:hAnsi="SimSun" w:eastAsia="SimSun" w:ascii="SimSun"/>
                <w:spacing w:val="0"/>
                <w:w w:val="100"/>
                <w:sz w:val="13"/>
                <w:szCs w:val="13"/>
              </w:rPr>
              <w:t>次</w:t>
            </w:r>
          </w:p>
        </w:tc>
        <w:tc>
          <w:tcPr>
            <w:tcW w:w="34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88" w:right="83"/>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524" w:right="522"/>
            </w:pPr>
            <w:r>
              <w:rPr>
                <w:rFonts w:cs="Arial" w:hAnsi="Arial" w:eastAsia="Arial" w:ascii="Arial"/>
                <w:spacing w:val="0"/>
                <w:w w:val="82"/>
                <w:sz w:val="13"/>
                <w:szCs w:val="13"/>
              </w:rPr>
              <w:t>1</w:t>
            </w:r>
            <w:r>
              <w:rPr>
                <w:rFonts w:cs="Arial" w:hAnsi="Arial" w:eastAsia="Arial" w:ascii="Arial"/>
                <w:spacing w:val="0"/>
                <w:w w:val="100"/>
                <w:sz w:val="13"/>
                <w:szCs w:val="13"/>
              </w:rPr>
            </w:r>
          </w:p>
        </w:tc>
        <w:tc>
          <w:tcPr>
            <w:tcW w:w="709"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291" w:right="290"/>
            </w:pP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523" w:right="523"/>
            </w:pPr>
            <w:r>
              <w:rPr>
                <w:rFonts w:cs="Arial" w:hAnsi="Arial" w:eastAsia="Arial" w:ascii="Arial"/>
                <w:spacing w:val="0"/>
                <w:w w:val="82"/>
                <w:sz w:val="13"/>
                <w:szCs w:val="13"/>
              </w:rPr>
              <w:t>3</w:t>
            </w:r>
            <w:r>
              <w:rPr>
                <w:rFonts w:cs="Arial" w:hAnsi="Arial" w:eastAsia="Arial" w:ascii="Arial"/>
                <w:spacing w:val="0"/>
                <w:w w:val="100"/>
                <w:sz w:val="13"/>
                <w:szCs w:val="13"/>
              </w:rPr>
            </w:r>
          </w:p>
        </w:tc>
        <w:tc>
          <w:tcPr>
            <w:tcW w:w="56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217" w:right="221"/>
            </w:pPr>
            <w:r>
              <w:rPr>
                <w:rFonts w:cs="Arial" w:hAnsi="Arial" w:eastAsia="Arial" w:ascii="Arial"/>
                <w:spacing w:val="0"/>
                <w:w w:val="82"/>
                <w:sz w:val="13"/>
                <w:szCs w:val="13"/>
              </w:rPr>
              <w:t>4</w:t>
            </w:r>
            <w:r>
              <w:rPr>
                <w:rFonts w:cs="Arial" w:hAnsi="Arial" w:eastAsia="Arial" w:ascii="Arial"/>
                <w:spacing w:val="0"/>
                <w:w w:val="100"/>
                <w:sz w:val="13"/>
                <w:szCs w:val="13"/>
              </w:rPr>
            </w:r>
          </w:p>
        </w:tc>
        <w:tc>
          <w:tcPr>
            <w:tcW w:w="97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423" w:right="424"/>
            </w:pPr>
            <w:r>
              <w:rPr>
                <w:rFonts w:cs="Arial" w:hAnsi="Arial" w:eastAsia="Arial" w:ascii="Arial"/>
                <w:spacing w:val="0"/>
                <w:w w:val="82"/>
                <w:sz w:val="13"/>
                <w:szCs w:val="13"/>
              </w:rPr>
              <w:t>5</w:t>
            </w:r>
            <w:r>
              <w:rPr>
                <w:rFonts w:cs="Arial" w:hAnsi="Arial" w:eastAsia="Arial" w:ascii="Arial"/>
                <w:spacing w:val="0"/>
                <w:w w:val="100"/>
                <w:sz w:val="13"/>
                <w:szCs w:val="13"/>
              </w:rPr>
            </w:r>
          </w:p>
        </w:tc>
        <w:tc>
          <w:tcPr>
            <w:tcW w:w="567"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220" w:right="219"/>
            </w:pPr>
            <w:r>
              <w:rPr>
                <w:rFonts w:cs="Arial" w:hAnsi="Arial" w:eastAsia="Arial" w:ascii="Arial"/>
                <w:spacing w:val="0"/>
                <w:w w:val="82"/>
                <w:sz w:val="13"/>
                <w:szCs w:val="13"/>
              </w:rPr>
              <w:t>6</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522" w:right="524"/>
            </w:pPr>
            <w:r>
              <w:rPr>
                <w:rFonts w:cs="Arial" w:hAnsi="Arial" w:eastAsia="Arial" w:ascii="Arial"/>
                <w:spacing w:val="0"/>
                <w:w w:val="82"/>
                <w:sz w:val="13"/>
                <w:szCs w:val="13"/>
              </w:rPr>
              <w:t>7</w:t>
            </w:r>
            <w:r>
              <w:rPr>
                <w:rFonts w:cs="Arial" w:hAnsi="Arial" w:eastAsia="Arial" w:ascii="Arial"/>
                <w:spacing w:val="0"/>
                <w:w w:val="100"/>
                <w:sz w:val="13"/>
                <w:szCs w:val="13"/>
              </w:rPr>
            </w:r>
          </w:p>
        </w:tc>
        <w:tc>
          <w:tcPr>
            <w:tcW w:w="1072"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471" w:right="473"/>
            </w:pPr>
            <w:r>
              <w:rPr>
                <w:rFonts w:cs="Arial" w:hAnsi="Arial" w:eastAsia="Arial" w:ascii="Arial"/>
                <w:spacing w:val="0"/>
                <w:w w:val="82"/>
                <w:sz w:val="13"/>
                <w:szCs w:val="13"/>
              </w:rPr>
              <w:t>8</w:t>
            </w:r>
            <w:r>
              <w:rPr>
                <w:rFonts w:cs="Arial" w:hAnsi="Arial" w:eastAsia="Arial" w:ascii="Arial"/>
                <w:spacing w:val="0"/>
                <w:w w:val="100"/>
                <w:sz w:val="13"/>
                <w:szCs w:val="13"/>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521" w:right="525"/>
            </w:pPr>
            <w:r>
              <w:rPr>
                <w:rFonts w:cs="Arial" w:hAnsi="Arial" w:eastAsia="Arial" w:ascii="Arial"/>
                <w:spacing w:val="0"/>
                <w:w w:val="82"/>
                <w:sz w:val="13"/>
                <w:szCs w:val="13"/>
              </w:rPr>
              <w:t>9</w:t>
            </w:r>
            <w:r>
              <w:rPr>
                <w:rFonts w:cs="Arial" w:hAnsi="Arial" w:eastAsia="Arial" w:ascii="Arial"/>
                <w:spacing w:val="0"/>
                <w:w w:val="100"/>
                <w:sz w:val="13"/>
                <w:szCs w:val="13"/>
              </w:rPr>
            </w:r>
          </w:p>
        </w:tc>
        <w:tc>
          <w:tcPr>
            <w:tcW w:w="34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left"/>
              <w:spacing w:before="59"/>
              <w:ind w:left="111"/>
            </w:pPr>
            <w:r>
              <w:rPr>
                <w:rFonts w:cs="Arial" w:hAnsi="Arial" w:eastAsia="Arial" w:ascii="Arial"/>
                <w:spacing w:val="-2"/>
                <w:w w:val="82"/>
                <w:sz w:val="13"/>
                <w:szCs w:val="13"/>
              </w:rPr>
              <w:t>1</w:t>
            </w:r>
            <w:r>
              <w:rPr>
                <w:rFonts w:cs="Arial" w:hAnsi="Arial" w:eastAsia="Arial" w:ascii="Arial"/>
                <w:spacing w:val="0"/>
                <w:w w:val="82"/>
                <w:sz w:val="13"/>
                <w:szCs w:val="13"/>
              </w:rPr>
              <w:t>0</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center"/>
              <w:spacing w:before="59"/>
              <w:ind w:left="493" w:right="494"/>
            </w:pPr>
            <w:r>
              <w:rPr>
                <w:rFonts w:cs="Arial" w:hAnsi="Arial" w:eastAsia="Arial" w:ascii="Arial"/>
                <w:spacing w:val="-2"/>
                <w:w w:val="82"/>
                <w:sz w:val="13"/>
                <w:szCs w:val="13"/>
              </w:rPr>
              <w:t>1</w:t>
            </w:r>
            <w:r>
              <w:rPr>
                <w:rFonts w:cs="Arial" w:hAnsi="Arial" w:eastAsia="Arial" w:ascii="Arial"/>
                <w:spacing w:val="0"/>
                <w:w w:val="82"/>
                <w:sz w:val="13"/>
                <w:szCs w:val="13"/>
              </w:rPr>
              <w:t>1</w:t>
            </w:r>
            <w:r>
              <w:rPr>
                <w:rFonts w:cs="Arial" w:hAnsi="Arial" w:eastAsia="Arial" w:ascii="Arial"/>
                <w:spacing w:val="0"/>
                <w:w w:val="100"/>
                <w:sz w:val="13"/>
                <w:szCs w:val="13"/>
              </w:rPr>
            </w:r>
          </w:p>
        </w:tc>
      </w:tr>
      <w:tr>
        <w:trPr>
          <w:trHeight w:val="436"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7"/>
              <w:ind w:left="103"/>
            </w:pPr>
            <w:r>
              <w:rPr>
                <w:rFonts w:cs="SimSun" w:hAnsi="SimSun" w:eastAsia="SimSun" w:ascii="SimSun"/>
                <w:spacing w:val="0"/>
                <w:w w:val="100"/>
                <w:sz w:val="13"/>
                <w:szCs w:val="13"/>
              </w:rPr>
              <w:t>一、</w:t>
            </w:r>
            <w:r>
              <w:rPr>
                <w:rFonts w:cs="SimSun" w:hAnsi="SimSun" w:eastAsia="SimSun" w:ascii="SimSun"/>
                <w:spacing w:val="4"/>
                <w:w w:val="100"/>
                <w:sz w:val="13"/>
                <w:szCs w:val="13"/>
              </w:rPr>
              <w:t>上</w:t>
            </w:r>
            <w:r>
              <w:rPr>
                <w:rFonts w:cs="SimSun" w:hAnsi="SimSun" w:eastAsia="SimSun" w:ascii="SimSun"/>
                <w:spacing w:val="0"/>
                <w:w w:val="100"/>
                <w:sz w:val="13"/>
                <w:szCs w:val="13"/>
              </w:rPr>
              <w:t>年年末余额</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3"/>
                <w:szCs w:val="13"/>
              </w:rPr>
              <w:jc w:val="left"/>
              <w:ind w:left="175"/>
            </w:pPr>
            <w:r>
              <w:rPr>
                <w:rFonts w:cs="Arial" w:hAnsi="Arial" w:eastAsia="Arial" w:ascii="Arial"/>
                <w:spacing w:val="0"/>
                <w:w w:val="82"/>
                <w:sz w:val="13"/>
                <w:szCs w:val="13"/>
              </w:rPr>
              <w:t>1</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107"/>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151"/>
            </w:pP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4</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4"/>
                <w:w w:val="81"/>
                <w:sz w:val="15"/>
                <w:szCs w:val="15"/>
              </w:rPr>
              <w:t>2</w:t>
            </w:r>
            <w:r>
              <w:rPr>
                <w:rFonts w:cs="Arial" w:hAnsi="Arial" w:eastAsia="Arial" w:ascii="Arial"/>
                <w:spacing w:val="-1"/>
                <w:w w:val="81"/>
                <w:sz w:val="15"/>
                <w:szCs w:val="15"/>
              </w:rPr>
              <w:t>1</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1</w:t>
            </w:r>
            <w:r>
              <w:rPr>
                <w:rFonts w:cs="Arial" w:hAnsi="Arial" w:eastAsia="Arial" w:ascii="Arial"/>
                <w:spacing w:val="-1"/>
                <w:w w:val="81"/>
                <w:sz w:val="15"/>
                <w:szCs w:val="15"/>
              </w:rPr>
              <w:t>7</w:t>
            </w:r>
            <w:r>
              <w:rPr>
                <w:rFonts w:cs="Arial" w:hAnsi="Arial" w:eastAsia="Arial" w:ascii="Arial"/>
                <w:spacing w:val="4"/>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5</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5</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4"/>
                <w:w w:val="81"/>
                <w:sz w:val="15"/>
                <w:szCs w:val="15"/>
              </w:rPr>
              <w:t>9</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179"/>
            </w:pP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9</w:t>
            </w:r>
            <w:r>
              <w:rPr>
                <w:rFonts w:cs="Arial" w:hAnsi="Arial" w:eastAsia="Arial" w:ascii="Arial"/>
                <w:spacing w:val="-1"/>
                <w:w w:val="81"/>
                <w:sz w:val="15"/>
                <w:szCs w:val="15"/>
              </w:rPr>
              <w:t>3</w:t>
            </w:r>
            <w:r>
              <w:rPr>
                <w:rFonts w:cs="Arial" w:hAnsi="Arial" w:eastAsia="Arial" w:ascii="Arial"/>
                <w:spacing w:val="3"/>
                <w:w w:val="81"/>
                <w:sz w:val="15"/>
                <w:szCs w:val="15"/>
              </w:rPr>
              <w:t>,</w:t>
            </w:r>
            <w:r>
              <w:rPr>
                <w:rFonts w:cs="Arial" w:hAnsi="Arial" w:eastAsia="Arial" w:ascii="Arial"/>
                <w:spacing w:val="-1"/>
                <w:w w:val="81"/>
                <w:sz w:val="15"/>
                <w:szCs w:val="15"/>
              </w:rPr>
              <w:t>9</w:t>
            </w:r>
            <w:r>
              <w:rPr>
                <w:rFonts w:cs="Arial" w:hAnsi="Arial" w:eastAsia="Arial" w:ascii="Arial"/>
                <w:spacing w:val="-1"/>
                <w:w w:val="81"/>
                <w:sz w:val="15"/>
                <w:szCs w:val="15"/>
              </w:rPr>
              <w:t>8</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4</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109"/>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4"/>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4</w:t>
            </w:r>
            <w:r>
              <w:rPr>
                <w:rFonts w:cs="Arial" w:hAnsi="Arial" w:eastAsia="Arial" w:ascii="Arial"/>
                <w:spacing w:val="4"/>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7</w:t>
            </w:r>
            <w:r>
              <w:rPr>
                <w:rFonts w:cs="Arial" w:hAnsi="Arial" w:eastAsia="Arial" w:ascii="Arial"/>
                <w:spacing w:val="-1"/>
                <w:w w:val="81"/>
                <w:sz w:val="15"/>
                <w:szCs w:val="15"/>
              </w:rPr>
              <w:t>9</w:t>
            </w:r>
            <w:r>
              <w:rPr>
                <w:rFonts w:cs="Arial" w:hAnsi="Arial" w:eastAsia="Arial" w:ascii="Arial"/>
                <w:spacing w:val="4"/>
                <w:w w:val="81"/>
                <w:sz w:val="15"/>
                <w:szCs w:val="15"/>
              </w:rPr>
              <w:t>.</w:t>
            </w:r>
            <w:r>
              <w:rPr>
                <w:rFonts w:cs="Arial" w:hAnsi="Arial" w:eastAsia="Arial" w:ascii="Arial"/>
                <w:spacing w:val="-1"/>
                <w:w w:val="81"/>
                <w:sz w:val="15"/>
                <w:szCs w:val="15"/>
              </w:rPr>
              <w:t>5</w:t>
            </w:r>
            <w:r>
              <w:rPr>
                <w:rFonts w:cs="Arial" w:hAnsi="Arial" w:eastAsia="Arial" w:ascii="Arial"/>
                <w:spacing w:val="0"/>
                <w:w w:val="81"/>
                <w:sz w:val="15"/>
                <w:szCs w:val="15"/>
              </w:rPr>
              <w:t>2</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9</w:t>
            </w:r>
            <w:r>
              <w:rPr>
                <w:rFonts w:cs="Arial" w:hAnsi="Arial" w:eastAsia="Arial" w:ascii="Arial"/>
                <w:spacing w:val="-1"/>
                <w:w w:val="81"/>
                <w:sz w:val="15"/>
                <w:szCs w:val="15"/>
              </w:rPr>
              <w:t>4</w:t>
            </w:r>
            <w:r>
              <w:rPr>
                <w:rFonts w:cs="Arial" w:hAnsi="Arial" w:eastAsia="Arial" w:ascii="Arial"/>
                <w:spacing w:val="4"/>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3</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4"/>
                <w:w w:val="81"/>
                <w:sz w:val="15"/>
                <w:szCs w:val="15"/>
              </w:rPr>
              <w:t>7</w:t>
            </w: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0"/>
                <w:w w:val="81"/>
                <w:sz w:val="15"/>
                <w:szCs w:val="15"/>
              </w:rPr>
              <w:t>.</w:t>
            </w:r>
            <w:r>
              <w:rPr>
                <w:rFonts w:cs="Arial" w:hAnsi="Arial" w:eastAsia="Arial" w:ascii="Arial"/>
                <w:spacing w:val="4"/>
                <w:w w:val="81"/>
                <w:sz w:val="15"/>
                <w:szCs w:val="15"/>
              </w:rPr>
              <w:t>9</w:t>
            </w:r>
            <w:r>
              <w:rPr>
                <w:rFonts w:cs="Arial" w:hAnsi="Arial" w:eastAsia="Arial" w:ascii="Arial"/>
                <w:spacing w:val="0"/>
                <w:w w:val="81"/>
                <w:sz w:val="15"/>
                <w:szCs w:val="15"/>
              </w:rPr>
              <w:t>0</w:t>
            </w:r>
            <w:r>
              <w:rPr>
                <w:rFonts w:cs="Arial" w:hAnsi="Arial" w:eastAsia="Arial" w:ascii="Arial"/>
                <w:spacing w:val="0"/>
                <w:w w:val="100"/>
                <w:sz w:val="15"/>
                <w:szCs w:val="15"/>
              </w:rPr>
            </w:r>
          </w:p>
        </w:tc>
      </w:tr>
      <w:tr>
        <w:trPr>
          <w:trHeight w:val="415"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8"/>
              <w:ind w:left="103"/>
            </w:pPr>
            <w:r>
              <w:rPr>
                <w:rFonts w:cs="SimSun" w:hAnsi="SimSun" w:eastAsia="SimSun" w:ascii="SimSun"/>
                <w:spacing w:val="0"/>
                <w:w w:val="100"/>
                <w:sz w:val="13"/>
                <w:szCs w:val="13"/>
              </w:rPr>
              <w:t>加：会计政策</w:t>
            </w:r>
            <w:r>
              <w:rPr>
                <w:rFonts w:cs="SimSun" w:hAnsi="SimSun" w:eastAsia="SimSun" w:ascii="SimSun"/>
                <w:spacing w:val="4"/>
                <w:w w:val="100"/>
                <w:sz w:val="13"/>
                <w:szCs w:val="13"/>
              </w:rPr>
              <w:t>变</w:t>
            </w:r>
            <w:r>
              <w:rPr>
                <w:rFonts w:cs="SimSun" w:hAnsi="SimSun" w:eastAsia="SimSun" w:ascii="SimSun"/>
                <w:spacing w:val="0"/>
                <w:w w:val="100"/>
                <w:sz w:val="13"/>
                <w:szCs w:val="13"/>
              </w:rPr>
              <w:t>更</w:t>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0" w:lineRule="exact" w:line="120"/>
            </w:pPr>
            <w:r>
              <w:rPr>
                <w:sz w:val="12"/>
                <w:szCs w:val="12"/>
              </w:rPr>
            </w:r>
          </w:p>
          <w:p>
            <w:pPr>
              <w:rPr>
                <w:rFonts w:cs="Arial" w:hAnsi="Arial" w:eastAsia="Arial" w:ascii="Arial"/>
                <w:sz w:val="13"/>
                <w:szCs w:val="13"/>
              </w:rPr>
              <w:jc w:val="left"/>
              <w:ind w:left="175"/>
            </w:pP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4"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5"/>
              <w:ind w:left="103"/>
            </w:pPr>
            <w:r>
              <w:rPr>
                <w:rFonts w:cs="SimSun" w:hAnsi="SimSun" w:eastAsia="SimSun" w:ascii="SimSun"/>
                <w:spacing w:val="0"/>
                <w:w w:val="100"/>
                <w:sz w:val="13"/>
                <w:szCs w:val="13"/>
              </w:rPr>
              <w:t>前期差错更正</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left"/>
              <w:ind w:left="175"/>
            </w:pPr>
            <w:r>
              <w:rPr>
                <w:rFonts w:cs="Arial" w:hAnsi="Arial" w:eastAsia="Arial" w:ascii="Arial"/>
                <w:spacing w:val="0"/>
                <w:w w:val="82"/>
                <w:sz w:val="13"/>
                <w:szCs w:val="13"/>
              </w:rPr>
              <w:t>3</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2"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4"/>
              <w:ind w:left="103"/>
            </w:pPr>
            <w:r>
              <w:rPr>
                <w:rFonts w:cs="SimSun" w:hAnsi="SimSun" w:eastAsia="SimSun" w:ascii="SimSun"/>
                <w:spacing w:val="0"/>
                <w:w w:val="100"/>
                <w:sz w:val="13"/>
                <w:szCs w:val="13"/>
              </w:rPr>
              <w:t>其他</w:t>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3"/>
                <w:szCs w:val="13"/>
              </w:rPr>
              <w:jc w:val="left"/>
              <w:ind w:left="175"/>
            </w:pPr>
            <w:r>
              <w:rPr>
                <w:rFonts w:cs="Arial" w:hAnsi="Arial" w:eastAsia="Arial" w:ascii="Arial"/>
                <w:spacing w:val="0"/>
                <w:w w:val="82"/>
                <w:sz w:val="13"/>
                <w:szCs w:val="13"/>
              </w:rPr>
              <w:t>4</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76"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2"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2"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4"/>
              <w:ind w:left="103"/>
            </w:pPr>
            <w:r>
              <w:rPr>
                <w:rFonts w:cs="SimSun" w:hAnsi="SimSun" w:eastAsia="SimSun" w:ascii="SimSun"/>
                <w:spacing w:val="0"/>
                <w:w w:val="100"/>
                <w:sz w:val="13"/>
                <w:szCs w:val="13"/>
              </w:rPr>
              <w:t>二、</w:t>
            </w:r>
            <w:r>
              <w:rPr>
                <w:rFonts w:cs="SimSun" w:hAnsi="SimSun" w:eastAsia="SimSun" w:ascii="SimSun"/>
                <w:spacing w:val="4"/>
                <w:w w:val="100"/>
                <w:sz w:val="13"/>
                <w:szCs w:val="13"/>
              </w:rPr>
              <w:t>本</w:t>
            </w:r>
            <w:r>
              <w:rPr>
                <w:rFonts w:cs="SimSun" w:hAnsi="SimSun" w:eastAsia="SimSun" w:ascii="SimSun"/>
                <w:spacing w:val="0"/>
                <w:w w:val="100"/>
                <w:sz w:val="13"/>
                <w:szCs w:val="13"/>
              </w:rPr>
              <w:t>年年初余额</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Arial" w:hAnsi="Arial" w:eastAsia="Arial" w:ascii="Arial"/>
                <w:sz w:val="13"/>
                <w:szCs w:val="13"/>
              </w:rPr>
              <w:jc w:val="left"/>
              <w:ind w:left="175"/>
            </w:pPr>
            <w:r>
              <w:rPr>
                <w:rFonts w:cs="Arial" w:hAnsi="Arial" w:eastAsia="Arial" w:ascii="Arial"/>
                <w:spacing w:val="0"/>
                <w:w w:val="82"/>
                <w:sz w:val="13"/>
                <w:szCs w:val="13"/>
              </w:rPr>
              <w:t>5</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07"/>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51"/>
            </w:pP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4</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4"/>
                <w:w w:val="81"/>
                <w:sz w:val="15"/>
                <w:szCs w:val="15"/>
              </w:rPr>
              <w:t>2</w:t>
            </w:r>
            <w:r>
              <w:rPr>
                <w:rFonts w:cs="Arial" w:hAnsi="Arial" w:eastAsia="Arial" w:ascii="Arial"/>
                <w:spacing w:val="-1"/>
                <w:w w:val="81"/>
                <w:sz w:val="15"/>
                <w:szCs w:val="15"/>
              </w:rPr>
              <w:t>1</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1</w:t>
            </w:r>
            <w:r>
              <w:rPr>
                <w:rFonts w:cs="Arial" w:hAnsi="Arial" w:eastAsia="Arial" w:ascii="Arial"/>
                <w:spacing w:val="-1"/>
                <w:w w:val="81"/>
                <w:sz w:val="15"/>
                <w:szCs w:val="15"/>
              </w:rPr>
              <w:t>7</w:t>
            </w:r>
            <w:r>
              <w:rPr>
                <w:rFonts w:cs="Arial" w:hAnsi="Arial" w:eastAsia="Arial" w:ascii="Arial"/>
                <w:spacing w:val="4"/>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5</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5</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4"/>
                <w:w w:val="81"/>
                <w:sz w:val="15"/>
                <w:szCs w:val="15"/>
              </w:rPr>
              <w:t>9</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79"/>
            </w:pP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9</w:t>
            </w:r>
            <w:r>
              <w:rPr>
                <w:rFonts w:cs="Arial" w:hAnsi="Arial" w:eastAsia="Arial" w:ascii="Arial"/>
                <w:spacing w:val="-1"/>
                <w:w w:val="81"/>
                <w:sz w:val="15"/>
                <w:szCs w:val="15"/>
              </w:rPr>
              <w:t>3</w:t>
            </w:r>
            <w:r>
              <w:rPr>
                <w:rFonts w:cs="Arial" w:hAnsi="Arial" w:eastAsia="Arial" w:ascii="Arial"/>
                <w:spacing w:val="3"/>
                <w:w w:val="81"/>
                <w:sz w:val="15"/>
                <w:szCs w:val="15"/>
              </w:rPr>
              <w:t>,</w:t>
            </w:r>
            <w:r>
              <w:rPr>
                <w:rFonts w:cs="Arial" w:hAnsi="Arial" w:eastAsia="Arial" w:ascii="Arial"/>
                <w:spacing w:val="-1"/>
                <w:w w:val="81"/>
                <w:sz w:val="15"/>
                <w:szCs w:val="15"/>
              </w:rPr>
              <w:t>9</w:t>
            </w:r>
            <w:r>
              <w:rPr>
                <w:rFonts w:cs="Arial" w:hAnsi="Arial" w:eastAsia="Arial" w:ascii="Arial"/>
                <w:spacing w:val="-1"/>
                <w:w w:val="81"/>
                <w:sz w:val="15"/>
                <w:szCs w:val="15"/>
              </w:rPr>
              <w:t>8</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4</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09"/>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4"/>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4</w:t>
            </w:r>
            <w:r>
              <w:rPr>
                <w:rFonts w:cs="Arial" w:hAnsi="Arial" w:eastAsia="Arial" w:ascii="Arial"/>
                <w:spacing w:val="4"/>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7</w:t>
            </w:r>
            <w:r>
              <w:rPr>
                <w:rFonts w:cs="Arial" w:hAnsi="Arial" w:eastAsia="Arial" w:ascii="Arial"/>
                <w:spacing w:val="-1"/>
                <w:w w:val="81"/>
                <w:sz w:val="15"/>
                <w:szCs w:val="15"/>
              </w:rPr>
              <w:t>9</w:t>
            </w:r>
            <w:r>
              <w:rPr>
                <w:rFonts w:cs="Arial" w:hAnsi="Arial" w:eastAsia="Arial" w:ascii="Arial"/>
                <w:spacing w:val="4"/>
                <w:w w:val="81"/>
                <w:sz w:val="15"/>
                <w:szCs w:val="15"/>
              </w:rPr>
              <w:t>.</w:t>
            </w:r>
            <w:r>
              <w:rPr>
                <w:rFonts w:cs="Arial" w:hAnsi="Arial" w:eastAsia="Arial" w:ascii="Arial"/>
                <w:spacing w:val="-1"/>
                <w:w w:val="81"/>
                <w:sz w:val="15"/>
                <w:szCs w:val="15"/>
              </w:rPr>
              <w:t>5</w:t>
            </w:r>
            <w:r>
              <w:rPr>
                <w:rFonts w:cs="Arial" w:hAnsi="Arial" w:eastAsia="Arial" w:ascii="Arial"/>
                <w:spacing w:val="0"/>
                <w:w w:val="81"/>
                <w:sz w:val="15"/>
                <w:szCs w:val="15"/>
              </w:rPr>
              <w:t>2</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9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9</w:t>
            </w:r>
            <w:r>
              <w:rPr>
                <w:rFonts w:cs="Arial" w:hAnsi="Arial" w:eastAsia="Arial" w:ascii="Arial"/>
                <w:spacing w:val="-1"/>
                <w:w w:val="81"/>
                <w:sz w:val="15"/>
                <w:szCs w:val="15"/>
              </w:rPr>
              <w:t>4</w:t>
            </w:r>
            <w:r>
              <w:rPr>
                <w:rFonts w:cs="Arial" w:hAnsi="Arial" w:eastAsia="Arial" w:ascii="Arial"/>
                <w:spacing w:val="4"/>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3</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4"/>
                <w:w w:val="81"/>
                <w:sz w:val="15"/>
                <w:szCs w:val="15"/>
              </w:rPr>
              <w:t>7</w:t>
            </w: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0"/>
                <w:w w:val="81"/>
                <w:sz w:val="15"/>
                <w:szCs w:val="15"/>
              </w:rPr>
              <w:t>.</w:t>
            </w:r>
            <w:r>
              <w:rPr>
                <w:rFonts w:cs="Arial" w:hAnsi="Arial" w:eastAsia="Arial" w:ascii="Arial"/>
                <w:spacing w:val="4"/>
                <w:w w:val="81"/>
                <w:sz w:val="15"/>
                <w:szCs w:val="15"/>
              </w:rPr>
              <w:t>9</w:t>
            </w:r>
            <w:r>
              <w:rPr>
                <w:rFonts w:cs="Arial" w:hAnsi="Arial" w:eastAsia="Arial" w:ascii="Arial"/>
                <w:spacing w:val="0"/>
                <w:w w:val="81"/>
                <w:sz w:val="15"/>
                <w:szCs w:val="15"/>
              </w:rPr>
              <w:t>0</w:t>
            </w:r>
            <w:r>
              <w:rPr>
                <w:rFonts w:cs="Arial" w:hAnsi="Arial" w:eastAsia="Arial" w:ascii="Arial"/>
                <w:spacing w:val="0"/>
                <w:w w:val="100"/>
                <w:sz w:val="15"/>
                <w:szCs w:val="15"/>
              </w:rPr>
            </w:r>
          </w:p>
        </w:tc>
      </w:tr>
      <w:tr>
        <w:trPr>
          <w:trHeight w:val="424"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80"/>
              <w:ind w:left="103"/>
            </w:pPr>
            <w:r>
              <w:rPr>
                <w:rFonts w:cs="SimSun" w:hAnsi="SimSun" w:eastAsia="SimSun" w:ascii="SimSun"/>
                <w:spacing w:val="0"/>
                <w:w w:val="100"/>
                <w:position w:val="-2"/>
                <w:sz w:val="13"/>
                <w:szCs w:val="13"/>
              </w:rPr>
              <w:t>三</w:t>
            </w:r>
            <w:r>
              <w:rPr>
                <w:rFonts w:cs="SimSun" w:hAnsi="SimSun" w:eastAsia="SimSun" w:ascii="SimSun"/>
                <w:spacing w:val="-29"/>
                <w:w w:val="100"/>
                <w:position w:val="-2"/>
                <w:sz w:val="13"/>
                <w:szCs w:val="13"/>
              </w:rPr>
              <w:t>、</w:t>
            </w:r>
            <w:r>
              <w:rPr>
                <w:rFonts w:cs="SimSun" w:hAnsi="SimSun" w:eastAsia="SimSun" w:ascii="SimSun"/>
                <w:spacing w:val="0"/>
                <w:w w:val="100"/>
                <w:position w:val="-2"/>
                <w:sz w:val="13"/>
                <w:szCs w:val="13"/>
              </w:rPr>
              <w:t>本年</w:t>
            </w:r>
            <w:r>
              <w:rPr>
                <w:rFonts w:cs="SimSun" w:hAnsi="SimSun" w:eastAsia="SimSun" w:ascii="SimSun"/>
                <w:spacing w:val="4"/>
                <w:w w:val="100"/>
                <w:position w:val="-2"/>
                <w:sz w:val="13"/>
                <w:szCs w:val="13"/>
              </w:rPr>
              <w:t>增</w:t>
            </w:r>
            <w:r>
              <w:rPr>
                <w:rFonts w:cs="SimSun" w:hAnsi="SimSun" w:eastAsia="SimSun" w:ascii="SimSun"/>
                <w:spacing w:val="0"/>
                <w:w w:val="100"/>
                <w:position w:val="-2"/>
                <w:sz w:val="13"/>
                <w:szCs w:val="13"/>
              </w:rPr>
              <w:t>减变动金额</w:t>
            </w:r>
            <w:r>
              <w:rPr>
                <w:rFonts w:cs="SimSun" w:hAnsi="SimSun" w:eastAsia="SimSun" w:ascii="SimSun"/>
                <w:spacing w:val="0"/>
                <w:w w:val="100"/>
                <w:position w:val="0"/>
                <w:sz w:val="13"/>
                <w:szCs w:val="13"/>
              </w:rPr>
            </w:r>
          </w:p>
          <w:p>
            <w:pPr>
              <w:rPr>
                <w:rFonts w:cs="Arial" w:hAnsi="Arial" w:eastAsia="Arial" w:ascii="Arial"/>
                <w:sz w:val="13"/>
                <w:szCs w:val="13"/>
              </w:rPr>
              <w:jc w:val="left"/>
              <w:spacing w:lineRule="exact" w:line="160"/>
              <w:ind w:left="103"/>
            </w:pPr>
            <w:r>
              <w:rPr>
                <w:rFonts w:cs="SimSun" w:hAnsi="SimSun" w:eastAsia="SimSun" w:ascii="SimSun"/>
                <w:position w:val="-1"/>
                <w:sz w:val="13"/>
                <w:szCs w:val="13"/>
              </w:rPr>
              <w:t>（减</w:t>
            </w:r>
            <w:r>
              <w:rPr>
                <w:rFonts w:cs="SimSun" w:hAnsi="SimSun" w:eastAsia="SimSun" w:ascii="SimSun"/>
                <w:spacing w:val="4"/>
                <w:position w:val="-1"/>
                <w:sz w:val="13"/>
                <w:szCs w:val="13"/>
              </w:rPr>
              <w:t>少</w:t>
            </w:r>
            <w:r>
              <w:rPr>
                <w:rFonts w:cs="SimSun" w:hAnsi="SimSun" w:eastAsia="SimSun" w:ascii="SimSun"/>
                <w:spacing w:val="0"/>
                <w:position w:val="-1"/>
                <w:sz w:val="13"/>
                <w:szCs w:val="13"/>
              </w:rPr>
              <w:t>以</w:t>
            </w:r>
            <w:r>
              <w:rPr>
                <w:rFonts w:cs="Arial" w:hAnsi="Arial" w:eastAsia="Arial" w:ascii="Arial"/>
                <w:b/>
                <w:spacing w:val="0"/>
                <w:w w:val="82"/>
                <w:position w:val="-1"/>
                <w:sz w:val="13"/>
                <w:szCs w:val="13"/>
              </w:rPr>
              <w:t>“</w:t>
            </w:r>
            <w:r>
              <w:rPr>
                <w:rFonts w:cs="Arial" w:hAnsi="Arial" w:eastAsia="Arial" w:ascii="Arial"/>
                <w:b/>
                <w:spacing w:val="-2"/>
                <w:w w:val="81"/>
                <w:position w:val="-1"/>
                <w:sz w:val="13"/>
                <w:szCs w:val="13"/>
              </w:rPr>
              <w:t>-</w:t>
            </w:r>
            <w:r>
              <w:rPr>
                <w:rFonts w:cs="Arial" w:hAnsi="Arial" w:eastAsia="Arial" w:ascii="Arial"/>
                <w:b/>
                <w:spacing w:val="-1"/>
                <w:w w:val="82"/>
                <w:position w:val="-1"/>
                <w:sz w:val="13"/>
                <w:szCs w:val="13"/>
              </w:rPr>
              <w:t>”</w:t>
            </w:r>
            <w:r>
              <w:rPr>
                <w:rFonts w:cs="SimSun" w:hAnsi="SimSun" w:eastAsia="SimSun" w:ascii="SimSun"/>
                <w:spacing w:val="0"/>
                <w:w w:val="100"/>
                <w:position w:val="-1"/>
                <w:sz w:val="13"/>
                <w:szCs w:val="13"/>
              </w:rPr>
              <w:t>号填</w:t>
            </w:r>
            <w:r>
              <w:rPr>
                <w:rFonts w:cs="SimSun" w:hAnsi="SimSun" w:eastAsia="SimSun" w:ascii="SimSun"/>
                <w:spacing w:val="4"/>
                <w:w w:val="100"/>
                <w:position w:val="-1"/>
                <w:sz w:val="13"/>
                <w:szCs w:val="13"/>
              </w:rPr>
              <w:t>列</w:t>
            </w:r>
            <w:r>
              <w:rPr>
                <w:rFonts w:cs="Arial" w:hAnsi="Arial" w:eastAsia="Arial" w:ascii="Arial"/>
                <w:b/>
                <w:spacing w:val="0"/>
                <w:w w:val="81"/>
                <w:position w:val="-1"/>
                <w:sz w:val="13"/>
                <w:szCs w:val="13"/>
              </w:rPr>
              <w:t>)</w:t>
            </w:r>
            <w:r>
              <w:rPr>
                <w:rFonts w:cs="Arial" w:hAnsi="Arial" w:eastAsia="Arial" w:ascii="Arial"/>
                <w:spacing w:val="0"/>
                <w:w w:val="100"/>
                <w:position w:val="0"/>
                <w:sz w:val="13"/>
                <w:szCs w:val="13"/>
              </w:rPr>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3"/>
                <w:szCs w:val="13"/>
              </w:rPr>
              <w:jc w:val="left"/>
              <w:ind w:left="175"/>
            </w:pPr>
            <w:r>
              <w:rPr>
                <w:rFonts w:cs="Arial" w:hAnsi="Arial" w:eastAsia="Arial" w:ascii="Arial"/>
                <w:spacing w:val="0"/>
                <w:w w:val="82"/>
                <w:sz w:val="13"/>
                <w:szCs w:val="13"/>
              </w:rPr>
              <w:t>6</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213"/>
            </w:pPr>
            <w:r>
              <w:rPr>
                <w:rFonts w:cs="Arial" w:hAnsi="Arial" w:eastAsia="Arial" w:ascii="Arial"/>
                <w:spacing w:val="-1"/>
                <w:w w:val="81"/>
                <w:sz w:val="15"/>
                <w:szCs w:val="15"/>
              </w:rPr>
              <w:t>8</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6</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07"/>
            </w:pPr>
            <w:r>
              <w:rPr>
                <w:rFonts w:cs="Arial" w:hAnsi="Arial" w:eastAsia="Arial" w:ascii="Arial"/>
                <w:spacing w:val="-2"/>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3"/>
                <w:w w:val="81"/>
                <w:sz w:val="15"/>
                <w:szCs w:val="15"/>
              </w:rPr>
              <w:t>6</w:t>
            </w:r>
            <w:r>
              <w:rPr>
                <w:rFonts w:cs="Arial" w:hAnsi="Arial" w:eastAsia="Arial" w:ascii="Arial"/>
                <w:spacing w:val="-1"/>
                <w:w w:val="81"/>
                <w:sz w:val="15"/>
                <w:szCs w:val="15"/>
              </w:rPr>
              <w:t>1</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3"/>
                <w:w w:val="81"/>
                <w:sz w:val="15"/>
                <w:szCs w:val="15"/>
              </w:rPr>
              <w:t>2</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4</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72"/>
            </w:pPr>
            <w:r>
              <w:rPr>
                <w:rFonts w:cs="Arial" w:hAnsi="Arial" w:eastAsia="Arial" w:ascii="Arial"/>
                <w:spacing w:val="-2"/>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4"/>
                <w:w w:val="81"/>
                <w:sz w:val="15"/>
                <w:szCs w:val="15"/>
              </w:rPr>
              <w:t>9</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1"/>
                <w:w w:val="81"/>
                <w:sz w:val="15"/>
                <w:szCs w:val="15"/>
              </w:rPr>
              <w:t>4</w:t>
            </w:r>
            <w:r>
              <w:rPr>
                <w:rFonts w:cs="Arial" w:hAnsi="Arial" w:eastAsia="Arial" w:ascii="Arial"/>
                <w:spacing w:val="5"/>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8</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7</w:t>
            </w:r>
            <w:r>
              <w:rPr>
                <w:rFonts w:cs="Arial" w:hAnsi="Arial" w:eastAsia="Arial" w:ascii="Arial"/>
                <w:spacing w:val="0"/>
                <w:w w:val="81"/>
                <w:sz w:val="15"/>
                <w:szCs w:val="15"/>
              </w:rPr>
              <w:t>1</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79"/>
            </w:pPr>
            <w:r>
              <w:rPr>
                <w:rFonts w:cs="Arial" w:hAnsi="Arial" w:eastAsia="Arial" w:ascii="Arial"/>
                <w:spacing w:val="-1"/>
                <w:w w:val="81"/>
                <w:sz w:val="15"/>
                <w:szCs w:val="15"/>
              </w:rPr>
              <w:t>3</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1"/>
                <w:w w:val="81"/>
                <w:sz w:val="15"/>
                <w:szCs w:val="15"/>
              </w:rPr>
              <w:t>1</w:t>
            </w:r>
            <w:r>
              <w:rPr>
                <w:rFonts w:cs="Arial" w:hAnsi="Arial" w:eastAsia="Arial" w:ascii="Arial"/>
                <w:spacing w:val="3"/>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5</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0"/>
                <w:w w:val="81"/>
                <w:sz w:val="15"/>
                <w:szCs w:val="15"/>
              </w:rPr>
              <w:t>3</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2</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210"/>
            </w:pPr>
            <w:r>
              <w:rPr>
                <w:rFonts w:cs="Arial" w:hAnsi="Arial" w:eastAsia="Arial" w:ascii="Arial"/>
                <w:spacing w:val="-1"/>
                <w:w w:val="81"/>
                <w:sz w:val="15"/>
                <w:szCs w:val="15"/>
              </w:rPr>
              <w:t>4</w:t>
            </w:r>
            <w:r>
              <w:rPr>
                <w:rFonts w:cs="Arial" w:hAnsi="Arial" w:eastAsia="Arial" w:ascii="Arial"/>
                <w:spacing w:val="-1"/>
                <w:w w:val="81"/>
                <w:sz w:val="15"/>
                <w:szCs w:val="15"/>
              </w:rPr>
              <w:t>1</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3"/>
                <w:w w:val="81"/>
                <w:sz w:val="15"/>
                <w:szCs w:val="15"/>
              </w:rPr>
              <w:t>2</w:t>
            </w:r>
            <w:r>
              <w:rPr>
                <w:rFonts w:cs="Arial" w:hAnsi="Arial" w:eastAsia="Arial" w:ascii="Arial"/>
                <w:spacing w:val="-1"/>
                <w:w w:val="81"/>
                <w:sz w:val="15"/>
                <w:szCs w:val="15"/>
              </w:rPr>
              <w:t>8</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1</w:t>
            </w:r>
            <w:r>
              <w:rPr>
                <w:rFonts w:cs="Arial" w:hAnsi="Arial" w:eastAsia="Arial" w:ascii="Arial"/>
                <w:spacing w:val="-1"/>
                <w:w w:val="81"/>
                <w:sz w:val="15"/>
                <w:szCs w:val="15"/>
              </w:rPr>
              <w:t>2</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0"/>
                <w:w w:val="81"/>
                <w:sz w:val="15"/>
                <w:szCs w:val="15"/>
              </w:rPr>
              <w:t>9</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9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2</w:t>
            </w:r>
            <w:r>
              <w:rPr>
                <w:rFonts w:cs="Arial" w:hAnsi="Arial" w:eastAsia="Arial" w:ascii="Arial"/>
                <w:spacing w:val="-1"/>
                <w:w w:val="81"/>
                <w:sz w:val="15"/>
                <w:szCs w:val="15"/>
              </w:rPr>
              <w:t>6</w:t>
            </w:r>
            <w:r>
              <w:rPr>
                <w:rFonts w:cs="Arial" w:hAnsi="Arial" w:eastAsia="Arial" w:ascii="Arial"/>
                <w:spacing w:val="4"/>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9</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4"/>
                <w:w w:val="81"/>
                <w:sz w:val="15"/>
                <w:szCs w:val="15"/>
              </w:rPr>
              <w:t>4</w:t>
            </w:r>
            <w:r>
              <w:rPr>
                <w:rFonts w:cs="Arial" w:hAnsi="Arial" w:eastAsia="Arial" w:ascii="Arial"/>
                <w:spacing w:val="-1"/>
                <w:w w:val="81"/>
                <w:sz w:val="15"/>
                <w:szCs w:val="15"/>
              </w:rPr>
              <w:t>5</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2</w:t>
            </w:r>
            <w:r>
              <w:rPr>
                <w:rFonts w:cs="Arial" w:hAnsi="Arial" w:eastAsia="Arial" w:ascii="Arial"/>
                <w:spacing w:val="0"/>
                <w:w w:val="81"/>
                <w:sz w:val="15"/>
                <w:szCs w:val="15"/>
              </w:rPr>
              <w:t>7</w:t>
            </w:r>
            <w:r>
              <w:rPr>
                <w:rFonts w:cs="Arial" w:hAnsi="Arial" w:eastAsia="Arial" w:ascii="Arial"/>
                <w:spacing w:val="0"/>
                <w:w w:val="100"/>
                <w:sz w:val="15"/>
                <w:szCs w:val="15"/>
              </w:rPr>
            </w:r>
          </w:p>
        </w:tc>
      </w:tr>
      <w:tr>
        <w:trPr>
          <w:trHeight w:val="430"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2"/>
              <w:ind w:left="103"/>
            </w:pPr>
            <w:r>
              <w:rPr>
                <w:rFonts w:cs="SimSun" w:hAnsi="SimSun" w:eastAsia="SimSun" w:ascii="SimSun"/>
                <w:spacing w:val="0"/>
                <w:w w:val="100"/>
                <w:sz w:val="13"/>
                <w:szCs w:val="13"/>
              </w:rPr>
              <w:t>（一）综合收</w:t>
            </w:r>
            <w:r>
              <w:rPr>
                <w:rFonts w:cs="SimSun" w:hAnsi="SimSun" w:eastAsia="SimSun" w:ascii="SimSun"/>
                <w:spacing w:val="4"/>
                <w:w w:val="100"/>
                <w:sz w:val="13"/>
                <w:szCs w:val="13"/>
              </w:rPr>
              <w:t>益</w:t>
            </w:r>
            <w:r>
              <w:rPr>
                <w:rFonts w:cs="SimSun" w:hAnsi="SimSun" w:eastAsia="SimSun" w:ascii="SimSun"/>
                <w:spacing w:val="0"/>
                <w:w w:val="100"/>
                <w:sz w:val="13"/>
                <w:szCs w:val="13"/>
              </w:rPr>
              <w:t>总额</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3"/>
                <w:szCs w:val="13"/>
              </w:rPr>
              <w:jc w:val="left"/>
              <w:ind w:left="175"/>
            </w:pPr>
            <w:r>
              <w:rPr>
                <w:rFonts w:cs="Arial" w:hAnsi="Arial" w:eastAsia="Arial" w:ascii="Arial"/>
                <w:spacing w:val="0"/>
                <w:w w:val="82"/>
                <w:sz w:val="13"/>
                <w:szCs w:val="13"/>
              </w:rPr>
              <w:t>7</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left"/>
              <w:ind w:left="107"/>
            </w:pPr>
            <w:r>
              <w:rPr>
                <w:rFonts w:cs="Arial" w:hAnsi="Arial" w:eastAsia="Arial" w:ascii="Arial"/>
                <w:spacing w:val="-2"/>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3"/>
                <w:w w:val="81"/>
                <w:sz w:val="15"/>
                <w:szCs w:val="15"/>
              </w:rPr>
              <w:t>6</w:t>
            </w:r>
            <w:r>
              <w:rPr>
                <w:rFonts w:cs="Arial" w:hAnsi="Arial" w:eastAsia="Arial" w:ascii="Arial"/>
                <w:spacing w:val="-1"/>
                <w:w w:val="81"/>
                <w:sz w:val="15"/>
                <w:szCs w:val="15"/>
              </w:rPr>
              <w:t>1</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3"/>
                <w:w w:val="81"/>
                <w:sz w:val="15"/>
                <w:szCs w:val="15"/>
              </w:rPr>
              <w:t>2</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4</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left"/>
              <w:ind w:left="210"/>
            </w:pPr>
            <w:r>
              <w:rPr>
                <w:rFonts w:cs="Arial" w:hAnsi="Arial" w:eastAsia="Arial" w:ascii="Arial"/>
                <w:spacing w:val="-1"/>
                <w:w w:val="81"/>
                <w:sz w:val="15"/>
                <w:szCs w:val="15"/>
              </w:rPr>
              <w:t>9</w:t>
            </w:r>
            <w:r>
              <w:rPr>
                <w:rFonts w:cs="Arial" w:hAnsi="Arial" w:eastAsia="Arial" w:ascii="Arial"/>
                <w:spacing w:val="-1"/>
                <w:w w:val="81"/>
                <w:sz w:val="15"/>
                <w:szCs w:val="15"/>
              </w:rPr>
              <w:t>7</w:t>
            </w:r>
            <w:r>
              <w:rPr>
                <w:rFonts w:cs="Arial" w:hAnsi="Arial" w:eastAsia="Arial" w:ascii="Arial"/>
                <w:spacing w:val="-1"/>
                <w:w w:val="81"/>
                <w:sz w:val="15"/>
                <w:szCs w:val="15"/>
              </w:rPr>
              <w:t>3</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1"/>
                <w:w w:val="81"/>
                <w:sz w:val="15"/>
                <w:szCs w:val="15"/>
              </w:rPr>
              <w:t>9</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8</w:t>
            </w:r>
            <w:r>
              <w:rPr>
                <w:rFonts w:cs="Arial" w:hAnsi="Arial" w:eastAsia="Arial" w:ascii="Arial"/>
                <w:spacing w:val="-1"/>
                <w:w w:val="81"/>
                <w:sz w:val="15"/>
                <w:szCs w:val="15"/>
              </w:rPr>
              <w:t>6</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7</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5"/>
                <w:szCs w:val="15"/>
              </w:rPr>
              <w:jc w:val="left"/>
              <w:ind w:left="211"/>
            </w:pPr>
            <w:r>
              <w:rPr>
                <w:rFonts w:cs="Arial" w:hAnsi="Arial" w:eastAsia="Arial" w:ascii="Arial"/>
                <w:spacing w:val="-1"/>
                <w:w w:val="81"/>
                <w:sz w:val="15"/>
                <w:szCs w:val="15"/>
              </w:rPr>
              <w:t>9</w:t>
            </w:r>
            <w:r>
              <w:rPr>
                <w:rFonts w:cs="Arial" w:hAnsi="Arial" w:eastAsia="Arial" w:ascii="Arial"/>
                <w:spacing w:val="-1"/>
                <w:w w:val="81"/>
                <w:sz w:val="15"/>
                <w:szCs w:val="15"/>
              </w:rPr>
              <w:t>6</w:t>
            </w:r>
            <w:r>
              <w:rPr>
                <w:rFonts w:cs="Arial" w:hAnsi="Arial" w:eastAsia="Arial" w:ascii="Arial"/>
                <w:spacing w:val="-1"/>
                <w:w w:val="81"/>
                <w:sz w:val="15"/>
                <w:szCs w:val="15"/>
              </w:rPr>
              <w:t>3</w:t>
            </w:r>
            <w:r>
              <w:rPr>
                <w:rFonts w:cs="Arial" w:hAnsi="Arial" w:eastAsia="Arial" w:ascii="Arial"/>
                <w:spacing w:val="0"/>
                <w:w w:val="81"/>
                <w:sz w:val="15"/>
                <w:szCs w:val="15"/>
              </w:rPr>
              <w:t>,</w:t>
            </w:r>
            <w:r>
              <w:rPr>
                <w:rFonts w:cs="Arial" w:hAnsi="Arial" w:eastAsia="Arial" w:ascii="Arial"/>
                <w:spacing w:val="3"/>
                <w:w w:val="81"/>
                <w:sz w:val="15"/>
                <w:szCs w:val="15"/>
              </w:rPr>
              <w:t>7</w:t>
            </w:r>
            <w:r>
              <w:rPr>
                <w:rFonts w:cs="Arial" w:hAnsi="Arial" w:eastAsia="Arial" w:ascii="Arial"/>
                <w:spacing w:val="-1"/>
                <w:w w:val="81"/>
                <w:sz w:val="15"/>
                <w:szCs w:val="15"/>
              </w:rPr>
              <w:t>8</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6</w:t>
            </w:r>
            <w:r>
              <w:rPr>
                <w:rFonts w:cs="Arial" w:hAnsi="Arial" w:eastAsia="Arial" w:ascii="Arial"/>
                <w:spacing w:val="-1"/>
                <w:w w:val="81"/>
                <w:sz w:val="15"/>
                <w:szCs w:val="15"/>
              </w:rPr>
              <w:t>2</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3</w:t>
            </w:r>
            <w:r>
              <w:rPr>
                <w:rFonts w:cs="Arial" w:hAnsi="Arial" w:eastAsia="Arial" w:ascii="Arial"/>
                <w:spacing w:val="0"/>
                <w:w w:val="100"/>
                <w:sz w:val="15"/>
                <w:szCs w:val="15"/>
              </w:rPr>
            </w:r>
          </w:p>
        </w:tc>
      </w:tr>
      <w:tr>
        <w:trPr>
          <w:trHeight w:val="436"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42" w:lineRule="exact" w:line="160"/>
              <w:ind w:left="103" w:right="79"/>
            </w:pPr>
            <w:r>
              <w:rPr>
                <w:rFonts w:cs="SimSun" w:hAnsi="SimSun" w:eastAsia="SimSun" w:ascii="SimSun"/>
                <w:spacing w:val="0"/>
                <w:w w:val="100"/>
                <w:sz w:val="13"/>
                <w:szCs w:val="13"/>
              </w:rPr>
              <w:t>（二</w:t>
            </w:r>
            <w:r>
              <w:rPr>
                <w:rFonts w:cs="SimSun" w:hAnsi="SimSun" w:eastAsia="SimSun" w:ascii="SimSun"/>
                <w:spacing w:val="-24"/>
                <w:w w:val="100"/>
                <w:sz w:val="13"/>
                <w:szCs w:val="13"/>
              </w:rPr>
              <w:t>）</w:t>
            </w:r>
            <w:r>
              <w:rPr>
                <w:rFonts w:cs="SimSun" w:hAnsi="SimSun" w:eastAsia="SimSun" w:ascii="SimSun"/>
                <w:spacing w:val="0"/>
                <w:w w:val="100"/>
                <w:sz w:val="13"/>
                <w:szCs w:val="13"/>
              </w:rPr>
              <w:t>所有者投入和减</w:t>
            </w:r>
            <w:r>
              <w:rPr>
                <w:rFonts w:cs="SimSun" w:hAnsi="SimSun" w:eastAsia="SimSun" w:ascii="SimSun"/>
                <w:spacing w:val="0"/>
                <w:w w:val="100"/>
                <w:sz w:val="13"/>
                <w:szCs w:val="13"/>
              </w:rPr>
              <w:t> </w:t>
            </w:r>
            <w:r>
              <w:rPr>
                <w:rFonts w:cs="SimSun" w:hAnsi="SimSun" w:eastAsia="SimSun" w:ascii="SimSun"/>
                <w:spacing w:val="0"/>
                <w:w w:val="100"/>
                <w:sz w:val="13"/>
                <w:szCs w:val="13"/>
              </w:rPr>
              <w:t>少资本</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Arial" w:hAnsi="Arial" w:eastAsia="Arial" w:ascii="Arial"/>
                <w:sz w:val="13"/>
                <w:szCs w:val="13"/>
              </w:rPr>
              <w:jc w:val="left"/>
              <w:ind w:left="175"/>
            </w:pPr>
            <w:r>
              <w:rPr>
                <w:rFonts w:cs="Arial" w:hAnsi="Arial" w:eastAsia="Arial" w:ascii="Arial"/>
                <w:spacing w:val="0"/>
                <w:w w:val="82"/>
                <w:sz w:val="13"/>
                <w:szCs w:val="13"/>
              </w:rPr>
              <w:t>8</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213"/>
            </w:pPr>
            <w:r>
              <w:rPr>
                <w:rFonts w:cs="Arial" w:hAnsi="Arial" w:eastAsia="Arial" w:ascii="Arial"/>
                <w:spacing w:val="-1"/>
                <w:w w:val="81"/>
                <w:sz w:val="15"/>
                <w:szCs w:val="15"/>
              </w:rPr>
              <w:t>8</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6</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19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6</w:t>
            </w:r>
            <w:r>
              <w:rPr>
                <w:rFonts w:cs="Arial" w:hAnsi="Arial" w:eastAsia="Arial" w:ascii="Arial"/>
                <w:spacing w:val="-1"/>
                <w:w w:val="81"/>
                <w:sz w:val="15"/>
                <w:szCs w:val="15"/>
              </w:rPr>
              <w:t>4</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r>
      <w:tr>
        <w:trPr>
          <w:trHeight w:val="414"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6"/>
              <w:ind w:left="103"/>
            </w:pPr>
            <w:r>
              <w:rPr>
                <w:rFonts w:cs="Arial" w:hAnsi="Arial" w:eastAsia="Arial" w:ascii="Arial"/>
                <w:spacing w:val="-2"/>
                <w:w w:val="82"/>
                <w:sz w:val="13"/>
                <w:szCs w:val="13"/>
              </w:rPr>
              <w:t>1</w:t>
            </w:r>
            <w:r>
              <w:rPr>
                <w:rFonts w:cs="Arial" w:hAnsi="Arial" w:eastAsia="Arial" w:ascii="Arial"/>
                <w:spacing w:val="-1"/>
                <w:w w:val="82"/>
                <w:sz w:val="13"/>
                <w:szCs w:val="13"/>
              </w:rPr>
              <w:t>.</w:t>
            </w:r>
            <w:r>
              <w:rPr>
                <w:rFonts w:cs="SimSun" w:hAnsi="SimSun" w:eastAsia="SimSun" w:ascii="SimSun"/>
                <w:spacing w:val="0"/>
                <w:w w:val="100"/>
                <w:sz w:val="13"/>
                <w:szCs w:val="13"/>
              </w:rPr>
              <w:t>所有者投入的</w:t>
            </w:r>
            <w:r>
              <w:rPr>
                <w:rFonts w:cs="SimSun" w:hAnsi="SimSun" w:eastAsia="SimSun" w:ascii="SimSun"/>
                <w:spacing w:val="4"/>
                <w:w w:val="100"/>
                <w:sz w:val="13"/>
                <w:szCs w:val="13"/>
              </w:rPr>
              <w:t>普</w:t>
            </w:r>
            <w:r>
              <w:rPr>
                <w:rFonts w:cs="SimSun" w:hAnsi="SimSun" w:eastAsia="SimSun" w:ascii="SimSun"/>
                <w:spacing w:val="0"/>
                <w:w w:val="100"/>
                <w:sz w:val="13"/>
                <w:szCs w:val="13"/>
              </w:rPr>
              <w:t>通股</w:t>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3"/>
                <w:szCs w:val="13"/>
              </w:rPr>
              <w:jc w:val="left"/>
              <w:ind w:left="175"/>
            </w:pPr>
            <w:r>
              <w:rPr>
                <w:rFonts w:cs="Arial" w:hAnsi="Arial" w:eastAsia="Arial" w:ascii="Arial"/>
                <w:spacing w:val="0"/>
                <w:w w:val="82"/>
                <w:sz w:val="13"/>
                <w:szCs w:val="13"/>
              </w:rPr>
              <w:t>9</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4"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42" w:lineRule="exact" w:line="160"/>
              <w:ind w:left="103" w:right="93"/>
            </w:pPr>
            <w:r>
              <w:rPr>
                <w:rFonts w:cs="Arial" w:hAnsi="Arial" w:eastAsia="Arial" w:ascii="Arial"/>
                <w:spacing w:val="-2"/>
                <w:w w:val="82"/>
                <w:sz w:val="13"/>
                <w:szCs w:val="13"/>
              </w:rPr>
              <w:t>2</w:t>
            </w:r>
            <w:r>
              <w:rPr>
                <w:rFonts w:cs="Arial" w:hAnsi="Arial" w:eastAsia="Arial" w:ascii="Arial"/>
                <w:spacing w:val="-1"/>
                <w:w w:val="82"/>
                <w:sz w:val="13"/>
                <w:szCs w:val="13"/>
              </w:rPr>
              <w:t>.</w:t>
            </w:r>
            <w:r>
              <w:rPr>
                <w:rFonts w:cs="SimSun" w:hAnsi="SimSun" w:eastAsia="SimSun" w:ascii="SimSun"/>
                <w:spacing w:val="0"/>
                <w:w w:val="100"/>
                <w:sz w:val="13"/>
                <w:szCs w:val="13"/>
              </w:rPr>
              <w:t>其他权益工具</w:t>
            </w:r>
            <w:r>
              <w:rPr>
                <w:rFonts w:cs="SimSun" w:hAnsi="SimSun" w:eastAsia="SimSun" w:ascii="SimSun"/>
                <w:spacing w:val="4"/>
                <w:w w:val="100"/>
                <w:sz w:val="13"/>
                <w:szCs w:val="13"/>
              </w:rPr>
              <w:t>持</w:t>
            </w:r>
            <w:r>
              <w:rPr>
                <w:rFonts w:cs="SimSun" w:hAnsi="SimSun" w:eastAsia="SimSun" w:ascii="SimSun"/>
                <w:spacing w:val="0"/>
                <w:w w:val="100"/>
                <w:sz w:val="13"/>
                <w:szCs w:val="13"/>
              </w:rPr>
              <w:t>有者</w:t>
            </w:r>
            <w:r>
              <w:rPr>
                <w:rFonts w:cs="SimSun" w:hAnsi="SimSun" w:eastAsia="SimSun" w:ascii="SimSun"/>
                <w:spacing w:val="0"/>
                <w:w w:val="100"/>
                <w:sz w:val="13"/>
                <w:szCs w:val="13"/>
              </w:rPr>
              <w:t> </w:t>
            </w:r>
            <w:r>
              <w:rPr>
                <w:rFonts w:cs="SimSun" w:hAnsi="SimSun" w:eastAsia="SimSun" w:ascii="SimSun"/>
                <w:spacing w:val="0"/>
                <w:w w:val="100"/>
                <w:sz w:val="13"/>
                <w:szCs w:val="13"/>
              </w:rPr>
              <w:t>投入资本</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0</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2"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0" w:lineRule="exact" w:line="160"/>
              <w:ind w:left="103" w:right="93"/>
            </w:pPr>
            <w:r>
              <w:rPr>
                <w:rFonts w:cs="Arial" w:hAnsi="Arial" w:eastAsia="Arial" w:ascii="Arial"/>
                <w:spacing w:val="-2"/>
                <w:w w:val="82"/>
                <w:sz w:val="13"/>
                <w:szCs w:val="13"/>
              </w:rPr>
              <w:t>3</w:t>
            </w:r>
            <w:r>
              <w:rPr>
                <w:rFonts w:cs="Arial" w:hAnsi="Arial" w:eastAsia="Arial" w:ascii="Arial"/>
                <w:spacing w:val="-1"/>
                <w:w w:val="82"/>
                <w:sz w:val="13"/>
                <w:szCs w:val="13"/>
              </w:rPr>
              <w:t>.</w:t>
            </w:r>
            <w:r>
              <w:rPr>
                <w:rFonts w:cs="SimSun" w:hAnsi="SimSun" w:eastAsia="SimSun" w:ascii="SimSun"/>
                <w:spacing w:val="0"/>
                <w:w w:val="100"/>
                <w:sz w:val="13"/>
                <w:szCs w:val="13"/>
              </w:rPr>
              <w:t>股份支付计入</w:t>
            </w:r>
            <w:r>
              <w:rPr>
                <w:rFonts w:cs="SimSun" w:hAnsi="SimSun" w:eastAsia="SimSun" w:ascii="SimSun"/>
                <w:spacing w:val="4"/>
                <w:w w:val="100"/>
                <w:sz w:val="13"/>
                <w:szCs w:val="13"/>
              </w:rPr>
              <w:t>所</w:t>
            </w:r>
            <w:r>
              <w:rPr>
                <w:rFonts w:cs="SimSun" w:hAnsi="SimSun" w:eastAsia="SimSun" w:ascii="SimSun"/>
                <w:spacing w:val="0"/>
                <w:w w:val="100"/>
                <w:sz w:val="13"/>
                <w:szCs w:val="13"/>
              </w:rPr>
              <w:t>有者</w:t>
            </w:r>
            <w:r>
              <w:rPr>
                <w:rFonts w:cs="SimSun" w:hAnsi="SimSun" w:eastAsia="SimSun" w:ascii="SimSun"/>
                <w:spacing w:val="0"/>
                <w:w w:val="100"/>
                <w:sz w:val="13"/>
                <w:szCs w:val="13"/>
              </w:rPr>
              <w:t> </w:t>
            </w:r>
            <w:r>
              <w:rPr>
                <w:rFonts w:cs="SimSun" w:hAnsi="SimSun" w:eastAsia="SimSun" w:ascii="SimSun"/>
                <w:spacing w:val="0"/>
                <w:w w:val="100"/>
                <w:sz w:val="13"/>
                <w:szCs w:val="13"/>
              </w:rPr>
              <w:t>权益的金额</w:t>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1</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2"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3"/>
              <w:ind w:left="103"/>
            </w:pPr>
            <w:r>
              <w:rPr>
                <w:rFonts w:cs="Arial" w:hAnsi="Arial" w:eastAsia="Arial" w:ascii="Arial"/>
                <w:spacing w:val="-2"/>
                <w:w w:val="82"/>
                <w:sz w:val="13"/>
                <w:szCs w:val="13"/>
              </w:rPr>
              <w:t>4</w:t>
            </w:r>
            <w:r>
              <w:rPr>
                <w:rFonts w:cs="Arial" w:hAnsi="Arial" w:eastAsia="Arial" w:ascii="Arial"/>
                <w:spacing w:val="-1"/>
                <w:w w:val="82"/>
                <w:sz w:val="13"/>
                <w:szCs w:val="13"/>
              </w:rPr>
              <w:t>.</w:t>
            </w:r>
            <w:r>
              <w:rPr>
                <w:rFonts w:cs="SimSun" w:hAnsi="SimSun" w:eastAsia="SimSun" w:ascii="SimSun"/>
                <w:spacing w:val="0"/>
                <w:w w:val="100"/>
                <w:sz w:val="13"/>
                <w:szCs w:val="13"/>
              </w:rPr>
              <w:t>其他</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left"/>
              <w:ind w:left="213"/>
            </w:pPr>
            <w:r>
              <w:rPr>
                <w:rFonts w:cs="Arial" w:hAnsi="Arial" w:eastAsia="Arial" w:ascii="Arial"/>
                <w:spacing w:val="-1"/>
                <w:w w:val="81"/>
                <w:sz w:val="15"/>
                <w:szCs w:val="15"/>
              </w:rPr>
              <w:t>8</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6</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tc>
        <w:tc>
          <w:tcPr>
            <w:tcW w:w="976"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6</w:t>
            </w:r>
            <w:r>
              <w:rPr>
                <w:rFonts w:cs="Arial" w:hAnsi="Arial" w:eastAsia="Arial" w:ascii="Arial"/>
                <w:spacing w:val="-1"/>
                <w:w w:val="81"/>
                <w:sz w:val="15"/>
                <w:szCs w:val="15"/>
              </w:rPr>
              <w:t>4</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r>
      <w:tr>
        <w:trPr>
          <w:trHeight w:val="418"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36" w:lineRule="exact" w:line="160"/>
              <w:ind w:left="103" w:right="79"/>
            </w:pPr>
            <w:r>
              <w:rPr>
                <w:rFonts w:cs="SimSun" w:hAnsi="SimSun" w:eastAsia="SimSun" w:ascii="SimSun"/>
                <w:spacing w:val="0"/>
                <w:w w:val="100"/>
                <w:sz w:val="13"/>
                <w:szCs w:val="13"/>
              </w:rPr>
              <w:t>（三</w:t>
            </w:r>
            <w:r>
              <w:rPr>
                <w:rFonts w:cs="SimSun" w:hAnsi="SimSun" w:eastAsia="SimSun" w:ascii="SimSun"/>
                <w:spacing w:val="-24"/>
                <w:w w:val="100"/>
                <w:sz w:val="13"/>
                <w:szCs w:val="13"/>
              </w:rPr>
              <w:t>）</w:t>
            </w:r>
            <w:r>
              <w:rPr>
                <w:rFonts w:cs="SimSun" w:hAnsi="SimSun" w:eastAsia="SimSun" w:ascii="SimSun"/>
                <w:spacing w:val="0"/>
                <w:w w:val="100"/>
                <w:sz w:val="13"/>
                <w:szCs w:val="13"/>
              </w:rPr>
              <w:t>专项储备提取和</w:t>
            </w:r>
            <w:r>
              <w:rPr>
                <w:rFonts w:cs="SimSun" w:hAnsi="SimSun" w:eastAsia="SimSun" w:ascii="SimSun"/>
                <w:spacing w:val="0"/>
                <w:w w:val="100"/>
                <w:sz w:val="13"/>
                <w:szCs w:val="13"/>
              </w:rPr>
              <w:t> </w:t>
            </w:r>
            <w:r>
              <w:rPr>
                <w:rFonts w:cs="SimSun" w:hAnsi="SimSun" w:eastAsia="SimSun" w:ascii="SimSun"/>
                <w:spacing w:val="0"/>
                <w:w w:val="100"/>
                <w:sz w:val="13"/>
                <w:szCs w:val="13"/>
              </w:rPr>
              <w:t>使用</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3</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right"/>
              <w:ind w:right="104"/>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76"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right"/>
              <w:ind w:right="104"/>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right"/>
              <w:ind w:right="102"/>
            </w:pPr>
            <w:r>
              <w:rPr>
                <w:rFonts w:cs="Arial" w:hAnsi="Arial" w:eastAsia="Arial" w:ascii="Arial"/>
                <w:spacing w:val="0"/>
                <w:w w:val="81"/>
                <w:sz w:val="13"/>
                <w:szCs w:val="13"/>
              </w:rPr>
              <w:t>-</w:t>
            </w:r>
            <w:r>
              <w:rPr>
                <w:rFonts w:cs="Arial" w:hAnsi="Arial" w:eastAsia="Arial" w:ascii="Arial"/>
                <w:spacing w:val="0"/>
                <w:w w:val="100"/>
                <w:sz w:val="13"/>
                <w:szCs w:val="13"/>
              </w:rPr>
            </w:r>
          </w:p>
        </w:tc>
      </w:tr>
    </w:tbl>
    <w:p>
      <w:pPr>
        <w:sectPr>
          <w:pgMar w:header="729" w:footer="1243" w:top="920" w:bottom="280" w:left="780" w:right="780"/>
          <w:pgSz w:w="16840" w:h="11920" w:orient="landscape"/>
        </w:sectPr>
      </w:pPr>
    </w:p>
    <w:p>
      <w:pPr>
        <w:rPr>
          <w:sz w:val="24"/>
          <w:szCs w:val="24"/>
        </w:rPr>
        <w:jc w:val="left"/>
        <w:spacing w:before="17" w:lineRule="exact" w:line="240"/>
      </w:pPr>
      <w:r>
        <w:rPr>
          <w:sz w:val="24"/>
          <w:szCs w:val="24"/>
        </w:rPr>
      </w:r>
    </w:p>
    <w:tbl>
      <w:tblPr>
        <w:tblW w:w="0" w:type="auto"/>
        <w:tblLook w:val="01E0"/>
        <w:jc w:val="left"/>
        <w:tblInd w:w="662" w:type="dxa"/>
        <w:tblLayout w:type="fixed"/>
        <w:tblCellMar>
          <w:top w:w="0" w:type="dxa"/>
          <w:left w:w="0" w:type="dxa"/>
          <w:bottom w:w="0" w:type="dxa"/>
          <w:right w:w="0" w:type="dxa"/>
        </w:tblCellMar>
      </w:tblPr>
      <w:tblGrid/>
      <w:tr>
        <w:trPr>
          <w:trHeight w:val="436" w:hRule="exact"/>
        </w:trPr>
        <w:tc>
          <w:tcPr>
            <w:tcW w:w="1493" w:type="dxa"/>
            <w:tcBorders>
              <w:top w:val="nil" w:sz="6" w:space="0" w:color="auto"/>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95"/>
              <w:ind w:left="103"/>
            </w:pPr>
            <w:r>
              <w:rPr>
                <w:rFonts w:cs="Arial" w:hAnsi="Arial" w:eastAsia="Arial" w:ascii="Arial"/>
                <w:spacing w:val="-2"/>
                <w:w w:val="82"/>
                <w:sz w:val="13"/>
                <w:szCs w:val="13"/>
              </w:rPr>
              <w:t>1</w:t>
            </w:r>
            <w:r>
              <w:rPr>
                <w:rFonts w:cs="Arial" w:hAnsi="Arial" w:eastAsia="Arial" w:ascii="Arial"/>
                <w:spacing w:val="-1"/>
                <w:w w:val="82"/>
                <w:sz w:val="13"/>
                <w:szCs w:val="13"/>
              </w:rPr>
              <w:t>.</w:t>
            </w:r>
            <w:r>
              <w:rPr>
                <w:rFonts w:cs="SimSun" w:hAnsi="SimSun" w:eastAsia="SimSun" w:ascii="SimSun"/>
                <w:spacing w:val="0"/>
                <w:w w:val="100"/>
                <w:sz w:val="13"/>
                <w:szCs w:val="13"/>
              </w:rPr>
              <w:t>计提专项储备</w:t>
            </w:r>
          </w:p>
        </w:tc>
        <w:tc>
          <w:tcPr>
            <w:tcW w:w="346"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4</w:t>
            </w:r>
            <w:r>
              <w:rPr>
                <w:rFonts w:cs="Arial" w:hAnsi="Arial" w:eastAsia="Arial" w:ascii="Arial"/>
                <w:spacing w:val="0"/>
                <w:w w:val="100"/>
                <w:sz w:val="13"/>
                <w:szCs w:val="13"/>
              </w:rPr>
            </w:r>
          </w:p>
        </w:tc>
        <w:tc>
          <w:tcPr>
            <w:tcW w:w="1174"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right"/>
              <w:ind w:right="101"/>
            </w:pPr>
            <w:r>
              <w:rPr>
                <w:rFonts w:cs="Arial" w:hAnsi="Arial" w:eastAsia="Arial" w:ascii="Arial"/>
                <w:spacing w:val="0"/>
                <w:w w:val="81"/>
                <w:sz w:val="13"/>
                <w:szCs w:val="13"/>
              </w:rPr>
              <w:t>—</w:t>
            </w:r>
            <w:r>
              <w:rPr>
                <w:rFonts w:cs="Arial" w:hAnsi="Arial" w:eastAsia="Arial" w:ascii="Arial"/>
                <w:spacing w:val="0"/>
                <w:w w:val="100"/>
                <w:sz w:val="13"/>
                <w:szCs w:val="13"/>
              </w:rPr>
            </w:r>
          </w:p>
        </w:tc>
        <w:tc>
          <w:tcPr>
            <w:tcW w:w="709"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right"/>
              <w:ind w:right="104"/>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right"/>
              <w:ind w:right="102"/>
            </w:pPr>
            <w:r>
              <w:rPr>
                <w:rFonts w:cs="Arial" w:hAnsi="Arial" w:eastAsia="Arial" w:ascii="Arial"/>
                <w:spacing w:val="0"/>
                <w:w w:val="81"/>
                <w:sz w:val="13"/>
                <w:szCs w:val="13"/>
              </w:rPr>
              <w:t>—</w:t>
            </w:r>
            <w:r>
              <w:rPr>
                <w:rFonts w:cs="Arial" w:hAnsi="Arial" w:eastAsia="Arial" w:ascii="Arial"/>
                <w:spacing w:val="0"/>
                <w:w w:val="100"/>
                <w:sz w:val="13"/>
                <w:szCs w:val="13"/>
              </w:rPr>
            </w:r>
          </w:p>
        </w:tc>
        <w:tc>
          <w:tcPr>
            <w:tcW w:w="567"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left"/>
              <w:ind w:left="348"/>
            </w:pPr>
            <w:r>
              <w:rPr>
                <w:rFonts w:cs="Arial" w:hAnsi="Arial" w:eastAsia="Arial" w:ascii="Arial"/>
                <w:spacing w:val="0"/>
                <w:w w:val="81"/>
                <w:sz w:val="13"/>
                <w:szCs w:val="13"/>
              </w:rPr>
              <w:t>—</w:t>
            </w:r>
            <w:r>
              <w:rPr>
                <w:rFonts w:cs="Arial" w:hAnsi="Arial" w:eastAsia="Arial" w:ascii="Arial"/>
                <w:spacing w:val="0"/>
                <w:w w:val="100"/>
                <w:sz w:val="13"/>
                <w:szCs w:val="13"/>
              </w:rPr>
            </w:r>
          </w:p>
        </w:tc>
        <w:tc>
          <w:tcPr>
            <w:tcW w:w="976"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right"/>
              <w:ind w:right="105"/>
            </w:pPr>
            <w:r>
              <w:rPr>
                <w:rFonts w:cs="Arial" w:hAnsi="Arial" w:eastAsia="Arial" w:ascii="Arial"/>
                <w:spacing w:val="0"/>
                <w:w w:val="81"/>
                <w:sz w:val="13"/>
                <w:szCs w:val="13"/>
              </w:rPr>
              <w:t>—</w:t>
            </w:r>
            <w:r>
              <w:rPr>
                <w:rFonts w:cs="Arial" w:hAnsi="Arial" w:eastAsia="Arial" w:ascii="Arial"/>
                <w:spacing w:val="0"/>
                <w:w w:val="100"/>
                <w:sz w:val="13"/>
                <w:szCs w:val="13"/>
              </w:rPr>
            </w:r>
          </w:p>
        </w:tc>
        <w:tc>
          <w:tcPr>
            <w:tcW w:w="567" w:type="dxa"/>
            <w:tcBorders>
              <w:top w:val="nil" w:sz="6" w:space="0" w:color="auto"/>
              <w:left w:val="single" w:sz="4" w:space="0" w:color="000000"/>
              <w:bottom w:val="single" w:sz="4" w:space="0" w:color="000000"/>
              <w:right w:val="single" w:sz="4" w:space="0" w:color="000000"/>
            </w:tcBorders>
          </w:tcPr>
          <w:p/>
        </w:tc>
        <w:tc>
          <w:tcPr>
            <w:tcW w:w="1174"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right"/>
              <w:ind w:right="103"/>
            </w:pPr>
            <w:r>
              <w:rPr>
                <w:rFonts w:cs="Arial" w:hAnsi="Arial" w:eastAsia="Arial" w:ascii="Arial"/>
                <w:spacing w:val="0"/>
                <w:w w:val="81"/>
                <w:sz w:val="13"/>
                <w:szCs w:val="13"/>
              </w:rPr>
              <w:t>—</w:t>
            </w:r>
            <w:r>
              <w:rPr>
                <w:rFonts w:cs="Arial" w:hAnsi="Arial" w:eastAsia="Arial" w:ascii="Arial"/>
                <w:spacing w:val="0"/>
                <w:w w:val="100"/>
                <w:sz w:val="13"/>
                <w:szCs w:val="13"/>
              </w:rPr>
            </w:r>
          </w:p>
        </w:tc>
        <w:tc>
          <w:tcPr>
            <w:tcW w:w="1072"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right"/>
              <w:ind w:right="105"/>
            </w:pPr>
            <w:r>
              <w:rPr>
                <w:rFonts w:cs="Arial" w:hAnsi="Arial" w:eastAsia="Arial" w:ascii="Arial"/>
                <w:spacing w:val="0"/>
                <w:w w:val="81"/>
                <w:sz w:val="13"/>
                <w:szCs w:val="13"/>
              </w:rPr>
              <w:t>—</w:t>
            </w:r>
            <w:r>
              <w:rPr>
                <w:rFonts w:cs="Arial" w:hAnsi="Arial" w:eastAsia="Arial" w:ascii="Arial"/>
                <w:spacing w:val="0"/>
                <w:w w:val="100"/>
                <w:sz w:val="13"/>
                <w:szCs w:val="13"/>
              </w:rPr>
            </w:r>
          </w:p>
        </w:tc>
        <w:tc>
          <w:tcPr>
            <w:tcW w:w="1072" w:type="dxa"/>
            <w:tcBorders>
              <w:top w:val="nil" w:sz="6" w:space="0" w:color="auto"/>
              <w:left w:val="single" w:sz="4" w:space="0" w:color="000000"/>
              <w:bottom w:val="single" w:sz="4" w:space="0" w:color="000000"/>
              <w:right w:val="single" w:sz="4" w:space="0" w:color="000000"/>
            </w:tcBorders>
          </w:tcPr>
          <w:p/>
        </w:tc>
        <w:tc>
          <w:tcPr>
            <w:tcW w:w="1174"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right"/>
              <w:ind w:right="104"/>
            </w:pPr>
            <w:r>
              <w:rPr>
                <w:rFonts w:cs="Arial" w:hAnsi="Arial" w:eastAsia="Arial" w:ascii="Arial"/>
                <w:spacing w:val="0"/>
                <w:w w:val="81"/>
                <w:sz w:val="13"/>
                <w:szCs w:val="13"/>
              </w:rPr>
              <w:t>—</w:t>
            </w:r>
            <w:r>
              <w:rPr>
                <w:rFonts w:cs="Arial" w:hAnsi="Arial" w:eastAsia="Arial" w:ascii="Arial"/>
                <w:spacing w:val="0"/>
                <w:w w:val="100"/>
                <w:sz w:val="13"/>
                <w:szCs w:val="13"/>
              </w:rPr>
            </w:r>
          </w:p>
        </w:tc>
        <w:tc>
          <w:tcPr>
            <w:tcW w:w="346"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left"/>
              <w:ind w:left="125"/>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nil" w:sz="6" w:space="0" w:color="auto"/>
              <w:left w:val="single" w:sz="4" w:space="0" w:color="000000"/>
              <w:bottom w:val="single" w:sz="4" w:space="0" w:color="000000"/>
              <w:right w:val="single" w:sz="4" w:space="0" w:color="000000"/>
            </w:tcBorders>
          </w:tcPr>
          <w:p>
            <w:pPr>
              <w:rPr>
                <w:sz w:val="14"/>
                <w:szCs w:val="14"/>
              </w:rPr>
              <w:jc w:val="left"/>
              <w:spacing w:before="7" w:lineRule="exact" w:line="140"/>
            </w:pPr>
            <w:r>
              <w:rPr>
                <w:sz w:val="14"/>
                <w:szCs w:val="14"/>
              </w:rPr>
            </w:r>
          </w:p>
          <w:p>
            <w:pPr>
              <w:rPr>
                <w:rFonts w:cs="Arial" w:hAnsi="Arial" w:eastAsia="Arial" w:ascii="Arial"/>
                <w:sz w:val="13"/>
                <w:szCs w:val="13"/>
              </w:rPr>
              <w:jc w:val="right"/>
              <w:ind w:right="102"/>
            </w:pPr>
            <w:r>
              <w:rPr>
                <w:rFonts w:cs="Arial" w:hAnsi="Arial" w:eastAsia="Arial" w:ascii="Arial"/>
                <w:spacing w:val="0"/>
                <w:w w:val="81"/>
                <w:sz w:val="13"/>
                <w:szCs w:val="13"/>
              </w:rPr>
              <w:t>-</w:t>
            </w:r>
            <w:r>
              <w:rPr>
                <w:rFonts w:cs="Arial" w:hAnsi="Arial" w:eastAsia="Arial" w:ascii="Arial"/>
                <w:spacing w:val="0"/>
                <w:w w:val="100"/>
                <w:sz w:val="13"/>
                <w:szCs w:val="13"/>
              </w:rPr>
            </w:r>
          </w:p>
        </w:tc>
      </w:tr>
      <w:tr>
        <w:trPr>
          <w:trHeight w:val="422"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7"/>
              <w:ind w:left="103"/>
            </w:pPr>
            <w:r>
              <w:rPr>
                <w:rFonts w:cs="Arial" w:hAnsi="Arial" w:eastAsia="Arial" w:ascii="Arial"/>
                <w:spacing w:val="-2"/>
                <w:w w:val="82"/>
                <w:sz w:val="13"/>
                <w:szCs w:val="13"/>
              </w:rPr>
              <w:t>2</w:t>
            </w:r>
            <w:r>
              <w:rPr>
                <w:rFonts w:cs="Arial" w:hAnsi="Arial" w:eastAsia="Arial" w:ascii="Arial"/>
                <w:spacing w:val="-1"/>
                <w:w w:val="82"/>
                <w:sz w:val="13"/>
                <w:szCs w:val="13"/>
              </w:rPr>
              <w:t>.</w:t>
            </w:r>
            <w:r>
              <w:rPr>
                <w:rFonts w:cs="SimSun" w:hAnsi="SimSun" w:eastAsia="SimSun" w:ascii="SimSun"/>
                <w:spacing w:val="0"/>
                <w:w w:val="100"/>
                <w:sz w:val="13"/>
                <w:szCs w:val="13"/>
              </w:rPr>
              <w:t>使用专项储备</w:t>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5</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right"/>
              <w:ind w:right="101"/>
            </w:pPr>
            <w:r>
              <w:rPr>
                <w:rFonts w:cs="Arial" w:hAnsi="Arial" w:eastAsia="Arial" w:ascii="Arial"/>
                <w:spacing w:val="0"/>
                <w:w w:val="81"/>
                <w:sz w:val="13"/>
                <w:szCs w:val="13"/>
              </w:rPr>
              <w:t>—</w:t>
            </w:r>
            <w:r>
              <w:rPr>
                <w:rFonts w:cs="Arial" w:hAnsi="Arial" w:eastAsia="Arial" w:ascii="Arial"/>
                <w:spacing w:val="0"/>
                <w:w w:val="100"/>
                <w:sz w:val="13"/>
                <w:szCs w:val="13"/>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right"/>
              <w:ind w:right="104"/>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right"/>
              <w:ind w:right="102"/>
            </w:pPr>
            <w:r>
              <w:rPr>
                <w:rFonts w:cs="Arial" w:hAnsi="Arial" w:eastAsia="Arial" w:ascii="Arial"/>
                <w:spacing w:val="0"/>
                <w:w w:val="81"/>
                <w:sz w:val="13"/>
                <w:szCs w:val="13"/>
              </w:rPr>
              <w:t>—</w:t>
            </w:r>
            <w:r>
              <w:rPr>
                <w:rFonts w:cs="Arial" w:hAnsi="Arial" w:eastAsia="Arial" w:ascii="Arial"/>
                <w:spacing w:val="0"/>
                <w:w w:val="100"/>
                <w:sz w:val="13"/>
                <w:szCs w:val="13"/>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left"/>
              <w:ind w:left="348"/>
            </w:pPr>
            <w:r>
              <w:rPr>
                <w:rFonts w:cs="Arial" w:hAnsi="Arial" w:eastAsia="Arial" w:ascii="Arial"/>
                <w:spacing w:val="0"/>
                <w:w w:val="81"/>
                <w:sz w:val="13"/>
                <w:szCs w:val="13"/>
              </w:rPr>
              <w:t>—</w:t>
            </w:r>
            <w:r>
              <w:rPr>
                <w:rFonts w:cs="Arial" w:hAnsi="Arial" w:eastAsia="Arial" w:ascii="Arial"/>
                <w:spacing w:val="0"/>
                <w:w w:val="100"/>
                <w:sz w:val="13"/>
                <w:szCs w:val="13"/>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right"/>
              <w:ind w:right="105"/>
            </w:pPr>
            <w:r>
              <w:rPr>
                <w:rFonts w:cs="Arial" w:hAnsi="Arial" w:eastAsia="Arial" w:ascii="Arial"/>
                <w:spacing w:val="0"/>
                <w:w w:val="81"/>
                <w:sz w:val="13"/>
                <w:szCs w:val="13"/>
              </w:rPr>
              <w:t>—</w:t>
            </w:r>
            <w:r>
              <w:rPr>
                <w:rFonts w:cs="Arial" w:hAnsi="Arial" w:eastAsia="Arial" w:ascii="Arial"/>
                <w:spacing w:val="0"/>
                <w:w w:val="100"/>
                <w:sz w:val="13"/>
                <w:szCs w:val="13"/>
              </w:rPr>
            </w: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right"/>
              <w:ind w:right="103"/>
            </w:pPr>
            <w:r>
              <w:rPr>
                <w:rFonts w:cs="Arial" w:hAnsi="Arial" w:eastAsia="Arial" w:ascii="Arial"/>
                <w:spacing w:val="0"/>
                <w:w w:val="81"/>
                <w:sz w:val="13"/>
                <w:szCs w:val="13"/>
              </w:rPr>
              <w:t>—</w:t>
            </w:r>
            <w:r>
              <w:rPr>
                <w:rFonts w:cs="Arial" w:hAnsi="Arial" w:eastAsia="Arial" w:ascii="Arial"/>
                <w:spacing w:val="0"/>
                <w:w w:val="100"/>
                <w:sz w:val="13"/>
                <w:szCs w:val="13"/>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right"/>
              <w:ind w:right="105"/>
            </w:pPr>
            <w:r>
              <w:rPr>
                <w:rFonts w:cs="Arial" w:hAnsi="Arial" w:eastAsia="Arial" w:ascii="Arial"/>
                <w:spacing w:val="0"/>
                <w:w w:val="81"/>
                <w:sz w:val="13"/>
                <w:szCs w:val="13"/>
              </w:rPr>
              <w:t>—</w:t>
            </w:r>
            <w:r>
              <w:rPr>
                <w:rFonts w:cs="Arial" w:hAnsi="Arial" w:eastAsia="Arial" w:ascii="Arial"/>
                <w:spacing w:val="0"/>
                <w:w w:val="100"/>
                <w:sz w:val="13"/>
                <w:szCs w:val="13"/>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right"/>
              <w:ind w:right="104"/>
            </w:pPr>
            <w:r>
              <w:rPr>
                <w:rFonts w:cs="Arial" w:hAnsi="Arial" w:eastAsia="Arial" w:ascii="Arial"/>
                <w:spacing w:val="0"/>
                <w:w w:val="81"/>
                <w:sz w:val="13"/>
                <w:szCs w:val="13"/>
              </w:rPr>
              <w:t>—</w:t>
            </w:r>
            <w:r>
              <w:rPr>
                <w:rFonts w:cs="Arial" w:hAnsi="Arial" w:eastAsia="Arial" w:ascii="Arial"/>
                <w:spacing w:val="0"/>
                <w:w w:val="100"/>
                <w:sz w:val="13"/>
                <w:szCs w:val="13"/>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left"/>
              <w:ind w:left="125"/>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right"/>
              <w:ind w:right="102"/>
            </w:pPr>
            <w:r>
              <w:rPr>
                <w:rFonts w:cs="Arial" w:hAnsi="Arial" w:eastAsia="Arial" w:ascii="Arial"/>
                <w:spacing w:val="0"/>
                <w:w w:val="81"/>
                <w:sz w:val="13"/>
                <w:szCs w:val="13"/>
              </w:rPr>
              <w:t>-</w:t>
            </w:r>
            <w:r>
              <w:rPr>
                <w:rFonts w:cs="Arial" w:hAnsi="Arial" w:eastAsia="Arial" w:ascii="Arial"/>
                <w:spacing w:val="0"/>
                <w:w w:val="100"/>
                <w:sz w:val="13"/>
                <w:szCs w:val="13"/>
              </w:rPr>
            </w:r>
          </w:p>
        </w:tc>
      </w:tr>
      <w:tr>
        <w:trPr>
          <w:trHeight w:val="286"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10"/>
              <w:ind w:left="103"/>
            </w:pPr>
            <w:r>
              <w:rPr>
                <w:rFonts w:cs="SimSun" w:hAnsi="SimSun" w:eastAsia="SimSun" w:ascii="SimSun"/>
                <w:spacing w:val="0"/>
                <w:w w:val="100"/>
                <w:sz w:val="13"/>
                <w:szCs w:val="13"/>
              </w:rPr>
              <w:t>（四）利润分配</w:t>
            </w:r>
          </w:p>
        </w:tc>
        <w:tc>
          <w:tcPr>
            <w:tcW w:w="34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left"/>
              <w:spacing w:before="62"/>
              <w:ind w:left="117"/>
            </w:pPr>
            <w:r>
              <w:rPr>
                <w:rFonts w:cs="Arial" w:hAnsi="Arial" w:eastAsia="Arial" w:ascii="Arial"/>
                <w:spacing w:val="-2"/>
                <w:w w:val="82"/>
                <w:sz w:val="13"/>
                <w:szCs w:val="13"/>
              </w:rPr>
              <w:t>1</w:t>
            </w:r>
            <w:r>
              <w:rPr>
                <w:rFonts w:cs="Arial" w:hAnsi="Arial" w:eastAsia="Arial" w:ascii="Arial"/>
                <w:spacing w:val="0"/>
                <w:w w:val="82"/>
                <w:sz w:val="13"/>
                <w:szCs w:val="13"/>
              </w:rPr>
              <w:t>6</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76"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5"/>
                <w:szCs w:val="15"/>
              </w:rPr>
              <w:jc w:val="left"/>
              <w:spacing w:before="48"/>
              <w:ind w:left="278"/>
            </w:pPr>
            <w:r>
              <w:rPr>
                <w:rFonts w:cs="Arial" w:hAnsi="Arial" w:eastAsia="Arial" w:ascii="Arial"/>
                <w:spacing w:val="-1"/>
                <w:w w:val="81"/>
                <w:sz w:val="15"/>
                <w:szCs w:val="15"/>
              </w:rPr>
              <w:t>9</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4"/>
                <w:w w:val="81"/>
                <w:sz w:val="15"/>
                <w:szCs w:val="15"/>
              </w:rPr>
              <w:t>3</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4"/>
                <w:w w:val="81"/>
                <w:sz w:val="15"/>
                <w:szCs w:val="15"/>
              </w:rPr>
              <w:t>5</w:t>
            </w:r>
            <w:r>
              <w:rPr>
                <w:rFonts w:cs="Arial" w:hAnsi="Arial" w:eastAsia="Arial" w:ascii="Arial"/>
                <w:spacing w:val="-1"/>
                <w:w w:val="81"/>
                <w:sz w:val="15"/>
                <w:szCs w:val="15"/>
              </w:rPr>
              <w:t>8</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5</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5"/>
                <w:szCs w:val="15"/>
              </w:rPr>
              <w:jc w:val="left"/>
              <w:spacing w:before="48"/>
              <w:ind w:left="179"/>
            </w:pPr>
            <w:r>
              <w:rPr>
                <w:rFonts w:cs="Arial" w:hAnsi="Arial" w:eastAsia="Arial" w:ascii="Arial"/>
                <w:spacing w:val="-1"/>
                <w:w w:val="81"/>
                <w:sz w:val="15"/>
                <w:szCs w:val="15"/>
              </w:rPr>
              <w:t>3</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1"/>
                <w:w w:val="81"/>
                <w:sz w:val="15"/>
                <w:szCs w:val="15"/>
              </w:rPr>
              <w:t>1</w:t>
            </w:r>
            <w:r>
              <w:rPr>
                <w:rFonts w:cs="Arial" w:hAnsi="Arial" w:eastAsia="Arial" w:ascii="Arial"/>
                <w:spacing w:val="3"/>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5</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0"/>
                <w:w w:val="81"/>
                <w:sz w:val="15"/>
                <w:szCs w:val="15"/>
              </w:rPr>
              <w:t>3</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5"/>
                <w:szCs w:val="15"/>
              </w:rPr>
              <w:jc w:val="left"/>
              <w:spacing w:before="48"/>
              <w:ind w:left="110"/>
            </w:pPr>
            <w:r>
              <w:rPr>
                <w:rFonts w:cs="Arial" w:hAnsi="Arial" w:eastAsia="Arial" w:ascii="Arial"/>
                <w:spacing w:val="-1"/>
                <w:w w:val="81"/>
                <w:sz w:val="15"/>
                <w:szCs w:val="15"/>
              </w:rPr>
              <w:t>2</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5"/>
                <w:szCs w:val="15"/>
              </w:rPr>
              <w:jc w:val="left"/>
              <w:spacing w:before="48"/>
              <w:ind w:left="171"/>
            </w:pPr>
            <w:r>
              <w:rPr>
                <w:rFonts w:cs="Arial" w:hAnsi="Arial" w:eastAsia="Arial" w:ascii="Arial"/>
                <w:spacing w:val="-2"/>
                <w:w w:val="81"/>
                <w:sz w:val="15"/>
                <w:szCs w:val="15"/>
              </w:rPr>
              <w:t>-</w:t>
            </w:r>
            <w:r>
              <w:rPr>
                <w:rFonts w:cs="Arial" w:hAnsi="Arial" w:eastAsia="Arial" w:ascii="Arial"/>
                <w:spacing w:val="-1"/>
                <w:w w:val="81"/>
                <w:sz w:val="15"/>
                <w:szCs w:val="15"/>
              </w:rPr>
              <w:t>5</w:t>
            </w:r>
            <w:r>
              <w:rPr>
                <w:rFonts w:cs="Arial" w:hAnsi="Arial" w:eastAsia="Arial" w:ascii="Arial"/>
                <w:spacing w:val="4"/>
                <w:w w:val="81"/>
                <w:sz w:val="15"/>
                <w:szCs w:val="15"/>
              </w:rPr>
              <w:t>5</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1</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4"/>
                <w:w w:val="81"/>
                <w:sz w:val="15"/>
                <w:szCs w:val="15"/>
              </w:rPr>
              <w:t>3</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0"/>
                <w:w w:val="81"/>
                <w:sz w:val="15"/>
                <w:szCs w:val="15"/>
              </w:rPr>
              <w:t>8</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5"/>
                <w:szCs w:val="15"/>
              </w:rPr>
              <w:jc w:val="left"/>
              <w:spacing w:before="48"/>
              <w:ind w:left="173"/>
            </w:pPr>
            <w:r>
              <w:rPr>
                <w:rFonts w:cs="Arial" w:hAnsi="Arial" w:eastAsia="Arial" w:ascii="Arial"/>
                <w:spacing w:val="-2"/>
                <w:w w:val="81"/>
                <w:sz w:val="15"/>
                <w:szCs w:val="15"/>
              </w:rPr>
              <w:t>-</w:t>
            </w:r>
            <w:r>
              <w:rPr>
                <w:rFonts w:cs="Arial" w:hAnsi="Arial" w:eastAsia="Arial" w:ascii="Arial"/>
                <w:spacing w:val="-1"/>
                <w:w w:val="81"/>
                <w:sz w:val="15"/>
                <w:szCs w:val="15"/>
              </w:rPr>
              <w:t>2</w:t>
            </w:r>
            <w:r>
              <w:rPr>
                <w:rFonts w:cs="Arial" w:hAnsi="Arial" w:eastAsia="Arial" w:ascii="Arial"/>
                <w:spacing w:val="-1"/>
                <w:w w:val="81"/>
                <w:sz w:val="15"/>
                <w:szCs w:val="15"/>
              </w:rPr>
              <w:t>2</w:t>
            </w:r>
            <w:r>
              <w:rPr>
                <w:rFonts w:cs="Arial" w:hAnsi="Arial" w:eastAsia="Arial" w:ascii="Arial"/>
                <w:spacing w:val="-1"/>
                <w:w w:val="81"/>
                <w:sz w:val="15"/>
                <w:szCs w:val="15"/>
              </w:rPr>
              <w:t>4</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r>
      <w:tr>
        <w:trPr>
          <w:trHeight w:val="423"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103"/>
            </w:pPr>
            <w:r>
              <w:rPr>
                <w:rFonts w:cs="Arial" w:hAnsi="Arial" w:eastAsia="Arial" w:ascii="Arial"/>
                <w:spacing w:val="-2"/>
                <w:w w:val="82"/>
                <w:sz w:val="13"/>
                <w:szCs w:val="13"/>
              </w:rPr>
              <w:t>1</w:t>
            </w:r>
            <w:r>
              <w:rPr>
                <w:rFonts w:cs="Arial" w:hAnsi="Arial" w:eastAsia="Arial" w:ascii="Arial"/>
                <w:spacing w:val="-1"/>
                <w:w w:val="82"/>
                <w:sz w:val="13"/>
                <w:szCs w:val="13"/>
              </w:rPr>
              <w:t>.</w:t>
            </w:r>
            <w:r>
              <w:rPr>
                <w:rFonts w:cs="SimSun" w:hAnsi="SimSun" w:eastAsia="SimSun" w:ascii="SimSun"/>
                <w:spacing w:val="0"/>
                <w:w w:val="100"/>
                <w:sz w:val="13"/>
                <w:szCs w:val="13"/>
              </w:rPr>
              <w:t>提取盈余公积</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7</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278"/>
            </w:pPr>
            <w:r>
              <w:rPr>
                <w:rFonts w:cs="Arial" w:hAnsi="Arial" w:eastAsia="Arial" w:ascii="Arial"/>
                <w:spacing w:val="-1"/>
                <w:w w:val="81"/>
                <w:sz w:val="15"/>
                <w:szCs w:val="15"/>
              </w:rPr>
              <w:t>9</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4"/>
                <w:w w:val="81"/>
                <w:sz w:val="15"/>
                <w:szCs w:val="15"/>
              </w:rPr>
              <w:t>3</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4"/>
                <w:w w:val="81"/>
                <w:sz w:val="15"/>
                <w:szCs w:val="15"/>
              </w:rPr>
              <w:t>5</w:t>
            </w:r>
            <w:r>
              <w:rPr>
                <w:rFonts w:cs="Arial" w:hAnsi="Arial" w:eastAsia="Arial" w:ascii="Arial"/>
                <w:spacing w:val="-1"/>
                <w:w w:val="81"/>
                <w:sz w:val="15"/>
                <w:szCs w:val="15"/>
              </w:rPr>
              <w:t>8</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5</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238"/>
            </w:pPr>
            <w:r>
              <w:rPr>
                <w:rFonts w:cs="Arial" w:hAnsi="Arial" w:eastAsia="Arial" w:ascii="Arial"/>
                <w:spacing w:val="-2"/>
                <w:w w:val="81"/>
                <w:sz w:val="15"/>
                <w:szCs w:val="15"/>
              </w:rPr>
              <w:t>-</w:t>
            </w:r>
            <w:r>
              <w:rPr>
                <w:rFonts w:cs="Arial" w:hAnsi="Arial" w:eastAsia="Arial" w:ascii="Arial"/>
                <w:spacing w:val="-1"/>
                <w:w w:val="81"/>
                <w:sz w:val="15"/>
                <w:szCs w:val="15"/>
              </w:rPr>
              <w:t>9</w:t>
            </w:r>
            <w:r>
              <w:rPr>
                <w:rFonts w:cs="Arial" w:hAnsi="Arial" w:eastAsia="Arial" w:ascii="Arial"/>
                <w:spacing w:val="4"/>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4"/>
                <w:w w:val="81"/>
                <w:sz w:val="15"/>
                <w:szCs w:val="15"/>
              </w:rPr>
              <w:t>,</w:t>
            </w:r>
            <w:r>
              <w:rPr>
                <w:rFonts w:cs="Arial" w:hAnsi="Arial" w:eastAsia="Arial" w:ascii="Arial"/>
                <w:spacing w:val="-1"/>
                <w:w w:val="81"/>
                <w:sz w:val="15"/>
                <w:szCs w:val="15"/>
              </w:rPr>
              <w:t>5</w:t>
            </w:r>
            <w:r>
              <w:rPr>
                <w:rFonts w:cs="Arial" w:hAnsi="Arial" w:eastAsia="Arial" w:ascii="Arial"/>
                <w:spacing w:val="4"/>
                <w:w w:val="81"/>
                <w:sz w:val="15"/>
                <w:szCs w:val="15"/>
              </w:rPr>
              <w:t>8</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5</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3"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9"/>
              <w:ind w:left="103"/>
            </w:pPr>
            <w:r>
              <w:rPr>
                <w:rFonts w:cs="SimSun" w:hAnsi="SimSun" w:eastAsia="SimSun" w:ascii="SimSun"/>
                <w:spacing w:val="0"/>
                <w:w w:val="100"/>
                <w:sz w:val="13"/>
                <w:szCs w:val="13"/>
              </w:rPr>
              <w:t>其中：法定公</w:t>
            </w:r>
            <w:r>
              <w:rPr>
                <w:rFonts w:cs="SimSun" w:hAnsi="SimSun" w:eastAsia="SimSun" w:ascii="SimSun"/>
                <w:spacing w:val="4"/>
                <w:w w:val="100"/>
                <w:sz w:val="13"/>
                <w:szCs w:val="13"/>
              </w:rPr>
              <w:t>积</w:t>
            </w:r>
            <w:r>
              <w:rPr>
                <w:rFonts w:cs="SimSun" w:hAnsi="SimSun" w:eastAsia="SimSun" w:ascii="SimSun"/>
                <w:spacing w:val="0"/>
                <w:w w:val="100"/>
                <w:sz w:val="13"/>
                <w:szCs w:val="13"/>
              </w:rPr>
              <w:t>金</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8</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278"/>
            </w:pPr>
            <w:r>
              <w:rPr>
                <w:rFonts w:cs="Arial" w:hAnsi="Arial" w:eastAsia="Arial" w:ascii="Arial"/>
                <w:spacing w:val="-1"/>
                <w:w w:val="81"/>
                <w:sz w:val="15"/>
                <w:szCs w:val="15"/>
              </w:rPr>
              <w:t>9</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4"/>
                <w:w w:val="81"/>
                <w:sz w:val="15"/>
                <w:szCs w:val="15"/>
              </w:rPr>
              <w:t>3</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4"/>
                <w:w w:val="81"/>
                <w:sz w:val="15"/>
                <w:szCs w:val="15"/>
              </w:rPr>
              <w:t>8</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5</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238"/>
            </w:pPr>
            <w:r>
              <w:rPr>
                <w:rFonts w:cs="Arial" w:hAnsi="Arial" w:eastAsia="Arial" w:ascii="Arial"/>
                <w:spacing w:val="-2"/>
                <w:w w:val="81"/>
                <w:sz w:val="15"/>
                <w:szCs w:val="15"/>
              </w:rPr>
              <w:t>-</w:t>
            </w:r>
            <w:r>
              <w:rPr>
                <w:rFonts w:cs="Arial" w:hAnsi="Arial" w:eastAsia="Arial" w:ascii="Arial"/>
                <w:spacing w:val="-1"/>
                <w:w w:val="81"/>
                <w:sz w:val="15"/>
                <w:szCs w:val="15"/>
              </w:rPr>
              <w:t>9</w:t>
            </w:r>
            <w:r>
              <w:rPr>
                <w:rFonts w:cs="Arial" w:hAnsi="Arial" w:eastAsia="Arial" w:ascii="Arial"/>
                <w:spacing w:val="4"/>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4"/>
                <w:w w:val="81"/>
                <w:sz w:val="15"/>
                <w:szCs w:val="15"/>
              </w:rPr>
              <w:t>,</w:t>
            </w:r>
            <w:r>
              <w:rPr>
                <w:rFonts w:cs="Arial" w:hAnsi="Arial" w:eastAsia="Arial" w:ascii="Arial"/>
                <w:spacing w:val="-1"/>
                <w:w w:val="81"/>
                <w:sz w:val="15"/>
                <w:szCs w:val="15"/>
              </w:rPr>
              <w:t>5</w:t>
            </w:r>
            <w:r>
              <w:rPr>
                <w:rFonts w:cs="Arial" w:hAnsi="Arial" w:eastAsia="Arial" w:ascii="Arial"/>
                <w:spacing w:val="4"/>
                <w:w w:val="81"/>
                <w:sz w:val="15"/>
                <w:szCs w:val="15"/>
              </w:rPr>
              <w:t>8</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5</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43"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8"/>
              <w:ind w:left="103"/>
            </w:pPr>
            <w:r>
              <w:rPr>
                <w:rFonts w:cs="SimSun" w:hAnsi="SimSun" w:eastAsia="SimSun" w:ascii="SimSun"/>
                <w:spacing w:val="0"/>
                <w:w w:val="100"/>
                <w:sz w:val="13"/>
                <w:szCs w:val="13"/>
              </w:rPr>
              <w:t>任意公积金</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0"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1</w:t>
            </w:r>
            <w:r>
              <w:rPr>
                <w:rFonts w:cs="Arial" w:hAnsi="Arial" w:eastAsia="Arial" w:ascii="Arial"/>
                <w:spacing w:val="0"/>
                <w:w w:val="82"/>
                <w:sz w:val="13"/>
                <w:szCs w:val="13"/>
              </w:rPr>
              <w:t>9</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1"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2"/>
              <w:ind w:left="103"/>
            </w:pPr>
            <w:r>
              <w:rPr>
                <w:rFonts w:cs="Arial" w:hAnsi="Arial" w:eastAsia="Arial" w:ascii="Arial"/>
                <w:spacing w:val="-2"/>
                <w:w w:val="82"/>
                <w:sz w:val="13"/>
                <w:szCs w:val="13"/>
              </w:rPr>
              <w:t>#</w:t>
            </w:r>
            <w:r>
              <w:rPr>
                <w:rFonts w:cs="SimSun" w:hAnsi="SimSun" w:eastAsia="SimSun" w:ascii="SimSun"/>
                <w:spacing w:val="0"/>
                <w:w w:val="100"/>
                <w:sz w:val="13"/>
                <w:szCs w:val="13"/>
              </w:rPr>
              <w:t>储备基金</w:t>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0</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0"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6"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3"/>
              <w:ind w:left="103"/>
            </w:pPr>
            <w:r>
              <w:rPr>
                <w:rFonts w:cs="Arial" w:hAnsi="Arial" w:eastAsia="Arial" w:ascii="Arial"/>
                <w:spacing w:val="-2"/>
                <w:w w:val="82"/>
                <w:sz w:val="13"/>
                <w:szCs w:val="13"/>
              </w:rPr>
              <w:t>#</w:t>
            </w:r>
            <w:r>
              <w:rPr>
                <w:rFonts w:cs="SimSun" w:hAnsi="SimSun" w:eastAsia="SimSun" w:ascii="SimSun"/>
                <w:spacing w:val="0"/>
                <w:w w:val="100"/>
                <w:sz w:val="13"/>
                <w:szCs w:val="13"/>
              </w:rPr>
              <w:t>企业发展基金</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1</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8"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103"/>
            </w:pPr>
            <w:r>
              <w:rPr>
                <w:rFonts w:cs="Arial" w:hAnsi="Arial" w:eastAsia="Arial" w:ascii="Arial"/>
                <w:spacing w:val="-2"/>
                <w:w w:val="82"/>
                <w:sz w:val="13"/>
                <w:szCs w:val="13"/>
              </w:rPr>
              <w:t>#</w:t>
            </w:r>
            <w:r>
              <w:rPr>
                <w:rFonts w:cs="SimSun" w:hAnsi="SimSun" w:eastAsia="SimSun" w:ascii="SimSun"/>
                <w:spacing w:val="0"/>
                <w:w w:val="100"/>
                <w:sz w:val="13"/>
                <w:szCs w:val="13"/>
              </w:rPr>
              <w:t>利润归还投资</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8"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9"/>
              <w:ind w:left="103"/>
            </w:pPr>
            <w:r>
              <w:rPr>
                <w:rFonts w:cs="Arial" w:hAnsi="Arial" w:eastAsia="Arial" w:ascii="Arial"/>
                <w:spacing w:val="-2"/>
                <w:w w:val="82"/>
                <w:sz w:val="13"/>
                <w:szCs w:val="13"/>
              </w:rPr>
              <w:t>2</w:t>
            </w:r>
            <w:r>
              <w:rPr>
                <w:rFonts w:cs="Arial" w:hAnsi="Arial" w:eastAsia="Arial" w:ascii="Arial"/>
                <w:spacing w:val="-1"/>
                <w:w w:val="82"/>
                <w:sz w:val="13"/>
                <w:szCs w:val="13"/>
              </w:rPr>
              <w:t>.</w:t>
            </w:r>
            <w:r>
              <w:rPr>
                <w:rFonts w:cs="SimSun" w:hAnsi="SimSun" w:eastAsia="SimSun" w:ascii="SimSun"/>
                <w:spacing w:val="0"/>
                <w:w w:val="100"/>
                <w:sz w:val="13"/>
                <w:szCs w:val="13"/>
              </w:rPr>
              <w:t>提取一般风险</w:t>
            </w:r>
            <w:r>
              <w:rPr>
                <w:rFonts w:cs="SimSun" w:hAnsi="SimSun" w:eastAsia="SimSun" w:ascii="SimSun"/>
                <w:spacing w:val="4"/>
                <w:w w:val="100"/>
                <w:sz w:val="13"/>
                <w:szCs w:val="13"/>
              </w:rPr>
              <w:t>准</w:t>
            </w:r>
            <w:r>
              <w:rPr>
                <w:rFonts w:cs="SimSun" w:hAnsi="SimSun" w:eastAsia="SimSun" w:ascii="SimSun"/>
                <w:spacing w:val="0"/>
                <w:w w:val="100"/>
                <w:sz w:val="13"/>
                <w:szCs w:val="13"/>
              </w:rPr>
              <w:t>备</w:t>
            </w:r>
          </w:p>
        </w:tc>
        <w:tc>
          <w:tcPr>
            <w:tcW w:w="34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1" w:lineRule="exact" w:line="140"/>
            </w:pPr>
            <w:r>
              <w:rPr>
                <w:sz w:val="14"/>
                <w:szCs w:val="14"/>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3</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179"/>
            </w:pPr>
            <w:r>
              <w:rPr>
                <w:rFonts w:cs="Arial" w:hAnsi="Arial" w:eastAsia="Arial" w:ascii="Arial"/>
                <w:spacing w:val="-1"/>
                <w:w w:val="81"/>
                <w:sz w:val="15"/>
                <w:szCs w:val="15"/>
              </w:rPr>
              <w:t>3</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1"/>
                <w:w w:val="81"/>
                <w:sz w:val="15"/>
                <w:szCs w:val="15"/>
              </w:rPr>
              <w:t>1</w:t>
            </w:r>
            <w:r>
              <w:rPr>
                <w:rFonts w:cs="Arial" w:hAnsi="Arial" w:eastAsia="Arial" w:ascii="Arial"/>
                <w:spacing w:val="3"/>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5</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0"/>
                <w:w w:val="81"/>
                <w:sz w:val="15"/>
                <w:szCs w:val="15"/>
              </w:rPr>
              <w:t>3</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238"/>
            </w:pPr>
            <w:r>
              <w:rPr>
                <w:rFonts w:cs="Arial" w:hAnsi="Arial" w:eastAsia="Arial" w:ascii="Arial"/>
                <w:spacing w:val="-2"/>
                <w:w w:val="81"/>
                <w:sz w:val="15"/>
                <w:szCs w:val="15"/>
              </w:rPr>
              <w:t>-</w:t>
            </w:r>
            <w:r>
              <w:rPr>
                <w:rFonts w:cs="Arial" w:hAnsi="Arial" w:eastAsia="Arial" w:ascii="Arial"/>
                <w:spacing w:val="-1"/>
                <w:w w:val="81"/>
                <w:sz w:val="15"/>
                <w:szCs w:val="15"/>
              </w:rPr>
              <w:t>3</w:t>
            </w:r>
            <w:r>
              <w:rPr>
                <w:rFonts w:cs="Arial" w:hAnsi="Arial" w:eastAsia="Arial" w:ascii="Arial"/>
                <w:spacing w:val="4"/>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1"/>
                <w:w w:val="81"/>
                <w:sz w:val="15"/>
                <w:szCs w:val="15"/>
              </w:rPr>
              <w:t>1</w:t>
            </w:r>
            <w:r>
              <w:rPr>
                <w:rFonts w:cs="Arial" w:hAnsi="Arial" w:eastAsia="Arial" w:ascii="Arial"/>
                <w:spacing w:val="4"/>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5</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4"/>
                <w:w w:val="81"/>
                <w:sz w:val="15"/>
                <w:szCs w:val="15"/>
              </w:rPr>
              <w:t>3</w:t>
            </w:r>
            <w:r>
              <w:rPr>
                <w:rFonts w:cs="Arial" w:hAnsi="Arial" w:eastAsia="Arial" w:ascii="Arial"/>
                <w:spacing w:val="0"/>
                <w:w w:val="81"/>
                <w:sz w:val="15"/>
                <w:szCs w:val="15"/>
              </w:rPr>
              <w:t>3</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0"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43" w:lineRule="exact" w:line="160"/>
              <w:ind w:left="103" w:right="93"/>
            </w:pPr>
            <w:r>
              <w:rPr>
                <w:rFonts w:cs="Arial" w:hAnsi="Arial" w:eastAsia="Arial" w:ascii="Arial"/>
                <w:spacing w:val="-2"/>
                <w:w w:val="82"/>
                <w:sz w:val="13"/>
                <w:szCs w:val="13"/>
              </w:rPr>
              <w:t>3</w:t>
            </w:r>
            <w:r>
              <w:rPr>
                <w:rFonts w:cs="Arial" w:hAnsi="Arial" w:eastAsia="Arial" w:ascii="Arial"/>
                <w:spacing w:val="-1"/>
                <w:w w:val="82"/>
                <w:sz w:val="13"/>
                <w:szCs w:val="13"/>
              </w:rPr>
              <w:t>.</w:t>
            </w:r>
            <w:r>
              <w:rPr>
                <w:rFonts w:cs="SimSun" w:hAnsi="SimSun" w:eastAsia="SimSun" w:ascii="SimSun"/>
                <w:spacing w:val="0"/>
                <w:w w:val="100"/>
                <w:sz w:val="13"/>
                <w:szCs w:val="13"/>
              </w:rPr>
              <w:t>对所有者（或</w:t>
            </w:r>
            <w:r>
              <w:rPr>
                <w:rFonts w:cs="SimSun" w:hAnsi="SimSun" w:eastAsia="SimSun" w:ascii="SimSun"/>
                <w:spacing w:val="4"/>
                <w:w w:val="100"/>
                <w:sz w:val="13"/>
                <w:szCs w:val="13"/>
              </w:rPr>
              <w:t>股</w:t>
            </w:r>
            <w:r>
              <w:rPr>
                <w:rFonts w:cs="SimSun" w:hAnsi="SimSun" w:eastAsia="SimSun" w:ascii="SimSun"/>
                <w:spacing w:val="0"/>
                <w:w w:val="100"/>
                <w:sz w:val="13"/>
                <w:szCs w:val="13"/>
              </w:rPr>
              <w:t>东）</w:t>
            </w:r>
            <w:r>
              <w:rPr>
                <w:rFonts w:cs="SimSun" w:hAnsi="SimSun" w:eastAsia="SimSun" w:ascii="SimSun"/>
                <w:spacing w:val="0"/>
                <w:w w:val="100"/>
                <w:sz w:val="13"/>
                <w:szCs w:val="13"/>
              </w:rPr>
              <w:t> </w:t>
            </w:r>
            <w:r>
              <w:rPr>
                <w:rFonts w:cs="SimSun" w:hAnsi="SimSun" w:eastAsia="SimSun" w:ascii="SimSun"/>
                <w:spacing w:val="0"/>
                <w:w w:val="100"/>
                <w:sz w:val="13"/>
                <w:szCs w:val="13"/>
              </w:rPr>
              <w:t>的分配</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4</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71"/>
            </w:pPr>
            <w:r>
              <w:rPr>
                <w:rFonts w:cs="Arial" w:hAnsi="Arial" w:eastAsia="Arial" w:ascii="Arial"/>
                <w:spacing w:val="-2"/>
                <w:w w:val="81"/>
                <w:sz w:val="15"/>
                <w:szCs w:val="15"/>
              </w:rPr>
              <w:t>-</w:t>
            </w:r>
            <w:r>
              <w:rPr>
                <w:rFonts w:cs="Arial" w:hAnsi="Arial" w:eastAsia="Arial" w:ascii="Arial"/>
                <w:spacing w:val="-1"/>
                <w:w w:val="81"/>
                <w:sz w:val="15"/>
                <w:szCs w:val="15"/>
              </w:rPr>
              <w:t>2</w:t>
            </w:r>
            <w:r>
              <w:rPr>
                <w:rFonts w:cs="Arial" w:hAnsi="Arial" w:eastAsia="Arial" w:ascii="Arial"/>
                <w:spacing w:val="4"/>
                <w:w w:val="81"/>
                <w:sz w:val="15"/>
                <w:szCs w:val="15"/>
              </w:rPr>
              <w:t>2</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73"/>
            </w:pPr>
            <w:r>
              <w:rPr>
                <w:rFonts w:cs="Arial" w:hAnsi="Arial" w:eastAsia="Arial" w:ascii="Arial"/>
                <w:spacing w:val="-2"/>
                <w:w w:val="81"/>
                <w:sz w:val="15"/>
                <w:szCs w:val="15"/>
              </w:rPr>
              <w:t>-</w:t>
            </w:r>
            <w:r>
              <w:rPr>
                <w:rFonts w:cs="Arial" w:hAnsi="Arial" w:eastAsia="Arial" w:ascii="Arial"/>
                <w:spacing w:val="-1"/>
                <w:w w:val="81"/>
                <w:sz w:val="15"/>
                <w:szCs w:val="15"/>
              </w:rPr>
              <w:t>2</w:t>
            </w:r>
            <w:r>
              <w:rPr>
                <w:rFonts w:cs="Arial" w:hAnsi="Arial" w:eastAsia="Arial" w:ascii="Arial"/>
                <w:spacing w:val="-1"/>
                <w:w w:val="81"/>
                <w:sz w:val="15"/>
                <w:szCs w:val="15"/>
              </w:rPr>
              <w:t>2</w:t>
            </w:r>
            <w:r>
              <w:rPr>
                <w:rFonts w:cs="Arial" w:hAnsi="Arial" w:eastAsia="Arial" w:ascii="Arial"/>
                <w:spacing w:val="-1"/>
                <w:w w:val="81"/>
                <w:sz w:val="15"/>
                <w:szCs w:val="15"/>
              </w:rPr>
              <w:t>4</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r>
      <w:tr>
        <w:trPr>
          <w:trHeight w:val="408"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0"/>
              <w:ind w:left="103"/>
            </w:pPr>
            <w:r>
              <w:rPr>
                <w:rFonts w:cs="Arial" w:hAnsi="Arial" w:eastAsia="Arial" w:ascii="Arial"/>
                <w:spacing w:val="-2"/>
                <w:w w:val="82"/>
                <w:sz w:val="13"/>
                <w:szCs w:val="13"/>
              </w:rPr>
              <w:t>4</w:t>
            </w:r>
            <w:r>
              <w:rPr>
                <w:rFonts w:cs="Arial" w:hAnsi="Arial" w:eastAsia="Arial" w:ascii="Arial"/>
                <w:spacing w:val="-1"/>
                <w:w w:val="82"/>
                <w:sz w:val="13"/>
                <w:szCs w:val="13"/>
              </w:rPr>
              <w:t>.</w:t>
            </w:r>
            <w:r>
              <w:rPr>
                <w:rFonts w:cs="SimSun" w:hAnsi="SimSun" w:eastAsia="SimSun" w:ascii="SimSun"/>
                <w:spacing w:val="0"/>
                <w:w w:val="100"/>
                <w:sz w:val="13"/>
                <w:szCs w:val="13"/>
              </w:rPr>
              <w:t>提取信托赔偿</w:t>
            </w:r>
            <w:r>
              <w:rPr>
                <w:rFonts w:cs="SimSun" w:hAnsi="SimSun" w:eastAsia="SimSun" w:ascii="SimSun"/>
                <w:spacing w:val="4"/>
                <w:w w:val="100"/>
                <w:sz w:val="13"/>
                <w:szCs w:val="13"/>
              </w:rPr>
              <w:t>准</w:t>
            </w:r>
            <w:r>
              <w:rPr>
                <w:rFonts w:cs="SimSun" w:hAnsi="SimSun" w:eastAsia="SimSun" w:ascii="SimSun"/>
                <w:spacing w:val="0"/>
                <w:w w:val="100"/>
                <w:sz w:val="13"/>
                <w:szCs w:val="13"/>
              </w:rPr>
              <w:t>备</w:t>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5</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76"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2</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left"/>
              <w:ind w:left="171"/>
            </w:pPr>
            <w:r>
              <w:rPr>
                <w:rFonts w:cs="Arial" w:hAnsi="Arial" w:eastAsia="Arial" w:ascii="Arial"/>
                <w:spacing w:val="-2"/>
                <w:w w:val="81"/>
                <w:sz w:val="15"/>
                <w:szCs w:val="15"/>
              </w:rPr>
              <w:t>-</w:t>
            </w:r>
            <w:r>
              <w:rPr>
                <w:rFonts w:cs="Arial" w:hAnsi="Arial" w:eastAsia="Arial" w:ascii="Arial"/>
                <w:spacing w:val="-1"/>
                <w:w w:val="81"/>
                <w:sz w:val="15"/>
                <w:szCs w:val="15"/>
              </w:rPr>
              <w:t>2</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42"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42" w:lineRule="exact" w:line="160"/>
              <w:ind w:left="103" w:right="79"/>
            </w:pPr>
            <w:r>
              <w:rPr>
                <w:rFonts w:cs="SimSun" w:hAnsi="SimSun" w:eastAsia="SimSun" w:ascii="SimSun"/>
                <w:spacing w:val="0"/>
                <w:w w:val="100"/>
                <w:sz w:val="13"/>
                <w:szCs w:val="13"/>
              </w:rPr>
              <w:t>（五</w:t>
            </w:r>
            <w:r>
              <w:rPr>
                <w:rFonts w:cs="SimSun" w:hAnsi="SimSun" w:eastAsia="SimSun" w:ascii="SimSun"/>
                <w:spacing w:val="-24"/>
                <w:w w:val="100"/>
                <w:sz w:val="13"/>
                <w:szCs w:val="13"/>
              </w:rPr>
              <w:t>）</w:t>
            </w:r>
            <w:r>
              <w:rPr>
                <w:rFonts w:cs="SimSun" w:hAnsi="SimSun" w:eastAsia="SimSun" w:ascii="SimSun"/>
                <w:spacing w:val="0"/>
                <w:w w:val="100"/>
                <w:sz w:val="13"/>
                <w:szCs w:val="13"/>
              </w:rPr>
              <w:t>所有者权益内部</w:t>
            </w:r>
            <w:r>
              <w:rPr>
                <w:rFonts w:cs="SimSun" w:hAnsi="SimSun" w:eastAsia="SimSun" w:ascii="SimSun"/>
                <w:spacing w:val="0"/>
                <w:w w:val="100"/>
                <w:sz w:val="13"/>
                <w:szCs w:val="13"/>
              </w:rPr>
              <w:t> </w:t>
            </w:r>
            <w:r>
              <w:rPr>
                <w:rFonts w:cs="SimSun" w:hAnsi="SimSun" w:eastAsia="SimSun" w:ascii="SimSun"/>
                <w:spacing w:val="0"/>
                <w:w w:val="100"/>
                <w:sz w:val="13"/>
                <w:szCs w:val="13"/>
              </w:rPr>
              <w:t>结转</w:t>
            </w:r>
          </w:p>
        </w:tc>
        <w:tc>
          <w:tcPr>
            <w:tcW w:w="34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1" w:lineRule="exact" w:line="140"/>
            </w:pPr>
            <w:r>
              <w:rPr>
                <w:sz w:val="14"/>
                <w:szCs w:val="14"/>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6</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left"/>
              <w:ind w:left="172"/>
            </w:pPr>
            <w:r>
              <w:rPr>
                <w:rFonts w:cs="Arial" w:hAnsi="Arial" w:eastAsia="Arial" w:ascii="Arial"/>
                <w:spacing w:val="-2"/>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7</w:t>
            </w:r>
            <w:r>
              <w:rPr>
                <w:rFonts w:cs="Arial" w:hAnsi="Arial" w:eastAsia="Arial" w:ascii="Arial"/>
                <w:spacing w:val="4"/>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9</w:t>
            </w:r>
            <w:r>
              <w:rPr>
                <w:rFonts w:cs="Arial" w:hAnsi="Arial" w:eastAsia="Arial" w:ascii="Arial"/>
                <w:spacing w:val="-1"/>
                <w:w w:val="81"/>
                <w:sz w:val="15"/>
                <w:szCs w:val="15"/>
              </w:rPr>
              <w:t>4</w:t>
            </w:r>
            <w:r>
              <w:rPr>
                <w:rFonts w:cs="Arial" w:hAnsi="Arial" w:eastAsia="Arial" w:ascii="Arial"/>
                <w:spacing w:val="4"/>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0"/>
                <w:w w:val="81"/>
                <w:sz w:val="15"/>
                <w:szCs w:val="15"/>
              </w:rPr>
              <w:t>6</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left"/>
              <w:ind w:left="173"/>
            </w:pPr>
            <w:r>
              <w:rPr>
                <w:rFonts w:cs="Arial" w:hAnsi="Arial" w:eastAsia="Arial" w:ascii="Arial"/>
                <w:spacing w:val="-2"/>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9</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0"/>
                <w:w w:val="81"/>
                <w:sz w:val="15"/>
                <w:szCs w:val="15"/>
              </w:rPr>
              <w:t>6</w:t>
            </w:r>
            <w:r>
              <w:rPr>
                <w:rFonts w:cs="Arial" w:hAnsi="Arial" w:eastAsia="Arial" w:ascii="Arial"/>
                <w:spacing w:val="0"/>
                <w:w w:val="100"/>
                <w:sz w:val="15"/>
                <w:szCs w:val="15"/>
              </w:rPr>
            </w:r>
          </w:p>
        </w:tc>
      </w:tr>
      <w:tr>
        <w:trPr>
          <w:trHeight w:val="406"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80"/>
              <w:ind w:left="103"/>
            </w:pPr>
            <w:r>
              <w:rPr>
                <w:rFonts w:cs="Arial" w:hAnsi="Arial" w:eastAsia="Arial" w:ascii="Arial"/>
                <w:spacing w:val="-2"/>
                <w:w w:val="82"/>
                <w:position w:val="-1"/>
                <w:sz w:val="13"/>
                <w:szCs w:val="13"/>
              </w:rPr>
              <w:t>1</w:t>
            </w:r>
            <w:r>
              <w:rPr>
                <w:rFonts w:cs="Arial" w:hAnsi="Arial" w:eastAsia="Arial" w:ascii="Arial"/>
                <w:spacing w:val="-1"/>
                <w:w w:val="82"/>
                <w:position w:val="-1"/>
                <w:sz w:val="13"/>
                <w:szCs w:val="13"/>
              </w:rPr>
              <w:t>.</w:t>
            </w:r>
            <w:r>
              <w:rPr>
                <w:rFonts w:cs="SimSun" w:hAnsi="SimSun" w:eastAsia="SimSun" w:ascii="SimSun"/>
                <w:spacing w:val="0"/>
                <w:w w:val="100"/>
                <w:position w:val="-1"/>
                <w:sz w:val="13"/>
                <w:szCs w:val="13"/>
              </w:rPr>
              <w:t>资本公积转增</w:t>
            </w:r>
            <w:r>
              <w:rPr>
                <w:rFonts w:cs="SimSun" w:hAnsi="SimSun" w:eastAsia="SimSun" w:ascii="SimSun"/>
                <w:spacing w:val="4"/>
                <w:w w:val="100"/>
                <w:position w:val="-1"/>
                <w:sz w:val="13"/>
                <w:szCs w:val="13"/>
              </w:rPr>
              <w:t>资</w:t>
            </w:r>
            <w:r>
              <w:rPr>
                <w:rFonts w:cs="SimSun" w:hAnsi="SimSun" w:eastAsia="SimSun" w:ascii="SimSun"/>
                <w:spacing w:val="0"/>
                <w:w w:val="100"/>
                <w:position w:val="-1"/>
                <w:sz w:val="13"/>
                <w:szCs w:val="13"/>
              </w:rPr>
              <w:t>本</w:t>
            </w:r>
            <w:r>
              <w:rPr>
                <w:rFonts w:cs="SimSun" w:hAnsi="SimSun" w:eastAsia="SimSun" w:ascii="SimSun"/>
                <w:spacing w:val="0"/>
                <w:w w:val="100"/>
                <w:position w:val="0"/>
                <w:sz w:val="13"/>
                <w:szCs w:val="13"/>
              </w:rPr>
            </w:r>
          </w:p>
          <w:p>
            <w:pPr>
              <w:rPr>
                <w:rFonts w:cs="SimSun" w:hAnsi="SimSun" w:eastAsia="SimSun" w:ascii="SimSun"/>
                <w:sz w:val="13"/>
                <w:szCs w:val="13"/>
              </w:rPr>
              <w:jc w:val="left"/>
              <w:spacing w:lineRule="exact" w:line="140"/>
              <w:ind w:left="103"/>
            </w:pPr>
            <w:r>
              <w:rPr>
                <w:rFonts w:cs="SimSun" w:hAnsi="SimSun" w:eastAsia="SimSun" w:ascii="SimSun"/>
                <w:spacing w:val="0"/>
                <w:w w:val="100"/>
                <w:position w:val="-1"/>
                <w:sz w:val="13"/>
                <w:szCs w:val="13"/>
              </w:rPr>
              <w:t>（或股本）</w:t>
            </w:r>
            <w:r>
              <w:rPr>
                <w:rFonts w:cs="SimSun" w:hAnsi="SimSun" w:eastAsia="SimSun" w:ascii="SimSun"/>
                <w:spacing w:val="0"/>
                <w:w w:val="100"/>
                <w:position w:val="0"/>
                <w:sz w:val="13"/>
                <w:szCs w:val="13"/>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7</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40"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5"/>
              <w:ind w:left="103"/>
            </w:pPr>
            <w:r>
              <w:rPr>
                <w:rFonts w:cs="Arial" w:hAnsi="Arial" w:eastAsia="Arial" w:ascii="Arial"/>
                <w:spacing w:val="-2"/>
                <w:w w:val="82"/>
                <w:sz w:val="13"/>
                <w:szCs w:val="13"/>
              </w:rPr>
              <w:t>2</w:t>
            </w:r>
            <w:r>
              <w:rPr>
                <w:rFonts w:cs="Arial" w:hAnsi="Arial" w:eastAsia="Arial" w:ascii="Arial"/>
                <w:spacing w:val="-1"/>
                <w:w w:val="82"/>
                <w:sz w:val="13"/>
                <w:szCs w:val="13"/>
              </w:rPr>
              <w:t>.</w:t>
            </w:r>
            <w:r>
              <w:rPr>
                <w:rFonts w:cs="SimSun" w:hAnsi="SimSun" w:eastAsia="SimSun" w:ascii="SimSun"/>
                <w:spacing w:val="0"/>
                <w:w w:val="100"/>
                <w:sz w:val="13"/>
                <w:szCs w:val="13"/>
              </w:rPr>
              <w:t>盈余公积转增</w:t>
            </w:r>
            <w:r>
              <w:rPr>
                <w:rFonts w:cs="SimSun" w:hAnsi="SimSun" w:eastAsia="SimSun" w:ascii="SimSun"/>
                <w:spacing w:val="4"/>
                <w:w w:val="100"/>
                <w:sz w:val="13"/>
                <w:szCs w:val="13"/>
              </w:rPr>
              <w:t>资</w:t>
            </w:r>
            <w:r>
              <w:rPr>
                <w:rFonts w:cs="SimSun" w:hAnsi="SimSun" w:eastAsia="SimSun" w:ascii="SimSun"/>
                <w:spacing w:val="0"/>
                <w:w w:val="100"/>
                <w:sz w:val="13"/>
                <w:szCs w:val="13"/>
              </w:rPr>
              <w:t>本</w:t>
            </w:r>
          </w:p>
          <w:p>
            <w:pPr>
              <w:rPr>
                <w:rFonts w:cs="SimSun" w:hAnsi="SimSun" w:eastAsia="SimSun" w:ascii="SimSun"/>
                <w:sz w:val="13"/>
                <w:szCs w:val="13"/>
              </w:rPr>
              <w:jc w:val="left"/>
              <w:spacing w:lineRule="exact" w:line="140"/>
              <w:ind w:left="103"/>
            </w:pPr>
            <w:r>
              <w:rPr>
                <w:rFonts w:cs="SimSun" w:hAnsi="SimSun" w:eastAsia="SimSun" w:ascii="SimSun"/>
                <w:spacing w:val="0"/>
                <w:w w:val="100"/>
                <w:position w:val="-1"/>
                <w:sz w:val="13"/>
                <w:szCs w:val="13"/>
              </w:rPr>
              <w:t>（或股本）</w:t>
            </w:r>
            <w:r>
              <w:rPr>
                <w:rFonts w:cs="SimSun" w:hAnsi="SimSun" w:eastAsia="SimSun" w:ascii="SimSun"/>
                <w:spacing w:val="0"/>
                <w:w w:val="100"/>
                <w:position w:val="0"/>
                <w:sz w:val="13"/>
                <w:szCs w:val="13"/>
              </w:rPr>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8</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172"/>
            </w:pPr>
            <w:r>
              <w:rPr>
                <w:rFonts w:cs="Arial" w:hAnsi="Arial" w:eastAsia="Arial" w:ascii="Arial"/>
                <w:spacing w:val="-2"/>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7</w:t>
            </w:r>
            <w:r>
              <w:rPr>
                <w:rFonts w:cs="Arial" w:hAnsi="Arial" w:eastAsia="Arial" w:ascii="Arial"/>
                <w:spacing w:val="4"/>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9</w:t>
            </w:r>
            <w:r>
              <w:rPr>
                <w:rFonts w:cs="Arial" w:hAnsi="Arial" w:eastAsia="Arial" w:ascii="Arial"/>
                <w:spacing w:val="-1"/>
                <w:w w:val="81"/>
                <w:sz w:val="15"/>
                <w:szCs w:val="15"/>
              </w:rPr>
              <w:t>4</w:t>
            </w:r>
            <w:r>
              <w:rPr>
                <w:rFonts w:cs="Arial" w:hAnsi="Arial" w:eastAsia="Arial" w:ascii="Arial"/>
                <w:spacing w:val="4"/>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0"/>
                <w:w w:val="81"/>
                <w:sz w:val="15"/>
                <w:szCs w:val="15"/>
              </w:rPr>
              <w:t>6</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173"/>
            </w:pPr>
            <w:r>
              <w:rPr>
                <w:rFonts w:cs="Arial" w:hAnsi="Arial" w:eastAsia="Arial" w:ascii="Arial"/>
                <w:spacing w:val="-2"/>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9</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0"/>
                <w:w w:val="81"/>
                <w:sz w:val="15"/>
                <w:szCs w:val="15"/>
              </w:rPr>
              <w:t>6</w:t>
            </w:r>
            <w:r>
              <w:rPr>
                <w:rFonts w:cs="Arial" w:hAnsi="Arial" w:eastAsia="Arial" w:ascii="Arial"/>
                <w:spacing w:val="0"/>
                <w:w w:val="100"/>
                <w:sz w:val="15"/>
                <w:szCs w:val="15"/>
              </w:rPr>
            </w:r>
          </w:p>
        </w:tc>
      </w:tr>
      <w:tr>
        <w:trPr>
          <w:trHeight w:val="419"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8"/>
              <w:ind w:left="103"/>
            </w:pPr>
            <w:r>
              <w:rPr>
                <w:rFonts w:cs="Arial" w:hAnsi="Arial" w:eastAsia="Arial" w:ascii="Arial"/>
                <w:spacing w:val="-2"/>
                <w:w w:val="82"/>
                <w:sz w:val="13"/>
                <w:szCs w:val="13"/>
              </w:rPr>
              <w:t>3</w:t>
            </w:r>
            <w:r>
              <w:rPr>
                <w:rFonts w:cs="Arial" w:hAnsi="Arial" w:eastAsia="Arial" w:ascii="Arial"/>
                <w:spacing w:val="-1"/>
                <w:w w:val="82"/>
                <w:sz w:val="13"/>
                <w:szCs w:val="13"/>
              </w:rPr>
              <w:t>.</w:t>
            </w:r>
            <w:r>
              <w:rPr>
                <w:rFonts w:cs="SimSun" w:hAnsi="SimSun" w:eastAsia="SimSun" w:ascii="SimSun"/>
                <w:spacing w:val="0"/>
                <w:w w:val="100"/>
                <w:sz w:val="13"/>
                <w:szCs w:val="13"/>
              </w:rPr>
              <w:t>盈余公积弥补</w:t>
            </w:r>
            <w:r>
              <w:rPr>
                <w:rFonts w:cs="SimSun" w:hAnsi="SimSun" w:eastAsia="SimSun" w:ascii="SimSun"/>
                <w:spacing w:val="4"/>
                <w:w w:val="100"/>
                <w:sz w:val="13"/>
                <w:szCs w:val="13"/>
              </w:rPr>
              <w:t>亏</w:t>
            </w:r>
            <w:r>
              <w:rPr>
                <w:rFonts w:cs="SimSun" w:hAnsi="SimSun" w:eastAsia="SimSun" w:ascii="SimSun"/>
                <w:spacing w:val="0"/>
                <w:w w:val="100"/>
                <w:sz w:val="13"/>
                <w:szCs w:val="13"/>
              </w:rPr>
              <w:t>损</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2</w:t>
            </w:r>
            <w:r>
              <w:rPr>
                <w:rFonts w:cs="Arial" w:hAnsi="Arial" w:eastAsia="Arial" w:ascii="Arial"/>
                <w:spacing w:val="0"/>
                <w:w w:val="82"/>
                <w:sz w:val="13"/>
                <w:szCs w:val="13"/>
              </w:rPr>
              <w:t>9</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516"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lineRule="exact" w:line="140"/>
              <w:ind w:left="103"/>
            </w:pPr>
            <w:r>
              <w:rPr>
                <w:rFonts w:cs="Arial" w:hAnsi="Arial" w:eastAsia="Arial" w:ascii="Arial"/>
                <w:spacing w:val="-2"/>
                <w:w w:val="82"/>
                <w:sz w:val="13"/>
                <w:szCs w:val="13"/>
              </w:rPr>
              <w:t>4</w:t>
            </w:r>
            <w:r>
              <w:rPr>
                <w:rFonts w:cs="Arial" w:hAnsi="Arial" w:eastAsia="Arial" w:ascii="Arial"/>
                <w:spacing w:val="-1"/>
                <w:w w:val="82"/>
                <w:sz w:val="13"/>
                <w:szCs w:val="13"/>
              </w:rPr>
              <w:t>.</w:t>
            </w:r>
            <w:r>
              <w:rPr>
                <w:rFonts w:cs="SimSun" w:hAnsi="SimSun" w:eastAsia="SimSun" w:ascii="SimSun"/>
                <w:spacing w:val="0"/>
                <w:w w:val="100"/>
                <w:sz w:val="13"/>
                <w:szCs w:val="13"/>
              </w:rPr>
              <w:t>结转重新计量</w:t>
            </w:r>
            <w:r>
              <w:rPr>
                <w:rFonts w:cs="SimSun" w:hAnsi="SimSun" w:eastAsia="SimSun" w:ascii="SimSun"/>
                <w:spacing w:val="4"/>
                <w:w w:val="100"/>
                <w:sz w:val="13"/>
                <w:szCs w:val="13"/>
              </w:rPr>
              <w:t>设</w:t>
            </w:r>
            <w:r>
              <w:rPr>
                <w:rFonts w:cs="SimSun" w:hAnsi="SimSun" w:eastAsia="SimSun" w:ascii="SimSun"/>
                <w:spacing w:val="0"/>
                <w:w w:val="100"/>
                <w:sz w:val="13"/>
                <w:szCs w:val="13"/>
              </w:rPr>
              <w:t>定受</w:t>
            </w:r>
          </w:p>
          <w:p>
            <w:pPr>
              <w:rPr>
                <w:rFonts w:cs="SimSun" w:hAnsi="SimSun" w:eastAsia="SimSun" w:ascii="SimSun"/>
                <w:sz w:val="13"/>
                <w:szCs w:val="13"/>
              </w:rPr>
              <w:jc w:val="left"/>
              <w:spacing w:before="6" w:lineRule="exact" w:line="160"/>
              <w:ind w:left="103" w:right="180"/>
            </w:pPr>
            <w:r>
              <w:rPr>
                <w:rFonts w:cs="SimSun" w:hAnsi="SimSun" w:eastAsia="SimSun" w:ascii="SimSun"/>
                <w:spacing w:val="0"/>
                <w:w w:val="100"/>
                <w:sz w:val="13"/>
                <w:szCs w:val="13"/>
              </w:rPr>
              <w:t>益计划净负债</w:t>
            </w:r>
            <w:r>
              <w:rPr>
                <w:rFonts w:cs="SimSun" w:hAnsi="SimSun" w:eastAsia="SimSun" w:ascii="SimSun"/>
                <w:spacing w:val="4"/>
                <w:w w:val="100"/>
                <w:sz w:val="13"/>
                <w:szCs w:val="13"/>
              </w:rPr>
              <w:t>或</w:t>
            </w:r>
            <w:r>
              <w:rPr>
                <w:rFonts w:cs="SimSun" w:hAnsi="SimSun" w:eastAsia="SimSun" w:ascii="SimSun"/>
                <w:spacing w:val="0"/>
                <w:w w:val="100"/>
                <w:sz w:val="13"/>
                <w:szCs w:val="13"/>
              </w:rPr>
              <w:t>净资</w:t>
            </w:r>
            <w:r>
              <w:rPr>
                <w:rFonts w:cs="SimSun" w:hAnsi="SimSun" w:eastAsia="SimSun" w:ascii="SimSun"/>
                <w:spacing w:val="0"/>
                <w:w w:val="100"/>
                <w:sz w:val="13"/>
                <w:szCs w:val="13"/>
              </w:rPr>
              <w:t> </w:t>
            </w:r>
            <w:r>
              <w:rPr>
                <w:rFonts w:cs="SimSun" w:hAnsi="SimSun" w:eastAsia="SimSun" w:ascii="SimSun"/>
                <w:spacing w:val="0"/>
                <w:w w:val="100"/>
                <w:sz w:val="13"/>
                <w:szCs w:val="13"/>
              </w:rPr>
              <w:t>产所产生的变动</w:t>
            </w:r>
          </w:p>
        </w:tc>
        <w:tc>
          <w:tcPr>
            <w:tcW w:w="346" w:type="dxa"/>
            <w:tcBorders>
              <w:top w:val="single" w:sz="4" w:space="0" w:color="000000"/>
              <w:left w:val="single" w:sz="4" w:space="0" w:color="000000"/>
              <w:bottom w:val="single" w:sz="4" w:space="0" w:color="000000"/>
              <w:right w:val="single" w:sz="4" w:space="0" w:color="000000"/>
            </w:tcBorders>
          </w:tcPr>
          <w:p>
            <w:pPr>
              <w:rPr>
                <w:sz w:val="17"/>
                <w:szCs w:val="17"/>
              </w:rPr>
              <w:jc w:val="left"/>
              <w:spacing w:before="7" w:lineRule="exact" w:line="160"/>
            </w:pPr>
            <w:r>
              <w:rPr>
                <w:sz w:val="17"/>
                <w:szCs w:val="17"/>
              </w:rPr>
            </w:r>
          </w:p>
          <w:p>
            <w:pPr>
              <w:rPr>
                <w:rFonts w:cs="Arial" w:hAnsi="Arial" w:eastAsia="Arial" w:ascii="Arial"/>
                <w:sz w:val="13"/>
                <w:szCs w:val="13"/>
              </w:rPr>
              <w:jc w:val="left"/>
              <w:ind w:left="117"/>
            </w:pPr>
            <w:r>
              <w:rPr>
                <w:rFonts w:cs="Arial" w:hAnsi="Arial" w:eastAsia="Arial" w:ascii="Arial"/>
                <w:spacing w:val="-2"/>
                <w:w w:val="82"/>
                <w:sz w:val="13"/>
                <w:szCs w:val="13"/>
              </w:rPr>
              <w:t>3</w:t>
            </w:r>
            <w:r>
              <w:rPr>
                <w:rFonts w:cs="Arial" w:hAnsi="Arial" w:eastAsia="Arial" w:ascii="Arial"/>
                <w:spacing w:val="0"/>
                <w:w w:val="82"/>
                <w:sz w:val="13"/>
                <w:szCs w:val="13"/>
              </w:rPr>
              <w:t>0</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left"/>
              <w:ind w:left="33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left"/>
              <w:ind w:left="11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6"/>
                <w:szCs w:val="16"/>
              </w:rPr>
              <w:jc w:val="left"/>
              <w:spacing w:before="8" w:lineRule="exact" w:line="160"/>
            </w:pPr>
            <w:r>
              <w:rPr>
                <w:sz w:val="16"/>
                <w:szCs w:val="16"/>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0"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4"/>
              <w:ind w:left="103"/>
            </w:pPr>
            <w:r>
              <w:rPr>
                <w:rFonts w:cs="Arial" w:hAnsi="Arial" w:eastAsia="Arial" w:ascii="Arial"/>
                <w:spacing w:val="-2"/>
                <w:w w:val="82"/>
                <w:sz w:val="13"/>
                <w:szCs w:val="13"/>
              </w:rPr>
              <w:t>5</w:t>
            </w:r>
            <w:r>
              <w:rPr>
                <w:rFonts w:cs="SimSun" w:hAnsi="SimSun" w:eastAsia="SimSun" w:ascii="SimSun"/>
                <w:spacing w:val="0"/>
                <w:w w:val="100"/>
                <w:sz w:val="13"/>
                <w:szCs w:val="13"/>
              </w:rPr>
              <w:t>、其他</w:t>
            </w:r>
          </w:p>
        </w:tc>
        <w:tc>
          <w:tcPr>
            <w:tcW w:w="34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Arial" w:hAnsi="Arial" w:eastAsia="Arial" w:ascii="Arial"/>
                <w:sz w:val="13"/>
                <w:szCs w:val="13"/>
              </w:rPr>
              <w:jc w:val="left"/>
              <w:ind w:left="117"/>
            </w:pPr>
            <w:r>
              <w:rPr>
                <w:rFonts w:cs="Arial" w:hAnsi="Arial" w:eastAsia="Arial" w:ascii="Arial"/>
                <w:spacing w:val="-2"/>
                <w:w w:val="82"/>
                <w:sz w:val="13"/>
                <w:szCs w:val="13"/>
              </w:rPr>
              <w:t>3</w:t>
            </w:r>
            <w:r>
              <w:rPr>
                <w:rFonts w:cs="Arial" w:hAnsi="Arial" w:eastAsia="Arial" w:ascii="Arial"/>
                <w:spacing w:val="0"/>
                <w:w w:val="82"/>
                <w:sz w:val="13"/>
                <w:szCs w:val="13"/>
              </w:rPr>
              <w:t>1</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76"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346"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7" w:hRule="exact"/>
        </w:trPr>
        <w:tc>
          <w:tcPr>
            <w:tcW w:w="149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7"/>
              <w:ind w:left="103"/>
            </w:pPr>
            <w:r>
              <w:rPr>
                <w:rFonts w:cs="SimSun" w:hAnsi="SimSun" w:eastAsia="SimSun" w:ascii="SimSun"/>
                <w:spacing w:val="0"/>
                <w:w w:val="100"/>
                <w:sz w:val="13"/>
                <w:szCs w:val="13"/>
              </w:rPr>
              <w:t>四、</w:t>
            </w:r>
            <w:r>
              <w:rPr>
                <w:rFonts w:cs="SimSun" w:hAnsi="SimSun" w:eastAsia="SimSun" w:ascii="SimSun"/>
                <w:spacing w:val="4"/>
                <w:w w:val="100"/>
                <w:sz w:val="13"/>
                <w:szCs w:val="13"/>
              </w:rPr>
              <w:t>本</w:t>
            </w:r>
            <w:r>
              <w:rPr>
                <w:rFonts w:cs="SimSun" w:hAnsi="SimSun" w:eastAsia="SimSun" w:ascii="SimSun"/>
                <w:spacing w:val="0"/>
                <w:w w:val="100"/>
                <w:sz w:val="13"/>
                <w:szCs w:val="13"/>
              </w:rPr>
              <w:t>年年末余额</w:t>
            </w:r>
          </w:p>
        </w:tc>
        <w:tc>
          <w:tcPr>
            <w:tcW w:w="34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3"/>
                <w:szCs w:val="13"/>
              </w:rPr>
              <w:jc w:val="left"/>
              <w:ind w:left="117"/>
            </w:pPr>
            <w:r>
              <w:rPr>
                <w:rFonts w:cs="Arial" w:hAnsi="Arial" w:eastAsia="Arial" w:ascii="Arial"/>
                <w:spacing w:val="-2"/>
                <w:w w:val="82"/>
                <w:sz w:val="13"/>
                <w:szCs w:val="13"/>
              </w:rPr>
              <w:t>3</w:t>
            </w: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07"/>
            </w:pP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2</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11"/>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6</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97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07"/>
            </w:pPr>
            <w:r>
              <w:rPr>
                <w:rFonts w:cs="Arial" w:hAnsi="Arial" w:eastAsia="Arial" w:ascii="Arial"/>
                <w:spacing w:val="-2"/>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3"/>
                <w:w w:val="81"/>
                <w:sz w:val="15"/>
                <w:szCs w:val="15"/>
              </w:rPr>
              <w:t>2</w:t>
            </w:r>
            <w:r>
              <w:rPr>
                <w:rFonts w:cs="Arial" w:hAnsi="Arial" w:eastAsia="Arial" w:ascii="Arial"/>
                <w:spacing w:val="-1"/>
                <w:w w:val="81"/>
                <w:sz w:val="15"/>
                <w:szCs w:val="15"/>
              </w:rPr>
              <w:t>6</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3"/>
                <w:w w:val="81"/>
                <w:sz w:val="15"/>
                <w:szCs w:val="15"/>
              </w:rPr>
              <w:t>0</w:t>
            </w:r>
            <w:r>
              <w:rPr>
                <w:rFonts w:cs="Arial" w:hAnsi="Arial" w:eastAsia="Arial" w:ascii="Arial"/>
                <w:spacing w:val="-1"/>
                <w:w w:val="81"/>
                <w:sz w:val="15"/>
                <w:szCs w:val="15"/>
              </w:rPr>
              <w:t>2</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4</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211"/>
            </w:pPr>
            <w:r>
              <w:rPr>
                <w:rFonts w:cs="Arial" w:hAnsi="Arial" w:eastAsia="Arial" w:ascii="Arial"/>
                <w:spacing w:val="-1"/>
                <w:w w:val="81"/>
                <w:sz w:val="15"/>
                <w:szCs w:val="15"/>
              </w:rPr>
              <w:t>5</w:t>
            </w:r>
            <w:r>
              <w:rPr>
                <w:rFonts w:cs="Arial" w:hAnsi="Arial" w:eastAsia="Arial" w:ascii="Arial"/>
                <w:spacing w:val="-1"/>
                <w:w w:val="81"/>
                <w:sz w:val="15"/>
                <w:szCs w:val="15"/>
              </w:rPr>
              <w:t>3</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3"/>
                <w:w w:val="81"/>
                <w:sz w:val="15"/>
                <w:szCs w:val="15"/>
              </w:rPr>
              <w:t>0</w:t>
            </w:r>
            <w:r>
              <w:rPr>
                <w:rFonts w:cs="Arial" w:hAnsi="Arial" w:eastAsia="Arial" w:ascii="Arial"/>
                <w:spacing w:val="-1"/>
                <w:w w:val="81"/>
                <w:sz w:val="15"/>
                <w:szCs w:val="15"/>
              </w:rPr>
              <w:t>9</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3"/>
                <w:w w:val="81"/>
                <w:sz w:val="15"/>
                <w:szCs w:val="15"/>
              </w:rPr>
              <w:t>4</w:t>
            </w:r>
            <w:r>
              <w:rPr>
                <w:rFonts w:cs="Arial" w:hAnsi="Arial" w:eastAsia="Arial" w:ascii="Arial"/>
                <w:spacing w:val="-1"/>
                <w:w w:val="81"/>
                <w:sz w:val="15"/>
                <w:szCs w:val="15"/>
              </w:rPr>
              <w:t>6</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1"/>
                <w:w w:val="81"/>
                <w:sz w:val="15"/>
                <w:szCs w:val="15"/>
              </w:rPr>
              <w:t>2</w:t>
            </w:r>
            <w:r>
              <w:rPr>
                <w:rFonts w:cs="Arial" w:hAnsi="Arial" w:eastAsia="Arial" w:ascii="Arial"/>
                <w:spacing w:val="0"/>
                <w:w w:val="81"/>
                <w:sz w:val="15"/>
                <w:szCs w:val="15"/>
              </w:rPr>
              <w:t>8</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07"/>
            </w:pPr>
            <w:r>
              <w:rPr>
                <w:rFonts w:cs="Arial" w:hAnsi="Arial" w:eastAsia="Arial" w:ascii="Arial"/>
                <w:spacing w:val="-1"/>
                <w:w w:val="81"/>
                <w:sz w:val="15"/>
                <w:szCs w:val="15"/>
              </w:rPr>
              <w:t>1</w:t>
            </w:r>
            <w:r>
              <w:rPr>
                <w:rFonts w:cs="Arial" w:hAnsi="Arial" w:eastAsia="Arial" w:ascii="Arial"/>
                <w:spacing w:val="-1"/>
                <w:w w:val="81"/>
                <w:sz w:val="15"/>
                <w:szCs w:val="15"/>
              </w:rPr>
              <w:t>0</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3"/>
                <w:w w:val="81"/>
                <w:sz w:val="15"/>
                <w:szCs w:val="15"/>
              </w:rPr>
              <w:t>9</w:t>
            </w:r>
            <w:r>
              <w:rPr>
                <w:rFonts w:cs="Arial" w:hAnsi="Arial" w:eastAsia="Arial" w:ascii="Arial"/>
                <w:spacing w:val="-1"/>
                <w:w w:val="81"/>
                <w:sz w:val="15"/>
                <w:szCs w:val="15"/>
              </w:rPr>
              <w:t>6</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1</w:t>
            </w:r>
            <w:r>
              <w:rPr>
                <w:rFonts w:cs="Arial" w:hAnsi="Arial" w:eastAsia="Arial" w:ascii="Arial"/>
                <w:spacing w:val="-1"/>
                <w:w w:val="81"/>
                <w:sz w:val="15"/>
                <w:szCs w:val="15"/>
              </w:rPr>
              <w:t>3</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0"/>
                <w:w w:val="81"/>
                <w:sz w:val="15"/>
                <w:szCs w:val="15"/>
              </w:rPr>
              <w:t>2</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6</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09"/>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1</w:t>
            </w:r>
            <w:r>
              <w:rPr>
                <w:rFonts w:cs="Arial" w:hAnsi="Arial" w:eastAsia="Arial" w:ascii="Arial"/>
                <w:spacing w:val="4"/>
                <w:w w:val="81"/>
                <w:sz w:val="15"/>
                <w:szCs w:val="15"/>
              </w:rPr>
              <w:t>3</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3</w:t>
            </w:r>
            <w:r>
              <w:rPr>
                <w:rFonts w:cs="Arial" w:hAnsi="Arial" w:eastAsia="Arial" w:ascii="Arial"/>
                <w:spacing w:val="4"/>
                <w:w w:val="81"/>
                <w:sz w:val="15"/>
                <w:szCs w:val="15"/>
              </w:rPr>
              <w:t>3</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0</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4"/>
                <w:w w:val="81"/>
                <w:sz w:val="15"/>
                <w:szCs w:val="15"/>
              </w:rPr>
              <w:t>2</w:t>
            </w:r>
            <w:r>
              <w:rPr>
                <w:rFonts w:cs="Arial" w:hAnsi="Arial" w:eastAsia="Arial" w:ascii="Arial"/>
                <w:spacing w:val="0"/>
                <w:w w:val="81"/>
                <w:sz w:val="15"/>
                <w:szCs w:val="15"/>
              </w:rPr>
              <w:t>1</w:t>
            </w:r>
            <w:r>
              <w:rPr>
                <w:rFonts w:cs="Arial" w:hAnsi="Arial" w:eastAsia="Arial" w:ascii="Arial"/>
                <w:spacing w:val="0"/>
                <w:w w:val="100"/>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92"/>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9</w:t>
            </w:r>
            <w:r>
              <w:rPr>
                <w:rFonts w:cs="Arial" w:hAnsi="Arial" w:eastAsia="Arial" w:ascii="Arial"/>
                <w:spacing w:val="-1"/>
                <w:w w:val="81"/>
                <w:sz w:val="15"/>
                <w:szCs w:val="15"/>
              </w:rPr>
              <w:t>2</w:t>
            </w:r>
            <w:r>
              <w:rPr>
                <w:rFonts w:cs="Arial" w:hAnsi="Arial" w:eastAsia="Arial" w:ascii="Arial"/>
                <w:spacing w:val="-1"/>
                <w:w w:val="81"/>
                <w:sz w:val="15"/>
                <w:szCs w:val="15"/>
              </w:rPr>
              <w:t>1</w:t>
            </w:r>
            <w:r>
              <w:rPr>
                <w:rFonts w:cs="Arial" w:hAnsi="Arial" w:eastAsia="Arial" w:ascii="Arial"/>
                <w:spacing w:val="4"/>
                <w:w w:val="81"/>
                <w:sz w:val="15"/>
                <w:szCs w:val="15"/>
              </w:rPr>
              <w:t>,</w:t>
            </w:r>
            <w:r>
              <w:rPr>
                <w:rFonts w:cs="Arial" w:hAnsi="Arial" w:eastAsia="Arial" w:ascii="Arial"/>
                <w:spacing w:val="-1"/>
                <w:w w:val="81"/>
                <w:sz w:val="15"/>
                <w:szCs w:val="15"/>
              </w:rPr>
              <w:t>2</w:t>
            </w:r>
            <w:r>
              <w:rPr>
                <w:rFonts w:cs="Arial" w:hAnsi="Arial" w:eastAsia="Arial" w:ascii="Arial"/>
                <w:spacing w:val="-1"/>
                <w:w w:val="81"/>
                <w:sz w:val="15"/>
                <w:szCs w:val="15"/>
              </w:rPr>
              <w:t>2</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1"/>
                <w:w w:val="81"/>
                <w:sz w:val="15"/>
                <w:szCs w:val="15"/>
              </w:rPr>
              <w:t>8</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0"/>
                <w:w w:val="81"/>
                <w:sz w:val="15"/>
                <w:szCs w:val="15"/>
              </w:rPr>
              <w:t>7</w:t>
            </w:r>
            <w:r>
              <w:rPr>
                <w:rFonts w:cs="Arial" w:hAnsi="Arial" w:eastAsia="Arial" w:ascii="Arial"/>
                <w:spacing w:val="0"/>
                <w:w w:val="100"/>
                <w:sz w:val="15"/>
                <w:szCs w:val="15"/>
              </w:rPr>
            </w:r>
          </w:p>
        </w:tc>
      </w:tr>
    </w:tbl>
    <w:p>
      <w:pPr>
        <w:rPr>
          <w:rFonts w:cs="FangSong" w:hAnsi="FangSong" w:eastAsia="FangSong" w:ascii="FangSong"/>
          <w:sz w:val="18"/>
          <w:szCs w:val="18"/>
        </w:rPr>
        <w:jc w:val="left"/>
        <w:spacing w:lineRule="exact" w:line="200"/>
        <w:ind w:left="722"/>
        <w:sectPr>
          <w:pgMar w:header="729" w:footer="1243" w:top="920" w:bottom="280" w:left="780" w:right="780"/>
          <w:pgSz w:w="16840" w:h="11920" w:orient="landscape"/>
        </w:sectPr>
      </w:pPr>
      <w:r>
        <w:rPr>
          <w:rFonts w:cs="FangSong" w:hAnsi="FangSong" w:eastAsia="FangSong" w:ascii="FangSong"/>
          <w:spacing w:val="0"/>
          <w:w w:val="100"/>
          <w:position w:val="-2"/>
          <w:sz w:val="18"/>
          <w:szCs w:val="18"/>
        </w:rPr>
        <w:t>企</w:t>
      </w:r>
      <w:r>
        <w:rPr>
          <w:rFonts w:cs="FangSong" w:hAnsi="FangSong" w:eastAsia="FangSong" w:ascii="FangSong"/>
          <w:spacing w:val="4"/>
          <w:w w:val="100"/>
          <w:position w:val="-2"/>
          <w:sz w:val="18"/>
          <w:szCs w:val="18"/>
        </w:rPr>
        <w:t>业</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李</w:t>
      </w:r>
      <w:r>
        <w:rPr>
          <w:rFonts w:cs="FangSong" w:hAnsi="FangSong" w:eastAsia="FangSong" w:ascii="FangSong"/>
          <w:spacing w:val="4"/>
          <w:w w:val="100"/>
          <w:position w:val="-2"/>
          <w:sz w:val="18"/>
          <w:szCs w:val="18"/>
        </w:rPr>
        <w:t>民</w:t>
      </w:r>
      <w:r>
        <w:rPr>
          <w:rFonts w:cs="FangSong" w:hAnsi="FangSong" w:eastAsia="FangSong" w:ascii="FangSong"/>
          <w:spacing w:val="0"/>
          <w:w w:val="100"/>
          <w:position w:val="-2"/>
          <w:sz w:val="18"/>
          <w:szCs w:val="18"/>
        </w:rPr>
        <w:t>吉</w:t>
      </w:r>
      <w:r>
        <w:rPr>
          <w:rFonts w:cs="FangSong" w:hAnsi="FangSong" w:eastAsia="FangSong" w:ascii="FangSong"/>
          <w:spacing w:val="0"/>
          <w:w w:val="100"/>
          <w:position w:val="-2"/>
          <w:sz w:val="18"/>
          <w:szCs w:val="18"/>
        </w:rPr>
        <w:t>                                   </w:t>
      </w:r>
      <w:r>
        <w:rPr>
          <w:rFonts w:cs="FangSong" w:hAnsi="FangSong" w:eastAsia="FangSong" w:ascii="FangSong"/>
          <w:spacing w:val="58"/>
          <w:w w:val="100"/>
          <w:position w:val="-2"/>
          <w:sz w:val="18"/>
          <w:szCs w:val="18"/>
        </w:rPr>
        <w:t> </w:t>
      </w:r>
      <w:r>
        <w:rPr>
          <w:rFonts w:cs="FangSong" w:hAnsi="FangSong" w:eastAsia="FangSong" w:ascii="FangSong"/>
          <w:spacing w:val="0"/>
          <w:w w:val="100"/>
          <w:position w:val="-2"/>
          <w:sz w:val="18"/>
          <w:szCs w:val="18"/>
        </w:rPr>
        <w:t>主</w:t>
      </w:r>
      <w:r>
        <w:rPr>
          <w:rFonts w:cs="FangSong" w:hAnsi="FangSong" w:eastAsia="FangSong" w:ascii="FangSong"/>
          <w:spacing w:val="4"/>
          <w:w w:val="100"/>
          <w:position w:val="-2"/>
          <w:sz w:val="18"/>
          <w:szCs w:val="18"/>
        </w:rPr>
        <w:t>管</w:t>
      </w:r>
      <w:r>
        <w:rPr>
          <w:rFonts w:cs="FangSong" w:hAnsi="FangSong" w:eastAsia="FangSong" w:ascii="FangSong"/>
          <w:spacing w:val="0"/>
          <w:w w:val="100"/>
          <w:position w:val="-2"/>
          <w:sz w:val="18"/>
          <w:szCs w:val="18"/>
        </w:rPr>
        <w:t>会</w:t>
      </w:r>
      <w:r>
        <w:rPr>
          <w:rFonts w:cs="FangSong" w:hAnsi="FangSong" w:eastAsia="FangSong" w:ascii="FangSong"/>
          <w:spacing w:val="4"/>
          <w:w w:val="100"/>
          <w:position w:val="-2"/>
          <w:sz w:val="18"/>
          <w:szCs w:val="18"/>
        </w:rPr>
        <w:t>计</w:t>
      </w:r>
      <w:r>
        <w:rPr>
          <w:rFonts w:cs="FangSong" w:hAnsi="FangSong" w:eastAsia="FangSong" w:ascii="FangSong"/>
          <w:spacing w:val="0"/>
          <w:w w:val="100"/>
          <w:position w:val="-2"/>
          <w:sz w:val="18"/>
          <w:szCs w:val="18"/>
        </w:rPr>
        <w:t>工</w:t>
      </w:r>
      <w:r>
        <w:rPr>
          <w:rFonts w:cs="FangSong" w:hAnsi="FangSong" w:eastAsia="FangSong" w:ascii="FangSong"/>
          <w:spacing w:val="4"/>
          <w:w w:val="100"/>
          <w:position w:val="-2"/>
          <w:sz w:val="18"/>
          <w:szCs w:val="18"/>
        </w:rPr>
        <w:t>作</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吴</w:t>
      </w:r>
      <w:r>
        <w:rPr>
          <w:rFonts w:cs="FangSong" w:hAnsi="FangSong" w:eastAsia="FangSong" w:ascii="FangSong"/>
          <w:spacing w:val="4"/>
          <w:w w:val="100"/>
          <w:position w:val="-2"/>
          <w:sz w:val="18"/>
          <w:szCs w:val="18"/>
        </w:rPr>
        <w:t>京</w:t>
      </w:r>
      <w:r>
        <w:rPr>
          <w:rFonts w:cs="FangSong" w:hAnsi="FangSong" w:eastAsia="FangSong" w:ascii="FangSong"/>
          <w:spacing w:val="0"/>
          <w:w w:val="100"/>
          <w:position w:val="-2"/>
          <w:sz w:val="18"/>
          <w:szCs w:val="18"/>
        </w:rPr>
        <w:t>林</w:t>
      </w:r>
      <w:r>
        <w:rPr>
          <w:rFonts w:cs="FangSong" w:hAnsi="FangSong" w:eastAsia="FangSong" w:ascii="FangSong"/>
          <w:spacing w:val="0"/>
          <w:w w:val="100"/>
          <w:position w:val="-2"/>
          <w:sz w:val="18"/>
          <w:szCs w:val="18"/>
        </w:rPr>
        <w:t>                                       </w:t>
      </w:r>
      <w:r>
        <w:rPr>
          <w:rFonts w:cs="FangSong" w:hAnsi="FangSong" w:eastAsia="FangSong" w:ascii="FangSong"/>
          <w:spacing w:val="44"/>
          <w:w w:val="100"/>
          <w:position w:val="-2"/>
          <w:sz w:val="18"/>
          <w:szCs w:val="18"/>
        </w:rPr>
        <w:t> </w:t>
      </w:r>
      <w:r>
        <w:rPr>
          <w:rFonts w:cs="FangSong" w:hAnsi="FangSong" w:eastAsia="FangSong" w:ascii="FangSong"/>
          <w:spacing w:val="0"/>
          <w:w w:val="100"/>
          <w:position w:val="-2"/>
          <w:sz w:val="18"/>
          <w:szCs w:val="18"/>
        </w:rPr>
        <w:t>会</w:t>
      </w:r>
      <w:r>
        <w:rPr>
          <w:rFonts w:cs="FangSong" w:hAnsi="FangSong" w:eastAsia="FangSong" w:ascii="FangSong"/>
          <w:spacing w:val="4"/>
          <w:w w:val="100"/>
          <w:position w:val="-2"/>
          <w:sz w:val="18"/>
          <w:szCs w:val="18"/>
        </w:rPr>
        <w:t>计</w:t>
      </w:r>
      <w:r>
        <w:rPr>
          <w:rFonts w:cs="FangSong" w:hAnsi="FangSong" w:eastAsia="FangSong" w:ascii="FangSong"/>
          <w:spacing w:val="0"/>
          <w:w w:val="100"/>
          <w:position w:val="-2"/>
          <w:sz w:val="18"/>
          <w:szCs w:val="18"/>
        </w:rPr>
        <w:t>机</w:t>
      </w:r>
      <w:r>
        <w:rPr>
          <w:rFonts w:cs="FangSong" w:hAnsi="FangSong" w:eastAsia="FangSong" w:ascii="FangSong"/>
          <w:spacing w:val="4"/>
          <w:w w:val="100"/>
          <w:position w:val="-2"/>
          <w:sz w:val="18"/>
          <w:szCs w:val="18"/>
        </w:rPr>
        <w:t>构</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魏</w:t>
      </w:r>
      <w:r>
        <w:rPr>
          <w:rFonts w:cs="FangSong" w:hAnsi="FangSong" w:eastAsia="FangSong" w:ascii="FangSong"/>
          <w:spacing w:val="4"/>
          <w:w w:val="100"/>
          <w:position w:val="-2"/>
          <w:sz w:val="18"/>
          <w:szCs w:val="18"/>
        </w:rPr>
        <w:t>东</w:t>
      </w:r>
      <w:r>
        <w:rPr>
          <w:rFonts w:cs="FangSong" w:hAnsi="FangSong" w:eastAsia="FangSong" w:ascii="FangSong"/>
          <w:spacing w:val="0"/>
          <w:w w:val="100"/>
          <w:position w:val="-2"/>
          <w:sz w:val="18"/>
          <w:szCs w:val="18"/>
        </w:rPr>
        <w:t>华</w:t>
      </w:r>
      <w:r>
        <w:rPr>
          <w:rFonts w:cs="FangSong" w:hAnsi="FangSong" w:eastAsia="FangSong" w:ascii="FangSong"/>
          <w:spacing w:val="0"/>
          <w:w w:val="100"/>
          <w:position w:val="0"/>
          <w:sz w:val="18"/>
          <w:szCs w:val="18"/>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7" w:lineRule="exact" w:line="260"/>
      </w:pPr>
      <w:r>
        <w:rPr>
          <w:sz w:val="26"/>
          <w:szCs w:val="26"/>
        </w:rPr>
      </w:r>
    </w:p>
    <w:p>
      <w:pPr>
        <w:rPr>
          <w:rFonts w:cs="FangSong" w:hAnsi="FangSong" w:eastAsia="FangSong" w:ascii="FangSong"/>
          <w:sz w:val="24"/>
          <w:szCs w:val="24"/>
        </w:rPr>
        <w:jc w:val="center"/>
        <w:spacing w:lineRule="exact" w:line="300"/>
        <w:ind w:left="6094" w:right="5988"/>
      </w:pPr>
      <w:r>
        <w:rPr>
          <w:rFonts w:cs="FangSong" w:hAnsi="FangSong" w:eastAsia="FangSong" w:ascii="FangSong"/>
          <w:spacing w:val="0"/>
          <w:w w:val="100"/>
          <w:position w:val="-3"/>
          <w:sz w:val="24"/>
          <w:szCs w:val="24"/>
        </w:rPr>
        <w:t>公司所有者权益变动表（续）</w:t>
      </w:r>
      <w:r>
        <w:rPr>
          <w:rFonts w:cs="FangSong" w:hAnsi="FangSong" w:eastAsia="FangSong" w:ascii="FangSong"/>
          <w:spacing w:val="0"/>
          <w:w w:val="100"/>
          <w:position w:val="0"/>
          <w:sz w:val="24"/>
          <w:szCs w:val="24"/>
        </w:rPr>
      </w:r>
    </w:p>
    <w:p>
      <w:pPr>
        <w:rPr>
          <w:rFonts w:cs="FangSong" w:hAnsi="FangSong" w:eastAsia="FangSong" w:ascii="FangSong"/>
          <w:sz w:val="21"/>
          <w:szCs w:val="21"/>
        </w:rPr>
        <w:jc w:val="center"/>
        <w:spacing w:lineRule="exact" w:line="300"/>
        <w:ind w:left="7208" w:right="7097"/>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5</w:t>
      </w:r>
      <w:r>
        <w:rPr>
          <w:rFonts w:cs="Calibri" w:hAnsi="Calibri" w:eastAsia="Calibri" w:ascii="Calibri"/>
          <w:spacing w:val="4"/>
          <w:w w:val="100"/>
          <w:sz w:val="21"/>
          <w:szCs w:val="21"/>
        </w:rPr>
        <w:t> </w:t>
      </w:r>
      <w:r>
        <w:rPr>
          <w:rFonts w:cs="FangSong" w:hAnsi="FangSong" w:eastAsia="FangSong" w:ascii="FangSong"/>
          <w:spacing w:val="0"/>
          <w:w w:val="100"/>
          <w:sz w:val="21"/>
          <w:szCs w:val="21"/>
        </w:rPr>
        <w:t>年度</w:t>
      </w:r>
    </w:p>
    <w:p>
      <w:pPr>
        <w:rPr>
          <w:rFonts w:cs="FangSong" w:hAnsi="FangSong" w:eastAsia="FangSong" w:ascii="FangSong"/>
          <w:sz w:val="21"/>
          <w:szCs w:val="21"/>
        </w:rPr>
        <w:jc w:val="left"/>
        <w:spacing w:lineRule="exact" w:line="240"/>
        <w:ind w:left="233"/>
      </w:pPr>
      <w:r>
        <w:rPr>
          <w:rFonts w:cs="FangSong" w:hAnsi="FangSong" w:eastAsia="FangSong" w:ascii="FangSong"/>
          <w:spacing w:val="0"/>
          <w:w w:val="100"/>
          <w:position w:val="-2"/>
          <w:sz w:val="21"/>
          <w:szCs w:val="21"/>
        </w:rPr>
        <w:t>编</w:t>
      </w:r>
      <w:r>
        <w:rPr>
          <w:rFonts w:cs="FangSong" w:hAnsi="FangSong" w:eastAsia="FangSong" w:ascii="FangSong"/>
          <w:spacing w:val="-5"/>
          <w:w w:val="100"/>
          <w:position w:val="-2"/>
          <w:sz w:val="21"/>
          <w:szCs w:val="21"/>
        </w:rPr>
        <w:t>制</w:t>
      </w:r>
      <w:r>
        <w:rPr>
          <w:rFonts w:cs="FangSong" w:hAnsi="FangSong" w:eastAsia="FangSong" w:ascii="FangSong"/>
          <w:spacing w:val="0"/>
          <w:w w:val="100"/>
          <w:position w:val="-2"/>
          <w:sz w:val="21"/>
          <w:szCs w:val="21"/>
        </w:rPr>
        <w:t>单位：</w:t>
      </w:r>
      <w:r>
        <w:rPr>
          <w:rFonts w:cs="FangSong" w:hAnsi="FangSong" w:eastAsia="FangSong" w:ascii="FangSong"/>
          <w:spacing w:val="-5"/>
          <w:w w:val="100"/>
          <w:position w:val="-2"/>
          <w:sz w:val="21"/>
          <w:szCs w:val="21"/>
        </w:rPr>
        <w:t>北</w:t>
      </w:r>
      <w:r>
        <w:rPr>
          <w:rFonts w:cs="FangSong" w:hAnsi="FangSong" w:eastAsia="FangSong" w:ascii="FangSong"/>
          <w:spacing w:val="0"/>
          <w:w w:val="100"/>
          <w:position w:val="-2"/>
          <w:sz w:val="21"/>
          <w:szCs w:val="21"/>
        </w:rPr>
        <w:t>京国际</w:t>
      </w:r>
      <w:r>
        <w:rPr>
          <w:rFonts w:cs="FangSong" w:hAnsi="FangSong" w:eastAsia="FangSong" w:ascii="FangSong"/>
          <w:spacing w:val="-5"/>
          <w:w w:val="100"/>
          <w:position w:val="-2"/>
          <w:sz w:val="21"/>
          <w:szCs w:val="21"/>
        </w:rPr>
        <w:t>信</w:t>
      </w:r>
      <w:r>
        <w:rPr>
          <w:rFonts w:cs="FangSong" w:hAnsi="FangSong" w:eastAsia="FangSong" w:ascii="FangSong"/>
          <w:spacing w:val="0"/>
          <w:w w:val="100"/>
          <w:position w:val="-2"/>
          <w:sz w:val="21"/>
          <w:szCs w:val="21"/>
        </w:rPr>
        <w:t>托有限</w:t>
      </w:r>
      <w:r>
        <w:rPr>
          <w:rFonts w:cs="FangSong" w:hAnsi="FangSong" w:eastAsia="FangSong" w:ascii="FangSong"/>
          <w:spacing w:val="-5"/>
          <w:w w:val="100"/>
          <w:position w:val="-2"/>
          <w:sz w:val="21"/>
          <w:szCs w:val="21"/>
        </w:rPr>
        <w:t>公</w:t>
      </w:r>
      <w:r>
        <w:rPr>
          <w:rFonts w:cs="FangSong" w:hAnsi="FangSong" w:eastAsia="FangSong" w:ascii="FangSong"/>
          <w:spacing w:val="0"/>
          <w:w w:val="100"/>
          <w:position w:val="-2"/>
          <w:sz w:val="21"/>
          <w:szCs w:val="21"/>
        </w:rPr>
        <w:t>司</w:t>
      </w:r>
      <w:r>
        <w:rPr>
          <w:rFonts w:cs="FangSong" w:hAnsi="FangSong" w:eastAsia="FangSong" w:ascii="FangSong"/>
          <w:spacing w:val="0"/>
          <w:w w:val="100"/>
          <w:position w:val="-2"/>
          <w:sz w:val="21"/>
          <w:szCs w:val="21"/>
        </w:rPr>
        <w:t>                                                                                         </w:t>
      </w:r>
      <w:r>
        <w:rPr>
          <w:rFonts w:cs="FangSong" w:hAnsi="FangSong" w:eastAsia="FangSong" w:ascii="FangSong"/>
          <w:spacing w:val="2"/>
          <w:w w:val="100"/>
          <w:position w:val="-2"/>
          <w:sz w:val="21"/>
          <w:szCs w:val="21"/>
        </w:rPr>
        <w:t> </w:t>
      </w:r>
      <w:r>
        <w:rPr>
          <w:rFonts w:cs="FangSong" w:hAnsi="FangSong" w:eastAsia="FangSong" w:ascii="FangSong"/>
          <w:spacing w:val="0"/>
          <w:w w:val="100"/>
          <w:position w:val="-2"/>
          <w:sz w:val="21"/>
          <w:szCs w:val="21"/>
        </w:rPr>
        <w:t>单</w:t>
      </w:r>
      <w:r>
        <w:rPr>
          <w:rFonts w:cs="FangSong" w:hAnsi="FangSong" w:eastAsia="FangSong" w:ascii="FangSong"/>
          <w:spacing w:val="-5"/>
          <w:w w:val="100"/>
          <w:position w:val="-2"/>
          <w:sz w:val="21"/>
          <w:szCs w:val="21"/>
        </w:rPr>
        <w:t>位</w:t>
      </w:r>
      <w:r>
        <w:rPr>
          <w:rFonts w:cs="FangSong" w:hAnsi="FangSong" w:eastAsia="FangSong" w:ascii="FangSong"/>
          <w:spacing w:val="0"/>
          <w:w w:val="100"/>
          <w:position w:val="-2"/>
          <w:sz w:val="21"/>
          <w:szCs w:val="21"/>
        </w:rPr>
        <w:t>：人民</w:t>
      </w:r>
      <w:r>
        <w:rPr>
          <w:rFonts w:cs="FangSong" w:hAnsi="FangSong" w:eastAsia="FangSong" w:ascii="FangSong"/>
          <w:spacing w:val="-5"/>
          <w:w w:val="100"/>
          <w:position w:val="-2"/>
          <w:sz w:val="21"/>
          <w:szCs w:val="21"/>
        </w:rPr>
        <w:t>币</w:t>
      </w:r>
      <w:r>
        <w:rPr>
          <w:rFonts w:cs="FangSong" w:hAnsi="FangSong" w:eastAsia="FangSong" w:ascii="FangSong"/>
          <w:spacing w:val="0"/>
          <w:w w:val="100"/>
          <w:position w:val="-2"/>
          <w:sz w:val="21"/>
          <w:szCs w:val="21"/>
        </w:rPr>
        <w:t>元</w:t>
      </w:r>
      <w:r>
        <w:rPr>
          <w:rFonts w:cs="FangSong" w:hAnsi="FangSong" w:eastAsia="FangSong" w:ascii="FangSong"/>
          <w:spacing w:val="0"/>
          <w:w w:val="100"/>
          <w:position w:val="0"/>
          <w:sz w:val="21"/>
          <w:szCs w:val="21"/>
        </w:rPr>
      </w:r>
    </w:p>
    <w:p>
      <w:pPr>
        <w:rPr>
          <w:sz w:val="2"/>
          <w:szCs w:val="2"/>
        </w:rPr>
        <w:jc w:val="left"/>
        <w:spacing w:before="7" w:lineRule="exact" w:line="20"/>
      </w:pPr>
      <w:r>
        <w:rPr>
          <w:sz w:val="2"/>
          <w:szCs w:val="2"/>
        </w:rPr>
      </w:r>
    </w:p>
    <w:tbl>
      <w:tblPr>
        <w:tblW w:w="0" w:type="auto"/>
        <w:tblLook w:val="01E0"/>
        <w:jc w:val="left"/>
        <w:tblInd w:w="230" w:type="dxa"/>
        <w:tblLayout w:type="fixed"/>
        <w:tblCellMar>
          <w:top w:w="0" w:type="dxa"/>
          <w:left w:w="0" w:type="dxa"/>
          <w:bottom w:w="0" w:type="dxa"/>
          <w:right w:w="0" w:type="dxa"/>
        </w:tblCellMar>
      </w:tblPr>
      <w:tblGrid/>
      <w:tr>
        <w:trPr>
          <w:trHeight w:val="355" w:hRule="exact"/>
        </w:trPr>
        <w:tc>
          <w:tcPr>
            <w:tcW w:w="3736" w:type="dxa"/>
            <w:vMerge w:val="restart"/>
            <w:tcBorders>
              <w:top w:val="single" w:sz="4" w:space="0" w:color="000000"/>
              <w:left w:val="single" w:sz="4" w:space="0" w:color="000000"/>
              <w:right w:val="single" w:sz="4" w:space="0" w:color="000000"/>
            </w:tcBorders>
          </w:tcPr>
          <w:p>
            <w:pPr>
              <w:rPr>
                <w:sz w:val="28"/>
                <w:szCs w:val="28"/>
              </w:rPr>
              <w:jc w:val="left"/>
              <w:spacing w:before="9" w:lineRule="exact" w:line="280"/>
            </w:pPr>
            <w:r>
              <w:rPr>
                <w:sz w:val="28"/>
                <w:szCs w:val="28"/>
              </w:rPr>
            </w:r>
          </w:p>
          <w:p>
            <w:pPr>
              <w:rPr>
                <w:rFonts w:cs="SimSun" w:hAnsi="SimSun" w:eastAsia="SimSun" w:ascii="SimSun"/>
                <w:sz w:val="13"/>
                <w:szCs w:val="13"/>
              </w:rPr>
              <w:jc w:val="left"/>
              <w:ind w:left="1020"/>
            </w:pPr>
            <w:r>
              <w:rPr>
                <w:rFonts w:cs="SimSun" w:hAnsi="SimSun" w:eastAsia="SimSun" w:ascii="SimSun"/>
                <w:spacing w:val="0"/>
                <w:w w:val="100"/>
                <w:sz w:val="13"/>
                <w:szCs w:val="13"/>
              </w:rPr>
              <w:t>项</w:t>
            </w:r>
            <w:r>
              <w:rPr>
                <w:rFonts w:cs="SimSun" w:hAnsi="SimSun" w:eastAsia="SimSun" w:ascii="SimSun"/>
                <w:spacing w:val="0"/>
                <w:w w:val="100"/>
                <w:sz w:val="13"/>
                <w:szCs w:val="13"/>
              </w:rPr>
              <w:t>                     </w:t>
            </w:r>
            <w:r>
              <w:rPr>
                <w:rFonts w:cs="SimSun" w:hAnsi="SimSun" w:eastAsia="SimSun" w:ascii="SimSun"/>
                <w:spacing w:val="0"/>
                <w:w w:val="100"/>
                <w:sz w:val="13"/>
                <w:szCs w:val="13"/>
              </w:rPr>
              <w:t> </w:t>
            </w:r>
            <w:r>
              <w:rPr>
                <w:rFonts w:cs="SimSun" w:hAnsi="SimSun" w:eastAsia="SimSun" w:ascii="SimSun"/>
                <w:spacing w:val="0"/>
                <w:w w:val="100"/>
                <w:sz w:val="13"/>
                <w:szCs w:val="13"/>
              </w:rPr>
              <w:t>目</w:t>
            </w:r>
          </w:p>
        </w:tc>
        <w:tc>
          <w:tcPr>
            <w:tcW w:w="366" w:type="dxa"/>
            <w:vMerge w:val="restart"/>
            <w:tcBorders>
              <w:top w:val="single" w:sz="4" w:space="0" w:color="000000"/>
              <w:left w:val="single" w:sz="4" w:space="0" w:color="000000"/>
              <w:right w:val="single" w:sz="4" w:space="0" w:color="000000"/>
            </w:tcBorders>
          </w:tcPr>
          <w:p>
            <w:pPr>
              <w:rPr>
                <w:sz w:val="24"/>
                <w:szCs w:val="24"/>
              </w:rPr>
              <w:jc w:val="left"/>
              <w:spacing w:before="1" w:lineRule="exact" w:line="240"/>
            </w:pPr>
            <w:r>
              <w:rPr>
                <w:sz w:val="24"/>
                <w:szCs w:val="24"/>
              </w:rPr>
            </w:r>
          </w:p>
          <w:p>
            <w:pPr>
              <w:rPr>
                <w:rFonts w:cs="SimSun" w:hAnsi="SimSun" w:eastAsia="SimSun" w:ascii="SimSun"/>
                <w:sz w:val="13"/>
                <w:szCs w:val="13"/>
              </w:rPr>
              <w:jc w:val="left"/>
              <w:spacing w:lineRule="exact" w:line="160"/>
              <w:ind w:left="111" w:right="83"/>
            </w:pPr>
            <w:r>
              <w:rPr>
                <w:rFonts w:cs="SimSun" w:hAnsi="SimSun" w:eastAsia="SimSun" w:ascii="SimSun"/>
                <w:spacing w:val="0"/>
                <w:w w:val="100"/>
                <w:sz w:val="13"/>
                <w:szCs w:val="13"/>
              </w:rPr>
              <w:t>行</w:t>
            </w:r>
            <w:r>
              <w:rPr>
                <w:rFonts w:cs="SimSun" w:hAnsi="SimSun" w:eastAsia="SimSun" w:ascii="SimSun"/>
                <w:spacing w:val="0"/>
                <w:w w:val="100"/>
                <w:sz w:val="13"/>
                <w:szCs w:val="13"/>
              </w:rPr>
              <w:t> </w:t>
            </w:r>
            <w:r>
              <w:rPr>
                <w:rFonts w:cs="SimSun" w:hAnsi="SimSun" w:eastAsia="SimSun" w:ascii="SimSun"/>
                <w:spacing w:val="0"/>
                <w:w w:val="100"/>
                <w:sz w:val="13"/>
                <w:szCs w:val="13"/>
              </w:rPr>
              <w:t>次</w:t>
            </w:r>
          </w:p>
        </w:tc>
        <w:tc>
          <w:tcPr>
            <w:tcW w:w="10804" w:type="dxa"/>
            <w:gridSpan w:val="12"/>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center"/>
              <w:spacing w:before="43"/>
              <w:ind w:left="4424" w:right="4424"/>
            </w:pPr>
            <w:r>
              <w:rPr>
                <w:rFonts w:cs="SimSun" w:hAnsi="SimSun" w:eastAsia="SimSun" w:ascii="SimSun"/>
                <w:spacing w:val="0"/>
                <w:w w:val="100"/>
                <w:sz w:val="13"/>
                <w:szCs w:val="13"/>
              </w:rPr>
              <w:t>上</w:t>
            </w:r>
            <w:r>
              <w:rPr>
                <w:rFonts w:cs="SimSun" w:hAnsi="SimSun" w:eastAsia="SimSun" w:ascii="SimSun"/>
                <w:spacing w:val="0"/>
                <w:w w:val="100"/>
                <w:sz w:val="13"/>
                <w:szCs w:val="13"/>
              </w:rPr>
              <w:t>      </w:t>
            </w:r>
            <w:r>
              <w:rPr>
                <w:rFonts w:cs="SimSun" w:hAnsi="SimSun" w:eastAsia="SimSun" w:ascii="SimSun"/>
                <w:spacing w:val="0"/>
                <w:w w:val="100"/>
                <w:sz w:val="13"/>
                <w:szCs w:val="13"/>
              </w:rPr>
              <w:t> </w:t>
            </w:r>
            <w:r>
              <w:rPr>
                <w:rFonts w:cs="SimSun" w:hAnsi="SimSun" w:eastAsia="SimSun" w:ascii="SimSun"/>
                <w:spacing w:val="0"/>
                <w:w w:val="100"/>
                <w:sz w:val="13"/>
                <w:szCs w:val="13"/>
              </w:rPr>
              <w:t>年</w:t>
            </w:r>
            <w:r>
              <w:rPr>
                <w:rFonts w:cs="SimSun" w:hAnsi="SimSun" w:eastAsia="SimSun" w:ascii="SimSun"/>
                <w:spacing w:val="0"/>
                <w:w w:val="100"/>
                <w:sz w:val="13"/>
                <w:szCs w:val="13"/>
              </w:rPr>
              <w:t>      </w:t>
            </w:r>
            <w:r>
              <w:rPr>
                <w:rFonts w:cs="SimSun" w:hAnsi="SimSun" w:eastAsia="SimSun" w:ascii="SimSun"/>
                <w:spacing w:val="0"/>
                <w:w w:val="100"/>
                <w:sz w:val="13"/>
                <w:szCs w:val="13"/>
              </w:rPr>
              <w:t> </w:t>
            </w:r>
            <w:r>
              <w:rPr>
                <w:rFonts w:cs="SimSun" w:hAnsi="SimSun" w:eastAsia="SimSun" w:ascii="SimSun"/>
                <w:spacing w:val="0"/>
                <w:w w:val="100"/>
                <w:sz w:val="13"/>
                <w:szCs w:val="13"/>
              </w:rPr>
              <w:t>金</w:t>
            </w:r>
            <w:r>
              <w:rPr>
                <w:rFonts w:cs="SimSun" w:hAnsi="SimSun" w:eastAsia="SimSun" w:ascii="SimSun"/>
                <w:spacing w:val="0"/>
                <w:w w:val="100"/>
                <w:sz w:val="13"/>
                <w:szCs w:val="13"/>
              </w:rPr>
              <w:t>      </w:t>
            </w:r>
            <w:r>
              <w:rPr>
                <w:rFonts w:cs="SimSun" w:hAnsi="SimSun" w:eastAsia="SimSun" w:ascii="SimSun"/>
                <w:spacing w:val="0"/>
                <w:w w:val="100"/>
                <w:sz w:val="13"/>
                <w:szCs w:val="13"/>
              </w:rPr>
              <w:t> </w:t>
            </w:r>
            <w:r>
              <w:rPr>
                <w:rFonts w:cs="SimSun" w:hAnsi="SimSun" w:eastAsia="SimSun" w:ascii="SimSun"/>
                <w:spacing w:val="0"/>
                <w:w w:val="100"/>
                <w:sz w:val="13"/>
                <w:szCs w:val="13"/>
              </w:rPr>
              <w:t>额</w:t>
            </w:r>
          </w:p>
        </w:tc>
      </w:tr>
      <w:tr>
        <w:trPr>
          <w:trHeight w:val="482" w:hRule="exact"/>
        </w:trPr>
        <w:tc>
          <w:tcPr>
            <w:tcW w:w="3736" w:type="dxa"/>
            <w:vMerge w:val=""/>
            <w:tcBorders>
              <w:left w:val="single" w:sz="4" w:space="0" w:color="000000"/>
              <w:bottom w:val="single" w:sz="4" w:space="0" w:color="000000"/>
              <w:right w:val="single" w:sz="4" w:space="0" w:color="000000"/>
            </w:tcBorders>
          </w:tcPr>
          <w:p/>
        </w:tc>
        <w:tc>
          <w:tcPr>
            <w:tcW w:w="366" w:type="dxa"/>
            <w:vMerge w:val=""/>
            <w:tcBorders>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24"/>
              <w:ind w:left="321"/>
            </w:pPr>
            <w:r>
              <w:rPr>
                <w:rFonts w:cs="SimSun" w:hAnsi="SimSun" w:eastAsia="SimSun" w:ascii="SimSun"/>
                <w:spacing w:val="0"/>
                <w:w w:val="100"/>
                <w:sz w:val="13"/>
                <w:szCs w:val="13"/>
              </w:rPr>
              <w:t>实收资本</w:t>
            </w:r>
          </w:p>
          <w:p>
            <w:pPr>
              <w:rPr>
                <w:rFonts w:cs="SimSun" w:hAnsi="SimSun" w:eastAsia="SimSun" w:ascii="SimSun"/>
                <w:sz w:val="13"/>
                <w:szCs w:val="13"/>
              </w:rPr>
              <w:jc w:val="left"/>
              <w:spacing w:lineRule="exact" w:line="160"/>
              <w:ind w:left="259"/>
            </w:pPr>
            <w:r>
              <w:rPr>
                <w:rFonts w:cs="SimSun" w:hAnsi="SimSun" w:eastAsia="SimSun" w:ascii="SimSun"/>
                <w:spacing w:val="0"/>
                <w:w w:val="100"/>
                <w:position w:val="-2"/>
                <w:sz w:val="13"/>
                <w:szCs w:val="13"/>
              </w:rPr>
              <w:t>（或股本）</w:t>
            </w:r>
            <w:r>
              <w:rPr>
                <w:rFonts w:cs="SimSun" w:hAnsi="SimSun" w:eastAsia="SimSun" w:ascii="SimSun"/>
                <w:spacing w:val="0"/>
                <w:w w:val="100"/>
                <w:position w:val="0"/>
                <w:sz w:val="13"/>
                <w:szCs w:val="13"/>
              </w:rPr>
            </w:r>
          </w:p>
        </w:tc>
        <w:tc>
          <w:tcPr>
            <w:tcW w:w="709"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63" w:lineRule="exact" w:line="160"/>
              <w:ind w:left="155" w:right="126"/>
            </w:pPr>
            <w:r>
              <w:rPr>
                <w:rFonts w:cs="SimSun" w:hAnsi="SimSun" w:eastAsia="SimSun" w:ascii="SimSun"/>
                <w:spacing w:val="0"/>
                <w:w w:val="100"/>
                <w:sz w:val="13"/>
                <w:szCs w:val="13"/>
              </w:rPr>
              <w:t>其他权</w:t>
            </w:r>
            <w:r>
              <w:rPr>
                <w:rFonts w:cs="SimSun" w:hAnsi="SimSun" w:eastAsia="SimSun" w:ascii="SimSun"/>
                <w:spacing w:val="0"/>
                <w:w w:val="100"/>
                <w:sz w:val="13"/>
                <w:szCs w:val="13"/>
              </w:rPr>
              <w:t> </w:t>
            </w:r>
            <w:r>
              <w:rPr>
                <w:rFonts w:cs="SimSun" w:hAnsi="SimSun" w:eastAsia="SimSun" w:ascii="SimSun"/>
                <w:spacing w:val="0"/>
                <w:w w:val="100"/>
                <w:sz w:val="13"/>
                <w:szCs w:val="13"/>
              </w:rPr>
              <w:t>益工具</w:t>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SimSun" w:hAnsi="SimSun" w:eastAsia="SimSun" w:ascii="SimSun"/>
                <w:sz w:val="13"/>
                <w:szCs w:val="13"/>
              </w:rPr>
              <w:jc w:val="left"/>
              <w:ind w:left="161"/>
            </w:pPr>
            <w:r>
              <w:rPr>
                <w:rFonts w:cs="SimSun" w:hAnsi="SimSun" w:eastAsia="SimSun" w:ascii="SimSun"/>
                <w:spacing w:val="0"/>
                <w:w w:val="100"/>
                <w:sz w:val="13"/>
                <w:szCs w:val="13"/>
              </w:rPr>
              <w:t>资本公积</w:t>
            </w:r>
          </w:p>
        </w:tc>
        <w:tc>
          <w:tcPr>
            <w:tcW w:w="567"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63" w:lineRule="exact" w:line="160"/>
              <w:ind w:left="147" w:right="103" w:hanging="14"/>
            </w:pPr>
            <w:r>
              <w:rPr>
                <w:rFonts w:cs="SimSun" w:hAnsi="SimSun" w:eastAsia="SimSun" w:ascii="SimSun"/>
                <w:sz w:val="13"/>
                <w:szCs w:val="13"/>
              </w:rPr>
              <w:t>减</w:t>
            </w:r>
            <w:r>
              <w:rPr>
                <w:rFonts w:cs="Arial" w:hAnsi="Arial" w:eastAsia="Arial" w:ascii="Arial"/>
                <w:spacing w:val="4"/>
                <w:w w:val="82"/>
                <w:sz w:val="13"/>
                <w:szCs w:val="13"/>
              </w:rPr>
              <w:t>:</w:t>
            </w:r>
            <w:r>
              <w:rPr>
                <w:rFonts w:cs="SimSun" w:hAnsi="SimSun" w:eastAsia="SimSun" w:ascii="SimSun"/>
                <w:spacing w:val="0"/>
                <w:w w:val="100"/>
                <w:sz w:val="13"/>
                <w:szCs w:val="13"/>
              </w:rPr>
              <w:t>库</w:t>
            </w:r>
            <w:r>
              <w:rPr>
                <w:rFonts w:cs="SimSun" w:hAnsi="SimSun" w:eastAsia="SimSun" w:ascii="SimSun"/>
                <w:spacing w:val="0"/>
                <w:w w:val="100"/>
                <w:sz w:val="13"/>
                <w:szCs w:val="13"/>
              </w:rPr>
              <w:t> </w:t>
            </w:r>
            <w:r>
              <w:rPr>
                <w:rFonts w:cs="SimSun" w:hAnsi="SimSun" w:eastAsia="SimSun" w:ascii="SimSun"/>
                <w:spacing w:val="0"/>
                <w:w w:val="100"/>
                <w:sz w:val="13"/>
                <w:szCs w:val="13"/>
              </w:rPr>
              <w:t>存股</w:t>
            </w:r>
          </w:p>
        </w:tc>
        <w:tc>
          <w:tcPr>
            <w:tcW w:w="935"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63" w:lineRule="exact" w:line="160"/>
              <w:ind w:left="396" w:right="112" w:hanging="259"/>
            </w:pPr>
            <w:r>
              <w:rPr>
                <w:rFonts w:cs="SimSun" w:hAnsi="SimSun" w:eastAsia="SimSun" w:ascii="SimSun"/>
                <w:spacing w:val="0"/>
                <w:w w:val="100"/>
                <w:sz w:val="13"/>
                <w:szCs w:val="13"/>
              </w:rPr>
              <w:t>其他综合收</w:t>
            </w:r>
            <w:r>
              <w:rPr>
                <w:rFonts w:cs="SimSun" w:hAnsi="SimSun" w:eastAsia="SimSun" w:ascii="SimSun"/>
                <w:spacing w:val="0"/>
                <w:w w:val="100"/>
                <w:sz w:val="13"/>
                <w:szCs w:val="13"/>
              </w:rPr>
              <w:t> </w:t>
            </w:r>
            <w:r>
              <w:rPr>
                <w:rFonts w:cs="SimSun" w:hAnsi="SimSun" w:eastAsia="SimSun" w:ascii="SimSun"/>
                <w:spacing w:val="0"/>
                <w:w w:val="100"/>
                <w:sz w:val="13"/>
                <w:szCs w:val="13"/>
              </w:rPr>
              <w:t>益</w:t>
            </w:r>
          </w:p>
        </w:tc>
        <w:tc>
          <w:tcPr>
            <w:tcW w:w="567"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63" w:lineRule="exact" w:line="160"/>
              <w:ind w:left="147" w:right="122"/>
            </w:pPr>
            <w:r>
              <w:rPr>
                <w:rFonts w:cs="SimSun" w:hAnsi="SimSun" w:eastAsia="SimSun" w:ascii="SimSun"/>
                <w:spacing w:val="0"/>
                <w:w w:val="100"/>
                <w:sz w:val="13"/>
                <w:szCs w:val="13"/>
              </w:rPr>
              <w:t>专项</w:t>
            </w:r>
            <w:r>
              <w:rPr>
                <w:rFonts w:cs="SimSun" w:hAnsi="SimSun" w:eastAsia="SimSun" w:ascii="SimSun"/>
                <w:spacing w:val="0"/>
                <w:w w:val="100"/>
                <w:sz w:val="13"/>
                <w:szCs w:val="13"/>
              </w:rPr>
              <w:t> </w:t>
            </w:r>
            <w:r>
              <w:rPr>
                <w:rFonts w:cs="SimSun" w:hAnsi="SimSun" w:eastAsia="SimSun" w:ascii="SimSun"/>
                <w:spacing w:val="0"/>
                <w:w w:val="100"/>
                <w:sz w:val="13"/>
                <w:szCs w:val="13"/>
              </w:rPr>
              <w:t>储备</w:t>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SimSun" w:hAnsi="SimSun" w:eastAsia="SimSun" w:ascii="SimSun"/>
                <w:sz w:val="13"/>
                <w:szCs w:val="13"/>
              </w:rPr>
              <w:jc w:val="left"/>
              <w:ind w:left="324"/>
            </w:pPr>
            <w:r>
              <w:rPr>
                <w:rFonts w:cs="SimSun" w:hAnsi="SimSun" w:eastAsia="SimSun" w:ascii="SimSun"/>
                <w:spacing w:val="0"/>
                <w:w w:val="100"/>
                <w:sz w:val="13"/>
                <w:szCs w:val="13"/>
              </w:rPr>
              <w:t>盈余公积</w:t>
            </w:r>
          </w:p>
        </w:tc>
        <w:tc>
          <w:tcPr>
            <w:tcW w:w="1003"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63" w:lineRule="exact" w:line="160"/>
              <w:ind w:left="432" w:right="81" w:hanging="326"/>
            </w:pPr>
            <w:r>
              <w:rPr>
                <w:rFonts w:cs="SimSun" w:hAnsi="SimSun" w:eastAsia="SimSun" w:ascii="SimSun"/>
                <w:spacing w:val="0"/>
                <w:w w:val="100"/>
                <w:sz w:val="13"/>
                <w:szCs w:val="13"/>
              </w:rPr>
              <w:t>△一般风险准</w:t>
            </w:r>
            <w:r>
              <w:rPr>
                <w:rFonts w:cs="SimSun" w:hAnsi="SimSun" w:eastAsia="SimSun" w:ascii="SimSun"/>
                <w:spacing w:val="0"/>
                <w:w w:val="100"/>
                <w:sz w:val="13"/>
                <w:szCs w:val="13"/>
              </w:rPr>
              <w:t> </w:t>
            </w:r>
            <w:r>
              <w:rPr>
                <w:rFonts w:cs="SimSun" w:hAnsi="SimSun" w:eastAsia="SimSun" w:ascii="SimSun"/>
                <w:spacing w:val="0"/>
                <w:w w:val="100"/>
                <w:sz w:val="13"/>
                <w:szCs w:val="13"/>
              </w:rPr>
              <w:t>备</w:t>
            </w:r>
          </w:p>
        </w:tc>
        <w:tc>
          <w:tcPr>
            <w:tcW w:w="1072"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63" w:lineRule="exact" w:line="160"/>
              <w:ind w:left="465" w:right="112" w:hanging="326"/>
            </w:pPr>
            <w:r>
              <w:rPr>
                <w:rFonts w:cs="SimSun" w:hAnsi="SimSun" w:eastAsia="SimSun" w:ascii="SimSun"/>
                <w:spacing w:val="4"/>
                <w:w w:val="100"/>
                <w:sz w:val="13"/>
                <w:szCs w:val="13"/>
              </w:rPr>
              <w:t>△</w:t>
            </w:r>
            <w:r>
              <w:rPr>
                <w:rFonts w:cs="SimSun" w:hAnsi="SimSun" w:eastAsia="SimSun" w:ascii="SimSun"/>
                <w:spacing w:val="0"/>
                <w:w w:val="100"/>
                <w:sz w:val="13"/>
                <w:szCs w:val="13"/>
              </w:rPr>
              <w:t>信托赔偿准</w:t>
            </w:r>
            <w:r>
              <w:rPr>
                <w:rFonts w:cs="SimSun" w:hAnsi="SimSun" w:eastAsia="SimSun" w:ascii="SimSun"/>
                <w:spacing w:val="0"/>
                <w:w w:val="100"/>
                <w:sz w:val="13"/>
                <w:szCs w:val="13"/>
              </w:rPr>
              <w:t> </w:t>
            </w:r>
            <w:r>
              <w:rPr>
                <w:rFonts w:cs="SimSun" w:hAnsi="SimSun" w:eastAsia="SimSun" w:ascii="SimSun"/>
                <w:spacing w:val="0"/>
                <w:w w:val="100"/>
                <w:sz w:val="13"/>
                <w:szCs w:val="13"/>
              </w:rPr>
              <w:t>备</w:t>
            </w: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SimSun" w:hAnsi="SimSun" w:eastAsia="SimSun" w:ascii="SimSun"/>
                <w:sz w:val="13"/>
                <w:szCs w:val="13"/>
              </w:rPr>
              <w:jc w:val="left"/>
              <w:ind w:left="277"/>
            </w:pPr>
            <w:r>
              <w:rPr>
                <w:rFonts w:cs="SimSun" w:hAnsi="SimSun" w:eastAsia="SimSun" w:ascii="SimSun"/>
                <w:spacing w:val="0"/>
                <w:w w:val="100"/>
                <w:sz w:val="13"/>
                <w:szCs w:val="13"/>
              </w:rPr>
              <w:t>未分配利润</w:t>
            </w:r>
          </w:p>
        </w:tc>
        <w:tc>
          <w:tcPr>
            <w:tcW w:w="364"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63" w:lineRule="exact" w:line="160"/>
              <w:ind w:left="113" w:right="83"/>
            </w:pPr>
            <w:r>
              <w:rPr>
                <w:rFonts w:cs="SimSun" w:hAnsi="SimSun" w:eastAsia="SimSun" w:ascii="SimSun"/>
                <w:spacing w:val="0"/>
                <w:w w:val="100"/>
                <w:sz w:val="13"/>
                <w:szCs w:val="13"/>
              </w:rPr>
              <w:t>其</w:t>
            </w:r>
            <w:r>
              <w:rPr>
                <w:rFonts w:cs="SimSun" w:hAnsi="SimSun" w:eastAsia="SimSun" w:ascii="SimSun"/>
                <w:spacing w:val="0"/>
                <w:w w:val="100"/>
                <w:sz w:val="13"/>
                <w:szCs w:val="13"/>
              </w:rPr>
              <w:t> </w:t>
            </w:r>
            <w:r>
              <w:rPr>
                <w:rFonts w:cs="SimSun" w:hAnsi="SimSun" w:eastAsia="SimSun" w:ascii="SimSun"/>
                <w:spacing w:val="0"/>
                <w:w w:val="100"/>
                <w:sz w:val="13"/>
                <w:szCs w:val="13"/>
              </w:rPr>
              <w:t>他</w:t>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SimSun" w:hAnsi="SimSun" w:eastAsia="SimSun" w:ascii="SimSun"/>
                <w:sz w:val="13"/>
                <w:szCs w:val="13"/>
              </w:rPr>
              <w:jc w:val="left"/>
              <w:ind w:left="128"/>
            </w:pPr>
            <w:r>
              <w:rPr>
                <w:rFonts w:cs="SimSun" w:hAnsi="SimSun" w:eastAsia="SimSun" w:ascii="SimSun"/>
                <w:spacing w:val="0"/>
                <w:w w:val="100"/>
                <w:sz w:val="13"/>
                <w:szCs w:val="13"/>
              </w:rPr>
              <w:t>所有者权益合计</w:t>
            </w:r>
          </w:p>
        </w:tc>
      </w:tr>
      <w:tr>
        <w:trPr>
          <w:trHeight w:val="432"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center"/>
              <w:spacing w:before="85"/>
              <w:ind w:left="1441" w:right="1443"/>
            </w:pPr>
            <w:r>
              <w:rPr>
                <w:rFonts w:cs="SimSun" w:hAnsi="SimSun" w:eastAsia="SimSun" w:ascii="SimSun"/>
                <w:spacing w:val="0"/>
                <w:w w:val="100"/>
                <w:sz w:val="13"/>
                <w:szCs w:val="13"/>
              </w:rPr>
              <w:t>栏</w:t>
            </w:r>
            <w:r>
              <w:rPr>
                <w:rFonts w:cs="SimSun" w:hAnsi="SimSun" w:eastAsia="SimSun" w:ascii="SimSun"/>
                <w:spacing w:val="0"/>
                <w:w w:val="100"/>
                <w:sz w:val="13"/>
                <w:szCs w:val="13"/>
              </w:rPr>
              <w:t>       </w:t>
            </w:r>
            <w:r>
              <w:rPr>
                <w:rFonts w:cs="SimSun" w:hAnsi="SimSun" w:eastAsia="SimSun" w:ascii="SimSun"/>
                <w:spacing w:val="3"/>
                <w:w w:val="100"/>
                <w:sz w:val="13"/>
                <w:szCs w:val="13"/>
              </w:rPr>
              <w:t> </w:t>
            </w:r>
            <w:r>
              <w:rPr>
                <w:rFonts w:cs="SimSun" w:hAnsi="SimSun" w:eastAsia="SimSun" w:ascii="SimSun"/>
                <w:spacing w:val="0"/>
                <w:w w:val="100"/>
                <w:sz w:val="13"/>
                <w:szCs w:val="13"/>
              </w:rPr>
              <w:t>次</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96" w:right="95"/>
            </w:pPr>
            <w:r>
              <w:rPr>
                <w:rFonts w:cs="Arial" w:hAnsi="Arial" w:eastAsia="Arial" w:ascii="Arial"/>
                <w:spacing w:val="0"/>
                <w:w w:val="81"/>
                <w:sz w:val="13"/>
                <w:szCs w:val="13"/>
              </w:rPr>
              <w:t>—</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522" w:right="524"/>
            </w:pPr>
            <w:r>
              <w:rPr>
                <w:rFonts w:cs="Arial" w:hAnsi="Arial" w:eastAsia="Arial" w:ascii="Arial"/>
                <w:spacing w:val="0"/>
                <w:w w:val="82"/>
                <w:sz w:val="13"/>
                <w:szCs w:val="13"/>
              </w:rPr>
              <w:t>1</w:t>
            </w:r>
            <w:r>
              <w:rPr>
                <w:rFonts w:cs="Arial" w:hAnsi="Arial" w:eastAsia="Arial" w:ascii="Arial"/>
                <w:spacing w:val="0"/>
                <w:w w:val="100"/>
                <w:sz w:val="13"/>
                <w:szCs w:val="13"/>
              </w:rPr>
            </w:r>
          </w:p>
        </w:tc>
        <w:tc>
          <w:tcPr>
            <w:tcW w:w="70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289" w:right="292"/>
            </w:pPr>
            <w:r>
              <w:rPr>
                <w:rFonts w:cs="Arial" w:hAnsi="Arial" w:eastAsia="Arial" w:ascii="Arial"/>
                <w:spacing w:val="0"/>
                <w:w w:val="82"/>
                <w:sz w:val="13"/>
                <w:szCs w:val="13"/>
              </w:rPr>
              <w:t>2</w:t>
            </w:r>
            <w:r>
              <w:rPr>
                <w:rFonts w:cs="Arial" w:hAnsi="Arial" w:eastAsia="Arial" w:ascii="Arial"/>
                <w:spacing w:val="0"/>
                <w:w w:val="100"/>
                <w:sz w:val="13"/>
                <w:szCs w:val="13"/>
              </w:rPr>
            </w:r>
          </w:p>
        </w:tc>
        <w:tc>
          <w:tcPr>
            <w:tcW w:w="850"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362" w:right="360"/>
            </w:pPr>
            <w:r>
              <w:rPr>
                <w:rFonts w:cs="Arial" w:hAnsi="Arial" w:eastAsia="Arial" w:ascii="Arial"/>
                <w:spacing w:val="0"/>
                <w:w w:val="82"/>
                <w:sz w:val="13"/>
                <w:szCs w:val="13"/>
              </w:rPr>
              <w:t>3</w:t>
            </w:r>
            <w:r>
              <w:rPr>
                <w:rFonts w:cs="Arial" w:hAnsi="Arial" w:eastAsia="Arial" w:ascii="Arial"/>
                <w:spacing w:val="0"/>
                <w:w w:val="100"/>
                <w:sz w:val="13"/>
                <w:szCs w:val="13"/>
              </w:rPr>
            </w:r>
          </w:p>
        </w:tc>
        <w:tc>
          <w:tcPr>
            <w:tcW w:w="567"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218" w:right="221"/>
            </w:pPr>
            <w:r>
              <w:rPr>
                <w:rFonts w:cs="Arial" w:hAnsi="Arial" w:eastAsia="Arial" w:ascii="Arial"/>
                <w:spacing w:val="0"/>
                <w:w w:val="82"/>
                <w:sz w:val="13"/>
                <w:szCs w:val="13"/>
              </w:rPr>
              <w:t>4</w:t>
            </w:r>
            <w:r>
              <w:rPr>
                <w:rFonts w:cs="Arial" w:hAnsi="Arial" w:eastAsia="Arial" w:ascii="Arial"/>
                <w:spacing w:val="0"/>
                <w:w w:val="100"/>
                <w:sz w:val="13"/>
                <w:szCs w:val="13"/>
              </w:rPr>
            </w:r>
          </w:p>
        </w:tc>
        <w:tc>
          <w:tcPr>
            <w:tcW w:w="93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404" w:right="402"/>
            </w:pPr>
            <w:r>
              <w:rPr>
                <w:rFonts w:cs="Arial" w:hAnsi="Arial" w:eastAsia="Arial" w:ascii="Arial"/>
                <w:spacing w:val="0"/>
                <w:w w:val="82"/>
                <w:sz w:val="13"/>
                <w:szCs w:val="13"/>
              </w:rPr>
              <w:t>5</w:t>
            </w:r>
            <w:r>
              <w:rPr>
                <w:rFonts w:cs="Arial" w:hAnsi="Arial" w:eastAsia="Arial" w:ascii="Arial"/>
                <w:spacing w:val="0"/>
                <w:w w:val="100"/>
                <w:sz w:val="13"/>
                <w:szCs w:val="13"/>
              </w:rPr>
            </w:r>
          </w:p>
        </w:tc>
        <w:tc>
          <w:tcPr>
            <w:tcW w:w="567"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218" w:right="221"/>
            </w:pPr>
            <w:r>
              <w:rPr>
                <w:rFonts w:cs="Arial" w:hAnsi="Arial" w:eastAsia="Arial" w:ascii="Arial"/>
                <w:spacing w:val="0"/>
                <w:w w:val="82"/>
                <w:sz w:val="13"/>
                <w:szCs w:val="13"/>
              </w:rPr>
              <w:t>6</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525" w:right="521"/>
            </w:pPr>
            <w:r>
              <w:rPr>
                <w:rFonts w:cs="Arial" w:hAnsi="Arial" w:eastAsia="Arial" w:ascii="Arial"/>
                <w:spacing w:val="0"/>
                <w:w w:val="82"/>
                <w:sz w:val="13"/>
                <w:szCs w:val="13"/>
              </w:rPr>
              <w:t>7</w:t>
            </w:r>
            <w:r>
              <w:rPr>
                <w:rFonts w:cs="Arial" w:hAnsi="Arial" w:eastAsia="Arial" w:ascii="Arial"/>
                <w:spacing w:val="0"/>
                <w:w w:val="100"/>
                <w:sz w:val="13"/>
                <w:szCs w:val="13"/>
              </w:rPr>
            </w:r>
          </w:p>
        </w:tc>
        <w:tc>
          <w:tcPr>
            <w:tcW w:w="1003"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435" w:right="439"/>
            </w:pPr>
            <w:r>
              <w:rPr>
                <w:rFonts w:cs="Arial" w:hAnsi="Arial" w:eastAsia="Arial" w:ascii="Arial"/>
                <w:spacing w:val="0"/>
                <w:w w:val="82"/>
                <w:sz w:val="13"/>
                <w:szCs w:val="13"/>
              </w:rPr>
              <w:t>8</w:t>
            </w:r>
            <w:r>
              <w:rPr>
                <w:rFonts w:cs="Arial" w:hAnsi="Arial" w:eastAsia="Arial" w:ascii="Arial"/>
                <w:spacing w:val="0"/>
                <w:w w:val="100"/>
                <w:sz w:val="13"/>
                <w:szCs w:val="13"/>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544" w:right="542"/>
            </w:pPr>
            <w:r>
              <w:rPr>
                <w:rFonts w:cs="Arial" w:hAnsi="Arial" w:eastAsia="Arial" w:ascii="Arial"/>
                <w:spacing w:val="0"/>
                <w:w w:val="82"/>
                <w:sz w:val="13"/>
                <w:szCs w:val="13"/>
              </w:rPr>
              <w:t>9</w:t>
            </w:r>
            <w:r>
              <w:rPr>
                <w:rFonts w:cs="Arial" w:hAnsi="Arial" w:eastAsia="Arial" w:ascii="Arial"/>
                <w:spacing w:val="0"/>
                <w:w w:val="100"/>
                <w:sz w:val="13"/>
                <w:szCs w:val="13"/>
              </w:rPr>
            </w:r>
          </w:p>
        </w:tc>
        <w:tc>
          <w:tcPr>
            <w:tcW w:w="36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left"/>
              <w:ind w:left="118"/>
            </w:pPr>
            <w:r>
              <w:rPr>
                <w:rFonts w:cs="Arial" w:hAnsi="Arial" w:eastAsia="Arial" w:ascii="Arial"/>
                <w:spacing w:val="-2"/>
                <w:w w:val="82"/>
                <w:sz w:val="13"/>
                <w:szCs w:val="13"/>
              </w:rPr>
              <w:t>1</w:t>
            </w:r>
            <w:r>
              <w:rPr>
                <w:rFonts w:cs="Arial" w:hAnsi="Arial" w:eastAsia="Arial" w:ascii="Arial"/>
                <w:spacing w:val="0"/>
                <w:w w:val="82"/>
                <w:sz w:val="13"/>
                <w:szCs w:val="13"/>
              </w:rPr>
              <w:t>0</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center"/>
              <w:ind w:left="491" w:right="496"/>
            </w:pPr>
            <w:r>
              <w:rPr>
                <w:rFonts w:cs="Arial" w:hAnsi="Arial" w:eastAsia="Arial" w:ascii="Arial"/>
                <w:spacing w:val="-2"/>
                <w:w w:val="82"/>
                <w:sz w:val="13"/>
                <w:szCs w:val="13"/>
              </w:rPr>
              <w:t>1</w:t>
            </w:r>
            <w:r>
              <w:rPr>
                <w:rFonts w:cs="Arial" w:hAnsi="Arial" w:eastAsia="Arial" w:ascii="Arial"/>
                <w:spacing w:val="0"/>
                <w:w w:val="82"/>
                <w:sz w:val="13"/>
                <w:szCs w:val="13"/>
              </w:rPr>
              <w:t>1</w:t>
            </w:r>
            <w:r>
              <w:rPr>
                <w:rFonts w:cs="Arial" w:hAnsi="Arial" w:eastAsia="Arial" w:ascii="Arial"/>
                <w:spacing w:val="0"/>
                <w:w w:val="100"/>
                <w:sz w:val="13"/>
                <w:szCs w:val="13"/>
              </w:rPr>
            </w:r>
          </w:p>
        </w:tc>
      </w:tr>
      <w:tr>
        <w:trPr>
          <w:trHeight w:val="424"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103"/>
            </w:pPr>
            <w:r>
              <w:rPr>
                <w:rFonts w:cs="SimSun" w:hAnsi="SimSun" w:eastAsia="SimSun" w:ascii="SimSun"/>
                <w:spacing w:val="0"/>
                <w:w w:val="100"/>
                <w:sz w:val="13"/>
                <w:szCs w:val="13"/>
              </w:rPr>
              <w:t>一、</w:t>
            </w:r>
            <w:r>
              <w:rPr>
                <w:rFonts w:cs="SimSun" w:hAnsi="SimSun" w:eastAsia="SimSun" w:ascii="SimSun"/>
                <w:spacing w:val="4"/>
                <w:w w:val="100"/>
                <w:sz w:val="13"/>
                <w:szCs w:val="13"/>
              </w:rPr>
              <w:t>上</w:t>
            </w:r>
            <w:r>
              <w:rPr>
                <w:rFonts w:cs="SimSun" w:hAnsi="SimSun" w:eastAsia="SimSun" w:ascii="SimSun"/>
                <w:spacing w:val="0"/>
                <w:w w:val="100"/>
                <w:sz w:val="13"/>
                <w:szCs w:val="13"/>
              </w:rPr>
              <w:t>年年末余额</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3"/>
                <w:szCs w:val="13"/>
              </w:rPr>
              <w:jc w:val="center"/>
              <w:ind w:left="120" w:right="118"/>
            </w:pPr>
            <w:r>
              <w:rPr>
                <w:rFonts w:cs="Arial" w:hAnsi="Arial" w:eastAsia="Arial" w:ascii="Arial"/>
                <w:spacing w:val="0"/>
                <w:w w:val="82"/>
                <w:sz w:val="13"/>
                <w:szCs w:val="13"/>
              </w:rPr>
              <w:t>1</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08"/>
            </w:pP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4"/>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3</w:t>
            </w:r>
            <w:r>
              <w:rPr>
                <w:rFonts w:cs="Arial" w:hAnsi="Arial" w:eastAsia="Arial" w:ascii="Arial"/>
                <w:spacing w:val="4"/>
                <w:w w:val="81"/>
                <w:sz w:val="15"/>
                <w:szCs w:val="15"/>
              </w:rPr>
              <w:t>9</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7</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209"/>
            </w:pP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3"/>
                <w:w w:val="81"/>
                <w:sz w:val="15"/>
                <w:szCs w:val="15"/>
              </w:rPr>
              <w:t>9</w:t>
            </w:r>
            <w:r>
              <w:rPr>
                <w:rFonts w:cs="Arial" w:hAnsi="Arial" w:eastAsia="Arial" w:ascii="Arial"/>
                <w:spacing w:val="-1"/>
                <w:w w:val="81"/>
                <w:sz w:val="15"/>
                <w:szCs w:val="15"/>
              </w:rPr>
              <w:t>0</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3"/>
                <w:w w:val="81"/>
                <w:sz w:val="15"/>
                <w:szCs w:val="15"/>
              </w:rPr>
              <w:t>6</w:t>
            </w:r>
            <w:r>
              <w:rPr>
                <w:rFonts w:cs="Arial" w:hAnsi="Arial" w:eastAsia="Arial" w:ascii="Arial"/>
                <w:spacing w:val="-1"/>
                <w:w w:val="81"/>
                <w:sz w:val="15"/>
                <w:szCs w:val="15"/>
              </w:rPr>
              <w:t>9</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5</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2</w:t>
            </w:r>
            <w:r>
              <w:rPr>
                <w:rFonts w:cs="Arial" w:hAnsi="Arial" w:eastAsia="Arial" w:ascii="Arial"/>
                <w:spacing w:val="3"/>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1</w:t>
            </w:r>
            <w:r>
              <w:rPr>
                <w:rFonts w:cs="Arial" w:hAnsi="Arial" w:eastAsia="Arial" w:ascii="Arial"/>
                <w:spacing w:val="-1"/>
                <w:w w:val="81"/>
                <w:sz w:val="15"/>
                <w:szCs w:val="15"/>
              </w:rPr>
              <w:t>9</w:t>
            </w:r>
            <w:r>
              <w:rPr>
                <w:rFonts w:cs="Arial" w:hAnsi="Arial" w:eastAsia="Arial" w:ascii="Arial"/>
                <w:spacing w:val="3"/>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1</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52"/>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0</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1"/>
                <w:w w:val="81"/>
                <w:sz w:val="15"/>
                <w:szCs w:val="15"/>
              </w:rPr>
              <w:t>8</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4"/>
                <w:w w:val="81"/>
                <w:sz w:val="15"/>
                <w:szCs w:val="15"/>
              </w:rPr>
              <w:t>4</w:t>
            </w:r>
            <w:r>
              <w:rPr>
                <w:rFonts w:cs="Arial" w:hAnsi="Arial" w:eastAsia="Arial" w:ascii="Arial"/>
                <w:spacing w:val="-1"/>
                <w:w w:val="81"/>
                <w:sz w:val="15"/>
                <w:szCs w:val="15"/>
              </w:rPr>
              <w:t>7</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0"/>
                <w:w w:val="81"/>
                <w:sz w:val="15"/>
                <w:szCs w:val="15"/>
              </w:rPr>
              <w:t>6</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09"/>
            </w:pPr>
            <w:r>
              <w:rPr>
                <w:rFonts w:cs="Arial" w:hAnsi="Arial" w:eastAsia="Arial" w:ascii="Arial"/>
                <w:spacing w:val="-1"/>
                <w:w w:val="81"/>
                <w:sz w:val="15"/>
                <w:szCs w:val="15"/>
              </w:rPr>
              <w:t>3</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9</w:t>
            </w:r>
            <w:r>
              <w:rPr>
                <w:rFonts w:cs="Arial" w:hAnsi="Arial" w:eastAsia="Arial" w:ascii="Arial"/>
                <w:spacing w:val="4"/>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4"/>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4"/>
                <w:w w:val="81"/>
                <w:sz w:val="15"/>
                <w:szCs w:val="15"/>
              </w:rPr>
              <w:t>.</w:t>
            </w:r>
            <w:r>
              <w:rPr>
                <w:rFonts w:cs="Arial" w:hAnsi="Arial" w:eastAsia="Arial" w:ascii="Arial"/>
                <w:spacing w:val="-1"/>
                <w:w w:val="81"/>
                <w:sz w:val="15"/>
                <w:szCs w:val="15"/>
              </w:rPr>
              <w:t>6</w:t>
            </w:r>
            <w:r>
              <w:rPr>
                <w:rFonts w:cs="Arial" w:hAnsi="Arial" w:eastAsia="Arial" w:ascii="Arial"/>
                <w:spacing w:val="0"/>
                <w:w w:val="81"/>
                <w:sz w:val="15"/>
                <w:szCs w:val="15"/>
              </w:rPr>
              <w:t>4</w:t>
            </w:r>
            <w:r>
              <w:rPr>
                <w:rFonts w:cs="Arial" w:hAnsi="Arial" w:eastAsia="Arial" w:ascii="Arial"/>
                <w:spacing w:val="0"/>
                <w:w w:val="100"/>
                <w:sz w:val="15"/>
                <w:szCs w:val="15"/>
              </w:rPr>
            </w:r>
          </w:p>
        </w:tc>
      </w:tr>
      <w:tr>
        <w:trPr>
          <w:trHeight w:val="430"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3"/>
              <w:ind w:left="689"/>
            </w:pPr>
            <w:r>
              <w:rPr>
                <w:rFonts w:cs="SimSun" w:hAnsi="SimSun" w:eastAsia="SimSun" w:ascii="SimSun"/>
                <w:spacing w:val="0"/>
                <w:w w:val="100"/>
                <w:sz w:val="13"/>
                <w:szCs w:val="13"/>
              </w:rPr>
              <w:t>加：会计政策</w:t>
            </w:r>
            <w:r>
              <w:rPr>
                <w:rFonts w:cs="SimSun" w:hAnsi="SimSun" w:eastAsia="SimSun" w:ascii="SimSun"/>
                <w:spacing w:val="4"/>
                <w:w w:val="100"/>
                <w:sz w:val="13"/>
                <w:szCs w:val="13"/>
              </w:rPr>
              <w:t>变</w:t>
            </w:r>
            <w:r>
              <w:rPr>
                <w:rFonts w:cs="SimSun" w:hAnsi="SimSun" w:eastAsia="SimSun" w:ascii="SimSun"/>
                <w:spacing w:val="0"/>
                <w:w w:val="100"/>
                <w:sz w:val="13"/>
                <w:szCs w:val="13"/>
              </w:rPr>
              <w:t>更</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center"/>
              <w:ind w:left="120" w:right="118"/>
            </w:pP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3"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948"/>
            </w:pPr>
            <w:r>
              <w:rPr>
                <w:rFonts w:cs="SimSun" w:hAnsi="SimSun" w:eastAsia="SimSun" w:ascii="SimSun"/>
                <w:spacing w:val="0"/>
                <w:w w:val="100"/>
                <w:sz w:val="13"/>
                <w:szCs w:val="13"/>
              </w:rPr>
              <w:t>前期差错更正</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3"/>
                <w:szCs w:val="13"/>
              </w:rPr>
              <w:jc w:val="center"/>
              <w:ind w:left="120" w:right="118"/>
            </w:pPr>
            <w:r>
              <w:rPr>
                <w:rFonts w:cs="Arial" w:hAnsi="Arial" w:eastAsia="Arial" w:ascii="Arial"/>
                <w:spacing w:val="0"/>
                <w:w w:val="82"/>
                <w:sz w:val="13"/>
                <w:szCs w:val="13"/>
              </w:rPr>
              <w:t>3</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8"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948"/>
            </w:pPr>
            <w:r>
              <w:rPr>
                <w:rFonts w:cs="SimSun" w:hAnsi="SimSun" w:eastAsia="SimSun" w:ascii="SimSun"/>
                <w:spacing w:val="0"/>
                <w:w w:val="100"/>
                <w:sz w:val="13"/>
                <w:szCs w:val="13"/>
              </w:rPr>
              <w:t>其他</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Arial" w:hAnsi="Arial" w:eastAsia="Arial" w:ascii="Arial"/>
                <w:sz w:val="13"/>
                <w:szCs w:val="13"/>
              </w:rPr>
              <w:jc w:val="center"/>
              <w:ind w:left="120" w:right="118"/>
            </w:pPr>
            <w:r>
              <w:rPr>
                <w:rFonts w:cs="Arial" w:hAnsi="Arial" w:eastAsia="Arial" w:ascii="Arial"/>
                <w:spacing w:val="0"/>
                <w:w w:val="82"/>
                <w:sz w:val="13"/>
                <w:szCs w:val="13"/>
              </w:rPr>
              <w:t>4</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0"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9"/>
              <w:ind w:left="103"/>
            </w:pPr>
            <w:r>
              <w:rPr>
                <w:rFonts w:cs="SimSun" w:hAnsi="SimSun" w:eastAsia="SimSun" w:ascii="SimSun"/>
                <w:spacing w:val="0"/>
                <w:w w:val="100"/>
                <w:sz w:val="13"/>
                <w:szCs w:val="13"/>
              </w:rPr>
              <w:t>二、</w:t>
            </w:r>
            <w:r>
              <w:rPr>
                <w:rFonts w:cs="SimSun" w:hAnsi="SimSun" w:eastAsia="SimSun" w:ascii="SimSun"/>
                <w:spacing w:val="4"/>
                <w:w w:val="100"/>
                <w:sz w:val="13"/>
                <w:szCs w:val="13"/>
              </w:rPr>
              <w:t>本</w:t>
            </w:r>
            <w:r>
              <w:rPr>
                <w:rFonts w:cs="SimSun" w:hAnsi="SimSun" w:eastAsia="SimSun" w:ascii="SimSun"/>
                <w:spacing w:val="0"/>
                <w:w w:val="100"/>
                <w:sz w:val="13"/>
                <w:szCs w:val="13"/>
              </w:rPr>
              <w:t>年年初余额</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3"/>
                <w:szCs w:val="13"/>
              </w:rPr>
              <w:jc w:val="center"/>
              <w:ind w:left="120" w:right="118"/>
            </w:pPr>
            <w:r>
              <w:rPr>
                <w:rFonts w:cs="Arial" w:hAnsi="Arial" w:eastAsia="Arial" w:ascii="Arial"/>
                <w:spacing w:val="0"/>
                <w:w w:val="82"/>
                <w:sz w:val="13"/>
                <w:szCs w:val="13"/>
              </w:rPr>
              <w:t>5</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0"/>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108"/>
            </w:pP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7</w:t>
            </w:r>
            <w:r>
              <w:rPr>
                <w:rFonts w:cs="Arial" w:hAnsi="Arial" w:eastAsia="Arial" w:ascii="Arial"/>
                <w:spacing w:val="4"/>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3</w:t>
            </w:r>
            <w:r>
              <w:rPr>
                <w:rFonts w:cs="Arial" w:hAnsi="Arial" w:eastAsia="Arial" w:ascii="Arial"/>
                <w:spacing w:val="4"/>
                <w:w w:val="81"/>
                <w:sz w:val="15"/>
                <w:szCs w:val="15"/>
              </w:rPr>
              <w:t>9</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7</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209"/>
            </w:pP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3"/>
                <w:w w:val="81"/>
                <w:sz w:val="15"/>
                <w:szCs w:val="15"/>
              </w:rPr>
              <w:t>9</w:t>
            </w:r>
            <w:r>
              <w:rPr>
                <w:rFonts w:cs="Arial" w:hAnsi="Arial" w:eastAsia="Arial" w:ascii="Arial"/>
                <w:spacing w:val="-1"/>
                <w:w w:val="81"/>
                <w:sz w:val="15"/>
                <w:szCs w:val="15"/>
              </w:rPr>
              <w:t>0</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3"/>
                <w:w w:val="81"/>
                <w:sz w:val="15"/>
                <w:szCs w:val="15"/>
              </w:rPr>
              <w:t>6</w:t>
            </w:r>
            <w:r>
              <w:rPr>
                <w:rFonts w:cs="Arial" w:hAnsi="Arial" w:eastAsia="Arial" w:ascii="Arial"/>
                <w:spacing w:val="-1"/>
                <w:w w:val="81"/>
                <w:sz w:val="15"/>
                <w:szCs w:val="15"/>
              </w:rPr>
              <w:t>9</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5</w:t>
            </w: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2</w:t>
            </w:r>
            <w:r>
              <w:rPr>
                <w:rFonts w:cs="Arial" w:hAnsi="Arial" w:eastAsia="Arial" w:ascii="Arial"/>
                <w:spacing w:val="3"/>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1</w:t>
            </w:r>
            <w:r>
              <w:rPr>
                <w:rFonts w:cs="Arial" w:hAnsi="Arial" w:eastAsia="Arial" w:ascii="Arial"/>
                <w:spacing w:val="-1"/>
                <w:w w:val="81"/>
                <w:sz w:val="15"/>
                <w:szCs w:val="15"/>
              </w:rPr>
              <w:t>9</w:t>
            </w:r>
            <w:r>
              <w:rPr>
                <w:rFonts w:cs="Arial" w:hAnsi="Arial" w:eastAsia="Arial" w:ascii="Arial"/>
                <w:spacing w:val="3"/>
                <w:w w:val="81"/>
                <w:sz w:val="15"/>
                <w:szCs w:val="15"/>
              </w:rPr>
              <w:t>.</w:t>
            </w:r>
            <w:r>
              <w:rPr>
                <w:rFonts w:cs="Arial" w:hAnsi="Arial" w:eastAsia="Arial" w:ascii="Arial"/>
                <w:spacing w:val="-1"/>
                <w:w w:val="81"/>
                <w:sz w:val="15"/>
                <w:szCs w:val="15"/>
              </w:rPr>
              <w:t>4</w:t>
            </w:r>
            <w:r>
              <w:rPr>
                <w:rFonts w:cs="Arial" w:hAnsi="Arial" w:eastAsia="Arial" w:ascii="Arial"/>
                <w:spacing w:val="0"/>
                <w:w w:val="81"/>
                <w:sz w:val="15"/>
                <w:szCs w:val="15"/>
              </w:rPr>
              <w:t>1</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110"/>
            </w:pP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152"/>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0</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1"/>
                <w:w w:val="81"/>
                <w:sz w:val="15"/>
                <w:szCs w:val="15"/>
              </w:rPr>
              <w:t>8</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4"/>
                <w:w w:val="81"/>
                <w:sz w:val="15"/>
                <w:szCs w:val="15"/>
              </w:rPr>
              <w:t>4</w:t>
            </w:r>
            <w:r>
              <w:rPr>
                <w:rFonts w:cs="Arial" w:hAnsi="Arial" w:eastAsia="Arial" w:ascii="Arial"/>
                <w:spacing w:val="-1"/>
                <w:w w:val="81"/>
                <w:sz w:val="15"/>
                <w:szCs w:val="15"/>
              </w:rPr>
              <w:t>7</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0"/>
                <w:w w:val="81"/>
                <w:sz w:val="15"/>
                <w:szCs w:val="15"/>
              </w:rPr>
              <w:t>6</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209"/>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109"/>
            </w:pPr>
            <w:r>
              <w:rPr>
                <w:rFonts w:cs="Arial" w:hAnsi="Arial" w:eastAsia="Arial" w:ascii="Arial"/>
                <w:spacing w:val="-1"/>
                <w:w w:val="81"/>
                <w:sz w:val="15"/>
                <w:szCs w:val="15"/>
              </w:rPr>
              <w:t>3</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9</w:t>
            </w:r>
            <w:r>
              <w:rPr>
                <w:rFonts w:cs="Arial" w:hAnsi="Arial" w:eastAsia="Arial" w:ascii="Arial"/>
                <w:spacing w:val="4"/>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4"/>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4"/>
                <w:w w:val="81"/>
                <w:sz w:val="15"/>
                <w:szCs w:val="15"/>
              </w:rPr>
              <w:t>.</w:t>
            </w:r>
            <w:r>
              <w:rPr>
                <w:rFonts w:cs="Arial" w:hAnsi="Arial" w:eastAsia="Arial" w:ascii="Arial"/>
                <w:spacing w:val="-1"/>
                <w:w w:val="81"/>
                <w:sz w:val="15"/>
                <w:szCs w:val="15"/>
              </w:rPr>
              <w:t>6</w:t>
            </w:r>
            <w:r>
              <w:rPr>
                <w:rFonts w:cs="Arial" w:hAnsi="Arial" w:eastAsia="Arial" w:ascii="Arial"/>
                <w:spacing w:val="0"/>
                <w:w w:val="81"/>
                <w:sz w:val="15"/>
                <w:szCs w:val="15"/>
              </w:rPr>
              <w:t>4</w:t>
            </w:r>
            <w:r>
              <w:rPr>
                <w:rFonts w:cs="Arial" w:hAnsi="Arial" w:eastAsia="Arial" w:ascii="Arial"/>
                <w:spacing w:val="0"/>
                <w:w w:val="100"/>
                <w:sz w:val="15"/>
                <w:szCs w:val="15"/>
              </w:rPr>
            </w:r>
          </w:p>
        </w:tc>
      </w:tr>
      <w:tr>
        <w:trPr>
          <w:trHeight w:val="440" w:hRule="exact"/>
        </w:trPr>
        <w:tc>
          <w:tcPr>
            <w:tcW w:w="3736" w:type="dxa"/>
            <w:tcBorders>
              <w:top w:val="single" w:sz="4" w:space="0" w:color="000000"/>
              <w:left w:val="single" w:sz="4" w:space="0" w:color="000000"/>
              <w:bottom w:val="single" w:sz="4" w:space="0" w:color="000000"/>
              <w:right w:val="single" w:sz="4" w:space="0" w:color="000000"/>
            </w:tcBorders>
          </w:tcPr>
          <w:p>
            <w:pPr>
              <w:rPr>
                <w:rFonts w:cs="Arial" w:hAnsi="Arial" w:eastAsia="Arial" w:ascii="Arial"/>
                <w:sz w:val="13"/>
                <w:szCs w:val="13"/>
              </w:rPr>
              <w:jc w:val="left"/>
              <w:spacing w:before="86"/>
              <w:ind w:left="103"/>
            </w:pPr>
            <w:r>
              <w:rPr>
                <w:rFonts w:cs="SimSun" w:hAnsi="SimSun" w:eastAsia="SimSun" w:ascii="SimSun"/>
                <w:sz w:val="13"/>
                <w:szCs w:val="13"/>
              </w:rPr>
              <w:t>三、</w:t>
            </w:r>
            <w:r>
              <w:rPr>
                <w:rFonts w:cs="SimSun" w:hAnsi="SimSun" w:eastAsia="SimSun" w:ascii="SimSun"/>
                <w:spacing w:val="4"/>
                <w:sz w:val="13"/>
                <w:szCs w:val="13"/>
              </w:rPr>
              <w:t>本</w:t>
            </w:r>
            <w:r>
              <w:rPr>
                <w:rFonts w:cs="SimSun" w:hAnsi="SimSun" w:eastAsia="SimSun" w:ascii="SimSun"/>
                <w:spacing w:val="0"/>
                <w:sz w:val="13"/>
                <w:szCs w:val="13"/>
              </w:rPr>
              <w:t>年增减变</w:t>
            </w:r>
            <w:r>
              <w:rPr>
                <w:rFonts w:cs="SimSun" w:hAnsi="SimSun" w:eastAsia="SimSun" w:ascii="SimSun"/>
                <w:spacing w:val="4"/>
                <w:sz w:val="13"/>
                <w:szCs w:val="13"/>
              </w:rPr>
              <w:t>动</w:t>
            </w:r>
            <w:r>
              <w:rPr>
                <w:rFonts w:cs="SimSun" w:hAnsi="SimSun" w:eastAsia="SimSun" w:ascii="SimSun"/>
                <w:spacing w:val="0"/>
                <w:sz w:val="13"/>
                <w:szCs w:val="13"/>
              </w:rPr>
              <w:t>金额（减少</w:t>
            </w:r>
            <w:r>
              <w:rPr>
                <w:rFonts w:cs="SimSun" w:hAnsi="SimSun" w:eastAsia="SimSun" w:ascii="SimSun"/>
                <w:spacing w:val="4"/>
                <w:sz w:val="13"/>
                <w:szCs w:val="13"/>
              </w:rPr>
              <w:t>以</w:t>
            </w:r>
            <w:r>
              <w:rPr>
                <w:rFonts w:cs="Arial" w:hAnsi="Arial" w:eastAsia="Arial" w:ascii="Arial"/>
                <w:b/>
                <w:spacing w:val="-1"/>
                <w:w w:val="82"/>
                <w:sz w:val="13"/>
                <w:szCs w:val="13"/>
              </w:rPr>
              <w:t>“</w:t>
            </w:r>
            <w:r>
              <w:rPr>
                <w:rFonts w:cs="Arial" w:hAnsi="Arial" w:eastAsia="Arial" w:ascii="Arial"/>
                <w:b/>
                <w:spacing w:val="-2"/>
                <w:w w:val="81"/>
                <w:sz w:val="13"/>
                <w:szCs w:val="13"/>
              </w:rPr>
              <w:t>-</w:t>
            </w:r>
            <w:r>
              <w:rPr>
                <w:rFonts w:cs="Arial" w:hAnsi="Arial" w:eastAsia="Arial" w:ascii="Arial"/>
                <w:b/>
                <w:spacing w:val="0"/>
                <w:w w:val="82"/>
                <w:sz w:val="13"/>
                <w:szCs w:val="13"/>
              </w:rPr>
              <w:t>”</w:t>
            </w:r>
            <w:r>
              <w:rPr>
                <w:rFonts w:cs="SimSun" w:hAnsi="SimSun" w:eastAsia="SimSun" w:ascii="SimSun"/>
                <w:spacing w:val="0"/>
                <w:w w:val="100"/>
                <w:sz w:val="13"/>
                <w:szCs w:val="13"/>
              </w:rPr>
              <w:t>号填</w:t>
            </w:r>
            <w:r>
              <w:rPr>
                <w:rFonts w:cs="SimSun" w:hAnsi="SimSun" w:eastAsia="SimSun" w:ascii="SimSun"/>
                <w:spacing w:val="4"/>
                <w:w w:val="100"/>
                <w:sz w:val="13"/>
                <w:szCs w:val="13"/>
              </w:rPr>
              <w:t>列</w:t>
            </w:r>
            <w:r>
              <w:rPr>
                <w:rFonts w:cs="Arial" w:hAnsi="Arial" w:eastAsia="Arial" w:ascii="Arial"/>
                <w:b/>
                <w:spacing w:val="0"/>
                <w:w w:val="81"/>
                <w:sz w:val="13"/>
                <w:szCs w:val="13"/>
              </w:rPr>
              <w:t>)</w:t>
            </w:r>
            <w:r>
              <w:rPr>
                <w:rFonts w:cs="Arial" w:hAnsi="Arial" w:eastAsia="Arial" w:ascii="Arial"/>
                <w:spacing w:val="0"/>
                <w:w w:val="100"/>
                <w:sz w:val="13"/>
                <w:szCs w:val="13"/>
              </w:rPr>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3"/>
                <w:szCs w:val="13"/>
              </w:rPr>
              <w:jc w:val="center"/>
              <w:ind w:left="120" w:right="118"/>
            </w:pPr>
            <w:r>
              <w:rPr>
                <w:rFonts w:cs="Arial" w:hAnsi="Arial" w:eastAsia="Arial" w:ascii="Arial"/>
                <w:spacing w:val="0"/>
                <w:w w:val="82"/>
                <w:sz w:val="13"/>
                <w:szCs w:val="13"/>
              </w:rPr>
              <w:t>6</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0"/>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108"/>
            </w:pP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6</w:t>
            </w:r>
            <w:r>
              <w:rPr>
                <w:rFonts w:cs="Arial" w:hAnsi="Arial" w:eastAsia="Arial" w:ascii="Arial"/>
                <w:spacing w:val="4"/>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7</w:t>
            </w:r>
            <w:r>
              <w:rPr>
                <w:rFonts w:cs="Arial" w:hAnsi="Arial" w:eastAsia="Arial" w:ascii="Arial"/>
                <w:spacing w:val="4"/>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3</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209"/>
            </w:pPr>
            <w:r>
              <w:rPr>
                <w:rFonts w:cs="Arial" w:hAnsi="Arial" w:eastAsia="Arial" w:ascii="Arial"/>
                <w:spacing w:val="-1"/>
                <w:w w:val="81"/>
                <w:sz w:val="15"/>
                <w:szCs w:val="15"/>
              </w:rPr>
              <w:t>9</w:t>
            </w:r>
            <w:r>
              <w:rPr>
                <w:rFonts w:cs="Arial" w:hAnsi="Arial" w:eastAsia="Arial" w:ascii="Arial"/>
                <w:spacing w:val="-1"/>
                <w:w w:val="81"/>
                <w:sz w:val="15"/>
                <w:szCs w:val="15"/>
              </w:rPr>
              <w:t>1</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3"/>
                <w:w w:val="81"/>
                <w:sz w:val="15"/>
                <w:szCs w:val="15"/>
              </w:rPr>
              <w:t>9</w:t>
            </w:r>
            <w:r>
              <w:rPr>
                <w:rFonts w:cs="Arial" w:hAnsi="Arial" w:eastAsia="Arial" w:ascii="Arial"/>
                <w:spacing w:val="-1"/>
                <w:w w:val="81"/>
                <w:sz w:val="15"/>
                <w:szCs w:val="15"/>
              </w:rPr>
              <w:t>4</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1"/>
                <w:w w:val="81"/>
                <w:sz w:val="15"/>
                <w:szCs w:val="15"/>
              </w:rPr>
              <w:t>6</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2</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7</w:t>
            </w:r>
            <w:r>
              <w:rPr>
                <w:rFonts w:cs="Arial" w:hAnsi="Arial" w:eastAsia="Arial" w:ascii="Arial"/>
                <w:spacing w:val="3"/>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6</w:t>
            </w:r>
            <w:r>
              <w:rPr>
                <w:rFonts w:cs="Arial" w:hAnsi="Arial" w:eastAsia="Arial" w:ascii="Arial"/>
                <w:spacing w:val="-1"/>
                <w:w w:val="81"/>
                <w:sz w:val="15"/>
                <w:szCs w:val="15"/>
              </w:rPr>
              <w:t>5</w:t>
            </w:r>
            <w:r>
              <w:rPr>
                <w:rFonts w:cs="Arial" w:hAnsi="Arial" w:eastAsia="Arial" w:ascii="Arial"/>
                <w:spacing w:val="3"/>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8</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177"/>
            </w:pPr>
            <w:r>
              <w:rPr>
                <w:rFonts w:cs="Arial" w:hAnsi="Arial" w:eastAsia="Arial" w:ascii="Arial"/>
                <w:spacing w:val="-1"/>
                <w:w w:val="81"/>
                <w:sz w:val="15"/>
                <w:szCs w:val="15"/>
              </w:rPr>
              <w:t>7</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21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214"/>
            </w:pPr>
            <w:r>
              <w:rPr>
                <w:rFonts w:cs="Arial" w:hAnsi="Arial" w:eastAsia="Arial" w:ascii="Arial"/>
                <w:spacing w:val="-2"/>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1</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3</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9</w:t>
            </w:r>
            <w:r>
              <w:rPr>
                <w:rFonts w:cs="Arial" w:hAnsi="Arial" w:eastAsia="Arial" w:ascii="Arial"/>
                <w:spacing w:val="-1"/>
                <w:w w:val="81"/>
                <w:sz w:val="15"/>
                <w:szCs w:val="15"/>
              </w:rPr>
              <w:t>9</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8</w:t>
            </w:r>
            <w:r>
              <w:rPr>
                <w:rFonts w:cs="Arial" w:hAnsi="Arial" w:eastAsia="Arial" w:ascii="Arial"/>
                <w:spacing w:val="0"/>
                <w:w w:val="81"/>
                <w:sz w:val="15"/>
                <w:szCs w:val="15"/>
              </w:rPr>
              <w:t>4</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209"/>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left"/>
              <w:ind w:left="210"/>
            </w:pPr>
            <w:r>
              <w:rPr>
                <w:rFonts w:cs="Arial" w:hAnsi="Arial" w:eastAsia="Arial" w:ascii="Arial"/>
                <w:spacing w:val="-1"/>
                <w:w w:val="81"/>
                <w:sz w:val="15"/>
                <w:szCs w:val="15"/>
              </w:rPr>
              <w:t>7</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3"/>
                <w:w w:val="81"/>
                <w:sz w:val="15"/>
                <w:szCs w:val="15"/>
              </w:rPr>
              <w:t>1</w:t>
            </w:r>
            <w:r>
              <w:rPr>
                <w:rFonts w:cs="Arial" w:hAnsi="Arial" w:eastAsia="Arial" w:ascii="Arial"/>
                <w:spacing w:val="-1"/>
                <w:w w:val="81"/>
                <w:sz w:val="15"/>
                <w:szCs w:val="15"/>
              </w:rPr>
              <w:t>4</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2</w:t>
            </w:r>
            <w:r>
              <w:rPr>
                <w:rFonts w:cs="Arial" w:hAnsi="Arial" w:eastAsia="Arial" w:ascii="Arial"/>
                <w:spacing w:val="0"/>
                <w:w w:val="81"/>
                <w:sz w:val="15"/>
                <w:szCs w:val="15"/>
              </w:rPr>
              <w:t>6</w:t>
            </w:r>
            <w:r>
              <w:rPr>
                <w:rFonts w:cs="Arial" w:hAnsi="Arial" w:eastAsia="Arial" w:ascii="Arial"/>
                <w:spacing w:val="0"/>
                <w:w w:val="100"/>
                <w:sz w:val="15"/>
                <w:szCs w:val="15"/>
              </w:rPr>
            </w:r>
          </w:p>
        </w:tc>
      </w:tr>
      <w:tr>
        <w:trPr>
          <w:trHeight w:val="404"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69"/>
              <w:ind w:left="103"/>
            </w:pPr>
            <w:r>
              <w:rPr>
                <w:rFonts w:cs="SimSun" w:hAnsi="SimSun" w:eastAsia="SimSun" w:ascii="SimSun"/>
                <w:spacing w:val="0"/>
                <w:w w:val="100"/>
                <w:sz w:val="13"/>
                <w:szCs w:val="13"/>
              </w:rPr>
              <w:t>（一）综合收</w:t>
            </w:r>
            <w:r>
              <w:rPr>
                <w:rFonts w:cs="SimSun" w:hAnsi="SimSun" w:eastAsia="SimSun" w:ascii="SimSun"/>
                <w:spacing w:val="4"/>
                <w:w w:val="100"/>
                <w:sz w:val="13"/>
                <w:szCs w:val="13"/>
              </w:rPr>
              <w:t>益</w:t>
            </w:r>
            <w:r>
              <w:rPr>
                <w:rFonts w:cs="SimSun" w:hAnsi="SimSun" w:eastAsia="SimSun" w:ascii="SimSun"/>
                <w:spacing w:val="0"/>
                <w:w w:val="100"/>
                <w:sz w:val="13"/>
                <w:szCs w:val="13"/>
              </w:rPr>
              <w:t>总额</w:t>
            </w:r>
          </w:p>
        </w:tc>
        <w:tc>
          <w:tcPr>
            <w:tcW w:w="366" w:type="dxa"/>
            <w:tcBorders>
              <w:top w:val="single" w:sz="4" w:space="0" w:color="000000"/>
              <w:left w:val="single" w:sz="4" w:space="0" w:color="000000"/>
              <w:bottom w:val="single" w:sz="4" w:space="0" w:color="000000"/>
              <w:right w:val="single" w:sz="4" w:space="0" w:color="000000"/>
            </w:tcBorders>
          </w:tcPr>
          <w:p>
            <w:pPr>
              <w:rPr>
                <w:sz w:val="12"/>
                <w:szCs w:val="12"/>
              </w:rPr>
              <w:jc w:val="left"/>
              <w:spacing w:lineRule="exact" w:line="120"/>
            </w:pPr>
            <w:r>
              <w:rPr>
                <w:sz w:val="12"/>
                <w:szCs w:val="12"/>
              </w:rPr>
            </w:r>
          </w:p>
          <w:p>
            <w:pPr>
              <w:rPr>
                <w:rFonts w:cs="Arial" w:hAnsi="Arial" w:eastAsia="Arial" w:ascii="Arial"/>
                <w:sz w:val="13"/>
                <w:szCs w:val="13"/>
              </w:rPr>
              <w:jc w:val="center"/>
              <w:ind w:left="120" w:right="118"/>
            </w:pPr>
            <w:r>
              <w:rPr>
                <w:rFonts w:cs="Arial" w:hAnsi="Arial" w:eastAsia="Arial" w:ascii="Arial"/>
                <w:spacing w:val="0"/>
                <w:w w:val="82"/>
                <w:sz w:val="13"/>
                <w:szCs w:val="13"/>
              </w:rPr>
              <w:t>7</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left"/>
              <w:ind w:left="108"/>
            </w:pP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6</w:t>
            </w:r>
            <w:r>
              <w:rPr>
                <w:rFonts w:cs="Arial" w:hAnsi="Arial" w:eastAsia="Arial" w:ascii="Arial"/>
                <w:spacing w:val="4"/>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7</w:t>
            </w:r>
            <w:r>
              <w:rPr>
                <w:rFonts w:cs="Arial" w:hAnsi="Arial" w:eastAsia="Arial" w:ascii="Arial"/>
                <w:spacing w:val="4"/>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3</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left"/>
              <w:ind w:left="253"/>
            </w:pPr>
            <w:r>
              <w:rPr>
                <w:rFonts w:cs="Arial" w:hAnsi="Arial" w:eastAsia="Arial" w:ascii="Arial"/>
                <w:spacing w:val="-1"/>
                <w:w w:val="81"/>
                <w:sz w:val="15"/>
                <w:szCs w:val="15"/>
              </w:rPr>
              <w:t>9</w:t>
            </w:r>
            <w:r>
              <w:rPr>
                <w:rFonts w:cs="Arial" w:hAnsi="Arial" w:eastAsia="Arial" w:ascii="Arial"/>
                <w:spacing w:val="-1"/>
                <w:w w:val="81"/>
                <w:sz w:val="15"/>
                <w:szCs w:val="15"/>
              </w:rPr>
              <w:t>0</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3"/>
                <w:w w:val="81"/>
                <w:sz w:val="15"/>
                <w:szCs w:val="15"/>
              </w:rPr>
              <w:t>5</w:t>
            </w:r>
            <w:r>
              <w:rPr>
                <w:rFonts w:cs="Arial" w:hAnsi="Arial" w:eastAsia="Arial" w:ascii="Arial"/>
                <w:spacing w:val="-1"/>
                <w:w w:val="81"/>
                <w:sz w:val="15"/>
                <w:szCs w:val="15"/>
              </w:rPr>
              <w:t>7</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3"/>
                <w:w w:val="81"/>
                <w:sz w:val="15"/>
                <w:szCs w:val="15"/>
              </w:rPr>
              <w:t>2</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0"/>
                <w:w w:val="81"/>
                <w:sz w:val="15"/>
                <w:szCs w:val="15"/>
              </w:rPr>
              <w:t>3</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1" w:lineRule="exact" w:line="100"/>
            </w:pPr>
            <w:r>
              <w:rPr>
                <w:sz w:val="11"/>
                <w:szCs w:val="11"/>
              </w:rPr>
            </w:r>
          </w:p>
          <w:p>
            <w:pPr>
              <w:rPr>
                <w:rFonts w:cs="Arial" w:hAnsi="Arial" w:eastAsia="Arial" w:ascii="Arial"/>
                <w:sz w:val="15"/>
                <w:szCs w:val="15"/>
              </w:rPr>
              <w:jc w:val="left"/>
              <w:ind w:left="210"/>
            </w:pPr>
            <w:r>
              <w:rPr>
                <w:rFonts w:cs="Arial" w:hAnsi="Arial" w:eastAsia="Arial" w:ascii="Arial"/>
                <w:spacing w:val="-1"/>
                <w:w w:val="81"/>
                <w:sz w:val="15"/>
                <w:szCs w:val="15"/>
              </w:rPr>
              <w:t>9</w:t>
            </w:r>
            <w:r>
              <w:rPr>
                <w:rFonts w:cs="Arial" w:hAnsi="Arial" w:eastAsia="Arial" w:ascii="Arial"/>
                <w:spacing w:val="-1"/>
                <w:w w:val="81"/>
                <w:sz w:val="15"/>
                <w:szCs w:val="15"/>
              </w:rPr>
              <w:t>1</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3"/>
                <w:w w:val="81"/>
                <w:sz w:val="15"/>
                <w:szCs w:val="15"/>
              </w:rPr>
              <w:t>1</w:t>
            </w:r>
            <w:r>
              <w:rPr>
                <w:rFonts w:cs="Arial" w:hAnsi="Arial" w:eastAsia="Arial" w:ascii="Arial"/>
                <w:spacing w:val="-1"/>
                <w:w w:val="81"/>
                <w:sz w:val="15"/>
                <w:szCs w:val="15"/>
              </w:rPr>
              <w:t>4</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2</w:t>
            </w:r>
            <w:r>
              <w:rPr>
                <w:rFonts w:cs="Arial" w:hAnsi="Arial" w:eastAsia="Arial" w:ascii="Arial"/>
                <w:spacing w:val="0"/>
                <w:w w:val="81"/>
                <w:sz w:val="15"/>
                <w:szCs w:val="15"/>
              </w:rPr>
              <w:t>6</w:t>
            </w:r>
            <w:r>
              <w:rPr>
                <w:rFonts w:cs="Arial" w:hAnsi="Arial" w:eastAsia="Arial" w:ascii="Arial"/>
                <w:spacing w:val="0"/>
                <w:w w:val="100"/>
                <w:sz w:val="15"/>
                <w:szCs w:val="15"/>
              </w:rPr>
            </w:r>
          </w:p>
        </w:tc>
      </w:tr>
      <w:tr>
        <w:trPr>
          <w:trHeight w:val="438"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7"/>
              <w:ind w:left="103"/>
            </w:pPr>
            <w:r>
              <w:rPr>
                <w:rFonts w:cs="SimSun" w:hAnsi="SimSun" w:eastAsia="SimSun" w:ascii="SimSun"/>
                <w:spacing w:val="0"/>
                <w:w w:val="100"/>
                <w:sz w:val="13"/>
                <w:szCs w:val="13"/>
              </w:rPr>
              <w:t>（二）所有者</w:t>
            </w:r>
            <w:r>
              <w:rPr>
                <w:rFonts w:cs="SimSun" w:hAnsi="SimSun" w:eastAsia="SimSun" w:ascii="SimSun"/>
                <w:spacing w:val="4"/>
                <w:w w:val="100"/>
                <w:sz w:val="13"/>
                <w:szCs w:val="13"/>
              </w:rPr>
              <w:t>投</w:t>
            </w:r>
            <w:r>
              <w:rPr>
                <w:rFonts w:cs="SimSun" w:hAnsi="SimSun" w:eastAsia="SimSun" w:ascii="SimSun"/>
                <w:spacing w:val="0"/>
                <w:w w:val="100"/>
                <w:sz w:val="13"/>
                <w:szCs w:val="13"/>
              </w:rPr>
              <w:t>入和减少资本</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rFonts w:cs="Arial" w:hAnsi="Arial" w:eastAsia="Arial" w:ascii="Arial"/>
                <w:sz w:val="13"/>
                <w:szCs w:val="13"/>
              </w:rPr>
              <w:jc w:val="center"/>
              <w:ind w:left="120" w:right="118"/>
            </w:pPr>
            <w:r>
              <w:rPr>
                <w:rFonts w:cs="Arial" w:hAnsi="Arial" w:eastAsia="Arial" w:ascii="Arial"/>
                <w:spacing w:val="0"/>
                <w:w w:val="82"/>
                <w:sz w:val="13"/>
                <w:szCs w:val="13"/>
              </w:rPr>
              <w:t>8</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0"/>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0"/>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209"/>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6"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6"/>
              <w:ind w:left="103"/>
            </w:pPr>
            <w:r>
              <w:rPr>
                <w:rFonts w:cs="Arial" w:hAnsi="Arial" w:eastAsia="Arial" w:ascii="Arial"/>
                <w:spacing w:val="-2"/>
                <w:w w:val="82"/>
                <w:sz w:val="13"/>
                <w:szCs w:val="13"/>
              </w:rPr>
              <w:t>1</w:t>
            </w:r>
            <w:r>
              <w:rPr>
                <w:rFonts w:cs="Arial" w:hAnsi="Arial" w:eastAsia="Arial" w:ascii="Arial"/>
                <w:spacing w:val="-1"/>
                <w:w w:val="82"/>
                <w:sz w:val="13"/>
                <w:szCs w:val="13"/>
              </w:rPr>
              <w:t>.</w:t>
            </w:r>
            <w:r>
              <w:rPr>
                <w:rFonts w:cs="SimSun" w:hAnsi="SimSun" w:eastAsia="SimSun" w:ascii="SimSun"/>
                <w:spacing w:val="0"/>
                <w:w w:val="100"/>
                <w:sz w:val="13"/>
                <w:szCs w:val="13"/>
              </w:rPr>
              <w:t>所有者投入的</w:t>
            </w:r>
            <w:r>
              <w:rPr>
                <w:rFonts w:cs="SimSun" w:hAnsi="SimSun" w:eastAsia="SimSun" w:ascii="SimSun"/>
                <w:spacing w:val="4"/>
                <w:w w:val="100"/>
                <w:sz w:val="13"/>
                <w:szCs w:val="13"/>
              </w:rPr>
              <w:t>普</w:t>
            </w:r>
            <w:r>
              <w:rPr>
                <w:rFonts w:cs="SimSun" w:hAnsi="SimSun" w:eastAsia="SimSun" w:ascii="SimSun"/>
                <w:spacing w:val="0"/>
                <w:w w:val="100"/>
                <w:sz w:val="13"/>
                <w:szCs w:val="13"/>
              </w:rPr>
              <w:t>通股</w:t>
            </w:r>
          </w:p>
        </w:tc>
        <w:tc>
          <w:tcPr>
            <w:tcW w:w="36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3"/>
                <w:szCs w:val="13"/>
              </w:rPr>
              <w:jc w:val="center"/>
              <w:ind w:left="120" w:right="118"/>
            </w:pPr>
            <w:r>
              <w:rPr>
                <w:rFonts w:cs="Arial" w:hAnsi="Arial" w:eastAsia="Arial" w:ascii="Arial"/>
                <w:spacing w:val="0"/>
                <w:w w:val="82"/>
                <w:sz w:val="13"/>
                <w:szCs w:val="13"/>
              </w:rPr>
              <w:t>9</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4"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6"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7"/>
              <w:ind w:left="103"/>
            </w:pPr>
            <w:r>
              <w:rPr>
                <w:rFonts w:cs="Arial" w:hAnsi="Arial" w:eastAsia="Arial" w:ascii="Arial"/>
                <w:spacing w:val="-2"/>
                <w:w w:val="82"/>
                <w:sz w:val="13"/>
                <w:szCs w:val="13"/>
              </w:rPr>
              <w:t>2</w:t>
            </w:r>
            <w:r>
              <w:rPr>
                <w:rFonts w:cs="Arial" w:hAnsi="Arial" w:eastAsia="Arial" w:ascii="Arial"/>
                <w:spacing w:val="-1"/>
                <w:w w:val="82"/>
                <w:sz w:val="13"/>
                <w:szCs w:val="13"/>
              </w:rPr>
              <w:t>.</w:t>
            </w:r>
            <w:r>
              <w:rPr>
                <w:rFonts w:cs="SimSun" w:hAnsi="SimSun" w:eastAsia="SimSun" w:ascii="SimSun"/>
                <w:spacing w:val="0"/>
                <w:w w:val="100"/>
                <w:sz w:val="13"/>
                <w:szCs w:val="13"/>
              </w:rPr>
              <w:t>其他权益工具</w:t>
            </w:r>
            <w:r>
              <w:rPr>
                <w:rFonts w:cs="SimSun" w:hAnsi="SimSun" w:eastAsia="SimSun" w:ascii="SimSun"/>
                <w:spacing w:val="4"/>
                <w:w w:val="100"/>
                <w:sz w:val="13"/>
                <w:szCs w:val="13"/>
              </w:rPr>
              <w:t>持</w:t>
            </w:r>
            <w:r>
              <w:rPr>
                <w:rFonts w:cs="SimSun" w:hAnsi="SimSun" w:eastAsia="SimSun" w:ascii="SimSun"/>
                <w:spacing w:val="0"/>
                <w:w w:val="100"/>
                <w:sz w:val="13"/>
                <w:szCs w:val="13"/>
              </w:rPr>
              <w:t>有者投入资本</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0</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4"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4"/>
              <w:ind w:left="103"/>
            </w:pPr>
            <w:r>
              <w:rPr>
                <w:rFonts w:cs="Arial" w:hAnsi="Arial" w:eastAsia="Arial" w:ascii="Arial"/>
                <w:spacing w:val="-2"/>
                <w:w w:val="82"/>
                <w:sz w:val="13"/>
                <w:szCs w:val="13"/>
              </w:rPr>
              <w:t>3</w:t>
            </w:r>
            <w:r>
              <w:rPr>
                <w:rFonts w:cs="Arial" w:hAnsi="Arial" w:eastAsia="Arial" w:ascii="Arial"/>
                <w:spacing w:val="-1"/>
                <w:w w:val="82"/>
                <w:sz w:val="13"/>
                <w:szCs w:val="13"/>
              </w:rPr>
              <w:t>.</w:t>
            </w:r>
            <w:r>
              <w:rPr>
                <w:rFonts w:cs="SimSun" w:hAnsi="SimSun" w:eastAsia="SimSun" w:ascii="SimSun"/>
                <w:spacing w:val="0"/>
                <w:w w:val="100"/>
                <w:sz w:val="13"/>
                <w:szCs w:val="13"/>
              </w:rPr>
              <w:t>股份支付计入</w:t>
            </w:r>
            <w:r>
              <w:rPr>
                <w:rFonts w:cs="SimSun" w:hAnsi="SimSun" w:eastAsia="SimSun" w:ascii="SimSun"/>
                <w:spacing w:val="4"/>
                <w:w w:val="100"/>
                <w:sz w:val="13"/>
                <w:szCs w:val="13"/>
              </w:rPr>
              <w:t>所</w:t>
            </w:r>
            <w:r>
              <w:rPr>
                <w:rFonts w:cs="SimSun" w:hAnsi="SimSun" w:eastAsia="SimSun" w:ascii="SimSun"/>
                <w:spacing w:val="0"/>
                <w:w w:val="100"/>
                <w:sz w:val="13"/>
                <w:szCs w:val="13"/>
              </w:rPr>
              <w:t>有者权益的金额</w:t>
            </w:r>
          </w:p>
        </w:tc>
        <w:tc>
          <w:tcPr>
            <w:tcW w:w="36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1</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4"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7"/>
              <w:ind w:left="103"/>
            </w:pPr>
            <w:r>
              <w:rPr>
                <w:rFonts w:cs="Arial" w:hAnsi="Arial" w:eastAsia="Arial" w:ascii="Arial"/>
                <w:spacing w:val="-2"/>
                <w:w w:val="82"/>
                <w:sz w:val="13"/>
                <w:szCs w:val="13"/>
              </w:rPr>
              <w:t>4</w:t>
            </w:r>
            <w:r>
              <w:rPr>
                <w:rFonts w:cs="Arial" w:hAnsi="Arial" w:eastAsia="Arial" w:ascii="Arial"/>
                <w:spacing w:val="-1"/>
                <w:w w:val="82"/>
                <w:sz w:val="13"/>
                <w:szCs w:val="13"/>
              </w:rPr>
              <w:t>.</w:t>
            </w:r>
            <w:r>
              <w:rPr>
                <w:rFonts w:cs="SimSun" w:hAnsi="SimSun" w:eastAsia="SimSun" w:ascii="SimSun"/>
                <w:spacing w:val="0"/>
                <w:w w:val="100"/>
                <w:sz w:val="13"/>
                <w:szCs w:val="13"/>
              </w:rPr>
              <w:t>其他</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9"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5"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06"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5"/>
              <w:ind w:left="103"/>
            </w:pPr>
            <w:r>
              <w:rPr>
                <w:rFonts w:cs="SimSun" w:hAnsi="SimSun" w:eastAsia="SimSun" w:ascii="SimSun"/>
                <w:spacing w:val="0"/>
                <w:w w:val="100"/>
                <w:sz w:val="13"/>
                <w:szCs w:val="13"/>
              </w:rPr>
              <w:t>（三）专项储</w:t>
            </w:r>
            <w:r>
              <w:rPr>
                <w:rFonts w:cs="SimSun" w:hAnsi="SimSun" w:eastAsia="SimSun" w:ascii="SimSun"/>
                <w:spacing w:val="4"/>
                <w:w w:val="100"/>
                <w:sz w:val="13"/>
                <w:szCs w:val="13"/>
              </w:rPr>
              <w:t>备</w:t>
            </w:r>
            <w:r>
              <w:rPr>
                <w:rFonts w:cs="SimSun" w:hAnsi="SimSun" w:eastAsia="SimSun" w:ascii="SimSun"/>
                <w:spacing w:val="0"/>
                <w:w w:val="100"/>
                <w:sz w:val="13"/>
                <w:szCs w:val="13"/>
              </w:rPr>
              <w:t>提取和使用</w:t>
            </w:r>
          </w:p>
        </w:tc>
        <w:tc>
          <w:tcPr>
            <w:tcW w:w="36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3</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3"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bl>
    <w:p>
      <w:pPr>
        <w:sectPr>
          <w:pgMar w:header="729" w:footer="1243" w:top="920" w:bottom="280" w:left="780" w:right="780"/>
          <w:pgSz w:w="16840" w:h="11920" w:orient="landscape"/>
        </w:sectPr>
      </w:pPr>
    </w:p>
    <w:p>
      <w:pPr>
        <w:rPr>
          <w:sz w:val="24"/>
          <w:szCs w:val="24"/>
        </w:rPr>
        <w:jc w:val="left"/>
        <w:spacing w:before="17" w:lineRule="exact" w:line="240"/>
      </w:pPr>
      <w:r>
        <w:rPr>
          <w:sz w:val="24"/>
          <w:szCs w:val="24"/>
        </w:rPr>
      </w:r>
    </w:p>
    <w:tbl>
      <w:tblPr>
        <w:tblW w:w="0" w:type="auto"/>
        <w:tblLook w:val="01E0"/>
        <w:jc w:val="left"/>
        <w:tblInd w:w="230" w:type="dxa"/>
        <w:tblLayout w:type="fixed"/>
        <w:tblCellMar>
          <w:top w:w="0" w:type="dxa"/>
          <w:left w:w="0" w:type="dxa"/>
          <w:bottom w:w="0" w:type="dxa"/>
          <w:right w:w="0" w:type="dxa"/>
        </w:tblCellMar>
      </w:tblPr>
      <w:tblGrid/>
      <w:tr>
        <w:trPr>
          <w:trHeight w:val="451" w:hRule="exact"/>
        </w:trPr>
        <w:tc>
          <w:tcPr>
            <w:tcW w:w="3736" w:type="dxa"/>
            <w:tcBorders>
              <w:top w:val="nil" w:sz="6" w:space="0" w:color="auto"/>
              <w:left w:val="single" w:sz="4" w:space="0" w:color="000000"/>
              <w:bottom w:val="single" w:sz="4" w:space="0" w:color="000000"/>
              <w:right w:val="single" w:sz="4" w:space="0" w:color="000000"/>
            </w:tcBorders>
          </w:tcPr>
          <w:p>
            <w:pPr>
              <w:rPr>
                <w:sz w:val="10"/>
                <w:szCs w:val="10"/>
              </w:rPr>
              <w:jc w:val="left"/>
              <w:spacing w:before="1" w:lineRule="exact" w:line="100"/>
            </w:pPr>
            <w:r>
              <w:rPr>
                <w:sz w:val="10"/>
                <w:szCs w:val="10"/>
              </w:rPr>
            </w:r>
          </w:p>
          <w:p>
            <w:pPr>
              <w:rPr>
                <w:rFonts w:cs="SimSun" w:hAnsi="SimSun" w:eastAsia="SimSun" w:ascii="SimSun"/>
                <w:sz w:val="13"/>
                <w:szCs w:val="13"/>
              </w:rPr>
              <w:jc w:val="left"/>
              <w:ind w:left="103"/>
            </w:pPr>
            <w:r>
              <w:rPr>
                <w:rFonts w:cs="Arial" w:hAnsi="Arial" w:eastAsia="Arial" w:ascii="Arial"/>
                <w:spacing w:val="-2"/>
                <w:w w:val="82"/>
                <w:sz w:val="13"/>
                <w:szCs w:val="13"/>
              </w:rPr>
              <w:t>1</w:t>
            </w:r>
            <w:r>
              <w:rPr>
                <w:rFonts w:cs="Arial" w:hAnsi="Arial" w:eastAsia="Arial" w:ascii="Arial"/>
                <w:spacing w:val="-1"/>
                <w:w w:val="82"/>
                <w:sz w:val="13"/>
                <w:szCs w:val="13"/>
              </w:rPr>
              <w:t>.</w:t>
            </w:r>
            <w:r>
              <w:rPr>
                <w:rFonts w:cs="SimSun" w:hAnsi="SimSun" w:eastAsia="SimSun" w:ascii="SimSun"/>
                <w:spacing w:val="0"/>
                <w:w w:val="100"/>
                <w:sz w:val="13"/>
                <w:szCs w:val="13"/>
              </w:rPr>
              <w:t>计提专项储备</w:t>
            </w:r>
          </w:p>
        </w:tc>
        <w:tc>
          <w:tcPr>
            <w:tcW w:w="366" w:type="dxa"/>
            <w:tcBorders>
              <w:top w:val="nil" w:sz="6" w:space="0" w:color="auto"/>
              <w:left w:val="single" w:sz="4" w:space="0" w:color="000000"/>
              <w:bottom w:val="single" w:sz="4" w:space="0" w:color="000000"/>
              <w:right w:val="single" w:sz="4" w:space="0" w:color="000000"/>
            </w:tcBorders>
          </w:tcPr>
          <w:p>
            <w:pPr>
              <w:rPr>
                <w:sz w:val="15"/>
                <w:szCs w:val="15"/>
              </w:rPr>
              <w:jc w:val="left"/>
              <w:spacing w:before="2" w:lineRule="exact" w:line="140"/>
            </w:pPr>
            <w:r>
              <w:rPr>
                <w:sz w:val="15"/>
                <w:szCs w:val="15"/>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4</w:t>
            </w:r>
            <w:r>
              <w:rPr>
                <w:rFonts w:cs="Arial" w:hAnsi="Arial" w:eastAsia="Arial" w:ascii="Arial"/>
                <w:spacing w:val="0"/>
                <w:w w:val="100"/>
                <w:sz w:val="13"/>
                <w:szCs w:val="13"/>
              </w:rPr>
            </w:r>
          </w:p>
        </w:tc>
        <w:tc>
          <w:tcPr>
            <w:tcW w:w="1174"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nil" w:sz="6" w:space="0" w:color="auto"/>
              <w:left w:val="single" w:sz="4" w:space="0" w:color="000000"/>
              <w:bottom w:val="single" w:sz="4" w:space="0" w:color="000000"/>
              <w:right w:val="single" w:sz="4" w:space="0" w:color="000000"/>
            </w:tcBorders>
          </w:tcPr>
          <w:p/>
        </w:tc>
        <w:tc>
          <w:tcPr>
            <w:tcW w:w="1174"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nil" w:sz="6" w:space="0" w:color="auto"/>
              <w:left w:val="single" w:sz="4" w:space="0" w:color="000000"/>
              <w:bottom w:val="single" w:sz="4" w:space="0" w:color="000000"/>
              <w:right w:val="single" w:sz="4" w:space="0" w:color="000000"/>
            </w:tcBorders>
          </w:tcPr>
          <w:p/>
        </w:tc>
        <w:tc>
          <w:tcPr>
            <w:tcW w:w="1215"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nil" w:sz="6" w:space="0" w:color="auto"/>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1"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7"/>
              <w:ind w:left="103"/>
            </w:pPr>
            <w:r>
              <w:rPr>
                <w:rFonts w:cs="Arial" w:hAnsi="Arial" w:eastAsia="Arial" w:ascii="Arial"/>
                <w:spacing w:val="-2"/>
                <w:w w:val="82"/>
                <w:sz w:val="13"/>
                <w:szCs w:val="13"/>
              </w:rPr>
              <w:t>2</w:t>
            </w:r>
            <w:r>
              <w:rPr>
                <w:rFonts w:cs="Arial" w:hAnsi="Arial" w:eastAsia="Arial" w:ascii="Arial"/>
                <w:spacing w:val="-1"/>
                <w:w w:val="82"/>
                <w:sz w:val="13"/>
                <w:szCs w:val="13"/>
              </w:rPr>
              <w:t>.</w:t>
            </w:r>
            <w:r>
              <w:rPr>
                <w:rFonts w:cs="SimSun" w:hAnsi="SimSun" w:eastAsia="SimSun" w:ascii="SimSun"/>
                <w:spacing w:val="0"/>
                <w:w w:val="100"/>
                <w:sz w:val="13"/>
                <w:szCs w:val="13"/>
              </w:rPr>
              <w:t>使用专项储备</w:t>
            </w:r>
          </w:p>
        </w:tc>
        <w:tc>
          <w:tcPr>
            <w:tcW w:w="36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5</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5"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0"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3"/>
              <w:ind w:left="103"/>
            </w:pPr>
            <w:r>
              <w:rPr>
                <w:rFonts w:cs="SimSun" w:hAnsi="SimSun" w:eastAsia="SimSun" w:ascii="SimSun"/>
                <w:spacing w:val="0"/>
                <w:w w:val="100"/>
                <w:sz w:val="13"/>
                <w:szCs w:val="13"/>
              </w:rPr>
              <w:t>（四）利润分配</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5"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6</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209"/>
            </w:pPr>
            <w:r>
              <w:rPr>
                <w:rFonts w:cs="Arial" w:hAnsi="Arial" w:eastAsia="Arial" w:ascii="Arial"/>
                <w:spacing w:val="-1"/>
                <w:w w:val="81"/>
                <w:sz w:val="15"/>
                <w:szCs w:val="15"/>
              </w:rPr>
              <w:t>9</w:t>
            </w:r>
            <w:r>
              <w:rPr>
                <w:rFonts w:cs="Arial" w:hAnsi="Arial" w:eastAsia="Arial" w:ascii="Arial"/>
                <w:spacing w:val="-1"/>
                <w:w w:val="81"/>
                <w:sz w:val="15"/>
                <w:szCs w:val="15"/>
              </w:rPr>
              <w:t>1</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3"/>
                <w:w w:val="81"/>
                <w:sz w:val="15"/>
                <w:szCs w:val="15"/>
              </w:rPr>
              <w:t>9</w:t>
            </w:r>
            <w:r>
              <w:rPr>
                <w:rFonts w:cs="Arial" w:hAnsi="Arial" w:eastAsia="Arial" w:ascii="Arial"/>
                <w:spacing w:val="-1"/>
                <w:w w:val="81"/>
                <w:sz w:val="15"/>
                <w:szCs w:val="15"/>
              </w:rPr>
              <w:t>4</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1"/>
                <w:w w:val="81"/>
                <w:sz w:val="15"/>
                <w:szCs w:val="15"/>
              </w:rPr>
              <w:t>6</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2</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7</w:t>
            </w:r>
            <w:r>
              <w:rPr>
                <w:rFonts w:cs="Arial" w:hAnsi="Arial" w:eastAsia="Arial" w:ascii="Arial"/>
                <w:spacing w:val="3"/>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6</w:t>
            </w:r>
            <w:r>
              <w:rPr>
                <w:rFonts w:cs="Arial" w:hAnsi="Arial" w:eastAsia="Arial" w:ascii="Arial"/>
                <w:spacing w:val="-1"/>
                <w:w w:val="81"/>
                <w:sz w:val="15"/>
                <w:szCs w:val="15"/>
              </w:rPr>
              <w:t>5</w:t>
            </w:r>
            <w:r>
              <w:rPr>
                <w:rFonts w:cs="Arial" w:hAnsi="Arial" w:eastAsia="Arial" w:ascii="Arial"/>
                <w:spacing w:val="3"/>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8</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77"/>
            </w:pPr>
            <w:r>
              <w:rPr>
                <w:rFonts w:cs="Arial" w:hAnsi="Arial" w:eastAsia="Arial" w:ascii="Arial"/>
                <w:spacing w:val="-1"/>
                <w:w w:val="81"/>
                <w:sz w:val="15"/>
                <w:szCs w:val="15"/>
              </w:rPr>
              <w:t>7</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21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09"/>
            </w:pPr>
            <w:r>
              <w:rPr>
                <w:rFonts w:cs="Arial" w:hAnsi="Arial" w:eastAsia="Arial" w:ascii="Arial"/>
                <w:spacing w:val="-2"/>
                <w:w w:val="81"/>
                <w:sz w:val="15"/>
                <w:szCs w:val="15"/>
              </w:rPr>
              <w:t>-</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4"/>
                <w:w w:val="81"/>
                <w:sz w:val="15"/>
                <w:szCs w:val="15"/>
              </w:rPr>
              <w:t>2</w:t>
            </w:r>
            <w:r>
              <w:rPr>
                <w:rFonts w:cs="Arial" w:hAnsi="Arial" w:eastAsia="Arial" w:ascii="Arial"/>
                <w:spacing w:val="-1"/>
                <w:w w:val="81"/>
                <w:sz w:val="15"/>
                <w:szCs w:val="15"/>
              </w:rPr>
              <w:t>1</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4"/>
                <w:w w:val="81"/>
                <w:sz w:val="15"/>
                <w:szCs w:val="15"/>
              </w:rPr>
              <w:t>6</w:t>
            </w:r>
            <w:r>
              <w:rPr>
                <w:rFonts w:cs="Arial" w:hAnsi="Arial" w:eastAsia="Arial" w:ascii="Arial"/>
                <w:spacing w:val="-1"/>
                <w:w w:val="81"/>
                <w:sz w:val="15"/>
                <w:szCs w:val="15"/>
              </w:rPr>
              <w:t>1</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4"/>
                <w:w w:val="81"/>
                <w:sz w:val="15"/>
                <w:szCs w:val="15"/>
              </w:rPr>
              <w:t>2</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0"/>
                <w:w w:val="81"/>
                <w:sz w:val="15"/>
                <w:szCs w:val="15"/>
              </w:rPr>
              <w:t>7</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71"/>
            </w:pPr>
            <w:r>
              <w:rPr>
                <w:rFonts w:cs="Arial" w:hAnsi="Arial" w:eastAsia="Arial" w:ascii="Arial"/>
                <w:spacing w:val="-2"/>
                <w:w w:val="81"/>
                <w:sz w:val="15"/>
                <w:szCs w:val="15"/>
              </w:rPr>
              <w:t>-</w:t>
            </w:r>
            <w:r>
              <w:rPr>
                <w:rFonts w:cs="Arial" w:hAnsi="Arial" w:eastAsia="Arial" w:ascii="Arial"/>
                <w:spacing w:val="-1"/>
                <w:w w:val="81"/>
                <w:sz w:val="15"/>
                <w:szCs w:val="15"/>
              </w:rPr>
              <w:t>2</w:t>
            </w:r>
            <w:r>
              <w:rPr>
                <w:rFonts w:cs="Arial" w:hAnsi="Arial" w:eastAsia="Arial" w:ascii="Arial"/>
                <w:spacing w:val="4"/>
                <w:w w:val="81"/>
                <w:sz w:val="15"/>
                <w:szCs w:val="15"/>
              </w:rPr>
              <w:t>1</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r>
      <w:tr>
        <w:trPr>
          <w:trHeight w:val="423"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103"/>
            </w:pPr>
            <w:r>
              <w:rPr>
                <w:rFonts w:cs="Arial" w:hAnsi="Arial" w:eastAsia="Arial" w:ascii="Arial"/>
                <w:spacing w:val="-2"/>
                <w:w w:val="82"/>
                <w:sz w:val="13"/>
                <w:szCs w:val="13"/>
              </w:rPr>
              <w:t>1</w:t>
            </w:r>
            <w:r>
              <w:rPr>
                <w:rFonts w:cs="Arial" w:hAnsi="Arial" w:eastAsia="Arial" w:ascii="Arial"/>
                <w:spacing w:val="-1"/>
                <w:w w:val="82"/>
                <w:sz w:val="13"/>
                <w:szCs w:val="13"/>
              </w:rPr>
              <w:t>.</w:t>
            </w:r>
            <w:r>
              <w:rPr>
                <w:rFonts w:cs="SimSun" w:hAnsi="SimSun" w:eastAsia="SimSun" w:ascii="SimSun"/>
                <w:spacing w:val="0"/>
                <w:w w:val="100"/>
                <w:sz w:val="13"/>
                <w:szCs w:val="13"/>
              </w:rPr>
              <w:t>提取盈余公积</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7</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209"/>
            </w:pPr>
            <w:r>
              <w:rPr>
                <w:rFonts w:cs="Arial" w:hAnsi="Arial" w:eastAsia="Arial" w:ascii="Arial"/>
                <w:spacing w:val="-1"/>
                <w:w w:val="81"/>
                <w:sz w:val="15"/>
                <w:szCs w:val="15"/>
              </w:rPr>
              <w:t>9</w:t>
            </w:r>
            <w:r>
              <w:rPr>
                <w:rFonts w:cs="Arial" w:hAnsi="Arial" w:eastAsia="Arial" w:ascii="Arial"/>
                <w:spacing w:val="-1"/>
                <w:w w:val="81"/>
                <w:sz w:val="15"/>
                <w:szCs w:val="15"/>
              </w:rPr>
              <w:t>1</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3"/>
                <w:w w:val="81"/>
                <w:sz w:val="15"/>
                <w:szCs w:val="15"/>
              </w:rPr>
              <w:t>9</w:t>
            </w:r>
            <w:r>
              <w:rPr>
                <w:rFonts w:cs="Arial" w:hAnsi="Arial" w:eastAsia="Arial" w:ascii="Arial"/>
                <w:spacing w:val="-1"/>
                <w:w w:val="81"/>
                <w:sz w:val="15"/>
                <w:szCs w:val="15"/>
              </w:rPr>
              <w:t>4</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3"/>
                <w:w w:val="81"/>
                <w:sz w:val="15"/>
                <w:szCs w:val="15"/>
              </w:rPr>
              <w:t>3</w:t>
            </w:r>
            <w:r>
              <w:rPr>
                <w:rFonts w:cs="Arial" w:hAnsi="Arial" w:eastAsia="Arial" w:ascii="Arial"/>
                <w:spacing w:val="-1"/>
                <w:w w:val="81"/>
                <w:sz w:val="15"/>
                <w:szCs w:val="15"/>
              </w:rPr>
              <w:t>6</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214"/>
            </w:pPr>
            <w:r>
              <w:rPr>
                <w:rFonts w:cs="Arial" w:hAnsi="Arial" w:eastAsia="Arial" w:ascii="Arial"/>
                <w:spacing w:val="-2"/>
                <w:w w:val="81"/>
                <w:sz w:val="15"/>
                <w:szCs w:val="15"/>
              </w:rPr>
              <w:t>-</w:t>
            </w:r>
            <w:r>
              <w:rPr>
                <w:rFonts w:cs="Arial" w:hAnsi="Arial" w:eastAsia="Arial" w:ascii="Arial"/>
                <w:spacing w:val="-1"/>
                <w:w w:val="81"/>
                <w:sz w:val="15"/>
                <w:szCs w:val="15"/>
              </w:rPr>
              <w:t>9</w:t>
            </w:r>
            <w:r>
              <w:rPr>
                <w:rFonts w:cs="Arial" w:hAnsi="Arial" w:eastAsia="Arial" w:ascii="Arial"/>
                <w:spacing w:val="-1"/>
                <w:w w:val="81"/>
                <w:sz w:val="15"/>
                <w:szCs w:val="15"/>
              </w:rPr>
              <w:t>1</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9</w:t>
            </w:r>
            <w:r>
              <w:rPr>
                <w:rFonts w:cs="Arial" w:hAnsi="Arial" w:eastAsia="Arial" w:ascii="Arial"/>
                <w:spacing w:val="-1"/>
                <w:w w:val="81"/>
                <w:sz w:val="15"/>
                <w:szCs w:val="15"/>
              </w:rPr>
              <w:t>4</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4"/>
                <w:w w:val="81"/>
                <w:sz w:val="15"/>
                <w:szCs w:val="15"/>
              </w:rPr>
              <w:t>3</w:t>
            </w:r>
            <w:r>
              <w:rPr>
                <w:rFonts w:cs="Arial" w:hAnsi="Arial" w:eastAsia="Arial" w:ascii="Arial"/>
                <w:spacing w:val="-1"/>
                <w:w w:val="81"/>
                <w:sz w:val="15"/>
                <w:szCs w:val="15"/>
              </w:rPr>
              <w:t>6</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0"/>
                <w:w w:val="81"/>
                <w:sz w:val="15"/>
                <w:szCs w:val="15"/>
              </w:rPr>
              <w:t>9</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43"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9"/>
              <w:ind w:left="492"/>
            </w:pPr>
            <w:r>
              <w:rPr>
                <w:rFonts w:cs="SimSun" w:hAnsi="SimSun" w:eastAsia="SimSun" w:ascii="SimSun"/>
                <w:spacing w:val="0"/>
                <w:w w:val="100"/>
                <w:sz w:val="13"/>
                <w:szCs w:val="13"/>
              </w:rPr>
              <w:t>其中：法定公</w:t>
            </w:r>
            <w:r>
              <w:rPr>
                <w:rFonts w:cs="SimSun" w:hAnsi="SimSun" w:eastAsia="SimSun" w:ascii="SimSun"/>
                <w:spacing w:val="4"/>
                <w:w w:val="100"/>
                <w:sz w:val="13"/>
                <w:szCs w:val="13"/>
              </w:rPr>
              <w:t>积</w:t>
            </w:r>
            <w:r>
              <w:rPr>
                <w:rFonts w:cs="SimSun" w:hAnsi="SimSun" w:eastAsia="SimSun" w:ascii="SimSun"/>
                <w:spacing w:val="0"/>
                <w:w w:val="100"/>
                <w:sz w:val="13"/>
                <w:szCs w:val="13"/>
              </w:rPr>
              <w:t>金</w:t>
            </w:r>
          </w:p>
        </w:tc>
        <w:tc>
          <w:tcPr>
            <w:tcW w:w="36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1" w:lineRule="exact" w:line="140"/>
            </w:pPr>
            <w:r>
              <w:rPr>
                <w:sz w:val="14"/>
                <w:szCs w:val="14"/>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8</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281"/>
            </w:pPr>
            <w:r>
              <w:rPr>
                <w:rFonts w:cs="Arial" w:hAnsi="Arial" w:eastAsia="Arial" w:ascii="Arial"/>
                <w:spacing w:val="-1"/>
                <w:w w:val="81"/>
                <w:sz w:val="15"/>
                <w:szCs w:val="15"/>
              </w:rPr>
              <w:t>9</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3"/>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8</w:t>
            </w:r>
            <w:r>
              <w:rPr>
                <w:rFonts w:cs="Arial" w:hAnsi="Arial" w:eastAsia="Arial" w:ascii="Arial"/>
                <w:spacing w:val="-1"/>
                <w:w w:val="81"/>
                <w:sz w:val="15"/>
                <w:szCs w:val="15"/>
              </w:rPr>
              <w:t>2</w:t>
            </w:r>
            <w:r>
              <w:rPr>
                <w:rFonts w:cs="Arial" w:hAnsi="Arial" w:eastAsia="Arial" w:ascii="Arial"/>
                <w:spacing w:val="3"/>
                <w:w w:val="81"/>
                <w:sz w:val="15"/>
                <w:szCs w:val="15"/>
              </w:rPr>
              <w:t>.</w:t>
            </w:r>
            <w:r>
              <w:rPr>
                <w:rFonts w:cs="Arial" w:hAnsi="Arial" w:eastAsia="Arial" w:ascii="Arial"/>
                <w:spacing w:val="-1"/>
                <w:w w:val="81"/>
                <w:sz w:val="15"/>
                <w:szCs w:val="15"/>
              </w:rPr>
              <w:t>8</w:t>
            </w:r>
            <w:r>
              <w:rPr>
                <w:rFonts w:cs="Arial" w:hAnsi="Arial" w:eastAsia="Arial" w:ascii="Arial"/>
                <w:spacing w:val="0"/>
                <w:w w:val="81"/>
                <w:sz w:val="15"/>
                <w:szCs w:val="15"/>
              </w:rPr>
              <w:t>3</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281"/>
            </w:pPr>
            <w:r>
              <w:rPr>
                <w:rFonts w:cs="Arial" w:hAnsi="Arial" w:eastAsia="Arial" w:ascii="Arial"/>
                <w:spacing w:val="-2"/>
                <w:w w:val="81"/>
                <w:sz w:val="15"/>
                <w:szCs w:val="15"/>
              </w:rPr>
              <w:t>-</w:t>
            </w:r>
            <w:r>
              <w:rPr>
                <w:rFonts w:cs="Arial" w:hAnsi="Arial" w:eastAsia="Arial" w:ascii="Arial"/>
                <w:spacing w:val="-1"/>
                <w:w w:val="81"/>
                <w:sz w:val="15"/>
                <w:szCs w:val="15"/>
              </w:rPr>
              <w:t>9</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7</w:t>
            </w:r>
            <w:r>
              <w:rPr>
                <w:rFonts w:cs="Arial" w:hAnsi="Arial" w:eastAsia="Arial" w:ascii="Arial"/>
                <w:spacing w:val="-1"/>
                <w:w w:val="81"/>
                <w:sz w:val="15"/>
                <w:szCs w:val="15"/>
              </w:rPr>
              <w:t>5</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4"/>
                <w:w w:val="81"/>
                <w:sz w:val="15"/>
                <w:szCs w:val="15"/>
              </w:rPr>
              <w:t>8</w:t>
            </w:r>
            <w:r>
              <w:rPr>
                <w:rFonts w:cs="Arial" w:hAnsi="Arial" w:eastAsia="Arial" w:ascii="Arial"/>
                <w:spacing w:val="-1"/>
                <w:w w:val="81"/>
                <w:sz w:val="15"/>
                <w:szCs w:val="15"/>
              </w:rPr>
              <w:t>8</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0"/>
                <w:w w:val="81"/>
                <w:sz w:val="15"/>
                <w:szCs w:val="15"/>
              </w:rPr>
              <w:t>3</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7"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1"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8"/>
              <w:ind w:left="881"/>
            </w:pPr>
            <w:r>
              <w:rPr>
                <w:rFonts w:cs="SimSun" w:hAnsi="SimSun" w:eastAsia="SimSun" w:ascii="SimSun"/>
                <w:spacing w:val="0"/>
                <w:w w:val="100"/>
                <w:sz w:val="13"/>
                <w:szCs w:val="13"/>
              </w:rPr>
              <w:t>任意公积金</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1</w:t>
            </w:r>
            <w:r>
              <w:rPr>
                <w:rFonts w:cs="Arial" w:hAnsi="Arial" w:eastAsia="Arial" w:ascii="Arial"/>
                <w:spacing w:val="0"/>
                <w:w w:val="82"/>
                <w:sz w:val="13"/>
                <w:szCs w:val="13"/>
              </w:rPr>
              <w:t>9</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209"/>
            </w:pPr>
            <w:r>
              <w:rPr>
                <w:rFonts w:cs="Arial" w:hAnsi="Arial" w:eastAsia="Arial" w:ascii="Arial"/>
                <w:spacing w:val="-1"/>
                <w:w w:val="81"/>
                <w:sz w:val="15"/>
                <w:szCs w:val="15"/>
              </w:rPr>
              <w:t>8</w:t>
            </w:r>
            <w:r>
              <w:rPr>
                <w:rFonts w:cs="Arial" w:hAnsi="Arial" w:eastAsia="Arial" w:ascii="Arial"/>
                <w:spacing w:val="-1"/>
                <w:w w:val="81"/>
                <w:sz w:val="15"/>
                <w:szCs w:val="15"/>
              </w:rPr>
              <w:t>2</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3"/>
                <w:w w:val="81"/>
                <w:sz w:val="15"/>
                <w:szCs w:val="15"/>
              </w:rPr>
              <w:t>1</w:t>
            </w:r>
            <w:r>
              <w:rPr>
                <w:rFonts w:cs="Arial" w:hAnsi="Arial" w:eastAsia="Arial" w:ascii="Arial"/>
                <w:spacing w:val="-1"/>
                <w:w w:val="81"/>
                <w:sz w:val="15"/>
                <w:szCs w:val="15"/>
              </w:rPr>
              <w:t>8</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3"/>
                <w:w w:val="81"/>
                <w:sz w:val="15"/>
                <w:szCs w:val="15"/>
              </w:rPr>
              <w:t>4</w:t>
            </w:r>
            <w:r>
              <w:rPr>
                <w:rFonts w:cs="Arial" w:hAnsi="Arial" w:eastAsia="Arial" w:ascii="Arial"/>
                <w:spacing w:val="-1"/>
                <w:w w:val="81"/>
                <w:sz w:val="15"/>
                <w:szCs w:val="15"/>
              </w:rPr>
              <w:t>7</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0"/>
                <w:w w:val="81"/>
                <w:sz w:val="15"/>
                <w:szCs w:val="15"/>
              </w:rPr>
              <w:t>6</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214"/>
            </w:pPr>
            <w:r>
              <w:rPr>
                <w:rFonts w:cs="Arial" w:hAnsi="Arial" w:eastAsia="Arial" w:ascii="Arial"/>
                <w:spacing w:val="-2"/>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2</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1"/>
                <w:w w:val="81"/>
                <w:sz w:val="15"/>
                <w:szCs w:val="15"/>
              </w:rPr>
              <w:t>8</w:t>
            </w:r>
            <w:r>
              <w:rPr>
                <w:rFonts w:cs="Arial" w:hAnsi="Arial" w:eastAsia="Arial" w:ascii="Arial"/>
                <w:spacing w:val="-1"/>
                <w:w w:val="81"/>
                <w:sz w:val="15"/>
                <w:szCs w:val="15"/>
              </w:rPr>
              <w:t>7</w:t>
            </w:r>
            <w:r>
              <w:rPr>
                <w:rFonts w:cs="Arial" w:hAnsi="Arial" w:eastAsia="Arial" w:ascii="Arial"/>
                <w:spacing w:val="0"/>
                <w:w w:val="81"/>
                <w:sz w:val="15"/>
                <w:szCs w:val="15"/>
              </w:rPr>
              <w:t>,</w:t>
            </w:r>
            <w:r>
              <w:rPr>
                <w:rFonts w:cs="Arial" w:hAnsi="Arial" w:eastAsia="Arial" w:ascii="Arial"/>
                <w:spacing w:val="4"/>
                <w:w w:val="81"/>
                <w:sz w:val="15"/>
                <w:szCs w:val="15"/>
              </w:rPr>
              <w:t>4</w:t>
            </w:r>
            <w:r>
              <w:rPr>
                <w:rFonts w:cs="Arial" w:hAnsi="Arial" w:eastAsia="Arial" w:ascii="Arial"/>
                <w:spacing w:val="-1"/>
                <w:w w:val="81"/>
                <w:sz w:val="15"/>
                <w:szCs w:val="15"/>
              </w:rPr>
              <w:t>7</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3</w:t>
            </w:r>
            <w:r>
              <w:rPr>
                <w:rFonts w:cs="Arial" w:hAnsi="Arial" w:eastAsia="Arial" w:ascii="Arial"/>
                <w:spacing w:val="0"/>
                <w:w w:val="81"/>
                <w:sz w:val="15"/>
                <w:szCs w:val="15"/>
              </w:rPr>
              <w:t>6</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6"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6"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818"/>
            </w:pPr>
            <w:r>
              <w:rPr>
                <w:rFonts w:cs="Arial" w:hAnsi="Arial" w:eastAsia="Arial" w:ascii="Arial"/>
                <w:spacing w:val="-2"/>
                <w:w w:val="82"/>
                <w:sz w:val="13"/>
                <w:szCs w:val="13"/>
              </w:rPr>
              <w:t>#</w:t>
            </w:r>
            <w:r>
              <w:rPr>
                <w:rFonts w:cs="SimSun" w:hAnsi="SimSun" w:eastAsia="SimSun" w:ascii="SimSun"/>
                <w:spacing w:val="0"/>
                <w:w w:val="100"/>
                <w:sz w:val="13"/>
                <w:szCs w:val="13"/>
              </w:rPr>
              <w:t>储备基金</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0</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8"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6"/>
              <w:ind w:left="881"/>
            </w:pPr>
            <w:r>
              <w:rPr>
                <w:rFonts w:cs="Arial" w:hAnsi="Arial" w:eastAsia="Arial" w:ascii="Arial"/>
                <w:spacing w:val="3"/>
                <w:w w:val="82"/>
                <w:sz w:val="13"/>
                <w:szCs w:val="13"/>
              </w:rPr>
              <w:t>#</w:t>
            </w:r>
            <w:r>
              <w:rPr>
                <w:rFonts w:cs="SimSun" w:hAnsi="SimSun" w:eastAsia="SimSun" w:ascii="SimSun"/>
                <w:spacing w:val="0"/>
                <w:w w:val="100"/>
                <w:sz w:val="13"/>
                <w:szCs w:val="13"/>
              </w:rPr>
              <w:t>企业发展基金</w:t>
            </w:r>
          </w:p>
        </w:tc>
        <w:tc>
          <w:tcPr>
            <w:tcW w:w="36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1</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9"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8"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5"/>
              <w:ind w:left="881"/>
            </w:pPr>
            <w:r>
              <w:rPr>
                <w:rFonts w:cs="Arial" w:hAnsi="Arial" w:eastAsia="Arial" w:ascii="Arial"/>
                <w:spacing w:val="3"/>
                <w:w w:val="82"/>
                <w:sz w:val="13"/>
                <w:szCs w:val="13"/>
              </w:rPr>
              <w:t>#</w:t>
            </w:r>
            <w:r>
              <w:rPr>
                <w:rFonts w:cs="SimSun" w:hAnsi="SimSun" w:eastAsia="SimSun" w:ascii="SimSun"/>
                <w:spacing w:val="0"/>
                <w:w w:val="100"/>
                <w:sz w:val="13"/>
                <w:szCs w:val="13"/>
              </w:rPr>
              <w:t>利润归还投资</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7"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8"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0"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4"/>
              <w:ind w:left="103"/>
            </w:pPr>
            <w:r>
              <w:rPr>
                <w:rFonts w:cs="Arial" w:hAnsi="Arial" w:eastAsia="Arial" w:ascii="Arial"/>
                <w:spacing w:val="-2"/>
                <w:w w:val="82"/>
                <w:sz w:val="13"/>
                <w:szCs w:val="13"/>
              </w:rPr>
              <w:t>2</w:t>
            </w:r>
            <w:r>
              <w:rPr>
                <w:rFonts w:cs="Arial" w:hAnsi="Arial" w:eastAsia="Arial" w:ascii="Arial"/>
                <w:spacing w:val="-1"/>
                <w:w w:val="82"/>
                <w:sz w:val="13"/>
                <w:szCs w:val="13"/>
              </w:rPr>
              <w:t>.</w:t>
            </w:r>
            <w:r>
              <w:rPr>
                <w:rFonts w:cs="SimSun" w:hAnsi="SimSun" w:eastAsia="SimSun" w:ascii="SimSun"/>
                <w:spacing w:val="0"/>
                <w:w w:val="100"/>
                <w:sz w:val="13"/>
                <w:szCs w:val="13"/>
              </w:rPr>
              <w:t>提取一般风险</w:t>
            </w:r>
            <w:r>
              <w:rPr>
                <w:rFonts w:cs="SimSun" w:hAnsi="SimSun" w:eastAsia="SimSun" w:ascii="SimSun"/>
                <w:spacing w:val="4"/>
                <w:w w:val="100"/>
                <w:sz w:val="13"/>
                <w:szCs w:val="13"/>
              </w:rPr>
              <w:t>准</w:t>
            </w:r>
            <w:r>
              <w:rPr>
                <w:rFonts w:cs="SimSun" w:hAnsi="SimSun" w:eastAsia="SimSun" w:ascii="SimSun"/>
                <w:spacing w:val="0"/>
                <w:w w:val="100"/>
                <w:sz w:val="13"/>
                <w:szCs w:val="13"/>
              </w:rPr>
              <w:t>备</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3</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2</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6</w:t>
            </w:r>
            <w:r>
              <w:rPr>
                <w:rFonts w:cs="Arial" w:hAnsi="Arial" w:eastAsia="Arial" w:ascii="Arial"/>
                <w:spacing w:val="-1"/>
                <w:w w:val="81"/>
                <w:sz w:val="15"/>
                <w:szCs w:val="15"/>
              </w:rPr>
              <w:t>7</w:t>
            </w:r>
            <w:r>
              <w:rPr>
                <w:rFonts w:cs="Arial" w:hAnsi="Arial" w:eastAsia="Arial" w:ascii="Arial"/>
                <w:spacing w:val="3"/>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6</w:t>
            </w:r>
            <w:r>
              <w:rPr>
                <w:rFonts w:cs="Arial" w:hAnsi="Arial" w:eastAsia="Arial" w:ascii="Arial"/>
                <w:spacing w:val="-1"/>
                <w:w w:val="81"/>
                <w:sz w:val="15"/>
                <w:szCs w:val="15"/>
              </w:rPr>
              <w:t>5</w:t>
            </w:r>
            <w:r>
              <w:rPr>
                <w:rFonts w:cs="Arial" w:hAnsi="Arial" w:eastAsia="Arial" w:ascii="Arial"/>
                <w:spacing w:val="3"/>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8</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77"/>
            </w:pPr>
            <w:r>
              <w:rPr>
                <w:rFonts w:cs="Arial" w:hAnsi="Arial" w:eastAsia="Arial" w:ascii="Arial"/>
                <w:spacing w:val="-1"/>
                <w:w w:val="81"/>
                <w:sz w:val="15"/>
                <w:szCs w:val="15"/>
              </w:rPr>
              <w:t>7</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21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281"/>
            </w:pPr>
            <w:r>
              <w:rPr>
                <w:rFonts w:cs="Arial" w:hAnsi="Arial" w:eastAsia="Arial" w:ascii="Arial"/>
                <w:spacing w:val="-2"/>
                <w:w w:val="81"/>
                <w:sz w:val="15"/>
                <w:szCs w:val="15"/>
              </w:rPr>
              <w:t>-</w:t>
            </w:r>
            <w:r>
              <w:rPr>
                <w:rFonts w:cs="Arial" w:hAnsi="Arial" w:eastAsia="Arial" w:ascii="Arial"/>
                <w:spacing w:val="-1"/>
                <w:w w:val="81"/>
                <w:sz w:val="15"/>
                <w:szCs w:val="15"/>
              </w:rPr>
              <w:t>9</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6</w:t>
            </w:r>
            <w:r>
              <w:rPr>
                <w:rFonts w:cs="Arial" w:hAnsi="Arial" w:eastAsia="Arial" w:ascii="Arial"/>
                <w:spacing w:val="-1"/>
                <w:w w:val="81"/>
                <w:sz w:val="15"/>
                <w:szCs w:val="15"/>
              </w:rPr>
              <w:t>7</w:t>
            </w:r>
            <w:r>
              <w:rPr>
                <w:rFonts w:cs="Arial" w:hAnsi="Arial" w:eastAsia="Arial" w:ascii="Arial"/>
                <w:spacing w:val="-1"/>
                <w:w w:val="81"/>
                <w:sz w:val="15"/>
                <w:szCs w:val="15"/>
              </w:rPr>
              <w:t>2</w:t>
            </w:r>
            <w:r>
              <w:rPr>
                <w:rFonts w:cs="Arial" w:hAnsi="Arial" w:eastAsia="Arial" w:ascii="Arial"/>
                <w:spacing w:val="0"/>
                <w:w w:val="81"/>
                <w:sz w:val="15"/>
                <w:szCs w:val="15"/>
              </w:rPr>
              <w:t>,</w:t>
            </w:r>
            <w:r>
              <w:rPr>
                <w:rFonts w:cs="Arial" w:hAnsi="Arial" w:eastAsia="Arial" w:ascii="Arial"/>
                <w:spacing w:val="4"/>
                <w:w w:val="81"/>
                <w:sz w:val="15"/>
                <w:szCs w:val="15"/>
              </w:rPr>
              <w:t>4</w:t>
            </w:r>
            <w:r>
              <w:rPr>
                <w:rFonts w:cs="Arial" w:hAnsi="Arial" w:eastAsia="Arial" w:ascii="Arial"/>
                <w:spacing w:val="-1"/>
                <w:w w:val="81"/>
                <w:sz w:val="15"/>
                <w:szCs w:val="15"/>
              </w:rPr>
              <w:t>6</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8</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2"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08"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2"/>
              <w:ind w:left="103"/>
            </w:pPr>
            <w:r>
              <w:rPr>
                <w:rFonts w:cs="Arial" w:hAnsi="Arial" w:eastAsia="Arial" w:ascii="Arial"/>
                <w:spacing w:val="-2"/>
                <w:w w:val="82"/>
                <w:sz w:val="13"/>
                <w:szCs w:val="13"/>
              </w:rPr>
              <w:t>3</w:t>
            </w:r>
            <w:r>
              <w:rPr>
                <w:rFonts w:cs="Arial" w:hAnsi="Arial" w:eastAsia="Arial" w:ascii="Arial"/>
                <w:spacing w:val="-1"/>
                <w:w w:val="82"/>
                <w:sz w:val="13"/>
                <w:szCs w:val="13"/>
              </w:rPr>
              <w:t>.</w:t>
            </w:r>
            <w:r>
              <w:rPr>
                <w:rFonts w:cs="SimSun" w:hAnsi="SimSun" w:eastAsia="SimSun" w:ascii="SimSun"/>
                <w:spacing w:val="0"/>
                <w:w w:val="100"/>
                <w:sz w:val="13"/>
                <w:szCs w:val="13"/>
              </w:rPr>
              <w:t>对所有者（或</w:t>
            </w:r>
            <w:r>
              <w:rPr>
                <w:rFonts w:cs="SimSun" w:hAnsi="SimSun" w:eastAsia="SimSun" w:ascii="SimSun"/>
                <w:spacing w:val="4"/>
                <w:w w:val="100"/>
                <w:sz w:val="13"/>
                <w:szCs w:val="13"/>
              </w:rPr>
              <w:t>股</w:t>
            </w:r>
            <w:r>
              <w:rPr>
                <w:rFonts w:cs="SimSun" w:hAnsi="SimSun" w:eastAsia="SimSun" w:ascii="SimSun"/>
                <w:spacing w:val="0"/>
                <w:w w:val="100"/>
                <w:sz w:val="13"/>
                <w:szCs w:val="13"/>
              </w:rPr>
              <w:t>东）的分配</w:t>
            </w:r>
          </w:p>
        </w:tc>
        <w:tc>
          <w:tcPr>
            <w:tcW w:w="36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4" w:lineRule="exact" w:line="120"/>
            </w:pPr>
            <w:r>
              <w:rPr>
                <w:sz w:val="12"/>
                <w:szCs w:val="12"/>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4</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left"/>
              <w:ind w:left="214"/>
            </w:pPr>
            <w:r>
              <w:rPr>
                <w:rFonts w:cs="Arial" w:hAnsi="Arial" w:eastAsia="Arial" w:ascii="Arial"/>
                <w:spacing w:val="-2"/>
                <w:w w:val="81"/>
                <w:sz w:val="15"/>
                <w:szCs w:val="15"/>
              </w:rPr>
              <w:t>-</w:t>
            </w:r>
            <w:r>
              <w:rPr>
                <w:rFonts w:cs="Arial" w:hAnsi="Arial" w:eastAsia="Arial" w:ascii="Arial"/>
                <w:spacing w:val="-1"/>
                <w:w w:val="81"/>
                <w:sz w:val="15"/>
                <w:szCs w:val="15"/>
              </w:rPr>
              <w:t>2</w:t>
            </w:r>
            <w:r>
              <w:rPr>
                <w:rFonts w:cs="Arial" w:hAnsi="Arial" w:eastAsia="Arial" w:ascii="Arial"/>
                <w:spacing w:val="-1"/>
                <w:w w:val="81"/>
                <w:sz w:val="15"/>
                <w:szCs w:val="15"/>
              </w:rPr>
              <w:t>1</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10" w:lineRule="exact" w:line="100"/>
            </w:pPr>
            <w:r>
              <w:rPr>
                <w:sz w:val="10"/>
                <w:szCs w:val="10"/>
              </w:rPr>
            </w:r>
          </w:p>
          <w:p>
            <w:pPr>
              <w:rPr>
                <w:rFonts w:cs="Arial" w:hAnsi="Arial" w:eastAsia="Arial" w:ascii="Arial"/>
                <w:sz w:val="15"/>
                <w:szCs w:val="15"/>
              </w:rPr>
              <w:jc w:val="left"/>
              <w:ind w:left="171"/>
            </w:pPr>
            <w:r>
              <w:rPr>
                <w:rFonts w:cs="Arial" w:hAnsi="Arial" w:eastAsia="Arial" w:ascii="Arial"/>
                <w:spacing w:val="-2"/>
                <w:w w:val="81"/>
                <w:sz w:val="15"/>
                <w:szCs w:val="15"/>
              </w:rPr>
              <w:t>-</w:t>
            </w:r>
            <w:r>
              <w:rPr>
                <w:rFonts w:cs="Arial" w:hAnsi="Arial" w:eastAsia="Arial" w:ascii="Arial"/>
                <w:spacing w:val="-1"/>
                <w:w w:val="81"/>
                <w:sz w:val="15"/>
                <w:szCs w:val="15"/>
              </w:rPr>
              <w:t>2</w:t>
            </w:r>
            <w:r>
              <w:rPr>
                <w:rFonts w:cs="Arial" w:hAnsi="Arial" w:eastAsia="Arial" w:ascii="Arial"/>
                <w:spacing w:val="4"/>
                <w:w w:val="81"/>
                <w:sz w:val="15"/>
                <w:szCs w:val="15"/>
              </w:rPr>
              <w:t>1</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r>
      <w:tr>
        <w:trPr>
          <w:trHeight w:val="442"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91"/>
              <w:ind w:left="103"/>
            </w:pPr>
            <w:r>
              <w:rPr>
                <w:rFonts w:cs="Arial" w:hAnsi="Arial" w:eastAsia="Arial" w:ascii="Arial"/>
                <w:spacing w:val="-2"/>
                <w:w w:val="82"/>
                <w:sz w:val="13"/>
                <w:szCs w:val="13"/>
              </w:rPr>
              <w:t>4</w:t>
            </w:r>
            <w:r>
              <w:rPr>
                <w:rFonts w:cs="Arial" w:hAnsi="Arial" w:eastAsia="Arial" w:ascii="Arial"/>
                <w:spacing w:val="-1"/>
                <w:w w:val="82"/>
                <w:sz w:val="13"/>
                <w:szCs w:val="13"/>
              </w:rPr>
              <w:t>.</w:t>
            </w:r>
            <w:r>
              <w:rPr>
                <w:rFonts w:cs="SimSun" w:hAnsi="SimSun" w:eastAsia="SimSun" w:ascii="SimSun"/>
                <w:spacing w:val="0"/>
                <w:w w:val="100"/>
                <w:sz w:val="13"/>
                <w:szCs w:val="13"/>
              </w:rPr>
              <w:t>提取信托赔偿</w:t>
            </w:r>
            <w:r>
              <w:rPr>
                <w:rFonts w:cs="SimSun" w:hAnsi="SimSun" w:eastAsia="SimSun" w:ascii="SimSun"/>
                <w:spacing w:val="4"/>
                <w:w w:val="100"/>
                <w:sz w:val="13"/>
                <w:szCs w:val="13"/>
              </w:rPr>
              <w:t>准</w:t>
            </w:r>
            <w:r>
              <w:rPr>
                <w:rFonts w:cs="SimSun" w:hAnsi="SimSun" w:eastAsia="SimSun" w:ascii="SimSun"/>
                <w:spacing w:val="0"/>
                <w:w w:val="100"/>
                <w:sz w:val="13"/>
                <w:szCs w:val="13"/>
              </w:rPr>
              <w:t>备</w:t>
            </w:r>
          </w:p>
        </w:tc>
        <w:tc>
          <w:tcPr>
            <w:tcW w:w="366"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3" w:lineRule="exact" w:line="140"/>
            </w:pPr>
            <w:r>
              <w:rPr>
                <w:sz w:val="14"/>
                <w:szCs w:val="14"/>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5</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9"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06"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1"/>
              <w:ind w:left="103"/>
            </w:pPr>
            <w:r>
              <w:rPr>
                <w:rFonts w:cs="SimSun" w:hAnsi="SimSun" w:eastAsia="SimSun" w:ascii="SimSun"/>
                <w:spacing w:val="0"/>
                <w:w w:val="100"/>
                <w:sz w:val="13"/>
                <w:szCs w:val="13"/>
              </w:rPr>
              <w:t>（五）所有者</w:t>
            </w:r>
            <w:r>
              <w:rPr>
                <w:rFonts w:cs="SimSun" w:hAnsi="SimSun" w:eastAsia="SimSun" w:ascii="SimSun"/>
                <w:spacing w:val="4"/>
                <w:w w:val="100"/>
                <w:sz w:val="13"/>
                <w:szCs w:val="13"/>
              </w:rPr>
              <w:t>权</w:t>
            </w:r>
            <w:r>
              <w:rPr>
                <w:rFonts w:cs="SimSun" w:hAnsi="SimSun" w:eastAsia="SimSun" w:ascii="SimSun"/>
                <w:spacing w:val="0"/>
                <w:w w:val="100"/>
                <w:sz w:val="13"/>
                <w:szCs w:val="13"/>
              </w:rPr>
              <w:t>益内部结转</w:t>
            </w:r>
          </w:p>
        </w:tc>
        <w:tc>
          <w:tcPr>
            <w:tcW w:w="366"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6</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0"/>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0"/>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left"/>
              <w:ind w:left="209"/>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9" w:lineRule="exact" w:line="100"/>
            </w:pPr>
            <w:r>
              <w:rPr>
                <w:sz w:val="10"/>
                <w:szCs w:val="10"/>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40"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8"/>
              <w:ind w:left="103"/>
            </w:pPr>
            <w:r>
              <w:rPr>
                <w:rFonts w:cs="Arial" w:hAnsi="Arial" w:eastAsia="Arial" w:ascii="Arial"/>
                <w:spacing w:val="-2"/>
                <w:w w:val="82"/>
                <w:sz w:val="13"/>
                <w:szCs w:val="13"/>
              </w:rPr>
              <w:t>1</w:t>
            </w:r>
            <w:r>
              <w:rPr>
                <w:rFonts w:cs="Arial" w:hAnsi="Arial" w:eastAsia="Arial" w:ascii="Arial"/>
                <w:spacing w:val="-1"/>
                <w:w w:val="82"/>
                <w:sz w:val="13"/>
                <w:szCs w:val="13"/>
              </w:rPr>
              <w:t>.</w:t>
            </w:r>
            <w:r>
              <w:rPr>
                <w:rFonts w:cs="SimSun" w:hAnsi="SimSun" w:eastAsia="SimSun" w:ascii="SimSun"/>
                <w:spacing w:val="0"/>
                <w:w w:val="100"/>
                <w:sz w:val="13"/>
                <w:szCs w:val="13"/>
              </w:rPr>
              <w:t>资本公积转增</w:t>
            </w:r>
            <w:r>
              <w:rPr>
                <w:rFonts w:cs="SimSun" w:hAnsi="SimSun" w:eastAsia="SimSun" w:ascii="SimSun"/>
                <w:spacing w:val="4"/>
                <w:w w:val="100"/>
                <w:sz w:val="13"/>
                <w:szCs w:val="13"/>
              </w:rPr>
              <w:t>资</w:t>
            </w:r>
            <w:r>
              <w:rPr>
                <w:rFonts w:cs="SimSun" w:hAnsi="SimSun" w:eastAsia="SimSun" w:ascii="SimSun"/>
                <w:spacing w:val="0"/>
                <w:w w:val="100"/>
                <w:sz w:val="13"/>
                <w:szCs w:val="13"/>
              </w:rPr>
              <w:t>本（或股本）</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0"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7</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6"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18"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103"/>
            </w:pPr>
            <w:r>
              <w:rPr>
                <w:rFonts w:cs="Arial" w:hAnsi="Arial" w:eastAsia="Arial" w:ascii="Arial"/>
                <w:spacing w:val="-2"/>
                <w:w w:val="82"/>
                <w:sz w:val="13"/>
                <w:szCs w:val="13"/>
              </w:rPr>
              <w:t>2</w:t>
            </w:r>
            <w:r>
              <w:rPr>
                <w:rFonts w:cs="Arial" w:hAnsi="Arial" w:eastAsia="Arial" w:ascii="Arial"/>
                <w:spacing w:val="-1"/>
                <w:w w:val="82"/>
                <w:sz w:val="13"/>
                <w:szCs w:val="13"/>
              </w:rPr>
              <w:t>.</w:t>
            </w:r>
            <w:r>
              <w:rPr>
                <w:rFonts w:cs="SimSun" w:hAnsi="SimSun" w:eastAsia="SimSun" w:ascii="SimSun"/>
                <w:spacing w:val="0"/>
                <w:w w:val="100"/>
                <w:sz w:val="13"/>
                <w:szCs w:val="13"/>
              </w:rPr>
              <w:t>盈余公积转增</w:t>
            </w:r>
            <w:r>
              <w:rPr>
                <w:rFonts w:cs="SimSun" w:hAnsi="SimSun" w:eastAsia="SimSun" w:ascii="SimSun"/>
                <w:spacing w:val="4"/>
                <w:w w:val="100"/>
                <w:sz w:val="13"/>
                <w:szCs w:val="13"/>
              </w:rPr>
              <w:t>资</w:t>
            </w:r>
            <w:r>
              <w:rPr>
                <w:rFonts w:cs="SimSun" w:hAnsi="SimSun" w:eastAsia="SimSun" w:ascii="SimSun"/>
                <w:spacing w:val="0"/>
                <w:w w:val="100"/>
                <w:sz w:val="13"/>
                <w:szCs w:val="13"/>
              </w:rPr>
              <w:t>本（或股本）</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8</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4"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79"/>
              <w:ind w:left="103"/>
            </w:pPr>
            <w:r>
              <w:rPr>
                <w:rFonts w:cs="Arial" w:hAnsi="Arial" w:eastAsia="Arial" w:ascii="Arial"/>
                <w:spacing w:val="-2"/>
                <w:w w:val="82"/>
                <w:sz w:val="13"/>
                <w:szCs w:val="13"/>
              </w:rPr>
              <w:t>3</w:t>
            </w:r>
            <w:r>
              <w:rPr>
                <w:rFonts w:cs="Arial" w:hAnsi="Arial" w:eastAsia="Arial" w:ascii="Arial"/>
                <w:spacing w:val="-1"/>
                <w:w w:val="82"/>
                <w:sz w:val="13"/>
                <w:szCs w:val="13"/>
              </w:rPr>
              <w:t>.</w:t>
            </w:r>
            <w:r>
              <w:rPr>
                <w:rFonts w:cs="SimSun" w:hAnsi="SimSun" w:eastAsia="SimSun" w:ascii="SimSun"/>
                <w:spacing w:val="0"/>
                <w:w w:val="100"/>
                <w:sz w:val="13"/>
                <w:szCs w:val="13"/>
              </w:rPr>
              <w:t>盈余公积弥补</w:t>
            </w:r>
            <w:r>
              <w:rPr>
                <w:rFonts w:cs="SimSun" w:hAnsi="SimSun" w:eastAsia="SimSun" w:ascii="SimSun"/>
                <w:spacing w:val="4"/>
                <w:w w:val="100"/>
                <w:sz w:val="13"/>
                <w:szCs w:val="13"/>
              </w:rPr>
              <w:t>亏</w:t>
            </w:r>
            <w:r>
              <w:rPr>
                <w:rFonts w:cs="SimSun" w:hAnsi="SimSun" w:eastAsia="SimSun" w:ascii="SimSun"/>
                <w:spacing w:val="0"/>
                <w:w w:val="100"/>
                <w:sz w:val="13"/>
                <w:szCs w:val="13"/>
              </w:rPr>
              <w:t>损</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1"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2</w:t>
            </w:r>
            <w:r>
              <w:rPr>
                <w:rFonts w:cs="Arial" w:hAnsi="Arial" w:eastAsia="Arial" w:ascii="Arial"/>
                <w:spacing w:val="0"/>
                <w:w w:val="82"/>
                <w:sz w:val="13"/>
                <w:szCs w:val="13"/>
              </w:rPr>
              <w:t>9</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30"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3"/>
              <w:ind w:left="103"/>
            </w:pPr>
            <w:r>
              <w:rPr>
                <w:rFonts w:cs="Arial" w:hAnsi="Arial" w:eastAsia="Arial" w:ascii="Arial"/>
                <w:spacing w:val="-2"/>
                <w:w w:val="82"/>
                <w:sz w:val="13"/>
                <w:szCs w:val="13"/>
              </w:rPr>
              <w:t>4</w:t>
            </w:r>
            <w:r>
              <w:rPr>
                <w:rFonts w:cs="Arial" w:hAnsi="Arial" w:eastAsia="Arial" w:ascii="Arial"/>
                <w:spacing w:val="-1"/>
                <w:w w:val="82"/>
                <w:sz w:val="13"/>
                <w:szCs w:val="13"/>
              </w:rPr>
              <w:t>.</w:t>
            </w:r>
            <w:r>
              <w:rPr>
                <w:rFonts w:cs="SimSun" w:hAnsi="SimSun" w:eastAsia="SimSun" w:ascii="SimSun"/>
                <w:spacing w:val="0"/>
                <w:w w:val="100"/>
                <w:sz w:val="13"/>
                <w:szCs w:val="13"/>
              </w:rPr>
              <w:t>结转重新计量</w:t>
            </w:r>
            <w:r>
              <w:rPr>
                <w:rFonts w:cs="SimSun" w:hAnsi="SimSun" w:eastAsia="SimSun" w:ascii="SimSun"/>
                <w:spacing w:val="4"/>
                <w:w w:val="100"/>
                <w:sz w:val="13"/>
                <w:szCs w:val="13"/>
              </w:rPr>
              <w:t>设</w:t>
            </w:r>
            <w:r>
              <w:rPr>
                <w:rFonts w:cs="SimSun" w:hAnsi="SimSun" w:eastAsia="SimSun" w:ascii="SimSun"/>
                <w:spacing w:val="0"/>
                <w:w w:val="100"/>
                <w:sz w:val="13"/>
                <w:szCs w:val="13"/>
              </w:rPr>
              <w:t>定受益计划净负债或净资</w:t>
            </w:r>
            <w:r>
              <w:rPr>
                <w:rFonts w:cs="SimSun" w:hAnsi="SimSun" w:eastAsia="SimSun" w:ascii="SimSun"/>
                <w:spacing w:val="4"/>
                <w:w w:val="100"/>
                <w:sz w:val="13"/>
                <w:szCs w:val="13"/>
              </w:rPr>
              <w:t>产</w:t>
            </w:r>
            <w:r>
              <w:rPr>
                <w:rFonts w:cs="SimSun" w:hAnsi="SimSun" w:eastAsia="SimSun" w:ascii="SimSun"/>
                <w:spacing w:val="0"/>
                <w:w w:val="100"/>
                <w:sz w:val="13"/>
                <w:szCs w:val="13"/>
              </w:rPr>
              <w:t>所产生的变动</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4"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3</w:t>
            </w:r>
            <w:r>
              <w:rPr>
                <w:rFonts w:cs="Arial" w:hAnsi="Arial" w:eastAsia="Arial" w:ascii="Arial"/>
                <w:spacing w:val="0"/>
                <w:w w:val="82"/>
                <w:sz w:val="13"/>
                <w:szCs w:val="13"/>
              </w:rPr>
              <w:t>0</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2"/>
            </w:pPr>
            <w:r>
              <w:rPr>
                <w:rFonts w:cs="Arial" w:hAnsi="Arial" w:eastAsia="Arial" w:ascii="Arial"/>
                <w:spacing w:val="0"/>
                <w:w w:val="81"/>
                <w:sz w:val="15"/>
                <w:szCs w:val="15"/>
              </w:rPr>
              <w:t>—</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5"/>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33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4"/>
            </w:pPr>
            <w:r>
              <w:rPr>
                <w:rFonts w:cs="Arial" w:hAnsi="Arial" w:eastAsia="Arial" w:ascii="Arial"/>
                <w:spacing w:val="0"/>
                <w:w w:val="81"/>
                <w:sz w:val="15"/>
                <w:szCs w:val="15"/>
              </w:rPr>
              <w:t>—</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left"/>
              <w:ind w:left="127"/>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1" w:lineRule="exact" w:line="120"/>
            </w:pPr>
            <w:r>
              <w:rPr>
                <w:sz w:val="12"/>
                <w:szCs w:val="12"/>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2"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103"/>
            </w:pPr>
            <w:r>
              <w:rPr>
                <w:rFonts w:cs="Arial" w:hAnsi="Arial" w:eastAsia="Arial" w:ascii="Arial"/>
                <w:spacing w:val="-2"/>
                <w:w w:val="82"/>
                <w:sz w:val="13"/>
                <w:szCs w:val="13"/>
              </w:rPr>
              <w:t>5</w:t>
            </w:r>
            <w:r>
              <w:rPr>
                <w:rFonts w:cs="SimSun" w:hAnsi="SimSun" w:eastAsia="SimSun" w:ascii="SimSun"/>
                <w:spacing w:val="0"/>
                <w:w w:val="100"/>
                <w:sz w:val="13"/>
                <w:szCs w:val="13"/>
              </w:rPr>
              <w:t>、其他</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3</w:t>
            </w:r>
            <w:r>
              <w:rPr>
                <w:rFonts w:cs="Arial" w:hAnsi="Arial" w:eastAsia="Arial" w:ascii="Arial"/>
                <w:spacing w:val="0"/>
                <w:w w:val="82"/>
                <w:sz w:val="13"/>
                <w:szCs w:val="13"/>
              </w:rPr>
              <w:t>1</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tc>
        <w:tc>
          <w:tcPr>
            <w:tcW w:w="709" w:type="dxa"/>
            <w:tcBorders>
              <w:top w:val="single" w:sz="4" w:space="0" w:color="000000"/>
              <w:left w:val="single" w:sz="4" w:space="0" w:color="000000"/>
              <w:bottom w:val="single" w:sz="4" w:space="0" w:color="000000"/>
              <w:right w:val="single" w:sz="4" w:space="0" w:color="000000"/>
            </w:tcBorders>
          </w:tcPr>
          <w:p/>
        </w:tc>
        <w:tc>
          <w:tcPr>
            <w:tcW w:w="850"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935" w:type="dxa"/>
            <w:tcBorders>
              <w:top w:val="single" w:sz="4" w:space="0" w:color="000000"/>
              <w:left w:val="single" w:sz="4" w:space="0" w:color="000000"/>
              <w:bottom w:val="single" w:sz="4" w:space="0" w:color="000000"/>
              <w:right w:val="single" w:sz="4" w:space="0" w:color="000000"/>
            </w:tcBorders>
          </w:tcPr>
          <w:p/>
        </w:tc>
        <w:tc>
          <w:tcPr>
            <w:tcW w:w="567"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tc>
        <w:tc>
          <w:tcPr>
            <w:tcW w:w="1003" w:type="dxa"/>
            <w:tcBorders>
              <w:top w:val="single" w:sz="4" w:space="0" w:color="000000"/>
              <w:left w:val="single" w:sz="4" w:space="0" w:color="000000"/>
              <w:bottom w:val="single" w:sz="4" w:space="0" w:color="000000"/>
              <w:right w:val="single" w:sz="4" w:space="0" w:color="000000"/>
            </w:tcBorders>
          </w:tcPr>
          <w:p/>
        </w:tc>
        <w:tc>
          <w:tcPr>
            <w:tcW w:w="1072" w:type="dxa"/>
            <w:tcBorders>
              <w:top w:val="single" w:sz="4" w:space="0" w:color="000000"/>
              <w:left w:val="single" w:sz="4" w:space="0" w:color="000000"/>
              <w:bottom w:val="single" w:sz="4" w:space="0" w:color="000000"/>
              <w:right w:val="single" w:sz="4" w:space="0" w:color="000000"/>
            </w:tcBorders>
          </w:tcPr>
          <w:p/>
        </w:tc>
        <w:tc>
          <w:tcPr>
            <w:tcW w:w="1215" w:type="dxa"/>
            <w:tcBorders>
              <w:top w:val="single" w:sz="4" w:space="0" w:color="000000"/>
              <w:left w:val="single" w:sz="4" w:space="0" w:color="000000"/>
              <w:bottom w:val="single" w:sz="4" w:space="0" w:color="000000"/>
              <w:right w:val="single" w:sz="4" w:space="0" w:color="000000"/>
            </w:tcBorders>
          </w:tcPr>
          <w:p/>
        </w:tc>
        <w:tc>
          <w:tcPr>
            <w:tcW w:w="364" w:type="dxa"/>
            <w:tcBorders>
              <w:top w:val="single" w:sz="4" w:space="0" w:color="000000"/>
              <w:left w:val="single" w:sz="4" w:space="0" w:color="000000"/>
              <w:bottom w:val="single" w:sz="4" w:space="0" w:color="000000"/>
              <w:right w:val="single" w:sz="4" w:space="0" w:color="000000"/>
            </w:tcBorders>
          </w:tcPr>
          <w:p/>
        </w:tc>
        <w:tc>
          <w:tcPr>
            <w:tcW w:w="1174"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8" w:lineRule="exact" w:line="100"/>
            </w:pPr>
            <w:r>
              <w:rPr>
                <w:sz w:val="11"/>
                <w:szCs w:val="11"/>
              </w:rPr>
            </w:r>
          </w:p>
          <w:p>
            <w:pPr>
              <w:rPr>
                <w:rFonts w:cs="Arial" w:hAnsi="Arial" w:eastAsia="Arial" w:ascii="Arial"/>
                <w:sz w:val="15"/>
                <w:szCs w:val="15"/>
              </w:rPr>
              <w:jc w:val="right"/>
              <w:ind w:right="103"/>
            </w:pPr>
            <w:r>
              <w:rPr>
                <w:rFonts w:cs="Arial" w:hAnsi="Arial" w:eastAsia="Arial" w:ascii="Arial"/>
                <w:spacing w:val="0"/>
                <w:w w:val="81"/>
                <w:sz w:val="15"/>
                <w:szCs w:val="15"/>
              </w:rPr>
              <w:t>-</w:t>
            </w:r>
            <w:r>
              <w:rPr>
                <w:rFonts w:cs="Arial" w:hAnsi="Arial" w:eastAsia="Arial" w:ascii="Arial"/>
                <w:spacing w:val="0"/>
                <w:w w:val="100"/>
                <w:sz w:val="15"/>
                <w:szCs w:val="15"/>
              </w:rPr>
            </w:r>
          </w:p>
        </w:tc>
      </w:tr>
      <w:tr>
        <w:trPr>
          <w:trHeight w:val="429" w:hRule="exact"/>
        </w:trPr>
        <w:tc>
          <w:tcPr>
            <w:tcW w:w="3736"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3"/>
                <w:szCs w:val="13"/>
              </w:rPr>
              <w:jc w:val="left"/>
              <w:spacing w:before="80"/>
              <w:ind w:left="103"/>
            </w:pPr>
            <w:r>
              <w:rPr>
                <w:rFonts w:cs="SimSun" w:hAnsi="SimSun" w:eastAsia="SimSun" w:ascii="SimSun"/>
                <w:spacing w:val="0"/>
                <w:w w:val="100"/>
                <w:sz w:val="13"/>
                <w:szCs w:val="13"/>
              </w:rPr>
              <w:t>四、</w:t>
            </w:r>
            <w:r>
              <w:rPr>
                <w:rFonts w:cs="SimSun" w:hAnsi="SimSun" w:eastAsia="SimSun" w:ascii="SimSun"/>
                <w:spacing w:val="4"/>
                <w:w w:val="100"/>
                <w:sz w:val="13"/>
                <w:szCs w:val="13"/>
              </w:rPr>
              <w:t>本</w:t>
            </w:r>
            <w:r>
              <w:rPr>
                <w:rFonts w:cs="SimSun" w:hAnsi="SimSun" w:eastAsia="SimSun" w:ascii="SimSun"/>
                <w:spacing w:val="0"/>
                <w:w w:val="100"/>
                <w:sz w:val="13"/>
                <w:szCs w:val="13"/>
              </w:rPr>
              <w:t>年年末余额</w:t>
            </w:r>
          </w:p>
        </w:tc>
        <w:tc>
          <w:tcPr>
            <w:tcW w:w="36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2" w:lineRule="exact" w:line="120"/>
            </w:pPr>
            <w:r>
              <w:rPr>
                <w:sz w:val="13"/>
                <w:szCs w:val="13"/>
              </w:rPr>
            </w:r>
          </w:p>
          <w:p>
            <w:pPr>
              <w:rPr>
                <w:rFonts w:cs="Arial" w:hAnsi="Arial" w:eastAsia="Arial" w:ascii="Arial"/>
                <w:sz w:val="13"/>
                <w:szCs w:val="13"/>
              </w:rPr>
              <w:jc w:val="left"/>
              <w:ind w:left="121"/>
            </w:pPr>
            <w:r>
              <w:rPr>
                <w:rFonts w:cs="Arial" w:hAnsi="Arial" w:eastAsia="Arial" w:ascii="Arial"/>
                <w:spacing w:val="-2"/>
                <w:w w:val="82"/>
                <w:sz w:val="13"/>
                <w:szCs w:val="13"/>
              </w:rPr>
              <w:t>3</w:t>
            </w:r>
            <w:r>
              <w:rPr>
                <w:rFonts w:cs="Arial" w:hAnsi="Arial" w:eastAsia="Arial" w:ascii="Arial"/>
                <w:spacing w:val="0"/>
                <w:w w:val="82"/>
                <w:sz w:val="13"/>
                <w:szCs w:val="13"/>
              </w:rPr>
              <w:t>2</w:t>
            </w:r>
            <w:r>
              <w:rPr>
                <w:rFonts w:cs="Arial" w:hAnsi="Arial" w:eastAsia="Arial" w:ascii="Arial"/>
                <w:spacing w:val="0"/>
                <w:w w:val="100"/>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4</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4"/>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4"/>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0"/>
            </w:pPr>
            <w:r>
              <w:rPr>
                <w:rFonts w:cs="Arial" w:hAnsi="Arial" w:eastAsia="Arial" w:ascii="Arial"/>
                <w:spacing w:val="0"/>
                <w:w w:val="81"/>
                <w:sz w:val="15"/>
                <w:szCs w:val="15"/>
              </w:rPr>
              <w:t>-</w:t>
            </w:r>
            <w:r>
              <w:rPr>
                <w:rFonts w:cs="Arial" w:hAnsi="Arial" w:eastAsia="Arial" w:ascii="Arial"/>
                <w:spacing w:val="0"/>
                <w:w w:val="100"/>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93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17"/>
            </w:pP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4</w:t>
            </w:r>
            <w:r>
              <w:rPr>
                <w:rFonts w:cs="Arial" w:hAnsi="Arial" w:eastAsia="Arial" w:ascii="Arial"/>
                <w:spacing w:val="4"/>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2</w:t>
            </w:r>
            <w:r>
              <w:rPr>
                <w:rFonts w:cs="Arial" w:hAnsi="Arial" w:eastAsia="Arial" w:ascii="Arial"/>
                <w:spacing w:val="-6"/>
                <w:w w:val="81"/>
                <w:sz w:val="15"/>
                <w:szCs w:val="15"/>
              </w:rPr>
              <w:t>1</w:t>
            </w: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right"/>
              <w:ind w:right="101"/>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08"/>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1</w:t>
            </w:r>
            <w:r>
              <w:rPr>
                <w:rFonts w:cs="Arial" w:hAnsi="Arial" w:eastAsia="Arial" w:ascii="Arial"/>
                <w:spacing w:val="4"/>
                <w:w w:val="81"/>
                <w:sz w:val="15"/>
                <w:szCs w:val="15"/>
              </w:rPr>
              <w:t>7</w:t>
            </w:r>
            <w:r>
              <w:rPr>
                <w:rFonts w:cs="Arial" w:hAnsi="Arial" w:eastAsia="Arial" w:ascii="Arial"/>
                <w:spacing w:val="0"/>
                <w:w w:val="81"/>
                <w:sz w:val="15"/>
                <w:szCs w:val="15"/>
              </w:rPr>
              <w:t>,</w:t>
            </w:r>
            <w:r>
              <w:rPr>
                <w:rFonts w:cs="Arial" w:hAnsi="Arial" w:eastAsia="Arial" w:ascii="Arial"/>
                <w:spacing w:val="-1"/>
                <w:w w:val="81"/>
                <w:sz w:val="15"/>
                <w:szCs w:val="15"/>
              </w:rPr>
              <w:t>8</w:t>
            </w:r>
            <w:r>
              <w:rPr>
                <w:rFonts w:cs="Arial" w:hAnsi="Arial" w:eastAsia="Arial" w:ascii="Arial"/>
                <w:spacing w:val="-1"/>
                <w:w w:val="81"/>
                <w:sz w:val="15"/>
                <w:szCs w:val="15"/>
              </w:rPr>
              <w:t>5</w:t>
            </w:r>
            <w:r>
              <w:rPr>
                <w:rFonts w:cs="Arial" w:hAnsi="Arial" w:eastAsia="Arial" w:ascii="Arial"/>
                <w:spacing w:val="4"/>
                <w:w w:val="81"/>
                <w:sz w:val="15"/>
                <w:szCs w:val="15"/>
              </w:rPr>
              <w:t>2</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1"/>
                <w:w w:val="81"/>
                <w:sz w:val="15"/>
                <w:szCs w:val="15"/>
              </w:rPr>
              <w:t>5</w:t>
            </w:r>
            <w:r>
              <w:rPr>
                <w:rFonts w:cs="Arial" w:hAnsi="Arial" w:eastAsia="Arial" w:ascii="Arial"/>
                <w:spacing w:val="-1"/>
                <w:w w:val="81"/>
                <w:sz w:val="15"/>
                <w:szCs w:val="15"/>
              </w:rPr>
              <w:t>7</w:t>
            </w:r>
            <w:r>
              <w:rPr>
                <w:rFonts w:cs="Arial" w:hAnsi="Arial" w:eastAsia="Arial" w:ascii="Arial"/>
                <w:spacing w:val="4"/>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03"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7</w:t>
            </w:r>
            <w:r>
              <w:rPr>
                <w:rFonts w:cs="Arial" w:hAnsi="Arial" w:eastAsia="Arial" w:ascii="Arial"/>
                <w:spacing w:val="-1"/>
                <w:w w:val="81"/>
                <w:sz w:val="15"/>
                <w:szCs w:val="15"/>
              </w:rPr>
              <w:t>5</w:t>
            </w:r>
            <w:r>
              <w:rPr>
                <w:rFonts w:cs="Arial" w:hAnsi="Arial" w:eastAsia="Arial" w:ascii="Arial"/>
                <w:spacing w:val="0"/>
                <w:w w:val="81"/>
                <w:sz w:val="15"/>
                <w:szCs w:val="15"/>
              </w:rPr>
              <w:t>,</w:t>
            </w:r>
            <w:r>
              <w:rPr>
                <w:rFonts w:cs="Arial" w:hAnsi="Arial" w:eastAsia="Arial" w:ascii="Arial"/>
                <w:spacing w:val="-1"/>
                <w:w w:val="81"/>
                <w:sz w:val="15"/>
                <w:szCs w:val="15"/>
              </w:rPr>
              <w:t>1</w:t>
            </w:r>
            <w:r>
              <w:rPr>
                <w:rFonts w:cs="Arial" w:hAnsi="Arial" w:eastAsia="Arial" w:ascii="Arial"/>
                <w:spacing w:val="-1"/>
                <w:w w:val="81"/>
                <w:sz w:val="15"/>
                <w:szCs w:val="15"/>
              </w:rPr>
              <w:t>9</w:t>
            </w:r>
            <w:r>
              <w:rPr>
                <w:rFonts w:cs="Arial" w:hAnsi="Arial" w:eastAsia="Arial" w:ascii="Arial"/>
                <w:spacing w:val="3"/>
                <w:w w:val="81"/>
                <w:sz w:val="15"/>
                <w:szCs w:val="15"/>
              </w:rPr>
              <w:t>3</w:t>
            </w:r>
            <w:r>
              <w:rPr>
                <w:rFonts w:cs="Arial" w:hAnsi="Arial" w:eastAsia="Arial" w:ascii="Arial"/>
                <w:spacing w:val="0"/>
                <w:w w:val="81"/>
                <w:sz w:val="15"/>
                <w:szCs w:val="15"/>
              </w:rPr>
              <w:t>,</w:t>
            </w:r>
            <w:r>
              <w:rPr>
                <w:rFonts w:cs="Arial" w:hAnsi="Arial" w:eastAsia="Arial" w:ascii="Arial"/>
                <w:spacing w:val="-1"/>
                <w:w w:val="81"/>
                <w:sz w:val="15"/>
                <w:szCs w:val="15"/>
              </w:rPr>
              <w:t>9</w:t>
            </w:r>
            <w:r>
              <w:rPr>
                <w:rFonts w:cs="Arial" w:hAnsi="Arial" w:eastAsia="Arial" w:ascii="Arial"/>
                <w:spacing w:val="-1"/>
                <w:w w:val="81"/>
                <w:sz w:val="15"/>
                <w:szCs w:val="15"/>
              </w:rPr>
              <w:t>8</w:t>
            </w:r>
            <w:r>
              <w:rPr>
                <w:rFonts w:cs="Arial" w:hAnsi="Arial" w:eastAsia="Arial" w:ascii="Arial"/>
                <w:spacing w:val="-1"/>
                <w:w w:val="81"/>
                <w:sz w:val="15"/>
                <w:szCs w:val="15"/>
              </w:rPr>
              <w:t>5</w:t>
            </w:r>
            <w:r>
              <w:rPr>
                <w:rFonts w:cs="Arial" w:hAnsi="Arial" w:eastAsia="Arial" w:ascii="Arial"/>
                <w:spacing w:val="3"/>
                <w:w w:val="81"/>
                <w:sz w:val="15"/>
                <w:szCs w:val="15"/>
              </w:rPr>
              <w:t>.</w:t>
            </w:r>
            <w:r>
              <w:rPr>
                <w:rFonts w:cs="Arial" w:hAnsi="Arial" w:eastAsia="Arial" w:ascii="Arial"/>
                <w:spacing w:val="-1"/>
                <w:w w:val="81"/>
                <w:sz w:val="15"/>
                <w:szCs w:val="15"/>
              </w:rPr>
              <w:t>3</w:t>
            </w:r>
            <w:r>
              <w:rPr>
                <w:rFonts w:cs="Arial" w:hAnsi="Arial" w:eastAsia="Arial" w:ascii="Arial"/>
                <w:spacing w:val="0"/>
                <w:w w:val="81"/>
                <w:sz w:val="15"/>
                <w:szCs w:val="15"/>
              </w:rPr>
              <w:t>9</w:t>
            </w:r>
            <w:r>
              <w:rPr>
                <w:rFonts w:cs="Arial" w:hAnsi="Arial" w:eastAsia="Arial" w:ascii="Arial"/>
                <w:spacing w:val="0"/>
                <w:w w:val="100"/>
                <w:sz w:val="15"/>
                <w:szCs w:val="15"/>
              </w:rPr>
            </w:r>
          </w:p>
        </w:tc>
        <w:tc>
          <w:tcPr>
            <w:tcW w:w="1072"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10"/>
            </w:pPr>
            <w:r>
              <w:rPr>
                <w:rFonts w:cs="Arial" w:hAnsi="Arial" w:eastAsia="Arial" w:ascii="Arial"/>
                <w:spacing w:val="-1"/>
                <w:w w:val="81"/>
                <w:sz w:val="15"/>
                <w:szCs w:val="15"/>
              </w:rPr>
              <w:t>4</w:t>
            </w:r>
            <w:r>
              <w:rPr>
                <w:rFonts w:cs="Arial" w:hAnsi="Arial" w:eastAsia="Arial" w:ascii="Arial"/>
                <w:spacing w:val="-1"/>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3"/>
                <w:w w:val="81"/>
                <w:sz w:val="15"/>
                <w:szCs w:val="15"/>
              </w:rPr>
              <w:t>0</w:t>
            </w:r>
            <w:r>
              <w:rPr>
                <w:rFonts w:cs="Arial" w:hAnsi="Arial" w:eastAsia="Arial" w:ascii="Arial"/>
                <w:spacing w:val="-1"/>
                <w:w w:val="81"/>
                <w:sz w:val="15"/>
                <w:szCs w:val="15"/>
              </w:rPr>
              <w:t>0</w:t>
            </w:r>
            <w:r>
              <w:rPr>
                <w:rFonts w:cs="Arial" w:hAnsi="Arial" w:eastAsia="Arial" w:ascii="Arial"/>
                <w:spacing w:val="0"/>
                <w:w w:val="81"/>
                <w:sz w:val="15"/>
                <w:szCs w:val="15"/>
              </w:rPr>
              <w:t>.</w:t>
            </w:r>
            <w:r>
              <w:rPr>
                <w:rFonts w:cs="Arial" w:hAnsi="Arial" w:eastAsia="Arial" w:ascii="Arial"/>
                <w:spacing w:val="-1"/>
                <w:w w:val="81"/>
                <w:sz w:val="15"/>
                <w:szCs w:val="15"/>
              </w:rPr>
              <w:t>0</w:t>
            </w:r>
            <w:r>
              <w:rPr>
                <w:rFonts w:cs="Arial" w:hAnsi="Arial" w:eastAsia="Arial" w:ascii="Arial"/>
                <w:spacing w:val="0"/>
                <w:w w:val="81"/>
                <w:sz w:val="15"/>
                <w:szCs w:val="15"/>
              </w:rPr>
              <w:t>0</w:t>
            </w:r>
            <w:r>
              <w:rPr>
                <w:rFonts w:cs="Arial" w:hAnsi="Arial" w:eastAsia="Arial" w:ascii="Arial"/>
                <w:spacing w:val="0"/>
                <w:w w:val="100"/>
                <w:sz w:val="15"/>
                <w:szCs w:val="15"/>
              </w:rPr>
            </w:r>
          </w:p>
        </w:tc>
        <w:tc>
          <w:tcPr>
            <w:tcW w:w="1215"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52"/>
            </w:pPr>
            <w:r>
              <w:rPr>
                <w:rFonts w:cs="Arial" w:hAnsi="Arial" w:eastAsia="Arial" w:ascii="Arial"/>
                <w:spacing w:val="-1"/>
                <w:w w:val="81"/>
                <w:sz w:val="15"/>
                <w:szCs w:val="15"/>
              </w:rPr>
              <w:t>1</w:t>
            </w:r>
            <w:r>
              <w:rPr>
                <w:rFonts w:cs="Arial" w:hAnsi="Arial" w:eastAsia="Arial" w:ascii="Arial"/>
                <w:spacing w:val="0"/>
                <w:w w:val="81"/>
                <w:sz w:val="15"/>
                <w:szCs w:val="15"/>
              </w:rPr>
              <w:t>,</w:t>
            </w:r>
            <w:r>
              <w:rPr>
                <w:rFonts w:cs="Arial" w:hAnsi="Arial" w:eastAsia="Arial" w:ascii="Arial"/>
                <w:spacing w:val="-1"/>
                <w:w w:val="81"/>
                <w:sz w:val="15"/>
                <w:szCs w:val="15"/>
              </w:rPr>
              <w:t>3</w:t>
            </w:r>
            <w:r>
              <w:rPr>
                <w:rFonts w:cs="Arial" w:hAnsi="Arial" w:eastAsia="Arial" w:ascii="Arial"/>
                <w:spacing w:val="-1"/>
                <w:w w:val="81"/>
                <w:sz w:val="15"/>
                <w:szCs w:val="15"/>
              </w:rPr>
              <w:t>9</w:t>
            </w:r>
            <w:r>
              <w:rPr>
                <w:rFonts w:cs="Arial" w:hAnsi="Arial" w:eastAsia="Arial" w:ascii="Arial"/>
                <w:spacing w:val="-1"/>
                <w:w w:val="81"/>
                <w:sz w:val="15"/>
                <w:szCs w:val="15"/>
              </w:rPr>
              <w:t>6</w:t>
            </w:r>
            <w:r>
              <w:rPr>
                <w:rFonts w:cs="Arial" w:hAnsi="Arial" w:eastAsia="Arial" w:ascii="Arial"/>
                <w:spacing w:val="0"/>
                <w:w w:val="81"/>
                <w:sz w:val="15"/>
                <w:szCs w:val="15"/>
              </w:rPr>
              <w:t>,</w:t>
            </w:r>
            <w:r>
              <w:rPr>
                <w:rFonts w:cs="Arial" w:hAnsi="Arial" w:eastAsia="Arial" w:ascii="Arial"/>
                <w:spacing w:val="4"/>
                <w:w w:val="81"/>
                <w:sz w:val="15"/>
                <w:szCs w:val="15"/>
              </w:rPr>
              <w:t>1</w:t>
            </w:r>
            <w:r>
              <w:rPr>
                <w:rFonts w:cs="Arial" w:hAnsi="Arial" w:eastAsia="Arial" w:ascii="Arial"/>
                <w:spacing w:val="-1"/>
                <w:w w:val="81"/>
                <w:sz w:val="15"/>
                <w:szCs w:val="15"/>
              </w:rPr>
              <w:t>4</w:t>
            </w:r>
            <w:r>
              <w:rPr>
                <w:rFonts w:cs="Arial" w:hAnsi="Arial" w:eastAsia="Arial" w:ascii="Arial"/>
                <w:spacing w:val="-1"/>
                <w:w w:val="81"/>
                <w:sz w:val="15"/>
                <w:szCs w:val="15"/>
              </w:rPr>
              <w:t>8</w:t>
            </w:r>
            <w:r>
              <w:rPr>
                <w:rFonts w:cs="Arial" w:hAnsi="Arial" w:eastAsia="Arial" w:ascii="Arial"/>
                <w:spacing w:val="0"/>
                <w:w w:val="81"/>
                <w:sz w:val="15"/>
                <w:szCs w:val="15"/>
              </w:rPr>
              <w:t>,</w:t>
            </w:r>
            <w:r>
              <w:rPr>
                <w:rFonts w:cs="Arial" w:hAnsi="Arial" w:eastAsia="Arial" w:ascii="Arial"/>
                <w:spacing w:val="4"/>
                <w:w w:val="81"/>
                <w:sz w:val="15"/>
                <w:szCs w:val="15"/>
              </w:rPr>
              <w:t>4</w:t>
            </w:r>
            <w:r>
              <w:rPr>
                <w:rFonts w:cs="Arial" w:hAnsi="Arial" w:eastAsia="Arial" w:ascii="Arial"/>
                <w:spacing w:val="-1"/>
                <w:w w:val="81"/>
                <w:sz w:val="15"/>
                <w:szCs w:val="15"/>
              </w:rPr>
              <w:t>7</w:t>
            </w:r>
            <w:r>
              <w:rPr>
                <w:rFonts w:cs="Arial" w:hAnsi="Arial" w:eastAsia="Arial" w:ascii="Arial"/>
                <w:spacing w:val="-1"/>
                <w:w w:val="81"/>
                <w:sz w:val="15"/>
                <w:szCs w:val="15"/>
              </w:rPr>
              <w:t>9</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0"/>
                <w:w w:val="81"/>
                <w:sz w:val="15"/>
                <w:szCs w:val="15"/>
              </w:rPr>
              <w:t>2</w:t>
            </w:r>
            <w:r>
              <w:rPr>
                <w:rFonts w:cs="Arial" w:hAnsi="Arial" w:eastAsia="Arial" w:ascii="Arial"/>
                <w:spacing w:val="0"/>
                <w:w w:val="100"/>
                <w:sz w:val="15"/>
                <w:szCs w:val="15"/>
              </w:rPr>
            </w:r>
          </w:p>
        </w:tc>
        <w:tc>
          <w:tcPr>
            <w:tcW w:w="36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209"/>
            </w:pPr>
            <w:r>
              <w:rPr>
                <w:rFonts w:cs="Arial" w:hAnsi="Arial" w:eastAsia="Arial" w:ascii="Arial"/>
                <w:spacing w:val="0"/>
                <w:w w:val="81"/>
                <w:sz w:val="15"/>
                <w:szCs w:val="15"/>
              </w:rPr>
              <w:t>-</w:t>
            </w:r>
            <w:r>
              <w:rPr>
                <w:rFonts w:cs="Arial" w:hAnsi="Arial" w:eastAsia="Arial" w:ascii="Arial"/>
                <w:spacing w:val="0"/>
                <w:w w:val="100"/>
                <w:sz w:val="15"/>
                <w:szCs w:val="15"/>
              </w:rPr>
            </w:r>
          </w:p>
        </w:tc>
        <w:tc>
          <w:tcPr>
            <w:tcW w:w="1174" w:type="dxa"/>
            <w:tcBorders>
              <w:top w:val="single" w:sz="4" w:space="0" w:color="000000"/>
              <w:left w:val="single" w:sz="4" w:space="0" w:color="000000"/>
              <w:bottom w:val="single" w:sz="4" w:space="0" w:color="000000"/>
              <w:right w:val="single" w:sz="4" w:space="0" w:color="000000"/>
            </w:tcBorders>
          </w:tcPr>
          <w:p>
            <w:pPr>
              <w:rPr>
                <w:sz w:val="12"/>
                <w:szCs w:val="12"/>
              </w:rPr>
              <w:jc w:val="left"/>
              <w:spacing w:before="3" w:lineRule="exact" w:line="120"/>
            </w:pPr>
            <w:r>
              <w:rPr>
                <w:sz w:val="12"/>
                <w:szCs w:val="12"/>
              </w:rPr>
            </w:r>
          </w:p>
          <w:p>
            <w:pPr>
              <w:rPr>
                <w:rFonts w:cs="Arial" w:hAnsi="Arial" w:eastAsia="Arial" w:ascii="Arial"/>
                <w:sz w:val="15"/>
                <w:szCs w:val="15"/>
              </w:rPr>
              <w:jc w:val="left"/>
              <w:ind w:left="109"/>
            </w:pPr>
            <w:r>
              <w:rPr>
                <w:rFonts w:cs="Arial" w:hAnsi="Arial" w:eastAsia="Arial" w:ascii="Arial"/>
                <w:spacing w:val="-1"/>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9</w:t>
            </w:r>
            <w:r>
              <w:rPr>
                <w:rFonts w:cs="Arial" w:hAnsi="Arial" w:eastAsia="Arial" w:ascii="Arial"/>
                <w:spacing w:val="4"/>
                <w:w w:val="81"/>
                <w:sz w:val="15"/>
                <w:szCs w:val="15"/>
              </w:rPr>
              <w:t>4</w:t>
            </w:r>
            <w:r>
              <w:rPr>
                <w:rFonts w:cs="Arial" w:hAnsi="Arial" w:eastAsia="Arial" w:ascii="Arial"/>
                <w:spacing w:val="0"/>
                <w:w w:val="81"/>
                <w:sz w:val="15"/>
                <w:szCs w:val="15"/>
              </w:rPr>
              <w:t>,</w:t>
            </w:r>
            <w:r>
              <w:rPr>
                <w:rFonts w:cs="Arial" w:hAnsi="Arial" w:eastAsia="Arial" w:ascii="Arial"/>
                <w:spacing w:val="-1"/>
                <w:w w:val="81"/>
                <w:sz w:val="15"/>
                <w:szCs w:val="15"/>
              </w:rPr>
              <w:t>5</w:t>
            </w:r>
            <w:r>
              <w:rPr>
                <w:rFonts w:cs="Arial" w:hAnsi="Arial" w:eastAsia="Arial" w:ascii="Arial"/>
                <w:spacing w:val="-1"/>
                <w:w w:val="81"/>
                <w:sz w:val="15"/>
                <w:szCs w:val="15"/>
              </w:rPr>
              <w:t>3</w:t>
            </w:r>
            <w:r>
              <w:rPr>
                <w:rFonts w:cs="Arial" w:hAnsi="Arial" w:eastAsia="Arial" w:ascii="Arial"/>
                <w:spacing w:val="4"/>
                <w:w w:val="81"/>
                <w:sz w:val="15"/>
                <w:szCs w:val="15"/>
              </w:rPr>
              <w:t>6</w:t>
            </w:r>
            <w:r>
              <w:rPr>
                <w:rFonts w:cs="Arial" w:hAnsi="Arial" w:eastAsia="Arial" w:ascii="Arial"/>
                <w:spacing w:val="0"/>
                <w:w w:val="81"/>
                <w:sz w:val="15"/>
                <w:szCs w:val="15"/>
              </w:rPr>
              <w:t>,</w:t>
            </w:r>
            <w:r>
              <w:rPr>
                <w:rFonts w:cs="Arial" w:hAnsi="Arial" w:eastAsia="Arial" w:ascii="Arial"/>
                <w:spacing w:val="-1"/>
                <w:w w:val="81"/>
                <w:sz w:val="15"/>
                <w:szCs w:val="15"/>
              </w:rPr>
              <w:t>7</w:t>
            </w:r>
            <w:r>
              <w:rPr>
                <w:rFonts w:cs="Arial" w:hAnsi="Arial" w:eastAsia="Arial" w:ascii="Arial"/>
                <w:spacing w:val="-1"/>
                <w:w w:val="81"/>
                <w:sz w:val="15"/>
                <w:szCs w:val="15"/>
              </w:rPr>
              <w:t>3</w:t>
            </w:r>
            <w:r>
              <w:rPr>
                <w:rFonts w:cs="Arial" w:hAnsi="Arial" w:eastAsia="Arial" w:ascii="Arial"/>
                <w:spacing w:val="-1"/>
                <w:w w:val="81"/>
                <w:sz w:val="15"/>
                <w:szCs w:val="15"/>
              </w:rPr>
              <w:t>3</w:t>
            </w:r>
            <w:r>
              <w:rPr>
                <w:rFonts w:cs="Arial" w:hAnsi="Arial" w:eastAsia="Arial" w:ascii="Arial"/>
                <w:spacing w:val="4"/>
                <w:w w:val="81"/>
                <w:sz w:val="15"/>
                <w:szCs w:val="15"/>
              </w:rPr>
              <w:t>.</w:t>
            </w:r>
            <w:r>
              <w:rPr>
                <w:rFonts w:cs="Arial" w:hAnsi="Arial" w:eastAsia="Arial" w:ascii="Arial"/>
                <w:spacing w:val="-1"/>
                <w:w w:val="81"/>
                <w:sz w:val="15"/>
                <w:szCs w:val="15"/>
              </w:rPr>
              <w:t>9</w:t>
            </w:r>
            <w:r>
              <w:rPr>
                <w:rFonts w:cs="Arial" w:hAnsi="Arial" w:eastAsia="Arial" w:ascii="Arial"/>
                <w:spacing w:val="0"/>
                <w:w w:val="81"/>
                <w:sz w:val="15"/>
                <w:szCs w:val="15"/>
              </w:rPr>
              <w:t>0</w:t>
            </w:r>
            <w:r>
              <w:rPr>
                <w:rFonts w:cs="Arial" w:hAnsi="Arial" w:eastAsia="Arial" w:ascii="Arial"/>
                <w:spacing w:val="0"/>
                <w:w w:val="100"/>
                <w:sz w:val="15"/>
                <w:szCs w:val="15"/>
              </w:rPr>
            </w:r>
          </w:p>
        </w:tc>
      </w:tr>
    </w:tbl>
    <w:p>
      <w:pPr>
        <w:rPr>
          <w:rFonts w:cs="FangSong" w:hAnsi="FangSong" w:eastAsia="FangSong" w:ascii="FangSong"/>
          <w:sz w:val="18"/>
          <w:szCs w:val="18"/>
        </w:rPr>
        <w:jc w:val="left"/>
        <w:spacing w:lineRule="exact" w:line="200"/>
        <w:ind w:left="233"/>
        <w:sectPr>
          <w:pgMar w:header="729" w:footer="1243" w:top="920" w:bottom="280" w:left="780" w:right="780"/>
          <w:pgSz w:w="16840" w:h="11920" w:orient="landscape"/>
        </w:sectPr>
      </w:pPr>
      <w:r>
        <w:rPr>
          <w:rFonts w:cs="FangSong" w:hAnsi="FangSong" w:eastAsia="FangSong" w:ascii="FangSong"/>
          <w:spacing w:val="0"/>
          <w:w w:val="100"/>
          <w:position w:val="-2"/>
          <w:sz w:val="18"/>
          <w:szCs w:val="18"/>
        </w:rPr>
        <w:t>企</w:t>
      </w:r>
      <w:r>
        <w:rPr>
          <w:rFonts w:cs="FangSong" w:hAnsi="FangSong" w:eastAsia="FangSong" w:ascii="FangSong"/>
          <w:spacing w:val="4"/>
          <w:w w:val="100"/>
          <w:position w:val="-2"/>
          <w:sz w:val="18"/>
          <w:szCs w:val="18"/>
        </w:rPr>
        <w:t>业</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李</w:t>
      </w:r>
      <w:r>
        <w:rPr>
          <w:rFonts w:cs="FangSong" w:hAnsi="FangSong" w:eastAsia="FangSong" w:ascii="FangSong"/>
          <w:spacing w:val="4"/>
          <w:w w:val="100"/>
          <w:position w:val="-2"/>
          <w:sz w:val="18"/>
          <w:szCs w:val="18"/>
        </w:rPr>
        <w:t>民</w:t>
      </w:r>
      <w:r>
        <w:rPr>
          <w:rFonts w:cs="FangSong" w:hAnsi="FangSong" w:eastAsia="FangSong" w:ascii="FangSong"/>
          <w:spacing w:val="0"/>
          <w:w w:val="100"/>
          <w:position w:val="-2"/>
          <w:sz w:val="18"/>
          <w:szCs w:val="18"/>
        </w:rPr>
        <w:t>吉</w:t>
      </w:r>
      <w:r>
        <w:rPr>
          <w:rFonts w:cs="FangSong" w:hAnsi="FangSong" w:eastAsia="FangSong" w:ascii="FangSong"/>
          <w:spacing w:val="0"/>
          <w:w w:val="100"/>
          <w:position w:val="-2"/>
          <w:sz w:val="18"/>
          <w:szCs w:val="18"/>
        </w:rPr>
        <w:t>                                            </w:t>
      </w:r>
      <w:r>
        <w:rPr>
          <w:rFonts w:cs="FangSong" w:hAnsi="FangSong" w:eastAsia="FangSong" w:ascii="FangSong"/>
          <w:spacing w:val="60"/>
          <w:w w:val="100"/>
          <w:position w:val="-2"/>
          <w:sz w:val="18"/>
          <w:szCs w:val="18"/>
        </w:rPr>
        <w:t> </w:t>
      </w:r>
      <w:r>
        <w:rPr>
          <w:rFonts w:cs="FangSong" w:hAnsi="FangSong" w:eastAsia="FangSong" w:ascii="FangSong"/>
          <w:spacing w:val="0"/>
          <w:w w:val="100"/>
          <w:position w:val="-2"/>
          <w:sz w:val="18"/>
          <w:szCs w:val="18"/>
        </w:rPr>
        <w:t>主</w:t>
      </w:r>
      <w:r>
        <w:rPr>
          <w:rFonts w:cs="FangSong" w:hAnsi="FangSong" w:eastAsia="FangSong" w:ascii="FangSong"/>
          <w:spacing w:val="4"/>
          <w:w w:val="100"/>
          <w:position w:val="-2"/>
          <w:sz w:val="18"/>
          <w:szCs w:val="18"/>
        </w:rPr>
        <w:t>管</w:t>
      </w:r>
      <w:r>
        <w:rPr>
          <w:rFonts w:cs="FangSong" w:hAnsi="FangSong" w:eastAsia="FangSong" w:ascii="FangSong"/>
          <w:spacing w:val="0"/>
          <w:w w:val="100"/>
          <w:position w:val="-2"/>
          <w:sz w:val="18"/>
          <w:szCs w:val="18"/>
        </w:rPr>
        <w:t>会</w:t>
      </w:r>
      <w:r>
        <w:rPr>
          <w:rFonts w:cs="FangSong" w:hAnsi="FangSong" w:eastAsia="FangSong" w:ascii="FangSong"/>
          <w:spacing w:val="4"/>
          <w:w w:val="100"/>
          <w:position w:val="-2"/>
          <w:sz w:val="18"/>
          <w:szCs w:val="18"/>
        </w:rPr>
        <w:t>计</w:t>
      </w:r>
      <w:r>
        <w:rPr>
          <w:rFonts w:cs="FangSong" w:hAnsi="FangSong" w:eastAsia="FangSong" w:ascii="FangSong"/>
          <w:spacing w:val="0"/>
          <w:w w:val="100"/>
          <w:position w:val="-2"/>
          <w:sz w:val="18"/>
          <w:szCs w:val="18"/>
        </w:rPr>
        <w:t>工</w:t>
      </w:r>
      <w:r>
        <w:rPr>
          <w:rFonts w:cs="FangSong" w:hAnsi="FangSong" w:eastAsia="FangSong" w:ascii="FangSong"/>
          <w:spacing w:val="4"/>
          <w:w w:val="100"/>
          <w:position w:val="-2"/>
          <w:sz w:val="18"/>
          <w:szCs w:val="18"/>
        </w:rPr>
        <w:t>作</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吴</w:t>
      </w:r>
      <w:r>
        <w:rPr>
          <w:rFonts w:cs="FangSong" w:hAnsi="FangSong" w:eastAsia="FangSong" w:ascii="FangSong"/>
          <w:spacing w:val="4"/>
          <w:w w:val="100"/>
          <w:position w:val="-2"/>
          <w:sz w:val="18"/>
          <w:szCs w:val="18"/>
        </w:rPr>
        <w:t>京</w:t>
      </w:r>
      <w:r>
        <w:rPr>
          <w:rFonts w:cs="FangSong" w:hAnsi="FangSong" w:eastAsia="FangSong" w:ascii="FangSong"/>
          <w:spacing w:val="0"/>
          <w:w w:val="100"/>
          <w:position w:val="-2"/>
          <w:sz w:val="18"/>
          <w:szCs w:val="18"/>
        </w:rPr>
        <w:t>林</w:t>
      </w:r>
      <w:r>
        <w:rPr>
          <w:rFonts w:cs="FangSong" w:hAnsi="FangSong" w:eastAsia="FangSong" w:ascii="FangSong"/>
          <w:spacing w:val="0"/>
          <w:w w:val="100"/>
          <w:position w:val="-2"/>
          <w:sz w:val="18"/>
          <w:szCs w:val="18"/>
        </w:rPr>
        <w:t>                                                  </w:t>
      </w:r>
      <w:r>
        <w:rPr>
          <w:rFonts w:cs="FangSong" w:hAnsi="FangSong" w:eastAsia="FangSong" w:ascii="FangSong"/>
          <w:spacing w:val="47"/>
          <w:w w:val="100"/>
          <w:position w:val="-2"/>
          <w:sz w:val="18"/>
          <w:szCs w:val="18"/>
        </w:rPr>
        <w:t> </w:t>
      </w:r>
      <w:r>
        <w:rPr>
          <w:rFonts w:cs="FangSong" w:hAnsi="FangSong" w:eastAsia="FangSong" w:ascii="FangSong"/>
          <w:spacing w:val="0"/>
          <w:w w:val="100"/>
          <w:position w:val="-2"/>
          <w:sz w:val="18"/>
          <w:szCs w:val="18"/>
        </w:rPr>
        <w:t>会</w:t>
      </w:r>
      <w:r>
        <w:rPr>
          <w:rFonts w:cs="FangSong" w:hAnsi="FangSong" w:eastAsia="FangSong" w:ascii="FangSong"/>
          <w:spacing w:val="4"/>
          <w:w w:val="100"/>
          <w:position w:val="-2"/>
          <w:sz w:val="18"/>
          <w:szCs w:val="18"/>
        </w:rPr>
        <w:t>计</w:t>
      </w:r>
      <w:r>
        <w:rPr>
          <w:rFonts w:cs="FangSong" w:hAnsi="FangSong" w:eastAsia="FangSong" w:ascii="FangSong"/>
          <w:spacing w:val="0"/>
          <w:w w:val="100"/>
          <w:position w:val="-2"/>
          <w:sz w:val="18"/>
          <w:szCs w:val="18"/>
        </w:rPr>
        <w:t>机</w:t>
      </w:r>
      <w:r>
        <w:rPr>
          <w:rFonts w:cs="FangSong" w:hAnsi="FangSong" w:eastAsia="FangSong" w:ascii="FangSong"/>
          <w:spacing w:val="4"/>
          <w:w w:val="100"/>
          <w:position w:val="-2"/>
          <w:sz w:val="18"/>
          <w:szCs w:val="18"/>
        </w:rPr>
        <w:t>构</w:t>
      </w:r>
      <w:r>
        <w:rPr>
          <w:rFonts w:cs="FangSong" w:hAnsi="FangSong" w:eastAsia="FangSong" w:ascii="FangSong"/>
          <w:spacing w:val="0"/>
          <w:w w:val="100"/>
          <w:position w:val="-2"/>
          <w:sz w:val="18"/>
          <w:szCs w:val="18"/>
        </w:rPr>
        <w:t>负</w:t>
      </w:r>
      <w:r>
        <w:rPr>
          <w:rFonts w:cs="FangSong" w:hAnsi="FangSong" w:eastAsia="FangSong" w:ascii="FangSong"/>
          <w:spacing w:val="4"/>
          <w:w w:val="100"/>
          <w:position w:val="-2"/>
          <w:sz w:val="18"/>
          <w:szCs w:val="18"/>
        </w:rPr>
        <w:t>责</w:t>
      </w:r>
      <w:r>
        <w:rPr>
          <w:rFonts w:cs="FangSong" w:hAnsi="FangSong" w:eastAsia="FangSong" w:ascii="FangSong"/>
          <w:spacing w:val="0"/>
          <w:w w:val="100"/>
          <w:position w:val="-2"/>
          <w:sz w:val="18"/>
          <w:szCs w:val="18"/>
        </w:rPr>
        <w:t>人</w:t>
      </w:r>
      <w:r>
        <w:rPr>
          <w:rFonts w:cs="FangSong" w:hAnsi="FangSong" w:eastAsia="FangSong" w:ascii="FangSong"/>
          <w:spacing w:val="4"/>
          <w:w w:val="100"/>
          <w:position w:val="-2"/>
          <w:sz w:val="18"/>
          <w:szCs w:val="18"/>
        </w:rPr>
        <w:t>：</w:t>
      </w:r>
      <w:r>
        <w:rPr>
          <w:rFonts w:cs="FangSong" w:hAnsi="FangSong" w:eastAsia="FangSong" w:ascii="FangSong"/>
          <w:spacing w:val="0"/>
          <w:w w:val="100"/>
          <w:position w:val="-2"/>
          <w:sz w:val="18"/>
          <w:szCs w:val="18"/>
        </w:rPr>
        <w:t>魏</w:t>
      </w:r>
      <w:r>
        <w:rPr>
          <w:rFonts w:cs="FangSong" w:hAnsi="FangSong" w:eastAsia="FangSong" w:ascii="FangSong"/>
          <w:spacing w:val="4"/>
          <w:w w:val="100"/>
          <w:position w:val="-2"/>
          <w:sz w:val="18"/>
          <w:szCs w:val="18"/>
        </w:rPr>
        <w:t>东</w:t>
      </w:r>
      <w:r>
        <w:rPr>
          <w:rFonts w:cs="FangSong" w:hAnsi="FangSong" w:eastAsia="FangSong" w:ascii="FangSong"/>
          <w:spacing w:val="0"/>
          <w:w w:val="100"/>
          <w:position w:val="-2"/>
          <w:sz w:val="18"/>
          <w:szCs w:val="18"/>
        </w:rPr>
        <w:t>华</w:t>
      </w:r>
      <w:r>
        <w:rPr>
          <w:rFonts w:cs="FangSong" w:hAnsi="FangSong" w:eastAsia="FangSong" w:ascii="FangSong"/>
          <w:spacing w:val="0"/>
          <w:w w:val="100"/>
          <w:position w:val="0"/>
          <w:sz w:val="18"/>
          <w:szCs w:val="18"/>
        </w:rPr>
      </w:r>
    </w:p>
    <w:p>
      <w:pPr>
        <w:rPr>
          <w:sz w:val="10"/>
          <w:szCs w:val="10"/>
        </w:rPr>
        <w:jc w:val="left"/>
        <w:spacing w:lineRule="exact" w:line="100"/>
      </w:pP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Calibri" w:hAnsi="Calibri" w:eastAsia="Calibri" w:ascii="Calibri"/>
          <w:sz w:val="21"/>
          <w:szCs w:val="21"/>
        </w:rPr>
        <w:jc w:val="left"/>
        <w:spacing w:before="18"/>
        <w:ind w:left="449"/>
        <w:sectPr>
          <w:pgMar w:header="729" w:footer="1243" w:top="920" w:bottom="280" w:left="780" w:right="780"/>
          <w:pgSz w:w="16840" w:h="11920" w:orient="landscape"/>
        </w:sectPr>
      </w:pPr>
      <w:r>
        <w:rPr>
          <w:rFonts w:cs="Calibri" w:hAnsi="Calibri" w:eastAsia="Calibri" w:ascii="Calibri"/>
          <w:spacing w:val="0"/>
          <w:w w:val="100"/>
          <w:sz w:val="21"/>
          <w:szCs w:val="21"/>
        </w:rPr>
        <w:t>-</w:t>
      </w:r>
    </w:p>
    <w:p>
      <w:pPr>
        <w:rPr>
          <w:sz w:val="19"/>
          <w:szCs w:val="19"/>
        </w:rPr>
        <w:jc w:val="left"/>
        <w:spacing w:before="3" w:lineRule="exact" w:line="180"/>
        <w:sectPr>
          <w:pgNumType w:start="37"/>
          <w:pgMar w:header="729" w:footer="1246" w:top="920" w:bottom="280" w:left="1080" w:right="820"/>
          <w:headerReference w:type="default" r:id="rId28"/>
          <w:footerReference w:type="default" r:id="rId29"/>
          <w:pgSz w:w="11920" w:h="16840"/>
        </w:sectPr>
      </w:pPr>
      <w:r>
        <w:rPr>
          <w:sz w:val="19"/>
          <w:szCs w:val="19"/>
        </w:rPr>
      </w:r>
    </w:p>
    <w:p>
      <w:pPr>
        <w:rPr>
          <w:rFonts w:cs="FangSong" w:hAnsi="FangSong" w:eastAsia="FangSong" w:ascii="FangSong"/>
          <w:sz w:val="24"/>
          <w:szCs w:val="24"/>
        </w:rPr>
        <w:jc w:val="left"/>
        <w:spacing w:lineRule="exact" w:line="320"/>
        <w:ind w:left="590"/>
      </w:pPr>
      <w:r>
        <w:pict>
          <v:group style="position:absolute;margin-left:59.55pt;margin-top:56.86pt;width:476.2pt;height:0pt;mso-position-horizontal-relative:page;mso-position-vertical-relative:page;z-index:-15424"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信托资产</w:t>
      </w:r>
    </w:p>
    <w:p>
      <w:pPr>
        <w:rPr>
          <w:rFonts w:cs="FangSong" w:hAnsi="FangSong" w:eastAsia="FangSong" w:ascii="FangSong"/>
          <w:sz w:val="24"/>
          <w:szCs w:val="24"/>
        </w:rPr>
        <w:jc w:val="left"/>
        <w:spacing w:before="81"/>
        <w:ind w:left="590" w:right="-60"/>
      </w:pP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信托项目资产负债汇总表</w:t>
      </w:r>
    </w:p>
    <w:p>
      <w:pPr>
        <w:rPr>
          <w:sz w:val="10"/>
          <w:szCs w:val="10"/>
        </w:rPr>
        <w:jc w:val="left"/>
        <w:spacing w:before="3" w:lineRule="exact" w:line="100"/>
      </w:pPr>
      <w:r>
        <w:br w:type="column"/>
      </w:r>
      <w:r>
        <w:rPr>
          <w:sz w:val="10"/>
          <w:szCs w:val="1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1"/>
          <w:szCs w:val="21"/>
        </w:rPr>
        <w:jc w:val="center"/>
        <w:ind w:left="-36" w:right="3476"/>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项目资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负债汇</w:t>
      </w:r>
      <w:r>
        <w:rPr>
          <w:rFonts w:cs="FangSong" w:hAnsi="FangSong" w:eastAsia="FangSong" w:ascii="FangSong"/>
          <w:spacing w:val="-5"/>
          <w:w w:val="100"/>
          <w:sz w:val="21"/>
          <w:szCs w:val="21"/>
        </w:rPr>
        <w:t>总</w:t>
      </w:r>
      <w:r>
        <w:rPr>
          <w:rFonts w:cs="FangSong" w:hAnsi="FangSong" w:eastAsia="FangSong" w:ascii="FangSong"/>
          <w:spacing w:val="0"/>
          <w:w w:val="100"/>
          <w:sz w:val="21"/>
          <w:szCs w:val="21"/>
        </w:rPr>
        <w:t>表</w:t>
      </w:r>
    </w:p>
    <w:p>
      <w:pPr>
        <w:rPr>
          <w:rFonts w:cs="FangSong" w:hAnsi="FangSong" w:eastAsia="FangSong" w:ascii="FangSong"/>
          <w:sz w:val="21"/>
          <w:szCs w:val="21"/>
        </w:rPr>
        <w:jc w:val="center"/>
        <w:spacing w:lineRule="exact" w:line="280"/>
        <w:ind w:left="246" w:right="3753"/>
        <w:sectPr>
          <w:type w:val="continuous"/>
          <w:pgSz w:w="11920" w:h="16840"/>
          <w:pgMar w:top="920" w:bottom="280" w:left="1080" w:right="820"/>
          <w:cols w:num="2" w:equalWidth="off">
            <w:col w:w="3778" w:space="407"/>
            <w:col w:w="5835"/>
          </w:cols>
        </w:sectPr>
      </w:pPr>
      <w:r>
        <w:rPr>
          <w:rFonts w:cs="Calibri" w:hAnsi="Calibri" w:eastAsia="Calibri" w:ascii="Calibri"/>
          <w:spacing w:val="-1"/>
          <w:w w:val="100"/>
          <w:position w:val="-1"/>
          <w:sz w:val="21"/>
          <w:szCs w:val="21"/>
        </w:rPr>
        <w:t>2</w:t>
      </w:r>
      <w:r>
        <w:rPr>
          <w:rFonts w:cs="Calibri" w:hAnsi="Calibri" w:eastAsia="Calibri" w:ascii="Calibri"/>
          <w:spacing w:val="-1"/>
          <w:w w:val="100"/>
          <w:position w:val="-1"/>
          <w:sz w:val="21"/>
          <w:szCs w:val="21"/>
        </w:rPr>
        <w:t>0</w:t>
      </w:r>
      <w:r>
        <w:rPr>
          <w:rFonts w:cs="Calibri" w:hAnsi="Calibri" w:eastAsia="Calibri" w:ascii="Calibri"/>
          <w:spacing w:val="3"/>
          <w:w w:val="100"/>
          <w:position w:val="-1"/>
          <w:sz w:val="21"/>
          <w:szCs w:val="21"/>
        </w:rPr>
        <w:t>1</w:t>
      </w:r>
      <w:r>
        <w:rPr>
          <w:rFonts w:cs="Calibri" w:hAnsi="Calibri" w:eastAsia="Calibri" w:ascii="Calibri"/>
          <w:spacing w:val="0"/>
          <w:w w:val="100"/>
          <w:position w:val="-1"/>
          <w:sz w:val="21"/>
          <w:szCs w:val="21"/>
        </w:rPr>
        <w:t>5</w:t>
      </w:r>
      <w:r>
        <w:rPr>
          <w:rFonts w:cs="Calibri" w:hAnsi="Calibri" w:eastAsia="Calibri" w:ascii="Calibri"/>
          <w:spacing w:val="4"/>
          <w:w w:val="100"/>
          <w:position w:val="-1"/>
          <w:sz w:val="21"/>
          <w:szCs w:val="21"/>
        </w:rPr>
        <w:t> </w:t>
      </w:r>
      <w:r>
        <w:rPr>
          <w:rFonts w:cs="FangSong" w:hAnsi="FangSong" w:eastAsia="FangSong" w:ascii="FangSong"/>
          <w:spacing w:val="0"/>
          <w:w w:val="100"/>
          <w:position w:val="-1"/>
          <w:sz w:val="21"/>
          <w:szCs w:val="21"/>
        </w:rPr>
        <w:t>年</w:t>
      </w:r>
      <w:r>
        <w:rPr>
          <w:rFonts w:cs="FangSong" w:hAnsi="FangSong" w:eastAsia="FangSong" w:ascii="FangSong"/>
          <w:spacing w:val="-52"/>
          <w:w w:val="100"/>
          <w:position w:val="-1"/>
          <w:sz w:val="21"/>
          <w:szCs w:val="21"/>
        </w:rPr>
        <w:t> </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2</w:t>
      </w:r>
      <w:r>
        <w:rPr>
          <w:rFonts w:cs="Calibri" w:hAnsi="Calibri" w:eastAsia="Calibri" w:ascii="Calibri"/>
          <w:spacing w:val="4"/>
          <w:w w:val="100"/>
          <w:position w:val="-1"/>
          <w:sz w:val="21"/>
          <w:szCs w:val="21"/>
        </w:rPr>
        <w:t> </w:t>
      </w:r>
      <w:r>
        <w:rPr>
          <w:rFonts w:cs="FangSong" w:hAnsi="FangSong" w:eastAsia="FangSong" w:ascii="FangSong"/>
          <w:spacing w:val="0"/>
          <w:w w:val="100"/>
          <w:position w:val="-1"/>
          <w:sz w:val="21"/>
          <w:szCs w:val="21"/>
        </w:rPr>
        <w:t>月</w:t>
      </w:r>
      <w:r>
        <w:rPr>
          <w:rFonts w:cs="FangSong" w:hAnsi="FangSong" w:eastAsia="FangSong" w:ascii="FangSong"/>
          <w:spacing w:val="-52"/>
          <w:w w:val="100"/>
          <w:position w:val="-1"/>
          <w:sz w:val="21"/>
          <w:szCs w:val="21"/>
        </w:rPr>
        <w:t> </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1</w:t>
      </w:r>
      <w:r>
        <w:rPr>
          <w:rFonts w:cs="Calibri" w:hAnsi="Calibri" w:eastAsia="Calibri" w:ascii="Calibri"/>
          <w:spacing w:val="4"/>
          <w:w w:val="100"/>
          <w:position w:val="-1"/>
          <w:sz w:val="21"/>
          <w:szCs w:val="21"/>
        </w:rPr>
        <w:t> </w:t>
      </w:r>
      <w:r>
        <w:rPr>
          <w:rFonts w:cs="FangSong" w:hAnsi="FangSong" w:eastAsia="FangSong" w:ascii="FangSong"/>
          <w:spacing w:val="0"/>
          <w:w w:val="100"/>
          <w:position w:val="-1"/>
          <w:sz w:val="21"/>
          <w:szCs w:val="21"/>
        </w:rPr>
        <w:t>日</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lineRule="exact" w:line="240"/>
        <w:ind w:left="432"/>
      </w:pPr>
      <w:r>
        <w:rPr>
          <w:rFonts w:cs="FangSong" w:hAnsi="FangSong" w:eastAsia="FangSong" w:ascii="FangSong"/>
          <w:spacing w:val="0"/>
          <w:w w:val="100"/>
          <w:position w:val="-2"/>
          <w:sz w:val="21"/>
          <w:szCs w:val="21"/>
        </w:rPr>
        <w:t>编</w:t>
      </w:r>
      <w:r>
        <w:rPr>
          <w:rFonts w:cs="FangSong" w:hAnsi="FangSong" w:eastAsia="FangSong" w:ascii="FangSong"/>
          <w:spacing w:val="-5"/>
          <w:w w:val="100"/>
          <w:position w:val="-2"/>
          <w:sz w:val="21"/>
          <w:szCs w:val="21"/>
        </w:rPr>
        <w:t>制</w:t>
      </w:r>
      <w:r>
        <w:rPr>
          <w:rFonts w:cs="FangSong" w:hAnsi="FangSong" w:eastAsia="FangSong" w:ascii="FangSong"/>
          <w:spacing w:val="0"/>
          <w:w w:val="100"/>
          <w:position w:val="-2"/>
          <w:sz w:val="21"/>
          <w:szCs w:val="21"/>
        </w:rPr>
        <w:t>单位：</w:t>
      </w:r>
      <w:r>
        <w:rPr>
          <w:rFonts w:cs="FangSong" w:hAnsi="FangSong" w:eastAsia="FangSong" w:ascii="FangSong"/>
          <w:spacing w:val="-5"/>
          <w:w w:val="100"/>
          <w:position w:val="-2"/>
          <w:sz w:val="21"/>
          <w:szCs w:val="21"/>
        </w:rPr>
        <w:t>北</w:t>
      </w:r>
      <w:r>
        <w:rPr>
          <w:rFonts w:cs="FangSong" w:hAnsi="FangSong" w:eastAsia="FangSong" w:ascii="FangSong"/>
          <w:spacing w:val="0"/>
          <w:w w:val="100"/>
          <w:position w:val="-2"/>
          <w:sz w:val="21"/>
          <w:szCs w:val="21"/>
        </w:rPr>
        <w:t>京国际</w:t>
      </w:r>
      <w:r>
        <w:rPr>
          <w:rFonts w:cs="FangSong" w:hAnsi="FangSong" w:eastAsia="FangSong" w:ascii="FangSong"/>
          <w:spacing w:val="-5"/>
          <w:w w:val="100"/>
          <w:position w:val="-2"/>
          <w:sz w:val="21"/>
          <w:szCs w:val="21"/>
        </w:rPr>
        <w:t>信</w:t>
      </w:r>
      <w:r>
        <w:rPr>
          <w:rFonts w:cs="FangSong" w:hAnsi="FangSong" w:eastAsia="FangSong" w:ascii="FangSong"/>
          <w:spacing w:val="0"/>
          <w:w w:val="100"/>
          <w:position w:val="-2"/>
          <w:sz w:val="21"/>
          <w:szCs w:val="21"/>
        </w:rPr>
        <w:t>托有限</w:t>
      </w:r>
      <w:r>
        <w:rPr>
          <w:rFonts w:cs="FangSong" w:hAnsi="FangSong" w:eastAsia="FangSong" w:ascii="FangSong"/>
          <w:spacing w:val="-5"/>
          <w:w w:val="100"/>
          <w:position w:val="-2"/>
          <w:sz w:val="21"/>
          <w:szCs w:val="21"/>
        </w:rPr>
        <w:t>公</w:t>
      </w:r>
      <w:r>
        <w:rPr>
          <w:rFonts w:cs="FangSong" w:hAnsi="FangSong" w:eastAsia="FangSong" w:ascii="FangSong"/>
          <w:spacing w:val="0"/>
          <w:w w:val="100"/>
          <w:position w:val="-2"/>
          <w:sz w:val="21"/>
          <w:szCs w:val="21"/>
        </w:rPr>
        <w:t>司</w:t>
      </w:r>
      <w:r>
        <w:rPr>
          <w:rFonts w:cs="FangSong" w:hAnsi="FangSong" w:eastAsia="FangSong" w:ascii="FangSong"/>
          <w:spacing w:val="0"/>
          <w:w w:val="100"/>
          <w:position w:val="-2"/>
          <w:sz w:val="21"/>
          <w:szCs w:val="21"/>
        </w:rPr>
        <w:t>                                 </w:t>
      </w:r>
      <w:r>
        <w:rPr>
          <w:rFonts w:cs="FangSong" w:hAnsi="FangSong" w:eastAsia="FangSong" w:ascii="FangSong"/>
          <w:spacing w:val="2"/>
          <w:w w:val="100"/>
          <w:position w:val="-2"/>
          <w:sz w:val="21"/>
          <w:szCs w:val="21"/>
        </w:rPr>
        <w:t> </w:t>
      </w:r>
      <w:r>
        <w:rPr>
          <w:rFonts w:cs="FangSong" w:hAnsi="FangSong" w:eastAsia="FangSong" w:ascii="FangSong"/>
          <w:spacing w:val="0"/>
          <w:w w:val="100"/>
          <w:position w:val="-2"/>
          <w:sz w:val="21"/>
          <w:szCs w:val="21"/>
        </w:rPr>
        <w:t>单</w:t>
      </w:r>
      <w:r>
        <w:rPr>
          <w:rFonts w:cs="FangSong" w:hAnsi="FangSong" w:eastAsia="FangSong" w:ascii="FangSong"/>
          <w:spacing w:val="-5"/>
          <w:w w:val="100"/>
          <w:position w:val="-2"/>
          <w:sz w:val="21"/>
          <w:szCs w:val="21"/>
        </w:rPr>
        <w:t>位</w:t>
      </w:r>
      <w:r>
        <w:rPr>
          <w:rFonts w:cs="FangSong" w:hAnsi="FangSong" w:eastAsia="FangSong" w:ascii="FangSong"/>
          <w:spacing w:val="0"/>
          <w:w w:val="100"/>
          <w:position w:val="-2"/>
          <w:sz w:val="21"/>
          <w:szCs w:val="21"/>
        </w:rPr>
        <w:t>：人民</w:t>
      </w:r>
      <w:r>
        <w:rPr>
          <w:rFonts w:cs="FangSong" w:hAnsi="FangSong" w:eastAsia="FangSong" w:ascii="FangSong"/>
          <w:spacing w:val="-5"/>
          <w:w w:val="100"/>
          <w:position w:val="-2"/>
          <w:sz w:val="21"/>
          <w:szCs w:val="21"/>
        </w:rPr>
        <w:t>币</w:t>
      </w:r>
      <w:r>
        <w:rPr>
          <w:rFonts w:cs="FangSong" w:hAnsi="FangSong" w:eastAsia="FangSong" w:ascii="FangSong"/>
          <w:spacing w:val="0"/>
          <w:w w:val="100"/>
          <w:position w:val="-2"/>
          <w:sz w:val="21"/>
          <w:szCs w:val="21"/>
        </w:rPr>
        <w:t>万元</w:t>
      </w:r>
      <w:r>
        <w:rPr>
          <w:rFonts w:cs="FangSong" w:hAnsi="FangSong" w:eastAsia="FangSong" w:ascii="FangSong"/>
          <w:spacing w:val="0"/>
          <w:w w:val="100"/>
          <w:position w:val="0"/>
          <w:sz w:val="21"/>
          <w:szCs w:val="21"/>
        </w:rPr>
      </w:r>
    </w:p>
    <w:p>
      <w:pPr>
        <w:rPr>
          <w:sz w:val="2"/>
          <w:szCs w:val="2"/>
        </w:rPr>
        <w:jc w:val="left"/>
        <w:spacing w:before="5" w:lineRule="exact" w:line="20"/>
      </w:pPr>
      <w:r>
        <w:rPr>
          <w:sz w:val="2"/>
          <w:szCs w:val="2"/>
        </w:rPr>
      </w:r>
    </w:p>
    <w:tbl>
      <w:tblPr>
        <w:tblW w:w="0" w:type="auto"/>
        <w:tblLook w:val="01E0"/>
        <w:jc w:val="left"/>
        <w:tblInd w:w="427" w:type="dxa"/>
        <w:tblLayout w:type="fixed"/>
        <w:tblCellMar>
          <w:top w:w="0" w:type="dxa"/>
          <w:left w:w="0" w:type="dxa"/>
          <w:bottom w:w="0" w:type="dxa"/>
          <w:right w:w="0" w:type="dxa"/>
        </w:tblCellMar>
      </w:tblPr>
      <w:tblGrid/>
      <w:tr>
        <w:trPr>
          <w:trHeight w:val="623" w:hRule="exact"/>
        </w:trPr>
        <w:tc>
          <w:tcPr>
            <w:tcW w:w="1518"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FangSong" w:hAnsi="FangSong" w:eastAsia="FangSong" w:ascii="FangSong"/>
                <w:sz w:val="21"/>
                <w:szCs w:val="21"/>
              </w:rPr>
              <w:jc w:val="left"/>
              <w:ind w:left="336"/>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资产</w:t>
            </w:r>
          </w:p>
        </w:tc>
        <w:tc>
          <w:tcPr>
            <w:tcW w:w="155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FangSong" w:hAnsi="FangSong" w:eastAsia="FangSong" w:ascii="FangSong"/>
                <w:sz w:val="21"/>
                <w:szCs w:val="21"/>
              </w:rPr>
              <w:jc w:val="left"/>
              <w:ind w:left="459"/>
            </w:pPr>
            <w:r>
              <w:rPr>
                <w:rFonts w:cs="FangSong" w:hAnsi="FangSong" w:eastAsia="FangSong" w:ascii="FangSong"/>
                <w:spacing w:val="0"/>
                <w:w w:val="100"/>
                <w:sz w:val="21"/>
                <w:szCs w:val="21"/>
              </w:rPr>
              <w:t>期</w:t>
            </w:r>
            <w:r>
              <w:rPr>
                <w:rFonts w:cs="FangSong" w:hAnsi="FangSong" w:eastAsia="FangSong" w:ascii="FangSong"/>
                <w:spacing w:val="-5"/>
                <w:w w:val="100"/>
                <w:sz w:val="21"/>
                <w:szCs w:val="21"/>
              </w:rPr>
              <w:t>初</w:t>
            </w:r>
            <w:r>
              <w:rPr>
                <w:rFonts w:cs="FangSong" w:hAnsi="FangSong" w:eastAsia="FangSong" w:ascii="FangSong"/>
                <w:spacing w:val="0"/>
                <w:w w:val="100"/>
                <w:sz w:val="21"/>
                <w:szCs w:val="21"/>
              </w:rPr>
              <w:t>数</w:t>
            </w:r>
          </w:p>
        </w:tc>
        <w:tc>
          <w:tcPr>
            <w:tcW w:w="155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FangSong" w:hAnsi="FangSong" w:eastAsia="FangSong" w:ascii="FangSong"/>
                <w:sz w:val="21"/>
                <w:szCs w:val="21"/>
              </w:rPr>
              <w:jc w:val="left"/>
              <w:ind w:left="460"/>
            </w:pPr>
            <w:r>
              <w:rPr>
                <w:rFonts w:cs="FangSong" w:hAnsi="FangSong" w:eastAsia="FangSong" w:ascii="FangSong"/>
                <w:spacing w:val="0"/>
                <w:w w:val="100"/>
                <w:sz w:val="21"/>
                <w:szCs w:val="21"/>
              </w:rPr>
              <w:t>期</w:t>
            </w:r>
            <w:r>
              <w:rPr>
                <w:rFonts w:cs="FangSong" w:hAnsi="FangSong" w:eastAsia="FangSong" w:ascii="FangSong"/>
                <w:spacing w:val="-5"/>
                <w:w w:val="100"/>
                <w:sz w:val="21"/>
                <w:szCs w:val="21"/>
              </w:rPr>
              <w:t>末</w:t>
            </w:r>
            <w:r>
              <w:rPr>
                <w:rFonts w:cs="FangSong" w:hAnsi="FangSong" w:eastAsia="FangSong" w:ascii="FangSong"/>
                <w:spacing w:val="0"/>
                <w:w w:val="100"/>
                <w:sz w:val="21"/>
                <w:szCs w:val="21"/>
              </w:rPr>
              <w:t>数</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3" w:lineRule="exact" w:line="260"/>
              <w:ind w:left="634" w:right="65" w:hanging="523"/>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负债和</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w:t>
            </w:r>
            <w:r>
              <w:rPr>
                <w:rFonts w:cs="FangSong" w:hAnsi="FangSong" w:eastAsia="FangSong" w:ascii="FangSong"/>
                <w:spacing w:val="0"/>
                <w:w w:val="100"/>
                <w:sz w:val="21"/>
                <w:szCs w:val="21"/>
              </w:rPr>
              <w:t> </w:t>
            </w:r>
            <w:r>
              <w:rPr>
                <w:rFonts w:cs="FangSong" w:hAnsi="FangSong" w:eastAsia="FangSong" w:ascii="FangSong"/>
                <w:spacing w:val="0"/>
                <w:w w:val="100"/>
                <w:sz w:val="21"/>
                <w:szCs w:val="21"/>
              </w:rPr>
              <w:t>权益</w:t>
            </w:r>
          </w:p>
        </w:tc>
        <w:tc>
          <w:tcPr>
            <w:tcW w:w="155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FangSong" w:hAnsi="FangSong" w:eastAsia="FangSong" w:ascii="FangSong"/>
                <w:sz w:val="21"/>
                <w:szCs w:val="21"/>
              </w:rPr>
              <w:jc w:val="left"/>
              <w:ind w:left="460"/>
            </w:pPr>
            <w:r>
              <w:rPr>
                <w:rFonts w:cs="FangSong" w:hAnsi="FangSong" w:eastAsia="FangSong" w:ascii="FangSong"/>
                <w:spacing w:val="0"/>
                <w:w w:val="100"/>
                <w:sz w:val="21"/>
                <w:szCs w:val="21"/>
              </w:rPr>
              <w:t>期</w:t>
            </w:r>
            <w:r>
              <w:rPr>
                <w:rFonts w:cs="FangSong" w:hAnsi="FangSong" w:eastAsia="FangSong" w:ascii="FangSong"/>
                <w:spacing w:val="-5"/>
                <w:w w:val="100"/>
                <w:sz w:val="21"/>
                <w:szCs w:val="21"/>
              </w:rPr>
              <w:t>初</w:t>
            </w:r>
            <w:r>
              <w:rPr>
                <w:rFonts w:cs="FangSong" w:hAnsi="FangSong" w:eastAsia="FangSong" w:ascii="FangSong"/>
                <w:spacing w:val="0"/>
                <w:w w:val="100"/>
                <w:sz w:val="21"/>
                <w:szCs w:val="21"/>
              </w:rPr>
              <w:t>数</w:t>
            </w:r>
          </w:p>
        </w:tc>
        <w:tc>
          <w:tcPr>
            <w:tcW w:w="1559" w:type="dxa"/>
            <w:tcBorders>
              <w:top w:val="single" w:sz="4" w:space="0" w:color="000000"/>
              <w:left w:val="single" w:sz="4" w:space="0" w:color="000000"/>
              <w:bottom w:val="single" w:sz="4" w:space="0" w:color="000000"/>
              <w:right w:val="single" w:sz="4" w:space="0" w:color="000000"/>
            </w:tcBorders>
          </w:tcPr>
          <w:p>
            <w:pPr>
              <w:rPr>
                <w:sz w:val="10"/>
                <w:szCs w:val="10"/>
              </w:rPr>
              <w:jc w:val="left"/>
              <w:spacing w:before="2" w:lineRule="exact" w:line="100"/>
            </w:pPr>
            <w:r>
              <w:rPr>
                <w:sz w:val="10"/>
                <w:szCs w:val="10"/>
              </w:rPr>
            </w:r>
          </w:p>
          <w:p>
            <w:pPr>
              <w:rPr>
                <w:rFonts w:cs="FangSong" w:hAnsi="FangSong" w:eastAsia="FangSong" w:ascii="FangSong"/>
                <w:sz w:val="21"/>
                <w:szCs w:val="21"/>
              </w:rPr>
              <w:jc w:val="left"/>
              <w:ind w:left="461"/>
            </w:pPr>
            <w:r>
              <w:rPr>
                <w:rFonts w:cs="FangSong" w:hAnsi="FangSong" w:eastAsia="FangSong" w:ascii="FangSong"/>
                <w:spacing w:val="0"/>
                <w:w w:val="100"/>
                <w:sz w:val="21"/>
                <w:szCs w:val="21"/>
              </w:rPr>
              <w:t>期</w:t>
            </w:r>
            <w:r>
              <w:rPr>
                <w:rFonts w:cs="FangSong" w:hAnsi="FangSong" w:eastAsia="FangSong" w:ascii="FangSong"/>
                <w:spacing w:val="-5"/>
                <w:w w:val="100"/>
                <w:sz w:val="21"/>
                <w:szCs w:val="21"/>
              </w:rPr>
              <w:t>末</w:t>
            </w:r>
            <w:r>
              <w:rPr>
                <w:rFonts w:cs="FangSong" w:hAnsi="FangSong" w:eastAsia="FangSong" w:ascii="FangSong"/>
                <w:spacing w:val="0"/>
                <w:w w:val="100"/>
                <w:sz w:val="21"/>
                <w:szCs w:val="21"/>
              </w:rPr>
              <w:t>数</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5"/>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资产：</w:t>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1"/>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负债：</w:t>
            </w: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9"/>
              <w:ind w:left="105"/>
            </w:pPr>
            <w:r>
              <w:rPr>
                <w:rFonts w:cs="FangSong" w:hAnsi="FangSong" w:eastAsia="FangSong" w:ascii="FangSong"/>
                <w:spacing w:val="0"/>
                <w:w w:val="100"/>
                <w:sz w:val="21"/>
                <w:szCs w:val="21"/>
              </w:rPr>
              <w:t>货</w:t>
            </w:r>
            <w:r>
              <w:rPr>
                <w:rFonts w:cs="FangSong" w:hAnsi="FangSong" w:eastAsia="FangSong" w:ascii="FangSong"/>
                <w:spacing w:val="-5"/>
                <w:w w:val="100"/>
                <w:sz w:val="21"/>
                <w:szCs w:val="21"/>
              </w:rPr>
              <w:t>币</w:t>
            </w:r>
            <w:r>
              <w:rPr>
                <w:rFonts w:cs="FangSong" w:hAnsi="FangSong" w:eastAsia="FangSong" w:ascii="FangSong"/>
                <w:spacing w:val="0"/>
                <w:w w:val="100"/>
                <w:sz w:val="21"/>
                <w:szCs w:val="21"/>
              </w:rPr>
              <w:t>资金</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left"/>
              <w:ind w:left="599"/>
            </w:pP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6</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3"/>
                <w:w w:val="100"/>
                <w:sz w:val="21"/>
                <w:szCs w:val="21"/>
              </w:rPr>
              <w:t>7</w:t>
            </w:r>
            <w:r>
              <w:rPr>
                <w:rFonts w:cs="Calibri" w:hAnsi="Calibri" w:eastAsia="Calibri" w:ascii="Calibri"/>
                <w:spacing w:val="0"/>
                <w:w w:val="100"/>
                <w:sz w:val="21"/>
                <w:szCs w:val="21"/>
              </w:rPr>
              <w:t>3</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left"/>
              <w:ind w:left="494"/>
            </w:pPr>
            <w:r>
              <w:rPr>
                <w:rFonts w:cs="Calibri" w:hAnsi="Calibri" w:eastAsia="Calibri" w:ascii="Calibri"/>
                <w:spacing w:val="-1"/>
                <w:w w:val="100"/>
                <w:sz w:val="21"/>
                <w:szCs w:val="21"/>
              </w:rPr>
              <w:t>2</w:t>
            </w:r>
            <w:r>
              <w:rPr>
                <w:rFonts w:cs="Calibri" w:hAnsi="Calibri" w:eastAsia="Calibri" w:ascii="Calibri"/>
                <w:spacing w:val="-1"/>
                <w:w w:val="100"/>
                <w:sz w:val="21"/>
                <w:szCs w:val="21"/>
              </w:rPr>
              <w:t>9</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3"/>
                <w:w w:val="100"/>
                <w:sz w:val="21"/>
                <w:szCs w:val="21"/>
              </w:rPr>
              <w:t>6</w:t>
            </w:r>
            <w:r>
              <w:rPr>
                <w:rFonts w:cs="Calibri" w:hAnsi="Calibri" w:eastAsia="Calibri" w:ascii="Calibri"/>
                <w:spacing w:val="0"/>
                <w:w w:val="100"/>
                <w:sz w:val="21"/>
                <w:szCs w:val="21"/>
              </w:rPr>
              <w:t>2</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9"/>
              <w:ind w:left="101"/>
            </w:pPr>
            <w:r>
              <w:rPr>
                <w:rFonts w:cs="FangSong" w:hAnsi="FangSong" w:eastAsia="FangSong" w:ascii="FangSong"/>
                <w:spacing w:val="0"/>
                <w:w w:val="100"/>
                <w:sz w:val="21"/>
                <w:szCs w:val="21"/>
              </w:rPr>
              <w:t>交</w:t>
            </w:r>
            <w:r>
              <w:rPr>
                <w:rFonts w:cs="FangSong" w:hAnsi="FangSong" w:eastAsia="FangSong" w:ascii="FangSong"/>
                <w:spacing w:val="-5"/>
                <w:w w:val="100"/>
                <w:sz w:val="21"/>
                <w:szCs w:val="21"/>
              </w:rPr>
              <w:t>易</w:t>
            </w:r>
            <w:r>
              <w:rPr>
                <w:rFonts w:cs="FangSong" w:hAnsi="FangSong" w:eastAsia="FangSong" w:ascii="FangSong"/>
                <w:spacing w:val="0"/>
                <w:w w:val="100"/>
                <w:sz w:val="21"/>
                <w:szCs w:val="21"/>
              </w:rPr>
              <w:t>性金融</w:t>
            </w:r>
            <w:r>
              <w:rPr>
                <w:rFonts w:cs="FangSong" w:hAnsi="FangSong" w:eastAsia="FangSong" w:ascii="FangSong"/>
                <w:spacing w:val="-5"/>
                <w:w w:val="100"/>
                <w:sz w:val="21"/>
                <w:szCs w:val="21"/>
              </w:rPr>
              <w:t>负</w:t>
            </w:r>
            <w:r>
              <w:rPr>
                <w:rFonts w:cs="FangSong" w:hAnsi="FangSong" w:eastAsia="FangSong" w:ascii="FangSong"/>
                <w:spacing w:val="0"/>
                <w:w w:val="100"/>
                <w:sz w:val="21"/>
                <w:szCs w:val="21"/>
              </w:rPr>
              <w:t>债</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0"/>
              <w:ind w:left="105"/>
            </w:pPr>
            <w:r>
              <w:rPr>
                <w:rFonts w:cs="FangSong" w:hAnsi="FangSong" w:eastAsia="FangSong" w:ascii="FangSong"/>
                <w:spacing w:val="0"/>
                <w:w w:val="100"/>
                <w:sz w:val="21"/>
                <w:szCs w:val="21"/>
              </w:rPr>
              <w:t>拆</w:t>
            </w:r>
            <w:r>
              <w:rPr>
                <w:rFonts w:cs="FangSong" w:hAnsi="FangSong" w:eastAsia="FangSong" w:ascii="FangSong"/>
                <w:spacing w:val="-5"/>
                <w:w w:val="100"/>
                <w:sz w:val="21"/>
                <w:szCs w:val="21"/>
              </w:rPr>
              <w:t>出</w:t>
            </w:r>
            <w:r>
              <w:rPr>
                <w:rFonts w:cs="FangSong" w:hAnsi="FangSong" w:eastAsia="FangSong" w:ascii="FangSong"/>
                <w:spacing w:val="0"/>
                <w:w w:val="100"/>
                <w:sz w:val="21"/>
                <w:szCs w:val="21"/>
              </w:rPr>
              <w:t>资金</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0"/>
              <w:ind w:left="101"/>
            </w:pPr>
            <w:r>
              <w:rPr>
                <w:rFonts w:cs="FangSong" w:hAnsi="FangSong" w:eastAsia="FangSong" w:ascii="FangSong"/>
                <w:spacing w:val="0"/>
                <w:w w:val="100"/>
                <w:sz w:val="21"/>
                <w:szCs w:val="21"/>
              </w:rPr>
              <w:t>衍</w:t>
            </w:r>
            <w:r>
              <w:rPr>
                <w:rFonts w:cs="FangSong" w:hAnsi="FangSong" w:eastAsia="FangSong" w:ascii="FangSong"/>
                <w:spacing w:val="-5"/>
                <w:w w:val="100"/>
                <w:sz w:val="21"/>
                <w:szCs w:val="21"/>
              </w:rPr>
              <w:t>生</w:t>
            </w:r>
            <w:r>
              <w:rPr>
                <w:rFonts w:cs="FangSong" w:hAnsi="FangSong" w:eastAsia="FangSong" w:ascii="FangSong"/>
                <w:spacing w:val="0"/>
                <w:w w:val="100"/>
                <w:sz w:val="21"/>
                <w:szCs w:val="21"/>
              </w:rPr>
              <w:t>金融负债</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1"/>
              <w:ind w:left="105"/>
            </w:pPr>
            <w:r>
              <w:rPr>
                <w:rFonts w:cs="FangSong" w:hAnsi="FangSong" w:eastAsia="FangSong" w:ascii="FangSong"/>
                <w:spacing w:val="0"/>
                <w:w w:val="100"/>
                <w:sz w:val="21"/>
                <w:szCs w:val="21"/>
              </w:rPr>
              <w:t>存</w:t>
            </w:r>
            <w:r>
              <w:rPr>
                <w:rFonts w:cs="FangSong" w:hAnsi="FangSong" w:eastAsia="FangSong" w:ascii="FangSong"/>
                <w:spacing w:val="-5"/>
                <w:w w:val="100"/>
                <w:sz w:val="21"/>
                <w:szCs w:val="21"/>
              </w:rPr>
              <w:t>出</w:t>
            </w:r>
            <w:r>
              <w:rPr>
                <w:rFonts w:cs="FangSong" w:hAnsi="FangSong" w:eastAsia="FangSong" w:ascii="FangSong"/>
                <w:spacing w:val="0"/>
                <w:w w:val="100"/>
                <w:sz w:val="21"/>
                <w:szCs w:val="21"/>
              </w:rPr>
              <w:t>保证金</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493"/>
            </w:pP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1"/>
                <w:w w:val="100"/>
                <w:sz w:val="21"/>
                <w:szCs w:val="21"/>
              </w:rPr>
              <w:t>4</w:t>
            </w:r>
            <w:r>
              <w:rPr>
                <w:rFonts w:cs="Calibri" w:hAnsi="Calibri" w:eastAsia="Calibri" w:ascii="Calibri"/>
                <w:spacing w:val="4"/>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6</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600"/>
            </w:pPr>
            <w:r>
              <w:rPr>
                <w:rFonts w:cs="Calibri" w:hAnsi="Calibri" w:eastAsia="Calibri" w:ascii="Calibri"/>
                <w:spacing w:val="-1"/>
                <w:w w:val="100"/>
                <w:sz w:val="21"/>
                <w:szCs w:val="21"/>
              </w:rPr>
              <w:t>6</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6</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1</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1"/>
              <w:ind w:left="101"/>
            </w:pPr>
            <w:r>
              <w:rPr>
                <w:rFonts w:cs="FangSong" w:hAnsi="FangSong" w:eastAsia="FangSong" w:ascii="FangSong"/>
                <w:spacing w:val="0"/>
                <w:w w:val="100"/>
                <w:sz w:val="21"/>
                <w:szCs w:val="21"/>
              </w:rPr>
              <w:t>应</w:t>
            </w:r>
            <w:r>
              <w:rPr>
                <w:rFonts w:cs="FangSong" w:hAnsi="FangSong" w:eastAsia="FangSong" w:ascii="FangSong"/>
                <w:spacing w:val="-5"/>
                <w:w w:val="100"/>
                <w:sz w:val="21"/>
                <w:szCs w:val="21"/>
              </w:rPr>
              <w:t>付</w:t>
            </w:r>
            <w:r>
              <w:rPr>
                <w:rFonts w:cs="FangSong" w:hAnsi="FangSong" w:eastAsia="FangSong" w:ascii="FangSong"/>
                <w:spacing w:val="0"/>
                <w:w w:val="100"/>
                <w:sz w:val="21"/>
                <w:szCs w:val="21"/>
              </w:rPr>
              <w:t>受托人</w:t>
            </w:r>
            <w:r>
              <w:rPr>
                <w:rFonts w:cs="FangSong" w:hAnsi="FangSong" w:eastAsia="FangSong" w:ascii="FangSong"/>
                <w:spacing w:val="-5"/>
                <w:w w:val="100"/>
                <w:sz w:val="21"/>
                <w:szCs w:val="21"/>
              </w:rPr>
              <w:t>报</w:t>
            </w:r>
            <w:r>
              <w:rPr>
                <w:rFonts w:cs="FangSong" w:hAnsi="FangSong" w:eastAsia="FangSong" w:ascii="FangSong"/>
                <w:spacing w:val="0"/>
                <w:w w:val="100"/>
                <w:sz w:val="21"/>
                <w:szCs w:val="21"/>
              </w:rPr>
              <w:t>酬</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704"/>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8</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70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4</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 w:lineRule="exact" w:line="260"/>
              <w:ind w:left="105" w:right="94"/>
            </w:pPr>
            <w:r>
              <w:rPr>
                <w:rFonts w:cs="FangSong" w:hAnsi="FangSong" w:eastAsia="FangSong" w:ascii="FangSong"/>
                <w:spacing w:val="0"/>
                <w:w w:val="100"/>
                <w:sz w:val="21"/>
                <w:szCs w:val="21"/>
              </w:rPr>
              <w:t>交</w:t>
            </w:r>
            <w:r>
              <w:rPr>
                <w:rFonts w:cs="FangSong" w:hAnsi="FangSong" w:eastAsia="FangSong" w:ascii="FangSong"/>
                <w:spacing w:val="-5"/>
                <w:w w:val="100"/>
                <w:sz w:val="21"/>
                <w:szCs w:val="21"/>
              </w:rPr>
              <w:t>易</w:t>
            </w:r>
            <w:r>
              <w:rPr>
                <w:rFonts w:cs="FangSong" w:hAnsi="FangSong" w:eastAsia="FangSong" w:ascii="FangSong"/>
                <w:spacing w:val="0"/>
                <w:w w:val="100"/>
                <w:sz w:val="21"/>
                <w:szCs w:val="21"/>
              </w:rPr>
              <w:t>性金融资</w:t>
            </w:r>
            <w:r>
              <w:rPr>
                <w:rFonts w:cs="FangSong" w:hAnsi="FangSong" w:eastAsia="FangSong" w:ascii="FangSong"/>
                <w:spacing w:val="0"/>
                <w:w w:val="100"/>
                <w:sz w:val="21"/>
                <w:szCs w:val="21"/>
              </w:rPr>
              <w:t> </w:t>
            </w:r>
            <w:r>
              <w:rPr>
                <w:rFonts w:cs="FangSong" w:hAnsi="FangSong" w:eastAsia="FangSong" w:ascii="FangSong"/>
                <w:spacing w:val="0"/>
                <w:w w:val="100"/>
                <w:sz w:val="21"/>
                <w:szCs w:val="21"/>
              </w:rPr>
              <w:t>产</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left"/>
              <w:ind w:left="335"/>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0</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7</w:t>
            </w:r>
            <w:r>
              <w:rPr>
                <w:rFonts w:cs="Calibri" w:hAnsi="Calibri" w:eastAsia="Calibri" w:ascii="Calibri"/>
                <w:spacing w:val="3"/>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2</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left"/>
              <w:ind w:left="336"/>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4"/>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8</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7"/>
              <w:ind w:left="101"/>
            </w:pPr>
            <w:r>
              <w:rPr>
                <w:rFonts w:cs="FangSong" w:hAnsi="FangSong" w:eastAsia="FangSong" w:ascii="FangSong"/>
                <w:spacing w:val="0"/>
                <w:w w:val="100"/>
                <w:sz w:val="21"/>
                <w:szCs w:val="21"/>
              </w:rPr>
              <w:t>应</w:t>
            </w:r>
            <w:r>
              <w:rPr>
                <w:rFonts w:cs="FangSong" w:hAnsi="FangSong" w:eastAsia="FangSong" w:ascii="FangSong"/>
                <w:spacing w:val="-5"/>
                <w:w w:val="100"/>
                <w:sz w:val="21"/>
                <w:szCs w:val="21"/>
              </w:rPr>
              <w:t>付</w:t>
            </w:r>
            <w:r>
              <w:rPr>
                <w:rFonts w:cs="FangSong" w:hAnsi="FangSong" w:eastAsia="FangSong" w:ascii="FangSong"/>
                <w:spacing w:val="0"/>
                <w:w w:val="100"/>
                <w:sz w:val="21"/>
                <w:szCs w:val="21"/>
              </w:rPr>
              <w:t>托管费</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left"/>
              <w:ind w:left="863"/>
            </w:pPr>
            <w:r>
              <w:rPr>
                <w:rFonts w:cs="Calibri" w:hAnsi="Calibri" w:eastAsia="Calibri" w:ascii="Calibri"/>
                <w:spacing w:val="-1"/>
                <w:w w:val="100"/>
                <w:sz w:val="21"/>
                <w:szCs w:val="21"/>
              </w:rPr>
              <w:t>9</w:t>
            </w:r>
            <w:r>
              <w:rPr>
                <w:rFonts w:cs="Calibri" w:hAnsi="Calibri" w:eastAsia="Calibri" w:ascii="Calibri"/>
                <w:spacing w:val="-1"/>
                <w:w w:val="100"/>
                <w:sz w:val="21"/>
                <w:szCs w:val="21"/>
              </w:rPr>
              <w:t>7</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5</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left"/>
              <w:ind w:left="70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1</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5"/>
            </w:pPr>
            <w:r>
              <w:rPr>
                <w:rFonts w:cs="FangSong" w:hAnsi="FangSong" w:eastAsia="FangSong" w:ascii="FangSong"/>
                <w:spacing w:val="0"/>
                <w:w w:val="100"/>
                <w:sz w:val="21"/>
                <w:szCs w:val="21"/>
              </w:rPr>
              <w:t>衍</w:t>
            </w:r>
            <w:r>
              <w:rPr>
                <w:rFonts w:cs="FangSong" w:hAnsi="FangSong" w:eastAsia="FangSong" w:ascii="FangSong"/>
                <w:spacing w:val="-5"/>
                <w:w w:val="100"/>
                <w:sz w:val="21"/>
                <w:szCs w:val="21"/>
              </w:rPr>
              <w:t>生</w:t>
            </w:r>
            <w:r>
              <w:rPr>
                <w:rFonts w:cs="FangSong" w:hAnsi="FangSong" w:eastAsia="FangSong" w:ascii="FangSong"/>
                <w:spacing w:val="0"/>
                <w:w w:val="100"/>
                <w:sz w:val="21"/>
                <w:szCs w:val="21"/>
              </w:rPr>
              <w:t>金融资产</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1"/>
            </w:pPr>
            <w:r>
              <w:rPr>
                <w:rFonts w:cs="FangSong" w:hAnsi="FangSong" w:eastAsia="FangSong" w:ascii="FangSong"/>
                <w:spacing w:val="0"/>
                <w:w w:val="100"/>
                <w:sz w:val="21"/>
                <w:szCs w:val="21"/>
              </w:rPr>
              <w:t>应</w:t>
            </w:r>
            <w:r>
              <w:rPr>
                <w:rFonts w:cs="FangSong" w:hAnsi="FangSong" w:eastAsia="FangSong" w:ascii="FangSong"/>
                <w:spacing w:val="-5"/>
                <w:w w:val="100"/>
                <w:sz w:val="21"/>
                <w:szCs w:val="21"/>
              </w:rPr>
              <w:t>付</w:t>
            </w:r>
            <w:r>
              <w:rPr>
                <w:rFonts w:cs="FangSong" w:hAnsi="FangSong" w:eastAsia="FangSong" w:ascii="FangSong"/>
                <w:spacing w:val="0"/>
                <w:w w:val="100"/>
                <w:sz w:val="21"/>
                <w:szCs w:val="21"/>
              </w:rPr>
              <w:t>受益人</w:t>
            </w:r>
            <w:r>
              <w:rPr>
                <w:rFonts w:cs="FangSong" w:hAnsi="FangSong" w:eastAsia="FangSong" w:ascii="FangSong"/>
                <w:spacing w:val="-5"/>
                <w:w w:val="100"/>
                <w:sz w:val="21"/>
                <w:szCs w:val="21"/>
              </w:rPr>
              <w:t>收</w:t>
            </w:r>
            <w:r>
              <w:rPr>
                <w:rFonts w:cs="FangSong" w:hAnsi="FangSong" w:eastAsia="FangSong" w:ascii="FangSong"/>
                <w:spacing w:val="0"/>
                <w:w w:val="100"/>
                <w:sz w:val="21"/>
                <w:szCs w:val="21"/>
              </w:rPr>
              <w:t>益</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599"/>
            </w:pPr>
            <w:r>
              <w:rPr>
                <w:rFonts w:cs="Calibri" w:hAnsi="Calibri" w:eastAsia="Calibri" w:ascii="Calibri"/>
                <w:spacing w:val="-1"/>
                <w:w w:val="100"/>
                <w:sz w:val="21"/>
                <w:szCs w:val="21"/>
              </w:rPr>
              <w:t>3</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3"/>
                <w:w w:val="100"/>
                <w:sz w:val="21"/>
                <w:szCs w:val="21"/>
              </w:rPr>
              <w:t>4</w:t>
            </w:r>
            <w:r>
              <w:rPr>
                <w:rFonts w:cs="Calibri" w:hAnsi="Calibri" w:eastAsia="Calibri" w:ascii="Calibri"/>
                <w:spacing w:val="0"/>
                <w:w w:val="100"/>
                <w:sz w:val="21"/>
                <w:szCs w:val="21"/>
              </w:rPr>
              <w:t>0</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705"/>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7</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2</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0" w:lineRule="exact" w:line="260"/>
              <w:ind w:left="105" w:right="94"/>
            </w:pPr>
            <w:r>
              <w:rPr>
                <w:rFonts w:cs="FangSong" w:hAnsi="FangSong" w:eastAsia="FangSong" w:ascii="FangSong"/>
                <w:spacing w:val="0"/>
                <w:w w:val="100"/>
                <w:sz w:val="21"/>
                <w:szCs w:val="21"/>
              </w:rPr>
              <w:t>买</w:t>
            </w:r>
            <w:r>
              <w:rPr>
                <w:rFonts w:cs="FangSong" w:hAnsi="FangSong" w:eastAsia="FangSong" w:ascii="FangSong"/>
                <w:spacing w:val="-5"/>
                <w:w w:val="100"/>
                <w:sz w:val="21"/>
                <w:szCs w:val="21"/>
              </w:rPr>
              <w:t>入</w:t>
            </w:r>
            <w:r>
              <w:rPr>
                <w:rFonts w:cs="FangSong" w:hAnsi="FangSong" w:eastAsia="FangSong" w:ascii="FangSong"/>
                <w:spacing w:val="0"/>
                <w:w w:val="100"/>
                <w:sz w:val="21"/>
                <w:szCs w:val="21"/>
              </w:rPr>
              <w:t>返售金融</w:t>
            </w:r>
            <w:r>
              <w:rPr>
                <w:rFonts w:cs="FangSong" w:hAnsi="FangSong" w:eastAsia="FangSong" w:ascii="FangSong"/>
                <w:spacing w:val="0"/>
                <w:w w:val="100"/>
                <w:sz w:val="21"/>
                <w:szCs w:val="21"/>
              </w:rPr>
              <w:t> </w:t>
            </w:r>
            <w:r>
              <w:rPr>
                <w:rFonts w:cs="FangSong" w:hAnsi="FangSong" w:eastAsia="FangSong" w:ascii="FangSong"/>
                <w:spacing w:val="0"/>
                <w:w w:val="100"/>
                <w:sz w:val="21"/>
                <w:szCs w:val="21"/>
              </w:rPr>
              <w:t>资产</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Calibri" w:hAnsi="Calibri" w:eastAsia="Calibri" w:ascii="Calibri"/>
                <w:sz w:val="21"/>
                <w:szCs w:val="21"/>
              </w:rPr>
              <w:jc w:val="left"/>
              <w:ind w:left="33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9</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9</w:t>
            </w:r>
            <w:r>
              <w:rPr>
                <w:rFonts w:cs="Calibri" w:hAnsi="Calibri" w:eastAsia="Calibri" w:ascii="Calibri"/>
                <w:spacing w:val="3"/>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7</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Calibri" w:hAnsi="Calibri" w:eastAsia="Calibri" w:ascii="Calibri"/>
                <w:sz w:val="21"/>
                <w:szCs w:val="21"/>
              </w:rPr>
              <w:jc w:val="left"/>
              <w:ind w:left="494"/>
            </w:pP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3"/>
                <w:w w:val="100"/>
                <w:sz w:val="21"/>
                <w:szCs w:val="21"/>
              </w:rPr>
              <w:t>9</w:t>
            </w:r>
            <w:r>
              <w:rPr>
                <w:rFonts w:cs="Calibri" w:hAnsi="Calibri" w:eastAsia="Calibri" w:ascii="Calibri"/>
                <w:spacing w:val="0"/>
                <w:w w:val="100"/>
                <w:sz w:val="21"/>
                <w:szCs w:val="21"/>
              </w:rPr>
              <w:t>4</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1"/>
            </w:pPr>
            <w:r>
              <w:rPr>
                <w:rFonts w:cs="FangSong" w:hAnsi="FangSong" w:eastAsia="FangSong" w:ascii="FangSong"/>
                <w:spacing w:val="0"/>
                <w:w w:val="100"/>
                <w:sz w:val="21"/>
                <w:szCs w:val="21"/>
              </w:rPr>
              <w:t>应</w:t>
            </w:r>
            <w:r>
              <w:rPr>
                <w:rFonts w:cs="FangSong" w:hAnsi="FangSong" w:eastAsia="FangSong" w:ascii="FangSong"/>
                <w:spacing w:val="-5"/>
                <w:w w:val="100"/>
                <w:sz w:val="21"/>
                <w:szCs w:val="21"/>
              </w:rPr>
              <w:t>交</w:t>
            </w:r>
            <w:r>
              <w:rPr>
                <w:rFonts w:cs="FangSong" w:hAnsi="FangSong" w:eastAsia="FangSong" w:ascii="FangSong"/>
                <w:spacing w:val="0"/>
                <w:w w:val="100"/>
                <w:sz w:val="21"/>
                <w:szCs w:val="21"/>
              </w:rPr>
              <w:t>税费</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Calibri" w:hAnsi="Calibri" w:eastAsia="Calibri" w:ascii="Calibri"/>
                <w:sz w:val="21"/>
                <w:szCs w:val="21"/>
              </w:rPr>
              <w:jc w:val="left"/>
              <w:ind w:left="863"/>
            </w:pP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5</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9"/>
              <w:ind w:left="105"/>
            </w:pPr>
            <w:r>
              <w:rPr>
                <w:rFonts w:cs="FangSong" w:hAnsi="FangSong" w:eastAsia="FangSong" w:ascii="FangSong"/>
                <w:spacing w:val="0"/>
                <w:w w:val="100"/>
                <w:sz w:val="21"/>
                <w:szCs w:val="21"/>
              </w:rPr>
              <w:t>应</w:t>
            </w:r>
            <w:r>
              <w:rPr>
                <w:rFonts w:cs="FangSong" w:hAnsi="FangSong" w:eastAsia="FangSong" w:ascii="FangSong"/>
                <w:spacing w:val="-5"/>
                <w:w w:val="100"/>
                <w:sz w:val="21"/>
                <w:szCs w:val="21"/>
              </w:rPr>
              <w:t>收</w:t>
            </w:r>
            <w:r>
              <w:rPr>
                <w:rFonts w:cs="FangSong" w:hAnsi="FangSong" w:eastAsia="FangSong" w:ascii="FangSong"/>
                <w:spacing w:val="0"/>
                <w:w w:val="100"/>
                <w:sz w:val="21"/>
                <w:szCs w:val="21"/>
              </w:rPr>
              <w:t>款项</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left"/>
              <w:ind w:left="493"/>
            </w:pP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6</w:t>
            </w:r>
            <w:r>
              <w:rPr>
                <w:rFonts w:cs="Calibri" w:hAnsi="Calibri" w:eastAsia="Calibri" w:ascii="Calibri"/>
                <w:spacing w:val="-1"/>
                <w:w w:val="100"/>
                <w:sz w:val="21"/>
                <w:szCs w:val="21"/>
              </w:rPr>
              <w:t>0</w:t>
            </w:r>
            <w:r>
              <w:rPr>
                <w:rFonts w:cs="Calibri" w:hAnsi="Calibri" w:eastAsia="Calibri" w:ascii="Calibri"/>
                <w:spacing w:val="4"/>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4</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left"/>
              <w:ind w:left="494"/>
            </w:pP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6</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3"/>
                <w:w w:val="100"/>
                <w:sz w:val="21"/>
                <w:szCs w:val="21"/>
              </w:rPr>
              <w:t>2</w:t>
            </w:r>
            <w:r>
              <w:rPr>
                <w:rFonts w:cs="Calibri" w:hAnsi="Calibri" w:eastAsia="Calibri" w:ascii="Calibri"/>
                <w:spacing w:val="0"/>
                <w:w w:val="100"/>
                <w:sz w:val="21"/>
                <w:szCs w:val="21"/>
              </w:rPr>
              <w:t>4</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9"/>
              <w:ind w:left="101"/>
            </w:pPr>
            <w:r>
              <w:rPr>
                <w:rFonts w:cs="FangSong" w:hAnsi="FangSong" w:eastAsia="FangSong" w:ascii="FangSong"/>
                <w:spacing w:val="0"/>
                <w:w w:val="100"/>
                <w:sz w:val="21"/>
                <w:szCs w:val="21"/>
              </w:rPr>
              <w:t>应</w:t>
            </w:r>
            <w:r>
              <w:rPr>
                <w:rFonts w:cs="FangSong" w:hAnsi="FangSong" w:eastAsia="FangSong" w:ascii="FangSong"/>
                <w:spacing w:val="-5"/>
                <w:w w:val="100"/>
                <w:sz w:val="21"/>
                <w:szCs w:val="21"/>
              </w:rPr>
              <w:t>付</w:t>
            </w:r>
            <w:r>
              <w:rPr>
                <w:rFonts w:cs="FangSong" w:hAnsi="FangSong" w:eastAsia="FangSong" w:ascii="FangSong"/>
                <w:spacing w:val="0"/>
                <w:w w:val="100"/>
                <w:sz w:val="21"/>
                <w:szCs w:val="21"/>
              </w:rPr>
              <w:t>销售服</w:t>
            </w:r>
            <w:r>
              <w:rPr>
                <w:rFonts w:cs="FangSong" w:hAnsi="FangSong" w:eastAsia="FangSong" w:ascii="FangSong"/>
                <w:spacing w:val="-5"/>
                <w:w w:val="100"/>
                <w:sz w:val="21"/>
                <w:szCs w:val="21"/>
              </w:rPr>
              <w:t>务</w:t>
            </w:r>
            <w:r>
              <w:rPr>
                <w:rFonts w:cs="FangSong" w:hAnsi="FangSong" w:eastAsia="FangSong" w:ascii="FangSong"/>
                <w:spacing w:val="0"/>
                <w:w w:val="100"/>
                <w:sz w:val="21"/>
                <w:szCs w:val="21"/>
              </w:rPr>
              <w:t>费</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left"/>
              <w:ind w:left="968"/>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5</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left"/>
              <w:ind w:left="969"/>
            </w:pPr>
            <w:r>
              <w:rPr>
                <w:rFonts w:cs="Calibri" w:hAnsi="Calibri" w:eastAsia="Calibri" w:ascii="Calibri"/>
                <w:spacing w:val="-1"/>
                <w:w w:val="100"/>
                <w:sz w:val="21"/>
                <w:szCs w:val="21"/>
              </w:rPr>
              <w:t>1</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9</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0"/>
              <w:ind w:left="105"/>
            </w:pPr>
            <w:r>
              <w:rPr>
                <w:rFonts w:cs="FangSong" w:hAnsi="FangSong" w:eastAsia="FangSong" w:ascii="FangSong"/>
                <w:spacing w:val="0"/>
                <w:w w:val="100"/>
                <w:sz w:val="21"/>
                <w:szCs w:val="21"/>
              </w:rPr>
              <w:t>发</w:t>
            </w:r>
            <w:r>
              <w:rPr>
                <w:rFonts w:cs="FangSong" w:hAnsi="FangSong" w:eastAsia="FangSong" w:ascii="FangSong"/>
                <w:spacing w:val="-5"/>
                <w:w w:val="100"/>
                <w:sz w:val="21"/>
                <w:szCs w:val="21"/>
              </w:rPr>
              <w:t>放</w:t>
            </w:r>
            <w:r>
              <w:rPr>
                <w:rFonts w:cs="FangSong" w:hAnsi="FangSong" w:eastAsia="FangSong" w:ascii="FangSong"/>
                <w:spacing w:val="0"/>
                <w:w w:val="100"/>
                <w:sz w:val="21"/>
                <w:szCs w:val="21"/>
              </w:rPr>
              <w:t>贷款</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335"/>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6</w:t>
            </w:r>
            <w:r>
              <w:rPr>
                <w:rFonts w:cs="Calibri" w:hAnsi="Calibri" w:eastAsia="Calibri" w:ascii="Calibri"/>
                <w:spacing w:val="3"/>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4</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336"/>
            </w:pP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8</w:t>
            </w:r>
            <w:r>
              <w:rPr>
                <w:rFonts w:cs="Calibri" w:hAnsi="Calibri" w:eastAsia="Calibri" w:ascii="Calibri"/>
                <w:spacing w:val="-1"/>
                <w:w w:val="100"/>
                <w:sz w:val="21"/>
                <w:szCs w:val="21"/>
              </w:rPr>
              <w:t>8</w:t>
            </w:r>
            <w:r>
              <w:rPr>
                <w:rFonts w:cs="Calibri" w:hAnsi="Calibri" w:eastAsia="Calibri" w:ascii="Calibri"/>
                <w:spacing w:val="4"/>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7</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0"/>
              <w:ind w:left="101"/>
            </w:pPr>
            <w:r>
              <w:rPr>
                <w:rFonts w:cs="FangSong" w:hAnsi="FangSong" w:eastAsia="FangSong" w:ascii="FangSong"/>
                <w:spacing w:val="0"/>
                <w:w w:val="100"/>
                <w:sz w:val="21"/>
                <w:szCs w:val="21"/>
              </w:rPr>
              <w:t>其</w:t>
            </w:r>
            <w:r>
              <w:rPr>
                <w:rFonts w:cs="FangSong" w:hAnsi="FangSong" w:eastAsia="FangSong" w:ascii="FangSong"/>
                <w:spacing w:val="-5"/>
                <w:w w:val="100"/>
                <w:sz w:val="21"/>
                <w:szCs w:val="21"/>
              </w:rPr>
              <w:t>他</w:t>
            </w:r>
            <w:r>
              <w:rPr>
                <w:rFonts w:cs="FangSong" w:hAnsi="FangSong" w:eastAsia="FangSong" w:ascii="FangSong"/>
                <w:spacing w:val="0"/>
                <w:w w:val="100"/>
                <w:sz w:val="21"/>
                <w:szCs w:val="21"/>
              </w:rPr>
              <w:t>应付款项</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599"/>
            </w:pP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3"/>
                <w:w w:val="100"/>
                <w:sz w:val="21"/>
                <w:szCs w:val="21"/>
              </w:rPr>
              <w:t>7</w:t>
            </w:r>
            <w:r>
              <w:rPr>
                <w:rFonts w:cs="Calibri" w:hAnsi="Calibri" w:eastAsia="Calibri" w:ascii="Calibri"/>
                <w:spacing w:val="0"/>
                <w:w w:val="100"/>
                <w:sz w:val="21"/>
                <w:szCs w:val="21"/>
              </w:rPr>
              <w:t>8</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600"/>
            </w:pPr>
            <w:r>
              <w:rPr>
                <w:rFonts w:cs="Calibri" w:hAnsi="Calibri" w:eastAsia="Calibri" w:ascii="Calibri"/>
                <w:spacing w:val="-1"/>
                <w:w w:val="100"/>
                <w:sz w:val="21"/>
                <w:szCs w:val="21"/>
              </w:rPr>
              <w:t>3</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7</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9</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 w:lineRule="exact" w:line="260"/>
              <w:ind w:left="105" w:right="94"/>
            </w:pPr>
            <w:r>
              <w:rPr>
                <w:rFonts w:cs="FangSong" w:hAnsi="FangSong" w:eastAsia="FangSong" w:ascii="FangSong"/>
                <w:spacing w:val="0"/>
                <w:w w:val="100"/>
                <w:sz w:val="21"/>
                <w:szCs w:val="21"/>
              </w:rPr>
              <w:t>可</w:t>
            </w:r>
            <w:r>
              <w:rPr>
                <w:rFonts w:cs="FangSong" w:hAnsi="FangSong" w:eastAsia="FangSong" w:ascii="FangSong"/>
                <w:spacing w:val="-5"/>
                <w:w w:val="100"/>
                <w:sz w:val="21"/>
                <w:szCs w:val="21"/>
              </w:rPr>
              <w:t>供</w:t>
            </w:r>
            <w:r>
              <w:rPr>
                <w:rFonts w:cs="FangSong" w:hAnsi="FangSong" w:eastAsia="FangSong" w:ascii="FangSong"/>
                <w:spacing w:val="0"/>
                <w:w w:val="100"/>
                <w:sz w:val="21"/>
                <w:szCs w:val="21"/>
              </w:rPr>
              <w:t>出售金融</w:t>
            </w:r>
            <w:r>
              <w:rPr>
                <w:rFonts w:cs="FangSong" w:hAnsi="FangSong" w:eastAsia="FangSong" w:ascii="FangSong"/>
                <w:spacing w:val="0"/>
                <w:w w:val="100"/>
                <w:sz w:val="21"/>
                <w:szCs w:val="21"/>
              </w:rPr>
              <w:t> </w:t>
            </w:r>
            <w:r>
              <w:rPr>
                <w:rFonts w:cs="FangSong" w:hAnsi="FangSong" w:eastAsia="FangSong" w:ascii="FangSong"/>
                <w:spacing w:val="0"/>
                <w:w w:val="100"/>
                <w:sz w:val="21"/>
                <w:szCs w:val="21"/>
              </w:rPr>
              <w:t>资产</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493"/>
            </w:pPr>
            <w:r>
              <w:rPr>
                <w:rFonts w:cs="Calibri" w:hAnsi="Calibri" w:eastAsia="Calibri" w:ascii="Calibri"/>
                <w:spacing w:val="-1"/>
                <w:w w:val="100"/>
                <w:sz w:val="21"/>
                <w:szCs w:val="21"/>
              </w:rPr>
              <w:t>9</w:t>
            </w:r>
            <w:r>
              <w:rPr>
                <w:rFonts w:cs="Calibri" w:hAnsi="Calibri" w:eastAsia="Calibri" w:ascii="Calibri"/>
                <w:spacing w:val="-1"/>
                <w:w w:val="100"/>
                <w:sz w:val="21"/>
                <w:szCs w:val="21"/>
              </w:rPr>
              <w:t>2</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4</w:t>
            </w:r>
            <w:r>
              <w:rPr>
                <w:rFonts w:cs="Calibri" w:hAnsi="Calibri" w:eastAsia="Calibri" w:ascii="Calibri"/>
                <w:spacing w:val="-1"/>
                <w:w w:val="100"/>
                <w:sz w:val="21"/>
                <w:szCs w:val="21"/>
              </w:rPr>
              <w:t>7</w:t>
            </w:r>
            <w:r>
              <w:rPr>
                <w:rFonts w:cs="Calibri" w:hAnsi="Calibri" w:eastAsia="Calibri" w:ascii="Calibri"/>
                <w:spacing w:val="4"/>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6</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494"/>
            </w:pP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3"/>
                <w:w w:val="100"/>
                <w:sz w:val="21"/>
                <w:szCs w:val="21"/>
              </w:rPr>
              <w:t>8</w:t>
            </w:r>
            <w:r>
              <w:rPr>
                <w:rFonts w:cs="Calibri" w:hAnsi="Calibri" w:eastAsia="Calibri" w:ascii="Calibri"/>
                <w:spacing w:val="0"/>
                <w:w w:val="100"/>
                <w:sz w:val="21"/>
                <w:szCs w:val="21"/>
              </w:rPr>
              <w:t>1</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1"/>
              <w:ind w:left="101"/>
            </w:pPr>
            <w:r>
              <w:rPr>
                <w:rFonts w:cs="FangSong" w:hAnsi="FangSong" w:eastAsia="FangSong" w:ascii="FangSong"/>
                <w:spacing w:val="0"/>
                <w:w w:val="100"/>
                <w:sz w:val="21"/>
                <w:szCs w:val="21"/>
              </w:rPr>
              <w:t>预</w:t>
            </w:r>
            <w:r>
              <w:rPr>
                <w:rFonts w:cs="FangSong" w:hAnsi="FangSong" w:eastAsia="FangSong" w:ascii="FangSong"/>
                <w:spacing w:val="-5"/>
                <w:w w:val="100"/>
                <w:sz w:val="21"/>
                <w:szCs w:val="21"/>
              </w:rPr>
              <w:t>计</w:t>
            </w:r>
            <w:r>
              <w:rPr>
                <w:rFonts w:cs="FangSong" w:hAnsi="FangSong" w:eastAsia="FangSong" w:ascii="FangSong"/>
                <w:spacing w:val="0"/>
                <w:w w:val="100"/>
                <w:sz w:val="21"/>
                <w:szCs w:val="21"/>
              </w:rPr>
              <w:t>负债</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3" w:lineRule="exact" w:line="260"/>
              <w:ind w:left="105" w:right="94"/>
            </w:pPr>
            <w:r>
              <w:rPr>
                <w:rFonts w:cs="FangSong" w:hAnsi="FangSong" w:eastAsia="FangSong" w:ascii="FangSong"/>
                <w:spacing w:val="0"/>
                <w:w w:val="100"/>
                <w:sz w:val="21"/>
                <w:szCs w:val="21"/>
              </w:rPr>
              <w:t>持</w:t>
            </w:r>
            <w:r>
              <w:rPr>
                <w:rFonts w:cs="FangSong" w:hAnsi="FangSong" w:eastAsia="FangSong" w:ascii="FangSong"/>
                <w:spacing w:val="-5"/>
                <w:w w:val="100"/>
                <w:sz w:val="21"/>
                <w:szCs w:val="21"/>
              </w:rPr>
              <w:t>有</w:t>
            </w:r>
            <w:r>
              <w:rPr>
                <w:rFonts w:cs="FangSong" w:hAnsi="FangSong" w:eastAsia="FangSong" w:ascii="FangSong"/>
                <w:spacing w:val="0"/>
                <w:w w:val="100"/>
                <w:sz w:val="21"/>
                <w:szCs w:val="21"/>
              </w:rPr>
              <w:t>至到期投</w:t>
            </w:r>
            <w:r>
              <w:rPr>
                <w:rFonts w:cs="FangSong" w:hAnsi="FangSong" w:eastAsia="FangSong" w:ascii="FangSong"/>
                <w:spacing w:val="0"/>
                <w:w w:val="100"/>
                <w:sz w:val="21"/>
                <w:szCs w:val="21"/>
              </w:rPr>
              <w:t> </w:t>
            </w:r>
            <w:r>
              <w:rPr>
                <w:rFonts w:cs="FangSong" w:hAnsi="FangSong" w:eastAsia="FangSong" w:ascii="FangSong"/>
                <w:spacing w:val="0"/>
                <w:w w:val="100"/>
                <w:sz w:val="21"/>
                <w:szCs w:val="21"/>
              </w:rPr>
              <w:t>资</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left"/>
              <w:ind w:left="335"/>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2</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2</w:t>
            </w:r>
            <w:r>
              <w:rPr>
                <w:rFonts w:cs="Calibri" w:hAnsi="Calibri" w:eastAsia="Calibri" w:ascii="Calibri"/>
                <w:spacing w:val="3"/>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4</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left"/>
              <w:ind w:left="336"/>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2</w:t>
            </w:r>
            <w:r>
              <w:rPr>
                <w:rFonts w:cs="Calibri" w:hAnsi="Calibri" w:eastAsia="Calibri" w:ascii="Calibri"/>
                <w:spacing w:val="-1"/>
                <w:w w:val="100"/>
                <w:sz w:val="21"/>
                <w:szCs w:val="21"/>
              </w:rPr>
              <w:t>1</w:t>
            </w:r>
            <w:r>
              <w:rPr>
                <w:rFonts w:cs="Calibri" w:hAnsi="Calibri" w:eastAsia="Calibri" w:ascii="Calibri"/>
                <w:spacing w:val="4"/>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7</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7"/>
              <w:ind w:left="101"/>
            </w:pPr>
            <w:r>
              <w:rPr>
                <w:rFonts w:cs="FangSong" w:hAnsi="FangSong" w:eastAsia="FangSong" w:ascii="FangSong"/>
                <w:spacing w:val="0"/>
                <w:w w:val="100"/>
                <w:sz w:val="21"/>
                <w:szCs w:val="21"/>
              </w:rPr>
              <w:t>其</w:t>
            </w:r>
            <w:r>
              <w:rPr>
                <w:rFonts w:cs="FangSong" w:hAnsi="FangSong" w:eastAsia="FangSong" w:ascii="FangSong"/>
                <w:spacing w:val="-5"/>
                <w:w w:val="100"/>
                <w:sz w:val="21"/>
                <w:szCs w:val="21"/>
              </w:rPr>
              <w:t>他</w:t>
            </w:r>
            <w:r>
              <w:rPr>
                <w:rFonts w:cs="FangSong" w:hAnsi="FangSong" w:eastAsia="FangSong" w:ascii="FangSong"/>
                <w:spacing w:val="0"/>
                <w:w w:val="100"/>
                <w:sz w:val="21"/>
                <w:szCs w:val="21"/>
              </w:rPr>
              <w:t>负债</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5"/>
            </w:pPr>
            <w:r>
              <w:rPr>
                <w:rFonts w:cs="FangSong" w:hAnsi="FangSong" w:eastAsia="FangSong" w:ascii="FangSong"/>
                <w:spacing w:val="0"/>
                <w:w w:val="100"/>
                <w:sz w:val="21"/>
                <w:szCs w:val="21"/>
              </w:rPr>
              <w:t>长</w:t>
            </w:r>
            <w:r>
              <w:rPr>
                <w:rFonts w:cs="FangSong" w:hAnsi="FangSong" w:eastAsia="FangSong" w:ascii="FangSong"/>
                <w:spacing w:val="-5"/>
                <w:w w:val="100"/>
                <w:sz w:val="21"/>
                <w:szCs w:val="21"/>
              </w:rPr>
              <w:t>期</w:t>
            </w:r>
            <w:r>
              <w:rPr>
                <w:rFonts w:cs="FangSong" w:hAnsi="FangSong" w:eastAsia="FangSong" w:ascii="FangSong"/>
                <w:spacing w:val="0"/>
                <w:w w:val="100"/>
                <w:sz w:val="21"/>
                <w:szCs w:val="21"/>
              </w:rPr>
              <w:t>应收款</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704"/>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8</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6</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705"/>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9</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1"/>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负债合计</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599"/>
            </w:pPr>
            <w:r>
              <w:rPr>
                <w:rFonts w:cs="Calibri" w:hAnsi="Calibri" w:eastAsia="Calibri" w:ascii="Calibri"/>
                <w:spacing w:val="-1"/>
                <w:w w:val="100"/>
                <w:sz w:val="21"/>
                <w:szCs w:val="21"/>
              </w:rPr>
              <w:t>6</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9</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3"/>
                <w:w w:val="100"/>
                <w:sz w:val="21"/>
                <w:szCs w:val="21"/>
              </w:rPr>
              <w:t>6</w:t>
            </w:r>
            <w:r>
              <w:rPr>
                <w:rFonts w:cs="Calibri" w:hAnsi="Calibri" w:eastAsia="Calibri" w:ascii="Calibri"/>
                <w:spacing w:val="0"/>
                <w:w w:val="100"/>
                <w:sz w:val="21"/>
                <w:szCs w:val="21"/>
              </w:rPr>
              <w:t>1</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600"/>
            </w:pPr>
            <w:r>
              <w:rPr>
                <w:rFonts w:cs="Calibri" w:hAnsi="Calibri" w:eastAsia="Calibri" w:ascii="Calibri"/>
                <w:spacing w:val="-1"/>
                <w:w w:val="100"/>
                <w:sz w:val="21"/>
                <w:szCs w:val="21"/>
              </w:rPr>
              <w:t>3</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5</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5"/>
            </w:pPr>
            <w:r>
              <w:rPr>
                <w:rFonts w:cs="FangSong" w:hAnsi="FangSong" w:eastAsia="FangSong" w:ascii="FangSong"/>
                <w:spacing w:val="0"/>
                <w:w w:val="100"/>
                <w:sz w:val="21"/>
                <w:szCs w:val="21"/>
              </w:rPr>
              <w:t>长</w:t>
            </w:r>
            <w:r>
              <w:rPr>
                <w:rFonts w:cs="FangSong" w:hAnsi="FangSong" w:eastAsia="FangSong" w:ascii="FangSong"/>
                <w:spacing w:val="-5"/>
                <w:w w:val="100"/>
                <w:sz w:val="21"/>
                <w:szCs w:val="21"/>
              </w:rPr>
              <w:t>期</w:t>
            </w:r>
            <w:r>
              <w:rPr>
                <w:rFonts w:cs="FangSong" w:hAnsi="FangSong" w:eastAsia="FangSong" w:ascii="FangSong"/>
                <w:spacing w:val="0"/>
                <w:w w:val="100"/>
                <w:sz w:val="21"/>
                <w:szCs w:val="21"/>
              </w:rPr>
              <w:t>股权投资</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Calibri" w:hAnsi="Calibri" w:eastAsia="Calibri" w:ascii="Calibri"/>
                <w:sz w:val="21"/>
                <w:szCs w:val="21"/>
              </w:rPr>
              <w:jc w:val="left"/>
              <w:ind w:left="335"/>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9</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3"/>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3</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4" w:lineRule="exact" w:line="140"/>
            </w:pPr>
            <w:r>
              <w:rPr>
                <w:sz w:val="15"/>
                <w:szCs w:val="15"/>
              </w:rPr>
            </w:r>
          </w:p>
          <w:p>
            <w:pPr>
              <w:rPr>
                <w:rFonts w:cs="Calibri" w:hAnsi="Calibri" w:eastAsia="Calibri" w:ascii="Calibri"/>
                <w:sz w:val="21"/>
                <w:szCs w:val="21"/>
              </w:rPr>
              <w:jc w:val="left"/>
              <w:ind w:left="336"/>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0</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4</w:t>
            </w:r>
          </w:p>
        </w:tc>
        <w:tc>
          <w:tcPr>
            <w:tcW w:w="1701"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c>
          <w:tcPr>
            <w:tcW w:w="1559" w:type="dxa"/>
            <w:tcBorders>
              <w:top w:val="single" w:sz="4" w:space="0" w:color="000000"/>
              <w:left w:val="single" w:sz="4" w:space="0" w:color="000000"/>
              <w:bottom w:val="single" w:sz="4" w:space="0" w:color="000000"/>
              <w:right w:val="single" w:sz="4" w:space="0" w:color="000000"/>
            </w:tcBorders>
          </w:tcP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9"/>
              <w:ind w:left="105"/>
            </w:pPr>
            <w:r>
              <w:rPr>
                <w:rFonts w:cs="FangSong" w:hAnsi="FangSong" w:eastAsia="FangSong" w:ascii="FangSong"/>
                <w:spacing w:val="0"/>
                <w:w w:val="100"/>
                <w:sz w:val="21"/>
                <w:szCs w:val="21"/>
              </w:rPr>
              <w:t>投</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性房地产</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9"/>
              <w:ind w:left="101"/>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权益：</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5"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0"/>
              <w:ind w:left="105"/>
            </w:pPr>
            <w:r>
              <w:rPr>
                <w:rFonts w:cs="FangSong" w:hAnsi="FangSong" w:eastAsia="FangSong" w:ascii="FangSong"/>
                <w:spacing w:val="0"/>
                <w:w w:val="100"/>
                <w:sz w:val="21"/>
                <w:szCs w:val="21"/>
              </w:rPr>
              <w:t>固</w:t>
            </w:r>
            <w:r>
              <w:rPr>
                <w:rFonts w:cs="FangSong" w:hAnsi="FangSong" w:eastAsia="FangSong" w:ascii="FangSong"/>
                <w:spacing w:val="-5"/>
                <w:w w:val="100"/>
                <w:sz w:val="21"/>
                <w:szCs w:val="21"/>
              </w:rPr>
              <w:t>定</w:t>
            </w:r>
            <w:r>
              <w:rPr>
                <w:rFonts w:cs="FangSong" w:hAnsi="FangSong" w:eastAsia="FangSong" w:ascii="FangSong"/>
                <w:spacing w:val="0"/>
                <w:w w:val="100"/>
                <w:sz w:val="21"/>
                <w:szCs w:val="21"/>
              </w:rPr>
              <w:t>资产</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0"/>
              <w:ind w:left="101"/>
            </w:pPr>
            <w:r>
              <w:rPr>
                <w:rFonts w:cs="FangSong" w:hAnsi="FangSong" w:eastAsia="FangSong" w:ascii="FangSong"/>
                <w:spacing w:val="0"/>
                <w:w w:val="100"/>
                <w:sz w:val="21"/>
                <w:szCs w:val="21"/>
              </w:rPr>
              <w:t>实</w:t>
            </w:r>
            <w:r>
              <w:rPr>
                <w:rFonts w:cs="FangSong" w:hAnsi="FangSong" w:eastAsia="FangSong" w:ascii="FangSong"/>
                <w:spacing w:val="-5"/>
                <w:w w:val="100"/>
                <w:sz w:val="21"/>
                <w:szCs w:val="21"/>
              </w:rPr>
              <w:t>收</w:t>
            </w:r>
            <w:r>
              <w:rPr>
                <w:rFonts w:cs="FangSong" w:hAnsi="FangSong" w:eastAsia="FangSong" w:ascii="FangSong"/>
                <w:spacing w:val="0"/>
                <w:w w:val="100"/>
                <w:sz w:val="21"/>
                <w:szCs w:val="21"/>
              </w:rPr>
              <w:t>信托</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229"/>
            </w:pP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3"/>
                <w:w w:val="100"/>
                <w:sz w:val="21"/>
                <w:szCs w:val="21"/>
              </w:rPr>
              <w:t>3</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2</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230"/>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3"/>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1</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1"/>
              <w:ind w:left="105"/>
            </w:pPr>
            <w:r>
              <w:rPr>
                <w:rFonts w:cs="FangSong" w:hAnsi="FangSong" w:eastAsia="FangSong" w:ascii="FangSong"/>
                <w:spacing w:val="0"/>
                <w:w w:val="100"/>
                <w:sz w:val="21"/>
                <w:szCs w:val="21"/>
              </w:rPr>
              <w:t>无</w:t>
            </w:r>
            <w:r>
              <w:rPr>
                <w:rFonts w:cs="FangSong" w:hAnsi="FangSong" w:eastAsia="FangSong" w:ascii="FangSong"/>
                <w:spacing w:val="-5"/>
                <w:w w:val="100"/>
                <w:sz w:val="21"/>
                <w:szCs w:val="21"/>
              </w:rPr>
              <w:t>形</w:t>
            </w:r>
            <w:r>
              <w:rPr>
                <w:rFonts w:cs="FangSong" w:hAnsi="FangSong" w:eastAsia="FangSong" w:ascii="FangSong"/>
                <w:spacing w:val="0"/>
                <w:w w:val="100"/>
                <w:sz w:val="21"/>
                <w:szCs w:val="21"/>
              </w:rPr>
              <w:t>资产</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493"/>
            </w:pP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0</w:t>
            </w:r>
            <w:r>
              <w:rPr>
                <w:rFonts w:cs="Calibri" w:hAnsi="Calibri" w:eastAsia="Calibri" w:ascii="Calibri"/>
                <w:spacing w:val="-1"/>
                <w:w w:val="100"/>
                <w:sz w:val="21"/>
                <w:szCs w:val="21"/>
              </w:rPr>
              <w:t>8</w:t>
            </w:r>
            <w:r>
              <w:rPr>
                <w:rFonts w:cs="Calibri" w:hAnsi="Calibri" w:eastAsia="Calibri" w:ascii="Calibri"/>
                <w:spacing w:val="4"/>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6</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494"/>
            </w:pPr>
            <w:r>
              <w:rPr>
                <w:rFonts w:cs="Calibri" w:hAnsi="Calibri" w:eastAsia="Calibri" w:ascii="Calibri"/>
                <w:spacing w:val="-1"/>
                <w:w w:val="100"/>
                <w:sz w:val="21"/>
                <w:szCs w:val="21"/>
              </w:rPr>
              <w:t>2</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3"/>
                <w:w w:val="100"/>
                <w:sz w:val="21"/>
                <w:szCs w:val="21"/>
              </w:rPr>
              <w:t>9</w:t>
            </w:r>
            <w:r>
              <w:rPr>
                <w:rFonts w:cs="Calibri" w:hAnsi="Calibri" w:eastAsia="Calibri" w:ascii="Calibri"/>
                <w:spacing w:val="0"/>
                <w:w w:val="100"/>
                <w:sz w:val="21"/>
                <w:szCs w:val="21"/>
              </w:rPr>
              <w:t>1</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1"/>
              <w:ind w:left="101"/>
            </w:pPr>
            <w:r>
              <w:rPr>
                <w:rFonts w:cs="FangSong" w:hAnsi="FangSong" w:eastAsia="FangSong" w:ascii="FangSong"/>
                <w:spacing w:val="0"/>
                <w:w w:val="100"/>
                <w:sz w:val="21"/>
                <w:szCs w:val="21"/>
              </w:rPr>
              <w:t>资</w:t>
            </w:r>
            <w:r>
              <w:rPr>
                <w:rFonts w:cs="FangSong" w:hAnsi="FangSong" w:eastAsia="FangSong" w:ascii="FangSong"/>
                <w:spacing w:val="-5"/>
                <w:w w:val="100"/>
                <w:sz w:val="21"/>
                <w:szCs w:val="21"/>
              </w:rPr>
              <w:t>本</w:t>
            </w:r>
            <w:r>
              <w:rPr>
                <w:rFonts w:cs="FangSong" w:hAnsi="FangSong" w:eastAsia="FangSong" w:ascii="FangSong"/>
                <w:spacing w:val="0"/>
                <w:w w:val="100"/>
                <w:sz w:val="21"/>
                <w:szCs w:val="21"/>
              </w:rPr>
              <w:t>公积</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493"/>
            </w:pP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4"/>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6</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494"/>
            </w:pP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4</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7"/>
              <w:ind w:left="105"/>
            </w:pPr>
            <w:r>
              <w:rPr>
                <w:rFonts w:cs="FangSong" w:hAnsi="FangSong" w:eastAsia="FangSong" w:ascii="FangSong"/>
                <w:spacing w:val="0"/>
                <w:w w:val="100"/>
                <w:sz w:val="21"/>
                <w:szCs w:val="21"/>
              </w:rPr>
              <w:t>长</w:t>
            </w:r>
            <w:r>
              <w:rPr>
                <w:rFonts w:cs="FangSong" w:hAnsi="FangSong" w:eastAsia="FangSong" w:ascii="FangSong"/>
                <w:spacing w:val="-5"/>
                <w:w w:val="100"/>
                <w:sz w:val="21"/>
                <w:szCs w:val="21"/>
              </w:rPr>
              <w:t>期</w:t>
            </w:r>
            <w:r>
              <w:rPr>
                <w:rFonts w:cs="FangSong" w:hAnsi="FangSong" w:eastAsia="FangSong" w:ascii="FangSong"/>
                <w:spacing w:val="0"/>
                <w:w w:val="100"/>
                <w:sz w:val="21"/>
                <w:szCs w:val="21"/>
              </w:rPr>
              <w:t>待摊费用</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7"/>
              <w:ind w:left="101"/>
            </w:pPr>
            <w:r>
              <w:rPr>
                <w:rFonts w:cs="FangSong" w:hAnsi="FangSong" w:eastAsia="FangSong" w:ascii="FangSong"/>
                <w:spacing w:val="0"/>
                <w:w w:val="100"/>
                <w:sz w:val="21"/>
                <w:szCs w:val="21"/>
              </w:rPr>
              <w:t>损</w:t>
            </w:r>
            <w:r>
              <w:rPr>
                <w:rFonts w:cs="FangSong" w:hAnsi="FangSong" w:eastAsia="FangSong" w:ascii="FangSong"/>
                <w:spacing w:val="-5"/>
                <w:w w:val="100"/>
                <w:sz w:val="21"/>
                <w:szCs w:val="21"/>
              </w:rPr>
              <w:t>益</w:t>
            </w:r>
            <w:r>
              <w:rPr>
                <w:rFonts w:cs="FangSong" w:hAnsi="FangSong" w:eastAsia="FangSong" w:ascii="FangSong"/>
                <w:spacing w:val="0"/>
                <w:w w:val="100"/>
                <w:sz w:val="21"/>
                <w:szCs w:val="21"/>
              </w:rPr>
              <w:t>平准金</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7" w:lineRule="exact" w:line="140"/>
            </w:pPr>
            <w:r>
              <w:rPr>
                <w:sz w:val="15"/>
                <w:szCs w:val="15"/>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5"/>
            </w:pPr>
            <w:r>
              <w:rPr>
                <w:rFonts w:cs="FangSong" w:hAnsi="FangSong" w:eastAsia="FangSong" w:ascii="FangSong"/>
                <w:spacing w:val="0"/>
                <w:w w:val="100"/>
                <w:sz w:val="21"/>
                <w:szCs w:val="21"/>
              </w:rPr>
              <w:t>其</w:t>
            </w:r>
            <w:r>
              <w:rPr>
                <w:rFonts w:cs="FangSong" w:hAnsi="FangSong" w:eastAsia="FangSong" w:ascii="FangSong"/>
                <w:spacing w:val="-5"/>
                <w:w w:val="100"/>
                <w:sz w:val="21"/>
                <w:szCs w:val="21"/>
              </w:rPr>
              <w:t>他</w:t>
            </w:r>
            <w:r>
              <w:rPr>
                <w:rFonts w:cs="FangSong" w:hAnsi="FangSong" w:eastAsia="FangSong" w:ascii="FangSong"/>
                <w:spacing w:val="0"/>
                <w:w w:val="100"/>
                <w:sz w:val="21"/>
                <w:szCs w:val="21"/>
              </w:rPr>
              <w:t>资产</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599"/>
            </w:pP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3"/>
                <w:w w:val="100"/>
                <w:sz w:val="21"/>
                <w:szCs w:val="21"/>
              </w:rPr>
              <w:t>0</w:t>
            </w:r>
            <w:r>
              <w:rPr>
                <w:rFonts w:cs="Calibri" w:hAnsi="Calibri" w:eastAsia="Calibri" w:ascii="Calibri"/>
                <w:spacing w:val="0"/>
                <w:w w:val="100"/>
                <w:sz w:val="21"/>
                <w:szCs w:val="21"/>
              </w:rPr>
              <w:t>0</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600"/>
            </w:pPr>
            <w:r>
              <w:rPr>
                <w:rFonts w:cs="Calibri" w:hAnsi="Calibri" w:eastAsia="Calibri" w:ascii="Calibri"/>
                <w:spacing w:val="-1"/>
                <w:w w:val="100"/>
                <w:sz w:val="21"/>
                <w:szCs w:val="21"/>
              </w:rPr>
              <w:t>7</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4</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1</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78"/>
              <w:ind w:left="101"/>
            </w:pPr>
            <w:r>
              <w:rPr>
                <w:rFonts w:cs="FangSong" w:hAnsi="FangSong" w:eastAsia="FangSong" w:ascii="FangSong"/>
                <w:spacing w:val="0"/>
                <w:w w:val="100"/>
                <w:sz w:val="21"/>
                <w:szCs w:val="21"/>
              </w:rPr>
              <w:t>未</w:t>
            </w:r>
            <w:r>
              <w:rPr>
                <w:rFonts w:cs="FangSong" w:hAnsi="FangSong" w:eastAsia="FangSong" w:ascii="FangSong"/>
                <w:spacing w:val="-5"/>
                <w:w w:val="100"/>
                <w:sz w:val="21"/>
                <w:szCs w:val="21"/>
              </w:rPr>
              <w:t>分</w:t>
            </w:r>
            <w:r>
              <w:rPr>
                <w:rFonts w:cs="FangSong" w:hAnsi="FangSong" w:eastAsia="FangSong" w:ascii="FangSong"/>
                <w:spacing w:val="0"/>
                <w:w w:val="100"/>
                <w:sz w:val="21"/>
                <w:szCs w:val="21"/>
              </w:rPr>
              <w:t>配利润</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493"/>
            </w:pP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2</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8" w:lineRule="exact" w:line="140"/>
            </w:pPr>
            <w:r>
              <w:rPr>
                <w:sz w:val="15"/>
                <w:szCs w:val="15"/>
              </w:rPr>
            </w:r>
          </w:p>
          <w:p>
            <w:pPr>
              <w:rPr>
                <w:rFonts w:cs="Calibri" w:hAnsi="Calibri" w:eastAsia="Calibri" w:ascii="Calibri"/>
                <w:sz w:val="21"/>
                <w:szCs w:val="21"/>
              </w:rPr>
              <w:jc w:val="left"/>
              <w:ind w:left="494"/>
            </w:pP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9</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9</w:t>
            </w:r>
          </w:p>
        </w:tc>
      </w:tr>
      <w:tr>
        <w:trPr>
          <w:trHeight w:val="555"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105"/>
            </w:pPr>
            <w:r>
              <w:rPr>
                <w:rFonts w:cs="FangSong" w:hAnsi="FangSong" w:eastAsia="FangSong" w:ascii="FangSong"/>
                <w:spacing w:val="-5"/>
                <w:w w:val="100"/>
                <w:sz w:val="21"/>
                <w:szCs w:val="21"/>
              </w:rPr>
              <w:t>减</w:t>
            </w:r>
            <w:r>
              <w:rPr>
                <w:rFonts w:cs="Calibri" w:hAnsi="Calibri" w:eastAsia="Calibri" w:ascii="Calibri"/>
                <w:spacing w:val="0"/>
                <w:w w:val="100"/>
                <w:sz w:val="21"/>
                <w:szCs w:val="21"/>
              </w:rPr>
              <w:t>:</w:t>
            </w:r>
            <w:r>
              <w:rPr>
                <w:rFonts w:cs="Calibri" w:hAnsi="Calibri" w:eastAsia="Calibri" w:ascii="Calibri"/>
                <w:spacing w:val="0"/>
                <w:w w:val="100"/>
                <w:sz w:val="21"/>
                <w:szCs w:val="21"/>
              </w:rPr>
              <w:t> </w:t>
            </w:r>
            <w:r>
              <w:rPr>
                <w:rFonts w:cs="Calibri" w:hAnsi="Calibri" w:eastAsia="Calibri" w:ascii="Calibri"/>
                <w:spacing w:val="12"/>
                <w:w w:val="100"/>
                <w:sz w:val="21"/>
                <w:szCs w:val="21"/>
              </w:rPr>
              <w:t> </w:t>
            </w:r>
            <w:r>
              <w:rPr>
                <w:rFonts w:cs="FangSong" w:hAnsi="FangSong" w:eastAsia="FangSong" w:ascii="FangSong"/>
                <w:spacing w:val="0"/>
                <w:w w:val="100"/>
                <w:sz w:val="21"/>
                <w:szCs w:val="21"/>
              </w:rPr>
              <w:t>各</w:t>
            </w:r>
            <w:r>
              <w:rPr>
                <w:rFonts w:cs="FangSong" w:hAnsi="FangSong" w:eastAsia="FangSong" w:ascii="FangSong"/>
                <w:spacing w:val="-5"/>
                <w:w w:val="100"/>
                <w:sz w:val="21"/>
                <w:szCs w:val="21"/>
              </w:rPr>
              <w:t>项</w:t>
            </w:r>
            <w:r>
              <w:rPr>
                <w:rFonts w:cs="FangSong" w:hAnsi="FangSong" w:eastAsia="FangSong" w:ascii="FangSong"/>
                <w:spacing w:val="0"/>
                <w:w w:val="100"/>
                <w:sz w:val="21"/>
                <w:szCs w:val="21"/>
              </w:rPr>
              <w:t>资产</w:t>
            </w:r>
          </w:p>
          <w:p>
            <w:pPr>
              <w:rPr>
                <w:rFonts w:cs="FangSong" w:hAnsi="FangSong" w:eastAsia="FangSong" w:ascii="FangSong"/>
                <w:sz w:val="21"/>
                <w:szCs w:val="21"/>
              </w:rPr>
              <w:jc w:val="left"/>
              <w:spacing w:lineRule="exact" w:line="240"/>
              <w:ind w:left="105"/>
            </w:pPr>
            <w:r>
              <w:rPr>
                <w:rFonts w:cs="FangSong" w:hAnsi="FangSong" w:eastAsia="FangSong" w:ascii="FangSong"/>
                <w:spacing w:val="0"/>
                <w:w w:val="100"/>
                <w:position w:val="-2"/>
                <w:sz w:val="21"/>
                <w:szCs w:val="21"/>
              </w:rPr>
              <w:t>减</w:t>
            </w:r>
            <w:r>
              <w:rPr>
                <w:rFonts w:cs="FangSong" w:hAnsi="FangSong" w:eastAsia="FangSong" w:ascii="FangSong"/>
                <w:spacing w:val="-5"/>
                <w:w w:val="100"/>
                <w:position w:val="-2"/>
                <w:sz w:val="21"/>
                <w:szCs w:val="21"/>
              </w:rPr>
              <w:t>值</w:t>
            </w:r>
            <w:r>
              <w:rPr>
                <w:rFonts w:cs="FangSong" w:hAnsi="FangSong" w:eastAsia="FangSong" w:ascii="FangSong"/>
                <w:spacing w:val="0"/>
                <w:w w:val="100"/>
                <w:position w:val="-2"/>
                <w:sz w:val="21"/>
                <w:szCs w:val="21"/>
              </w:rPr>
              <w:t>准备</w:t>
            </w:r>
            <w:r>
              <w:rPr>
                <w:rFonts w:cs="FangSong" w:hAnsi="FangSong" w:eastAsia="FangSong" w:ascii="FangSong"/>
                <w:spacing w:val="0"/>
                <w:w w:val="100"/>
                <w:position w:val="0"/>
                <w:sz w:val="21"/>
                <w:szCs w:val="21"/>
              </w:rPr>
            </w:r>
          </w:p>
        </w:tc>
        <w:tc>
          <w:tcPr>
            <w:tcW w:w="1559"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4" w:lineRule="exact" w:line="140"/>
            </w:pPr>
            <w:r>
              <w:rPr>
                <w:sz w:val="14"/>
                <w:szCs w:val="14"/>
              </w:rPr>
            </w:r>
          </w:p>
          <w:p>
            <w:pPr>
              <w:rPr>
                <w:rFonts w:cs="Calibri" w:hAnsi="Calibri" w:eastAsia="Calibri" w:ascii="Calibri"/>
                <w:sz w:val="21"/>
                <w:szCs w:val="21"/>
              </w:rPr>
              <w:jc w:val="right"/>
              <w:ind w:right="209"/>
            </w:pPr>
            <w:r>
              <w:rPr>
                <w:rFonts w:cs="Calibri" w:hAnsi="Calibri" w:eastAsia="Calibri" w:ascii="Calibri"/>
                <w:spacing w:val="0"/>
                <w:w w:val="100"/>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4" w:lineRule="exact" w:line="140"/>
            </w:pPr>
            <w:r>
              <w:rPr>
                <w:sz w:val="14"/>
                <w:szCs w:val="14"/>
              </w:rPr>
            </w:r>
          </w:p>
          <w:p>
            <w:pPr>
              <w:rPr>
                <w:rFonts w:cs="Calibri" w:hAnsi="Calibri" w:eastAsia="Calibri" w:ascii="Calibri"/>
                <w:sz w:val="21"/>
                <w:szCs w:val="21"/>
              </w:rPr>
              <w:jc w:val="right"/>
              <w:ind w:right="208"/>
            </w:pP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4"/>
              <w:ind w:left="101"/>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权益合计</w:t>
            </w:r>
          </w:p>
        </w:tc>
        <w:tc>
          <w:tcPr>
            <w:tcW w:w="1559"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4" w:lineRule="exact" w:line="140"/>
            </w:pPr>
            <w:r>
              <w:rPr>
                <w:sz w:val="14"/>
                <w:szCs w:val="14"/>
              </w:rPr>
            </w:r>
          </w:p>
          <w:p>
            <w:pPr>
              <w:rPr>
                <w:rFonts w:cs="Calibri" w:hAnsi="Calibri" w:eastAsia="Calibri" w:ascii="Calibri"/>
                <w:sz w:val="21"/>
                <w:szCs w:val="21"/>
              </w:rPr>
              <w:jc w:val="left"/>
              <w:ind w:left="229"/>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9</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3"/>
                <w:w w:val="100"/>
                <w:sz w:val="21"/>
                <w:szCs w:val="21"/>
              </w:rPr>
              <w:t>7</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0</w:t>
            </w:r>
          </w:p>
        </w:tc>
        <w:tc>
          <w:tcPr>
            <w:tcW w:w="1559" w:type="dxa"/>
            <w:tcBorders>
              <w:top w:val="single" w:sz="4" w:space="0" w:color="000000"/>
              <w:left w:val="single" w:sz="4" w:space="0" w:color="000000"/>
              <w:bottom w:val="single" w:sz="4" w:space="0" w:color="000000"/>
              <w:right w:val="single" w:sz="4" w:space="0" w:color="000000"/>
            </w:tcBorders>
          </w:tcPr>
          <w:p>
            <w:pPr>
              <w:rPr>
                <w:sz w:val="14"/>
                <w:szCs w:val="14"/>
              </w:rPr>
              <w:jc w:val="left"/>
              <w:spacing w:before="4" w:lineRule="exact" w:line="140"/>
            </w:pPr>
            <w:r>
              <w:rPr>
                <w:sz w:val="14"/>
                <w:szCs w:val="14"/>
              </w:rPr>
            </w:r>
          </w:p>
          <w:p>
            <w:pPr>
              <w:rPr>
                <w:rFonts w:cs="Calibri" w:hAnsi="Calibri" w:eastAsia="Calibri" w:ascii="Calibri"/>
                <w:sz w:val="21"/>
                <w:szCs w:val="21"/>
              </w:rPr>
              <w:jc w:val="left"/>
              <w:ind w:left="230"/>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3"/>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4</w:t>
            </w:r>
          </w:p>
        </w:tc>
      </w:tr>
      <w:tr>
        <w:trPr>
          <w:trHeight w:val="580" w:hRule="exact"/>
        </w:trPr>
        <w:tc>
          <w:tcPr>
            <w:tcW w:w="151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80"/>
              <w:ind w:left="105"/>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资产总计</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229"/>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3"/>
                <w:w w:val="100"/>
                <w:sz w:val="21"/>
                <w:szCs w:val="21"/>
              </w:rPr>
              <w:t>7</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1</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230"/>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2</w:t>
            </w:r>
            <w:r>
              <w:rPr>
                <w:rFonts w:cs="Calibri" w:hAnsi="Calibri" w:eastAsia="Calibri" w:ascii="Calibri"/>
                <w:spacing w:val="3"/>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 w:lineRule="exact" w:line="260"/>
              <w:ind w:left="101" w:right="75"/>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负债及</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w:t>
            </w:r>
            <w:r>
              <w:rPr>
                <w:rFonts w:cs="FangSong" w:hAnsi="FangSong" w:eastAsia="FangSong" w:ascii="FangSong"/>
                <w:spacing w:val="0"/>
                <w:w w:val="100"/>
                <w:sz w:val="21"/>
                <w:szCs w:val="21"/>
              </w:rPr>
              <w:t> </w:t>
            </w:r>
            <w:r>
              <w:rPr>
                <w:rFonts w:cs="FangSong" w:hAnsi="FangSong" w:eastAsia="FangSong" w:ascii="FangSong"/>
                <w:spacing w:val="0"/>
                <w:w w:val="100"/>
                <w:sz w:val="21"/>
                <w:szCs w:val="21"/>
              </w:rPr>
              <w:t>权</w:t>
            </w:r>
            <w:r>
              <w:rPr>
                <w:rFonts w:cs="FangSong" w:hAnsi="FangSong" w:eastAsia="FangSong" w:ascii="FangSong"/>
                <w:spacing w:val="-5"/>
                <w:w w:val="100"/>
                <w:sz w:val="21"/>
                <w:szCs w:val="21"/>
              </w:rPr>
              <w:t>益</w:t>
            </w:r>
            <w:r>
              <w:rPr>
                <w:rFonts w:cs="FangSong" w:hAnsi="FangSong" w:eastAsia="FangSong" w:ascii="FangSong"/>
                <w:spacing w:val="0"/>
                <w:w w:val="100"/>
                <w:sz w:val="21"/>
                <w:szCs w:val="21"/>
              </w:rPr>
              <w:t>总计</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229"/>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3"/>
                <w:w w:val="100"/>
                <w:sz w:val="21"/>
                <w:szCs w:val="21"/>
              </w:rPr>
              <w:t>7</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1</w:t>
            </w:r>
          </w:p>
        </w:tc>
        <w:tc>
          <w:tcPr>
            <w:tcW w:w="1559" w:type="dxa"/>
            <w:tcBorders>
              <w:top w:val="single" w:sz="4" w:space="0" w:color="000000"/>
              <w:left w:val="single" w:sz="4" w:space="0" w:color="000000"/>
              <w:bottom w:val="single" w:sz="4" w:space="0" w:color="000000"/>
              <w:right w:val="single" w:sz="4" w:space="0" w:color="000000"/>
            </w:tcBorders>
          </w:tcPr>
          <w:p>
            <w:pPr>
              <w:rPr>
                <w:sz w:val="15"/>
                <w:szCs w:val="15"/>
              </w:rPr>
              <w:jc w:val="left"/>
              <w:spacing w:before="6" w:lineRule="exact" w:line="140"/>
            </w:pPr>
            <w:r>
              <w:rPr>
                <w:sz w:val="15"/>
                <w:szCs w:val="15"/>
              </w:rPr>
            </w:r>
          </w:p>
          <w:p>
            <w:pPr>
              <w:rPr>
                <w:rFonts w:cs="Calibri" w:hAnsi="Calibri" w:eastAsia="Calibri" w:ascii="Calibri"/>
                <w:sz w:val="21"/>
                <w:szCs w:val="21"/>
              </w:rPr>
              <w:jc w:val="left"/>
              <w:ind w:left="230"/>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2</w:t>
            </w:r>
            <w:r>
              <w:rPr>
                <w:rFonts w:cs="Calibri" w:hAnsi="Calibri" w:eastAsia="Calibri" w:ascii="Calibri"/>
                <w:spacing w:val="3"/>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r>
    </w:tbl>
    <w:p>
      <w:pPr>
        <w:sectPr>
          <w:type w:val="continuous"/>
          <w:pgSz w:w="11920" w:h="16840"/>
          <w:pgMar w:top="920" w:bottom="280" w:left="1080" w:right="820"/>
        </w:sectPr>
      </w:pPr>
    </w:p>
    <w:p>
      <w:pPr>
        <w:rPr>
          <w:sz w:val="20"/>
          <w:szCs w:val="20"/>
        </w:rPr>
        <w:jc w:val="left"/>
        <w:spacing w:before="3" w:lineRule="exact" w:line="200"/>
      </w:pPr>
      <w:r>
        <w:pict>
          <v:group style="position:absolute;margin-left:59.55pt;margin-top:56.86pt;width:476.2pt;height:0pt;mso-position-horizontal-relative:page;mso-position-vertical-relative:page;z-index:-15423" coordorigin="1191,1137" coordsize="9524,0">
            <v:shape style="position:absolute;left:1191;top:1137;width:9524;height:0" coordorigin="1191,1137" coordsize="9524,0" path="m1191,1137l10715,1137e" filled="f" stroked="t" strokeweight="0.82pt" strokecolor="#000000">
              <v:path arrowok="t"/>
            </v:shape>
            <w10:wrap type="none"/>
          </v:group>
        </w:pict>
      </w:r>
      <w:r>
        <w:rPr>
          <w:sz w:val="20"/>
          <w:szCs w:val="20"/>
        </w:rPr>
      </w:r>
    </w:p>
    <w:p>
      <w:pPr>
        <w:rPr>
          <w:rFonts w:cs="FangSong" w:hAnsi="FangSong" w:eastAsia="FangSong" w:ascii="FangSong"/>
          <w:sz w:val="21"/>
          <w:szCs w:val="21"/>
        </w:rPr>
        <w:jc w:val="left"/>
        <w:spacing w:lineRule="exact" w:line="280"/>
        <w:ind w:left="432"/>
      </w:pPr>
      <w:r>
        <w:rPr>
          <w:rFonts w:cs="FangSong" w:hAnsi="FangSong" w:eastAsia="FangSong" w:ascii="FangSong"/>
          <w:spacing w:val="0"/>
          <w:w w:val="100"/>
          <w:sz w:val="21"/>
          <w:szCs w:val="21"/>
        </w:rPr>
        <w:t>会</w:t>
      </w:r>
      <w:r>
        <w:rPr>
          <w:rFonts w:cs="FangSong" w:hAnsi="FangSong" w:eastAsia="FangSong" w:ascii="FangSong"/>
          <w:spacing w:val="-5"/>
          <w:w w:val="100"/>
          <w:sz w:val="21"/>
          <w:szCs w:val="21"/>
        </w:rPr>
        <w:t>计</w:t>
      </w:r>
      <w:r>
        <w:rPr>
          <w:rFonts w:cs="FangSong" w:hAnsi="FangSong" w:eastAsia="FangSong" w:ascii="FangSong"/>
          <w:spacing w:val="0"/>
          <w:w w:val="100"/>
          <w:sz w:val="21"/>
          <w:szCs w:val="21"/>
        </w:rPr>
        <w:t>机构负</w:t>
      </w:r>
      <w:r>
        <w:rPr>
          <w:rFonts w:cs="FangSong" w:hAnsi="FangSong" w:eastAsia="FangSong" w:ascii="FangSong"/>
          <w:spacing w:val="-5"/>
          <w:w w:val="100"/>
          <w:sz w:val="21"/>
          <w:szCs w:val="21"/>
        </w:rPr>
        <w:t>责</w:t>
      </w:r>
      <w:r>
        <w:rPr>
          <w:rFonts w:cs="FangSong" w:hAnsi="FangSong" w:eastAsia="FangSong" w:ascii="FangSong"/>
          <w:spacing w:val="0"/>
          <w:w w:val="100"/>
          <w:sz w:val="21"/>
          <w:szCs w:val="21"/>
        </w:rPr>
        <w:t>人：孟</w:t>
      </w:r>
      <w:r>
        <w:rPr>
          <w:rFonts w:cs="FangSong" w:hAnsi="FangSong" w:eastAsia="FangSong" w:ascii="FangSong"/>
          <w:spacing w:val="-5"/>
          <w:w w:val="100"/>
          <w:sz w:val="21"/>
          <w:szCs w:val="21"/>
        </w:rPr>
        <w:t>广</w:t>
      </w:r>
      <w:r>
        <w:rPr>
          <w:rFonts w:cs="FangSong" w:hAnsi="FangSong" w:eastAsia="FangSong" w:ascii="FangSong"/>
          <w:spacing w:val="0"/>
          <w:w w:val="100"/>
          <w:sz w:val="21"/>
          <w:szCs w:val="21"/>
        </w:rPr>
        <w:t>杰</w:t>
      </w:r>
      <w:r>
        <w:rPr>
          <w:rFonts w:cs="FangSong" w:hAnsi="FangSong" w:eastAsia="FangSong" w:ascii="FangSong"/>
          <w:spacing w:val="0"/>
          <w:w w:val="100"/>
          <w:sz w:val="21"/>
          <w:szCs w:val="21"/>
        </w:rPr>
        <w:t>             </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复</w:t>
      </w:r>
      <w:r>
        <w:rPr>
          <w:rFonts w:cs="FangSong" w:hAnsi="FangSong" w:eastAsia="FangSong" w:ascii="FangSong"/>
          <w:spacing w:val="-5"/>
          <w:w w:val="100"/>
          <w:sz w:val="21"/>
          <w:szCs w:val="21"/>
        </w:rPr>
        <w:t>核</w:t>
      </w:r>
      <w:r>
        <w:rPr>
          <w:rFonts w:cs="FangSong" w:hAnsi="FangSong" w:eastAsia="FangSong" w:ascii="FangSong"/>
          <w:spacing w:val="5"/>
          <w:w w:val="100"/>
          <w:sz w:val="21"/>
          <w:szCs w:val="21"/>
        </w:rPr>
        <w:t>：</w:t>
      </w:r>
      <w:r>
        <w:rPr>
          <w:rFonts w:cs="FangSong" w:hAnsi="FangSong" w:eastAsia="FangSong" w:ascii="FangSong"/>
          <w:spacing w:val="0"/>
          <w:w w:val="100"/>
          <w:sz w:val="21"/>
          <w:szCs w:val="21"/>
        </w:rPr>
        <w:t>陆</w:t>
      </w:r>
      <w:r>
        <w:rPr>
          <w:rFonts w:cs="FangSong" w:hAnsi="FangSong" w:eastAsia="FangSong" w:ascii="FangSong"/>
          <w:spacing w:val="-5"/>
          <w:w w:val="100"/>
          <w:sz w:val="21"/>
          <w:szCs w:val="21"/>
        </w:rPr>
        <w:t>雅</w:t>
      </w:r>
      <w:r>
        <w:rPr>
          <w:rFonts w:cs="FangSong" w:hAnsi="FangSong" w:eastAsia="FangSong" w:ascii="FangSong"/>
          <w:spacing w:val="0"/>
          <w:w w:val="100"/>
          <w:sz w:val="21"/>
          <w:szCs w:val="21"/>
        </w:rPr>
        <w:t>清</w:t>
      </w:r>
      <w:r>
        <w:rPr>
          <w:rFonts w:cs="FangSong" w:hAnsi="FangSong" w:eastAsia="FangSong" w:ascii="FangSong"/>
          <w:spacing w:val="0"/>
          <w:w w:val="100"/>
          <w:sz w:val="21"/>
          <w:szCs w:val="21"/>
        </w:rPr>
        <w:t>                  </w:t>
      </w:r>
      <w:r>
        <w:rPr>
          <w:rFonts w:cs="FangSong" w:hAnsi="FangSong" w:eastAsia="FangSong" w:ascii="FangSong"/>
          <w:spacing w:val="2"/>
          <w:w w:val="100"/>
          <w:sz w:val="21"/>
          <w:szCs w:val="21"/>
        </w:rPr>
        <w:t> </w:t>
      </w:r>
      <w:r>
        <w:rPr>
          <w:rFonts w:cs="FangSong" w:hAnsi="FangSong" w:eastAsia="FangSong" w:ascii="FangSong"/>
          <w:spacing w:val="0"/>
          <w:w w:val="100"/>
          <w:sz w:val="21"/>
          <w:szCs w:val="21"/>
        </w:rPr>
        <w:t>制</w:t>
      </w:r>
      <w:r>
        <w:rPr>
          <w:rFonts w:cs="FangSong" w:hAnsi="FangSong" w:eastAsia="FangSong" w:ascii="FangSong"/>
          <w:spacing w:val="-5"/>
          <w:w w:val="100"/>
          <w:sz w:val="21"/>
          <w:szCs w:val="21"/>
        </w:rPr>
        <w:t>表</w:t>
      </w:r>
      <w:r>
        <w:rPr>
          <w:rFonts w:cs="Calibri" w:hAnsi="Calibri" w:eastAsia="Calibri" w:ascii="Calibri"/>
          <w:spacing w:val="1"/>
          <w:w w:val="100"/>
          <w:sz w:val="21"/>
          <w:szCs w:val="21"/>
        </w:rPr>
        <w:t>:</w:t>
      </w:r>
      <w:r>
        <w:rPr>
          <w:rFonts w:cs="FangSong" w:hAnsi="FangSong" w:eastAsia="FangSong" w:ascii="FangSong"/>
          <w:spacing w:val="0"/>
          <w:w w:val="100"/>
          <w:sz w:val="21"/>
          <w:szCs w:val="21"/>
        </w:rPr>
        <w:t>：</w:t>
      </w:r>
      <w:r>
        <w:rPr>
          <w:rFonts w:cs="FangSong" w:hAnsi="FangSong" w:eastAsia="FangSong" w:ascii="FangSong"/>
          <w:spacing w:val="-5"/>
          <w:w w:val="100"/>
          <w:sz w:val="21"/>
          <w:szCs w:val="21"/>
        </w:rPr>
        <w:t>马</w:t>
      </w:r>
      <w:r>
        <w:rPr>
          <w:rFonts w:cs="FangSong" w:hAnsi="FangSong" w:eastAsia="FangSong" w:ascii="FangSong"/>
          <w:spacing w:val="0"/>
          <w:w w:val="100"/>
          <w:sz w:val="21"/>
          <w:szCs w:val="21"/>
        </w:rPr>
        <w:t>政毅</w:t>
      </w:r>
    </w:p>
    <w:p>
      <w:pPr>
        <w:rPr>
          <w:rFonts w:cs="FangSong" w:hAnsi="FangSong" w:eastAsia="FangSong" w:ascii="FangSong"/>
          <w:sz w:val="24"/>
          <w:szCs w:val="24"/>
        </w:rPr>
        <w:jc w:val="left"/>
        <w:spacing w:before="79"/>
        <w:ind w:left="912"/>
      </w:pP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信托项目利润及利润分配汇总表</w:t>
      </w:r>
    </w:p>
    <w:p>
      <w:pPr>
        <w:rPr>
          <w:sz w:val="14"/>
          <w:szCs w:val="14"/>
        </w:rPr>
        <w:jc w:val="left"/>
        <w:spacing w:before="7" w:lineRule="exact" w:line="140"/>
      </w:pPr>
      <w:r>
        <w:rPr>
          <w:sz w:val="14"/>
          <w:szCs w:val="14"/>
        </w:rPr>
      </w:r>
    </w:p>
    <w:p>
      <w:pPr>
        <w:rPr>
          <w:sz w:val="20"/>
          <w:szCs w:val="20"/>
        </w:rPr>
        <w:jc w:val="left"/>
        <w:spacing w:lineRule="exact" w:line="200"/>
      </w:pPr>
      <w:r>
        <w:rPr>
          <w:sz w:val="20"/>
          <w:szCs w:val="20"/>
        </w:rPr>
      </w:r>
    </w:p>
    <w:p>
      <w:pPr>
        <w:rPr>
          <w:rFonts w:cs="FangSong" w:hAnsi="FangSong" w:eastAsia="FangSong" w:ascii="FangSong"/>
          <w:sz w:val="21"/>
          <w:szCs w:val="21"/>
        </w:rPr>
        <w:jc w:val="center"/>
        <w:ind w:left="3833" w:right="2739"/>
      </w:pP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项目利</w:t>
      </w:r>
      <w:r>
        <w:rPr>
          <w:rFonts w:cs="FangSong" w:hAnsi="FangSong" w:eastAsia="FangSong" w:ascii="FangSong"/>
          <w:spacing w:val="-5"/>
          <w:w w:val="100"/>
          <w:sz w:val="21"/>
          <w:szCs w:val="21"/>
        </w:rPr>
        <w:t>润</w:t>
      </w:r>
      <w:r>
        <w:rPr>
          <w:rFonts w:cs="FangSong" w:hAnsi="FangSong" w:eastAsia="FangSong" w:ascii="FangSong"/>
          <w:spacing w:val="0"/>
          <w:w w:val="100"/>
          <w:sz w:val="21"/>
          <w:szCs w:val="21"/>
        </w:rPr>
        <w:t>及利润</w:t>
      </w:r>
      <w:r>
        <w:rPr>
          <w:rFonts w:cs="FangSong" w:hAnsi="FangSong" w:eastAsia="FangSong" w:ascii="FangSong"/>
          <w:spacing w:val="-5"/>
          <w:w w:val="100"/>
          <w:sz w:val="21"/>
          <w:szCs w:val="21"/>
        </w:rPr>
        <w:t>分</w:t>
      </w:r>
      <w:r>
        <w:rPr>
          <w:rFonts w:cs="FangSong" w:hAnsi="FangSong" w:eastAsia="FangSong" w:ascii="FangSong"/>
          <w:spacing w:val="0"/>
          <w:w w:val="100"/>
          <w:sz w:val="21"/>
          <w:szCs w:val="21"/>
        </w:rPr>
        <w:t>配汇总表</w:t>
      </w:r>
    </w:p>
    <w:p>
      <w:pPr>
        <w:rPr>
          <w:rFonts w:cs="FangSong" w:hAnsi="FangSong" w:eastAsia="FangSong" w:ascii="FangSong"/>
          <w:sz w:val="21"/>
          <w:szCs w:val="21"/>
        </w:rPr>
        <w:jc w:val="center"/>
        <w:spacing w:lineRule="exact" w:line="300"/>
        <w:ind w:left="4853" w:right="3759"/>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3"/>
          <w:w w:val="100"/>
          <w:sz w:val="21"/>
          <w:szCs w:val="21"/>
        </w:rPr>
        <w:t>1</w:t>
      </w:r>
      <w:r>
        <w:rPr>
          <w:rFonts w:cs="Calibri" w:hAnsi="Calibri" w:eastAsia="Calibri" w:ascii="Calibri"/>
          <w:spacing w:val="0"/>
          <w:w w:val="100"/>
          <w:sz w:val="21"/>
          <w:szCs w:val="21"/>
        </w:rPr>
        <w:t>5</w:t>
      </w:r>
      <w:r>
        <w:rPr>
          <w:rFonts w:cs="Calibri" w:hAnsi="Calibri" w:eastAsia="Calibri" w:ascii="Calibri"/>
          <w:spacing w:val="4"/>
          <w:w w:val="100"/>
          <w:sz w:val="21"/>
          <w:szCs w:val="21"/>
        </w:rPr>
        <w:t> </w:t>
      </w:r>
      <w:r>
        <w:rPr>
          <w:rFonts w:cs="FangSong" w:hAnsi="FangSong" w:eastAsia="FangSong" w:ascii="FangSong"/>
          <w:spacing w:val="-5"/>
          <w:w w:val="100"/>
          <w:sz w:val="21"/>
          <w:szCs w:val="21"/>
        </w:rPr>
        <w:t>年</w:t>
      </w:r>
      <w:r>
        <w:rPr>
          <w:rFonts w:cs="FangSong" w:hAnsi="FangSong" w:eastAsia="FangSong" w:ascii="FangSong"/>
          <w:spacing w:val="0"/>
          <w:w w:val="100"/>
          <w:sz w:val="21"/>
          <w:szCs w:val="21"/>
        </w:rPr>
        <w:t>度</w:t>
      </w:r>
    </w:p>
    <w:p>
      <w:pPr>
        <w:rPr>
          <w:rFonts w:cs="FangSong" w:hAnsi="FangSong" w:eastAsia="FangSong" w:ascii="FangSong"/>
          <w:sz w:val="21"/>
          <w:szCs w:val="21"/>
        </w:rPr>
        <w:jc w:val="left"/>
        <w:spacing w:before="33"/>
        <w:ind w:left="130"/>
      </w:pPr>
      <w:r>
        <w:rPr>
          <w:rFonts w:cs="FangSong" w:hAnsi="FangSong" w:eastAsia="FangSong" w:ascii="FangSong"/>
          <w:spacing w:val="0"/>
          <w:w w:val="100"/>
          <w:sz w:val="21"/>
          <w:szCs w:val="21"/>
        </w:rPr>
        <w:t>编</w:t>
      </w:r>
      <w:r>
        <w:rPr>
          <w:rFonts w:cs="FangSong" w:hAnsi="FangSong" w:eastAsia="FangSong" w:ascii="FangSong"/>
          <w:spacing w:val="-5"/>
          <w:w w:val="100"/>
          <w:sz w:val="21"/>
          <w:szCs w:val="21"/>
        </w:rPr>
        <w:t>制</w:t>
      </w:r>
      <w:r>
        <w:rPr>
          <w:rFonts w:cs="FangSong" w:hAnsi="FangSong" w:eastAsia="FangSong" w:ascii="FangSong"/>
          <w:spacing w:val="0"/>
          <w:w w:val="100"/>
          <w:sz w:val="21"/>
          <w:szCs w:val="21"/>
        </w:rPr>
        <w:t>单位：</w:t>
      </w:r>
      <w:r>
        <w:rPr>
          <w:rFonts w:cs="FangSong" w:hAnsi="FangSong" w:eastAsia="FangSong" w:ascii="FangSong"/>
          <w:spacing w:val="-5"/>
          <w:w w:val="100"/>
          <w:sz w:val="21"/>
          <w:szCs w:val="21"/>
        </w:rPr>
        <w:t>北</w:t>
      </w:r>
      <w:r>
        <w:rPr>
          <w:rFonts w:cs="FangSong" w:hAnsi="FangSong" w:eastAsia="FangSong" w:ascii="FangSong"/>
          <w:spacing w:val="0"/>
          <w:w w:val="100"/>
          <w:sz w:val="21"/>
          <w:szCs w:val="21"/>
        </w:rPr>
        <w:t>京国际</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托有限</w:t>
      </w:r>
      <w:r>
        <w:rPr>
          <w:rFonts w:cs="FangSong" w:hAnsi="FangSong" w:eastAsia="FangSong" w:ascii="FangSong"/>
          <w:spacing w:val="-5"/>
          <w:w w:val="100"/>
          <w:sz w:val="21"/>
          <w:szCs w:val="21"/>
        </w:rPr>
        <w:t>公</w:t>
      </w:r>
      <w:r>
        <w:rPr>
          <w:rFonts w:cs="FangSong" w:hAnsi="FangSong" w:eastAsia="FangSong" w:ascii="FangSong"/>
          <w:spacing w:val="0"/>
          <w:w w:val="100"/>
          <w:sz w:val="21"/>
          <w:szCs w:val="21"/>
        </w:rPr>
        <w:t>司</w:t>
      </w:r>
      <w:r>
        <w:rPr>
          <w:rFonts w:cs="FangSong" w:hAnsi="FangSong" w:eastAsia="FangSong" w:ascii="FangSong"/>
          <w:spacing w:val="0"/>
          <w:w w:val="100"/>
          <w:sz w:val="21"/>
          <w:szCs w:val="21"/>
        </w:rPr>
        <w:t>                                    </w:t>
      </w:r>
      <w:r>
        <w:rPr>
          <w:rFonts w:cs="FangSong" w:hAnsi="FangSong" w:eastAsia="FangSong" w:ascii="FangSong"/>
          <w:spacing w:val="37"/>
          <w:w w:val="100"/>
          <w:sz w:val="21"/>
          <w:szCs w:val="21"/>
        </w:rPr>
        <w:t> </w:t>
      </w:r>
      <w:r>
        <w:rPr>
          <w:rFonts w:cs="FangSong" w:hAnsi="FangSong" w:eastAsia="FangSong" w:ascii="FangSong"/>
          <w:spacing w:val="0"/>
          <w:w w:val="100"/>
          <w:sz w:val="21"/>
          <w:szCs w:val="21"/>
        </w:rPr>
        <w:t>单</w:t>
      </w:r>
      <w:r>
        <w:rPr>
          <w:rFonts w:cs="FangSong" w:hAnsi="FangSong" w:eastAsia="FangSong" w:ascii="FangSong"/>
          <w:spacing w:val="-5"/>
          <w:w w:val="100"/>
          <w:sz w:val="21"/>
          <w:szCs w:val="21"/>
        </w:rPr>
        <w:t>位</w:t>
      </w:r>
      <w:r>
        <w:rPr>
          <w:rFonts w:cs="FangSong" w:hAnsi="FangSong" w:eastAsia="FangSong" w:ascii="FangSong"/>
          <w:spacing w:val="0"/>
          <w:w w:val="100"/>
          <w:sz w:val="21"/>
          <w:szCs w:val="21"/>
        </w:rPr>
        <w:t>：人民</w:t>
      </w:r>
      <w:r>
        <w:rPr>
          <w:rFonts w:cs="FangSong" w:hAnsi="FangSong" w:eastAsia="FangSong" w:ascii="FangSong"/>
          <w:spacing w:val="-5"/>
          <w:w w:val="100"/>
          <w:sz w:val="21"/>
          <w:szCs w:val="21"/>
        </w:rPr>
        <w:t>币</w:t>
      </w:r>
      <w:r>
        <w:rPr>
          <w:rFonts w:cs="FangSong" w:hAnsi="FangSong" w:eastAsia="FangSong" w:ascii="FangSong"/>
          <w:spacing w:val="0"/>
          <w:w w:val="100"/>
          <w:sz w:val="21"/>
          <w:szCs w:val="21"/>
        </w:rPr>
        <w:t>万元</w:t>
      </w:r>
    </w:p>
    <w:p>
      <w:pPr>
        <w:rPr>
          <w:sz w:val="11"/>
          <w:szCs w:val="11"/>
        </w:rPr>
        <w:jc w:val="left"/>
        <w:spacing w:before="1" w:lineRule="exact" w:line="100"/>
      </w:pPr>
      <w:r>
        <w:rPr>
          <w:sz w:val="11"/>
          <w:szCs w:val="11"/>
        </w:rPr>
      </w:r>
    </w:p>
    <w:tbl>
      <w:tblPr>
        <w:tblW w:w="0" w:type="auto"/>
        <w:tblLook w:val="01E0"/>
        <w:jc w:val="left"/>
        <w:tblInd w:w="101" w:type="dxa"/>
        <w:tblLayout w:type="fixed"/>
        <w:tblCellMar>
          <w:top w:w="0" w:type="dxa"/>
          <w:left w:w="0" w:type="dxa"/>
          <w:bottom w:w="0" w:type="dxa"/>
          <w:right w:w="0" w:type="dxa"/>
        </w:tblCellMar>
      </w:tblPr>
      <w:tblGrid/>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1468"/>
            </w:pPr>
            <w:r>
              <w:rPr>
                <w:rFonts w:cs="FangSong" w:hAnsi="FangSong" w:eastAsia="FangSong" w:ascii="FangSong"/>
                <w:spacing w:val="0"/>
                <w:w w:val="100"/>
                <w:sz w:val="21"/>
                <w:szCs w:val="21"/>
              </w:rPr>
              <w:t>项</w:t>
            </w:r>
            <w:r>
              <w:rPr>
                <w:rFonts w:cs="FangSong" w:hAnsi="FangSong" w:eastAsia="FangSong" w:ascii="FangSong"/>
                <w:spacing w:val="0"/>
                <w:w w:val="100"/>
                <w:sz w:val="21"/>
                <w:szCs w:val="21"/>
              </w:rPr>
              <w:t>     </w:t>
            </w:r>
            <w:r>
              <w:rPr>
                <w:rFonts w:cs="FangSong" w:hAnsi="FangSong" w:eastAsia="FangSong" w:ascii="FangSong"/>
                <w:spacing w:val="0"/>
                <w:w w:val="100"/>
                <w:sz w:val="21"/>
                <w:szCs w:val="21"/>
              </w:rPr>
              <w:t> </w:t>
            </w:r>
            <w:r>
              <w:rPr>
                <w:rFonts w:cs="FangSong" w:hAnsi="FangSong" w:eastAsia="FangSong" w:ascii="FangSong"/>
                <w:spacing w:val="0"/>
                <w:w w:val="100"/>
                <w:sz w:val="21"/>
                <w:szCs w:val="21"/>
              </w:rPr>
              <w:t>目</w:t>
            </w:r>
          </w:p>
        </w:tc>
        <w:tc>
          <w:tcPr>
            <w:tcW w:w="226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731"/>
            </w:pPr>
            <w:r>
              <w:rPr>
                <w:rFonts w:cs="FangSong" w:hAnsi="FangSong" w:eastAsia="FangSong" w:ascii="FangSong"/>
                <w:spacing w:val="0"/>
                <w:w w:val="100"/>
                <w:sz w:val="21"/>
                <w:szCs w:val="21"/>
              </w:rPr>
              <w:t>本</w:t>
            </w:r>
            <w:r>
              <w:rPr>
                <w:rFonts w:cs="FangSong" w:hAnsi="FangSong" w:eastAsia="FangSong" w:ascii="FangSong"/>
                <w:spacing w:val="-5"/>
                <w:w w:val="100"/>
                <w:sz w:val="21"/>
                <w:szCs w:val="21"/>
              </w:rPr>
              <w:t>年</w:t>
            </w:r>
            <w:r>
              <w:rPr>
                <w:rFonts w:cs="FangSong" w:hAnsi="FangSong" w:eastAsia="FangSong" w:ascii="FangSong"/>
                <w:spacing w:val="0"/>
                <w:w w:val="100"/>
                <w:sz w:val="21"/>
                <w:szCs w:val="21"/>
              </w:rPr>
              <w:t>数</w:t>
            </w:r>
          </w:p>
        </w:tc>
        <w:tc>
          <w:tcPr>
            <w:tcW w:w="241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628"/>
            </w:pPr>
            <w:r>
              <w:rPr>
                <w:rFonts w:cs="FangSong" w:hAnsi="FangSong" w:eastAsia="FangSong" w:ascii="FangSong"/>
                <w:spacing w:val="0"/>
                <w:w w:val="100"/>
                <w:sz w:val="21"/>
                <w:szCs w:val="21"/>
              </w:rPr>
              <w:t>上</w:t>
            </w:r>
            <w:r>
              <w:rPr>
                <w:rFonts w:cs="FangSong" w:hAnsi="FangSong" w:eastAsia="FangSong" w:ascii="FangSong"/>
                <w:spacing w:val="-5"/>
                <w:w w:val="100"/>
                <w:sz w:val="21"/>
                <w:szCs w:val="21"/>
              </w:rPr>
              <w:t>年</w:t>
            </w:r>
            <w:r>
              <w:rPr>
                <w:rFonts w:cs="FangSong" w:hAnsi="FangSong" w:eastAsia="FangSong" w:ascii="FangSong"/>
                <w:spacing w:val="0"/>
                <w:w w:val="100"/>
                <w:sz w:val="21"/>
                <w:szCs w:val="21"/>
              </w:rPr>
              <w:t>数</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2"/>
              <w:ind w:left="10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FangSong" w:hAnsi="FangSong" w:eastAsia="FangSong" w:ascii="FangSong"/>
                <w:spacing w:val="0"/>
                <w:w w:val="100"/>
                <w:sz w:val="21"/>
                <w:szCs w:val="21"/>
              </w:rPr>
              <w:t>营</w:t>
            </w:r>
            <w:r>
              <w:rPr>
                <w:rFonts w:cs="FangSong" w:hAnsi="FangSong" w:eastAsia="FangSong" w:ascii="FangSong"/>
                <w:spacing w:val="-5"/>
                <w:w w:val="100"/>
                <w:sz w:val="21"/>
                <w:szCs w:val="21"/>
              </w:rPr>
              <w:t>业</w:t>
            </w:r>
            <w:r>
              <w:rPr>
                <w:rFonts w:cs="FangSong" w:hAnsi="FangSong" w:eastAsia="FangSong" w:ascii="FangSong"/>
                <w:spacing w:val="0"/>
                <w:w w:val="100"/>
                <w:sz w:val="21"/>
                <w:szCs w:val="21"/>
              </w:rPr>
              <w:t>收入</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043"/>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8</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1</w:t>
            </w:r>
            <w:r>
              <w:rPr>
                <w:rFonts w:cs="Calibri" w:hAnsi="Calibri" w:eastAsia="Calibri" w:ascii="Calibri"/>
                <w:spacing w:val="3"/>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3</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18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3"/>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7</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9"/>
              <w:ind w:left="311"/>
            </w:pPr>
            <w:r>
              <w:rPr>
                <w:rFonts w:cs="Calibri" w:hAnsi="Calibri" w:eastAsia="Calibri" w:ascii="Calibri"/>
                <w:spacing w:val="-1"/>
                <w:w w:val="100"/>
                <w:sz w:val="21"/>
                <w:szCs w:val="21"/>
              </w:rPr>
              <w:t>1</w:t>
            </w:r>
            <w:r>
              <w:rPr>
                <w:rFonts w:cs="Calibri" w:hAnsi="Calibri" w:eastAsia="Calibri" w:ascii="Calibri"/>
                <w:spacing w:val="0"/>
                <w:w w:val="100"/>
                <w:sz w:val="21"/>
                <w:szCs w:val="21"/>
              </w:rPr>
              <w:t>.1</w:t>
            </w:r>
            <w:r>
              <w:rPr>
                <w:rFonts w:cs="Calibri" w:hAnsi="Calibri" w:eastAsia="Calibri" w:ascii="Calibri"/>
                <w:spacing w:val="0"/>
                <w:w w:val="100"/>
                <w:sz w:val="21"/>
                <w:szCs w:val="21"/>
              </w:rPr>
              <w:t> </w:t>
            </w:r>
            <w:r>
              <w:rPr>
                <w:rFonts w:cs="Calibri" w:hAnsi="Calibri" w:eastAsia="Calibri" w:ascii="Calibri"/>
                <w:spacing w:val="9"/>
                <w:w w:val="100"/>
                <w:sz w:val="21"/>
                <w:szCs w:val="21"/>
              </w:rPr>
              <w:t> </w:t>
            </w:r>
            <w:r>
              <w:rPr>
                <w:rFonts w:cs="FangSong" w:hAnsi="FangSong" w:eastAsia="FangSong" w:ascii="FangSong"/>
                <w:spacing w:val="0"/>
                <w:w w:val="100"/>
                <w:sz w:val="21"/>
                <w:szCs w:val="21"/>
              </w:rPr>
              <w:t>利</w:t>
            </w:r>
            <w:r>
              <w:rPr>
                <w:rFonts w:cs="FangSong" w:hAnsi="FangSong" w:eastAsia="FangSong" w:ascii="FangSong"/>
                <w:spacing w:val="-5"/>
                <w:w w:val="100"/>
                <w:sz w:val="21"/>
                <w:szCs w:val="21"/>
              </w:rPr>
              <w:t>息</w:t>
            </w:r>
            <w:r>
              <w:rPr>
                <w:rFonts w:cs="FangSong" w:hAnsi="FangSong" w:eastAsia="FangSong" w:ascii="FangSong"/>
                <w:spacing w:val="0"/>
                <w:w w:val="100"/>
                <w:sz w:val="21"/>
                <w:szCs w:val="21"/>
              </w:rPr>
              <w:t>收入</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201"/>
            </w:pPr>
            <w:r>
              <w:rPr>
                <w:rFonts w:cs="Calibri" w:hAnsi="Calibri" w:eastAsia="Calibri" w:ascii="Calibri"/>
                <w:spacing w:val="-1"/>
                <w:w w:val="100"/>
                <w:sz w:val="21"/>
                <w:szCs w:val="21"/>
              </w:rPr>
              <w:t>8</w:t>
            </w:r>
            <w:r>
              <w:rPr>
                <w:rFonts w:cs="Calibri" w:hAnsi="Calibri" w:eastAsia="Calibri" w:ascii="Calibri"/>
                <w:spacing w:val="-1"/>
                <w:w w:val="100"/>
                <w:sz w:val="21"/>
                <w:szCs w:val="21"/>
              </w:rPr>
              <w:t>0</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4"/>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1</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343"/>
            </w:pPr>
            <w:r>
              <w:rPr>
                <w:rFonts w:cs="Calibri" w:hAnsi="Calibri" w:eastAsia="Calibri" w:ascii="Calibri"/>
                <w:spacing w:val="-1"/>
                <w:w w:val="100"/>
                <w:sz w:val="21"/>
                <w:szCs w:val="21"/>
              </w:rPr>
              <w:t>5</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4"/>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4</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311"/>
            </w:pPr>
            <w:r>
              <w:rPr>
                <w:rFonts w:cs="Calibri" w:hAnsi="Calibri" w:eastAsia="Calibri" w:ascii="Calibri"/>
                <w:spacing w:val="-1"/>
                <w:w w:val="100"/>
                <w:sz w:val="21"/>
                <w:szCs w:val="21"/>
              </w:rPr>
              <w:t>1</w:t>
            </w:r>
            <w:r>
              <w:rPr>
                <w:rFonts w:cs="Calibri" w:hAnsi="Calibri" w:eastAsia="Calibri" w:ascii="Calibri"/>
                <w:spacing w:val="0"/>
                <w:w w:val="100"/>
                <w:sz w:val="21"/>
                <w:szCs w:val="21"/>
              </w:rPr>
              <w:t>.2</w:t>
            </w:r>
            <w:r>
              <w:rPr>
                <w:rFonts w:cs="Calibri" w:hAnsi="Calibri" w:eastAsia="Calibri" w:ascii="Calibri"/>
                <w:spacing w:val="0"/>
                <w:w w:val="100"/>
                <w:sz w:val="21"/>
                <w:szCs w:val="21"/>
              </w:rPr>
              <w:t> </w:t>
            </w:r>
            <w:r>
              <w:rPr>
                <w:rFonts w:cs="Calibri" w:hAnsi="Calibri" w:eastAsia="Calibri" w:ascii="Calibri"/>
                <w:spacing w:val="9"/>
                <w:w w:val="100"/>
                <w:sz w:val="21"/>
                <w:szCs w:val="21"/>
              </w:rPr>
              <w:t> </w:t>
            </w:r>
            <w:r>
              <w:rPr>
                <w:rFonts w:cs="FangSong" w:hAnsi="FangSong" w:eastAsia="FangSong" w:ascii="FangSong"/>
                <w:spacing w:val="0"/>
                <w:w w:val="100"/>
                <w:sz w:val="21"/>
                <w:szCs w:val="21"/>
              </w:rPr>
              <w:t>投</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收益（</w:t>
            </w:r>
            <w:r>
              <w:rPr>
                <w:rFonts w:cs="FangSong" w:hAnsi="FangSong" w:eastAsia="FangSong" w:ascii="FangSong"/>
                <w:spacing w:val="-5"/>
                <w:w w:val="100"/>
                <w:sz w:val="21"/>
                <w:szCs w:val="21"/>
              </w:rPr>
              <w:t>损</w:t>
            </w:r>
            <w:r>
              <w:rPr>
                <w:rFonts w:cs="FangSong" w:hAnsi="FangSong" w:eastAsia="FangSong" w:ascii="FangSong"/>
                <w:spacing w:val="0"/>
                <w:w w:val="100"/>
                <w:sz w:val="21"/>
                <w:szCs w:val="21"/>
              </w:rPr>
              <w:t>失以</w:t>
            </w:r>
            <w:r>
              <w:rPr>
                <w:rFonts w:cs="Calibri" w:hAnsi="Calibri" w:eastAsia="Calibri" w:ascii="Calibri"/>
                <w:spacing w:val="3"/>
                <w:w w:val="100"/>
                <w:sz w:val="21"/>
                <w:szCs w:val="21"/>
              </w:rPr>
              <w:t>“</w:t>
            </w:r>
            <w:r>
              <w:rPr>
                <w:rFonts w:cs="Calibri" w:hAnsi="Calibri" w:eastAsia="Calibri" w:ascii="Calibri"/>
                <w:spacing w:val="-2"/>
                <w:w w:val="100"/>
                <w:sz w:val="21"/>
                <w:szCs w:val="21"/>
              </w:rPr>
              <w:t>-</w:t>
            </w:r>
            <w:r>
              <w:rPr>
                <w:rFonts w:cs="Calibri" w:hAnsi="Calibri" w:eastAsia="Calibri" w:ascii="Calibri"/>
                <w:spacing w:val="-2"/>
                <w:w w:val="100"/>
                <w:sz w:val="21"/>
                <w:szCs w:val="21"/>
              </w:rPr>
              <w:t>”</w:t>
            </w:r>
            <w:r>
              <w:rPr>
                <w:rFonts w:cs="FangSong" w:hAnsi="FangSong" w:eastAsia="FangSong" w:ascii="FangSong"/>
                <w:spacing w:val="0"/>
                <w:w w:val="100"/>
                <w:sz w:val="21"/>
                <w:szCs w:val="21"/>
              </w:rPr>
              <w:t>号</w:t>
            </w:r>
            <w:r>
              <w:rPr>
                <w:rFonts w:cs="FangSong" w:hAnsi="FangSong" w:eastAsia="FangSong" w:ascii="FangSong"/>
                <w:spacing w:val="-5"/>
                <w:w w:val="100"/>
                <w:sz w:val="21"/>
                <w:szCs w:val="21"/>
              </w:rPr>
              <w:t>填</w:t>
            </w:r>
            <w:r>
              <w:rPr>
                <w:rFonts w:cs="FangSong" w:hAnsi="FangSong" w:eastAsia="FangSong" w:ascii="FangSong"/>
                <w:spacing w:val="0"/>
                <w:w w:val="100"/>
                <w:sz w:val="21"/>
                <w:szCs w:val="21"/>
              </w:rPr>
              <w:t>列）</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201"/>
            </w:pPr>
            <w:r>
              <w:rPr>
                <w:rFonts w:cs="Calibri" w:hAnsi="Calibri" w:eastAsia="Calibri" w:ascii="Calibri"/>
                <w:spacing w:val="-1"/>
                <w:w w:val="100"/>
                <w:sz w:val="21"/>
                <w:szCs w:val="21"/>
              </w:rPr>
              <w:t>9</w:t>
            </w:r>
            <w:r>
              <w:rPr>
                <w:rFonts w:cs="Calibri" w:hAnsi="Calibri" w:eastAsia="Calibri" w:ascii="Calibri"/>
                <w:spacing w:val="-1"/>
                <w:w w:val="100"/>
                <w:sz w:val="21"/>
                <w:szCs w:val="21"/>
              </w:rPr>
              <w:t>6</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5</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343"/>
            </w:pPr>
            <w:r>
              <w:rPr>
                <w:rFonts w:cs="Calibri" w:hAnsi="Calibri" w:eastAsia="Calibri" w:ascii="Calibri"/>
                <w:spacing w:val="-1"/>
                <w:w w:val="100"/>
                <w:sz w:val="21"/>
                <w:szCs w:val="21"/>
              </w:rPr>
              <w:t>8</w:t>
            </w:r>
            <w:r>
              <w:rPr>
                <w:rFonts w:cs="Calibri" w:hAnsi="Calibri" w:eastAsia="Calibri" w:ascii="Calibri"/>
                <w:spacing w:val="-1"/>
                <w:w w:val="100"/>
                <w:sz w:val="21"/>
                <w:szCs w:val="21"/>
              </w:rPr>
              <w:t>5</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1"/>
                <w:w w:val="100"/>
                <w:sz w:val="21"/>
                <w:szCs w:val="21"/>
              </w:rPr>
              <w:t>4</w:t>
            </w:r>
            <w:r>
              <w:rPr>
                <w:rFonts w:cs="Calibri" w:hAnsi="Calibri" w:eastAsia="Calibri" w:ascii="Calibri"/>
                <w:spacing w:val="4"/>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1</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2"/>
              <w:ind w:left="311"/>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.1</w:t>
            </w:r>
            <w:r>
              <w:rPr>
                <w:rFonts w:cs="Calibri" w:hAnsi="Calibri" w:eastAsia="Calibri" w:ascii="Calibri"/>
                <w:spacing w:val="9"/>
                <w:w w:val="100"/>
                <w:sz w:val="21"/>
                <w:szCs w:val="21"/>
              </w:rPr>
              <w:t> </w:t>
            </w:r>
            <w:r>
              <w:rPr>
                <w:rFonts w:cs="FangSong" w:hAnsi="FangSong" w:eastAsia="FangSong" w:ascii="FangSong"/>
                <w:spacing w:val="0"/>
                <w:w w:val="100"/>
                <w:sz w:val="21"/>
                <w:szCs w:val="21"/>
              </w:rPr>
              <w:t>其</w:t>
            </w:r>
            <w:r>
              <w:rPr>
                <w:rFonts w:cs="FangSong" w:hAnsi="FangSong" w:eastAsia="FangSong" w:ascii="FangSong"/>
                <w:spacing w:val="-5"/>
                <w:w w:val="100"/>
                <w:sz w:val="21"/>
                <w:szCs w:val="21"/>
              </w:rPr>
              <w:t>中</w:t>
            </w:r>
            <w:r>
              <w:rPr>
                <w:rFonts w:cs="FangSong" w:hAnsi="FangSong" w:eastAsia="FangSong" w:ascii="FangSong"/>
                <w:spacing w:val="-5"/>
                <w:w w:val="100"/>
                <w:sz w:val="21"/>
                <w:szCs w:val="21"/>
              </w:rPr>
              <w:t>：</w:t>
            </w:r>
            <w:r>
              <w:rPr>
                <w:rFonts w:cs="FangSong" w:hAnsi="FangSong" w:eastAsia="FangSong" w:ascii="FangSong"/>
                <w:spacing w:val="0"/>
                <w:w w:val="100"/>
                <w:sz w:val="21"/>
                <w:szCs w:val="21"/>
              </w:rPr>
              <w:t>对</w:t>
            </w:r>
            <w:r>
              <w:rPr>
                <w:rFonts w:cs="FangSong" w:hAnsi="FangSong" w:eastAsia="FangSong" w:ascii="FangSong"/>
                <w:spacing w:val="-5"/>
                <w:w w:val="100"/>
                <w:sz w:val="21"/>
                <w:szCs w:val="21"/>
              </w:rPr>
              <w:t>联</w:t>
            </w:r>
            <w:r>
              <w:rPr>
                <w:rFonts w:cs="FangSong" w:hAnsi="FangSong" w:eastAsia="FangSong" w:ascii="FangSong"/>
                <w:spacing w:val="0"/>
                <w:w w:val="100"/>
                <w:sz w:val="21"/>
                <w:szCs w:val="21"/>
              </w:rPr>
              <w:t>营企业</w:t>
            </w:r>
            <w:r>
              <w:rPr>
                <w:rFonts w:cs="FangSong" w:hAnsi="FangSong" w:eastAsia="FangSong" w:ascii="FangSong"/>
                <w:spacing w:val="-5"/>
                <w:w w:val="100"/>
                <w:sz w:val="21"/>
                <w:szCs w:val="21"/>
              </w:rPr>
              <w:t>和</w:t>
            </w:r>
            <w:r>
              <w:rPr>
                <w:rFonts w:cs="FangSong" w:hAnsi="FangSong" w:eastAsia="FangSong" w:ascii="FangSong"/>
                <w:spacing w:val="0"/>
                <w:w w:val="100"/>
                <w:sz w:val="21"/>
                <w:szCs w:val="21"/>
              </w:rPr>
              <w:t>合营企</w:t>
            </w:r>
            <w:r>
              <w:rPr>
                <w:rFonts w:cs="FangSong" w:hAnsi="FangSong" w:eastAsia="FangSong" w:ascii="FangSong"/>
                <w:spacing w:val="-5"/>
                <w:w w:val="100"/>
                <w:sz w:val="21"/>
                <w:szCs w:val="21"/>
              </w:rPr>
              <w:t>业</w:t>
            </w:r>
            <w:r>
              <w:rPr>
                <w:rFonts w:cs="FangSong" w:hAnsi="FangSong" w:eastAsia="FangSong" w:ascii="FangSong"/>
                <w:spacing w:val="0"/>
                <w:w w:val="100"/>
                <w:sz w:val="21"/>
                <w:szCs w:val="21"/>
              </w:rPr>
              <w:t>的投资</w:t>
            </w:r>
            <w:r>
              <w:rPr>
                <w:rFonts w:cs="FangSong" w:hAnsi="FangSong" w:eastAsia="FangSong" w:ascii="FangSong"/>
                <w:spacing w:val="-5"/>
                <w:w w:val="100"/>
                <w:sz w:val="21"/>
                <w:szCs w:val="21"/>
              </w:rPr>
              <w:t>收</w:t>
            </w:r>
            <w:r>
              <w:rPr>
                <w:rFonts w:cs="FangSong" w:hAnsi="FangSong" w:eastAsia="FangSong" w:ascii="FangSong"/>
                <w:spacing w:val="0"/>
                <w:w w:val="100"/>
                <w:sz w:val="21"/>
                <w:szCs w:val="21"/>
              </w:rPr>
              <w:t>益</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7"/>
              <w:ind w:right="210"/>
            </w:pPr>
            <w:r>
              <w:rPr>
                <w:rFonts w:cs="Calibri" w:hAnsi="Calibri" w:eastAsia="Calibri" w:ascii="Calibri"/>
                <w:spacing w:val="0"/>
                <w:w w:val="100"/>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7"/>
              <w:ind w:right="206"/>
            </w:pPr>
            <w:r>
              <w:rPr>
                <w:rFonts w:cs="Calibri" w:hAnsi="Calibri" w:eastAsia="Calibri" w:ascii="Calibri"/>
                <w:spacing w:val="0"/>
                <w:w w:val="100"/>
                <w:sz w:val="21"/>
                <w:szCs w:val="21"/>
              </w:rPr>
              <w:t>-</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9"/>
              <w:ind w:left="311"/>
            </w:pPr>
            <w:r>
              <w:rPr>
                <w:rFonts w:cs="Calibri" w:hAnsi="Calibri" w:eastAsia="Calibri" w:ascii="Calibri"/>
                <w:spacing w:val="-1"/>
                <w:w w:val="100"/>
                <w:sz w:val="21"/>
                <w:szCs w:val="21"/>
              </w:rPr>
              <w:t>1</w:t>
            </w:r>
            <w:r>
              <w:rPr>
                <w:rFonts w:cs="Calibri" w:hAnsi="Calibri" w:eastAsia="Calibri" w:ascii="Calibri"/>
                <w:spacing w:val="0"/>
                <w:w w:val="100"/>
                <w:sz w:val="21"/>
                <w:szCs w:val="21"/>
              </w:rPr>
              <w:t>.3</w:t>
            </w:r>
            <w:r>
              <w:rPr>
                <w:rFonts w:cs="Calibri" w:hAnsi="Calibri" w:eastAsia="Calibri" w:ascii="Calibri"/>
                <w:spacing w:val="9"/>
                <w:w w:val="100"/>
                <w:sz w:val="21"/>
                <w:szCs w:val="21"/>
              </w:rPr>
              <w:t> </w:t>
            </w:r>
            <w:r>
              <w:rPr>
                <w:rFonts w:cs="FangSong" w:hAnsi="FangSong" w:eastAsia="FangSong" w:ascii="FangSong"/>
                <w:spacing w:val="0"/>
                <w:w w:val="100"/>
                <w:sz w:val="21"/>
                <w:szCs w:val="21"/>
              </w:rPr>
              <w:t>公</w:t>
            </w:r>
            <w:r>
              <w:rPr>
                <w:rFonts w:cs="FangSong" w:hAnsi="FangSong" w:eastAsia="FangSong" w:ascii="FangSong"/>
                <w:spacing w:val="-5"/>
                <w:w w:val="100"/>
                <w:sz w:val="21"/>
                <w:szCs w:val="21"/>
              </w:rPr>
              <w:t>允</w:t>
            </w:r>
            <w:r>
              <w:rPr>
                <w:rFonts w:cs="FangSong" w:hAnsi="FangSong" w:eastAsia="FangSong" w:ascii="FangSong"/>
                <w:spacing w:val="0"/>
                <w:w w:val="100"/>
                <w:sz w:val="21"/>
                <w:szCs w:val="21"/>
              </w:rPr>
              <w:t>价值变</w:t>
            </w:r>
            <w:r>
              <w:rPr>
                <w:rFonts w:cs="FangSong" w:hAnsi="FangSong" w:eastAsia="FangSong" w:ascii="FangSong"/>
                <w:spacing w:val="-5"/>
                <w:w w:val="100"/>
                <w:sz w:val="21"/>
                <w:szCs w:val="21"/>
              </w:rPr>
              <w:t>动</w:t>
            </w:r>
            <w:r>
              <w:rPr>
                <w:rFonts w:cs="FangSong" w:hAnsi="FangSong" w:eastAsia="FangSong" w:ascii="FangSong"/>
                <w:spacing w:val="0"/>
                <w:w w:val="100"/>
                <w:sz w:val="21"/>
                <w:szCs w:val="21"/>
              </w:rPr>
              <w:t>收益（</w:t>
            </w:r>
            <w:r>
              <w:rPr>
                <w:rFonts w:cs="FangSong" w:hAnsi="FangSong" w:eastAsia="FangSong" w:ascii="FangSong"/>
                <w:spacing w:val="-5"/>
                <w:w w:val="100"/>
                <w:sz w:val="21"/>
                <w:szCs w:val="21"/>
              </w:rPr>
              <w:t>损</w:t>
            </w:r>
            <w:r>
              <w:rPr>
                <w:rFonts w:cs="FangSong" w:hAnsi="FangSong" w:eastAsia="FangSong" w:ascii="FangSong"/>
                <w:spacing w:val="0"/>
                <w:w w:val="100"/>
                <w:sz w:val="21"/>
                <w:szCs w:val="21"/>
              </w:rPr>
              <w:t>失以</w:t>
            </w:r>
            <w:r>
              <w:rPr>
                <w:rFonts w:cs="Calibri" w:hAnsi="Calibri" w:eastAsia="Calibri" w:ascii="Calibri"/>
                <w:spacing w:val="-2"/>
                <w:w w:val="100"/>
                <w:sz w:val="21"/>
                <w:szCs w:val="21"/>
              </w:rPr>
              <w:t>“</w:t>
            </w:r>
            <w:r>
              <w:rPr>
                <w:rFonts w:cs="Calibri" w:hAnsi="Calibri" w:eastAsia="Calibri" w:ascii="Calibri"/>
                <w:spacing w:val="-2"/>
                <w:w w:val="100"/>
                <w:sz w:val="21"/>
                <w:szCs w:val="21"/>
              </w:rPr>
              <w:t>-</w:t>
            </w:r>
            <w:r>
              <w:rPr>
                <w:rFonts w:cs="Calibri" w:hAnsi="Calibri" w:eastAsia="Calibri" w:ascii="Calibri"/>
                <w:spacing w:val="3"/>
                <w:w w:val="100"/>
                <w:sz w:val="21"/>
                <w:szCs w:val="21"/>
              </w:rPr>
              <w:t>”</w:t>
            </w:r>
            <w:r>
              <w:rPr>
                <w:rFonts w:cs="FangSong" w:hAnsi="FangSong" w:eastAsia="FangSong" w:ascii="FangSong"/>
                <w:spacing w:val="0"/>
                <w:w w:val="100"/>
                <w:sz w:val="21"/>
                <w:szCs w:val="21"/>
              </w:rPr>
              <w:t>号</w:t>
            </w:r>
            <w:r>
              <w:rPr>
                <w:rFonts w:cs="FangSong" w:hAnsi="FangSong" w:eastAsia="FangSong" w:ascii="FangSong"/>
                <w:spacing w:val="-5"/>
                <w:w w:val="100"/>
                <w:sz w:val="21"/>
                <w:szCs w:val="21"/>
              </w:rPr>
              <w:t>填</w:t>
            </w:r>
            <w:r>
              <w:rPr>
                <w:rFonts w:cs="FangSong" w:hAnsi="FangSong" w:eastAsia="FangSong" w:ascii="FangSong"/>
                <w:spacing w:val="0"/>
                <w:w w:val="100"/>
                <w:sz w:val="21"/>
                <w:szCs w:val="21"/>
              </w:rPr>
              <w:t>列）</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139"/>
            </w:pPr>
            <w:r>
              <w:rPr>
                <w:rFonts w:cs="Calibri" w:hAnsi="Calibri" w:eastAsia="Calibri" w:ascii="Calibri"/>
                <w:spacing w:val="-2"/>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3"/>
                <w:w w:val="100"/>
                <w:sz w:val="21"/>
                <w:szCs w:val="21"/>
              </w:rPr>
              <w:t>2</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8</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343"/>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1"/>
                <w:w w:val="100"/>
                <w:sz w:val="21"/>
                <w:szCs w:val="21"/>
              </w:rPr>
              <w:t>9</w:t>
            </w:r>
            <w:r>
              <w:rPr>
                <w:rFonts w:cs="Calibri" w:hAnsi="Calibri" w:eastAsia="Calibri" w:ascii="Calibri"/>
                <w:spacing w:val="4"/>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2</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311"/>
            </w:pPr>
            <w:r>
              <w:rPr>
                <w:rFonts w:cs="Calibri" w:hAnsi="Calibri" w:eastAsia="Calibri" w:ascii="Calibri"/>
                <w:spacing w:val="-1"/>
                <w:w w:val="100"/>
                <w:sz w:val="21"/>
                <w:szCs w:val="21"/>
              </w:rPr>
              <w:t>1</w:t>
            </w:r>
            <w:r>
              <w:rPr>
                <w:rFonts w:cs="Calibri" w:hAnsi="Calibri" w:eastAsia="Calibri" w:ascii="Calibri"/>
                <w:spacing w:val="0"/>
                <w:w w:val="100"/>
                <w:sz w:val="21"/>
                <w:szCs w:val="21"/>
              </w:rPr>
              <w:t>.4</w:t>
            </w:r>
            <w:r>
              <w:rPr>
                <w:rFonts w:cs="Calibri" w:hAnsi="Calibri" w:eastAsia="Calibri" w:ascii="Calibri"/>
                <w:spacing w:val="9"/>
                <w:w w:val="100"/>
                <w:sz w:val="21"/>
                <w:szCs w:val="21"/>
              </w:rPr>
              <w:t> </w:t>
            </w:r>
            <w:r>
              <w:rPr>
                <w:rFonts w:cs="FangSong" w:hAnsi="FangSong" w:eastAsia="FangSong" w:ascii="FangSong"/>
                <w:spacing w:val="0"/>
                <w:w w:val="100"/>
                <w:sz w:val="21"/>
                <w:szCs w:val="21"/>
              </w:rPr>
              <w:t>租</w:t>
            </w:r>
            <w:r>
              <w:rPr>
                <w:rFonts w:cs="FangSong" w:hAnsi="FangSong" w:eastAsia="FangSong" w:ascii="FangSong"/>
                <w:spacing w:val="-5"/>
                <w:w w:val="100"/>
                <w:sz w:val="21"/>
                <w:szCs w:val="21"/>
              </w:rPr>
              <w:t>赁</w:t>
            </w:r>
            <w:r>
              <w:rPr>
                <w:rFonts w:cs="FangSong" w:hAnsi="FangSong" w:eastAsia="FangSong" w:ascii="FangSong"/>
                <w:spacing w:val="0"/>
                <w:w w:val="100"/>
                <w:sz w:val="21"/>
                <w:szCs w:val="21"/>
              </w:rPr>
              <w:t>收入</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6"/>
              <w:ind w:right="105"/>
            </w:pPr>
            <w:r>
              <w:rPr>
                <w:rFonts w:cs="Calibri" w:hAnsi="Calibri" w:eastAsia="Calibri" w:ascii="Calibri"/>
                <w:spacing w:val="-1"/>
                <w:w w:val="100"/>
                <w:sz w:val="21"/>
                <w:szCs w:val="21"/>
              </w:rPr>
              <w:t>1</w:t>
            </w:r>
            <w:r>
              <w:rPr>
                <w:rFonts w:cs="Calibri" w:hAnsi="Calibri" w:eastAsia="Calibri" w:ascii="Calibri"/>
                <w:spacing w:val="-1"/>
                <w:w w:val="100"/>
                <w:sz w:val="21"/>
                <w:szCs w:val="21"/>
              </w:rPr>
              <w:t>7</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8</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6"/>
              <w:ind w:right="106"/>
            </w:pP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8</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2"/>
              <w:ind w:left="311"/>
            </w:pPr>
            <w:r>
              <w:rPr>
                <w:rFonts w:cs="Calibri" w:hAnsi="Calibri" w:eastAsia="Calibri" w:ascii="Calibri"/>
                <w:spacing w:val="-1"/>
                <w:w w:val="100"/>
                <w:sz w:val="21"/>
                <w:szCs w:val="21"/>
              </w:rPr>
              <w:t>1</w:t>
            </w:r>
            <w:r>
              <w:rPr>
                <w:rFonts w:cs="Calibri" w:hAnsi="Calibri" w:eastAsia="Calibri" w:ascii="Calibri"/>
                <w:spacing w:val="0"/>
                <w:w w:val="100"/>
                <w:sz w:val="21"/>
                <w:szCs w:val="21"/>
              </w:rPr>
              <w:t>.5</w:t>
            </w:r>
            <w:r>
              <w:rPr>
                <w:rFonts w:cs="Calibri" w:hAnsi="Calibri" w:eastAsia="Calibri" w:ascii="Calibri"/>
                <w:spacing w:val="9"/>
                <w:w w:val="100"/>
                <w:sz w:val="21"/>
                <w:szCs w:val="21"/>
              </w:rPr>
              <w:t> </w:t>
            </w:r>
            <w:r>
              <w:rPr>
                <w:rFonts w:cs="FangSong" w:hAnsi="FangSong" w:eastAsia="FangSong" w:ascii="FangSong"/>
                <w:spacing w:val="0"/>
                <w:w w:val="100"/>
                <w:sz w:val="21"/>
                <w:szCs w:val="21"/>
              </w:rPr>
              <w:t>汇</w:t>
            </w:r>
            <w:r>
              <w:rPr>
                <w:rFonts w:cs="FangSong" w:hAnsi="FangSong" w:eastAsia="FangSong" w:ascii="FangSong"/>
                <w:spacing w:val="-5"/>
                <w:w w:val="100"/>
                <w:sz w:val="21"/>
                <w:szCs w:val="21"/>
              </w:rPr>
              <w:t>兑</w:t>
            </w:r>
            <w:r>
              <w:rPr>
                <w:rFonts w:cs="FangSong" w:hAnsi="FangSong" w:eastAsia="FangSong" w:ascii="FangSong"/>
                <w:spacing w:val="0"/>
                <w:w w:val="100"/>
                <w:sz w:val="21"/>
                <w:szCs w:val="21"/>
              </w:rPr>
              <w:t>损益（</w:t>
            </w:r>
            <w:r>
              <w:rPr>
                <w:rFonts w:cs="FangSong" w:hAnsi="FangSong" w:eastAsia="FangSong" w:ascii="FangSong"/>
                <w:spacing w:val="-5"/>
                <w:w w:val="100"/>
                <w:sz w:val="21"/>
                <w:szCs w:val="21"/>
              </w:rPr>
              <w:t>损</w:t>
            </w:r>
            <w:r>
              <w:rPr>
                <w:rFonts w:cs="FangSong" w:hAnsi="FangSong" w:eastAsia="FangSong" w:ascii="FangSong"/>
                <w:spacing w:val="0"/>
                <w:w w:val="100"/>
                <w:sz w:val="21"/>
                <w:szCs w:val="21"/>
              </w:rPr>
              <w:t>失以</w:t>
            </w:r>
            <w:r>
              <w:rPr>
                <w:rFonts w:cs="Calibri" w:hAnsi="Calibri" w:eastAsia="Calibri" w:ascii="Calibri"/>
                <w:spacing w:val="-2"/>
                <w:w w:val="100"/>
                <w:sz w:val="21"/>
                <w:szCs w:val="21"/>
              </w:rPr>
              <w:t>“</w:t>
            </w:r>
            <w:r>
              <w:rPr>
                <w:rFonts w:cs="Calibri" w:hAnsi="Calibri" w:eastAsia="Calibri" w:ascii="Calibri"/>
                <w:spacing w:val="-2"/>
                <w:w w:val="100"/>
                <w:sz w:val="21"/>
                <w:szCs w:val="21"/>
              </w:rPr>
              <w:t>-</w:t>
            </w:r>
            <w:r>
              <w:rPr>
                <w:rFonts w:cs="Calibri" w:hAnsi="Calibri" w:eastAsia="Calibri" w:ascii="Calibri"/>
                <w:spacing w:val="3"/>
                <w:w w:val="100"/>
                <w:sz w:val="21"/>
                <w:szCs w:val="21"/>
              </w:rPr>
              <w:t>”</w:t>
            </w:r>
            <w:r>
              <w:rPr>
                <w:rFonts w:cs="FangSong" w:hAnsi="FangSong" w:eastAsia="FangSong" w:ascii="FangSong"/>
                <w:spacing w:val="0"/>
                <w:w w:val="100"/>
                <w:sz w:val="21"/>
                <w:szCs w:val="21"/>
              </w:rPr>
              <w:t>号</w:t>
            </w:r>
            <w:r>
              <w:rPr>
                <w:rFonts w:cs="FangSong" w:hAnsi="FangSong" w:eastAsia="FangSong" w:ascii="FangSong"/>
                <w:spacing w:val="-5"/>
                <w:w w:val="100"/>
                <w:sz w:val="21"/>
                <w:szCs w:val="21"/>
              </w:rPr>
              <w:t>填</w:t>
            </w:r>
            <w:r>
              <w:rPr>
                <w:rFonts w:cs="FangSong" w:hAnsi="FangSong" w:eastAsia="FangSong" w:ascii="FangSong"/>
                <w:spacing w:val="0"/>
                <w:w w:val="100"/>
                <w:sz w:val="21"/>
                <w:szCs w:val="21"/>
              </w:rPr>
              <w:t>列）</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7"/>
              <w:ind w:right="100"/>
            </w:pPr>
            <w:r>
              <w:rPr>
                <w:rFonts w:cs="Calibri" w:hAnsi="Calibri" w:eastAsia="Calibri" w:ascii="Calibri"/>
                <w:spacing w:val="-2"/>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3"/>
                <w:w w:val="100"/>
                <w:sz w:val="21"/>
                <w:szCs w:val="21"/>
              </w:rPr>
              <w:t>5</w:t>
            </w:r>
            <w:r>
              <w:rPr>
                <w:rFonts w:cs="Calibri" w:hAnsi="Calibri" w:eastAsia="Calibri" w:ascii="Calibri"/>
                <w:spacing w:val="0"/>
                <w:w w:val="100"/>
                <w:sz w:val="21"/>
                <w:szCs w:val="21"/>
              </w:rPr>
              <w:t>3</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7"/>
              <w:ind w:right="206"/>
            </w:pPr>
            <w:r>
              <w:rPr>
                <w:rFonts w:cs="Calibri" w:hAnsi="Calibri" w:eastAsia="Calibri" w:ascii="Calibri"/>
                <w:spacing w:val="0"/>
                <w:w w:val="100"/>
                <w:sz w:val="21"/>
                <w:szCs w:val="21"/>
              </w:rPr>
              <w:t>-</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9"/>
              <w:ind w:left="311"/>
            </w:pPr>
            <w:r>
              <w:rPr>
                <w:rFonts w:cs="Calibri" w:hAnsi="Calibri" w:eastAsia="Calibri" w:ascii="Calibri"/>
                <w:spacing w:val="-1"/>
                <w:w w:val="100"/>
                <w:sz w:val="21"/>
                <w:szCs w:val="21"/>
              </w:rPr>
              <w:t>1</w:t>
            </w:r>
            <w:r>
              <w:rPr>
                <w:rFonts w:cs="Calibri" w:hAnsi="Calibri" w:eastAsia="Calibri" w:ascii="Calibri"/>
                <w:spacing w:val="0"/>
                <w:w w:val="100"/>
                <w:sz w:val="21"/>
                <w:szCs w:val="21"/>
              </w:rPr>
              <w:t>.6</w:t>
            </w:r>
            <w:r>
              <w:rPr>
                <w:rFonts w:cs="Calibri" w:hAnsi="Calibri" w:eastAsia="Calibri" w:ascii="Calibri"/>
                <w:spacing w:val="9"/>
                <w:w w:val="100"/>
                <w:sz w:val="21"/>
                <w:szCs w:val="21"/>
              </w:rPr>
              <w:t> </w:t>
            </w:r>
            <w:r>
              <w:rPr>
                <w:rFonts w:cs="FangSong" w:hAnsi="FangSong" w:eastAsia="FangSong" w:ascii="FangSong"/>
                <w:spacing w:val="0"/>
                <w:w w:val="100"/>
                <w:sz w:val="21"/>
                <w:szCs w:val="21"/>
              </w:rPr>
              <w:t>其</w:t>
            </w:r>
            <w:r>
              <w:rPr>
                <w:rFonts w:cs="FangSong" w:hAnsi="FangSong" w:eastAsia="FangSong" w:ascii="FangSong"/>
                <w:spacing w:val="-5"/>
                <w:w w:val="100"/>
                <w:sz w:val="21"/>
                <w:szCs w:val="21"/>
              </w:rPr>
              <w:t>他</w:t>
            </w:r>
            <w:r>
              <w:rPr>
                <w:rFonts w:cs="FangSong" w:hAnsi="FangSong" w:eastAsia="FangSong" w:ascii="FangSong"/>
                <w:spacing w:val="0"/>
                <w:w w:val="100"/>
                <w:sz w:val="21"/>
                <w:szCs w:val="21"/>
              </w:rPr>
              <w:t>收入</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201"/>
            </w:pP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7</w:t>
            </w:r>
            <w:r>
              <w:rPr>
                <w:rFonts w:cs="Calibri" w:hAnsi="Calibri" w:eastAsia="Calibri" w:ascii="Calibri"/>
                <w:spacing w:val="-1"/>
                <w:w w:val="100"/>
                <w:sz w:val="21"/>
                <w:szCs w:val="21"/>
              </w:rPr>
              <w:t>2</w:t>
            </w:r>
            <w:r>
              <w:rPr>
                <w:rFonts w:cs="Calibri" w:hAnsi="Calibri" w:eastAsia="Calibri" w:ascii="Calibri"/>
                <w:spacing w:val="4"/>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0</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343"/>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4"/>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2</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105"/>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FangSong" w:hAnsi="FangSong" w:eastAsia="FangSong" w:ascii="FangSong"/>
                <w:spacing w:val="0"/>
                <w:w w:val="100"/>
                <w:sz w:val="21"/>
                <w:szCs w:val="21"/>
              </w:rPr>
              <w:t>支出</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201"/>
            </w:pPr>
            <w:r>
              <w:rPr>
                <w:rFonts w:cs="Calibri" w:hAnsi="Calibri" w:eastAsia="Calibri" w:ascii="Calibri"/>
                <w:spacing w:val="-1"/>
                <w:w w:val="100"/>
                <w:sz w:val="21"/>
                <w:szCs w:val="21"/>
              </w:rPr>
              <w:t>3</w:t>
            </w:r>
            <w:r>
              <w:rPr>
                <w:rFonts w:cs="Calibri" w:hAnsi="Calibri" w:eastAsia="Calibri" w:ascii="Calibri"/>
                <w:spacing w:val="-1"/>
                <w:w w:val="100"/>
                <w:sz w:val="21"/>
                <w:szCs w:val="21"/>
              </w:rPr>
              <w:t>0</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5</w:t>
            </w:r>
            <w:r>
              <w:rPr>
                <w:rFonts w:cs="Calibri" w:hAnsi="Calibri" w:eastAsia="Calibri" w:ascii="Calibri"/>
                <w:spacing w:val="4"/>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9</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343"/>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0</w:t>
            </w:r>
            <w:r>
              <w:rPr>
                <w:rFonts w:cs="Calibri" w:hAnsi="Calibri" w:eastAsia="Calibri" w:ascii="Calibri"/>
                <w:spacing w:val="-1"/>
                <w:w w:val="100"/>
                <w:sz w:val="21"/>
                <w:szCs w:val="21"/>
              </w:rPr>
              <w:t>3</w:t>
            </w:r>
            <w:r>
              <w:rPr>
                <w:rFonts w:cs="Calibri" w:hAnsi="Calibri" w:eastAsia="Calibri" w:ascii="Calibri"/>
                <w:spacing w:val="4"/>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7</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2"/>
              <w:ind w:left="311"/>
            </w:pPr>
            <w:r>
              <w:rPr>
                <w:rFonts w:cs="Calibri" w:hAnsi="Calibri" w:eastAsia="Calibri" w:ascii="Calibri"/>
                <w:spacing w:val="-1"/>
                <w:w w:val="100"/>
                <w:sz w:val="21"/>
                <w:szCs w:val="21"/>
              </w:rPr>
              <w:t>2</w:t>
            </w:r>
            <w:r>
              <w:rPr>
                <w:rFonts w:cs="Calibri" w:hAnsi="Calibri" w:eastAsia="Calibri" w:ascii="Calibri"/>
                <w:spacing w:val="0"/>
                <w:w w:val="100"/>
                <w:sz w:val="21"/>
                <w:szCs w:val="21"/>
              </w:rPr>
              <w:t>.1</w:t>
            </w:r>
            <w:r>
              <w:rPr>
                <w:rFonts w:cs="Calibri" w:hAnsi="Calibri" w:eastAsia="Calibri" w:ascii="Calibri"/>
                <w:spacing w:val="9"/>
                <w:w w:val="100"/>
                <w:sz w:val="21"/>
                <w:szCs w:val="21"/>
              </w:rPr>
              <w:t> </w:t>
            </w:r>
            <w:r>
              <w:rPr>
                <w:rFonts w:cs="FangSong" w:hAnsi="FangSong" w:eastAsia="FangSong" w:ascii="FangSong"/>
                <w:spacing w:val="0"/>
                <w:w w:val="100"/>
                <w:sz w:val="21"/>
                <w:szCs w:val="21"/>
              </w:rPr>
              <w:t>营</w:t>
            </w:r>
            <w:r>
              <w:rPr>
                <w:rFonts w:cs="FangSong" w:hAnsi="FangSong" w:eastAsia="FangSong" w:ascii="FangSong"/>
                <w:spacing w:val="-5"/>
                <w:w w:val="100"/>
                <w:sz w:val="21"/>
                <w:szCs w:val="21"/>
              </w:rPr>
              <w:t>业</w:t>
            </w:r>
            <w:r>
              <w:rPr>
                <w:rFonts w:cs="FangSong" w:hAnsi="FangSong" w:eastAsia="FangSong" w:ascii="FangSong"/>
                <w:spacing w:val="0"/>
                <w:w w:val="100"/>
                <w:sz w:val="21"/>
                <w:szCs w:val="21"/>
              </w:rPr>
              <w:t>税金及</w:t>
            </w:r>
            <w:r>
              <w:rPr>
                <w:rFonts w:cs="FangSong" w:hAnsi="FangSong" w:eastAsia="FangSong" w:ascii="FangSong"/>
                <w:spacing w:val="-5"/>
                <w:w w:val="100"/>
                <w:sz w:val="21"/>
                <w:szCs w:val="21"/>
              </w:rPr>
              <w:t>附</w:t>
            </w:r>
            <w:r>
              <w:rPr>
                <w:rFonts w:cs="FangSong" w:hAnsi="FangSong" w:eastAsia="FangSong" w:ascii="FangSong"/>
                <w:spacing w:val="0"/>
                <w:w w:val="100"/>
                <w:sz w:val="21"/>
                <w:szCs w:val="21"/>
              </w:rPr>
              <w:t>加</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307"/>
            </w:pP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2</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3"/>
                <w:w w:val="100"/>
                <w:sz w:val="21"/>
                <w:szCs w:val="21"/>
              </w:rPr>
              <w:t>8</w:t>
            </w:r>
            <w:r>
              <w:rPr>
                <w:rFonts w:cs="Calibri" w:hAnsi="Calibri" w:eastAsia="Calibri" w:ascii="Calibri"/>
                <w:spacing w:val="0"/>
                <w:w w:val="100"/>
                <w:sz w:val="21"/>
                <w:szCs w:val="21"/>
              </w:rPr>
              <w:t>0</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449"/>
            </w:pP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4</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3"/>
                <w:w w:val="100"/>
                <w:sz w:val="21"/>
                <w:szCs w:val="21"/>
              </w:rPr>
              <w:t>6</w:t>
            </w:r>
            <w:r>
              <w:rPr>
                <w:rFonts w:cs="Calibri" w:hAnsi="Calibri" w:eastAsia="Calibri" w:ascii="Calibri"/>
                <w:spacing w:val="0"/>
                <w:w w:val="100"/>
                <w:sz w:val="21"/>
                <w:szCs w:val="21"/>
              </w:rPr>
              <w:t>6</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9"/>
              <w:ind w:left="311"/>
            </w:pPr>
            <w:r>
              <w:rPr>
                <w:rFonts w:cs="Calibri" w:hAnsi="Calibri" w:eastAsia="Calibri" w:ascii="Calibri"/>
                <w:spacing w:val="-1"/>
                <w:w w:val="100"/>
                <w:sz w:val="21"/>
                <w:szCs w:val="21"/>
              </w:rPr>
              <w:t>2</w:t>
            </w:r>
            <w:r>
              <w:rPr>
                <w:rFonts w:cs="Calibri" w:hAnsi="Calibri" w:eastAsia="Calibri" w:ascii="Calibri"/>
                <w:spacing w:val="0"/>
                <w:w w:val="100"/>
                <w:sz w:val="21"/>
                <w:szCs w:val="21"/>
              </w:rPr>
              <w:t>.2</w:t>
            </w:r>
            <w:r>
              <w:rPr>
                <w:rFonts w:cs="Calibri" w:hAnsi="Calibri" w:eastAsia="Calibri" w:ascii="Calibri"/>
                <w:spacing w:val="9"/>
                <w:w w:val="100"/>
                <w:sz w:val="21"/>
                <w:szCs w:val="21"/>
              </w:rPr>
              <w:t> </w:t>
            </w:r>
            <w:r>
              <w:rPr>
                <w:rFonts w:cs="FangSong" w:hAnsi="FangSong" w:eastAsia="FangSong" w:ascii="FangSong"/>
                <w:spacing w:val="0"/>
                <w:w w:val="100"/>
                <w:sz w:val="21"/>
                <w:szCs w:val="21"/>
              </w:rPr>
              <w:t>受</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人报酬</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201"/>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4"/>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4</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343"/>
            </w:pP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7</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5</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311"/>
            </w:pPr>
            <w:r>
              <w:rPr>
                <w:rFonts w:cs="Calibri" w:hAnsi="Calibri" w:eastAsia="Calibri" w:ascii="Calibri"/>
                <w:spacing w:val="-1"/>
                <w:w w:val="100"/>
                <w:sz w:val="21"/>
                <w:szCs w:val="21"/>
              </w:rPr>
              <w:t>2</w:t>
            </w:r>
            <w:r>
              <w:rPr>
                <w:rFonts w:cs="Calibri" w:hAnsi="Calibri" w:eastAsia="Calibri" w:ascii="Calibri"/>
                <w:spacing w:val="0"/>
                <w:w w:val="100"/>
                <w:sz w:val="21"/>
                <w:szCs w:val="21"/>
              </w:rPr>
              <w:t>.3</w:t>
            </w:r>
            <w:r>
              <w:rPr>
                <w:rFonts w:cs="Calibri" w:hAnsi="Calibri" w:eastAsia="Calibri" w:ascii="Calibri"/>
                <w:spacing w:val="9"/>
                <w:w w:val="100"/>
                <w:sz w:val="21"/>
                <w:szCs w:val="21"/>
              </w:rPr>
              <w:t> </w:t>
            </w:r>
            <w:r>
              <w:rPr>
                <w:rFonts w:cs="FangSong" w:hAnsi="FangSong" w:eastAsia="FangSong" w:ascii="FangSong"/>
                <w:spacing w:val="0"/>
                <w:w w:val="100"/>
                <w:sz w:val="21"/>
                <w:szCs w:val="21"/>
              </w:rPr>
              <w:t>托</w:t>
            </w:r>
            <w:r>
              <w:rPr>
                <w:rFonts w:cs="FangSong" w:hAnsi="FangSong" w:eastAsia="FangSong" w:ascii="FangSong"/>
                <w:spacing w:val="-5"/>
                <w:w w:val="100"/>
                <w:sz w:val="21"/>
                <w:szCs w:val="21"/>
              </w:rPr>
              <w:t>管</w:t>
            </w:r>
            <w:r>
              <w:rPr>
                <w:rFonts w:cs="FangSong" w:hAnsi="FangSong" w:eastAsia="FangSong" w:ascii="FangSong"/>
                <w:spacing w:val="0"/>
                <w:w w:val="100"/>
                <w:sz w:val="21"/>
                <w:szCs w:val="21"/>
              </w:rPr>
              <w:t>费</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307"/>
            </w:pP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3"/>
                <w:w w:val="100"/>
                <w:sz w:val="21"/>
                <w:szCs w:val="21"/>
              </w:rPr>
              <w:t>3</w:t>
            </w:r>
            <w:r>
              <w:rPr>
                <w:rFonts w:cs="Calibri" w:hAnsi="Calibri" w:eastAsia="Calibri" w:ascii="Calibri"/>
                <w:spacing w:val="0"/>
                <w:w w:val="100"/>
                <w:sz w:val="21"/>
                <w:szCs w:val="21"/>
              </w:rPr>
              <w:t>5</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449"/>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3"/>
                <w:w w:val="100"/>
                <w:sz w:val="21"/>
                <w:szCs w:val="21"/>
              </w:rPr>
              <w:t>3</w:t>
            </w:r>
            <w:r>
              <w:rPr>
                <w:rFonts w:cs="Calibri" w:hAnsi="Calibri" w:eastAsia="Calibri" w:ascii="Calibri"/>
                <w:spacing w:val="0"/>
                <w:w w:val="100"/>
                <w:sz w:val="21"/>
                <w:szCs w:val="21"/>
              </w:rPr>
              <w:t>5</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2"/>
              <w:ind w:left="311"/>
            </w:pPr>
            <w:r>
              <w:rPr>
                <w:rFonts w:cs="Calibri" w:hAnsi="Calibri" w:eastAsia="Calibri" w:ascii="Calibri"/>
                <w:spacing w:val="-1"/>
                <w:w w:val="100"/>
                <w:sz w:val="21"/>
                <w:szCs w:val="21"/>
              </w:rPr>
              <w:t>2</w:t>
            </w:r>
            <w:r>
              <w:rPr>
                <w:rFonts w:cs="Calibri" w:hAnsi="Calibri" w:eastAsia="Calibri" w:ascii="Calibri"/>
                <w:spacing w:val="0"/>
                <w:w w:val="100"/>
                <w:sz w:val="21"/>
                <w:szCs w:val="21"/>
              </w:rPr>
              <w:t>.4</w:t>
            </w:r>
            <w:r>
              <w:rPr>
                <w:rFonts w:cs="Calibri" w:hAnsi="Calibri" w:eastAsia="Calibri" w:ascii="Calibri"/>
                <w:spacing w:val="9"/>
                <w:w w:val="100"/>
                <w:sz w:val="21"/>
                <w:szCs w:val="21"/>
              </w:rPr>
              <w:t> </w:t>
            </w:r>
            <w:r>
              <w:rPr>
                <w:rFonts w:cs="FangSong" w:hAnsi="FangSong" w:eastAsia="FangSong" w:ascii="FangSong"/>
                <w:spacing w:val="0"/>
                <w:w w:val="100"/>
                <w:sz w:val="21"/>
                <w:szCs w:val="21"/>
              </w:rPr>
              <w:t>投</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管理费</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307"/>
            </w:pPr>
            <w:r>
              <w:rPr>
                <w:rFonts w:cs="Calibri" w:hAnsi="Calibri" w:eastAsia="Calibri" w:ascii="Calibri"/>
                <w:spacing w:val="-1"/>
                <w:w w:val="100"/>
                <w:sz w:val="21"/>
                <w:szCs w:val="21"/>
              </w:rPr>
              <w:t>2</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8</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3"/>
                <w:w w:val="100"/>
                <w:sz w:val="21"/>
                <w:szCs w:val="21"/>
              </w:rPr>
              <w:t>5</w:t>
            </w:r>
            <w:r>
              <w:rPr>
                <w:rFonts w:cs="Calibri" w:hAnsi="Calibri" w:eastAsia="Calibri" w:ascii="Calibri"/>
                <w:spacing w:val="0"/>
                <w:w w:val="100"/>
                <w:sz w:val="21"/>
                <w:szCs w:val="21"/>
              </w:rPr>
              <w:t>9</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449"/>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5</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3"/>
                <w:w w:val="100"/>
                <w:sz w:val="21"/>
                <w:szCs w:val="21"/>
              </w:rPr>
              <w:t>1</w:t>
            </w:r>
            <w:r>
              <w:rPr>
                <w:rFonts w:cs="Calibri" w:hAnsi="Calibri" w:eastAsia="Calibri" w:ascii="Calibri"/>
                <w:spacing w:val="0"/>
                <w:w w:val="100"/>
                <w:sz w:val="21"/>
                <w:szCs w:val="21"/>
              </w:rPr>
              <w:t>4</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9"/>
              <w:ind w:left="311"/>
            </w:pPr>
            <w:r>
              <w:rPr>
                <w:rFonts w:cs="Calibri" w:hAnsi="Calibri" w:eastAsia="Calibri" w:ascii="Calibri"/>
                <w:spacing w:val="-1"/>
                <w:w w:val="100"/>
                <w:sz w:val="21"/>
                <w:szCs w:val="21"/>
              </w:rPr>
              <w:t>2</w:t>
            </w:r>
            <w:r>
              <w:rPr>
                <w:rFonts w:cs="Calibri" w:hAnsi="Calibri" w:eastAsia="Calibri" w:ascii="Calibri"/>
                <w:spacing w:val="0"/>
                <w:w w:val="100"/>
                <w:sz w:val="21"/>
                <w:szCs w:val="21"/>
              </w:rPr>
              <w:t>.5</w:t>
            </w:r>
            <w:r>
              <w:rPr>
                <w:rFonts w:cs="Calibri" w:hAnsi="Calibri" w:eastAsia="Calibri" w:ascii="Calibri"/>
                <w:spacing w:val="9"/>
                <w:w w:val="100"/>
                <w:sz w:val="21"/>
                <w:szCs w:val="21"/>
              </w:rPr>
              <w:t> </w:t>
            </w:r>
            <w:r>
              <w:rPr>
                <w:rFonts w:cs="FangSong" w:hAnsi="FangSong" w:eastAsia="FangSong" w:ascii="FangSong"/>
                <w:spacing w:val="0"/>
                <w:w w:val="100"/>
                <w:sz w:val="21"/>
                <w:szCs w:val="21"/>
              </w:rPr>
              <w:t>销</w:t>
            </w:r>
            <w:r>
              <w:rPr>
                <w:rFonts w:cs="FangSong" w:hAnsi="FangSong" w:eastAsia="FangSong" w:ascii="FangSong"/>
                <w:spacing w:val="-5"/>
                <w:w w:val="100"/>
                <w:sz w:val="21"/>
                <w:szCs w:val="21"/>
              </w:rPr>
              <w:t>售</w:t>
            </w:r>
            <w:r>
              <w:rPr>
                <w:rFonts w:cs="FangSong" w:hAnsi="FangSong" w:eastAsia="FangSong" w:ascii="FangSong"/>
                <w:spacing w:val="0"/>
                <w:w w:val="100"/>
                <w:sz w:val="21"/>
                <w:szCs w:val="21"/>
              </w:rPr>
              <w:t>服务费</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413"/>
            </w:pP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8</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554"/>
            </w:pP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1</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311"/>
            </w:pPr>
            <w:r>
              <w:rPr>
                <w:rFonts w:cs="Calibri" w:hAnsi="Calibri" w:eastAsia="Calibri" w:ascii="Calibri"/>
                <w:spacing w:val="-1"/>
                <w:w w:val="100"/>
                <w:sz w:val="21"/>
                <w:szCs w:val="21"/>
              </w:rPr>
              <w:t>2</w:t>
            </w:r>
            <w:r>
              <w:rPr>
                <w:rFonts w:cs="Calibri" w:hAnsi="Calibri" w:eastAsia="Calibri" w:ascii="Calibri"/>
                <w:spacing w:val="0"/>
                <w:w w:val="100"/>
                <w:sz w:val="21"/>
                <w:szCs w:val="21"/>
              </w:rPr>
              <w:t>.6</w:t>
            </w:r>
            <w:r>
              <w:rPr>
                <w:rFonts w:cs="Calibri" w:hAnsi="Calibri" w:eastAsia="Calibri" w:ascii="Calibri"/>
                <w:spacing w:val="9"/>
                <w:w w:val="100"/>
                <w:sz w:val="21"/>
                <w:szCs w:val="21"/>
              </w:rPr>
              <w:t> </w:t>
            </w:r>
            <w:r>
              <w:rPr>
                <w:rFonts w:cs="FangSong" w:hAnsi="FangSong" w:eastAsia="FangSong" w:ascii="FangSong"/>
                <w:spacing w:val="0"/>
                <w:w w:val="100"/>
                <w:sz w:val="21"/>
                <w:szCs w:val="21"/>
              </w:rPr>
              <w:t>交</w:t>
            </w:r>
            <w:r>
              <w:rPr>
                <w:rFonts w:cs="FangSong" w:hAnsi="FangSong" w:eastAsia="FangSong" w:ascii="FangSong"/>
                <w:spacing w:val="-5"/>
                <w:w w:val="100"/>
                <w:sz w:val="21"/>
                <w:szCs w:val="21"/>
              </w:rPr>
              <w:t>易</w:t>
            </w:r>
            <w:r>
              <w:rPr>
                <w:rFonts w:cs="FangSong" w:hAnsi="FangSong" w:eastAsia="FangSong" w:ascii="FangSong"/>
                <w:spacing w:val="0"/>
                <w:w w:val="100"/>
                <w:sz w:val="21"/>
                <w:szCs w:val="21"/>
              </w:rPr>
              <w:t>费用</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307"/>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0</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3"/>
                <w:w w:val="100"/>
                <w:sz w:val="21"/>
                <w:szCs w:val="21"/>
              </w:rPr>
              <w:t>6</w:t>
            </w:r>
            <w:r>
              <w:rPr>
                <w:rFonts w:cs="Calibri" w:hAnsi="Calibri" w:eastAsia="Calibri" w:ascii="Calibri"/>
                <w:spacing w:val="0"/>
                <w:w w:val="100"/>
                <w:sz w:val="21"/>
                <w:szCs w:val="21"/>
              </w:rPr>
              <w:t>5</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554"/>
            </w:pP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7</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0</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2"/>
              <w:ind w:left="311"/>
            </w:pPr>
            <w:r>
              <w:rPr>
                <w:rFonts w:cs="Calibri" w:hAnsi="Calibri" w:eastAsia="Calibri" w:ascii="Calibri"/>
                <w:spacing w:val="-1"/>
                <w:w w:val="100"/>
                <w:sz w:val="21"/>
                <w:szCs w:val="21"/>
              </w:rPr>
              <w:t>2</w:t>
            </w:r>
            <w:r>
              <w:rPr>
                <w:rFonts w:cs="Calibri" w:hAnsi="Calibri" w:eastAsia="Calibri" w:ascii="Calibri"/>
                <w:spacing w:val="0"/>
                <w:w w:val="100"/>
                <w:sz w:val="21"/>
                <w:szCs w:val="21"/>
              </w:rPr>
              <w:t>.7</w:t>
            </w:r>
            <w:r>
              <w:rPr>
                <w:rFonts w:cs="Calibri" w:hAnsi="Calibri" w:eastAsia="Calibri" w:ascii="Calibri"/>
                <w:spacing w:val="9"/>
                <w:w w:val="100"/>
                <w:sz w:val="21"/>
                <w:szCs w:val="21"/>
              </w:rPr>
              <w:t> </w:t>
            </w:r>
            <w:r>
              <w:rPr>
                <w:rFonts w:cs="FangSong" w:hAnsi="FangSong" w:eastAsia="FangSong" w:ascii="FangSong"/>
                <w:spacing w:val="0"/>
                <w:w w:val="100"/>
                <w:sz w:val="21"/>
                <w:szCs w:val="21"/>
              </w:rPr>
              <w:t>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减值损失</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307"/>
            </w:pP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3"/>
                <w:w w:val="100"/>
                <w:sz w:val="21"/>
                <w:szCs w:val="21"/>
              </w:rPr>
              <w:t>0</w:t>
            </w:r>
            <w:r>
              <w:rPr>
                <w:rFonts w:cs="Calibri" w:hAnsi="Calibri" w:eastAsia="Calibri" w:ascii="Calibri"/>
                <w:spacing w:val="0"/>
                <w:w w:val="100"/>
                <w:sz w:val="21"/>
                <w:szCs w:val="21"/>
              </w:rPr>
              <w:t>7</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7"/>
              <w:ind w:right="206"/>
            </w:pPr>
            <w:r>
              <w:rPr>
                <w:rFonts w:cs="Calibri" w:hAnsi="Calibri" w:eastAsia="Calibri" w:ascii="Calibri"/>
                <w:spacing w:val="0"/>
                <w:w w:val="100"/>
                <w:sz w:val="21"/>
                <w:szCs w:val="21"/>
              </w:rPr>
              <w:t>-</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9"/>
              <w:ind w:left="311"/>
            </w:pPr>
            <w:r>
              <w:rPr>
                <w:rFonts w:cs="Calibri" w:hAnsi="Calibri" w:eastAsia="Calibri" w:ascii="Calibri"/>
                <w:spacing w:val="-1"/>
                <w:w w:val="100"/>
                <w:sz w:val="21"/>
                <w:szCs w:val="21"/>
              </w:rPr>
              <w:t>2</w:t>
            </w:r>
            <w:r>
              <w:rPr>
                <w:rFonts w:cs="Calibri" w:hAnsi="Calibri" w:eastAsia="Calibri" w:ascii="Calibri"/>
                <w:spacing w:val="0"/>
                <w:w w:val="100"/>
                <w:sz w:val="21"/>
                <w:szCs w:val="21"/>
              </w:rPr>
              <w:t>.8</w:t>
            </w:r>
            <w:r>
              <w:rPr>
                <w:rFonts w:cs="Calibri" w:hAnsi="Calibri" w:eastAsia="Calibri" w:ascii="Calibri"/>
                <w:spacing w:val="9"/>
                <w:w w:val="100"/>
                <w:sz w:val="21"/>
                <w:szCs w:val="21"/>
              </w:rPr>
              <w:t> </w:t>
            </w:r>
            <w:r>
              <w:rPr>
                <w:rFonts w:cs="FangSong" w:hAnsi="FangSong" w:eastAsia="FangSong" w:ascii="FangSong"/>
                <w:spacing w:val="0"/>
                <w:w w:val="100"/>
                <w:sz w:val="21"/>
                <w:szCs w:val="21"/>
              </w:rPr>
              <w:t>其</w:t>
            </w:r>
            <w:r>
              <w:rPr>
                <w:rFonts w:cs="FangSong" w:hAnsi="FangSong" w:eastAsia="FangSong" w:ascii="FangSong"/>
                <w:spacing w:val="-5"/>
                <w:w w:val="100"/>
                <w:sz w:val="21"/>
                <w:szCs w:val="21"/>
              </w:rPr>
              <w:t>他</w:t>
            </w:r>
            <w:r>
              <w:rPr>
                <w:rFonts w:cs="FangSong" w:hAnsi="FangSong" w:eastAsia="FangSong" w:ascii="FangSong"/>
                <w:spacing w:val="0"/>
                <w:w w:val="100"/>
                <w:sz w:val="21"/>
                <w:szCs w:val="21"/>
              </w:rPr>
              <w:t>费用</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307"/>
            </w:pPr>
            <w:r>
              <w:rPr>
                <w:rFonts w:cs="Calibri" w:hAnsi="Calibri" w:eastAsia="Calibri" w:ascii="Calibri"/>
                <w:spacing w:val="-1"/>
                <w:w w:val="100"/>
                <w:sz w:val="21"/>
                <w:szCs w:val="21"/>
              </w:rPr>
              <w:t>4</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9</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3"/>
                <w:w w:val="100"/>
                <w:sz w:val="21"/>
                <w:szCs w:val="21"/>
              </w:rPr>
              <w:t>0</w:t>
            </w:r>
            <w:r>
              <w:rPr>
                <w:rFonts w:cs="Calibri" w:hAnsi="Calibri" w:eastAsia="Calibri" w:ascii="Calibri"/>
                <w:spacing w:val="0"/>
                <w:w w:val="100"/>
                <w:sz w:val="21"/>
                <w:szCs w:val="21"/>
              </w:rPr>
              <w:t>1</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449"/>
            </w:pP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3"/>
                <w:w w:val="100"/>
                <w:sz w:val="21"/>
                <w:szCs w:val="21"/>
              </w:rPr>
              <w:t>3</w:t>
            </w:r>
            <w:r>
              <w:rPr>
                <w:rFonts w:cs="Calibri" w:hAnsi="Calibri" w:eastAsia="Calibri" w:ascii="Calibri"/>
                <w:spacing w:val="0"/>
                <w:w w:val="100"/>
                <w:sz w:val="21"/>
                <w:szCs w:val="21"/>
              </w:rPr>
              <w:t>6</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105"/>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净利润</w:t>
            </w:r>
            <w:r>
              <w:rPr>
                <w:rFonts w:cs="FangSong" w:hAnsi="FangSong" w:eastAsia="FangSong" w:ascii="FangSong"/>
                <w:spacing w:val="-5"/>
                <w:w w:val="100"/>
                <w:sz w:val="21"/>
                <w:szCs w:val="21"/>
              </w:rPr>
              <w:t>（</w:t>
            </w:r>
            <w:r>
              <w:rPr>
                <w:rFonts w:cs="FangSong" w:hAnsi="FangSong" w:eastAsia="FangSong" w:ascii="FangSong"/>
                <w:spacing w:val="0"/>
                <w:w w:val="100"/>
                <w:sz w:val="21"/>
                <w:szCs w:val="21"/>
              </w:rPr>
              <w:t>净亏损</w:t>
            </w:r>
            <w:r>
              <w:rPr>
                <w:rFonts w:cs="FangSong" w:hAnsi="FangSong" w:eastAsia="FangSong" w:ascii="FangSong"/>
                <w:spacing w:val="-4"/>
                <w:w w:val="100"/>
                <w:sz w:val="21"/>
                <w:szCs w:val="21"/>
              </w:rPr>
              <w:t>以</w:t>
            </w:r>
            <w:r>
              <w:rPr>
                <w:rFonts w:cs="Calibri" w:hAnsi="Calibri" w:eastAsia="Calibri" w:ascii="Calibri"/>
                <w:spacing w:val="3"/>
                <w:w w:val="100"/>
                <w:sz w:val="21"/>
                <w:szCs w:val="21"/>
              </w:rPr>
              <w:t>“</w:t>
            </w:r>
            <w:r>
              <w:rPr>
                <w:rFonts w:cs="Calibri" w:hAnsi="Calibri" w:eastAsia="Calibri" w:ascii="Calibri"/>
                <w:spacing w:val="-2"/>
                <w:w w:val="100"/>
                <w:sz w:val="21"/>
                <w:szCs w:val="21"/>
              </w:rPr>
              <w:t>-</w:t>
            </w:r>
            <w:r>
              <w:rPr>
                <w:rFonts w:cs="Calibri" w:hAnsi="Calibri" w:eastAsia="Calibri" w:ascii="Calibri"/>
                <w:spacing w:val="-2"/>
                <w:w w:val="100"/>
                <w:sz w:val="21"/>
                <w:szCs w:val="21"/>
              </w:rPr>
              <w:t>”</w:t>
            </w:r>
            <w:r>
              <w:rPr>
                <w:rFonts w:cs="FangSong" w:hAnsi="FangSong" w:eastAsia="FangSong" w:ascii="FangSong"/>
                <w:spacing w:val="0"/>
                <w:w w:val="100"/>
                <w:sz w:val="21"/>
                <w:szCs w:val="21"/>
              </w:rPr>
              <w:t>号</w:t>
            </w:r>
            <w:r>
              <w:rPr>
                <w:rFonts w:cs="FangSong" w:hAnsi="FangSong" w:eastAsia="FangSong" w:ascii="FangSong"/>
                <w:spacing w:val="-5"/>
                <w:w w:val="100"/>
                <w:sz w:val="21"/>
                <w:szCs w:val="21"/>
              </w:rPr>
              <w:t>填</w:t>
            </w:r>
            <w:r>
              <w:rPr>
                <w:rFonts w:cs="FangSong" w:hAnsi="FangSong" w:eastAsia="FangSong" w:ascii="FangSong"/>
                <w:spacing w:val="0"/>
                <w:w w:val="100"/>
                <w:sz w:val="21"/>
                <w:szCs w:val="21"/>
              </w:rPr>
              <w:t>列）</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043"/>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7</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1</w:t>
            </w:r>
            <w:r>
              <w:rPr>
                <w:rFonts w:cs="Calibri" w:hAnsi="Calibri" w:eastAsia="Calibri" w:ascii="Calibri"/>
                <w:spacing w:val="3"/>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4</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18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8</w:t>
            </w:r>
            <w:r>
              <w:rPr>
                <w:rFonts w:cs="Calibri" w:hAnsi="Calibri" w:eastAsia="Calibri" w:ascii="Calibri"/>
                <w:spacing w:val="3"/>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0</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2"/>
              <w:ind w:left="105"/>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FangSong" w:hAnsi="FangSong" w:eastAsia="FangSong" w:ascii="FangSong"/>
                <w:spacing w:val="0"/>
                <w:w w:val="100"/>
                <w:sz w:val="21"/>
                <w:szCs w:val="21"/>
              </w:rPr>
              <w:t>其</w:t>
            </w:r>
            <w:r>
              <w:rPr>
                <w:rFonts w:cs="FangSong" w:hAnsi="FangSong" w:eastAsia="FangSong" w:ascii="FangSong"/>
                <w:spacing w:val="-5"/>
                <w:w w:val="100"/>
                <w:sz w:val="21"/>
                <w:szCs w:val="21"/>
              </w:rPr>
              <w:t>他</w:t>
            </w:r>
            <w:r>
              <w:rPr>
                <w:rFonts w:cs="FangSong" w:hAnsi="FangSong" w:eastAsia="FangSong" w:ascii="FangSong"/>
                <w:spacing w:val="0"/>
                <w:w w:val="100"/>
                <w:sz w:val="21"/>
                <w:szCs w:val="21"/>
              </w:rPr>
              <w:t>综合收益</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7"/>
              <w:ind w:right="210"/>
            </w:pPr>
            <w:r>
              <w:rPr>
                <w:rFonts w:cs="Calibri" w:hAnsi="Calibri" w:eastAsia="Calibri" w:ascii="Calibri"/>
                <w:spacing w:val="0"/>
                <w:w w:val="100"/>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97"/>
              <w:ind w:right="206"/>
            </w:pPr>
            <w:r>
              <w:rPr>
                <w:rFonts w:cs="Calibri" w:hAnsi="Calibri" w:eastAsia="Calibri" w:ascii="Calibri"/>
                <w:spacing w:val="0"/>
                <w:w w:val="100"/>
                <w:sz w:val="21"/>
                <w:szCs w:val="21"/>
              </w:rPr>
              <w:t>-</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9"/>
              <w:ind w:left="105"/>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FangSong" w:hAnsi="FangSong" w:eastAsia="FangSong" w:ascii="FangSong"/>
                <w:spacing w:val="0"/>
                <w:w w:val="100"/>
                <w:sz w:val="21"/>
                <w:szCs w:val="21"/>
              </w:rPr>
              <w:t>综</w:t>
            </w:r>
            <w:r>
              <w:rPr>
                <w:rFonts w:cs="FangSong" w:hAnsi="FangSong" w:eastAsia="FangSong" w:ascii="FangSong"/>
                <w:spacing w:val="-5"/>
                <w:w w:val="100"/>
                <w:sz w:val="21"/>
                <w:szCs w:val="21"/>
              </w:rPr>
              <w:t>合</w:t>
            </w:r>
            <w:r>
              <w:rPr>
                <w:rFonts w:cs="FangSong" w:hAnsi="FangSong" w:eastAsia="FangSong" w:ascii="FangSong"/>
                <w:spacing w:val="0"/>
                <w:w w:val="100"/>
                <w:sz w:val="21"/>
                <w:szCs w:val="21"/>
              </w:rPr>
              <w:t>收益</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043"/>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7</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1</w:t>
            </w:r>
            <w:r>
              <w:rPr>
                <w:rFonts w:cs="Calibri" w:hAnsi="Calibri" w:eastAsia="Calibri" w:ascii="Calibri"/>
                <w:spacing w:val="3"/>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4</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18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8</w:t>
            </w:r>
            <w:r>
              <w:rPr>
                <w:rFonts w:cs="Calibri" w:hAnsi="Calibri" w:eastAsia="Calibri" w:ascii="Calibri"/>
                <w:spacing w:val="3"/>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0</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105"/>
            </w:pP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0"/>
                <w:w w:val="100"/>
                <w:sz w:val="21"/>
                <w:szCs w:val="21"/>
              </w:rPr>
              <w:t>   </w:t>
            </w:r>
            <w:r>
              <w:rPr>
                <w:rFonts w:cs="Calibri" w:hAnsi="Calibri" w:eastAsia="Calibri" w:ascii="Calibri"/>
                <w:spacing w:val="16"/>
                <w:w w:val="100"/>
                <w:sz w:val="21"/>
                <w:szCs w:val="21"/>
              </w:rPr>
              <w:t> </w:t>
            </w:r>
            <w:r>
              <w:rPr>
                <w:rFonts w:cs="FangSong" w:hAnsi="FangSong" w:eastAsia="FangSong" w:ascii="FangSong"/>
                <w:spacing w:val="0"/>
                <w:w w:val="100"/>
                <w:sz w:val="21"/>
                <w:szCs w:val="21"/>
              </w:rPr>
              <w:t>加</w:t>
            </w:r>
            <w:r>
              <w:rPr>
                <w:rFonts w:cs="FangSong" w:hAnsi="FangSong" w:eastAsia="FangSong" w:ascii="FangSong"/>
                <w:spacing w:val="-5"/>
                <w:w w:val="100"/>
                <w:sz w:val="21"/>
                <w:szCs w:val="21"/>
              </w:rPr>
              <w:t>：</w:t>
            </w:r>
            <w:r>
              <w:rPr>
                <w:rFonts w:cs="FangSong" w:hAnsi="FangSong" w:eastAsia="FangSong" w:ascii="FangSong"/>
                <w:spacing w:val="0"/>
                <w:w w:val="100"/>
                <w:sz w:val="21"/>
                <w:szCs w:val="21"/>
              </w:rPr>
              <w:t>期初未</w:t>
            </w:r>
            <w:r>
              <w:rPr>
                <w:rFonts w:cs="FangSong" w:hAnsi="FangSong" w:eastAsia="FangSong" w:ascii="FangSong"/>
                <w:spacing w:val="-5"/>
                <w:w w:val="100"/>
                <w:sz w:val="21"/>
                <w:szCs w:val="21"/>
              </w:rPr>
              <w:t>分</w:t>
            </w:r>
            <w:r>
              <w:rPr>
                <w:rFonts w:cs="FangSong" w:hAnsi="FangSong" w:eastAsia="FangSong" w:ascii="FangSong"/>
                <w:spacing w:val="0"/>
                <w:w w:val="100"/>
                <w:sz w:val="21"/>
                <w:szCs w:val="21"/>
              </w:rPr>
              <w:t>配信托</w:t>
            </w:r>
            <w:r>
              <w:rPr>
                <w:rFonts w:cs="FangSong" w:hAnsi="FangSong" w:eastAsia="FangSong" w:ascii="FangSong"/>
                <w:spacing w:val="-5"/>
                <w:w w:val="100"/>
                <w:sz w:val="21"/>
                <w:szCs w:val="21"/>
              </w:rPr>
              <w:t>利</w:t>
            </w:r>
            <w:r>
              <w:rPr>
                <w:rFonts w:cs="FangSong" w:hAnsi="FangSong" w:eastAsia="FangSong" w:ascii="FangSong"/>
                <w:spacing w:val="0"/>
                <w:w w:val="100"/>
                <w:sz w:val="21"/>
                <w:szCs w:val="21"/>
              </w:rPr>
              <w:t>润</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201"/>
            </w:pP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2</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449"/>
            </w:pP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3"/>
                <w:w w:val="100"/>
                <w:sz w:val="21"/>
                <w:szCs w:val="21"/>
              </w:rPr>
              <w:t>2</w:t>
            </w:r>
            <w:r>
              <w:rPr>
                <w:rFonts w:cs="Calibri" w:hAnsi="Calibri" w:eastAsia="Calibri" w:ascii="Calibri"/>
                <w:spacing w:val="0"/>
                <w:w w:val="100"/>
                <w:sz w:val="21"/>
                <w:szCs w:val="21"/>
              </w:rPr>
              <w:t>3</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2"/>
              <w:ind w:left="105"/>
            </w:pP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FangSong" w:hAnsi="FangSong" w:eastAsia="FangSong" w:ascii="FangSong"/>
                <w:spacing w:val="0"/>
                <w:w w:val="100"/>
                <w:sz w:val="21"/>
                <w:szCs w:val="21"/>
              </w:rPr>
              <w:t>可</w:t>
            </w:r>
            <w:r>
              <w:rPr>
                <w:rFonts w:cs="FangSong" w:hAnsi="FangSong" w:eastAsia="FangSong" w:ascii="FangSong"/>
                <w:spacing w:val="-5"/>
                <w:w w:val="100"/>
                <w:sz w:val="21"/>
                <w:szCs w:val="21"/>
              </w:rPr>
              <w:t>供</w:t>
            </w:r>
            <w:r>
              <w:rPr>
                <w:rFonts w:cs="FangSong" w:hAnsi="FangSong" w:eastAsia="FangSong" w:ascii="FangSong"/>
                <w:spacing w:val="0"/>
                <w:w w:val="100"/>
                <w:sz w:val="21"/>
                <w:szCs w:val="21"/>
              </w:rPr>
              <w:t>分配的</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托利润</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043"/>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4</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3</w:t>
            </w:r>
            <w:r>
              <w:rPr>
                <w:rFonts w:cs="Calibri" w:hAnsi="Calibri" w:eastAsia="Calibri" w:ascii="Calibri"/>
                <w:spacing w:val="3"/>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6</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7"/>
              <w:ind w:left="118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0</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3"/>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3</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19"/>
              <w:ind w:left="105"/>
            </w:pP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0"/>
                <w:w w:val="100"/>
                <w:sz w:val="21"/>
                <w:szCs w:val="21"/>
              </w:rPr>
              <w:t>   </w:t>
            </w:r>
            <w:r>
              <w:rPr>
                <w:rFonts w:cs="Calibri" w:hAnsi="Calibri" w:eastAsia="Calibri" w:ascii="Calibri"/>
                <w:spacing w:val="16"/>
                <w:w w:val="100"/>
                <w:sz w:val="21"/>
                <w:szCs w:val="21"/>
              </w:rPr>
              <w:t> </w:t>
            </w:r>
            <w:r>
              <w:rPr>
                <w:rFonts w:cs="FangSong" w:hAnsi="FangSong" w:eastAsia="FangSong" w:ascii="FangSong"/>
                <w:spacing w:val="0"/>
                <w:w w:val="100"/>
                <w:sz w:val="21"/>
                <w:szCs w:val="21"/>
              </w:rPr>
              <w:t>减</w:t>
            </w:r>
            <w:r>
              <w:rPr>
                <w:rFonts w:cs="FangSong" w:hAnsi="FangSong" w:eastAsia="FangSong" w:ascii="FangSong"/>
                <w:spacing w:val="-5"/>
                <w:w w:val="100"/>
                <w:sz w:val="21"/>
                <w:szCs w:val="21"/>
              </w:rPr>
              <w:t>：</w:t>
            </w:r>
            <w:r>
              <w:rPr>
                <w:rFonts w:cs="FangSong" w:hAnsi="FangSong" w:eastAsia="FangSong" w:ascii="FangSong"/>
                <w:spacing w:val="0"/>
                <w:w w:val="100"/>
                <w:sz w:val="21"/>
                <w:szCs w:val="21"/>
              </w:rPr>
              <w:t>本期已</w:t>
            </w:r>
            <w:r>
              <w:rPr>
                <w:rFonts w:cs="FangSong" w:hAnsi="FangSong" w:eastAsia="FangSong" w:ascii="FangSong"/>
                <w:spacing w:val="-5"/>
                <w:w w:val="100"/>
                <w:sz w:val="21"/>
                <w:szCs w:val="21"/>
              </w:rPr>
              <w:t>分</w:t>
            </w:r>
            <w:r>
              <w:rPr>
                <w:rFonts w:cs="FangSong" w:hAnsi="FangSong" w:eastAsia="FangSong" w:ascii="FangSong"/>
                <w:spacing w:val="0"/>
                <w:w w:val="100"/>
                <w:sz w:val="21"/>
                <w:szCs w:val="21"/>
              </w:rPr>
              <w:t>配信托</w:t>
            </w:r>
            <w:r>
              <w:rPr>
                <w:rFonts w:cs="FangSong" w:hAnsi="FangSong" w:eastAsia="FangSong" w:ascii="FangSong"/>
                <w:spacing w:val="-5"/>
                <w:w w:val="100"/>
                <w:sz w:val="21"/>
                <w:szCs w:val="21"/>
              </w:rPr>
              <w:t>利</w:t>
            </w:r>
            <w:r>
              <w:rPr>
                <w:rFonts w:cs="FangSong" w:hAnsi="FangSong" w:eastAsia="FangSong" w:ascii="FangSong"/>
                <w:spacing w:val="0"/>
                <w:w w:val="100"/>
                <w:sz w:val="21"/>
                <w:szCs w:val="21"/>
              </w:rPr>
              <w:t>润</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043"/>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3</w:t>
            </w:r>
            <w:r>
              <w:rPr>
                <w:rFonts w:cs="Calibri" w:hAnsi="Calibri" w:eastAsia="Calibri" w:ascii="Calibri"/>
                <w:spacing w:val="3"/>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7</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9"/>
              <w:ind w:left="1185"/>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3</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3</w:t>
            </w:r>
            <w:r>
              <w:rPr>
                <w:rFonts w:cs="Calibri" w:hAnsi="Calibri" w:eastAsia="Calibri" w:ascii="Calibri"/>
                <w:spacing w:val="3"/>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1</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20"/>
              <w:ind w:left="105"/>
            </w:pP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FangSong" w:hAnsi="FangSong" w:eastAsia="FangSong" w:ascii="FangSong"/>
                <w:spacing w:val="0"/>
                <w:w w:val="100"/>
                <w:sz w:val="21"/>
                <w:szCs w:val="21"/>
              </w:rPr>
              <w:t>期</w:t>
            </w:r>
            <w:r>
              <w:rPr>
                <w:rFonts w:cs="FangSong" w:hAnsi="FangSong" w:eastAsia="FangSong" w:ascii="FangSong"/>
                <w:spacing w:val="-5"/>
                <w:w w:val="100"/>
                <w:sz w:val="21"/>
                <w:szCs w:val="21"/>
              </w:rPr>
              <w:t>末</w:t>
            </w:r>
            <w:r>
              <w:rPr>
                <w:rFonts w:cs="FangSong" w:hAnsi="FangSong" w:eastAsia="FangSong" w:ascii="FangSong"/>
                <w:spacing w:val="0"/>
                <w:w w:val="100"/>
                <w:sz w:val="21"/>
                <w:szCs w:val="21"/>
              </w:rPr>
              <w:t>未分配</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托利润</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201"/>
            </w:pP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9</w:t>
            </w:r>
            <w:r>
              <w:rPr>
                <w:rFonts w:cs="Calibri" w:hAnsi="Calibri" w:eastAsia="Calibri" w:ascii="Calibri"/>
                <w:spacing w:val="-1"/>
                <w:w w:val="100"/>
                <w:sz w:val="21"/>
                <w:szCs w:val="21"/>
              </w:rPr>
              <w:t>9</w:t>
            </w:r>
            <w:r>
              <w:rPr>
                <w:rFonts w:cs="Calibri" w:hAnsi="Calibri" w:eastAsia="Calibri" w:ascii="Calibri"/>
                <w:spacing w:val="4"/>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9</w:t>
            </w:r>
          </w:p>
        </w:tc>
        <w:tc>
          <w:tcPr>
            <w:tcW w:w="241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6"/>
              <w:ind w:left="1343"/>
            </w:pP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2</w:t>
            </w:r>
          </w:p>
        </w:tc>
      </w:tr>
    </w:tbl>
    <w:p>
      <w:pPr>
        <w:sectPr>
          <w:pgMar w:header="729" w:footer="1246" w:top="920" w:bottom="280" w:left="1080" w:right="1240"/>
          <w:pgSz w:w="11920" w:h="16840"/>
        </w:sectPr>
      </w:pPr>
    </w:p>
    <w:p>
      <w:pPr>
        <w:rPr>
          <w:sz w:val="18"/>
          <w:szCs w:val="18"/>
        </w:rPr>
        <w:jc w:val="left"/>
        <w:spacing w:before="4" w:lineRule="exact" w:line="180"/>
      </w:pPr>
      <w:r>
        <w:rPr>
          <w:sz w:val="18"/>
          <w:szCs w:val="18"/>
        </w:rPr>
      </w:r>
    </w:p>
    <w:p>
      <w:pPr>
        <w:rPr>
          <w:rFonts w:cs="FangSong" w:hAnsi="FangSong" w:eastAsia="FangSong" w:ascii="FangSong"/>
          <w:sz w:val="21"/>
          <w:szCs w:val="21"/>
        </w:rPr>
        <w:jc w:val="left"/>
        <w:spacing w:lineRule="exact" w:line="260"/>
        <w:ind w:left="322"/>
      </w:pPr>
      <w:r>
        <w:pict>
          <v:group style="position:absolute;margin-left:59.55pt;margin-top:1.19641pt;width:476.2pt;height:0pt;mso-position-horizontal-relative:page;mso-position-vertical-relative:paragraph;z-index:-15422" coordorigin="1191,24" coordsize="9524,0">
            <v:shape style="position:absolute;left:1191;top:24;width:9524;height:0" coordorigin="1191,24" coordsize="9524,0" path="m1191,24l10715,24e" filled="f" stroked="t" strokeweight="0.82pt" strokecolor="#000000">
              <v:path arrowok="t"/>
            </v:shape>
            <w10:wrap type="none"/>
          </v:group>
        </w:pict>
      </w:r>
      <w:r>
        <w:rPr>
          <w:rFonts w:cs="FangSong" w:hAnsi="FangSong" w:eastAsia="FangSong" w:ascii="FangSong"/>
          <w:spacing w:val="0"/>
          <w:w w:val="100"/>
          <w:position w:val="-2"/>
          <w:sz w:val="21"/>
          <w:szCs w:val="21"/>
        </w:rPr>
        <w:t>会</w:t>
      </w:r>
      <w:r>
        <w:rPr>
          <w:rFonts w:cs="FangSong" w:hAnsi="FangSong" w:eastAsia="FangSong" w:ascii="FangSong"/>
          <w:spacing w:val="-5"/>
          <w:w w:val="100"/>
          <w:position w:val="-2"/>
          <w:sz w:val="21"/>
          <w:szCs w:val="21"/>
        </w:rPr>
        <w:t>计</w:t>
      </w:r>
      <w:r>
        <w:rPr>
          <w:rFonts w:cs="FangSong" w:hAnsi="FangSong" w:eastAsia="FangSong" w:ascii="FangSong"/>
          <w:spacing w:val="0"/>
          <w:w w:val="100"/>
          <w:position w:val="-2"/>
          <w:sz w:val="21"/>
          <w:szCs w:val="21"/>
        </w:rPr>
        <w:t>机构负</w:t>
      </w:r>
      <w:r>
        <w:rPr>
          <w:rFonts w:cs="FangSong" w:hAnsi="FangSong" w:eastAsia="FangSong" w:ascii="FangSong"/>
          <w:spacing w:val="-5"/>
          <w:w w:val="100"/>
          <w:position w:val="-2"/>
          <w:sz w:val="21"/>
          <w:szCs w:val="21"/>
        </w:rPr>
        <w:t>责</w:t>
      </w:r>
      <w:r>
        <w:rPr>
          <w:rFonts w:cs="FangSong" w:hAnsi="FangSong" w:eastAsia="FangSong" w:ascii="FangSong"/>
          <w:spacing w:val="0"/>
          <w:w w:val="100"/>
          <w:position w:val="-2"/>
          <w:sz w:val="21"/>
          <w:szCs w:val="21"/>
        </w:rPr>
        <w:t>人：孟</w:t>
      </w:r>
      <w:r>
        <w:rPr>
          <w:rFonts w:cs="FangSong" w:hAnsi="FangSong" w:eastAsia="FangSong" w:ascii="FangSong"/>
          <w:spacing w:val="-5"/>
          <w:w w:val="100"/>
          <w:position w:val="-2"/>
          <w:sz w:val="21"/>
          <w:szCs w:val="21"/>
        </w:rPr>
        <w:t>广</w:t>
      </w:r>
      <w:r>
        <w:rPr>
          <w:rFonts w:cs="FangSong" w:hAnsi="FangSong" w:eastAsia="FangSong" w:ascii="FangSong"/>
          <w:spacing w:val="0"/>
          <w:w w:val="100"/>
          <w:position w:val="-2"/>
          <w:sz w:val="21"/>
          <w:szCs w:val="21"/>
        </w:rPr>
        <w:t>杰</w:t>
      </w:r>
      <w:r>
        <w:rPr>
          <w:rFonts w:cs="FangSong" w:hAnsi="FangSong" w:eastAsia="FangSong" w:ascii="FangSong"/>
          <w:spacing w:val="0"/>
          <w:w w:val="100"/>
          <w:position w:val="-2"/>
          <w:sz w:val="21"/>
          <w:szCs w:val="21"/>
        </w:rPr>
        <w:t>           </w:t>
      </w:r>
      <w:r>
        <w:rPr>
          <w:rFonts w:cs="FangSong" w:hAnsi="FangSong" w:eastAsia="FangSong" w:ascii="FangSong"/>
          <w:spacing w:val="103"/>
          <w:w w:val="100"/>
          <w:position w:val="-2"/>
          <w:sz w:val="21"/>
          <w:szCs w:val="21"/>
        </w:rPr>
        <w:t> </w:t>
      </w:r>
      <w:r>
        <w:rPr>
          <w:rFonts w:cs="FangSong" w:hAnsi="FangSong" w:eastAsia="FangSong" w:ascii="FangSong"/>
          <w:spacing w:val="0"/>
          <w:w w:val="100"/>
          <w:position w:val="-2"/>
          <w:sz w:val="21"/>
          <w:szCs w:val="21"/>
        </w:rPr>
        <w:t>复</w:t>
      </w:r>
      <w:r>
        <w:rPr>
          <w:rFonts w:cs="FangSong" w:hAnsi="FangSong" w:eastAsia="FangSong" w:ascii="FangSong"/>
          <w:spacing w:val="-5"/>
          <w:w w:val="100"/>
          <w:position w:val="-2"/>
          <w:sz w:val="21"/>
          <w:szCs w:val="21"/>
        </w:rPr>
        <w:t>核</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陆</w:t>
      </w:r>
      <w:r>
        <w:rPr>
          <w:rFonts w:cs="FangSong" w:hAnsi="FangSong" w:eastAsia="FangSong" w:ascii="FangSong"/>
          <w:spacing w:val="-5"/>
          <w:w w:val="100"/>
          <w:position w:val="-2"/>
          <w:sz w:val="21"/>
          <w:szCs w:val="21"/>
        </w:rPr>
        <w:t>雅</w:t>
      </w:r>
      <w:r>
        <w:rPr>
          <w:rFonts w:cs="FangSong" w:hAnsi="FangSong" w:eastAsia="FangSong" w:ascii="FangSong"/>
          <w:spacing w:val="0"/>
          <w:w w:val="100"/>
          <w:position w:val="-2"/>
          <w:sz w:val="21"/>
          <w:szCs w:val="21"/>
        </w:rPr>
        <w:t>清</w:t>
      </w:r>
      <w:r>
        <w:rPr>
          <w:rFonts w:cs="FangSong" w:hAnsi="FangSong" w:eastAsia="FangSong" w:ascii="FangSong"/>
          <w:spacing w:val="0"/>
          <w:w w:val="100"/>
          <w:position w:val="-2"/>
          <w:sz w:val="21"/>
          <w:szCs w:val="21"/>
        </w:rPr>
        <w:t>               </w:t>
      </w:r>
      <w:r>
        <w:rPr>
          <w:rFonts w:cs="FangSong" w:hAnsi="FangSong" w:eastAsia="FangSong" w:ascii="FangSong"/>
          <w:spacing w:val="0"/>
          <w:w w:val="100"/>
          <w:position w:val="-2"/>
          <w:sz w:val="21"/>
          <w:szCs w:val="21"/>
        </w:rPr>
        <w:t> </w:t>
      </w:r>
      <w:r>
        <w:rPr>
          <w:rFonts w:cs="FangSong" w:hAnsi="FangSong" w:eastAsia="FangSong" w:ascii="FangSong"/>
          <w:spacing w:val="0"/>
          <w:w w:val="100"/>
          <w:position w:val="-2"/>
          <w:sz w:val="21"/>
          <w:szCs w:val="21"/>
        </w:rPr>
        <w:t>制</w:t>
      </w:r>
      <w:r>
        <w:rPr>
          <w:rFonts w:cs="FangSong" w:hAnsi="FangSong" w:eastAsia="FangSong" w:ascii="FangSong"/>
          <w:spacing w:val="-5"/>
          <w:w w:val="100"/>
          <w:position w:val="-2"/>
          <w:sz w:val="21"/>
          <w:szCs w:val="21"/>
        </w:rPr>
        <w:t>表</w:t>
      </w:r>
      <w:r>
        <w:rPr>
          <w:rFonts w:cs="FangSong" w:hAnsi="FangSong" w:eastAsia="FangSong" w:ascii="FangSong"/>
          <w:spacing w:val="0"/>
          <w:w w:val="100"/>
          <w:position w:val="-2"/>
          <w:sz w:val="21"/>
          <w:szCs w:val="21"/>
        </w:rPr>
        <w:t>：马政毅</w:t>
      </w:r>
      <w:r>
        <w:rPr>
          <w:rFonts w:cs="FangSong" w:hAnsi="FangSong" w:eastAsia="FangSong" w:ascii="FangSong"/>
          <w:spacing w:val="0"/>
          <w:w w:val="100"/>
          <w:position w:val="0"/>
          <w:sz w:val="21"/>
          <w:szCs w:val="21"/>
        </w:rPr>
      </w:r>
    </w:p>
    <w:p>
      <w:pPr>
        <w:rPr>
          <w:sz w:val="20"/>
          <w:szCs w:val="20"/>
        </w:rPr>
        <w:jc w:val="left"/>
        <w:spacing w:before="12" w:lineRule="exact" w:line="200"/>
      </w:pPr>
      <w:r>
        <w:rPr>
          <w:sz w:val="20"/>
          <w:szCs w:val="20"/>
        </w:rPr>
      </w:r>
    </w:p>
    <w:p>
      <w:pPr>
        <w:rPr>
          <w:rFonts w:cs="FangSong" w:hAnsi="FangSong" w:eastAsia="FangSong" w:ascii="FangSong"/>
          <w:sz w:val="24"/>
          <w:szCs w:val="24"/>
        </w:rPr>
        <w:jc w:val="left"/>
        <w:ind w:left="110"/>
      </w:pPr>
      <w:r>
        <w:rPr>
          <w:rFonts w:cs="Calibri" w:hAnsi="Calibri" w:eastAsia="Calibri" w:ascii="Calibri"/>
          <w:b/>
          <w:spacing w:val="-2"/>
          <w:w w:val="100"/>
          <w:sz w:val="24"/>
          <w:szCs w:val="24"/>
        </w:rPr>
        <w:t>6</w:t>
      </w:r>
      <w:r>
        <w:rPr>
          <w:rFonts w:cs="FangSong" w:hAnsi="FangSong" w:eastAsia="FangSong" w:ascii="FangSong"/>
          <w:spacing w:val="0"/>
          <w:w w:val="100"/>
          <w:sz w:val="24"/>
          <w:szCs w:val="24"/>
        </w:rPr>
        <w:t>、会</w:t>
      </w:r>
      <w:r>
        <w:rPr>
          <w:rFonts w:cs="FangSong" w:hAnsi="FangSong" w:eastAsia="FangSong" w:ascii="FangSong"/>
          <w:spacing w:val="5"/>
          <w:w w:val="100"/>
          <w:sz w:val="24"/>
          <w:szCs w:val="24"/>
        </w:rPr>
        <w:t>计</w:t>
      </w:r>
      <w:r>
        <w:rPr>
          <w:rFonts w:cs="FangSong" w:hAnsi="FangSong" w:eastAsia="FangSong" w:ascii="FangSong"/>
          <w:spacing w:val="0"/>
          <w:w w:val="100"/>
          <w:sz w:val="24"/>
          <w:szCs w:val="24"/>
        </w:rPr>
        <w:t>报表附注</w:t>
      </w:r>
    </w:p>
    <w:p>
      <w:pPr>
        <w:rPr>
          <w:rFonts w:cs="FangSong" w:hAnsi="FangSong" w:eastAsia="FangSong" w:ascii="FangSong"/>
          <w:sz w:val="24"/>
          <w:szCs w:val="24"/>
        </w:rPr>
        <w:jc w:val="left"/>
        <w:spacing w:before="81"/>
        <w:ind w:left="653"/>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2"/>
          <w:w w:val="100"/>
          <w:sz w:val="24"/>
          <w:szCs w:val="24"/>
        </w:rPr>
        <w:t> </w:t>
      </w:r>
      <w:r>
        <w:rPr>
          <w:rFonts w:cs="FangSong" w:hAnsi="FangSong" w:eastAsia="FangSong" w:ascii="FangSong"/>
          <w:spacing w:val="0"/>
          <w:w w:val="100"/>
          <w:sz w:val="24"/>
          <w:szCs w:val="24"/>
        </w:rPr>
        <w:t>简要说明报告年度会计报表编制基准</w:t>
      </w:r>
      <w:r>
        <w:rPr>
          <w:rFonts w:cs="FangSong" w:hAnsi="FangSong" w:eastAsia="FangSong" w:ascii="FangSong"/>
          <w:spacing w:val="-67"/>
          <w:w w:val="100"/>
          <w:sz w:val="24"/>
          <w:szCs w:val="24"/>
        </w:rPr>
        <w:t>、</w:t>
      </w:r>
      <w:r>
        <w:rPr>
          <w:rFonts w:cs="FangSong" w:hAnsi="FangSong" w:eastAsia="FangSong" w:ascii="FangSong"/>
          <w:spacing w:val="0"/>
          <w:w w:val="100"/>
          <w:sz w:val="24"/>
          <w:szCs w:val="24"/>
        </w:rPr>
        <w:t>会计政策</w:t>
      </w:r>
      <w:r>
        <w:rPr>
          <w:rFonts w:cs="FangSong" w:hAnsi="FangSong" w:eastAsia="FangSong" w:ascii="FangSong"/>
          <w:spacing w:val="-72"/>
          <w:w w:val="100"/>
          <w:sz w:val="24"/>
          <w:szCs w:val="24"/>
        </w:rPr>
        <w:t>、</w:t>
      </w:r>
      <w:r>
        <w:rPr>
          <w:rFonts w:cs="FangSong" w:hAnsi="FangSong" w:eastAsia="FangSong" w:ascii="FangSong"/>
          <w:spacing w:val="0"/>
          <w:w w:val="100"/>
          <w:sz w:val="24"/>
          <w:szCs w:val="24"/>
        </w:rPr>
        <w:t>会计估计和核算方法发生的变化。</w:t>
      </w:r>
    </w:p>
    <w:p>
      <w:pPr>
        <w:rPr>
          <w:rFonts w:cs="FangSong" w:hAnsi="FangSong" w:eastAsia="FangSong" w:ascii="FangSong"/>
          <w:sz w:val="24"/>
          <w:szCs w:val="24"/>
        </w:rPr>
        <w:jc w:val="left"/>
        <w:spacing w:before="81" w:lineRule="auto" w:line="293"/>
        <w:ind w:left="590" w:right="165" w:firstLine="12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计提资产减值准备的范围和方法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根</w:t>
      </w:r>
      <w:r>
        <w:rPr>
          <w:rFonts w:cs="FangSong" w:hAnsi="FangSong" w:eastAsia="FangSong" w:ascii="FangSong"/>
          <w:spacing w:val="5"/>
          <w:w w:val="100"/>
          <w:sz w:val="24"/>
          <w:szCs w:val="24"/>
        </w:rPr>
        <w:t>据</w:t>
      </w:r>
      <w:r>
        <w:rPr>
          <w:rFonts w:cs="FangSong" w:hAnsi="FangSong" w:eastAsia="FangSong" w:ascii="FangSong"/>
          <w:spacing w:val="0"/>
          <w:w w:val="100"/>
          <w:sz w:val="24"/>
          <w:szCs w:val="24"/>
        </w:rPr>
        <w:t>财</w:t>
      </w:r>
      <w:r>
        <w:rPr>
          <w:rFonts w:cs="FangSong" w:hAnsi="FangSong" w:eastAsia="FangSong" w:ascii="FangSong"/>
          <w:spacing w:val="5"/>
          <w:w w:val="100"/>
          <w:sz w:val="24"/>
          <w:szCs w:val="24"/>
        </w:rPr>
        <w:t>政</w:t>
      </w:r>
      <w:r>
        <w:rPr>
          <w:rFonts w:cs="FangSong" w:hAnsi="FangSong" w:eastAsia="FangSong" w:ascii="FangSong"/>
          <w:spacing w:val="0"/>
          <w:w w:val="100"/>
          <w:sz w:val="24"/>
          <w:szCs w:val="24"/>
        </w:rPr>
        <w:t>部</w:t>
      </w:r>
      <w:r>
        <w:rPr>
          <w:rFonts w:cs="FangSong" w:hAnsi="FangSong" w:eastAsia="FangSong" w:ascii="FangSong"/>
          <w:spacing w:val="5"/>
          <w:w w:val="100"/>
          <w:sz w:val="24"/>
          <w:szCs w:val="24"/>
        </w:rPr>
        <w:t>《</w:t>
      </w:r>
      <w:r>
        <w:rPr>
          <w:rFonts w:cs="FangSong" w:hAnsi="FangSong" w:eastAsia="FangSong" w:ascii="FangSong"/>
          <w:spacing w:val="0"/>
          <w:w w:val="100"/>
          <w:sz w:val="24"/>
          <w:szCs w:val="24"/>
        </w:rPr>
        <w:t>金</w:t>
      </w:r>
      <w:r>
        <w:rPr>
          <w:rFonts w:cs="FangSong" w:hAnsi="FangSong" w:eastAsia="FangSong" w:ascii="FangSong"/>
          <w:spacing w:val="5"/>
          <w:w w:val="100"/>
          <w:sz w:val="24"/>
          <w:szCs w:val="24"/>
        </w:rPr>
        <w:t>融</w:t>
      </w:r>
      <w:r>
        <w:rPr>
          <w:rFonts w:cs="FangSong" w:hAnsi="FangSong" w:eastAsia="FangSong" w:ascii="FangSong"/>
          <w:spacing w:val="0"/>
          <w:w w:val="100"/>
          <w:sz w:val="24"/>
          <w:szCs w:val="24"/>
        </w:rPr>
        <w:t>企</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准备</w:t>
      </w:r>
      <w:r>
        <w:rPr>
          <w:rFonts w:cs="FangSong" w:hAnsi="FangSong" w:eastAsia="FangSong" w:ascii="FangSong"/>
          <w:spacing w:val="5"/>
          <w:w w:val="100"/>
          <w:sz w:val="24"/>
          <w:szCs w:val="24"/>
        </w:rPr>
        <w:t>金</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提</w:t>
      </w:r>
      <w:r>
        <w:rPr>
          <w:rFonts w:cs="FangSong" w:hAnsi="FangSong" w:eastAsia="FangSong" w:ascii="FangSong"/>
          <w:spacing w:val="0"/>
          <w:w w:val="100"/>
          <w:sz w:val="24"/>
          <w:szCs w:val="24"/>
        </w:rPr>
        <w:t>管</w:t>
      </w:r>
      <w:r>
        <w:rPr>
          <w:rFonts w:cs="FangSong" w:hAnsi="FangSong" w:eastAsia="FangSong" w:ascii="FangSong"/>
          <w:spacing w:val="5"/>
          <w:w w:val="100"/>
          <w:sz w:val="24"/>
          <w:szCs w:val="24"/>
        </w:rPr>
        <w:t>理</w:t>
      </w:r>
      <w:r>
        <w:rPr>
          <w:rFonts w:cs="FangSong" w:hAnsi="FangSong" w:eastAsia="FangSong" w:ascii="FangSong"/>
          <w:spacing w:val="0"/>
          <w:w w:val="100"/>
          <w:sz w:val="24"/>
          <w:szCs w:val="24"/>
        </w:rPr>
        <w:t>办法</w:t>
      </w:r>
      <w:r>
        <w:rPr>
          <w:rFonts w:cs="FangSong" w:hAnsi="FangSong" w:eastAsia="FangSong" w:ascii="FangSong"/>
          <w:spacing w:val="-115"/>
          <w:w w:val="100"/>
          <w:sz w:val="24"/>
          <w:szCs w:val="24"/>
        </w:rPr>
        <w:t>》</w:t>
      </w:r>
      <w:r>
        <w:rPr>
          <w:rFonts w:cs="FangSong" w:hAnsi="FangSong" w:eastAsia="FangSong" w:ascii="FangSong"/>
          <w:spacing w:val="0"/>
          <w:w w:val="100"/>
          <w:sz w:val="24"/>
          <w:szCs w:val="24"/>
        </w:rPr>
        <w:t>（</w:t>
      </w:r>
      <w:r>
        <w:rPr>
          <w:rFonts w:cs="FangSong" w:hAnsi="FangSong" w:eastAsia="FangSong" w:ascii="FangSong"/>
          <w:spacing w:val="5"/>
          <w:w w:val="100"/>
          <w:sz w:val="24"/>
          <w:szCs w:val="24"/>
        </w:rPr>
        <w:t>财</w:t>
      </w:r>
      <w:r>
        <w:rPr>
          <w:rFonts w:cs="FangSong" w:hAnsi="FangSong" w:eastAsia="FangSong" w:ascii="FangSong"/>
          <w:spacing w:val="0"/>
          <w:w w:val="100"/>
          <w:sz w:val="24"/>
          <w:szCs w:val="24"/>
        </w:rPr>
        <w:t>金</w:t>
      </w:r>
      <w:r>
        <w:rPr>
          <w:rFonts w:cs="Calibri" w:hAnsi="Calibri" w:eastAsia="Calibri" w:ascii="Calibri"/>
          <w:spacing w:val="-1"/>
          <w:w w:val="100"/>
          <w:sz w:val="24"/>
          <w:szCs w:val="24"/>
        </w:rPr>
        <w:t>[</w:t>
      </w:r>
      <w:r>
        <w:rPr>
          <w:rFonts w:cs="Calibri" w:hAnsi="Calibri" w:eastAsia="Calibri" w:ascii="Calibri"/>
          <w:spacing w:val="-2"/>
          <w:w w:val="100"/>
          <w:sz w:val="24"/>
          <w:szCs w:val="24"/>
        </w:rPr>
        <w:t>2</w:t>
      </w:r>
      <w:r>
        <w:rPr>
          <w:rFonts w:cs="Calibri" w:hAnsi="Calibri" w:eastAsia="Calibri" w:ascii="Calibri"/>
          <w:spacing w:val="3"/>
          <w:w w:val="100"/>
          <w:sz w:val="24"/>
          <w:szCs w:val="24"/>
        </w:rPr>
        <w:t>0</w:t>
      </w:r>
      <w:r>
        <w:rPr>
          <w:rFonts w:cs="Calibri" w:hAnsi="Calibri" w:eastAsia="Calibri" w:ascii="Calibri"/>
          <w:spacing w:val="-2"/>
          <w:w w:val="100"/>
          <w:sz w:val="24"/>
          <w:szCs w:val="24"/>
        </w:rPr>
        <w:t>1</w:t>
      </w:r>
      <w:r>
        <w:rPr>
          <w:rFonts w:cs="Calibri" w:hAnsi="Calibri" w:eastAsia="Calibri" w:ascii="Calibri"/>
          <w:spacing w:val="-2"/>
          <w:w w:val="100"/>
          <w:sz w:val="24"/>
          <w:szCs w:val="24"/>
        </w:rPr>
        <w:t>2</w:t>
      </w:r>
      <w:r>
        <w:rPr>
          <w:rFonts w:cs="Calibri" w:hAnsi="Calibri" w:eastAsia="Calibri" w:ascii="Calibri"/>
          <w:spacing w:val="3"/>
          <w:w w:val="100"/>
          <w:sz w:val="24"/>
          <w:szCs w:val="24"/>
        </w:rPr>
        <w:t>]</w:t>
      </w:r>
      <w:r>
        <w:rPr>
          <w:rFonts w:cs="Calibri" w:hAnsi="Calibri" w:eastAsia="Calibri" w:ascii="Calibri"/>
          <w:spacing w:val="-2"/>
          <w:w w:val="100"/>
          <w:sz w:val="24"/>
          <w:szCs w:val="24"/>
        </w:rPr>
        <w:t>2</w:t>
      </w:r>
      <w:r>
        <w:rPr>
          <w:rFonts w:cs="Calibri" w:hAnsi="Calibri" w:eastAsia="Calibri" w:ascii="Calibri"/>
          <w:spacing w:val="0"/>
          <w:w w:val="100"/>
          <w:sz w:val="24"/>
          <w:szCs w:val="24"/>
        </w:rPr>
        <w:t>0</w:t>
      </w:r>
      <w:r>
        <w:rPr>
          <w:rFonts w:cs="Calibri" w:hAnsi="Calibri" w:eastAsia="Calibri" w:ascii="Calibri"/>
          <w:spacing w:val="11"/>
          <w:w w:val="100"/>
          <w:sz w:val="24"/>
          <w:szCs w:val="24"/>
        </w:rPr>
        <w:t> </w:t>
      </w:r>
      <w:r>
        <w:rPr>
          <w:rFonts w:cs="FangSong" w:hAnsi="FangSong" w:eastAsia="FangSong" w:ascii="FangSong"/>
          <w:spacing w:val="0"/>
          <w:w w:val="100"/>
          <w:sz w:val="24"/>
          <w:szCs w:val="24"/>
        </w:rPr>
        <w:t>号</w:t>
      </w:r>
      <w:r>
        <w:rPr>
          <w:rFonts w:cs="FangSong" w:hAnsi="FangSong" w:eastAsia="FangSong" w:ascii="FangSong"/>
          <w:spacing w:val="5"/>
          <w:w w:val="100"/>
          <w:sz w:val="24"/>
          <w:szCs w:val="24"/>
        </w:rPr>
        <w:t>）</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规</w:t>
      </w:r>
      <w:r>
        <w:rPr>
          <w:rFonts w:cs="FangSong" w:hAnsi="FangSong" w:eastAsia="FangSong" w:ascii="FangSong"/>
          <w:spacing w:val="0"/>
          <w:w w:val="100"/>
          <w:sz w:val="24"/>
          <w:szCs w:val="24"/>
        </w:rPr>
        <w:t>定</w:t>
      </w:r>
      <w:r>
        <w:rPr>
          <w:rFonts w:cs="FangSong" w:hAnsi="FangSong" w:eastAsia="FangSong" w:ascii="FangSong"/>
          <w:spacing w:val="5"/>
          <w:w w:val="100"/>
          <w:sz w:val="24"/>
          <w:szCs w:val="24"/>
        </w:rPr>
        <w:t>，</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提</w:t>
      </w:r>
      <w:r>
        <w:rPr>
          <w:rFonts w:cs="FangSong" w:hAnsi="FangSong" w:eastAsia="FangSong" w:ascii="FangSong"/>
          <w:spacing w:val="0"/>
          <w:w w:val="100"/>
          <w:sz w:val="24"/>
          <w:szCs w:val="24"/>
        </w:rPr>
        <w:t>一</w:t>
      </w:r>
    </w:p>
    <w:p>
      <w:pPr>
        <w:rPr>
          <w:rFonts w:cs="FangSong" w:hAnsi="FangSong" w:eastAsia="FangSong" w:ascii="FangSong"/>
          <w:sz w:val="24"/>
          <w:szCs w:val="24"/>
        </w:rPr>
        <w:jc w:val="left"/>
        <w:spacing w:before="15" w:lineRule="auto" w:line="290"/>
        <w:ind w:left="110" w:right="59"/>
      </w:pPr>
      <w:r>
        <w:rPr>
          <w:rFonts w:cs="FangSong" w:hAnsi="FangSong" w:eastAsia="FangSong" w:ascii="FangSong"/>
          <w:spacing w:val="5"/>
          <w:sz w:val="24"/>
          <w:szCs w:val="24"/>
        </w:rPr>
        <w:t>般</w:t>
      </w:r>
      <w:r>
        <w:rPr>
          <w:rFonts w:cs="FangSong" w:hAnsi="FangSong" w:eastAsia="FangSong" w:ascii="FangSong"/>
          <w:spacing w:val="0"/>
          <w:sz w:val="24"/>
          <w:szCs w:val="24"/>
        </w:rPr>
        <w:t>准</w:t>
      </w:r>
      <w:r>
        <w:rPr>
          <w:rFonts w:cs="FangSong" w:hAnsi="FangSong" w:eastAsia="FangSong" w:ascii="FangSong"/>
          <w:spacing w:val="5"/>
          <w:sz w:val="24"/>
          <w:szCs w:val="24"/>
        </w:rPr>
        <w:t>备</w:t>
      </w:r>
      <w:r>
        <w:rPr>
          <w:rFonts w:cs="FangSong" w:hAnsi="FangSong" w:eastAsia="FangSong" w:ascii="FangSong"/>
          <w:spacing w:val="5"/>
          <w:sz w:val="24"/>
          <w:szCs w:val="24"/>
        </w:rPr>
        <w:t>和</w:t>
      </w:r>
      <w:r>
        <w:rPr>
          <w:rFonts w:cs="FangSong" w:hAnsi="FangSong" w:eastAsia="FangSong" w:ascii="FangSong"/>
          <w:spacing w:val="0"/>
          <w:sz w:val="24"/>
          <w:szCs w:val="24"/>
        </w:rPr>
        <w:t>资</w:t>
      </w:r>
      <w:r>
        <w:rPr>
          <w:rFonts w:cs="FangSong" w:hAnsi="FangSong" w:eastAsia="FangSong" w:ascii="FangSong"/>
          <w:spacing w:val="5"/>
          <w:sz w:val="24"/>
          <w:szCs w:val="24"/>
        </w:rPr>
        <w:t>产</w:t>
      </w:r>
      <w:r>
        <w:rPr>
          <w:rFonts w:cs="FangSong" w:hAnsi="FangSong" w:eastAsia="FangSong" w:ascii="FangSong"/>
          <w:spacing w:val="0"/>
          <w:sz w:val="24"/>
          <w:szCs w:val="24"/>
        </w:rPr>
        <w:t>减</w:t>
      </w:r>
      <w:r>
        <w:rPr>
          <w:rFonts w:cs="FangSong" w:hAnsi="FangSong" w:eastAsia="FangSong" w:ascii="FangSong"/>
          <w:spacing w:val="5"/>
          <w:sz w:val="24"/>
          <w:szCs w:val="24"/>
        </w:rPr>
        <w:t>值</w:t>
      </w:r>
      <w:r>
        <w:rPr>
          <w:rFonts w:cs="FangSong" w:hAnsi="FangSong" w:eastAsia="FangSong" w:ascii="FangSong"/>
          <w:spacing w:val="5"/>
          <w:sz w:val="24"/>
          <w:szCs w:val="24"/>
        </w:rPr>
        <w:t>准</w:t>
      </w:r>
      <w:r>
        <w:rPr>
          <w:rFonts w:cs="FangSong" w:hAnsi="FangSong" w:eastAsia="FangSong" w:ascii="FangSong"/>
          <w:spacing w:val="0"/>
          <w:sz w:val="24"/>
          <w:szCs w:val="24"/>
        </w:rPr>
        <w:t>备</w:t>
      </w:r>
      <w:r>
        <w:rPr>
          <w:rFonts w:cs="FangSong" w:hAnsi="FangSong" w:eastAsia="FangSong" w:ascii="FangSong"/>
          <w:spacing w:val="5"/>
          <w:sz w:val="24"/>
          <w:szCs w:val="24"/>
        </w:rPr>
        <w:t>。</w:t>
      </w:r>
      <w:r>
        <w:rPr>
          <w:rFonts w:cs="FangSong" w:hAnsi="FangSong" w:eastAsia="FangSong" w:ascii="FangSong"/>
          <w:spacing w:val="5"/>
          <w:sz w:val="24"/>
          <w:szCs w:val="24"/>
        </w:rPr>
        <w:t>原</w:t>
      </w:r>
      <w:r>
        <w:rPr>
          <w:rFonts w:cs="FangSong" w:hAnsi="FangSong" w:eastAsia="FangSong" w:ascii="FangSong"/>
          <w:spacing w:val="0"/>
          <w:sz w:val="24"/>
          <w:szCs w:val="24"/>
        </w:rPr>
        <w:t>则</w:t>
      </w:r>
      <w:r>
        <w:rPr>
          <w:rFonts w:cs="FangSong" w:hAnsi="FangSong" w:eastAsia="FangSong" w:ascii="FangSong"/>
          <w:spacing w:val="5"/>
          <w:sz w:val="24"/>
          <w:szCs w:val="24"/>
        </w:rPr>
        <w:t>上</w:t>
      </w:r>
      <w:r>
        <w:rPr>
          <w:rFonts w:cs="FangSong" w:hAnsi="FangSong" w:eastAsia="FangSong" w:ascii="FangSong"/>
          <w:spacing w:val="5"/>
          <w:sz w:val="24"/>
          <w:szCs w:val="24"/>
        </w:rPr>
        <w:t>一</w:t>
      </w:r>
      <w:r>
        <w:rPr>
          <w:rFonts w:cs="FangSong" w:hAnsi="FangSong" w:eastAsia="FangSong" w:ascii="FangSong"/>
          <w:spacing w:val="0"/>
          <w:sz w:val="24"/>
          <w:szCs w:val="24"/>
        </w:rPr>
        <w:t>般</w:t>
      </w:r>
      <w:r>
        <w:rPr>
          <w:rFonts w:cs="FangSong" w:hAnsi="FangSong" w:eastAsia="FangSong" w:ascii="FangSong"/>
          <w:spacing w:val="5"/>
          <w:sz w:val="24"/>
          <w:szCs w:val="24"/>
        </w:rPr>
        <w:t>准</w:t>
      </w:r>
      <w:r>
        <w:rPr>
          <w:rFonts w:cs="FangSong" w:hAnsi="FangSong" w:eastAsia="FangSong" w:ascii="FangSong"/>
          <w:spacing w:val="0"/>
          <w:sz w:val="24"/>
          <w:szCs w:val="24"/>
        </w:rPr>
        <w:t>备</w:t>
      </w:r>
      <w:r>
        <w:rPr>
          <w:rFonts w:cs="FangSong" w:hAnsi="FangSong" w:eastAsia="FangSong" w:ascii="FangSong"/>
          <w:spacing w:val="5"/>
          <w:sz w:val="24"/>
          <w:szCs w:val="24"/>
        </w:rPr>
        <w:t>余</w:t>
      </w:r>
      <w:r>
        <w:rPr>
          <w:rFonts w:cs="FangSong" w:hAnsi="FangSong" w:eastAsia="FangSong" w:ascii="FangSong"/>
          <w:spacing w:val="5"/>
          <w:sz w:val="24"/>
          <w:szCs w:val="24"/>
        </w:rPr>
        <w:t>额</w:t>
      </w:r>
      <w:r>
        <w:rPr>
          <w:rFonts w:cs="FangSong" w:hAnsi="FangSong" w:eastAsia="FangSong" w:ascii="FangSong"/>
          <w:spacing w:val="0"/>
          <w:sz w:val="24"/>
          <w:szCs w:val="24"/>
        </w:rPr>
        <w:t>不</w:t>
      </w:r>
      <w:r>
        <w:rPr>
          <w:rFonts w:cs="FangSong" w:hAnsi="FangSong" w:eastAsia="FangSong" w:ascii="FangSong"/>
          <w:spacing w:val="5"/>
          <w:sz w:val="24"/>
          <w:szCs w:val="24"/>
        </w:rPr>
        <w:t>得</w:t>
      </w:r>
      <w:r>
        <w:rPr>
          <w:rFonts w:cs="FangSong" w:hAnsi="FangSong" w:eastAsia="FangSong" w:ascii="FangSong"/>
          <w:spacing w:val="5"/>
          <w:sz w:val="24"/>
          <w:szCs w:val="24"/>
        </w:rPr>
        <w:t>低</w:t>
      </w:r>
      <w:r>
        <w:rPr>
          <w:rFonts w:cs="FangSong" w:hAnsi="FangSong" w:eastAsia="FangSong" w:ascii="FangSong"/>
          <w:spacing w:val="0"/>
          <w:sz w:val="24"/>
          <w:szCs w:val="24"/>
        </w:rPr>
        <w:t>于</w:t>
      </w:r>
      <w:r>
        <w:rPr>
          <w:rFonts w:cs="FangSong" w:hAnsi="FangSong" w:eastAsia="FangSong" w:ascii="FangSong"/>
          <w:spacing w:val="5"/>
          <w:sz w:val="24"/>
          <w:szCs w:val="24"/>
        </w:rPr>
        <w:t>风</w:t>
      </w:r>
      <w:r>
        <w:rPr>
          <w:rFonts w:cs="FangSong" w:hAnsi="FangSong" w:eastAsia="FangSong" w:ascii="FangSong"/>
          <w:spacing w:val="5"/>
          <w:sz w:val="24"/>
          <w:szCs w:val="24"/>
        </w:rPr>
        <w:t>险</w:t>
      </w:r>
      <w:r>
        <w:rPr>
          <w:rFonts w:cs="FangSong" w:hAnsi="FangSong" w:eastAsia="FangSong" w:ascii="FangSong"/>
          <w:spacing w:val="0"/>
          <w:sz w:val="24"/>
          <w:szCs w:val="24"/>
        </w:rPr>
        <w:t>资</w:t>
      </w:r>
      <w:r>
        <w:rPr>
          <w:rFonts w:cs="FangSong" w:hAnsi="FangSong" w:eastAsia="FangSong" w:ascii="FangSong"/>
          <w:spacing w:val="5"/>
          <w:sz w:val="24"/>
          <w:szCs w:val="24"/>
        </w:rPr>
        <w:t>产</w:t>
      </w:r>
      <w:r>
        <w:rPr>
          <w:rFonts w:cs="FangSong" w:hAnsi="FangSong" w:eastAsia="FangSong" w:ascii="FangSong"/>
          <w:spacing w:val="0"/>
          <w:sz w:val="24"/>
          <w:szCs w:val="24"/>
        </w:rPr>
        <w:t>期</w:t>
      </w:r>
      <w:r>
        <w:rPr>
          <w:rFonts w:cs="FangSong" w:hAnsi="FangSong" w:eastAsia="FangSong" w:ascii="FangSong"/>
          <w:spacing w:val="5"/>
          <w:sz w:val="24"/>
          <w:szCs w:val="24"/>
        </w:rPr>
        <w:t>末</w:t>
      </w:r>
      <w:r>
        <w:rPr>
          <w:rFonts w:cs="FangSong" w:hAnsi="FangSong" w:eastAsia="FangSong" w:ascii="FangSong"/>
          <w:spacing w:val="5"/>
          <w:sz w:val="24"/>
          <w:szCs w:val="24"/>
        </w:rPr>
        <w:t>余</w:t>
      </w:r>
      <w:r>
        <w:rPr>
          <w:rFonts w:cs="FangSong" w:hAnsi="FangSong" w:eastAsia="FangSong" w:ascii="FangSong"/>
          <w:spacing w:val="0"/>
          <w:sz w:val="24"/>
          <w:szCs w:val="24"/>
        </w:rPr>
        <w:t>额的</w:t>
      </w:r>
      <w:r>
        <w:rPr>
          <w:rFonts w:cs="FangSong" w:hAnsi="FangSong" w:eastAsia="FangSong" w:ascii="FangSong"/>
          <w:spacing w:val="-58"/>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6"/>
          <w:w w:val="100"/>
          <w:sz w:val="24"/>
          <w:szCs w:val="24"/>
        </w:rPr>
        <w:t>%</w:t>
      </w:r>
      <w:r>
        <w:rPr>
          <w:rFonts w:cs="FangSong" w:hAnsi="FangSong" w:eastAsia="FangSong" w:ascii="FangSong"/>
          <w:spacing w:val="5"/>
          <w:w w:val="100"/>
          <w:sz w:val="24"/>
          <w:szCs w:val="24"/>
        </w:rPr>
        <w:t>。</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中国</w:t>
      </w:r>
      <w:r>
        <w:rPr>
          <w:rFonts w:cs="FangSong" w:hAnsi="FangSong" w:eastAsia="FangSong" w:ascii="FangSong"/>
          <w:spacing w:val="5"/>
          <w:w w:val="100"/>
          <w:sz w:val="24"/>
          <w:szCs w:val="24"/>
        </w:rPr>
        <w:t>银</w:t>
      </w:r>
      <w:r>
        <w:rPr>
          <w:rFonts w:cs="FangSong" w:hAnsi="FangSong" w:eastAsia="FangSong" w:ascii="FangSong"/>
          <w:spacing w:val="0"/>
          <w:w w:val="100"/>
          <w:sz w:val="24"/>
          <w:szCs w:val="24"/>
        </w:rPr>
        <w:t>行业监</w:t>
      </w:r>
      <w:r>
        <w:rPr>
          <w:rFonts w:cs="FangSong" w:hAnsi="FangSong" w:eastAsia="FangSong" w:ascii="FangSong"/>
          <w:spacing w:val="5"/>
          <w:w w:val="100"/>
          <w:sz w:val="24"/>
          <w:szCs w:val="24"/>
        </w:rPr>
        <w:t>督</w:t>
      </w:r>
      <w:r>
        <w:rPr>
          <w:rFonts w:cs="FangSong" w:hAnsi="FangSong" w:eastAsia="FangSong" w:ascii="FangSong"/>
          <w:spacing w:val="0"/>
          <w:w w:val="100"/>
          <w:sz w:val="24"/>
          <w:szCs w:val="24"/>
        </w:rPr>
        <w:t>管理委</w:t>
      </w:r>
      <w:r>
        <w:rPr>
          <w:rFonts w:cs="FangSong" w:hAnsi="FangSong" w:eastAsia="FangSong" w:ascii="FangSong"/>
          <w:spacing w:val="5"/>
          <w:w w:val="100"/>
          <w:sz w:val="24"/>
          <w:szCs w:val="24"/>
        </w:rPr>
        <w:t>员</w:t>
      </w:r>
      <w:r>
        <w:rPr>
          <w:rFonts w:cs="FangSong" w:hAnsi="FangSong" w:eastAsia="FangSong" w:ascii="FangSong"/>
          <w:spacing w:val="0"/>
          <w:w w:val="100"/>
          <w:sz w:val="24"/>
          <w:szCs w:val="24"/>
        </w:rPr>
        <w:t>会《关</w:t>
      </w:r>
      <w:r>
        <w:rPr>
          <w:rFonts w:cs="FangSong" w:hAnsi="FangSong" w:eastAsia="FangSong" w:ascii="FangSong"/>
          <w:spacing w:val="5"/>
          <w:w w:val="100"/>
          <w:sz w:val="24"/>
          <w:szCs w:val="24"/>
        </w:rPr>
        <w:t>于</w:t>
      </w:r>
      <w:r>
        <w:rPr>
          <w:rFonts w:cs="FangSong" w:hAnsi="FangSong" w:eastAsia="FangSong" w:ascii="FangSong"/>
          <w:spacing w:val="0"/>
          <w:w w:val="100"/>
          <w:sz w:val="24"/>
          <w:szCs w:val="24"/>
        </w:rPr>
        <w:t>非银行</w:t>
      </w:r>
      <w:r>
        <w:rPr>
          <w:rFonts w:cs="FangSong" w:hAnsi="FangSong" w:eastAsia="FangSong" w:ascii="FangSong"/>
          <w:spacing w:val="5"/>
          <w:w w:val="100"/>
          <w:sz w:val="24"/>
          <w:szCs w:val="24"/>
        </w:rPr>
        <w:t>金</w:t>
      </w:r>
      <w:r>
        <w:rPr>
          <w:rFonts w:cs="FangSong" w:hAnsi="FangSong" w:eastAsia="FangSong" w:ascii="FangSong"/>
          <w:spacing w:val="0"/>
          <w:w w:val="100"/>
          <w:sz w:val="24"/>
          <w:szCs w:val="24"/>
        </w:rPr>
        <w:t>融机构</w:t>
      </w:r>
      <w:r>
        <w:rPr>
          <w:rFonts w:cs="FangSong" w:hAnsi="FangSong" w:eastAsia="FangSong" w:ascii="FangSong"/>
          <w:spacing w:val="5"/>
          <w:w w:val="100"/>
          <w:sz w:val="24"/>
          <w:szCs w:val="24"/>
        </w:rPr>
        <w:t>全</w:t>
      </w:r>
      <w:r>
        <w:rPr>
          <w:rFonts w:cs="FangSong" w:hAnsi="FangSong" w:eastAsia="FangSong" w:ascii="FangSong"/>
          <w:spacing w:val="0"/>
          <w:w w:val="100"/>
          <w:sz w:val="24"/>
          <w:szCs w:val="24"/>
        </w:rPr>
        <w:t>面推行</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产质量</w:t>
      </w:r>
      <w:r>
        <w:rPr>
          <w:rFonts w:cs="FangSong" w:hAnsi="FangSong" w:eastAsia="FangSong" w:ascii="FangSong"/>
          <w:spacing w:val="5"/>
          <w:w w:val="100"/>
          <w:sz w:val="24"/>
          <w:szCs w:val="24"/>
        </w:rPr>
        <w:t>五</w:t>
      </w:r>
      <w:r>
        <w:rPr>
          <w:rFonts w:cs="FangSong" w:hAnsi="FangSong" w:eastAsia="FangSong" w:ascii="FangSong"/>
          <w:spacing w:val="0"/>
          <w:w w:val="100"/>
          <w:sz w:val="24"/>
          <w:szCs w:val="24"/>
        </w:rPr>
        <w:t>级分类</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理的通知》</w:t>
      </w:r>
    </w:p>
    <w:p>
      <w:pPr>
        <w:rPr>
          <w:rFonts w:cs="FangSong" w:hAnsi="FangSong" w:eastAsia="FangSong" w:ascii="FangSong"/>
          <w:sz w:val="24"/>
          <w:szCs w:val="24"/>
        </w:rPr>
        <w:jc w:val="left"/>
        <w:spacing w:before="61" w:lineRule="auto" w:line="293"/>
        <w:ind w:left="110" w:right="175"/>
      </w:pPr>
      <w:r>
        <w:rPr>
          <w:rFonts w:cs="FangSong" w:hAnsi="FangSong" w:eastAsia="FangSong" w:ascii="FangSong"/>
          <w:spacing w:val="0"/>
          <w:w w:val="100"/>
          <w:sz w:val="24"/>
          <w:szCs w:val="24"/>
        </w:rPr>
        <w:t>（</w:t>
      </w:r>
      <w:r>
        <w:rPr>
          <w:rFonts w:cs="FangSong" w:hAnsi="FangSong" w:eastAsia="FangSong" w:ascii="FangSong"/>
          <w:spacing w:val="5"/>
          <w:w w:val="100"/>
          <w:sz w:val="24"/>
          <w:szCs w:val="24"/>
        </w:rPr>
        <w:t>银</w:t>
      </w:r>
      <w:r>
        <w:rPr>
          <w:rFonts w:cs="FangSong" w:hAnsi="FangSong" w:eastAsia="FangSong" w:ascii="FangSong"/>
          <w:spacing w:val="0"/>
          <w:w w:val="100"/>
          <w:sz w:val="24"/>
          <w:szCs w:val="24"/>
        </w:rPr>
        <w:t>监发</w:t>
      </w:r>
      <w:r>
        <w:rPr>
          <w:rFonts w:cs="Calibri" w:hAnsi="Calibri" w:eastAsia="Calibri" w:ascii="Calibri"/>
          <w:spacing w:val="-1"/>
          <w:w w:val="100"/>
          <w:sz w:val="24"/>
          <w:szCs w:val="24"/>
        </w:rPr>
        <w:t>[</w:t>
      </w:r>
      <w:r>
        <w:rPr>
          <w:rFonts w:cs="Calibri" w:hAnsi="Calibri" w:eastAsia="Calibri" w:ascii="Calibri"/>
          <w:spacing w:val="-2"/>
          <w:w w:val="100"/>
          <w:sz w:val="24"/>
          <w:szCs w:val="24"/>
        </w:rPr>
        <w:t>2</w:t>
      </w:r>
      <w:r>
        <w:rPr>
          <w:rFonts w:cs="Calibri" w:hAnsi="Calibri" w:eastAsia="Calibri" w:ascii="Calibri"/>
          <w:spacing w:val="3"/>
          <w:w w:val="100"/>
          <w:sz w:val="24"/>
          <w:szCs w:val="24"/>
        </w:rPr>
        <w:t>0</w:t>
      </w:r>
      <w:r>
        <w:rPr>
          <w:rFonts w:cs="Calibri" w:hAnsi="Calibri" w:eastAsia="Calibri" w:ascii="Calibri"/>
          <w:spacing w:val="-2"/>
          <w:w w:val="100"/>
          <w:sz w:val="24"/>
          <w:szCs w:val="24"/>
        </w:rPr>
        <w:t>0</w:t>
      </w:r>
      <w:r>
        <w:rPr>
          <w:rFonts w:cs="Calibri" w:hAnsi="Calibri" w:eastAsia="Calibri" w:ascii="Calibri"/>
          <w:spacing w:val="-2"/>
          <w:w w:val="100"/>
          <w:sz w:val="24"/>
          <w:szCs w:val="24"/>
        </w:rPr>
        <w:t>4</w:t>
      </w:r>
      <w:r>
        <w:rPr>
          <w:rFonts w:cs="Calibri" w:hAnsi="Calibri" w:eastAsia="Calibri" w:ascii="Calibri"/>
          <w:spacing w:val="3"/>
          <w:w w:val="100"/>
          <w:sz w:val="24"/>
          <w:szCs w:val="24"/>
        </w:rPr>
        <w:t>]</w:t>
      </w:r>
      <w:r>
        <w:rPr>
          <w:rFonts w:cs="Calibri" w:hAnsi="Calibri" w:eastAsia="Calibri" w:ascii="Calibri"/>
          <w:spacing w:val="0"/>
          <w:w w:val="100"/>
          <w:sz w:val="24"/>
          <w:szCs w:val="24"/>
        </w:rPr>
        <w:t>4</w:t>
      </w:r>
      <w:r>
        <w:rPr>
          <w:rFonts w:cs="Calibri" w:hAnsi="Calibri" w:eastAsia="Calibri" w:ascii="Calibri"/>
          <w:spacing w:val="11"/>
          <w:w w:val="100"/>
          <w:sz w:val="24"/>
          <w:szCs w:val="24"/>
        </w:rPr>
        <w:t> </w:t>
      </w:r>
      <w:r>
        <w:rPr>
          <w:rFonts w:cs="FangSong" w:hAnsi="FangSong" w:eastAsia="FangSong" w:ascii="FangSong"/>
          <w:spacing w:val="0"/>
          <w:w w:val="100"/>
          <w:sz w:val="24"/>
          <w:szCs w:val="24"/>
        </w:rPr>
        <w:t>号</w:t>
      </w:r>
      <w:r>
        <w:rPr>
          <w:rFonts w:cs="FangSong" w:hAnsi="FangSong" w:eastAsia="FangSong" w:ascii="FangSong"/>
          <w:spacing w:val="5"/>
          <w:w w:val="100"/>
          <w:sz w:val="24"/>
          <w:szCs w:val="24"/>
        </w:rPr>
        <w:t>）</w:t>
      </w:r>
      <w:r>
        <w:rPr>
          <w:rFonts w:cs="FangSong" w:hAnsi="FangSong" w:eastAsia="FangSong" w:ascii="FangSong"/>
          <w:spacing w:val="0"/>
          <w:w w:val="100"/>
          <w:sz w:val="24"/>
          <w:szCs w:val="24"/>
        </w:rPr>
        <w:t>文</w:t>
      </w:r>
      <w:r>
        <w:rPr>
          <w:rFonts w:cs="FangSong" w:hAnsi="FangSong" w:eastAsia="FangSong" w:ascii="FangSong"/>
          <w:spacing w:val="5"/>
          <w:w w:val="100"/>
          <w:sz w:val="24"/>
          <w:szCs w:val="24"/>
        </w:rPr>
        <w:t>件</w:t>
      </w:r>
      <w:r>
        <w:rPr>
          <w:rFonts w:cs="FangSong" w:hAnsi="FangSong" w:eastAsia="FangSong" w:ascii="FangSong"/>
          <w:spacing w:val="0"/>
          <w:w w:val="100"/>
          <w:sz w:val="24"/>
          <w:szCs w:val="24"/>
        </w:rPr>
        <w:t>规</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实行</w:t>
      </w:r>
      <w:r>
        <w:rPr>
          <w:rFonts w:cs="FangSong" w:hAnsi="FangSong" w:eastAsia="FangSong" w:ascii="FangSong"/>
          <w:spacing w:val="5"/>
          <w:w w:val="100"/>
          <w:sz w:val="24"/>
          <w:szCs w:val="24"/>
        </w:rPr>
        <w:t>以</w:t>
      </w:r>
      <w:r>
        <w:rPr>
          <w:rFonts w:cs="FangSong" w:hAnsi="FangSong" w:eastAsia="FangSong" w:ascii="FangSong"/>
          <w:spacing w:val="0"/>
          <w:w w:val="100"/>
          <w:sz w:val="24"/>
          <w:szCs w:val="24"/>
        </w:rPr>
        <w:t>风</w:t>
      </w:r>
      <w:r>
        <w:rPr>
          <w:rFonts w:cs="FangSong" w:hAnsi="FangSong" w:eastAsia="FangSong" w:ascii="FangSong"/>
          <w:spacing w:val="5"/>
          <w:w w:val="100"/>
          <w:sz w:val="24"/>
          <w:szCs w:val="24"/>
        </w:rPr>
        <w:t>险</w:t>
      </w:r>
      <w:r>
        <w:rPr>
          <w:rFonts w:cs="FangSong" w:hAnsi="FangSong" w:eastAsia="FangSong" w:ascii="FangSong"/>
          <w:spacing w:val="0"/>
          <w:w w:val="100"/>
          <w:sz w:val="24"/>
          <w:szCs w:val="24"/>
        </w:rPr>
        <w:t>为</w:t>
      </w:r>
      <w:r>
        <w:rPr>
          <w:rFonts w:cs="FangSong" w:hAnsi="FangSong" w:eastAsia="FangSong" w:ascii="FangSong"/>
          <w:spacing w:val="5"/>
          <w:w w:val="100"/>
          <w:sz w:val="24"/>
          <w:szCs w:val="24"/>
        </w:rPr>
        <w:t>基</w:t>
      </w:r>
      <w:r>
        <w:rPr>
          <w:rFonts w:cs="FangSong" w:hAnsi="FangSong" w:eastAsia="FangSong" w:ascii="FangSong"/>
          <w:spacing w:val="0"/>
          <w:w w:val="100"/>
          <w:sz w:val="24"/>
          <w:szCs w:val="24"/>
        </w:rPr>
        <w:t>础</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五级</w:t>
      </w:r>
      <w:r>
        <w:rPr>
          <w:rFonts w:cs="FangSong" w:hAnsi="FangSong" w:eastAsia="FangSong" w:ascii="FangSong"/>
          <w:spacing w:val="5"/>
          <w:w w:val="100"/>
          <w:sz w:val="24"/>
          <w:szCs w:val="24"/>
        </w:rPr>
        <w:t>分</w:t>
      </w:r>
      <w:r>
        <w:rPr>
          <w:rFonts w:cs="FangSong" w:hAnsi="FangSong" w:eastAsia="FangSong" w:ascii="FangSong"/>
          <w:spacing w:val="0"/>
          <w:w w:val="100"/>
          <w:sz w:val="24"/>
          <w:szCs w:val="24"/>
        </w:rPr>
        <w:t>类</w:t>
      </w:r>
      <w:r>
        <w:rPr>
          <w:rFonts w:cs="FangSong" w:hAnsi="FangSong" w:eastAsia="FangSong" w:ascii="FangSong"/>
          <w:spacing w:val="5"/>
          <w:w w:val="100"/>
          <w:sz w:val="24"/>
          <w:szCs w:val="24"/>
        </w:rPr>
        <w:t>，</w:t>
      </w:r>
      <w:r>
        <w:rPr>
          <w:rFonts w:cs="FangSong" w:hAnsi="FangSong" w:eastAsia="FangSong" w:ascii="FangSong"/>
          <w:spacing w:val="0"/>
          <w:w w:val="100"/>
          <w:sz w:val="24"/>
          <w:szCs w:val="24"/>
        </w:rPr>
        <w:t>按</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产风</w:t>
      </w:r>
      <w:r>
        <w:rPr>
          <w:rFonts w:cs="FangSong" w:hAnsi="FangSong" w:eastAsia="FangSong" w:ascii="FangSong"/>
          <w:spacing w:val="5"/>
          <w:w w:val="100"/>
          <w:sz w:val="24"/>
          <w:szCs w:val="24"/>
        </w:rPr>
        <w:t>险</w:t>
      </w:r>
      <w:r>
        <w:rPr>
          <w:rFonts w:cs="FangSong" w:hAnsi="FangSong" w:eastAsia="FangSong" w:ascii="FangSong"/>
          <w:spacing w:val="0"/>
          <w:w w:val="100"/>
          <w:sz w:val="24"/>
          <w:szCs w:val="24"/>
        </w:rPr>
        <w:t>特</w:t>
      </w:r>
      <w:r>
        <w:rPr>
          <w:rFonts w:cs="FangSong" w:hAnsi="FangSong" w:eastAsia="FangSong" w:ascii="FangSong"/>
          <w:spacing w:val="5"/>
          <w:w w:val="100"/>
          <w:sz w:val="24"/>
          <w:szCs w:val="24"/>
        </w:rPr>
        <w:t>征</w:t>
      </w:r>
      <w:r>
        <w:rPr>
          <w:rFonts w:cs="FangSong" w:hAnsi="FangSong" w:eastAsia="FangSong" w:ascii="FangSong"/>
          <w:spacing w:val="0"/>
          <w:w w:val="100"/>
          <w:sz w:val="24"/>
          <w:szCs w:val="24"/>
        </w:rPr>
        <w:t>划</w:t>
      </w:r>
      <w:r>
        <w:rPr>
          <w:rFonts w:cs="FangSong" w:hAnsi="FangSong" w:eastAsia="FangSong" w:ascii="FangSong"/>
          <w:spacing w:val="5"/>
          <w:w w:val="100"/>
          <w:sz w:val="24"/>
          <w:szCs w:val="24"/>
        </w:rPr>
        <w:t>分</w:t>
      </w:r>
      <w:r>
        <w:rPr>
          <w:rFonts w:cs="FangSong" w:hAnsi="FangSong" w:eastAsia="FangSong" w:ascii="FangSong"/>
          <w:spacing w:val="0"/>
          <w:w w:val="100"/>
          <w:sz w:val="24"/>
          <w:szCs w:val="24"/>
        </w:rPr>
        <w:t>为若干</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组合</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计提资产减值准备</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包括贷款损失准备</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坏账准备和长期投资减值准备</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各项组合计</w:t>
      </w:r>
    </w:p>
    <w:p>
      <w:pPr>
        <w:rPr>
          <w:rFonts w:cs="FangSong" w:hAnsi="FangSong" w:eastAsia="FangSong" w:ascii="FangSong"/>
          <w:sz w:val="24"/>
          <w:szCs w:val="24"/>
        </w:rPr>
        <w:jc w:val="left"/>
        <w:spacing w:before="58"/>
        <w:ind w:left="110"/>
      </w:pPr>
      <w:r>
        <w:rPr>
          <w:rFonts w:cs="FangSong" w:hAnsi="FangSong" w:eastAsia="FangSong" w:ascii="FangSong"/>
          <w:spacing w:val="0"/>
          <w:w w:val="100"/>
          <w:sz w:val="24"/>
          <w:szCs w:val="24"/>
        </w:rPr>
        <w:t>提比例如下：</w:t>
      </w:r>
    </w:p>
    <w:p>
      <w:pPr>
        <w:rPr>
          <w:sz w:val="20"/>
          <w:szCs w:val="20"/>
        </w:rPr>
        <w:jc w:val="left"/>
        <w:spacing w:before="11" w:lineRule="exact" w:line="200"/>
      </w:pPr>
      <w:r>
        <w:rPr>
          <w:sz w:val="20"/>
          <w:szCs w:val="20"/>
        </w:rPr>
      </w:r>
    </w:p>
    <w:tbl>
      <w:tblPr>
        <w:tblW w:w="0" w:type="auto"/>
        <w:tblLook w:val="01E0"/>
        <w:jc w:val="left"/>
        <w:tblInd w:w="470" w:type="dxa"/>
        <w:tblLayout w:type="fixed"/>
        <w:tblCellMar>
          <w:top w:w="0" w:type="dxa"/>
          <w:left w:w="0" w:type="dxa"/>
          <w:bottom w:w="0" w:type="dxa"/>
          <w:right w:w="0" w:type="dxa"/>
        </w:tblCellMar>
      </w:tblPr>
      <w:tblGrid/>
      <w:tr>
        <w:trPr>
          <w:trHeight w:val="418" w:hRule="exact"/>
        </w:trPr>
        <w:tc>
          <w:tcPr>
            <w:tcW w:w="4269" w:type="dxa"/>
            <w:tcBorders>
              <w:top w:val="single" w:sz="8" w:space="0" w:color="000000"/>
              <w:left w:val="nil" w:sz="6" w:space="0" w:color="auto"/>
              <w:bottom w:val="single" w:sz="4" w:space="0" w:color="000000"/>
              <w:right w:val="nil" w:sz="6" w:space="0" w:color="auto"/>
            </w:tcBorders>
          </w:tcPr>
          <w:p>
            <w:pPr>
              <w:rPr>
                <w:rFonts w:cs="FangSong" w:hAnsi="FangSong" w:eastAsia="FangSong" w:ascii="FangSong"/>
                <w:sz w:val="21"/>
                <w:szCs w:val="21"/>
              </w:rPr>
              <w:jc w:val="left"/>
              <w:spacing w:lineRule="exact" w:line="240"/>
              <w:ind w:left="105"/>
            </w:pPr>
            <w:r>
              <w:rPr>
                <w:rFonts w:cs="FangSong" w:hAnsi="FangSong" w:eastAsia="FangSong" w:ascii="FangSong"/>
                <w:spacing w:val="0"/>
                <w:w w:val="100"/>
                <w:position w:val="-2"/>
                <w:sz w:val="21"/>
                <w:szCs w:val="21"/>
              </w:rPr>
              <w:t>风</w:t>
            </w:r>
            <w:r>
              <w:rPr>
                <w:rFonts w:cs="FangSong" w:hAnsi="FangSong" w:eastAsia="FangSong" w:ascii="FangSong"/>
                <w:spacing w:val="-5"/>
                <w:w w:val="100"/>
                <w:position w:val="-2"/>
                <w:sz w:val="21"/>
                <w:szCs w:val="21"/>
              </w:rPr>
              <w:t>险</w:t>
            </w:r>
            <w:r>
              <w:rPr>
                <w:rFonts w:cs="FangSong" w:hAnsi="FangSong" w:eastAsia="FangSong" w:ascii="FangSong"/>
                <w:spacing w:val="0"/>
                <w:w w:val="100"/>
                <w:position w:val="-2"/>
                <w:sz w:val="21"/>
                <w:szCs w:val="21"/>
              </w:rPr>
              <w:t>程度</w:t>
            </w:r>
            <w:r>
              <w:rPr>
                <w:rFonts w:cs="FangSong" w:hAnsi="FangSong" w:eastAsia="FangSong" w:ascii="FangSong"/>
                <w:spacing w:val="0"/>
                <w:w w:val="100"/>
                <w:position w:val="0"/>
                <w:sz w:val="21"/>
                <w:szCs w:val="21"/>
              </w:rPr>
            </w:r>
          </w:p>
        </w:tc>
        <w:tc>
          <w:tcPr>
            <w:tcW w:w="4844" w:type="dxa"/>
            <w:tcBorders>
              <w:top w:val="single" w:sz="8" w:space="0" w:color="000000"/>
              <w:left w:val="nil" w:sz="6" w:space="0" w:color="auto"/>
              <w:bottom w:val="single" w:sz="4" w:space="0" w:color="000000"/>
              <w:right w:val="nil" w:sz="6" w:space="0" w:color="auto"/>
            </w:tcBorders>
          </w:tcPr>
          <w:p>
            <w:pPr>
              <w:rPr>
                <w:rFonts w:cs="FangSong" w:hAnsi="FangSong" w:eastAsia="FangSong" w:ascii="FangSong"/>
                <w:sz w:val="21"/>
                <w:szCs w:val="21"/>
              </w:rPr>
              <w:jc w:val="right"/>
              <w:spacing w:lineRule="exact" w:line="260"/>
              <w:ind w:right="109"/>
            </w:pPr>
            <w:r>
              <w:rPr>
                <w:rFonts w:cs="FangSong" w:hAnsi="FangSong" w:eastAsia="FangSong" w:ascii="FangSong"/>
                <w:spacing w:val="0"/>
                <w:w w:val="100"/>
                <w:sz w:val="21"/>
                <w:szCs w:val="21"/>
              </w:rPr>
              <w:t>计</w:t>
            </w:r>
            <w:r>
              <w:rPr>
                <w:rFonts w:cs="FangSong" w:hAnsi="FangSong" w:eastAsia="FangSong" w:ascii="FangSong"/>
                <w:spacing w:val="-5"/>
                <w:w w:val="100"/>
                <w:sz w:val="21"/>
                <w:szCs w:val="21"/>
              </w:rPr>
              <w:t>提</w:t>
            </w:r>
            <w:r>
              <w:rPr>
                <w:rFonts w:cs="FangSong" w:hAnsi="FangSong" w:eastAsia="FangSong" w:ascii="FangSong"/>
                <w:spacing w:val="0"/>
                <w:w w:val="100"/>
                <w:sz w:val="21"/>
                <w:szCs w:val="21"/>
              </w:rPr>
              <w:t>比例（</w:t>
            </w:r>
            <w:r>
              <w:rPr>
                <w:rFonts w:cs="Calibri" w:hAnsi="Calibri" w:eastAsia="Calibri" w:ascii="Calibri"/>
                <w:spacing w:val="-2"/>
                <w:w w:val="100"/>
                <w:sz w:val="21"/>
                <w:szCs w:val="21"/>
              </w:rPr>
              <w:t>%</w:t>
            </w:r>
            <w:r>
              <w:rPr>
                <w:rFonts w:cs="FangSong" w:hAnsi="FangSong" w:eastAsia="FangSong" w:ascii="FangSong"/>
                <w:spacing w:val="0"/>
                <w:w w:val="100"/>
                <w:sz w:val="21"/>
                <w:szCs w:val="21"/>
              </w:rPr>
              <w:t>）</w:t>
            </w:r>
          </w:p>
        </w:tc>
      </w:tr>
      <w:tr>
        <w:trPr>
          <w:trHeight w:val="350" w:hRule="exact"/>
        </w:trPr>
        <w:tc>
          <w:tcPr>
            <w:tcW w:w="4269" w:type="dxa"/>
            <w:tcBorders>
              <w:top w:val="single" w:sz="4" w:space="0" w:color="000000"/>
              <w:left w:val="nil" w:sz="6" w:space="0" w:color="auto"/>
              <w:bottom w:val="nil" w:sz="6" w:space="0" w:color="auto"/>
              <w:right w:val="nil" w:sz="6" w:space="0" w:color="auto"/>
            </w:tcBorders>
          </w:tcPr>
          <w:p>
            <w:pPr>
              <w:rPr>
                <w:rFonts w:cs="FangSong" w:hAnsi="FangSong" w:eastAsia="FangSong" w:ascii="FangSong"/>
                <w:sz w:val="21"/>
                <w:szCs w:val="21"/>
              </w:rPr>
              <w:jc w:val="left"/>
              <w:spacing w:lineRule="exact" w:line="240"/>
              <w:ind w:left="105"/>
            </w:pPr>
            <w:r>
              <w:rPr>
                <w:rFonts w:cs="FangSong" w:hAnsi="FangSong" w:eastAsia="FangSong" w:ascii="FangSong"/>
                <w:spacing w:val="0"/>
                <w:w w:val="100"/>
                <w:position w:val="-2"/>
                <w:sz w:val="21"/>
                <w:szCs w:val="21"/>
              </w:rPr>
              <w:t>正</w:t>
            </w:r>
            <w:r>
              <w:rPr>
                <w:rFonts w:cs="FangSong" w:hAnsi="FangSong" w:eastAsia="FangSong" w:ascii="FangSong"/>
                <w:spacing w:val="-5"/>
                <w:w w:val="100"/>
                <w:position w:val="-2"/>
                <w:sz w:val="21"/>
                <w:szCs w:val="21"/>
              </w:rPr>
              <w:t>常</w:t>
            </w:r>
            <w:r>
              <w:rPr>
                <w:rFonts w:cs="FangSong" w:hAnsi="FangSong" w:eastAsia="FangSong" w:ascii="FangSong"/>
                <w:spacing w:val="0"/>
                <w:w w:val="100"/>
                <w:position w:val="-2"/>
                <w:sz w:val="21"/>
                <w:szCs w:val="21"/>
              </w:rPr>
              <w:t>类</w:t>
            </w:r>
            <w:r>
              <w:rPr>
                <w:rFonts w:cs="FangSong" w:hAnsi="FangSong" w:eastAsia="FangSong" w:ascii="FangSong"/>
                <w:spacing w:val="0"/>
                <w:w w:val="100"/>
                <w:position w:val="0"/>
                <w:sz w:val="21"/>
                <w:szCs w:val="21"/>
              </w:rPr>
            </w:r>
          </w:p>
        </w:tc>
        <w:tc>
          <w:tcPr>
            <w:tcW w:w="4844" w:type="dxa"/>
            <w:tcBorders>
              <w:top w:val="single" w:sz="4" w:space="0" w:color="000000"/>
              <w:left w:val="nil" w:sz="6" w:space="0" w:color="auto"/>
              <w:bottom w:val="nil" w:sz="6" w:space="0" w:color="auto"/>
              <w:right w:val="nil" w:sz="6" w:space="0" w:color="auto"/>
            </w:tcBorders>
          </w:tcPr>
          <w:p>
            <w:pPr>
              <w:rPr>
                <w:rFonts w:cs="Calibri" w:hAnsi="Calibri" w:eastAsia="Calibri" w:ascii="Calibri"/>
                <w:sz w:val="21"/>
                <w:szCs w:val="21"/>
              </w:rPr>
              <w:jc w:val="right"/>
              <w:spacing w:before="10"/>
              <w:ind w:right="213"/>
            </w:pPr>
            <w:r>
              <w:rPr>
                <w:rFonts w:cs="Calibri" w:hAnsi="Calibri" w:eastAsia="Calibri" w:ascii="Calibri"/>
                <w:spacing w:val="0"/>
                <w:w w:val="100"/>
                <w:sz w:val="21"/>
                <w:szCs w:val="21"/>
              </w:rPr>
              <w:t>1</w:t>
            </w:r>
          </w:p>
        </w:tc>
      </w:tr>
      <w:tr>
        <w:trPr>
          <w:trHeight w:val="408" w:hRule="exact"/>
        </w:trPr>
        <w:tc>
          <w:tcPr>
            <w:tcW w:w="4269"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1"/>
                <w:szCs w:val="21"/>
              </w:rPr>
              <w:jc w:val="left"/>
              <w:spacing w:lineRule="exact" w:line="280"/>
              <w:ind w:left="105"/>
            </w:pPr>
            <w:r>
              <w:rPr>
                <w:rFonts w:cs="FangSong" w:hAnsi="FangSong" w:eastAsia="FangSong" w:ascii="FangSong"/>
                <w:spacing w:val="0"/>
                <w:w w:val="100"/>
                <w:position w:val="-3"/>
                <w:sz w:val="21"/>
                <w:szCs w:val="21"/>
              </w:rPr>
              <w:t>关</w:t>
            </w:r>
            <w:r>
              <w:rPr>
                <w:rFonts w:cs="FangSong" w:hAnsi="FangSong" w:eastAsia="FangSong" w:ascii="FangSong"/>
                <w:spacing w:val="-5"/>
                <w:w w:val="100"/>
                <w:position w:val="-3"/>
                <w:sz w:val="21"/>
                <w:szCs w:val="21"/>
              </w:rPr>
              <w:t>注</w:t>
            </w:r>
            <w:r>
              <w:rPr>
                <w:rFonts w:cs="FangSong" w:hAnsi="FangSong" w:eastAsia="FangSong" w:ascii="FangSong"/>
                <w:spacing w:val="0"/>
                <w:w w:val="100"/>
                <w:position w:val="-3"/>
                <w:sz w:val="21"/>
                <w:szCs w:val="21"/>
              </w:rPr>
              <w:t>类</w:t>
            </w:r>
            <w:r>
              <w:rPr>
                <w:rFonts w:cs="FangSong" w:hAnsi="FangSong" w:eastAsia="FangSong" w:ascii="FangSong"/>
                <w:spacing w:val="0"/>
                <w:w w:val="100"/>
                <w:position w:val="0"/>
                <w:sz w:val="21"/>
                <w:szCs w:val="21"/>
              </w:rPr>
            </w:r>
          </w:p>
        </w:tc>
        <w:tc>
          <w:tcPr>
            <w:tcW w:w="4844" w:type="dxa"/>
            <w:tcBorders>
              <w:top w:val="nil" w:sz="6" w:space="0" w:color="auto"/>
              <w:left w:val="nil" w:sz="6" w:space="0" w:color="auto"/>
              <w:bottom w:val="nil" w:sz="6" w:space="0" w:color="auto"/>
              <w:right w:val="nil" w:sz="6" w:space="0" w:color="auto"/>
            </w:tcBorders>
          </w:tcPr>
          <w:p>
            <w:pPr>
              <w:rPr>
                <w:rFonts w:cs="Calibri" w:hAnsi="Calibri" w:eastAsia="Calibri" w:ascii="Calibri"/>
                <w:sz w:val="21"/>
                <w:szCs w:val="21"/>
              </w:rPr>
              <w:jc w:val="right"/>
              <w:spacing w:before="68"/>
              <w:ind w:right="213"/>
            </w:pPr>
            <w:r>
              <w:rPr>
                <w:rFonts w:cs="Calibri" w:hAnsi="Calibri" w:eastAsia="Calibri" w:ascii="Calibri"/>
                <w:spacing w:val="0"/>
                <w:w w:val="100"/>
                <w:sz w:val="21"/>
                <w:szCs w:val="21"/>
              </w:rPr>
              <w:t>2</w:t>
            </w:r>
          </w:p>
        </w:tc>
      </w:tr>
      <w:tr>
        <w:trPr>
          <w:trHeight w:val="408" w:hRule="exact"/>
        </w:trPr>
        <w:tc>
          <w:tcPr>
            <w:tcW w:w="4269"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1"/>
                <w:szCs w:val="21"/>
              </w:rPr>
              <w:jc w:val="left"/>
              <w:spacing w:lineRule="exact" w:line="280"/>
              <w:ind w:left="105"/>
            </w:pPr>
            <w:r>
              <w:rPr>
                <w:rFonts w:cs="FangSong" w:hAnsi="FangSong" w:eastAsia="FangSong" w:ascii="FangSong"/>
                <w:spacing w:val="0"/>
                <w:w w:val="100"/>
                <w:position w:val="-3"/>
                <w:sz w:val="21"/>
                <w:szCs w:val="21"/>
              </w:rPr>
              <w:t>次</w:t>
            </w:r>
            <w:r>
              <w:rPr>
                <w:rFonts w:cs="FangSong" w:hAnsi="FangSong" w:eastAsia="FangSong" w:ascii="FangSong"/>
                <w:spacing w:val="-5"/>
                <w:w w:val="100"/>
                <w:position w:val="-3"/>
                <w:sz w:val="21"/>
                <w:szCs w:val="21"/>
              </w:rPr>
              <w:t>级</w:t>
            </w:r>
            <w:r>
              <w:rPr>
                <w:rFonts w:cs="FangSong" w:hAnsi="FangSong" w:eastAsia="FangSong" w:ascii="FangSong"/>
                <w:spacing w:val="0"/>
                <w:w w:val="100"/>
                <w:position w:val="-3"/>
                <w:sz w:val="21"/>
                <w:szCs w:val="21"/>
              </w:rPr>
              <w:t>类</w:t>
            </w:r>
            <w:r>
              <w:rPr>
                <w:rFonts w:cs="FangSong" w:hAnsi="FangSong" w:eastAsia="FangSong" w:ascii="FangSong"/>
                <w:spacing w:val="0"/>
                <w:w w:val="100"/>
                <w:position w:val="0"/>
                <w:sz w:val="21"/>
                <w:szCs w:val="21"/>
              </w:rPr>
            </w:r>
          </w:p>
        </w:tc>
        <w:tc>
          <w:tcPr>
            <w:tcW w:w="4844" w:type="dxa"/>
            <w:tcBorders>
              <w:top w:val="nil" w:sz="6" w:space="0" w:color="auto"/>
              <w:left w:val="nil" w:sz="6" w:space="0" w:color="auto"/>
              <w:bottom w:val="nil" w:sz="6" w:space="0" w:color="auto"/>
              <w:right w:val="nil" w:sz="6" w:space="0" w:color="auto"/>
            </w:tcBorders>
          </w:tcPr>
          <w:p>
            <w:pPr>
              <w:rPr>
                <w:rFonts w:cs="Calibri" w:hAnsi="Calibri" w:eastAsia="Calibri" w:ascii="Calibri"/>
                <w:sz w:val="21"/>
                <w:szCs w:val="21"/>
              </w:rPr>
              <w:jc w:val="right"/>
              <w:spacing w:before="68"/>
              <w:ind w:right="213"/>
            </w:pPr>
            <w:r>
              <w:rPr>
                <w:rFonts w:cs="Calibri" w:hAnsi="Calibri" w:eastAsia="Calibri" w:ascii="Calibri"/>
                <w:spacing w:val="-1"/>
                <w:w w:val="100"/>
                <w:sz w:val="21"/>
                <w:szCs w:val="21"/>
              </w:rPr>
              <w:t>2</w:t>
            </w:r>
            <w:r>
              <w:rPr>
                <w:rFonts w:cs="Calibri" w:hAnsi="Calibri" w:eastAsia="Calibri" w:ascii="Calibri"/>
                <w:spacing w:val="0"/>
                <w:w w:val="100"/>
                <w:sz w:val="21"/>
                <w:szCs w:val="21"/>
              </w:rPr>
              <w:t>5</w:t>
            </w:r>
          </w:p>
        </w:tc>
      </w:tr>
      <w:tr>
        <w:trPr>
          <w:trHeight w:val="410" w:hRule="exact"/>
        </w:trPr>
        <w:tc>
          <w:tcPr>
            <w:tcW w:w="4269"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1"/>
                <w:szCs w:val="21"/>
              </w:rPr>
              <w:jc w:val="left"/>
              <w:spacing w:lineRule="exact" w:line="280"/>
              <w:ind w:left="105"/>
            </w:pPr>
            <w:r>
              <w:rPr>
                <w:rFonts w:cs="FangSong" w:hAnsi="FangSong" w:eastAsia="FangSong" w:ascii="FangSong"/>
                <w:spacing w:val="0"/>
                <w:w w:val="100"/>
                <w:position w:val="-3"/>
                <w:sz w:val="21"/>
                <w:szCs w:val="21"/>
              </w:rPr>
              <w:t>可</w:t>
            </w:r>
            <w:r>
              <w:rPr>
                <w:rFonts w:cs="FangSong" w:hAnsi="FangSong" w:eastAsia="FangSong" w:ascii="FangSong"/>
                <w:spacing w:val="-5"/>
                <w:w w:val="100"/>
                <w:position w:val="-3"/>
                <w:sz w:val="21"/>
                <w:szCs w:val="21"/>
              </w:rPr>
              <w:t>疑</w:t>
            </w:r>
            <w:r>
              <w:rPr>
                <w:rFonts w:cs="FangSong" w:hAnsi="FangSong" w:eastAsia="FangSong" w:ascii="FangSong"/>
                <w:spacing w:val="0"/>
                <w:w w:val="100"/>
                <w:position w:val="-3"/>
                <w:sz w:val="21"/>
                <w:szCs w:val="21"/>
              </w:rPr>
              <w:t>类</w:t>
            </w:r>
            <w:r>
              <w:rPr>
                <w:rFonts w:cs="FangSong" w:hAnsi="FangSong" w:eastAsia="FangSong" w:ascii="FangSong"/>
                <w:spacing w:val="0"/>
                <w:w w:val="100"/>
                <w:position w:val="0"/>
                <w:sz w:val="21"/>
                <w:szCs w:val="21"/>
              </w:rPr>
            </w:r>
          </w:p>
        </w:tc>
        <w:tc>
          <w:tcPr>
            <w:tcW w:w="4844" w:type="dxa"/>
            <w:tcBorders>
              <w:top w:val="nil" w:sz="6" w:space="0" w:color="auto"/>
              <w:left w:val="nil" w:sz="6" w:space="0" w:color="auto"/>
              <w:bottom w:val="nil" w:sz="6" w:space="0" w:color="auto"/>
              <w:right w:val="nil" w:sz="6" w:space="0" w:color="auto"/>
            </w:tcBorders>
          </w:tcPr>
          <w:p>
            <w:pPr>
              <w:rPr>
                <w:rFonts w:cs="Calibri" w:hAnsi="Calibri" w:eastAsia="Calibri" w:ascii="Calibri"/>
                <w:sz w:val="21"/>
                <w:szCs w:val="21"/>
              </w:rPr>
              <w:jc w:val="right"/>
              <w:spacing w:before="68"/>
              <w:ind w:right="213"/>
            </w:pPr>
            <w:r>
              <w:rPr>
                <w:rFonts w:cs="Calibri" w:hAnsi="Calibri" w:eastAsia="Calibri" w:ascii="Calibri"/>
                <w:spacing w:val="-1"/>
                <w:w w:val="100"/>
                <w:sz w:val="21"/>
                <w:szCs w:val="21"/>
              </w:rPr>
              <w:t>5</w:t>
            </w:r>
            <w:r>
              <w:rPr>
                <w:rFonts w:cs="Calibri" w:hAnsi="Calibri" w:eastAsia="Calibri" w:ascii="Calibri"/>
                <w:spacing w:val="0"/>
                <w:w w:val="100"/>
                <w:sz w:val="21"/>
                <w:szCs w:val="21"/>
              </w:rPr>
              <w:t>0</w:t>
            </w:r>
          </w:p>
        </w:tc>
      </w:tr>
      <w:tr>
        <w:trPr>
          <w:trHeight w:val="486" w:hRule="exact"/>
        </w:trPr>
        <w:tc>
          <w:tcPr>
            <w:tcW w:w="4269" w:type="dxa"/>
            <w:tcBorders>
              <w:top w:val="nil" w:sz="6" w:space="0" w:color="auto"/>
              <w:left w:val="nil" w:sz="6" w:space="0" w:color="auto"/>
              <w:bottom w:val="single" w:sz="8" w:space="0" w:color="000000"/>
              <w:right w:val="nil" w:sz="6" w:space="0" w:color="auto"/>
            </w:tcBorders>
          </w:tcPr>
          <w:p>
            <w:pPr>
              <w:rPr>
                <w:rFonts w:cs="FangSong" w:hAnsi="FangSong" w:eastAsia="FangSong" w:ascii="FangSong"/>
                <w:sz w:val="21"/>
                <w:szCs w:val="21"/>
              </w:rPr>
              <w:jc w:val="left"/>
              <w:spacing w:lineRule="exact" w:line="300"/>
              <w:ind w:left="105"/>
            </w:pPr>
            <w:r>
              <w:rPr>
                <w:rFonts w:cs="FangSong" w:hAnsi="FangSong" w:eastAsia="FangSong" w:ascii="FangSong"/>
                <w:spacing w:val="0"/>
                <w:w w:val="100"/>
                <w:position w:val="-3"/>
                <w:sz w:val="21"/>
                <w:szCs w:val="21"/>
              </w:rPr>
              <w:t>损</w:t>
            </w:r>
            <w:r>
              <w:rPr>
                <w:rFonts w:cs="FangSong" w:hAnsi="FangSong" w:eastAsia="FangSong" w:ascii="FangSong"/>
                <w:spacing w:val="-5"/>
                <w:w w:val="100"/>
                <w:position w:val="-3"/>
                <w:sz w:val="21"/>
                <w:szCs w:val="21"/>
              </w:rPr>
              <w:t>失</w:t>
            </w:r>
            <w:r>
              <w:rPr>
                <w:rFonts w:cs="FangSong" w:hAnsi="FangSong" w:eastAsia="FangSong" w:ascii="FangSong"/>
                <w:spacing w:val="0"/>
                <w:w w:val="100"/>
                <w:position w:val="-3"/>
                <w:sz w:val="21"/>
                <w:szCs w:val="21"/>
              </w:rPr>
              <w:t>类</w:t>
            </w:r>
            <w:r>
              <w:rPr>
                <w:rFonts w:cs="FangSong" w:hAnsi="FangSong" w:eastAsia="FangSong" w:ascii="FangSong"/>
                <w:spacing w:val="0"/>
                <w:w w:val="100"/>
                <w:position w:val="0"/>
                <w:sz w:val="21"/>
                <w:szCs w:val="21"/>
              </w:rPr>
            </w:r>
          </w:p>
        </w:tc>
        <w:tc>
          <w:tcPr>
            <w:tcW w:w="4844" w:type="dxa"/>
            <w:tcBorders>
              <w:top w:val="nil" w:sz="6" w:space="0" w:color="auto"/>
              <w:left w:val="nil" w:sz="6" w:space="0" w:color="auto"/>
              <w:bottom w:val="single" w:sz="8" w:space="0" w:color="000000"/>
              <w:right w:val="nil" w:sz="6" w:space="0" w:color="auto"/>
            </w:tcBorders>
          </w:tcPr>
          <w:p>
            <w:pPr>
              <w:rPr>
                <w:rFonts w:cs="Calibri" w:hAnsi="Calibri" w:eastAsia="Calibri" w:ascii="Calibri"/>
                <w:sz w:val="21"/>
                <w:szCs w:val="21"/>
              </w:rPr>
              <w:jc w:val="right"/>
              <w:spacing w:before="70"/>
              <w:ind w:right="213"/>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r>
    </w:tbl>
    <w:p>
      <w:pPr>
        <w:rPr>
          <w:sz w:val="19"/>
          <w:szCs w:val="19"/>
        </w:rPr>
        <w:jc w:val="left"/>
        <w:spacing w:before="7" w:lineRule="exact" w:line="180"/>
      </w:pPr>
      <w:r>
        <w:rPr>
          <w:sz w:val="19"/>
          <w:szCs w:val="19"/>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exact" w:line="320"/>
        <w:ind w:left="59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2"/>
          <w:w w:val="100"/>
          <w:sz w:val="24"/>
          <w:szCs w:val="24"/>
        </w:rPr>
        <w:t> </w:t>
      </w:r>
      <w:r>
        <w:rPr>
          <w:rFonts w:cs="FangSong" w:hAnsi="FangSong" w:eastAsia="FangSong" w:ascii="FangSong"/>
          <w:spacing w:val="0"/>
          <w:w w:val="100"/>
          <w:sz w:val="24"/>
          <w:szCs w:val="24"/>
        </w:rPr>
        <w:t>金融工具</w:t>
      </w:r>
    </w:p>
    <w:p>
      <w:pPr>
        <w:rPr>
          <w:rFonts w:cs="FangSong" w:hAnsi="FangSong" w:eastAsia="FangSong" w:ascii="FangSong"/>
          <w:sz w:val="24"/>
          <w:szCs w:val="24"/>
        </w:rPr>
        <w:jc w:val="both"/>
        <w:spacing w:before="81" w:lineRule="auto" w:line="316"/>
        <w:ind w:left="110" w:right="179" w:firstLine="480"/>
      </w:pPr>
      <w:r>
        <w:rPr>
          <w:rFonts w:cs="FangSong" w:hAnsi="FangSong" w:eastAsia="FangSong" w:ascii="FangSong"/>
          <w:spacing w:val="0"/>
          <w:w w:val="100"/>
          <w:sz w:val="24"/>
          <w:szCs w:val="24"/>
        </w:rPr>
        <w:t>金融工具存在活跃市场的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本公司采用活跃市场中的报价确定其公允价值</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活跃市场中</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的报价是指易于定期从交易所</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经纪商</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行业协会</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定价服务机构等获得的价格</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且代表了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在公平交易中实际发生的市场交易的价格</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金融工具不存在活跃市场的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本公司采用估值技</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术确定其公允价值</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估值技术包括参考熟悉情况并自愿交易的各方最近进行的市场交易中使</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用的价格</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参照实质上相同的其他金融工具当前的公允价值</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现金流量折现法和期权定价模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型等。</w:t>
      </w:r>
    </w:p>
    <w:p>
      <w:pPr>
        <w:rPr>
          <w:rFonts w:cs="FangSong" w:hAnsi="FangSong" w:eastAsia="FangSong" w:ascii="FangSong"/>
          <w:sz w:val="24"/>
          <w:szCs w:val="24"/>
        </w:rPr>
        <w:jc w:val="left"/>
        <w:spacing w:before="40" w:lineRule="auto" w:line="290"/>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2"/>
          <w:w w:val="100"/>
          <w:sz w:val="24"/>
          <w:szCs w:val="24"/>
        </w:rPr>
        <w:t> </w:t>
      </w:r>
      <w:r>
        <w:rPr>
          <w:rFonts w:cs="FangSong" w:hAnsi="FangSong" w:eastAsia="FangSong" w:ascii="FangSong"/>
          <w:spacing w:val="0"/>
          <w:w w:val="100"/>
          <w:sz w:val="24"/>
          <w:szCs w:val="24"/>
        </w:rPr>
        <w:t>金融资产的确认及计量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本公司按照取得金融资产的目的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将持有的金融资产分成以下四类</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以公允价值计量且</w:t>
      </w:r>
    </w:p>
    <w:p>
      <w:pPr>
        <w:rPr>
          <w:rFonts w:cs="FangSong" w:hAnsi="FangSong" w:eastAsia="FangSong" w:ascii="FangSong"/>
          <w:sz w:val="24"/>
          <w:szCs w:val="24"/>
        </w:rPr>
        <w:jc w:val="both"/>
        <w:spacing w:before="61" w:lineRule="auto" w:line="316"/>
        <w:ind w:left="110" w:right="179"/>
      </w:pPr>
      <w:r>
        <w:rPr>
          <w:rFonts w:cs="FangSong" w:hAnsi="FangSong" w:eastAsia="FangSong" w:ascii="FangSong"/>
          <w:spacing w:val="0"/>
          <w:w w:val="100"/>
          <w:sz w:val="24"/>
          <w:szCs w:val="24"/>
        </w:rPr>
        <w:t>其变动计入当期损益的金融资产</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包括交易性金融资产和指定为以公允价值计量且其变动计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入当期损益的金融资产</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持有至到期投资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贷款和应收款项</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可供出售金融资产</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金融资产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在初始确认时以公允价值计量</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对于不属于以公允价值计量且其变动计入当期损益的金融资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产，在初始确认时还需要加上可直接归属于该金融资产购置的相关交易费用。</w:t>
      </w:r>
    </w:p>
    <w:p>
      <w:pPr>
        <w:rPr>
          <w:rFonts w:cs="FangSong" w:hAnsi="FangSong" w:eastAsia="FangSong" w:ascii="FangSong"/>
          <w:sz w:val="24"/>
          <w:szCs w:val="24"/>
        </w:rPr>
        <w:jc w:val="left"/>
        <w:spacing w:before="35"/>
        <w:ind w:left="590"/>
        <w:sectPr>
          <w:pgMar w:header="729" w:footer="1246" w:top="920" w:bottom="280" w:left="1080" w:right="960"/>
          <w:pgSz w:w="11920" w:h="16840"/>
        </w:sectPr>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2"/>
          <w:w w:val="100"/>
          <w:sz w:val="24"/>
          <w:szCs w:val="24"/>
        </w:rPr>
        <w:t> </w:t>
      </w:r>
      <w:r>
        <w:rPr>
          <w:rFonts w:cs="FangSong" w:hAnsi="FangSong" w:eastAsia="FangSong" w:ascii="FangSong"/>
          <w:spacing w:val="0"/>
          <w:w w:val="100"/>
          <w:sz w:val="24"/>
          <w:szCs w:val="24"/>
        </w:rPr>
        <w:t>以公允价值计量且其变动计入当期损益的金融资产</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590"/>
      </w:pPr>
      <w:r>
        <w:pict>
          <v:group style="position:absolute;margin-left:59.55pt;margin-top:0.7635pt;width:476.2pt;height:0pt;mso-position-horizontal-relative:page;mso-position-vertical-relative:paragraph;z-index:-15421"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以公允价值计量且其变动计入当期损益的金融资产包括为交易而持有的金融资产</w:t>
      </w:r>
      <w:r>
        <w:rPr>
          <w:rFonts w:cs="FangSong" w:hAnsi="FangSong" w:eastAsia="FangSong" w:ascii="FangSong"/>
          <w:spacing w:val="-77"/>
          <w:w w:val="100"/>
          <w:position w:val="-3"/>
          <w:sz w:val="24"/>
          <w:szCs w:val="24"/>
        </w:rPr>
        <w:t>，</w:t>
      </w:r>
      <w:r>
        <w:rPr>
          <w:rFonts w:cs="FangSong" w:hAnsi="FangSong" w:eastAsia="FangSong" w:ascii="FangSong"/>
          <w:spacing w:val="0"/>
          <w:w w:val="100"/>
          <w:position w:val="-3"/>
          <w:sz w:val="24"/>
          <w:szCs w:val="24"/>
        </w:rPr>
        <w:t>或是</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315"/>
        <w:ind w:left="590" w:right="59" w:hanging="480"/>
      </w:pPr>
      <w:r>
        <w:rPr>
          <w:rFonts w:cs="FangSong" w:hAnsi="FangSong" w:eastAsia="FangSong" w:ascii="FangSong"/>
          <w:spacing w:val="0"/>
          <w:w w:val="100"/>
          <w:sz w:val="24"/>
          <w:szCs w:val="24"/>
        </w:rPr>
        <w:t>初始确认时就被管理层指定为以公允价值计量且其变动计入当期损益的金融资产。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交易性金融资产是指满足下列条件之一的金融资产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①取得该金融资产的目的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主要是</w:t>
      </w:r>
    </w:p>
    <w:p>
      <w:pPr>
        <w:rPr>
          <w:rFonts w:cs="FangSong" w:hAnsi="FangSong" w:eastAsia="FangSong" w:ascii="FangSong"/>
          <w:sz w:val="24"/>
          <w:szCs w:val="24"/>
        </w:rPr>
        <w:jc w:val="both"/>
        <w:spacing w:before="36" w:lineRule="auto" w:line="317"/>
        <w:ind w:left="110" w:right="55"/>
      </w:pPr>
      <w:r>
        <w:rPr>
          <w:rFonts w:cs="FangSong" w:hAnsi="FangSong" w:eastAsia="FangSong" w:ascii="FangSong"/>
          <w:spacing w:val="0"/>
          <w:w w:val="100"/>
          <w:sz w:val="24"/>
          <w:szCs w:val="24"/>
        </w:rPr>
        <w:t>为了近期内出售</w:t>
      </w:r>
      <w:r>
        <w:rPr>
          <w:rFonts w:cs="FangSong" w:hAnsi="FangSong" w:eastAsia="FangSong" w:ascii="FangSong"/>
          <w:spacing w:val="-38"/>
          <w:w w:val="100"/>
          <w:sz w:val="24"/>
          <w:szCs w:val="24"/>
        </w:rPr>
        <w:t>；</w:t>
      </w:r>
      <w:r>
        <w:rPr>
          <w:rFonts w:cs="FangSong" w:hAnsi="FangSong" w:eastAsia="FangSong" w:ascii="FangSong"/>
          <w:spacing w:val="0"/>
          <w:w w:val="100"/>
          <w:sz w:val="24"/>
          <w:szCs w:val="24"/>
        </w:rPr>
        <w:t>②初始确认时即属于进行集中管理的可辨认金融工具组合的一部分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且有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客观证据表明本公司近期采用短期获利方式对该组合进行管理</w:t>
      </w:r>
      <w:r>
        <w:rPr>
          <w:rFonts w:cs="FangSong" w:hAnsi="FangSong" w:eastAsia="FangSong" w:ascii="FangSong"/>
          <w:spacing w:val="-24"/>
          <w:w w:val="100"/>
          <w:sz w:val="24"/>
          <w:szCs w:val="24"/>
        </w:rPr>
        <w:t>；</w:t>
      </w:r>
      <w:r>
        <w:rPr>
          <w:rFonts w:cs="FangSong" w:hAnsi="FangSong" w:eastAsia="FangSong" w:ascii="FangSong"/>
          <w:spacing w:val="0"/>
          <w:w w:val="100"/>
          <w:sz w:val="24"/>
          <w:szCs w:val="24"/>
        </w:rPr>
        <w:t>③属于衍生工具</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但是</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被</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指定且为有效套期工具的衍生工具</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属于财务担保合同的衍生工具</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与在活跃市场中没有报</w:t>
      </w:r>
      <w:r>
        <w:rPr>
          <w:rFonts w:cs="FangSong" w:hAnsi="FangSong" w:eastAsia="FangSong" w:ascii="FangSong"/>
          <w:spacing w:val="0"/>
          <w:w w:val="100"/>
          <w:sz w:val="24"/>
          <w:szCs w:val="24"/>
        </w:rPr>
        <w:t> </w:t>
      </w:r>
      <w:r>
        <w:rPr>
          <w:rFonts w:cs="FangSong" w:hAnsi="FangSong" w:eastAsia="FangSong" w:ascii="FangSong"/>
          <w:spacing w:val="5"/>
          <w:w w:val="100"/>
          <w:sz w:val="24"/>
          <w:szCs w:val="24"/>
        </w:rPr>
        <w:t>价</w:t>
      </w:r>
      <w:r>
        <w:rPr>
          <w:rFonts w:cs="FangSong" w:hAnsi="FangSong" w:eastAsia="FangSong" w:ascii="FangSong"/>
          <w:spacing w:val="5"/>
          <w:w w:val="100"/>
          <w:sz w:val="24"/>
          <w:szCs w:val="24"/>
        </w:rPr>
        <w:t>且</w:t>
      </w:r>
      <w:r>
        <w:rPr>
          <w:rFonts w:cs="FangSong" w:hAnsi="FangSong" w:eastAsia="FangSong" w:ascii="FangSong"/>
          <w:spacing w:val="5"/>
          <w:w w:val="100"/>
          <w:sz w:val="24"/>
          <w:szCs w:val="24"/>
        </w:rPr>
        <w:t>其</w:t>
      </w:r>
      <w:r>
        <w:rPr>
          <w:rFonts w:cs="FangSong" w:hAnsi="FangSong" w:eastAsia="FangSong" w:ascii="FangSong"/>
          <w:spacing w:val="5"/>
          <w:w w:val="100"/>
          <w:sz w:val="24"/>
          <w:szCs w:val="24"/>
        </w:rPr>
        <w:t>公</w:t>
      </w:r>
      <w:r>
        <w:rPr>
          <w:rFonts w:cs="FangSong" w:hAnsi="FangSong" w:eastAsia="FangSong" w:ascii="FangSong"/>
          <w:spacing w:val="5"/>
          <w:w w:val="100"/>
          <w:sz w:val="24"/>
          <w:szCs w:val="24"/>
        </w:rPr>
        <w:t>允</w:t>
      </w:r>
      <w:r>
        <w:rPr>
          <w:rFonts w:cs="FangSong" w:hAnsi="FangSong" w:eastAsia="FangSong" w:ascii="FangSong"/>
          <w:spacing w:val="0"/>
          <w:w w:val="100"/>
          <w:sz w:val="24"/>
          <w:szCs w:val="24"/>
        </w:rPr>
        <w:t>价</w:t>
      </w:r>
      <w:r>
        <w:rPr>
          <w:rFonts w:cs="FangSong" w:hAnsi="FangSong" w:eastAsia="FangSong" w:ascii="FangSong"/>
          <w:spacing w:val="5"/>
          <w:w w:val="100"/>
          <w:sz w:val="24"/>
          <w:szCs w:val="24"/>
        </w:rPr>
        <w:t>值</w:t>
      </w:r>
      <w:r>
        <w:rPr>
          <w:rFonts w:cs="FangSong" w:hAnsi="FangSong" w:eastAsia="FangSong" w:ascii="FangSong"/>
          <w:spacing w:val="5"/>
          <w:w w:val="100"/>
          <w:sz w:val="24"/>
          <w:szCs w:val="24"/>
        </w:rPr>
        <w:t>不</w:t>
      </w:r>
      <w:r>
        <w:rPr>
          <w:rFonts w:cs="FangSong" w:hAnsi="FangSong" w:eastAsia="FangSong" w:ascii="FangSong"/>
          <w:spacing w:val="5"/>
          <w:w w:val="100"/>
          <w:sz w:val="24"/>
          <w:szCs w:val="24"/>
        </w:rPr>
        <w:t>能</w:t>
      </w:r>
      <w:r>
        <w:rPr>
          <w:rFonts w:cs="FangSong" w:hAnsi="FangSong" w:eastAsia="FangSong" w:ascii="FangSong"/>
          <w:spacing w:val="5"/>
          <w:w w:val="100"/>
          <w:sz w:val="24"/>
          <w:szCs w:val="24"/>
        </w:rPr>
        <w:t>可</w:t>
      </w:r>
      <w:r>
        <w:rPr>
          <w:rFonts w:cs="FangSong" w:hAnsi="FangSong" w:eastAsia="FangSong" w:ascii="FangSong"/>
          <w:spacing w:val="5"/>
          <w:w w:val="100"/>
          <w:sz w:val="24"/>
          <w:szCs w:val="24"/>
        </w:rPr>
        <w:t>靠</w:t>
      </w:r>
      <w:r>
        <w:rPr>
          <w:rFonts w:cs="FangSong" w:hAnsi="FangSong" w:eastAsia="FangSong" w:ascii="FangSong"/>
          <w:spacing w:val="5"/>
          <w:w w:val="100"/>
          <w:sz w:val="24"/>
          <w:szCs w:val="24"/>
        </w:rPr>
        <w:t>计</w:t>
      </w:r>
      <w:r>
        <w:rPr>
          <w:rFonts w:cs="FangSong" w:hAnsi="FangSong" w:eastAsia="FangSong" w:ascii="FangSong"/>
          <w:spacing w:val="5"/>
          <w:w w:val="100"/>
          <w:sz w:val="24"/>
          <w:szCs w:val="24"/>
        </w:rPr>
        <w:t>量</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权</w:t>
      </w:r>
      <w:r>
        <w:rPr>
          <w:rFonts w:cs="FangSong" w:hAnsi="FangSong" w:eastAsia="FangSong" w:ascii="FangSong"/>
          <w:spacing w:val="5"/>
          <w:w w:val="100"/>
          <w:sz w:val="24"/>
          <w:szCs w:val="24"/>
        </w:rPr>
        <w:t>益</w:t>
      </w:r>
      <w:r>
        <w:rPr>
          <w:rFonts w:cs="FangSong" w:hAnsi="FangSong" w:eastAsia="FangSong" w:ascii="FangSong"/>
          <w:spacing w:val="0"/>
          <w:w w:val="100"/>
          <w:sz w:val="24"/>
          <w:szCs w:val="24"/>
        </w:rPr>
        <w:t>工</w:t>
      </w:r>
      <w:r>
        <w:rPr>
          <w:rFonts w:cs="FangSong" w:hAnsi="FangSong" w:eastAsia="FangSong" w:ascii="FangSong"/>
          <w:spacing w:val="5"/>
          <w:w w:val="100"/>
          <w:sz w:val="24"/>
          <w:szCs w:val="24"/>
        </w:rPr>
        <w:t>具</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挂</w:t>
      </w:r>
      <w:r>
        <w:rPr>
          <w:rFonts w:cs="FangSong" w:hAnsi="FangSong" w:eastAsia="FangSong" w:ascii="FangSong"/>
          <w:spacing w:val="5"/>
          <w:w w:val="100"/>
          <w:sz w:val="24"/>
          <w:szCs w:val="24"/>
        </w:rPr>
        <w:t>钩</w:t>
      </w:r>
      <w:r>
        <w:rPr>
          <w:rFonts w:cs="FangSong" w:hAnsi="FangSong" w:eastAsia="FangSong" w:ascii="FangSong"/>
          <w:spacing w:val="5"/>
          <w:w w:val="100"/>
          <w:sz w:val="24"/>
          <w:szCs w:val="24"/>
        </w:rPr>
        <w:t>并</w:t>
      </w:r>
      <w:r>
        <w:rPr>
          <w:rFonts w:cs="FangSong" w:hAnsi="FangSong" w:eastAsia="FangSong" w:ascii="FangSong"/>
          <w:spacing w:val="5"/>
          <w:w w:val="100"/>
          <w:sz w:val="24"/>
          <w:szCs w:val="24"/>
        </w:rPr>
        <w:t>须</w:t>
      </w:r>
      <w:r>
        <w:rPr>
          <w:rFonts w:cs="FangSong" w:hAnsi="FangSong" w:eastAsia="FangSong" w:ascii="FangSong"/>
          <w:spacing w:val="5"/>
          <w:w w:val="100"/>
          <w:sz w:val="24"/>
          <w:szCs w:val="24"/>
        </w:rPr>
        <w:t>通</w:t>
      </w:r>
      <w:r>
        <w:rPr>
          <w:rFonts w:cs="FangSong" w:hAnsi="FangSong" w:eastAsia="FangSong" w:ascii="FangSong"/>
          <w:spacing w:val="5"/>
          <w:w w:val="100"/>
          <w:sz w:val="24"/>
          <w:szCs w:val="24"/>
        </w:rPr>
        <w:t>过</w:t>
      </w:r>
      <w:r>
        <w:rPr>
          <w:rFonts w:cs="FangSong" w:hAnsi="FangSong" w:eastAsia="FangSong" w:ascii="FangSong"/>
          <w:spacing w:val="5"/>
          <w:w w:val="100"/>
          <w:sz w:val="24"/>
          <w:szCs w:val="24"/>
        </w:rPr>
        <w:t>交</w:t>
      </w:r>
      <w:r>
        <w:rPr>
          <w:rFonts w:cs="FangSong" w:hAnsi="FangSong" w:eastAsia="FangSong" w:ascii="FangSong"/>
          <w:spacing w:val="0"/>
          <w:w w:val="100"/>
          <w:sz w:val="24"/>
          <w:szCs w:val="24"/>
        </w:rPr>
        <w:t>付</w:t>
      </w:r>
      <w:r>
        <w:rPr>
          <w:rFonts w:cs="FangSong" w:hAnsi="FangSong" w:eastAsia="FangSong" w:ascii="FangSong"/>
          <w:spacing w:val="5"/>
          <w:w w:val="100"/>
          <w:sz w:val="24"/>
          <w:szCs w:val="24"/>
        </w:rPr>
        <w:t>该</w:t>
      </w:r>
      <w:r>
        <w:rPr>
          <w:rFonts w:cs="FangSong" w:hAnsi="FangSong" w:eastAsia="FangSong" w:ascii="FangSong"/>
          <w:spacing w:val="5"/>
          <w:w w:val="100"/>
          <w:sz w:val="24"/>
          <w:szCs w:val="24"/>
        </w:rPr>
        <w:t>权</w:t>
      </w:r>
      <w:r>
        <w:rPr>
          <w:rFonts w:cs="FangSong" w:hAnsi="FangSong" w:eastAsia="FangSong" w:ascii="FangSong"/>
          <w:spacing w:val="5"/>
          <w:w w:val="100"/>
          <w:sz w:val="24"/>
          <w:szCs w:val="24"/>
        </w:rPr>
        <w:t>益</w:t>
      </w:r>
      <w:r>
        <w:rPr>
          <w:rFonts w:cs="FangSong" w:hAnsi="FangSong" w:eastAsia="FangSong" w:ascii="FangSong"/>
          <w:spacing w:val="5"/>
          <w:w w:val="100"/>
          <w:sz w:val="24"/>
          <w:szCs w:val="24"/>
        </w:rPr>
        <w:t>工</w:t>
      </w:r>
      <w:r>
        <w:rPr>
          <w:rFonts w:cs="FangSong" w:hAnsi="FangSong" w:eastAsia="FangSong" w:ascii="FangSong"/>
          <w:spacing w:val="5"/>
          <w:w w:val="100"/>
          <w:sz w:val="24"/>
          <w:szCs w:val="24"/>
        </w:rPr>
        <w:t>具</w:t>
      </w:r>
      <w:r>
        <w:rPr>
          <w:rFonts w:cs="FangSong" w:hAnsi="FangSong" w:eastAsia="FangSong" w:ascii="FangSong"/>
          <w:spacing w:val="5"/>
          <w:w w:val="100"/>
          <w:sz w:val="24"/>
          <w:szCs w:val="24"/>
        </w:rPr>
        <w:t>结</w:t>
      </w:r>
      <w:r>
        <w:rPr>
          <w:rFonts w:cs="FangSong" w:hAnsi="FangSong" w:eastAsia="FangSong" w:ascii="FangSong"/>
          <w:spacing w:val="5"/>
          <w:w w:val="100"/>
          <w:sz w:val="24"/>
          <w:szCs w:val="24"/>
        </w:rPr>
        <w:t>算</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衍</w:t>
      </w:r>
      <w:r>
        <w:rPr>
          <w:rFonts w:cs="FangSong" w:hAnsi="FangSong" w:eastAsia="FangSong" w:ascii="FangSong"/>
          <w:spacing w:val="5"/>
          <w:w w:val="100"/>
          <w:sz w:val="24"/>
          <w:szCs w:val="24"/>
        </w:rPr>
        <w:t>生</w:t>
      </w:r>
      <w:r>
        <w:rPr>
          <w:rFonts w:cs="FangSong" w:hAnsi="FangSong" w:eastAsia="FangSong" w:ascii="FangSong"/>
          <w:spacing w:val="0"/>
          <w:w w:val="100"/>
          <w:sz w:val="24"/>
          <w:szCs w:val="24"/>
        </w:rPr>
        <w:t>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具除外。</w:t>
      </w:r>
    </w:p>
    <w:p>
      <w:pPr>
        <w:rPr>
          <w:rFonts w:cs="FangSong" w:hAnsi="FangSong" w:eastAsia="FangSong" w:ascii="FangSong"/>
          <w:sz w:val="24"/>
          <w:szCs w:val="24"/>
        </w:rPr>
        <w:jc w:val="both"/>
        <w:spacing w:before="34" w:lineRule="auto" w:line="315"/>
        <w:ind w:left="110" w:right="59" w:firstLine="480"/>
      </w:pPr>
      <w:r>
        <w:rPr>
          <w:rFonts w:cs="FangSong" w:hAnsi="FangSong" w:eastAsia="FangSong" w:ascii="FangSong"/>
          <w:spacing w:val="0"/>
          <w:w w:val="100"/>
          <w:sz w:val="24"/>
          <w:szCs w:val="24"/>
        </w:rPr>
        <w:t>以公允价值计量且其变动计入当期损益的金融资产采用公允价值进行后续计量</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公允价</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值变动形成的利得或损失以及与该等金融资产相关的股利和利息收入计入当期损益。</w:t>
      </w:r>
    </w:p>
    <w:p>
      <w:pPr>
        <w:rPr>
          <w:rFonts w:cs="FangSong" w:hAnsi="FangSong" w:eastAsia="FangSong" w:ascii="FangSong"/>
          <w:sz w:val="24"/>
          <w:szCs w:val="24"/>
        </w:rPr>
        <w:jc w:val="both"/>
        <w:spacing w:before="36" w:lineRule="auto" w:line="318"/>
        <w:ind w:left="110" w:right="59" w:firstLine="480"/>
      </w:pPr>
      <w:r>
        <w:rPr>
          <w:rFonts w:cs="FangSong" w:hAnsi="FangSong" w:eastAsia="FangSong" w:ascii="FangSong"/>
          <w:spacing w:val="0"/>
          <w:w w:val="100"/>
          <w:sz w:val="24"/>
          <w:szCs w:val="24"/>
        </w:rPr>
        <w:t>本公司交易性金融资产主要包括从二级市场购入的股票</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债券和基金以及从一级市场通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过网上配售方式认购的新股等。</w:t>
      </w:r>
    </w:p>
    <w:p>
      <w:pPr>
        <w:rPr>
          <w:rFonts w:cs="FangSong" w:hAnsi="FangSong" w:eastAsia="FangSong" w:ascii="FangSong"/>
          <w:sz w:val="24"/>
          <w:szCs w:val="24"/>
        </w:rPr>
        <w:jc w:val="left"/>
        <w:spacing w:before="32" w:lineRule="auto" w:line="290"/>
        <w:ind w:left="590" w:right="5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2"/>
          <w:w w:val="100"/>
          <w:sz w:val="24"/>
          <w:szCs w:val="24"/>
        </w:rPr>
        <w:t> </w:t>
      </w:r>
      <w:r>
        <w:rPr>
          <w:rFonts w:cs="FangSong" w:hAnsi="FangSong" w:eastAsia="FangSong" w:ascii="FangSong"/>
          <w:spacing w:val="0"/>
          <w:w w:val="100"/>
          <w:sz w:val="24"/>
          <w:szCs w:val="24"/>
        </w:rPr>
        <w:t>持有至到期投资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是指到期日固定</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回收金额固定或可确定</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且本公司有明确意图和能力持有至到期的非</w:t>
      </w:r>
    </w:p>
    <w:p>
      <w:pPr>
        <w:rPr>
          <w:rFonts w:cs="FangSong" w:hAnsi="FangSong" w:eastAsia="FangSong" w:ascii="FangSong"/>
          <w:sz w:val="24"/>
          <w:szCs w:val="24"/>
        </w:rPr>
        <w:jc w:val="left"/>
        <w:spacing w:before="61" w:lineRule="auto" w:line="318"/>
        <w:ind w:left="590" w:right="59" w:hanging="480"/>
      </w:pPr>
      <w:r>
        <w:rPr>
          <w:rFonts w:cs="FangSong" w:hAnsi="FangSong" w:eastAsia="FangSong" w:ascii="FangSong"/>
          <w:spacing w:val="0"/>
          <w:w w:val="100"/>
          <w:sz w:val="24"/>
          <w:szCs w:val="24"/>
        </w:rPr>
        <w:t>衍生金融资产。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持有至到期投资采用实际利率法</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按摊余成本进行后续计</w:t>
      </w:r>
      <w:r>
        <w:rPr>
          <w:rFonts w:cs="FangSong" w:hAnsi="FangSong" w:eastAsia="FangSong" w:ascii="FangSong"/>
          <w:spacing w:val="5"/>
          <w:w w:val="100"/>
          <w:sz w:val="24"/>
          <w:szCs w:val="24"/>
        </w:rPr>
        <w:t>量</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在终止确认</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发生减值或</w:t>
      </w:r>
    </w:p>
    <w:p>
      <w:pPr>
        <w:rPr>
          <w:rFonts w:cs="FangSong" w:hAnsi="FangSong" w:eastAsia="FangSong" w:ascii="FangSong"/>
          <w:sz w:val="24"/>
          <w:szCs w:val="24"/>
        </w:rPr>
        <w:jc w:val="left"/>
        <w:spacing w:before="32" w:lineRule="auto" w:line="315"/>
        <w:ind w:left="590" w:right="50" w:hanging="480"/>
      </w:pPr>
      <w:r>
        <w:rPr>
          <w:rFonts w:cs="FangSong" w:hAnsi="FangSong" w:eastAsia="FangSong" w:ascii="FangSong"/>
          <w:spacing w:val="0"/>
          <w:w w:val="100"/>
          <w:sz w:val="24"/>
          <w:szCs w:val="24"/>
        </w:rPr>
        <w:t>摊销时产生的利得或损失，计入当期损益。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实际利率</w:t>
      </w:r>
      <w:r>
        <w:rPr>
          <w:rFonts w:cs="FangSong" w:hAnsi="FangSong" w:eastAsia="FangSong" w:ascii="FangSong"/>
          <w:spacing w:val="5"/>
          <w:w w:val="100"/>
          <w:sz w:val="24"/>
          <w:szCs w:val="24"/>
        </w:rPr>
        <w:t>法</w:t>
      </w:r>
      <w:r>
        <w:rPr>
          <w:rFonts w:cs="FangSong" w:hAnsi="FangSong" w:eastAsia="FangSong" w:ascii="FangSong"/>
          <w:spacing w:val="0"/>
          <w:w w:val="100"/>
          <w:sz w:val="24"/>
          <w:szCs w:val="24"/>
        </w:rPr>
        <w:t>是指按照金融资</w:t>
      </w:r>
      <w:r>
        <w:rPr>
          <w:rFonts w:cs="FangSong" w:hAnsi="FangSong" w:eastAsia="FangSong" w:ascii="FangSong"/>
          <w:spacing w:val="5"/>
          <w:w w:val="100"/>
          <w:sz w:val="24"/>
          <w:szCs w:val="24"/>
        </w:rPr>
        <w:t>产</w:t>
      </w:r>
      <w:r>
        <w:rPr>
          <w:rFonts w:cs="FangSong" w:hAnsi="FangSong" w:eastAsia="FangSong" w:ascii="FangSong"/>
          <w:spacing w:val="0"/>
          <w:w w:val="100"/>
          <w:sz w:val="24"/>
          <w:szCs w:val="24"/>
        </w:rPr>
        <w:t>或金融负债</w:t>
      </w:r>
      <w:r>
        <w:rPr>
          <w:rFonts w:cs="Calibri" w:hAnsi="Calibri" w:eastAsia="Calibri" w:ascii="Calibri"/>
          <w:spacing w:val="-1"/>
          <w:w w:val="100"/>
          <w:sz w:val="24"/>
          <w:szCs w:val="24"/>
        </w:rPr>
        <w:t>(</w:t>
      </w:r>
      <w:r>
        <w:rPr>
          <w:rFonts w:cs="FangSong" w:hAnsi="FangSong" w:eastAsia="FangSong" w:ascii="FangSong"/>
          <w:spacing w:val="0"/>
          <w:w w:val="100"/>
          <w:sz w:val="24"/>
          <w:szCs w:val="24"/>
        </w:rPr>
        <w:t>含一组金</w:t>
      </w:r>
      <w:r>
        <w:rPr>
          <w:rFonts w:cs="FangSong" w:hAnsi="FangSong" w:eastAsia="FangSong" w:ascii="FangSong"/>
          <w:spacing w:val="5"/>
          <w:w w:val="100"/>
          <w:sz w:val="24"/>
          <w:szCs w:val="24"/>
        </w:rPr>
        <w:t>融</w:t>
      </w:r>
      <w:r>
        <w:rPr>
          <w:rFonts w:cs="FangSong" w:hAnsi="FangSong" w:eastAsia="FangSong" w:ascii="FangSong"/>
          <w:spacing w:val="0"/>
          <w:w w:val="100"/>
          <w:sz w:val="24"/>
          <w:szCs w:val="24"/>
        </w:rPr>
        <w:t>资产或金融负债</w:t>
      </w:r>
      <w:r>
        <w:rPr>
          <w:rFonts w:cs="Calibri" w:hAnsi="Calibri" w:eastAsia="Calibri" w:ascii="Calibri"/>
          <w:spacing w:val="4"/>
          <w:w w:val="100"/>
          <w:sz w:val="24"/>
          <w:szCs w:val="24"/>
        </w:rPr>
        <w:t>)</w:t>
      </w:r>
      <w:r>
        <w:rPr>
          <w:rFonts w:cs="FangSong" w:hAnsi="FangSong" w:eastAsia="FangSong" w:ascii="FangSong"/>
          <w:spacing w:val="0"/>
          <w:w w:val="100"/>
          <w:sz w:val="24"/>
          <w:szCs w:val="24"/>
        </w:rPr>
        <w:t>的实际利</w:t>
      </w:r>
      <w:r>
        <w:rPr>
          <w:rFonts w:cs="FangSong" w:hAnsi="FangSong" w:eastAsia="FangSong" w:ascii="FangSong"/>
          <w:spacing w:val="5"/>
          <w:w w:val="100"/>
          <w:sz w:val="24"/>
          <w:szCs w:val="24"/>
        </w:rPr>
        <w:t>率</w:t>
      </w:r>
      <w:r>
        <w:rPr>
          <w:rFonts w:cs="FangSong" w:hAnsi="FangSong" w:eastAsia="FangSong" w:ascii="FangSong"/>
          <w:spacing w:val="0"/>
          <w:w w:val="100"/>
          <w:sz w:val="24"/>
          <w:szCs w:val="24"/>
        </w:rPr>
        <w:t>计算</w:t>
      </w:r>
    </w:p>
    <w:p>
      <w:pPr>
        <w:rPr>
          <w:rFonts w:cs="FangSong" w:hAnsi="FangSong" w:eastAsia="FangSong" w:ascii="FangSong"/>
          <w:sz w:val="24"/>
          <w:szCs w:val="24"/>
        </w:rPr>
        <w:jc w:val="both"/>
        <w:spacing w:lineRule="exact" w:line="340"/>
        <w:ind w:left="110" w:right="76"/>
      </w:pPr>
      <w:r>
        <w:rPr>
          <w:rFonts w:cs="FangSong" w:hAnsi="FangSong" w:eastAsia="FangSong" w:ascii="FangSong"/>
          <w:spacing w:val="0"/>
          <w:w w:val="100"/>
          <w:position w:val="-3"/>
          <w:sz w:val="24"/>
          <w:szCs w:val="24"/>
        </w:rPr>
        <w:t>其摊余成本及各期利息收入或支出的方法</w:t>
      </w:r>
      <w:r>
        <w:rPr>
          <w:rFonts w:cs="FangSong" w:hAnsi="FangSong" w:eastAsia="FangSong" w:ascii="FangSong"/>
          <w:spacing w:val="-77"/>
          <w:w w:val="100"/>
          <w:position w:val="-3"/>
          <w:sz w:val="24"/>
          <w:szCs w:val="24"/>
        </w:rPr>
        <w:t>。</w:t>
      </w:r>
      <w:r>
        <w:rPr>
          <w:rFonts w:cs="FangSong" w:hAnsi="FangSong" w:eastAsia="FangSong" w:ascii="FangSong"/>
          <w:spacing w:val="0"/>
          <w:w w:val="100"/>
          <w:position w:val="-3"/>
          <w:sz w:val="24"/>
          <w:szCs w:val="24"/>
        </w:rPr>
        <w:t>实际利率是指将金融资产或金融负债在预期存续</w:t>
      </w:r>
      <w:r>
        <w:rPr>
          <w:rFonts w:cs="FangSong" w:hAnsi="FangSong" w:eastAsia="FangSong" w:ascii="FangSong"/>
          <w:spacing w:val="0"/>
          <w:w w:val="100"/>
          <w:position w:val="0"/>
          <w:sz w:val="24"/>
          <w:szCs w:val="24"/>
        </w:rPr>
      </w:r>
    </w:p>
    <w:p>
      <w:pPr>
        <w:rPr>
          <w:sz w:val="11"/>
          <w:szCs w:val="11"/>
        </w:rPr>
        <w:jc w:val="left"/>
        <w:spacing w:before="6" w:lineRule="exact" w:line="100"/>
      </w:pPr>
      <w:r>
        <w:rPr>
          <w:sz w:val="11"/>
          <w:szCs w:val="11"/>
        </w:rPr>
      </w:r>
    </w:p>
    <w:p>
      <w:pPr>
        <w:rPr>
          <w:rFonts w:cs="FangSong" w:hAnsi="FangSong" w:eastAsia="FangSong" w:ascii="FangSong"/>
          <w:sz w:val="24"/>
          <w:szCs w:val="24"/>
        </w:rPr>
        <w:jc w:val="both"/>
        <w:spacing w:lineRule="auto" w:line="315"/>
        <w:ind w:left="110" w:right="59"/>
      </w:pPr>
      <w:r>
        <w:rPr>
          <w:rFonts w:cs="FangSong" w:hAnsi="FangSong" w:eastAsia="FangSong" w:ascii="FangSong"/>
          <w:spacing w:val="0"/>
          <w:w w:val="100"/>
          <w:sz w:val="24"/>
          <w:szCs w:val="24"/>
        </w:rPr>
        <w:t>期间或适用的更短期间内的未来现金流量</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折现为该金融资产或金融负债当前账面价值所使</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用的利率。</w:t>
      </w:r>
    </w:p>
    <w:p>
      <w:pPr>
        <w:rPr>
          <w:rFonts w:cs="FangSong" w:hAnsi="FangSong" w:eastAsia="FangSong" w:ascii="FangSong"/>
          <w:sz w:val="24"/>
          <w:szCs w:val="24"/>
        </w:rPr>
        <w:jc w:val="both"/>
        <w:spacing w:before="36" w:lineRule="auto" w:line="304"/>
        <w:ind w:left="110" w:right="50" w:firstLine="480"/>
      </w:pPr>
      <w:r>
        <w:rPr>
          <w:rFonts w:cs="FangSong" w:hAnsi="FangSong" w:eastAsia="FangSong" w:ascii="FangSong"/>
          <w:spacing w:val="0"/>
          <w:w w:val="100"/>
          <w:sz w:val="24"/>
          <w:szCs w:val="24"/>
        </w:rPr>
        <w:t>在计算实际利率时</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本公司将在考虑金融资产或金融负债所有合同条款的基础上预计未</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来现金流量</w:t>
      </w:r>
      <w:r>
        <w:rPr>
          <w:rFonts w:cs="Calibri" w:hAnsi="Calibri" w:eastAsia="Calibri" w:ascii="Calibri"/>
          <w:spacing w:val="4"/>
          <w:w w:val="100"/>
          <w:sz w:val="24"/>
          <w:szCs w:val="24"/>
        </w:rPr>
        <w:t>(</w:t>
      </w:r>
      <w:r>
        <w:rPr>
          <w:rFonts w:cs="FangSong" w:hAnsi="FangSong" w:eastAsia="FangSong" w:ascii="FangSong"/>
          <w:spacing w:val="0"/>
          <w:w w:val="100"/>
          <w:sz w:val="24"/>
          <w:szCs w:val="24"/>
        </w:rPr>
        <w:t>不考虑未</w:t>
      </w:r>
      <w:r>
        <w:rPr>
          <w:rFonts w:cs="FangSong" w:hAnsi="FangSong" w:eastAsia="FangSong" w:ascii="FangSong"/>
          <w:spacing w:val="5"/>
          <w:w w:val="100"/>
          <w:sz w:val="24"/>
          <w:szCs w:val="24"/>
        </w:rPr>
        <w:t>来</w:t>
      </w:r>
      <w:r>
        <w:rPr>
          <w:rFonts w:cs="FangSong" w:hAnsi="FangSong" w:eastAsia="FangSong" w:ascii="FangSong"/>
          <w:spacing w:val="0"/>
          <w:w w:val="100"/>
          <w:sz w:val="24"/>
          <w:szCs w:val="24"/>
        </w:rPr>
        <w:t>的信用损失</w:t>
      </w:r>
      <w:r>
        <w:rPr>
          <w:rFonts w:cs="Calibri" w:hAnsi="Calibri" w:eastAsia="Calibri" w:ascii="Calibri"/>
          <w:spacing w:val="-1"/>
          <w:w w:val="100"/>
          <w:sz w:val="24"/>
          <w:szCs w:val="24"/>
        </w:rPr>
        <w:t>)</w:t>
      </w:r>
      <w:r>
        <w:rPr>
          <w:rFonts w:cs="FangSong" w:hAnsi="FangSong" w:eastAsia="FangSong" w:ascii="FangSong"/>
          <w:spacing w:val="0"/>
          <w:w w:val="100"/>
          <w:sz w:val="24"/>
          <w:szCs w:val="24"/>
        </w:rPr>
        <w:t>，同时还将考</w:t>
      </w:r>
      <w:r>
        <w:rPr>
          <w:rFonts w:cs="FangSong" w:hAnsi="FangSong" w:eastAsia="FangSong" w:ascii="FangSong"/>
          <w:spacing w:val="5"/>
          <w:w w:val="100"/>
          <w:sz w:val="24"/>
          <w:szCs w:val="24"/>
        </w:rPr>
        <w:t>虑</w:t>
      </w:r>
      <w:r>
        <w:rPr>
          <w:rFonts w:cs="FangSong" w:hAnsi="FangSong" w:eastAsia="FangSong" w:ascii="FangSong"/>
          <w:spacing w:val="0"/>
          <w:w w:val="100"/>
          <w:sz w:val="24"/>
          <w:szCs w:val="24"/>
        </w:rPr>
        <w:t>金融资产</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金融负债合同各方</w:t>
      </w:r>
      <w:r>
        <w:rPr>
          <w:rFonts w:cs="FangSong" w:hAnsi="FangSong" w:eastAsia="FangSong" w:ascii="FangSong"/>
          <w:spacing w:val="5"/>
          <w:w w:val="100"/>
          <w:sz w:val="24"/>
          <w:szCs w:val="24"/>
        </w:rPr>
        <w:t>之</w:t>
      </w:r>
      <w:r>
        <w:rPr>
          <w:rFonts w:cs="FangSong" w:hAnsi="FangSong" w:eastAsia="FangSong" w:ascii="FangSong"/>
          <w:spacing w:val="0"/>
          <w:w w:val="100"/>
          <w:sz w:val="24"/>
          <w:szCs w:val="24"/>
        </w:rPr>
        <w:t>间支付</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或收取的、属于实际利率组成部分的各项收费、交易费用及折价或溢价等。</w:t>
      </w:r>
    </w:p>
    <w:p>
      <w:pPr>
        <w:rPr>
          <w:rFonts w:cs="FangSong" w:hAnsi="FangSong" w:eastAsia="FangSong" w:ascii="FangSong"/>
          <w:sz w:val="24"/>
          <w:szCs w:val="24"/>
        </w:rPr>
        <w:jc w:val="left"/>
        <w:spacing w:before="47" w:lineRule="auto" w:line="290"/>
        <w:ind w:left="590" w:right="5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2"/>
          <w:w w:val="100"/>
          <w:sz w:val="24"/>
          <w:szCs w:val="24"/>
        </w:rPr>
        <w:t> </w:t>
      </w:r>
      <w:r>
        <w:rPr>
          <w:rFonts w:cs="FangSong" w:hAnsi="FangSong" w:eastAsia="FangSong" w:ascii="FangSong"/>
          <w:spacing w:val="0"/>
          <w:w w:val="100"/>
          <w:sz w:val="24"/>
          <w:szCs w:val="24"/>
        </w:rPr>
        <w:t>贷款和应收款项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贷款和应收款项指具有固定或可确定回收金额</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缺乏活跃市场的非衍生金融资产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且本</w:t>
      </w:r>
    </w:p>
    <w:p>
      <w:pPr>
        <w:rPr>
          <w:rFonts w:cs="FangSong" w:hAnsi="FangSong" w:eastAsia="FangSong" w:ascii="FangSong"/>
          <w:sz w:val="24"/>
          <w:szCs w:val="24"/>
        </w:rPr>
        <w:jc w:val="both"/>
        <w:spacing w:before="61" w:lineRule="auto" w:line="318"/>
        <w:ind w:left="110" w:right="59"/>
      </w:pPr>
      <w:r>
        <w:rPr>
          <w:rFonts w:cs="FangSong" w:hAnsi="FangSong" w:eastAsia="FangSong" w:ascii="FangSong"/>
          <w:spacing w:val="0"/>
          <w:w w:val="100"/>
          <w:sz w:val="24"/>
          <w:szCs w:val="24"/>
        </w:rPr>
        <w:t>公司没有意图立即或在短期内出售该等资产</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贷款和应收款项的价值以按实际利率法计算的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摊余成本减去减值准备计量。</w:t>
      </w:r>
    </w:p>
    <w:p>
      <w:pPr>
        <w:rPr>
          <w:rFonts w:cs="FangSong" w:hAnsi="FangSong" w:eastAsia="FangSong" w:ascii="FangSong"/>
          <w:sz w:val="24"/>
          <w:szCs w:val="24"/>
        </w:rPr>
        <w:jc w:val="both"/>
        <w:spacing w:before="32" w:lineRule="auto" w:line="315"/>
        <w:ind w:left="110" w:right="59" w:firstLine="480"/>
        <w:sectPr>
          <w:pgNumType w:start="40"/>
          <w:pgMar w:footer="1246" w:header="729" w:top="920" w:bottom="280" w:left="1080" w:right="1080"/>
          <w:footerReference w:type="default" r:id="rId30"/>
          <w:pgSz w:w="11920" w:h="16840"/>
        </w:sectPr>
      </w:pPr>
      <w:r>
        <w:rPr>
          <w:rFonts w:cs="FangSong" w:hAnsi="FangSong" w:eastAsia="FangSong" w:ascii="FangSong"/>
          <w:spacing w:val="0"/>
          <w:w w:val="100"/>
          <w:sz w:val="24"/>
          <w:szCs w:val="24"/>
        </w:rPr>
        <w:t>当贷款和应收款项被终止确认</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出现减值或在摊销时所产生的利得或损失</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均计入当期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损益。</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20"/>
        <w:ind w:left="590"/>
      </w:pPr>
      <w:r>
        <w:pict>
          <v:group style="position:absolute;margin-left:59.55pt;margin-top:56.86pt;width:476.2pt;height:0pt;mso-position-horizontal-relative:page;mso-position-vertical-relative:page;z-index:-15420"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2"/>
          <w:w w:val="100"/>
          <w:sz w:val="24"/>
          <w:szCs w:val="24"/>
        </w:rPr>
        <w:t> </w:t>
      </w:r>
      <w:r>
        <w:rPr>
          <w:rFonts w:cs="FangSong" w:hAnsi="FangSong" w:eastAsia="FangSong" w:ascii="FangSong"/>
          <w:spacing w:val="0"/>
          <w:w w:val="100"/>
          <w:sz w:val="24"/>
          <w:szCs w:val="24"/>
        </w:rPr>
        <w:t>可供出售金融资产</w:t>
      </w:r>
    </w:p>
    <w:p>
      <w:pPr>
        <w:rPr>
          <w:rFonts w:cs="FangSong" w:hAnsi="FangSong" w:eastAsia="FangSong" w:ascii="FangSong"/>
          <w:sz w:val="24"/>
          <w:szCs w:val="24"/>
        </w:rPr>
        <w:jc w:val="both"/>
        <w:spacing w:before="81" w:lineRule="auto" w:line="316"/>
        <w:ind w:left="110" w:right="139" w:firstLine="480"/>
      </w:pPr>
      <w:r>
        <w:rPr>
          <w:rFonts w:cs="FangSong" w:hAnsi="FangSong" w:eastAsia="FangSong" w:ascii="FangSong"/>
          <w:spacing w:val="0"/>
          <w:w w:val="100"/>
          <w:sz w:val="24"/>
          <w:szCs w:val="24"/>
        </w:rPr>
        <w:t>可供出售金融资产指那些被指定为可供出售的非衍生金融资产</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或未划分为贷款和应收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款项类投资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持有至到期投资或以公允价值计量且其变动计入当期损益的金融资产这三类的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其他金融资产</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在后续计量期间</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该类金融资产以公允价值计量</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可供出售类金融资产的公</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允价值变动所带来的未实现收益</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在该金融资产被终止确认或发生减值之前</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列入资本公积</w:t>
      </w:r>
    </w:p>
    <w:p>
      <w:pPr>
        <w:rPr>
          <w:rFonts w:cs="FangSong" w:hAnsi="FangSong" w:eastAsia="FangSong" w:ascii="FangSong"/>
          <w:sz w:val="24"/>
          <w:szCs w:val="24"/>
        </w:rPr>
        <w:jc w:val="both"/>
        <w:spacing w:before="35" w:lineRule="auto" w:line="315"/>
        <w:ind w:left="110" w:right="135"/>
      </w:pPr>
      <w:r>
        <w:rPr>
          <w:rFonts w:cs="FangSong" w:hAnsi="FangSong" w:eastAsia="FangSong" w:ascii="FangSong"/>
          <w:spacing w:val="0"/>
          <w:w w:val="100"/>
          <w:sz w:val="24"/>
          <w:szCs w:val="24"/>
        </w:rPr>
        <w:t>（其</w:t>
      </w:r>
      <w:r>
        <w:rPr>
          <w:rFonts w:cs="FangSong" w:hAnsi="FangSong" w:eastAsia="FangSong" w:ascii="FangSong"/>
          <w:spacing w:val="5"/>
          <w:w w:val="100"/>
          <w:sz w:val="24"/>
          <w:szCs w:val="24"/>
        </w:rPr>
        <w:t>他</w:t>
      </w:r>
      <w:r>
        <w:rPr>
          <w:rFonts w:cs="FangSong" w:hAnsi="FangSong" w:eastAsia="FangSong" w:ascii="FangSong"/>
          <w:spacing w:val="0"/>
          <w:w w:val="100"/>
          <w:sz w:val="24"/>
          <w:szCs w:val="24"/>
        </w:rPr>
        <w:t>资本公积</w:t>
      </w:r>
      <w:r>
        <w:rPr>
          <w:rFonts w:cs="FangSong" w:hAnsi="FangSong" w:eastAsia="FangSong" w:ascii="FangSong"/>
          <w:spacing w:val="-115"/>
          <w:w w:val="100"/>
          <w:sz w:val="24"/>
          <w:szCs w:val="24"/>
        </w:rPr>
        <w:t>）</w:t>
      </w:r>
      <w:r>
        <w:rPr>
          <w:rFonts w:cs="FangSong" w:hAnsi="FangSong" w:eastAsia="FangSong" w:ascii="FangSong"/>
          <w:spacing w:val="0"/>
          <w:w w:val="100"/>
          <w:sz w:val="24"/>
          <w:szCs w:val="24"/>
        </w:rPr>
        <w:t>。在</w:t>
      </w:r>
      <w:r>
        <w:rPr>
          <w:rFonts w:cs="FangSong" w:hAnsi="FangSong" w:eastAsia="FangSong" w:ascii="FangSong"/>
          <w:spacing w:val="5"/>
          <w:w w:val="100"/>
          <w:sz w:val="24"/>
          <w:szCs w:val="24"/>
        </w:rPr>
        <w:t>该</w:t>
      </w:r>
      <w:r>
        <w:rPr>
          <w:rFonts w:cs="FangSong" w:hAnsi="FangSong" w:eastAsia="FangSong" w:ascii="FangSong"/>
          <w:spacing w:val="0"/>
          <w:w w:val="100"/>
          <w:sz w:val="24"/>
          <w:szCs w:val="24"/>
        </w:rPr>
        <w:t>金融资</w:t>
      </w:r>
      <w:r>
        <w:rPr>
          <w:rFonts w:cs="FangSong" w:hAnsi="FangSong" w:eastAsia="FangSong" w:ascii="FangSong"/>
          <w:spacing w:val="5"/>
          <w:w w:val="100"/>
          <w:sz w:val="24"/>
          <w:szCs w:val="24"/>
        </w:rPr>
        <w:t>产</w:t>
      </w:r>
      <w:r>
        <w:rPr>
          <w:rFonts w:cs="FangSong" w:hAnsi="FangSong" w:eastAsia="FangSong" w:ascii="FangSong"/>
          <w:spacing w:val="0"/>
          <w:w w:val="100"/>
          <w:sz w:val="24"/>
          <w:szCs w:val="24"/>
        </w:rPr>
        <w:t>被终止</w:t>
      </w:r>
      <w:r>
        <w:rPr>
          <w:rFonts w:cs="FangSong" w:hAnsi="FangSong" w:eastAsia="FangSong" w:ascii="FangSong"/>
          <w:spacing w:val="5"/>
          <w:w w:val="100"/>
          <w:sz w:val="24"/>
          <w:szCs w:val="24"/>
        </w:rPr>
        <w:t>确</w:t>
      </w:r>
      <w:r>
        <w:rPr>
          <w:rFonts w:cs="FangSong" w:hAnsi="FangSong" w:eastAsia="FangSong" w:ascii="FangSong"/>
          <w:spacing w:val="0"/>
          <w:w w:val="100"/>
          <w:sz w:val="24"/>
          <w:szCs w:val="24"/>
        </w:rPr>
        <w:t>认或发</w:t>
      </w:r>
      <w:r>
        <w:rPr>
          <w:rFonts w:cs="FangSong" w:hAnsi="FangSong" w:eastAsia="FangSong" w:ascii="FangSong"/>
          <w:spacing w:val="5"/>
          <w:w w:val="100"/>
          <w:sz w:val="24"/>
          <w:szCs w:val="24"/>
        </w:rPr>
        <w:t>生</w:t>
      </w:r>
      <w:r>
        <w:rPr>
          <w:rFonts w:cs="FangSong" w:hAnsi="FangSong" w:eastAsia="FangSong" w:ascii="FangSong"/>
          <w:spacing w:val="0"/>
          <w:w w:val="100"/>
          <w:sz w:val="24"/>
          <w:szCs w:val="24"/>
        </w:rPr>
        <w:t>减值时</w:t>
      </w:r>
      <w:r>
        <w:rPr>
          <w:rFonts w:cs="FangSong" w:hAnsi="FangSong" w:eastAsia="FangSong" w:ascii="FangSong"/>
          <w:spacing w:val="5"/>
          <w:w w:val="100"/>
          <w:sz w:val="24"/>
          <w:szCs w:val="24"/>
        </w:rPr>
        <w:t>，</w:t>
      </w:r>
      <w:r>
        <w:rPr>
          <w:rFonts w:cs="FangSong" w:hAnsi="FangSong" w:eastAsia="FangSong" w:ascii="FangSong"/>
          <w:spacing w:val="0"/>
          <w:w w:val="100"/>
          <w:sz w:val="24"/>
          <w:szCs w:val="24"/>
        </w:rPr>
        <w:t>以前计</w:t>
      </w:r>
      <w:r>
        <w:rPr>
          <w:rFonts w:cs="FangSong" w:hAnsi="FangSong" w:eastAsia="FangSong" w:ascii="FangSong"/>
          <w:spacing w:val="5"/>
          <w:w w:val="100"/>
          <w:sz w:val="24"/>
          <w:szCs w:val="24"/>
        </w:rPr>
        <w:t>入</w:t>
      </w:r>
      <w:r>
        <w:rPr>
          <w:rFonts w:cs="FangSong" w:hAnsi="FangSong" w:eastAsia="FangSong" w:ascii="FangSong"/>
          <w:spacing w:val="0"/>
          <w:w w:val="100"/>
          <w:sz w:val="24"/>
          <w:szCs w:val="24"/>
        </w:rPr>
        <w:t>在资本</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积中的</w:t>
      </w:r>
      <w:r>
        <w:rPr>
          <w:rFonts w:cs="FangSong" w:hAnsi="FangSong" w:eastAsia="FangSong" w:ascii="FangSong"/>
          <w:spacing w:val="5"/>
          <w:w w:val="100"/>
          <w:sz w:val="24"/>
          <w:szCs w:val="24"/>
        </w:rPr>
        <w:t>累</w:t>
      </w:r>
      <w:r>
        <w:rPr>
          <w:rFonts w:cs="FangSong" w:hAnsi="FangSong" w:eastAsia="FangSong" w:ascii="FangSong"/>
          <w:spacing w:val="0"/>
          <w:w w:val="100"/>
          <w:sz w:val="24"/>
          <w:szCs w:val="24"/>
        </w:rPr>
        <w:t>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公允价值变动应转入当期损益。</w:t>
      </w:r>
    </w:p>
    <w:p>
      <w:pPr>
        <w:rPr>
          <w:rFonts w:cs="FangSong" w:hAnsi="FangSong" w:eastAsia="FangSong" w:ascii="FangSong"/>
          <w:sz w:val="24"/>
          <w:szCs w:val="24"/>
        </w:rPr>
        <w:jc w:val="both"/>
        <w:spacing w:before="41" w:lineRule="auto" w:line="315"/>
        <w:ind w:left="110" w:right="63" w:firstLine="480"/>
      </w:pPr>
      <w:r>
        <w:rPr>
          <w:rFonts w:cs="FangSong" w:hAnsi="FangSong" w:eastAsia="FangSong" w:ascii="FangSong"/>
          <w:spacing w:val="0"/>
          <w:w w:val="100"/>
          <w:sz w:val="24"/>
          <w:szCs w:val="24"/>
        </w:rPr>
        <w:t>本公司将从一级市场通过网下配售方式认购的锁定期三个月以上（含三个月）的新股、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认购的封闭期在三个月以</w:t>
      </w:r>
      <w:r>
        <w:rPr>
          <w:rFonts w:cs="FangSong" w:hAnsi="FangSong" w:eastAsia="FangSong" w:ascii="FangSong"/>
          <w:spacing w:val="-24"/>
          <w:w w:val="100"/>
          <w:sz w:val="24"/>
          <w:szCs w:val="24"/>
        </w:rPr>
        <w:t>上</w:t>
      </w:r>
      <w:r>
        <w:rPr>
          <w:rFonts w:cs="FangSong" w:hAnsi="FangSong" w:eastAsia="FangSong" w:ascii="FangSong"/>
          <w:spacing w:val="-5"/>
          <w:w w:val="100"/>
          <w:sz w:val="24"/>
          <w:szCs w:val="24"/>
        </w:rPr>
        <w:t>（</w:t>
      </w:r>
      <w:r>
        <w:rPr>
          <w:rFonts w:cs="FangSong" w:hAnsi="FangSong" w:eastAsia="FangSong" w:ascii="FangSong"/>
          <w:spacing w:val="0"/>
          <w:w w:val="100"/>
          <w:sz w:val="24"/>
          <w:szCs w:val="24"/>
        </w:rPr>
        <w:t>含三个月</w:t>
      </w:r>
      <w:r>
        <w:rPr>
          <w:rFonts w:cs="FangSong" w:hAnsi="FangSong" w:eastAsia="FangSong" w:ascii="FangSong"/>
          <w:spacing w:val="-24"/>
          <w:w w:val="100"/>
          <w:sz w:val="24"/>
          <w:szCs w:val="24"/>
        </w:rPr>
        <w:t>）</w:t>
      </w:r>
      <w:r>
        <w:rPr>
          <w:rFonts w:cs="FangSong" w:hAnsi="FangSong" w:eastAsia="FangSong" w:ascii="FangSong"/>
          <w:spacing w:val="0"/>
          <w:w w:val="100"/>
          <w:sz w:val="24"/>
          <w:szCs w:val="24"/>
        </w:rPr>
        <w:t>的开放式基金</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持有上市公司限售股权且对上市公</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司不具有控制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共同控制或重大影响的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持有的非上市公司的股权或股权收益权且不具有控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制、共同控制或重大影响的划分为可供出售性金融资产。</w:t>
      </w:r>
    </w:p>
    <w:p>
      <w:pPr>
        <w:rPr>
          <w:rFonts w:cs="FangSong" w:hAnsi="FangSong" w:eastAsia="FangSong" w:ascii="FangSong"/>
          <w:sz w:val="24"/>
          <w:szCs w:val="24"/>
        </w:rPr>
        <w:jc w:val="both"/>
        <w:spacing w:before="41" w:lineRule="auto" w:line="315"/>
        <w:ind w:left="110" w:right="139" w:firstLine="480"/>
      </w:pPr>
      <w:r>
        <w:rPr>
          <w:rFonts w:cs="FangSong" w:hAnsi="FangSong" w:eastAsia="FangSong" w:ascii="FangSong"/>
          <w:spacing w:val="0"/>
          <w:w w:val="100"/>
          <w:sz w:val="24"/>
          <w:szCs w:val="24"/>
        </w:rPr>
        <w:t>对于在活跃市场中没有报价且其公允价值不能可靠计量的权益工具投资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以及与该权益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工具挂钩并须通过交付该权益工具结算的衍生金融资产，按成本计量。</w:t>
      </w:r>
    </w:p>
    <w:p>
      <w:pPr>
        <w:rPr>
          <w:rFonts w:cs="FangSong" w:hAnsi="FangSong" w:eastAsia="FangSong" w:ascii="FangSong"/>
          <w:sz w:val="24"/>
          <w:szCs w:val="24"/>
        </w:rPr>
        <w:jc w:val="left"/>
        <w:spacing w:before="36" w:lineRule="auto" w:line="290"/>
        <w:ind w:left="590" w:right="135"/>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2"/>
          <w:w w:val="100"/>
          <w:sz w:val="24"/>
          <w:szCs w:val="24"/>
        </w:rPr>
        <w:t> </w:t>
      </w:r>
      <w:r>
        <w:rPr>
          <w:rFonts w:cs="FangSong" w:hAnsi="FangSong" w:eastAsia="FangSong" w:ascii="FangSong"/>
          <w:spacing w:val="0"/>
          <w:w w:val="100"/>
          <w:sz w:val="24"/>
          <w:szCs w:val="24"/>
        </w:rPr>
        <w:t>金融资产的减值测试和减值准备计提方法</w:t>
      </w:r>
      <w:r>
        <w:rPr>
          <w:rFonts w:cs="FangSong" w:hAnsi="FangSong" w:eastAsia="FangSong" w:ascii="FangSong"/>
          <w:spacing w:val="0"/>
          <w:w w:val="100"/>
          <w:sz w:val="24"/>
          <w:szCs w:val="24"/>
        </w:rPr>
        <w:t> </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产</w:t>
      </w:r>
      <w:r>
        <w:rPr>
          <w:rFonts w:cs="FangSong" w:hAnsi="FangSong" w:eastAsia="FangSong" w:ascii="FangSong"/>
          <w:spacing w:val="5"/>
          <w:w w:val="100"/>
          <w:sz w:val="24"/>
          <w:szCs w:val="24"/>
        </w:rPr>
        <w:t>负</w:t>
      </w:r>
      <w:r>
        <w:rPr>
          <w:rFonts w:cs="FangSong" w:hAnsi="FangSong" w:eastAsia="FangSong" w:ascii="FangSong"/>
          <w:spacing w:val="5"/>
          <w:w w:val="100"/>
          <w:sz w:val="24"/>
          <w:szCs w:val="24"/>
        </w:rPr>
        <w:t>债</w:t>
      </w:r>
      <w:r>
        <w:rPr>
          <w:rFonts w:cs="FangSong" w:hAnsi="FangSong" w:eastAsia="FangSong" w:ascii="FangSong"/>
          <w:spacing w:val="5"/>
          <w:w w:val="100"/>
          <w:sz w:val="24"/>
          <w:szCs w:val="24"/>
        </w:rPr>
        <w:t>表</w:t>
      </w:r>
      <w:r>
        <w:rPr>
          <w:rFonts w:cs="FangSong" w:hAnsi="FangSong" w:eastAsia="FangSong" w:ascii="FangSong"/>
          <w:spacing w:val="5"/>
          <w:w w:val="100"/>
          <w:sz w:val="24"/>
          <w:szCs w:val="24"/>
        </w:rPr>
        <w:t>日</w:t>
      </w:r>
      <w:r>
        <w:rPr>
          <w:rFonts w:cs="FangSong" w:hAnsi="FangSong" w:eastAsia="FangSong" w:ascii="FangSong"/>
          <w:spacing w:val="5"/>
          <w:w w:val="100"/>
          <w:sz w:val="24"/>
          <w:szCs w:val="24"/>
        </w:rPr>
        <w:t>对</w:t>
      </w:r>
      <w:r>
        <w:rPr>
          <w:rFonts w:cs="FangSong" w:hAnsi="FangSong" w:eastAsia="FangSong" w:ascii="FangSong"/>
          <w:spacing w:val="5"/>
          <w:w w:val="100"/>
          <w:sz w:val="24"/>
          <w:szCs w:val="24"/>
        </w:rPr>
        <w:t>以</w:t>
      </w:r>
      <w:r>
        <w:rPr>
          <w:rFonts w:cs="FangSong" w:hAnsi="FangSong" w:eastAsia="FangSong" w:ascii="FangSong"/>
          <w:spacing w:val="5"/>
          <w:w w:val="100"/>
          <w:sz w:val="24"/>
          <w:szCs w:val="24"/>
        </w:rPr>
        <w:t>公</w:t>
      </w:r>
      <w:r>
        <w:rPr>
          <w:rFonts w:cs="FangSong" w:hAnsi="FangSong" w:eastAsia="FangSong" w:ascii="FangSong"/>
          <w:spacing w:val="5"/>
          <w:w w:val="100"/>
          <w:sz w:val="24"/>
          <w:szCs w:val="24"/>
        </w:rPr>
        <w:t>允</w:t>
      </w:r>
      <w:r>
        <w:rPr>
          <w:rFonts w:cs="FangSong" w:hAnsi="FangSong" w:eastAsia="FangSong" w:ascii="FangSong"/>
          <w:spacing w:val="5"/>
          <w:w w:val="100"/>
          <w:sz w:val="24"/>
          <w:szCs w:val="24"/>
        </w:rPr>
        <w:t>价</w:t>
      </w:r>
      <w:r>
        <w:rPr>
          <w:rFonts w:cs="FangSong" w:hAnsi="FangSong" w:eastAsia="FangSong" w:ascii="FangSong"/>
          <w:spacing w:val="5"/>
          <w:w w:val="100"/>
          <w:sz w:val="24"/>
          <w:szCs w:val="24"/>
        </w:rPr>
        <w:t>值</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量</w:t>
      </w:r>
      <w:r>
        <w:rPr>
          <w:rFonts w:cs="FangSong" w:hAnsi="FangSong" w:eastAsia="FangSong" w:ascii="FangSong"/>
          <w:spacing w:val="5"/>
          <w:w w:val="100"/>
          <w:sz w:val="24"/>
          <w:szCs w:val="24"/>
        </w:rPr>
        <w:t>且</w:t>
      </w:r>
      <w:r>
        <w:rPr>
          <w:rFonts w:cs="FangSong" w:hAnsi="FangSong" w:eastAsia="FangSong" w:ascii="FangSong"/>
          <w:spacing w:val="5"/>
          <w:w w:val="100"/>
          <w:sz w:val="24"/>
          <w:szCs w:val="24"/>
        </w:rPr>
        <w:t>其</w:t>
      </w:r>
      <w:r>
        <w:rPr>
          <w:rFonts w:cs="FangSong" w:hAnsi="FangSong" w:eastAsia="FangSong" w:ascii="FangSong"/>
          <w:spacing w:val="5"/>
          <w:w w:val="100"/>
          <w:sz w:val="24"/>
          <w:szCs w:val="24"/>
        </w:rPr>
        <w:t>变</w:t>
      </w:r>
      <w:r>
        <w:rPr>
          <w:rFonts w:cs="FangSong" w:hAnsi="FangSong" w:eastAsia="FangSong" w:ascii="FangSong"/>
          <w:spacing w:val="5"/>
          <w:w w:val="100"/>
          <w:sz w:val="24"/>
          <w:szCs w:val="24"/>
        </w:rPr>
        <w:t>动</w:t>
      </w:r>
      <w:r>
        <w:rPr>
          <w:rFonts w:cs="FangSong" w:hAnsi="FangSong" w:eastAsia="FangSong" w:ascii="FangSong"/>
          <w:spacing w:val="5"/>
          <w:w w:val="100"/>
          <w:sz w:val="24"/>
          <w:szCs w:val="24"/>
        </w:rPr>
        <w:t>计</w:t>
      </w:r>
      <w:r>
        <w:rPr>
          <w:rFonts w:cs="FangSong" w:hAnsi="FangSong" w:eastAsia="FangSong" w:ascii="FangSong"/>
          <w:spacing w:val="5"/>
          <w:w w:val="100"/>
          <w:sz w:val="24"/>
          <w:szCs w:val="24"/>
        </w:rPr>
        <w:t>入</w:t>
      </w:r>
      <w:r>
        <w:rPr>
          <w:rFonts w:cs="FangSong" w:hAnsi="FangSong" w:eastAsia="FangSong" w:ascii="FangSong"/>
          <w:spacing w:val="5"/>
          <w:w w:val="100"/>
          <w:sz w:val="24"/>
          <w:szCs w:val="24"/>
        </w:rPr>
        <w:t>当</w:t>
      </w:r>
      <w:r>
        <w:rPr>
          <w:rFonts w:cs="FangSong" w:hAnsi="FangSong" w:eastAsia="FangSong" w:ascii="FangSong"/>
          <w:spacing w:val="5"/>
          <w:w w:val="100"/>
          <w:sz w:val="24"/>
          <w:szCs w:val="24"/>
        </w:rPr>
        <w:t>期</w:t>
      </w:r>
      <w:r>
        <w:rPr>
          <w:rFonts w:cs="FangSong" w:hAnsi="FangSong" w:eastAsia="FangSong" w:ascii="FangSong"/>
          <w:spacing w:val="5"/>
          <w:w w:val="100"/>
          <w:sz w:val="24"/>
          <w:szCs w:val="24"/>
        </w:rPr>
        <w:t>损</w:t>
      </w:r>
      <w:r>
        <w:rPr>
          <w:rFonts w:cs="FangSong" w:hAnsi="FangSong" w:eastAsia="FangSong" w:ascii="FangSong"/>
          <w:spacing w:val="5"/>
          <w:w w:val="100"/>
          <w:sz w:val="24"/>
          <w:szCs w:val="24"/>
        </w:rPr>
        <w:t>益</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金</w:t>
      </w:r>
      <w:r>
        <w:rPr>
          <w:rFonts w:cs="FangSong" w:hAnsi="FangSong" w:eastAsia="FangSong" w:ascii="FangSong"/>
          <w:spacing w:val="5"/>
          <w:w w:val="100"/>
          <w:sz w:val="24"/>
          <w:szCs w:val="24"/>
        </w:rPr>
        <w:t>融</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产</w:t>
      </w:r>
      <w:r>
        <w:rPr>
          <w:rFonts w:cs="FangSong" w:hAnsi="FangSong" w:eastAsia="FangSong" w:ascii="FangSong"/>
          <w:spacing w:val="5"/>
          <w:w w:val="100"/>
          <w:sz w:val="24"/>
          <w:szCs w:val="24"/>
        </w:rPr>
        <w:t>以</w:t>
      </w:r>
      <w:r>
        <w:rPr>
          <w:rFonts w:cs="FangSong" w:hAnsi="FangSong" w:eastAsia="FangSong" w:ascii="FangSong"/>
          <w:spacing w:val="5"/>
          <w:w w:val="100"/>
          <w:sz w:val="24"/>
          <w:szCs w:val="24"/>
        </w:rPr>
        <w:t>外</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金</w:t>
      </w:r>
      <w:r>
        <w:rPr>
          <w:rFonts w:cs="FangSong" w:hAnsi="FangSong" w:eastAsia="FangSong" w:ascii="FangSong"/>
          <w:spacing w:val="5"/>
          <w:w w:val="100"/>
          <w:sz w:val="24"/>
          <w:szCs w:val="24"/>
        </w:rPr>
        <w:t>融</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产</w:t>
      </w:r>
      <w:r>
        <w:rPr>
          <w:rFonts w:cs="FangSong" w:hAnsi="FangSong" w:eastAsia="FangSong" w:ascii="FangSong"/>
          <w:spacing w:val="0"/>
          <w:w w:val="100"/>
          <w:sz w:val="24"/>
          <w:szCs w:val="24"/>
        </w:rPr>
        <w:t>的</w:t>
      </w:r>
    </w:p>
    <w:p>
      <w:pPr>
        <w:rPr>
          <w:rFonts w:cs="FangSong" w:hAnsi="FangSong" w:eastAsia="FangSong" w:ascii="FangSong"/>
          <w:sz w:val="24"/>
          <w:szCs w:val="24"/>
        </w:rPr>
        <w:jc w:val="left"/>
        <w:spacing w:before="66" w:lineRule="auto" w:line="315"/>
        <w:ind w:left="590" w:right="139" w:hanging="480"/>
      </w:pPr>
      <w:r>
        <w:rPr>
          <w:rFonts w:cs="FangSong" w:hAnsi="FangSong" w:eastAsia="FangSong" w:ascii="FangSong"/>
          <w:spacing w:val="0"/>
          <w:w w:val="100"/>
          <w:sz w:val="24"/>
          <w:szCs w:val="24"/>
        </w:rPr>
        <w:t>账面价值进行检查，如有客观证据表明该金融资产发生减值的，计提减值准备。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对单项金额重大的金融资产单独进行减值测试</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对单项金额不重大的金融资产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可以单</w:t>
      </w:r>
    </w:p>
    <w:p>
      <w:pPr>
        <w:rPr>
          <w:rFonts w:cs="FangSong" w:hAnsi="FangSong" w:eastAsia="FangSong" w:ascii="FangSong"/>
          <w:sz w:val="24"/>
          <w:szCs w:val="24"/>
        </w:rPr>
        <w:jc w:val="both"/>
        <w:spacing w:before="36" w:lineRule="auto" w:line="317"/>
        <w:ind w:left="110" w:right="139"/>
      </w:pPr>
      <w:r>
        <w:rPr>
          <w:rFonts w:cs="FangSong" w:hAnsi="FangSong" w:eastAsia="FangSong" w:ascii="FangSong"/>
          <w:spacing w:val="0"/>
          <w:w w:val="100"/>
          <w:sz w:val="24"/>
          <w:szCs w:val="24"/>
        </w:rPr>
        <w:t>独进行减值测试</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或包括在具有类似信用风险特征的金融资产组合中进行减值测试</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单独测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试未</w:t>
      </w:r>
      <w:r>
        <w:rPr>
          <w:rFonts w:cs="FangSong" w:hAnsi="FangSong" w:eastAsia="FangSong" w:ascii="FangSong"/>
          <w:spacing w:val="5"/>
          <w:w w:val="100"/>
          <w:sz w:val="24"/>
          <w:szCs w:val="24"/>
        </w:rPr>
        <w:t>发</w:t>
      </w:r>
      <w:r>
        <w:rPr>
          <w:rFonts w:cs="FangSong" w:hAnsi="FangSong" w:eastAsia="FangSong" w:ascii="FangSong"/>
          <w:spacing w:val="0"/>
          <w:w w:val="100"/>
          <w:sz w:val="24"/>
          <w:szCs w:val="24"/>
        </w:rPr>
        <w:t>生减值</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金融资</w:t>
      </w:r>
      <w:r>
        <w:rPr>
          <w:rFonts w:cs="FangSong" w:hAnsi="FangSong" w:eastAsia="FangSong" w:ascii="FangSong"/>
          <w:spacing w:val="5"/>
          <w:w w:val="100"/>
          <w:sz w:val="24"/>
          <w:szCs w:val="24"/>
        </w:rPr>
        <w:t>产</w:t>
      </w:r>
      <w:r>
        <w:rPr>
          <w:rFonts w:cs="FangSong" w:hAnsi="FangSong" w:eastAsia="FangSong" w:ascii="FangSong"/>
          <w:spacing w:val="0"/>
          <w:w w:val="100"/>
          <w:sz w:val="24"/>
          <w:szCs w:val="24"/>
        </w:rPr>
        <w:t>（包括</w:t>
      </w:r>
      <w:r>
        <w:rPr>
          <w:rFonts w:cs="FangSong" w:hAnsi="FangSong" w:eastAsia="FangSong" w:ascii="FangSong"/>
          <w:spacing w:val="5"/>
          <w:w w:val="100"/>
          <w:sz w:val="24"/>
          <w:szCs w:val="24"/>
        </w:rPr>
        <w:t>单</w:t>
      </w:r>
      <w:r>
        <w:rPr>
          <w:rFonts w:cs="FangSong" w:hAnsi="FangSong" w:eastAsia="FangSong" w:ascii="FangSong"/>
          <w:spacing w:val="0"/>
          <w:w w:val="100"/>
          <w:sz w:val="24"/>
          <w:szCs w:val="24"/>
        </w:rPr>
        <w:t>项金额</w:t>
      </w:r>
      <w:r>
        <w:rPr>
          <w:rFonts w:cs="FangSong" w:hAnsi="FangSong" w:eastAsia="FangSong" w:ascii="FangSong"/>
          <w:spacing w:val="5"/>
          <w:w w:val="100"/>
          <w:sz w:val="24"/>
          <w:szCs w:val="24"/>
        </w:rPr>
        <w:t>重</w:t>
      </w:r>
      <w:r>
        <w:rPr>
          <w:rFonts w:cs="FangSong" w:hAnsi="FangSong" w:eastAsia="FangSong" w:ascii="FangSong"/>
          <w:spacing w:val="0"/>
          <w:w w:val="100"/>
          <w:sz w:val="24"/>
          <w:szCs w:val="24"/>
        </w:rPr>
        <w:t>大和不</w:t>
      </w:r>
      <w:r>
        <w:rPr>
          <w:rFonts w:cs="FangSong" w:hAnsi="FangSong" w:eastAsia="FangSong" w:ascii="FangSong"/>
          <w:spacing w:val="5"/>
          <w:w w:val="100"/>
          <w:sz w:val="24"/>
          <w:szCs w:val="24"/>
        </w:rPr>
        <w:t>重</w:t>
      </w:r>
      <w:r>
        <w:rPr>
          <w:rFonts w:cs="FangSong" w:hAnsi="FangSong" w:eastAsia="FangSong" w:ascii="FangSong"/>
          <w:spacing w:val="0"/>
          <w:w w:val="100"/>
          <w:sz w:val="24"/>
          <w:szCs w:val="24"/>
        </w:rPr>
        <w:t>大的金</w:t>
      </w:r>
      <w:r>
        <w:rPr>
          <w:rFonts w:cs="FangSong" w:hAnsi="FangSong" w:eastAsia="FangSong" w:ascii="FangSong"/>
          <w:spacing w:val="5"/>
          <w:w w:val="100"/>
          <w:sz w:val="24"/>
          <w:szCs w:val="24"/>
        </w:rPr>
        <w:t>融</w:t>
      </w:r>
      <w:r>
        <w:rPr>
          <w:rFonts w:cs="FangSong" w:hAnsi="FangSong" w:eastAsia="FangSong" w:ascii="FangSong"/>
          <w:spacing w:val="0"/>
          <w:w w:val="100"/>
          <w:sz w:val="24"/>
          <w:szCs w:val="24"/>
        </w:rPr>
        <w:t>资产</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，包</w:t>
      </w:r>
      <w:r>
        <w:rPr>
          <w:rFonts w:cs="FangSong" w:hAnsi="FangSong" w:eastAsia="FangSong" w:ascii="FangSong"/>
          <w:spacing w:val="5"/>
          <w:w w:val="100"/>
          <w:sz w:val="24"/>
          <w:szCs w:val="24"/>
        </w:rPr>
        <w:t>括</w:t>
      </w:r>
      <w:r>
        <w:rPr>
          <w:rFonts w:cs="FangSong" w:hAnsi="FangSong" w:eastAsia="FangSong" w:ascii="FangSong"/>
          <w:spacing w:val="0"/>
          <w:w w:val="100"/>
          <w:sz w:val="24"/>
          <w:szCs w:val="24"/>
        </w:rPr>
        <w:t>在具有</w:t>
      </w:r>
      <w:r>
        <w:rPr>
          <w:rFonts w:cs="FangSong" w:hAnsi="FangSong" w:eastAsia="FangSong" w:ascii="FangSong"/>
          <w:spacing w:val="5"/>
          <w:w w:val="100"/>
          <w:sz w:val="24"/>
          <w:szCs w:val="24"/>
        </w:rPr>
        <w:t>类</w:t>
      </w:r>
      <w:r>
        <w:rPr>
          <w:rFonts w:cs="FangSong" w:hAnsi="FangSong" w:eastAsia="FangSong" w:ascii="FangSong"/>
          <w:spacing w:val="0"/>
          <w:w w:val="100"/>
          <w:sz w:val="24"/>
          <w:szCs w:val="24"/>
        </w:rPr>
        <w:t>似信用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风险特征的金融资产组合中再进行减值测试。</w:t>
      </w:r>
    </w:p>
    <w:p>
      <w:pPr>
        <w:rPr>
          <w:rFonts w:cs="FangSong" w:hAnsi="FangSong" w:eastAsia="FangSong" w:ascii="FangSong"/>
          <w:sz w:val="24"/>
          <w:szCs w:val="24"/>
        </w:rPr>
        <w:jc w:val="both"/>
        <w:spacing w:before="34" w:lineRule="auto" w:line="316"/>
        <w:ind w:left="110" w:right="139" w:firstLine="480"/>
      </w:pPr>
      <w:r>
        <w:rPr>
          <w:rFonts w:cs="FangSong" w:hAnsi="FangSong" w:eastAsia="FangSong" w:ascii="FangSong"/>
          <w:spacing w:val="0"/>
          <w:w w:val="100"/>
          <w:sz w:val="24"/>
          <w:szCs w:val="24"/>
        </w:rPr>
        <w:t>按摊余成本计量的金融资产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期末有客观证据表明其发生了减值的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根据其账面价值与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预计未来现金流量现值之间的差额确认减值损失</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在活跃市场中没有报价且其公允价值不能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可靠计量的权益工具投资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或与该权益工具挂钩并须通过交付该权益工具结算的衍生金融资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产发生减值时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将该权益工具投资或衍生金融资产的账面价值</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与按照类似金融资产当时市</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场收益率对未来现金流量折现确定的现值之间的差额</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确认为减值损失</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可供出售金融资产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的公允价值发生较大幅度下降</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或在综合考虑各种相关因素后</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预期这种下降趋势属于非暂</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时性的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确认其减值损失</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并将原直接计入所有者权益的公允价值累计损失一并转出计入减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值损失。</w:t>
      </w:r>
    </w:p>
    <w:p>
      <w:pPr>
        <w:rPr>
          <w:rFonts w:cs="FangSong" w:hAnsi="FangSong" w:eastAsia="FangSong" w:ascii="FangSong"/>
          <w:sz w:val="24"/>
          <w:szCs w:val="24"/>
        </w:rPr>
        <w:jc w:val="left"/>
        <w:spacing w:before="35"/>
        <w:ind w:left="59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2"/>
          <w:w w:val="100"/>
          <w:sz w:val="24"/>
          <w:szCs w:val="24"/>
        </w:rPr>
        <w:t> </w:t>
      </w:r>
      <w:r>
        <w:rPr>
          <w:rFonts w:cs="FangSong" w:hAnsi="FangSong" w:eastAsia="FangSong" w:ascii="FangSong"/>
          <w:spacing w:val="0"/>
          <w:w w:val="100"/>
          <w:sz w:val="24"/>
          <w:szCs w:val="24"/>
        </w:rPr>
        <w:t>贷款</w:t>
      </w:r>
    </w:p>
    <w:p>
      <w:pPr>
        <w:rPr>
          <w:rFonts w:cs="FangSong" w:hAnsi="FangSong" w:eastAsia="FangSong" w:ascii="FangSong"/>
          <w:sz w:val="24"/>
          <w:szCs w:val="24"/>
        </w:rPr>
        <w:jc w:val="left"/>
        <w:spacing w:before="81"/>
        <w:ind w:left="590"/>
        <w:sectPr>
          <w:pgMar w:header="729" w:footer="1246" w:top="920" w:bottom="280" w:left="1080" w:right="1000"/>
          <w:pgSz w:w="11920" w:h="16840"/>
        </w:sectPr>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2"/>
          <w:w w:val="100"/>
          <w:sz w:val="24"/>
          <w:szCs w:val="24"/>
        </w:rPr>
        <w:t> </w:t>
      </w:r>
      <w:r>
        <w:rPr>
          <w:rFonts w:cs="FangSong" w:hAnsi="FangSong" w:eastAsia="FangSong" w:ascii="FangSong"/>
          <w:spacing w:val="0"/>
          <w:w w:val="100"/>
          <w:sz w:val="24"/>
          <w:szCs w:val="24"/>
        </w:rPr>
        <w:t>贷款种类和范围</w:t>
      </w:r>
    </w:p>
    <w:p>
      <w:pPr>
        <w:rPr>
          <w:sz w:val="19"/>
          <w:szCs w:val="19"/>
        </w:rPr>
        <w:jc w:val="left"/>
        <w:spacing w:before="3" w:lineRule="exact" w:line="180"/>
      </w:pPr>
      <w:r>
        <w:pict>
          <v:group style="position:absolute;margin-left:54.15pt;margin-top:571.04pt;width:487pt;height:0pt;mso-position-horizontal-relative:page;mso-position-vertical-relative:page;z-index:-15418" coordorigin="1083,11421" coordsize="9740,0">
            <v:shape style="position:absolute;left:1083;top:11421;width:9740;height:0" coordorigin="1083,11421" coordsize="9740,0" path="m1083,11421l10823,11421e" filled="f" stroked="t" strokeweight="0.48pt" strokecolor="#000000">
              <v:path arrowok="t"/>
            </v:shape>
            <w10:wrap type="none"/>
          </v:group>
        </w:pict>
      </w:r>
      <w:r>
        <w:rPr>
          <w:sz w:val="19"/>
          <w:szCs w:val="19"/>
        </w:rPr>
      </w:r>
    </w:p>
    <w:p>
      <w:pPr>
        <w:rPr>
          <w:rFonts w:cs="FangSong" w:hAnsi="FangSong" w:eastAsia="FangSong" w:ascii="FangSong"/>
          <w:sz w:val="24"/>
          <w:szCs w:val="24"/>
        </w:rPr>
        <w:jc w:val="both"/>
        <w:spacing w:lineRule="exact" w:line="320"/>
        <w:ind w:left="590" w:right="5036"/>
      </w:pPr>
      <w:r>
        <w:pict>
          <v:group style="position:absolute;margin-left:59.55pt;margin-top:56.86pt;width:476.2pt;height:0pt;mso-position-horizontal-relative:page;mso-position-vertical-relative:page;z-index:-15419"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0"/>
          <w:w w:val="100"/>
          <w:sz w:val="24"/>
          <w:szCs w:val="24"/>
        </w:rPr>
        <w:t>）短期贷款及中长期贷款的分类依据</w:t>
      </w:r>
    </w:p>
    <w:p>
      <w:pPr>
        <w:rPr>
          <w:rFonts w:cs="FangSong" w:hAnsi="FangSong" w:eastAsia="FangSong" w:ascii="FangSong"/>
          <w:sz w:val="24"/>
          <w:szCs w:val="24"/>
        </w:rPr>
        <w:jc w:val="both"/>
        <w:spacing w:before="81" w:lineRule="auto" w:line="290"/>
        <w:ind w:left="110" w:right="170" w:firstLine="480"/>
      </w:pPr>
      <w:r>
        <w:rPr>
          <w:rFonts w:cs="FangSong" w:hAnsi="FangSong" w:eastAsia="FangSong" w:ascii="FangSong"/>
          <w:sz w:val="24"/>
          <w:szCs w:val="24"/>
        </w:rPr>
        <w:t>本公司贷款种类按贷款的发放期限之长短确定</w:t>
      </w:r>
      <w:r>
        <w:rPr>
          <w:rFonts w:cs="FangSong" w:hAnsi="FangSong" w:eastAsia="FangSong" w:ascii="FangSong"/>
          <w:spacing w:val="-29"/>
          <w:sz w:val="24"/>
          <w:szCs w:val="24"/>
        </w:rPr>
        <w:t>。</w:t>
      </w:r>
      <w:r>
        <w:rPr>
          <w:rFonts w:cs="FangSong" w:hAnsi="FangSong" w:eastAsia="FangSong" w:ascii="FangSong"/>
          <w:spacing w:val="0"/>
          <w:sz w:val="24"/>
          <w:szCs w:val="24"/>
        </w:rPr>
        <w:t>凡合同期限在</w:t>
      </w:r>
      <w:r>
        <w:rPr>
          <w:rFonts w:cs="FangSong" w:hAnsi="FangSong" w:eastAsia="FangSong" w:ascii="FangSong"/>
          <w:spacing w:val="-58"/>
          <w:sz w:val="24"/>
          <w:szCs w:val="24"/>
        </w:rPr>
        <w:t> </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年以</w:t>
      </w:r>
      <w:r>
        <w:rPr>
          <w:rFonts w:cs="FangSong" w:hAnsi="FangSong" w:eastAsia="FangSong" w:ascii="FangSong"/>
          <w:spacing w:val="-24"/>
          <w:w w:val="100"/>
          <w:sz w:val="24"/>
          <w:szCs w:val="24"/>
        </w:rPr>
        <w:t>内</w:t>
      </w:r>
      <w:r>
        <w:rPr>
          <w:rFonts w:cs="FangSong" w:hAnsi="FangSong" w:eastAsia="FangSong" w:ascii="FangSong"/>
          <w:spacing w:val="-5"/>
          <w:w w:val="100"/>
          <w:sz w:val="24"/>
          <w:szCs w:val="24"/>
        </w:rPr>
        <w:t>（</w:t>
      </w:r>
      <w:r>
        <w:rPr>
          <w:rFonts w:cs="FangSong" w:hAnsi="FangSong" w:eastAsia="FangSong" w:ascii="FangSong"/>
          <w:spacing w:val="0"/>
          <w:w w:val="100"/>
          <w:sz w:val="24"/>
          <w:szCs w:val="24"/>
        </w:rPr>
        <w:t>含</w:t>
      </w:r>
      <w:r>
        <w:rPr>
          <w:rFonts w:cs="FangSong" w:hAnsi="FangSong" w:eastAsia="FangSong" w:ascii="FangSong"/>
          <w:spacing w:val="-58"/>
          <w:w w:val="100"/>
          <w:sz w:val="24"/>
          <w:szCs w:val="24"/>
        </w:rPr>
        <w:t> </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的贷</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款作为短期贷款</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合同期限在</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1"/>
          <w:w w:val="100"/>
          <w:sz w:val="24"/>
          <w:szCs w:val="24"/>
        </w:rPr>
        <w:t>-</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5"/>
          <w:w w:val="100"/>
          <w:sz w:val="24"/>
          <w:szCs w:val="24"/>
        </w:rPr>
        <w:t>年</w:t>
      </w:r>
      <w:r>
        <w:rPr>
          <w:rFonts w:cs="FangSong" w:hAnsi="FangSong" w:eastAsia="FangSong" w:ascii="FangSong"/>
          <w:spacing w:val="-5"/>
          <w:w w:val="100"/>
          <w:sz w:val="24"/>
          <w:szCs w:val="24"/>
        </w:rPr>
        <w:t>（</w:t>
      </w:r>
      <w:r>
        <w:rPr>
          <w:rFonts w:cs="FangSong" w:hAnsi="FangSong" w:eastAsia="FangSong" w:ascii="FangSong"/>
          <w:spacing w:val="0"/>
          <w:w w:val="100"/>
          <w:sz w:val="24"/>
          <w:szCs w:val="24"/>
        </w:rPr>
        <w:t>含</w:t>
      </w:r>
      <w:r>
        <w:rPr>
          <w:rFonts w:cs="FangSong" w:hAnsi="FangSong" w:eastAsia="FangSong" w:ascii="FangSong"/>
          <w:spacing w:val="-58"/>
          <w:w w:val="100"/>
          <w:sz w:val="24"/>
          <w:szCs w:val="24"/>
        </w:rPr>
        <w:t> </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10"/>
          <w:w w:val="100"/>
          <w:sz w:val="24"/>
          <w:szCs w:val="24"/>
        </w:rPr>
        <w:t>）</w:t>
      </w:r>
      <w:r>
        <w:rPr>
          <w:rFonts w:cs="FangSong" w:hAnsi="FangSong" w:eastAsia="FangSong" w:ascii="FangSong"/>
          <w:spacing w:val="0"/>
          <w:w w:val="100"/>
          <w:sz w:val="24"/>
          <w:szCs w:val="24"/>
        </w:rPr>
        <w:t>的贷款作为中期贷款</w:t>
      </w:r>
      <w:r>
        <w:rPr>
          <w:rFonts w:cs="FangSong" w:hAnsi="FangSong" w:eastAsia="FangSong" w:ascii="FangSong"/>
          <w:spacing w:val="-5"/>
          <w:w w:val="100"/>
          <w:sz w:val="24"/>
          <w:szCs w:val="24"/>
        </w:rPr>
        <w:t>，</w:t>
      </w:r>
      <w:r>
        <w:rPr>
          <w:rFonts w:cs="FangSong" w:hAnsi="FangSong" w:eastAsia="FangSong" w:ascii="FangSong"/>
          <w:spacing w:val="0"/>
          <w:w w:val="100"/>
          <w:sz w:val="24"/>
          <w:szCs w:val="24"/>
        </w:rPr>
        <w:t>合同期限在</w:t>
      </w:r>
      <w:r>
        <w:rPr>
          <w:rFonts w:cs="FangSong" w:hAnsi="FangSong" w:eastAsia="FangSong" w:ascii="FangSong"/>
          <w:spacing w:val="-62"/>
          <w:w w:val="100"/>
          <w:sz w:val="24"/>
          <w:szCs w:val="24"/>
        </w:rPr>
        <w:t> </w:t>
      </w:r>
      <w:r>
        <w:rPr>
          <w:rFonts w:cs="Calibri" w:hAnsi="Calibri" w:eastAsia="Calibri" w:ascii="Calibri"/>
          <w:spacing w:val="0"/>
          <w:w w:val="100"/>
          <w:sz w:val="24"/>
          <w:szCs w:val="24"/>
        </w:rPr>
        <w:t>5</w:t>
      </w:r>
      <w:r>
        <w:rPr>
          <w:rFonts w:cs="Calibri" w:hAnsi="Calibri" w:eastAsia="Calibri" w:ascii="Calibri"/>
          <w:spacing w:val="6"/>
          <w:w w:val="100"/>
          <w:sz w:val="24"/>
          <w:szCs w:val="24"/>
        </w:rPr>
        <w:t> </w:t>
      </w:r>
      <w:r>
        <w:rPr>
          <w:rFonts w:cs="FangSong" w:hAnsi="FangSong" w:eastAsia="FangSong" w:ascii="FangSong"/>
          <w:spacing w:val="0"/>
          <w:w w:val="100"/>
          <w:sz w:val="24"/>
          <w:szCs w:val="24"/>
        </w:rPr>
        <w:t>年以上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的贷款作为长期贷款。本公司单项金额重大的贷款标注：余额为</w:t>
      </w:r>
      <w:r>
        <w:rPr>
          <w:rFonts w:cs="FangSong" w:hAnsi="FangSong" w:eastAsia="FangSong" w:ascii="FangSong"/>
          <w:spacing w:val="-62"/>
          <w:w w:val="100"/>
          <w:sz w:val="24"/>
          <w:szCs w:val="24"/>
        </w:rPr>
        <w:t> </w:t>
      </w:r>
      <w:r>
        <w:rPr>
          <w:rFonts w:cs="Calibri" w:hAnsi="Calibri" w:eastAsia="Calibri" w:ascii="Calibri"/>
          <w:spacing w:val="-2"/>
          <w:w w:val="100"/>
          <w:sz w:val="24"/>
          <w:szCs w:val="24"/>
        </w:rPr>
        <w:t>5</w:t>
      </w:r>
      <w:r>
        <w:rPr>
          <w:rFonts w:cs="Calibri" w:hAnsi="Calibri" w:eastAsia="Calibri" w:ascii="Calibri"/>
          <w:spacing w:val="-2"/>
          <w:w w:val="100"/>
          <w:sz w:val="24"/>
          <w:szCs w:val="24"/>
        </w:rPr>
        <w:t>0</w:t>
      </w:r>
      <w:r>
        <w:rPr>
          <w:rFonts w:cs="Calibri" w:hAnsi="Calibri" w:eastAsia="Calibri" w:ascii="Calibri"/>
          <w:spacing w:val="0"/>
          <w:w w:val="100"/>
          <w:sz w:val="24"/>
          <w:szCs w:val="24"/>
        </w:rPr>
        <w:t>0</w:t>
      </w:r>
      <w:r>
        <w:rPr>
          <w:rFonts w:cs="Calibri" w:hAnsi="Calibri" w:eastAsia="Calibri" w:ascii="Calibri"/>
          <w:spacing w:val="11"/>
          <w:w w:val="100"/>
          <w:sz w:val="24"/>
          <w:szCs w:val="24"/>
        </w:rPr>
        <w:t> </w:t>
      </w:r>
      <w:r>
        <w:rPr>
          <w:rFonts w:cs="FangSong" w:hAnsi="FangSong" w:eastAsia="FangSong" w:ascii="FangSong"/>
          <w:spacing w:val="0"/>
          <w:w w:val="100"/>
          <w:sz w:val="24"/>
          <w:szCs w:val="24"/>
        </w:rPr>
        <w:t>万元以上的贷款。</w:t>
      </w:r>
    </w:p>
    <w:p>
      <w:pPr>
        <w:rPr>
          <w:rFonts w:cs="FangSong" w:hAnsi="FangSong" w:eastAsia="FangSong" w:ascii="FangSong"/>
          <w:sz w:val="24"/>
          <w:szCs w:val="24"/>
        </w:rPr>
        <w:jc w:val="both"/>
        <w:spacing w:before="24"/>
        <w:ind w:left="590" w:right="6476"/>
      </w:pP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FangSong" w:hAnsi="FangSong" w:eastAsia="FangSong" w:ascii="FangSong"/>
          <w:spacing w:val="0"/>
          <w:w w:val="100"/>
          <w:sz w:val="24"/>
          <w:szCs w:val="24"/>
        </w:rPr>
        <w:t>）逾期贷款的划分依据</w:t>
      </w:r>
    </w:p>
    <w:p>
      <w:pPr>
        <w:rPr>
          <w:rFonts w:cs="FangSong" w:hAnsi="FangSong" w:eastAsia="FangSong" w:ascii="FangSong"/>
          <w:sz w:val="24"/>
          <w:szCs w:val="24"/>
        </w:rPr>
        <w:jc w:val="both"/>
        <w:spacing w:before="81"/>
        <w:ind w:left="590" w:right="1916"/>
      </w:pPr>
      <w:r>
        <w:rPr>
          <w:rFonts w:cs="FangSong" w:hAnsi="FangSong" w:eastAsia="FangSong" w:ascii="FangSong"/>
          <w:sz w:val="24"/>
          <w:szCs w:val="24"/>
        </w:rPr>
        <w:t>逾期贷款指贷款本金逾期</w:t>
      </w:r>
      <w:r>
        <w:rPr>
          <w:rFonts w:cs="FangSong" w:hAnsi="FangSong" w:eastAsia="FangSong" w:ascii="FangSong"/>
          <w:spacing w:val="-62"/>
          <w:sz w:val="24"/>
          <w:szCs w:val="24"/>
        </w:rPr>
        <w:t> </w:t>
      </w:r>
      <w:r>
        <w:rPr>
          <w:rFonts w:cs="Calibri" w:hAnsi="Calibri" w:eastAsia="Calibri" w:ascii="Calibri"/>
          <w:spacing w:val="-2"/>
          <w:w w:val="100"/>
          <w:sz w:val="24"/>
          <w:szCs w:val="24"/>
        </w:rPr>
        <w:t>9</w:t>
      </w:r>
      <w:r>
        <w:rPr>
          <w:rFonts w:cs="Calibri" w:hAnsi="Calibri" w:eastAsia="Calibri" w:ascii="Calibri"/>
          <w:spacing w:val="0"/>
          <w:w w:val="100"/>
          <w:sz w:val="24"/>
          <w:szCs w:val="24"/>
        </w:rPr>
        <w:t>0</w:t>
      </w:r>
      <w:r>
        <w:rPr>
          <w:rFonts w:cs="Calibri" w:hAnsi="Calibri" w:eastAsia="Calibri" w:ascii="Calibri"/>
          <w:spacing w:val="7"/>
          <w:w w:val="100"/>
          <w:sz w:val="24"/>
          <w:szCs w:val="24"/>
        </w:rPr>
        <w:t> </w:t>
      </w:r>
      <w:r>
        <w:rPr>
          <w:rFonts w:cs="FangSong" w:hAnsi="FangSong" w:eastAsia="FangSong" w:ascii="FangSong"/>
          <w:spacing w:val="0"/>
          <w:w w:val="100"/>
          <w:sz w:val="24"/>
          <w:szCs w:val="24"/>
        </w:rPr>
        <w:t>天以内的没有收回的贷款和透支及垫款。</w:t>
      </w:r>
    </w:p>
    <w:p>
      <w:pPr>
        <w:rPr>
          <w:rFonts w:cs="FangSong" w:hAnsi="FangSong" w:eastAsia="FangSong" w:ascii="FangSong"/>
          <w:sz w:val="24"/>
          <w:szCs w:val="24"/>
        </w:rPr>
        <w:jc w:val="left"/>
        <w:spacing w:before="81" w:lineRule="auto" w:line="293"/>
        <w:ind w:left="590" w:right="170"/>
      </w:pPr>
      <w:r>
        <w:rPr>
          <w:rFonts w:cs="FangSong" w:hAnsi="FangSong" w:eastAsia="FangSong" w:ascii="FangSong"/>
          <w:spacing w:val="0"/>
          <w:w w:val="100"/>
          <w:sz w:val="24"/>
          <w:szCs w:val="24"/>
        </w:rPr>
        <w:t>（</w:t>
      </w:r>
      <w:r>
        <w:rPr>
          <w:rFonts w:cs="Calibri" w:hAnsi="Calibri" w:eastAsia="Calibri" w:ascii="Calibri"/>
          <w:spacing w:val="-2"/>
          <w:w w:val="100"/>
          <w:sz w:val="24"/>
          <w:szCs w:val="24"/>
        </w:rPr>
        <w:t>3</w:t>
      </w:r>
      <w:r>
        <w:rPr>
          <w:rFonts w:cs="FangSong" w:hAnsi="FangSong" w:eastAsia="FangSong" w:ascii="FangSong"/>
          <w:spacing w:val="0"/>
          <w:w w:val="100"/>
          <w:sz w:val="24"/>
          <w:szCs w:val="24"/>
        </w:rPr>
        <w:t>）非应计贷款的划分依据和会计处理方法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非</w:t>
      </w:r>
      <w:r>
        <w:rPr>
          <w:rFonts w:cs="FangSong" w:hAnsi="FangSong" w:eastAsia="FangSong" w:ascii="FangSong"/>
          <w:spacing w:val="5"/>
          <w:w w:val="100"/>
          <w:sz w:val="24"/>
          <w:szCs w:val="24"/>
        </w:rPr>
        <w:t>应</w:t>
      </w:r>
      <w:r>
        <w:rPr>
          <w:rFonts w:cs="FangSong" w:hAnsi="FangSong" w:eastAsia="FangSong" w:ascii="FangSong"/>
          <w:spacing w:val="0"/>
          <w:w w:val="100"/>
          <w:sz w:val="24"/>
          <w:szCs w:val="24"/>
        </w:rPr>
        <w:t>计贷款</w:t>
      </w:r>
      <w:r>
        <w:rPr>
          <w:rFonts w:cs="FangSong" w:hAnsi="FangSong" w:eastAsia="FangSong" w:ascii="FangSong"/>
          <w:spacing w:val="5"/>
          <w:w w:val="100"/>
          <w:sz w:val="24"/>
          <w:szCs w:val="24"/>
        </w:rPr>
        <w:t>系</w:t>
      </w:r>
      <w:r>
        <w:rPr>
          <w:rFonts w:cs="FangSong" w:hAnsi="FangSong" w:eastAsia="FangSong" w:ascii="FangSong"/>
          <w:spacing w:val="0"/>
          <w:w w:val="100"/>
          <w:sz w:val="24"/>
          <w:szCs w:val="24"/>
        </w:rPr>
        <w:t>指贷款</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金或利</w:t>
      </w:r>
      <w:r>
        <w:rPr>
          <w:rFonts w:cs="FangSong" w:hAnsi="FangSong" w:eastAsia="FangSong" w:ascii="FangSong"/>
          <w:spacing w:val="5"/>
          <w:w w:val="100"/>
          <w:sz w:val="24"/>
          <w:szCs w:val="24"/>
        </w:rPr>
        <w:t>息</w:t>
      </w:r>
      <w:r>
        <w:rPr>
          <w:rFonts w:cs="FangSong" w:hAnsi="FangSong" w:eastAsia="FangSong" w:ascii="FangSong"/>
          <w:spacing w:val="0"/>
          <w:w w:val="100"/>
          <w:sz w:val="24"/>
          <w:szCs w:val="24"/>
        </w:rPr>
        <w:t>逾期达</w:t>
      </w:r>
      <w:r>
        <w:rPr>
          <w:rFonts w:cs="FangSong" w:hAnsi="FangSong" w:eastAsia="FangSong" w:ascii="FangSong"/>
          <w:spacing w:val="5"/>
          <w:w w:val="100"/>
          <w:sz w:val="24"/>
          <w:szCs w:val="24"/>
        </w:rPr>
        <w:t>到</w:t>
      </w:r>
      <w:r>
        <w:rPr>
          <w:rFonts w:cs="FangSong" w:hAnsi="FangSong" w:eastAsia="FangSong" w:ascii="FangSong"/>
          <w:spacing w:val="0"/>
          <w:w w:val="100"/>
          <w:sz w:val="24"/>
          <w:szCs w:val="24"/>
        </w:rPr>
        <w:t>或超过</w:t>
      </w:r>
      <w:r>
        <w:rPr>
          <w:rFonts w:cs="FangSong" w:hAnsi="FangSong" w:eastAsia="FangSong" w:ascii="FangSong"/>
          <w:spacing w:val="-62"/>
          <w:w w:val="100"/>
          <w:sz w:val="24"/>
          <w:szCs w:val="24"/>
        </w:rPr>
        <w:t> </w:t>
      </w:r>
      <w:r>
        <w:rPr>
          <w:rFonts w:cs="Calibri" w:hAnsi="Calibri" w:eastAsia="Calibri" w:ascii="Calibri"/>
          <w:spacing w:val="-2"/>
          <w:w w:val="100"/>
          <w:sz w:val="24"/>
          <w:szCs w:val="24"/>
        </w:rPr>
        <w:t>9</w:t>
      </w:r>
      <w:r>
        <w:rPr>
          <w:rFonts w:cs="Calibri" w:hAnsi="Calibri" w:eastAsia="Calibri" w:ascii="Calibri"/>
          <w:spacing w:val="0"/>
          <w:w w:val="100"/>
          <w:sz w:val="24"/>
          <w:szCs w:val="24"/>
        </w:rPr>
        <w:t>0</w:t>
      </w:r>
      <w:r>
        <w:rPr>
          <w:rFonts w:cs="Calibri" w:hAnsi="Calibri" w:eastAsia="Calibri" w:ascii="Calibri"/>
          <w:spacing w:val="11"/>
          <w:w w:val="100"/>
          <w:sz w:val="24"/>
          <w:szCs w:val="24"/>
        </w:rPr>
        <w:t> </w:t>
      </w:r>
      <w:r>
        <w:rPr>
          <w:rFonts w:cs="FangSong" w:hAnsi="FangSong" w:eastAsia="FangSong" w:ascii="FangSong"/>
          <w:spacing w:val="0"/>
          <w:w w:val="100"/>
          <w:sz w:val="24"/>
          <w:szCs w:val="24"/>
        </w:rPr>
        <w:t>天</w:t>
      </w:r>
      <w:r>
        <w:rPr>
          <w:rFonts w:cs="FangSong" w:hAnsi="FangSong" w:eastAsia="FangSong" w:ascii="FangSong"/>
          <w:spacing w:val="5"/>
          <w:w w:val="100"/>
          <w:sz w:val="24"/>
          <w:szCs w:val="24"/>
        </w:rPr>
        <w:t>没</w:t>
      </w:r>
      <w:r>
        <w:rPr>
          <w:rFonts w:cs="FangSong" w:hAnsi="FangSong" w:eastAsia="FangSong" w:ascii="FangSong"/>
          <w:spacing w:val="0"/>
          <w:w w:val="100"/>
          <w:sz w:val="24"/>
          <w:szCs w:val="24"/>
        </w:rPr>
        <w:t>有收回</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贷款和</w:t>
      </w:r>
      <w:r>
        <w:rPr>
          <w:rFonts w:cs="FangSong" w:hAnsi="FangSong" w:eastAsia="FangSong" w:ascii="FangSong"/>
          <w:spacing w:val="5"/>
          <w:w w:val="100"/>
          <w:sz w:val="24"/>
          <w:szCs w:val="24"/>
        </w:rPr>
        <w:t>透</w:t>
      </w:r>
      <w:r>
        <w:rPr>
          <w:rFonts w:cs="FangSong" w:hAnsi="FangSong" w:eastAsia="FangSong" w:ascii="FangSong"/>
          <w:spacing w:val="0"/>
          <w:w w:val="100"/>
          <w:sz w:val="24"/>
          <w:szCs w:val="24"/>
        </w:rPr>
        <w:t>支及垫</w:t>
      </w:r>
      <w:r>
        <w:rPr>
          <w:rFonts w:cs="FangSong" w:hAnsi="FangSong" w:eastAsia="FangSong" w:ascii="FangSong"/>
          <w:spacing w:val="5"/>
          <w:w w:val="100"/>
          <w:sz w:val="24"/>
          <w:szCs w:val="24"/>
        </w:rPr>
        <w:t>款</w:t>
      </w:r>
      <w:r>
        <w:rPr>
          <w:rFonts w:cs="FangSong" w:hAnsi="FangSong" w:eastAsia="FangSong" w:ascii="FangSong"/>
          <w:spacing w:val="0"/>
          <w:w w:val="100"/>
          <w:sz w:val="24"/>
          <w:szCs w:val="24"/>
        </w:rPr>
        <w:t>。</w:t>
      </w:r>
    </w:p>
    <w:p>
      <w:pPr>
        <w:rPr>
          <w:rFonts w:cs="FangSong" w:hAnsi="FangSong" w:eastAsia="FangSong" w:ascii="FangSong"/>
          <w:sz w:val="24"/>
          <w:szCs w:val="24"/>
        </w:rPr>
        <w:jc w:val="left"/>
        <w:spacing w:before="15"/>
        <w:ind w:left="110"/>
      </w:pPr>
      <w:r>
        <w:rPr>
          <w:rFonts w:cs="FangSong" w:hAnsi="FangSong" w:eastAsia="FangSong" w:ascii="FangSong"/>
          <w:spacing w:val="0"/>
          <w:w w:val="100"/>
          <w:sz w:val="24"/>
          <w:szCs w:val="24"/>
        </w:rPr>
        <w:t>非应计贷款不计提应收利息。</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590" w:right="175"/>
      </w:pPr>
      <w:r>
        <w:rPr>
          <w:rFonts w:cs="FangSong" w:hAnsi="FangSong" w:eastAsia="FangSong" w:ascii="FangSong"/>
          <w:spacing w:val="0"/>
          <w:w w:val="100"/>
          <w:sz w:val="24"/>
          <w:szCs w:val="24"/>
        </w:rPr>
        <w:t>（</w:t>
      </w:r>
      <w:r>
        <w:rPr>
          <w:rFonts w:cs="Calibri" w:hAnsi="Calibri" w:eastAsia="Calibri" w:ascii="Calibri"/>
          <w:spacing w:val="-2"/>
          <w:w w:val="100"/>
          <w:sz w:val="24"/>
          <w:szCs w:val="24"/>
        </w:rPr>
        <w:t>4</w:t>
      </w:r>
      <w:r>
        <w:rPr>
          <w:rFonts w:cs="FangSong" w:hAnsi="FangSong" w:eastAsia="FangSong" w:ascii="FangSong"/>
          <w:spacing w:val="0"/>
          <w:w w:val="100"/>
          <w:sz w:val="24"/>
          <w:szCs w:val="24"/>
        </w:rPr>
        <w:t>）自营贷款与委托贷款划分依据</w:t>
      </w:r>
      <w:r>
        <w:rPr>
          <w:rFonts w:cs="FangSong" w:hAnsi="FangSong" w:eastAsia="FangSong" w:ascii="FangSong"/>
          <w:spacing w:val="0"/>
          <w:w w:val="100"/>
          <w:sz w:val="24"/>
          <w:szCs w:val="24"/>
        </w:rPr>
        <w:t> </w:t>
      </w:r>
      <w:r>
        <w:rPr>
          <w:rFonts w:cs="FangSong" w:hAnsi="FangSong" w:eastAsia="FangSong" w:ascii="FangSong"/>
          <w:spacing w:val="5"/>
          <w:w w:val="100"/>
          <w:sz w:val="24"/>
          <w:szCs w:val="24"/>
        </w:rPr>
        <w:t>自</w:t>
      </w:r>
      <w:r>
        <w:rPr>
          <w:rFonts w:cs="FangSong" w:hAnsi="FangSong" w:eastAsia="FangSong" w:ascii="FangSong"/>
          <w:spacing w:val="0"/>
          <w:w w:val="100"/>
          <w:sz w:val="24"/>
          <w:szCs w:val="24"/>
        </w:rPr>
        <w:t>营</w:t>
      </w:r>
      <w:r>
        <w:rPr>
          <w:rFonts w:cs="FangSong" w:hAnsi="FangSong" w:eastAsia="FangSong" w:ascii="FangSong"/>
          <w:spacing w:val="5"/>
          <w:w w:val="100"/>
          <w:sz w:val="24"/>
          <w:szCs w:val="24"/>
        </w:rPr>
        <w:t>贷</w:t>
      </w:r>
      <w:r>
        <w:rPr>
          <w:rFonts w:cs="FangSong" w:hAnsi="FangSong" w:eastAsia="FangSong" w:ascii="FangSong"/>
          <w:spacing w:val="0"/>
          <w:w w:val="100"/>
          <w:sz w:val="24"/>
          <w:szCs w:val="24"/>
        </w:rPr>
        <w:t>款</w:t>
      </w:r>
      <w:r>
        <w:rPr>
          <w:rFonts w:cs="FangSong" w:hAnsi="FangSong" w:eastAsia="FangSong" w:ascii="FangSong"/>
          <w:spacing w:val="5"/>
          <w:w w:val="100"/>
          <w:sz w:val="24"/>
          <w:szCs w:val="24"/>
        </w:rPr>
        <w:t>系</w:t>
      </w:r>
      <w:r>
        <w:rPr>
          <w:rFonts w:cs="FangSong" w:hAnsi="FangSong" w:eastAsia="FangSong" w:ascii="FangSong"/>
          <w:spacing w:val="0"/>
          <w:w w:val="100"/>
          <w:sz w:val="24"/>
          <w:szCs w:val="24"/>
        </w:rPr>
        <w:t>指</w:t>
      </w:r>
      <w:r>
        <w:rPr>
          <w:rFonts w:cs="FangSong" w:hAnsi="FangSong" w:eastAsia="FangSong" w:ascii="FangSong"/>
          <w:spacing w:val="5"/>
          <w:w w:val="100"/>
          <w:sz w:val="24"/>
          <w:szCs w:val="24"/>
        </w:rPr>
        <w:t>本</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w:t>
      </w:r>
      <w:r>
        <w:rPr>
          <w:rFonts w:cs="FangSong" w:hAnsi="FangSong" w:eastAsia="FangSong" w:ascii="FangSong"/>
          <w:spacing w:val="5"/>
          <w:w w:val="100"/>
          <w:sz w:val="24"/>
          <w:szCs w:val="24"/>
        </w:rPr>
        <w:t>自</w:t>
      </w:r>
      <w:r>
        <w:rPr>
          <w:rFonts w:cs="FangSong" w:hAnsi="FangSong" w:eastAsia="FangSong" w:ascii="FangSong"/>
          <w:spacing w:val="0"/>
          <w:w w:val="100"/>
          <w:sz w:val="24"/>
          <w:szCs w:val="24"/>
        </w:rPr>
        <w:t>主</w:t>
      </w:r>
      <w:r>
        <w:rPr>
          <w:rFonts w:cs="FangSong" w:hAnsi="FangSong" w:eastAsia="FangSong" w:ascii="FangSong"/>
          <w:spacing w:val="5"/>
          <w:w w:val="100"/>
          <w:sz w:val="24"/>
          <w:szCs w:val="24"/>
        </w:rPr>
        <w:t>发</w:t>
      </w:r>
      <w:r>
        <w:rPr>
          <w:rFonts w:cs="FangSong" w:hAnsi="FangSong" w:eastAsia="FangSong" w:ascii="FangSong"/>
          <w:spacing w:val="0"/>
          <w:w w:val="100"/>
          <w:sz w:val="24"/>
          <w:szCs w:val="24"/>
        </w:rPr>
        <w:t>放</w:t>
      </w:r>
      <w:r>
        <w:rPr>
          <w:rFonts w:cs="FangSong" w:hAnsi="FangSong" w:eastAsia="FangSong" w:ascii="FangSong"/>
          <w:spacing w:val="5"/>
          <w:w w:val="100"/>
          <w:sz w:val="24"/>
          <w:szCs w:val="24"/>
        </w:rPr>
        <w:t>并</w:t>
      </w:r>
      <w:r>
        <w:rPr>
          <w:rFonts w:cs="FangSong" w:hAnsi="FangSong" w:eastAsia="FangSong" w:ascii="FangSong"/>
          <w:spacing w:val="5"/>
          <w:w w:val="100"/>
          <w:sz w:val="24"/>
          <w:szCs w:val="24"/>
        </w:rPr>
        <w:t>承</w:t>
      </w:r>
      <w:r>
        <w:rPr>
          <w:rFonts w:cs="FangSong" w:hAnsi="FangSong" w:eastAsia="FangSong" w:ascii="FangSong"/>
          <w:spacing w:val="0"/>
          <w:w w:val="100"/>
          <w:sz w:val="24"/>
          <w:szCs w:val="24"/>
        </w:rPr>
        <w:t>担</w:t>
      </w:r>
      <w:r>
        <w:rPr>
          <w:rFonts w:cs="FangSong" w:hAnsi="FangSong" w:eastAsia="FangSong" w:ascii="FangSong"/>
          <w:spacing w:val="5"/>
          <w:w w:val="100"/>
          <w:sz w:val="24"/>
          <w:szCs w:val="24"/>
        </w:rPr>
        <w:t>风</w:t>
      </w:r>
      <w:r>
        <w:rPr>
          <w:rFonts w:cs="FangSong" w:hAnsi="FangSong" w:eastAsia="FangSong" w:ascii="FangSong"/>
          <w:spacing w:val="0"/>
          <w:w w:val="100"/>
          <w:sz w:val="24"/>
          <w:szCs w:val="24"/>
        </w:rPr>
        <w:t>险</w:t>
      </w:r>
      <w:r>
        <w:rPr>
          <w:rFonts w:cs="FangSong" w:hAnsi="FangSong" w:eastAsia="FangSong" w:ascii="FangSong"/>
          <w:spacing w:val="5"/>
          <w:w w:val="100"/>
          <w:sz w:val="24"/>
          <w:szCs w:val="24"/>
        </w:rPr>
        <w:t>，</w:t>
      </w:r>
      <w:r>
        <w:rPr>
          <w:rFonts w:cs="FangSong" w:hAnsi="FangSong" w:eastAsia="FangSong" w:ascii="FangSong"/>
          <w:spacing w:val="0"/>
          <w:w w:val="100"/>
          <w:sz w:val="24"/>
          <w:szCs w:val="24"/>
        </w:rPr>
        <w:t>并</w:t>
      </w:r>
      <w:r>
        <w:rPr>
          <w:rFonts w:cs="FangSong" w:hAnsi="FangSong" w:eastAsia="FangSong" w:ascii="FangSong"/>
          <w:spacing w:val="5"/>
          <w:w w:val="100"/>
          <w:sz w:val="24"/>
          <w:szCs w:val="24"/>
        </w:rPr>
        <w:t>由</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收</w:t>
      </w:r>
      <w:r>
        <w:rPr>
          <w:rFonts w:cs="FangSong" w:hAnsi="FangSong" w:eastAsia="FangSong" w:ascii="FangSong"/>
          <w:spacing w:val="5"/>
          <w:w w:val="100"/>
          <w:sz w:val="24"/>
          <w:szCs w:val="24"/>
        </w:rPr>
        <w:t>取</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金</w:t>
      </w:r>
      <w:r>
        <w:rPr>
          <w:rFonts w:cs="FangSong" w:hAnsi="FangSong" w:eastAsia="FangSong" w:ascii="FangSong"/>
          <w:spacing w:val="5"/>
          <w:w w:val="100"/>
          <w:sz w:val="24"/>
          <w:szCs w:val="24"/>
        </w:rPr>
        <w:t>和</w:t>
      </w:r>
      <w:r>
        <w:rPr>
          <w:rFonts w:cs="FangSong" w:hAnsi="FangSong" w:eastAsia="FangSong" w:ascii="FangSong"/>
          <w:spacing w:val="0"/>
          <w:w w:val="100"/>
          <w:sz w:val="24"/>
          <w:szCs w:val="24"/>
        </w:rPr>
        <w:t>利</w:t>
      </w:r>
      <w:r>
        <w:rPr>
          <w:rFonts w:cs="FangSong" w:hAnsi="FangSong" w:eastAsia="FangSong" w:ascii="FangSong"/>
          <w:spacing w:val="5"/>
          <w:w w:val="100"/>
          <w:sz w:val="24"/>
          <w:szCs w:val="24"/>
        </w:rPr>
        <w:t>息</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贷</w:t>
      </w:r>
      <w:r>
        <w:rPr>
          <w:rFonts w:cs="FangSong" w:hAnsi="FangSong" w:eastAsia="FangSong" w:ascii="FangSong"/>
          <w:spacing w:val="0"/>
          <w:w w:val="100"/>
          <w:sz w:val="24"/>
          <w:szCs w:val="24"/>
        </w:rPr>
        <w:t>款</w:t>
      </w:r>
      <w:r>
        <w:rPr>
          <w:rFonts w:cs="Calibri" w:hAnsi="Calibri" w:eastAsia="Calibri" w:ascii="Calibri"/>
          <w:spacing w:val="3"/>
          <w:w w:val="100"/>
          <w:sz w:val="24"/>
          <w:szCs w:val="24"/>
        </w:rPr>
        <w:t>;</w:t>
      </w:r>
      <w:r>
        <w:rPr>
          <w:rFonts w:cs="FangSong" w:hAnsi="FangSong" w:eastAsia="FangSong" w:ascii="FangSong"/>
          <w:spacing w:val="5"/>
          <w:w w:val="100"/>
          <w:sz w:val="24"/>
          <w:szCs w:val="24"/>
        </w:rPr>
        <w:t>委</w:t>
      </w:r>
      <w:r>
        <w:rPr>
          <w:rFonts w:cs="FangSong" w:hAnsi="FangSong" w:eastAsia="FangSong" w:ascii="FangSong"/>
          <w:spacing w:val="0"/>
          <w:w w:val="100"/>
          <w:sz w:val="24"/>
          <w:szCs w:val="24"/>
        </w:rPr>
        <w:t>托贷</w:t>
      </w:r>
    </w:p>
    <w:p>
      <w:pPr>
        <w:rPr>
          <w:rFonts w:cs="FangSong" w:hAnsi="FangSong" w:eastAsia="FangSong" w:ascii="FangSong"/>
          <w:sz w:val="24"/>
          <w:szCs w:val="24"/>
        </w:rPr>
        <w:jc w:val="left"/>
        <w:spacing w:before="24" w:lineRule="auto" w:line="315"/>
        <w:ind w:left="110" w:right="59"/>
      </w:pPr>
      <w:r>
        <w:rPr>
          <w:rFonts w:cs="FangSong" w:hAnsi="FangSong" w:eastAsia="FangSong" w:ascii="FangSong"/>
          <w:spacing w:val="0"/>
          <w:w w:val="100"/>
          <w:sz w:val="24"/>
          <w:szCs w:val="24"/>
        </w:rPr>
        <w:t>款系指由委托人提供资金</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由本公司根据委托人确定的贷款对象</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用途</w:t>
      </w:r>
      <w:r>
        <w:rPr>
          <w:rFonts w:cs="FangSong" w:hAnsi="FangSong" w:eastAsia="FangSong" w:ascii="FangSong"/>
          <w:spacing w:val="-14"/>
          <w:w w:val="100"/>
          <w:sz w:val="24"/>
          <w:szCs w:val="24"/>
        </w:rPr>
        <w:t>、</w:t>
      </w:r>
      <w:r>
        <w:rPr>
          <w:rFonts w:cs="FangSong" w:hAnsi="FangSong" w:eastAsia="FangSong" w:ascii="FangSong"/>
          <w:spacing w:val="0"/>
          <w:w w:val="100"/>
          <w:sz w:val="24"/>
          <w:szCs w:val="24"/>
        </w:rPr>
        <w:t>金额</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期限</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利率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等而代理发放</w:t>
      </w:r>
      <w:r>
        <w:rPr>
          <w:rFonts w:cs="FangSong" w:hAnsi="FangSong" w:eastAsia="FangSong" w:ascii="FangSong"/>
          <w:spacing w:val="-67"/>
          <w:w w:val="100"/>
          <w:sz w:val="24"/>
          <w:szCs w:val="24"/>
        </w:rPr>
        <w:t>、</w:t>
      </w:r>
      <w:r>
        <w:rPr>
          <w:rFonts w:cs="FangSong" w:hAnsi="FangSong" w:eastAsia="FangSong" w:ascii="FangSong"/>
          <w:spacing w:val="0"/>
          <w:w w:val="100"/>
          <w:sz w:val="24"/>
          <w:szCs w:val="24"/>
        </w:rPr>
        <w:t>监督使用并协助收回的贷款</w:t>
      </w:r>
      <w:r>
        <w:rPr>
          <w:rFonts w:cs="FangSong" w:hAnsi="FangSong" w:eastAsia="FangSong" w:ascii="FangSong"/>
          <w:spacing w:val="-62"/>
          <w:w w:val="100"/>
          <w:sz w:val="24"/>
          <w:szCs w:val="24"/>
        </w:rPr>
        <w:t>，</w:t>
      </w:r>
      <w:r>
        <w:rPr>
          <w:rFonts w:cs="FangSong" w:hAnsi="FangSong" w:eastAsia="FangSong" w:ascii="FangSong"/>
          <w:spacing w:val="0"/>
          <w:w w:val="100"/>
          <w:sz w:val="24"/>
          <w:szCs w:val="24"/>
        </w:rPr>
        <w:t>其风险由委托人承担</w:t>
      </w:r>
      <w:r>
        <w:rPr>
          <w:rFonts w:cs="FangSong" w:hAnsi="FangSong" w:eastAsia="FangSong" w:ascii="FangSong"/>
          <w:spacing w:val="-67"/>
          <w:w w:val="100"/>
          <w:sz w:val="24"/>
          <w:szCs w:val="24"/>
        </w:rPr>
        <w:t>，</w:t>
      </w:r>
      <w:r>
        <w:rPr>
          <w:rFonts w:cs="FangSong" w:hAnsi="FangSong" w:eastAsia="FangSong" w:ascii="FangSong"/>
          <w:spacing w:val="0"/>
          <w:w w:val="100"/>
          <w:sz w:val="24"/>
          <w:szCs w:val="24"/>
        </w:rPr>
        <w:t>本公司发放委托贷款时，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不代垫资金。</w:t>
      </w:r>
    </w:p>
    <w:p>
      <w:pPr>
        <w:rPr>
          <w:rFonts w:cs="FangSong" w:hAnsi="FangSong" w:eastAsia="FangSong" w:ascii="FangSong"/>
          <w:sz w:val="24"/>
          <w:szCs w:val="24"/>
        </w:rPr>
        <w:jc w:val="left"/>
        <w:spacing w:before="36" w:lineRule="auto" w:line="293"/>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2"/>
          <w:w w:val="100"/>
          <w:sz w:val="24"/>
          <w:szCs w:val="24"/>
        </w:rPr>
        <w:t> </w:t>
      </w:r>
      <w:r>
        <w:rPr>
          <w:rFonts w:cs="FangSong" w:hAnsi="FangSong" w:eastAsia="FangSong" w:ascii="FangSong"/>
          <w:spacing w:val="0"/>
          <w:w w:val="100"/>
          <w:sz w:val="24"/>
          <w:szCs w:val="24"/>
        </w:rPr>
        <w:t>计提贷款损失准备的范围和方法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贷款损失准备计提范围为本公司承担风险和损失的贷</w:t>
      </w:r>
      <w:r>
        <w:rPr>
          <w:rFonts w:cs="FangSong" w:hAnsi="FangSong" w:eastAsia="FangSong" w:ascii="FangSong"/>
          <w:spacing w:val="-19"/>
          <w:w w:val="100"/>
          <w:sz w:val="24"/>
          <w:szCs w:val="24"/>
        </w:rPr>
        <w:t>款</w:t>
      </w:r>
      <w:r>
        <w:rPr>
          <w:rFonts w:cs="FangSong" w:hAnsi="FangSong" w:eastAsia="FangSong" w:ascii="FangSong"/>
          <w:spacing w:val="0"/>
          <w:w w:val="100"/>
          <w:sz w:val="24"/>
          <w:szCs w:val="24"/>
        </w:rPr>
        <w:t>（含抵押</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质押</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保证</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信用等</w:t>
      </w:r>
    </w:p>
    <w:p>
      <w:pPr>
        <w:rPr>
          <w:rFonts w:cs="FangSong" w:hAnsi="FangSong" w:eastAsia="FangSong" w:ascii="FangSong"/>
          <w:sz w:val="24"/>
          <w:szCs w:val="24"/>
        </w:rPr>
        <w:jc w:val="left"/>
        <w:spacing w:before="58" w:lineRule="auto" w:line="315"/>
        <w:ind w:left="110" w:right="103"/>
      </w:pPr>
      <w:r>
        <w:rPr>
          <w:rFonts w:cs="FangSong" w:hAnsi="FangSong" w:eastAsia="FangSong" w:ascii="FangSong"/>
          <w:spacing w:val="0"/>
          <w:w w:val="100"/>
          <w:sz w:val="24"/>
          <w:szCs w:val="24"/>
        </w:rPr>
        <w:t>贷款</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、贴现、信用垫款（如银行承兑汇票垫款、担保垫款、信用证垫款等</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、进出口押汇、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应收账款保理等表内外信贷资产。</w:t>
      </w:r>
    </w:p>
    <w:p>
      <w:pPr>
        <w:rPr>
          <w:rFonts w:cs="FangSong" w:hAnsi="FangSong" w:eastAsia="FangSong" w:ascii="FangSong"/>
          <w:sz w:val="24"/>
          <w:szCs w:val="24"/>
        </w:rPr>
        <w:jc w:val="both"/>
        <w:spacing w:before="36" w:lineRule="auto" w:line="317"/>
        <w:ind w:left="110" w:right="103" w:firstLine="480"/>
      </w:pPr>
      <w:r>
        <w:rPr>
          <w:rFonts w:cs="FangSong" w:hAnsi="FangSong" w:eastAsia="FangSong" w:ascii="FangSong"/>
          <w:spacing w:val="0"/>
          <w:w w:val="100"/>
          <w:sz w:val="24"/>
          <w:szCs w:val="24"/>
        </w:rPr>
        <w:t>以本公司上述表内外信贷资产按风险分类（五级分类）的结果为基础，结合实际情况，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如对借款人还款能力</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财务状况</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抵押担保充分性等的评价</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充分评估可能存在的损失</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析确定各类信贷资产应计提损失准备总额。各类贷款计提贷款损失准备的比例如下：</w:t>
      </w:r>
    </w:p>
    <w:p>
      <w:pPr>
        <w:rPr>
          <w:rFonts w:cs="Calibri" w:hAnsi="Calibri" w:eastAsia="Calibri" w:ascii="Calibri"/>
          <w:sz w:val="24"/>
          <w:szCs w:val="24"/>
        </w:rPr>
        <w:jc w:val="left"/>
        <w:spacing w:before="34" w:lineRule="auto" w:line="325"/>
        <w:ind w:left="590" w:right="2869"/>
      </w:pPr>
      <w:r>
        <w:rPr>
          <w:rFonts w:cs="FangSong" w:hAnsi="FangSong" w:eastAsia="FangSong" w:ascii="FangSong"/>
          <w:spacing w:val="0"/>
          <w:w w:val="100"/>
          <w:sz w:val="24"/>
          <w:szCs w:val="24"/>
        </w:rPr>
        <w:t>贷款级次</w:t>
      </w:r>
      <w:r>
        <w:rPr>
          <w:rFonts w:cs="FangSong" w:hAnsi="FangSong" w:eastAsia="FangSong" w:ascii="FangSong"/>
          <w:spacing w:val="0"/>
          <w:w w:val="100"/>
          <w:sz w:val="24"/>
          <w:szCs w:val="24"/>
        </w:rPr>
        <w:t>                       </w:t>
      </w:r>
      <w:r>
        <w:rPr>
          <w:rFonts w:cs="FangSong" w:hAnsi="FangSong" w:eastAsia="FangSong" w:ascii="FangSong"/>
          <w:spacing w:val="110"/>
          <w:w w:val="100"/>
          <w:sz w:val="24"/>
          <w:szCs w:val="24"/>
        </w:rPr>
        <w:t> </w:t>
      </w:r>
      <w:r>
        <w:rPr>
          <w:rFonts w:cs="FangSong" w:hAnsi="FangSong" w:eastAsia="FangSong" w:ascii="FangSong"/>
          <w:spacing w:val="0"/>
          <w:w w:val="100"/>
          <w:sz w:val="24"/>
          <w:szCs w:val="24"/>
        </w:rPr>
        <w:t>贷款损失准备计提比例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正常</w:t>
      </w:r>
      <w:r>
        <w:rPr>
          <w:rFonts w:cs="FangSong" w:hAnsi="FangSong" w:eastAsia="FangSong" w:ascii="FangSong"/>
          <w:spacing w:val="0"/>
          <w:w w:val="100"/>
          <w:sz w:val="24"/>
          <w:szCs w:val="24"/>
        </w:rPr>
        <w:t>                           </w:t>
      </w:r>
      <w:r>
        <w:rPr>
          <w:rFonts w:cs="FangSong" w:hAnsi="FangSong" w:eastAsia="FangSong" w:ascii="FangSong"/>
          <w:spacing w:val="110"/>
          <w:w w:val="100"/>
          <w:sz w:val="24"/>
          <w:szCs w:val="24"/>
        </w:rPr>
        <w:t> </w:t>
      </w:r>
      <w:r>
        <w:rPr>
          <w:rFonts w:cs="Calibri" w:hAnsi="Calibri" w:eastAsia="Calibri" w:ascii="Calibri"/>
          <w:spacing w:val="-2"/>
          <w:w w:val="100"/>
          <w:position w:val="1"/>
          <w:sz w:val="24"/>
          <w:szCs w:val="24"/>
        </w:rPr>
        <w:t>1</w:t>
      </w:r>
      <w:r>
        <w:rPr>
          <w:rFonts w:cs="Calibri" w:hAnsi="Calibri" w:eastAsia="Calibri" w:ascii="Calibri"/>
          <w:spacing w:val="0"/>
          <w:w w:val="100"/>
          <w:position w:val="1"/>
          <w:sz w:val="24"/>
          <w:szCs w:val="24"/>
        </w:rPr>
        <w:t>%</w:t>
      </w:r>
      <w:r>
        <w:rPr>
          <w:rFonts w:cs="Calibri" w:hAnsi="Calibri" w:eastAsia="Calibri" w:ascii="Calibri"/>
          <w:spacing w:val="0"/>
          <w:w w:val="100"/>
          <w:position w:val="0"/>
          <w:sz w:val="24"/>
          <w:szCs w:val="24"/>
        </w:rPr>
      </w:r>
    </w:p>
    <w:p>
      <w:pPr>
        <w:rPr>
          <w:rFonts w:cs="Calibri" w:hAnsi="Calibri" w:eastAsia="Calibri" w:ascii="Calibri"/>
          <w:sz w:val="24"/>
          <w:szCs w:val="24"/>
        </w:rPr>
        <w:jc w:val="both"/>
        <w:spacing w:lineRule="exact" w:line="360"/>
        <w:ind w:left="590" w:right="4996"/>
      </w:pPr>
      <w:r>
        <w:rPr>
          <w:rFonts w:cs="FangSong" w:hAnsi="FangSong" w:eastAsia="FangSong" w:ascii="FangSong"/>
          <w:spacing w:val="0"/>
          <w:w w:val="100"/>
          <w:position w:val="-2"/>
          <w:sz w:val="24"/>
          <w:szCs w:val="24"/>
        </w:rPr>
        <w:t>关注</w:t>
      </w:r>
      <w:r>
        <w:rPr>
          <w:rFonts w:cs="FangSong" w:hAnsi="FangSong" w:eastAsia="FangSong" w:ascii="FangSong"/>
          <w:spacing w:val="0"/>
          <w:w w:val="100"/>
          <w:position w:val="-2"/>
          <w:sz w:val="24"/>
          <w:szCs w:val="24"/>
        </w:rPr>
        <w:t>                           </w:t>
      </w:r>
      <w:r>
        <w:rPr>
          <w:rFonts w:cs="FangSong" w:hAnsi="FangSong" w:eastAsia="FangSong" w:ascii="FangSong"/>
          <w:spacing w:val="110"/>
          <w:w w:val="100"/>
          <w:position w:val="-2"/>
          <w:sz w:val="24"/>
          <w:szCs w:val="24"/>
        </w:rPr>
        <w:t> </w:t>
      </w:r>
      <w:r>
        <w:rPr>
          <w:rFonts w:cs="Calibri" w:hAnsi="Calibri" w:eastAsia="Calibri" w:ascii="Calibri"/>
          <w:spacing w:val="-2"/>
          <w:w w:val="100"/>
          <w:position w:val="0"/>
          <w:sz w:val="24"/>
          <w:szCs w:val="24"/>
        </w:rPr>
        <w:t>2</w:t>
      </w:r>
      <w:r>
        <w:rPr>
          <w:rFonts w:cs="Calibri" w:hAnsi="Calibri" w:eastAsia="Calibri" w:ascii="Calibri"/>
          <w:spacing w:val="0"/>
          <w:w w:val="100"/>
          <w:position w:val="0"/>
          <w:sz w:val="24"/>
          <w:szCs w:val="24"/>
        </w:rPr>
        <w:t>%</w:t>
      </w:r>
    </w:p>
    <w:p>
      <w:pPr>
        <w:rPr>
          <w:rFonts w:cs="Calibri" w:hAnsi="Calibri" w:eastAsia="Calibri" w:ascii="Calibri"/>
          <w:sz w:val="24"/>
          <w:szCs w:val="24"/>
        </w:rPr>
        <w:jc w:val="both"/>
        <w:spacing w:before="91" w:lineRule="auto" w:line="299"/>
        <w:ind w:left="590" w:right="4738"/>
      </w:pPr>
      <w:r>
        <w:rPr>
          <w:rFonts w:cs="FangSong" w:hAnsi="FangSong" w:eastAsia="FangSong" w:ascii="FangSong"/>
          <w:spacing w:val="0"/>
          <w:w w:val="100"/>
          <w:sz w:val="24"/>
          <w:szCs w:val="24"/>
        </w:rPr>
        <w:t>次级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position w:val="1"/>
          <w:sz w:val="24"/>
          <w:szCs w:val="24"/>
        </w:rPr>
        <w:t>2</w:t>
      </w:r>
      <w:r>
        <w:rPr>
          <w:rFonts w:cs="Calibri" w:hAnsi="Calibri" w:eastAsia="Calibri" w:ascii="Calibri"/>
          <w:spacing w:val="-2"/>
          <w:w w:val="100"/>
          <w:position w:val="1"/>
          <w:sz w:val="24"/>
          <w:szCs w:val="24"/>
        </w:rPr>
        <w:t>5</w:t>
      </w:r>
      <w:r>
        <w:rPr>
          <w:rFonts w:cs="Calibri" w:hAnsi="Calibri" w:eastAsia="Calibri" w:ascii="Calibri"/>
          <w:spacing w:val="0"/>
          <w:w w:val="100"/>
          <w:position w:val="1"/>
          <w:sz w:val="24"/>
          <w:szCs w:val="24"/>
        </w:rPr>
        <w:t>%</w:t>
      </w:r>
      <w:r>
        <w:rPr>
          <w:rFonts w:cs="Calibri" w:hAnsi="Calibri" w:eastAsia="Calibri" w:ascii="Calibri"/>
          <w:spacing w:val="0"/>
          <w:w w:val="100"/>
          <w:position w:val="1"/>
          <w:sz w:val="24"/>
          <w:szCs w:val="24"/>
        </w:rPr>
        <w:t> </w:t>
      </w:r>
      <w:r>
        <w:rPr>
          <w:rFonts w:cs="FangSong" w:hAnsi="FangSong" w:eastAsia="FangSong" w:ascii="FangSong"/>
          <w:spacing w:val="0"/>
          <w:w w:val="100"/>
          <w:position w:val="0"/>
          <w:sz w:val="24"/>
          <w:szCs w:val="24"/>
        </w:rPr>
        <w:t>可疑</w:t>
      </w:r>
      <w:r>
        <w:rPr>
          <w:rFonts w:cs="FangSong" w:hAnsi="FangSong" w:eastAsia="FangSong" w:ascii="FangSong"/>
          <w:spacing w:val="0"/>
          <w:w w:val="100"/>
          <w:position w:val="0"/>
          <w:sz w:val="24"/>
          <w:szCs w:val="24"/>
        </w:rPr>
        <w:t>                           </w:t>
      </w:r>
      <w:r>
        <w:rPr>
          <w:rFonts w:cs="FangSong" w:hAnsi="FangSong" w:eastAsia="FangSong" w:ascii="FangSong"/>
          <w:spacing w:val="0"/>
          <w:w w:val="100"/>
          <w:position w:val="0"/>
          <w:sz w:val="24"/>
          <w:szCs w:val="24"/>
        </w:rPr>
        <w:t> </w:t>
      </w:r>
      <w:r>
        <w:rPr>
          <w:rFonts w:cs="Calibri" w:hAnsi="Calibri" w:eastAsia="Calibri" w:ascii="Calibri"/>
          <w:spacing w:val="-2"/>
          <w:w w:val="100"/>
          <w:position w:val="1"/>
          <w:sz w:val="24"/>
          <w:szCs w:val="24"/>
        </w:rPr>
        <w:t>5</w:t>
      </w:r>
      <w:r>
        <w:rPr>
          <w:rFonts w:cs="Calibri" w:hAnsi="Calibri" w:eastAsia="Calibri" w:ascii="Calibri"/>
          <w:spacing w:val="-2"/>
          <w:w w:val="100"/>
          <w:position w:val="1"/>
          <w:sz w:val="24"/>
          <w:szCs w:val="24"/>
        </w:rPr>
        <w:t>0</w:t>
      </w:r>
      <w:r>
        <w:rPr>
          <w:rFonts w:cs="Calibri" w:hAnsi="Calibri" w:eastAsia="Calibri" w:ascii="Calibri"/>
          <w:spacing w:val="0"/>
          <w:w w:val="100"/>
          <w:position w:val="1"/>
          <w:sz w:val="24"/>
          <w:szCs w:val="24"/>
        </w:rPr>
        <w:t>%</w:t>
      </w:r>
      <w:r>
        <w:rPr>
          <w:rFonts w:cs="Calibri" w:hAnsi="Calibri" w:eastAsia="Calibri" w:ascii="Calibri"/>
          <w:spacing w:val="0"/>
          <w:w w:val="100"/>
          <w:position w:val="1"/>
          <w:sz w:val="24"/>
          <w:szCs w:val="24"/>
        </w:rPr>
        <w:t> </w:t>
      </w:r>
      <w:r>
        <w:rPr>
          <w:rFonts w:cs="FangSong" w:hAnsi="FangSong" w:eastAsia="FangSong" w:ascii="FangSong"/>
          <w:spacing w:val="0"/>
          <w:w w:val="100"/>
          <w:position w:val="0"/>
          <w:sz w:val="24"/>
          <w:szCs w:val="24"/>
        </w:rPr>
        <w:t>损失</w:t>
      </w:r>
      <w:r>
        <w:rPr>
          <w:rFonts w:cs="FangSong" w:hAnsi="FangSong" w:eastAsia="FangSong" w:ascii="FangSong"/>
          <w:spacing w:val="0"/>
          <w:w w:val="100"/>
          <w:position w:val="0"/>
          <w:sz w:val="24"/>
          <w:szCs w:val="24"/>
        </w:rPr>
        <w:t>                           </w:t>
      </w:r>
      <w:r>
        <w:rPr>
          <w:rFonts w:cs="FangSong" w:hAnsi="FangSong" w:eastAsia="FangSong" w:ascii="FangSong"/>
          <w:spacing w:val="110"/>
          <w:w w:val="100"/>
          <w:position w:val="0"/>
          <w:sz w:val="24"/>
          <w:szCs w:val="24"/>
        </w:rPr>
        <w:t> </w:t>
      </w:r>
      <w:r>
        <w:rPr>
          <w:rFonts w:cs="Calibri" w:hAnsi="Calibri" w:eastAsia="Calibri" w:ascii="Calibri"/>
          <w:spacing w:val="-2"/>
          <w:w w:val="100"/>
          <w:position w:val="1"/>
          <w:sz w:val="24"/>
          <w:szCs w:val="24"/>
        </w:rPr>
        <w:t>1</w:t>
      </w:r>
      <w:r>
        <w:rPr>
          <w:rFonts w:cs="Calibri" w:hAnsi="Calibri" w:eastAsia="Calibri" w:ascii="Calibri"/>
          <w:spacing w:val="-2"/>
          <w:w w:val="100"/>
          <w:position w:val="1"/>
          <w:sz w:val="24"/>
          <w:szCs w:val="24"/>
        </w:rPr>
        <w:t>0</w:t>
      </w:r>
      <w:r>
        <w:rPr>
          <w:rFonts w:cs="Calibri" w:hAnsi="Calibri" w:eastAsia="Calibri" w:ascii="Calibri"/>
          <w:spacing w:val="-2"/>
          <w:w w:val="100"/>
          <w:position w:val="1"/>
          <w:sz w:val="24"/>
          <w:szCs w:val="24"/>
        </w:rPr>
        <w:t>0</w:t>
      </w:r>
      <w:r>
        <w:rPr>
          <w:rFonts w:cs="Calibri" w:hAnsi="Calibri" w:eastAsia="Calibri" w:ascii="Calibri"/>
          <w:spacing w:val="0"/>
          <w:w w:val="100"/>
          <w:position w:val="1"/>
          <w:sz w:val="24"/>
          <w:szCs w:val="24"/>
        </w:rPr>
        <w:t>%</w:t>
      </w:r>
      <w:r>
        <w:rPr>
          <w:rFonts w:cs="Calibri" w:hAnsi="Calibri" w:eastAsia="Calibri" w:ascii="Calibri"/>
          <w:spacing w:val="0"/>
          <w:w w:val="100"/>
          <w:position w:val="0"/>
          <w:sz w:val="24"/>
          <w:szCs w:val="24"/>
        </w:rPr>
      </w:r>
    </w:p>
    <w:p>
      <w:pPr>
        <w:rPr>
          <w:rFonts w:cs="FangSong" w:hAnsi="FangSong" w:eastAsia="FangSong" w:ascii="FangSong"/>
          <w:sz w:val="24"/>
          <w:szCs w:val="24"/>
        </w:rPr>
        <w:jc w:val="left"/>
        <w:spacing w:before="18" w:lineRule="auto" w:line="315"/>
        <w:ind w:left="590" w:right="179"/>
      </w:pPr>
      <w:r>
        <w:rPr>
          <w:rFonts w:cs="FangSong" w:hAnsi="FangSong" w:eastAsia="FangSong" w:ascii="FangSong"/>
          <w:spacing w:val="0"/>
          <w:w w:val="100"/>
          <w:sz w:val="24"/>
          <w:szCs w:val="24"/>
        </w:rPr>
        <w:t>对本公司不承担风险的委托贷款等，则不计提贷款损失准备。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提取的贷款损失准备计入当期损益</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发生贷款损失</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冲减已计提的贷款损失准备</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已核</w:t>
      </w:r>
    </w:p>
    <w:p>
      <w:pPr>
        <w:rPr>
          <w:rFonts w:cs="FangSong" w:hAnsi="FangSong" w:eastAsia="FangSong" w:ascii="FangSong"/>
          <w:sz w:val="24"/>
          <w:szCs w:val="24"/>
        </w:rPr>
        <w:jc w:val="left"/>
        <w:spacing w:before="36"/>
        <w:ind w:left="110"/>
        <w:sectPr>
          <w:pgMar w:header="729" w:footer="1246" w:top="920" w:bottom="280" w:left="1080" w:right="960"/>
          <w:pgSz w:w="11920" w:h="16840"/>
        </w:sectPr>
      </w:pPr>
      <w:r>
        <w:rPr>
          <w:rFonts w:cs="FangSong" w:hAnsi="FangSong" w:eastAsia="FangSong" w:ascii="FangSong"/>
          <w:spacing w:val="0"/>
          <w:w w:val="100"/>
          <w:sz w:val="24"/>
          <w:szCs w:val="24"/>
        </w:rPr>
        <w:t>销的贷款损失以后又收回的，其冲减的贷款损失准备则予以转回。</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20"/>
        <w:ind w:left="350"/>
      </w:pPr>
      <w:r>
        <w:pict>
          <v:group style="position:absolute;margin-left:59.55pt;margin-top:56.86pt;width:476.2pt;height:0pt;mso-position-horizontal-relative:page;mso-position-vertical-relative:page;z-index:-15417"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2"/>
          <w:w w:val="100"/>
          <w:sz w:val="24"/>
          <w:szCs w:val="24"/>
        </w:rPr>
        <w:t> </w:t>
      </w:r>
      <w:r>
        <w:rPr>
          <w:rFonts w:cs="FangSong" w:hAnsi="FangSong" w:eastAsia="FangSong" w:ascii="FangSong"/>
          <w:spacing w:val="0"/>
          <w:w w:val="100"/>
          <w:sz w:val="24"/>
          <w:szCs w:val="24"/>
        </w:rPr>
        <w:t>应收款项</w:t>
      </w:r>
    </w:p>
    <w:p>
      <w:pPr>
        <w:rPr>
          <w:rFonts w:cs="FangSong" w:hAnsi="FangSong" w:eastAsia="FangSong" w:ascii="FangSong"/>
          <w:sz w:val="24"/>
          <w:szCs w:val="24"/>
        </w:rPr>
        <w:jc w:val="both"/>
        <w:spacing w:before="81"/>
        <w:ind w:left="590" w:right="4800"/>
      </w:pPr>
      <w:r>
        <w:rPr>
          <w:rFonts w:cs="FangSong" w:hAnsi="FangSong" w:eastAsia="FangSong" w:ascii="FangSong"/>
          <w:spacing w:val="0"/>
          <w:w w:val="100"/>
          <w:sz w:val="24"/>
          <w:szCs w:val="24"/>
        </w:rPr>
        <w:t>应收款项包括应收账款、其他应收款等。</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590" w:right="50"/>
      </w:pP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0"/>
          <w:w w:val="100"/>
          <w:sz w:val="24"/>
          <w:szCs w:val="24"/>
        </w:rPr>
        <w:t>）单项金额重大并单项计提坏账准备的应收账款：</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本公司单项金额重大的应收款项标准</w:t>
      </w:r>
      <w:r>
        <w:rPr>
          <w:rFonts w:cs="FangSong" w:hAnsi="FangSong" w:eastAsia="FangSong" w:ascii="FangSong"/>
          <w:spacing w:val="-43"/>
          <w:w w:val="100"/>
          <w:sz w:val="24"/>
          <w:szCs w:val="24"/>
        </w:rPr>
        <w:t>：</w:t>
      </w:r>
      <w:r>
        <w:rPr>
          <w:rFonts w:cs="FangSong" w:hAnsi="FangSong" w:eastAsia="FangSong" w:ascii="FangSong"/>
          <w:spacing w:val="0"/>
          <w:w w:val="100"/>
          <w:sz w:val="24"/>
          <w:szCs w:val="24"/>
        </w:rPr>
        <w:t>余额为</w:t>
      </w:r>
      <w:r>
        <w:rPr>
          <w:rFonts w:cs="FangSong" w:hAnsi="FangSong" w:eastAsia="FangSong" w:ascii="FangSong"/>
          <w:spacing w:val="-58"/>
          <w:w w:val="100"/>
          <w:sz w:val="24"/>
          <w:szCs w:val="24"/>
        </w:rPr>
        <w:t> </w:t>
      </w:r>
      <w:r>
        <w:rPr>
          <w:rFonts w:cs="Calibri" w:hAnsi="Calibri" w:eastAsia="Calibri" w:ascii="Calibri"/>
          <w:spacing w:val="-2"/>
          <w:w w:val="100"/>
          <w:sz w:val="24"/>
          <w:szCs w:val="24"/>
        </w:rPr>
        <w:t>5</w:t>
      </w:r>
      <w:r>
        <w:rPr>
          <w:rFonts w:cs="Calibri" w:hAnsi="Calibri" w:eastAsia="Calibri" w:ascii="Calibri"/>
          <w:spacing w:val="-2"/>
          <w:w w:val="100"/>
          <w:sz w:val="24"/>
          <w:szCs w:val="24"/>
        </w:rPr>
        <w:t>0</w:t>
      </w:r>
      <w:r>
        <w:rPr>
          <w:rFonts w:cs="Calibri" w:hAnsi="Calibri" w:eastAsia="Calibri" w:ascii="Calibri"/>
          <w:spacing w:val="0"/>
          <w:w w:val="100"/>
          <w:sz w:val="24"/>
          <w:szCs w:val="24"/>
        </w:rPr>
        <w:t>0</w:t>
      </w:r>
      <w:r>
        <w:rPr>
          <w:rFonts w:cs="Calibri" w:hAnsi="Calibri" w:eastAsia="Calibri" w:ascii="Calibri"/>
          <w:spacing w:val="7"/>
          <w:w w:val="100"/>
          <w:sz w:val="24"/>
          <w:szCs w:val="24"/>
        </w:rPr>
        <w:t> </w:t>
      </w:r>
      <w:r>
        <w:rPr>
          <w:rFonts w:cs="FangSong" w:hAnsi="FangSong" w:eastAsia="FangSong" w:ascii="FangSong"/>
          <w:spacing w:val="0"/>
          <w:w w:val="100"/>
          <w:sz w:val="24"/>
          <w:szCs w:val="24"/>
        </w:rPr>
        <w:t>万元以上的应收账</w:t>
      </w:r>
      <w:r>
        <w:rPr>
          <w:rFonts w:cs="FangSong" w:hAnsi="FangSong" w:eastAsia="FangSong" w:ascii="FangSong"/>
          <w:spacing w:val="5"/>
          <w:w w:val="100"/>
          <w:sz w:val="24"/>
          <w:szCs w:val="24"/>
        </w:rPr>
        <w:t>款</w:t>
      </w:r>
      <w:r>
        <w:rPr>
          <w:rFonts w:cs="FangSong" w:hAnsi="FangSong" w:eastAsia="FangSong" w:ascii="FangSong"/>
          <w:spacing w:val="-43"/>
          <w:w w:val="100"/>
          <w:sz w:val="24"/>
          <w:szCs w:val="24"/>
        </w:rPr>
        <w:t>、</w:t>
      </w:r>
      <w:r>
        <w:rPr>
          <w:rFonts w:cs="FangSong" w:hAnsi="FangSong" w:eastAsia="FangSong" w:ascii="FangSong"/>
          <w:spacing w:val="0"/>
          <w:w w:val="100"/>
          <w:sz w:val="24"/>
          <w:szCs w:val="24"/>
        </w:rPr>
        <w:t>余额为</w:t>
      </w:r>
      <w:r>
        <w:rPr>
          <w:rFonts w:cs="FangSong" w:hAnsi="FangSong" w:eastAsia="FangSong" w:ascii="FangSong"/>
          <w:spacing w:val="-62"/>
          <w:w w:val="100"/>
          <w:sz w:val="24"/>
          <w:szCs w:val="24"/>
        </w:rPr>
        <w:t> </w:t>
      </w:r>
      <w:r>
        <w:rPr>
          <w:rFonts w:cs="Calibri" w:hAnsi="Calibri" w:eastAsia="Calibri" w:ascii="Calibri"/>
          <w:spacing w:val="-2"/>
          <w:w w:val="100"/>
          <w:sz w:val="24"/>
          <w:szCs w:val="24"/>
        </w:rPr>
        <w:t>3</w:t>
      </w:r>
      <w:r>
        <w:rPr>
          <w:rFonts w:cs="Calibri" w:hAnsi="Calibri" w:eastAsia="Calibri" w:ascii="Calibri"/>
          <w:spacing w:val="-2"/>
          <w:w w:val="100"/>
          <w:sz w:val="24"/>
          <w:szCs w:val="24"/>
        </w:rPr>
        <w:t>0</w:t>
      </w:r>
      <w:r>
        <w:rPr>
          <w:rFonts w:cs="Calibri" w:hAnsi="Calibri" w:eastAsia="Calibri" w:ascii="Calibri"/>
          <w:spacing w:val="0"/>
          <w:w w:val="100"/>
          <w:sz w:val="24"/>
          <w:szCs w:val="24"/>
        </w:rPr>
        <w:t>0</w:t>
      </w:r>
      <w:r>
        <w:rPr>
          <w:rFonts w:cs="Calibri" w:hAnsi="Calibri" w:eastAsia="Calibri" w:ascii="Calibri"/>
          <w:spacing w:val="11"/>
          <w:w w:val="100"/>
          <w:sz w:val="24"/>
          <w:szCs w:val="24"/>
        </w:rPr>
        <w:t> </w:t>
      </w:r>
      <w:r>
        <w:rPr>
          <w:rFonts w:cs="FangSong" w:hAnsi="FangSong" w:eastAsia="FangSong" w:ascii="FangSong"/>
          <w:spacing w:val="0"/>
          <w:w w:val="100"/>
          <w:sz w:val="24"/>
          <w:szCs w:val="24"/>
        </w:rPr>
        <w:t>万</w:t>
      </w:r>
    </w:p>
    <w:p>
      <w:pPr>
        <w:rPr>
          <w:rFonts w:cs="FangSong" w:hAnsi="FangSong" w:eastAsia="FangSong" w:ascii="FangSong"/>
          <w:sz w:val="24"/>
          <w:szCs w:val="24"/>
        </w:rPr>
        <w:jc w:val="left"/>
        <w:spacing w:before="24" w:lineRule="auto" w:line="315"/>
        <w:ind w:left="590" w:right="59" w:hanging="480"/>
      </w:pPr>
      <w:r>
        <w:rPr>
          <w:rFonts w:cs="FangSong" w:hAnsi="FangSong" w:eastAsia="FangSong" w:ascii="FangSong"/>
          <w:spacing w:val="0"/>
          <w:w w:val="100"/>
          <w:sz w:val="24"/>
          <w:szCs w:val="24"/>
        </w:rPr>
        <w:t>元以上的其他应收款。</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单项金额重大并单项计提坏账准备的计提方法</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对于单项金额重大的应收款项单独进行</w:t>
      </w:r>
    </w:p>
    <w:p>
      <w:pPr>
        <w:rPr>
          <w:rFonts w:cs="FangSong" w:hAnsi="FangSong" w:eastAsia="FangSong" w:ascii="FangSong"/>
          <w:sz w:val="24"/>
          <w:szCs w:val="24"/>
        </w:rPr>
        <w:jc w:val="both"/>
        <w:spacing w:before="36" w:lineRule="auto" w:line="318"/>
        <w:ind w:left="110" w:right="59"/>
      </w:pPr>
      <w:r>
        <w:rPr>
          <w:rFonts w:cs="FangSong" w:hAnsi="FangSong" w:eastAsia="FangSong" w:ascii="FangSong"/>
          <w:spacing w:val="0"/>
          <w:w w:val="100"/>
          <w:sz w:val="24"/>
          <w:szCs w:val="24"/>
        </w:rPr>
        <w:t>减值测试</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有客观证据表明发生了减值</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根据其未来现金流量现值低于其账面价值的差额计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提坏账准备。</w:t>
      </w:r>
    </w:p>
    <w:p>
      <w:pPr>
        <w:rPr>
          <w:rFonts w:cs="FangSong" w:hAnsi="FangSong" w:eastAsia="FangSong" w:ascii="FangSong"/>
          <w:sz w:val="24"/>
          <w:szCs w:val="24"/>
        </w:rPr>
        <w:jc w:val="both"/>
        <w:spacing w:before="32"/>
        <w:ind w:left="590" w:right="1200"/>
      </w:pPr>
      <w:r>
        <w:rPr>
          <w:rFonts w:cs="FangSong" w:hAnsi="FangSong" w:eastAsia="FangSong" w:ascii="FangSong"/>
          <w:spacing w:val="0"/>
          <w:w w:val="100"/>
          <w:sz w:val="24"/>
          <w:szCs w:val="24"/>
        </w:rPr>
        <w:t>单项金额重大经单独测试未发生减值的应收款项，再按组合计提坏账准备。</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590" w:right="59"/>
      </w:pP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FangSong" w:hAnsi="FangSong" w:eastAsia="FangSong" w:ascii="FangSong"/>
          <w:spacing w:val="0"/>
          <w:w w:val="100"/>
          <w:sz w:val="24"/>
          <w:szCs w:val="24"/>
        </w:rPr>
        <w:t>）按组合计提坏账的应收款项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对于单项金额非重大的应收款项</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与经单独测试后未减值的应收款项一起按信用风险特</w:t>
      </w:r>
    </w:p>
    <w:p>
      <w:pPr>
        <w:rPr>
          <w:rFonts w:cs="FangSong" w:hAnsi="FangSong" w:eastAsia="FangSong" w:ascii="FangSong"/>
          <w:sz w:val="24"/>
          <w:szCs w:val="24"/>
        </w:rPr>
        <w:jc w:val="both"/>
        <w:spacing w:before="66" w:lineRule="auto" w:line="315"/>
        <w:ind w:left="110" w:right="59"/>
      </w:pPr>
      <w:r>
        <w:rPr>
          <w:rFonts w:cs="FangSong" w:hAnsi="FangSong" w:eastAsia="FangSong" w:ascii="FangSong"/>
          <w:spacing w:val="0"/>
          <w:w w:val="100"/>
          <w:sz w:val="24"/>
          <w:szCs w:val="24"/>
        </w:rPr>
        <w:t>征划分为若干组合</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根据以前年度与之相同或相类似的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具有类似信用风险特征的应收款项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组合的实际损失率为基础</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结合现时情况确定以下各项组合计提坏账准备的比例</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据此计算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当期应计提的坏账准备。</w:t>
      </w:r>
    </w:p>
    <w:p>
      <w:pPr>
        <w:rPr>
          <w:rFonts w:cs="Calibri" w:hAnsi="Calibri" w:eastAsia="Calibri" w:ascii="Calibri"/>
          <w:sz w:val="24"/>
          <w:szCs w:val="24"/>
        </w:rPr>
        <w:jc w:val="left"/>
        <w:spacing w:before="55" w:lineRule="auto" w:line="331"/>
        <w:ind w:left="590" w:right="3354"/>
      </w:pPr>
      <w:r>
        <w:pict>
          <v:group style="position:absolute;margin-left:58.8pt;margin-top:30.141pt;width:477.7pt;height:0pt;mso-position-horizontal-relative:page;mso-position-vertical-relative:paragraph;z-index:-15416" coordorigin="1176,603" coordsize="9554,0">
            <v:shape style="position:absolute;left:1176;top:603;width:9554;height:0" coordorigin="1176,603" coordsize="9554,0" path="m1176,603l10730,603e" filled="f" stroked="t" strokeweight="0.48pt" strokecolor="#000000">
              <v:path arrowok="t"/>
            </v:shape>
            <w10:wrap type="none"/>
          </v:group>
        </w:pict>
      </w:r>
      <w:r>
        <w:rPr>
          <w:rFonts w:cs="FangSong" w:hAnsi="FangSong" w:eastAsia="FangSong" w:ascii="FangSong"/>
          <w:spacing w:val="0"/>
          <w:w w:val="100"/>
          <w:sz w:val="24"/>
          <w:szCs w:val="24"/>
        </w:rPr>
        <w:t>风险程度</w:t>
      </w:r>
      <w:r>
        <w:rPr>
          <w:rFonts w:cs="FangSong" w:hAnsi="FangSong" w:eastAsia="FangSong" w:ascii="FangSong"/>
          <w:spacing w:val="0"/>
          <w:w w:val="100"/>
          <w:sz w:val="24"/>
          <w:szCs w:val="24"/>
        </w:rPr>
        <w:t>                              </w:t>
      </w:r>
      <w:r>
        <w:rPr>
          <w:rFonts w:cs="FangSong" w:hAnsi="FangSong" w:eastAsia="FangSong" w:ascii="FangSong"/>
          <w:spacing w:val="106"/>
          <w:w w:val="100"/>
          <w:sz w:val="24"/>
          <w:szCs w:val="24"/>
        </w:rPr>
        <w:t> </w:t>
      </w:r>
      <w:r>
        <w:rPr>
          <w:rFonts w:cs="FangSong" w:hAnsi="FangSong" w:eastAsia="FangSong" w:ascii="FangSong"/>
          <w:spacing w:val="0"/>
          <w:w w:val="100"/>
          <w:sz w:val="24"/>
          <w:szCs w:val="24"/>
        </w:rPr>
        <w:t>计提比例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正常</w:t>
      </w:r>
      <w:r>
        <w:rPr>
          <w:rFonts w:cs="FangSong" w:hAnsi="FangSong" w:eastAsia="FangSong" w:ascii="FangSong"/>
          <w:spacing w:val="0"/>
          <w:w w:val="100"/>
          <w:sz w:val="24"/>
          <w:szCs w:val="24"/>
        </w:rPr>
        <w:t>                                  </w:t>
      </w:r>
      <w:r>
        <w:rPr>
          <w:rFonts w:cs="FangSong" w:hAnsi="FangSong" w:eastAsia="FangSong" w:ascii="FangSong"/>
          <w:spacing w:val="106"/>
          <w:w w:val="100"/>
          <w:sz w:val="24"/>
          <w:szCs w:val="24"/>
        </w:rPr>
        <w:t> </w:t>
      </w:r>
      <w:r>
        <w:rPr>
          <w:rFonts w:cs="Calibri" w:hAnsi="Calibri" w:eastAsia="Calibri" w:ascii="Calibri"/>
          <w:spacing w:val="-2"/>
          <w:w w:val="100"/>
          <w:position w:val="1"/>
          <w:sz w:val="24"/>
          <w:szCs w:val="24"/>
        </w:rPr>
        <w:t>1</w:t>
      </w:r>
      <w:r>
        <w:rPr>
          <w:rFonts w:cs="Calibri" w:hAnsi="Calibri" w:eastAsia="Calibri" w:ascii="Calibri"/>
          <w:spacing w:val="0"/>
          <w:w w:val="100"/>
          <w:position w:val="1"/>
          <w:sz w:val="24"/>
          <w:szCs w:val="24"/>
        </w:rPr>
        <w:t>%</w:t>
      </w:r>
      <w:r>
        <w:rPr>
          <w:rFonts w:cs="Calibri" w:hAnsi="Calibri" w:eastAsia="Calibri" w:ascii="Calibri"/>
          <w:spacing w:val="0"/>
          <w:w w:val="100"/>
          <w:position w:val="0"/>
          <w:sz w:val="24"/>
          <w:szCs w:val="24"/>
        </w:rPr>
      </w:r>
    </w:p>
    <w:p>
      <w:pPr>
        <w:rPr>
          <w:rFonts w:cs="Calibri" w:hAnsi="Calibri" w:eastAsia="Calibri" w:ascii="Calibri"/>
          <w:sz w:val="24"/>
          <w:szCs w:val="24"/>
        </w:rPr>
        <w:jc w:val="both"/>
        <w:spacing w:lineRule="exact" w:line="360"/>
        <w:ind w:left="590" w:right="4040"/>
      </w:pPr>
      <w:r>
        <w:rPr>
          <w:rFonts w:cs="FangSong" w:hAnsi="FangSong" w:eastAsia="FangSong" w:ascii="FangSong"/>
          <w:spacing w:val="0"/>
          <w:w w:val="100"/>
          <w:position w:val="-2"/>
          <w:sz w:val="24"/>
          <w:szCs w:val="24"/>
        </w:rPr>
        <w:t>关注</w:t>
      </w:r>
      <w:r>
        <w:rPr>
          <w:rFonts w:cs="FangSong" w:hAnsi="FangSong" w:eastAsia="FangSong" w:ascii="FangSong"/>
          <w:spacing w:val="0"/>
          <w:w w:val="100"/>
          <w:position w:val="-2"/>
          <w:sz w:val="24"/>
          <w:szCs w:val="24"/>
        </w:rPr>
        <w:t>                                  </w:t>
      </w:r>
      <w:r>
        <w:rPr>
          <w:rFonts w:cs="FangSong" w:hAnsi="FangSong" w:eastAsia="FangSong" w:ascii="FangSong"/>
          <w:spacing w:val="106"/>
          <w:w w:val="100"/>
          <w:position w:val="-2"/>
          <w:sz w:val="24"/>
          <w:szCs w:val="24"/>
        </w:rPr>
        <w:t> </w:t>
      </w:r>
      <w:r>
        <w:rPr>
          <w:rFonts w:cs="Calibri" w:hAnsi="Calibri" w:eastAsia="Calibri" w:ascii="Calibri"/>
          <w:spacing w:val="-2"/>
          <w:w w:val="100"/>
          <w:position w:val="-1"/>
          <w:sz w:val="24"/>
          <w:szCs w:val="24"/>
        </w:rPr>
        <w:t>2</w:t>
      </w:r>
      <w:r>
        <w:rPr>
          <w:rFonts w:cs="Calibri" w:hAnsi="Calibri" w:eastAsia="Calibri" w:ascii="Calibri"/>
          <w:spacing w:val="0"/>
          <w:w w:val="100"/>
          <w:position w:val="-1"/>
          <w:sz w:val="24"/>
          <w:szCs w:val="24"/>
        </w:rPr>
        <w:t>%</w:t>
      </w:r>
      <w:r>
        <w:rPr>
          <w:rFonts w:cs="Calibri" w:hAnsi="Calibri" w:eastAsia="Calibri" w:ascii="Calibri"/>
          <w:spacing w:val="0"/>
          <w:w w:val="100"/>
          <w:position w:val="0"/>
          <w:sz w:val="24"/>
          <w:szCs w:val="24"/>
        </w:rPr>
      </w:r>
    </w:p>
    <w:p>
      <w:pPr>
        <w:rPr>
          <w:sz w:val="11"/>
          <w:szCs w:val="11"/>
        </w:rPr>
        <w:jc w:val="left"/>
        <w:spacing w:lineRule="exact" w:line="100"/>
      </w:pPr>
      <w:r>
        <w:rPr>
          <w:sz w:val="11"/>
          <w:szCs w:val="11"/>
        </w:rPr>
      </w:r>
    </w:p>
    <w:p>
      <w:pPr>
        <w:rPr>
          <w:rFonts w:cs="Calibri" w:hAnsi="Calibri" w:eastAsia="Calibri" w:ascii="Calibri"/>
          <w:sz w:val="24"/>
          <w:szCs w:val="24"/>
        </w:rPr>
        <w:jc w:val="both"/>
        <w:spacing w:lineRule="auto" w:line="307"/>
        <w:ind w:left="590" w:right="3778"/>
      </w:pPr>
      <w:r>
        <w:rPr>
          <w:rFonts w:cs="FangSong" w:hAnsi="FangSong" w:eastAsia="FangSong" w:ascii="FangSong"/>
          <w:spacing w:val="0"/>
          <w:w w:val="100"/>
          <w:sz w:val="24"/>
          <w:szCs w:val="24"/>
        </w:rPr>
        <w:t>次级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position w:val="1"/>
          <w:sz w:val="24"/>
          <w:szCs w:val="24"/>
        </w:rPr>
        <w:t>2</w:t>
      </w:r>
      <w:r>
        <w:rPr>
          <w:rFonts w:cs="Calibri" w:hAnsi="Calibri" w:eastAsia="Calibri" w:ascii="Calibri"/>
          <w:spacing w:val="-2"/>
          <w:w w:val="100"/>
          <w:position w:val="1"/>
          <w:sz w:val="24"/>
          <w:szCs w:val="24"/>
        </w:rPr>
        <w:t>5</w:t>
      </w:r>
      <w:r>
        <w:rPr>
          <w:rFonts w:cs="Calibri" w:hAnsi="Calibri" w:eastAsia="Calibri" w:ascii="Calibri"/>
          <w:spacing w:val="0"/>
          <w:w w:val="100"/>
          <w:position w:val="1"/>
          <w:sz w:val="24"/>
          <w:szCs w:val="24"/>
        </w:rPr>
        <w:t>%</w:t>
      </w:r>
      <w:r>
        <w:rPr>
          <w:rFonts w:cs="Calibri" w:hAnsi="Calibri" w:eastAsia="Calibri" w:ascii="Calibri"/>
          <w:spacing w:val="0"/>
          <w:w w:val="100"/>
          <w:position w:val="1"/>
          <w:sz w:val="24"/>
          <w:szCs w:val="24"/>
        </w:rPr>
        <w:t> </w:t>
      </w:r>
      <w:r>
        <w:rPr>
          <w:rFonts w:cs="FangSong" w:hAnsi="FangSong" w:eastAsia="FangSong" w:ascii="FangSong"/>
          <w:spacing w:val="0"/>
          <w:w w:val="100"/>
          <w:position w:val="0"/>
          <w:sz w:val="24"/>
          <w:szCs w:val="24"/>
        </w:rPr>
        <w:t>可疑</w:t>
      </w:r>
      <w:r>
        <w:rPr>
          <w:rFonts w:cs="FangSong" w:hAnsi="FangSong" w:eastAsia="FangSong" w:ascii="FangSong"/>
          <w:spacing w:val="0"/>
          <w:w w:val="100"/>
          <w:position w:val="0"/>
          <w:sz w:val="24"/>
          <w:szCs w:val="24"/>
        </w:rPr>
        <w:t>                                  </w:t>
      </w:r>
      <w:r>
        <w:rPr>
          <w:rFonts w:cs="FangSong" w:hAnsi="FangSong" w:eastAsia="FangSong" w:ascii="FangSong"/>
          <w:spacing w:val="0"/>
          <w:w w:val="100"/>
          <w:position w:val="0"/>
          <w:sz w:val="24"/>
          <w:szCs w:val="24"/>
        </w:rPr>
        <w:t> </w:t>
      </w:r>
      <w:r>
        <w:rPr>
          <w:rFonts w:cs="Calibri" w:hAnsi="Calibri" w:eastAsia="Calibri" w:ascii="Calibri"/>
          <w:spacing w:val="-2"/>
          <w:w w:val="100"/>
          <w:position w:val="1"/>
          <w:sz w:val="24"/>
          <w:szCs w:val="24"/>
        </w:rPr>
        <w:t>5</w:t>
      </w:r>
      <w:r>
        <w:rPr>
          <w:rFonts w:cs="Calibri" w:hAnsi="Calibri" w:eastAsia="Calibri" w:ascii="Calibri"/>
          <w:spacing w:val="-2"/>
          <w:w w:val="100"/>
          <w:position w:val="1"/>
          <w:sz w:val="24"/>
          <w:szCs w:val="24"/>
        </w:rPr>
        <w:t>0</w:t>
      </w:r>
      <w:r>
        <w:rPr>
          <w:rFonts w:cs="Calibri" w:hAnsi="Calibri" w:eastAsia="Calibri" w:ascii="Calibri"/>
          <w:spacing w:val="0"/>
          <w:w w:val="100"/>
          <w:position w:val="1"/>
          <w:sz w:val="24"/>
          <w:szCs w:val="24"/>
        </w:rPr>
        <w:t>%</w:t>
      </w:r>
      <w:r>
        <w:rPr>
          <w:rFonts w:cs="Calibri" w:hAnsi="Calibri" w:eastAsia="Calibri" w:ascii="Calibri"/>
          <w:spacing w:val="0"/>
          <w:w w:val="100"/>
          <w:position w:val="1"/>
          <w:sz w:val="24"/>
          <w:szCs w:val="24"/>
        </w:rPr>
        <w:t> </w:t>
      </w:r>
      <w:r>
        <w:rPr>
          <w:rFonts w:cs="FangSong" w:hAnsi="FangSong" w:eastAsia="FangSong" w:ascii="FangSong"/>
          <w:spacing w:val="0"/>
          <w:w w:val="100"/>
          <w:position w:val="0"/>
          <w:sz w:val="24"/>
          <w:szCs w:val="24"/>
        </w:rPr>
        <w:t>损失</w:t>
      </w:r>
      <w:r>
        <w:rPr>
          <w:rFonts w:cs="FangSong" w:hAnsi="FangSong" w:eastAsia="FangSong" w:ascii="FangSong"/>
          <w:spacing w:val="0"/>
          <w:w w:val="100"/>
          <w:position w:val="0"/>
          <w:sz w:val="24"/>
          <w:szCs w:val="24"/>
        </w:rPr>
        <w:t>                                  </w:t>
      </w:r>
      <w:r>
        <w:rPr>
          <w:rFonts w:cs="FangSong" w:hAnsi="FangSong" w:eastAsia="FangSong" w:ascii="FangSong"/>
          <w:spacing w:val="106"/>
          <w:w w:val="100"/>
          <w:position w:val="0"/>
          <w:sz w:val="24"/>
          <w:szCs w:val="24"/>
        </w:rPr>
        <w:t> </w:t>
      </w:r>
      <w:r>
        <w:rPr>
          <w:rFonts w:cs="Calibri" w:hAnsi="Calibri" w:eastAsia="Calibri" w:ascii="Calibri"/>
          <w:spacing w:val="-2"/>
          <w:w w:val="100"/>
          <w:position w:val="1"/>
          <w:sz w:val="24"/>
          <w:szCs w:val="24"/>
        </w:rPr>
        <w:t>1</w:t>
      </w:r>
      <w:r>
        <w:rPr>
          <w:rFonts w:cs="Calibri" w:hAnsi="Calibri" w:eastAsia="Calibri" w:ascii="Calibri"/>
          <w:spacing w:val="-2"/>
          <w:w w:val="100"/>
          <w:position w:val="1"/>
          <w:sz w:val="24"/>
          <w:szCs w:val="24"/>
        </w:rPr>
        <w:t>0</w:t>
      </w:r>
      <w:r>
        <w:rPr>
          <w:rFonts w:cs="Calibri" w:hAnsi="Calibri" w:eastAsia="Calibri" w:ascii="Calibri"/>
          <w:spacing w:val="3"/>
          <w:w w:val="100"/>
          <w:position w:val="1"/>
          <w:sz w:val="24"/>
          <w:szCs w:val="24"/>
        </w:rPr>
        <w:t>0</w:t>
      </w:r>
      <w:r>
        <w:rPr>
          <w:rFonts w:cs="Calibri" w:hAnsi="Calibri" w:eastAsia="Calibri" w:ascii="Calibri"/>
          <w:spacing w:val="0"/>
          <w:w w:val="100"/>
          <w:position w:val="1"/>
          <w:sz w:val="24"/>
          <w:szCs w:val="24"/>
        </w:rPr>
        <w:t>%</w:t>
      </w:r>
      <w:r>
        <w:rPr>
          <w:rFonts w:cs="Calibri" w:hAnsi="Calibri" w:eastAsia="Calibri" w:ascii="Calibri"/>
          <w:spacing w:val="0"/>
          <w:w w:val="100"/>
          <w:position w:val="0"/>
          <w:sz w:val="24"/>
          <w:szCs w:val="24"/>
        </w:rPr>
      </w:r>
    </w:p>
    <w:p>
      <w:pPr>
        <w:rPr>
          <w:rFonts w:cs="FangSong" w:hAnsi="FangSong" w:eastAsia="FangSong" w:ascii="FangSong"/>
          <w:sz w:val="24"/>
          <w:szCs w:val="24"/>
        </w:rPr>
        <w:jc w:val="both"/>
        <w:spacing w:before="13" w:lineRule="auto" w:line="315"/>
        <w:ind w:left="110" w:right="59" w:firstLine="480"/>
      </w:pPr>
      <w:r>
        <w:rPr>
          <w:rFonts w:cs="FangSong" w:hAnsi="FangSong" w:eastAsia="FangSong" w:ascii="FangSong"/>
          <w:spacing w:val="0"/>
          <w:w w:val="100"/>
          <w:sz w:val="24"/>
          <w:szCs w:val="24"/>
        </w:rPr>
        <w:t>本公司向金融机构转让不附追索权的应收账款</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按交易款项扣除已转销应收账款的账面</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价值和相关税费后的差额计入当期损益。</w:t>
      </w:r>
    </w:p>
    <w:p>
      <w:pPr>
        <w:rPr>
          <w:rFonts w:cs="FangSong" w:hAnsi="FangSong" w:eastAsia="FangSong" w:ascii="FangSong"/>
          <w:sz w:val="24"/>
          <w:szCs w:val="24"/>
        </w:rPr>
        <w:jc w:val="both"/>
        <w:spacing w:before="36" w:lineRule="auto" w:line="318"/>
        <w:ind w:left="110" w:right="59" w:firstLine="480"/>
      </w:pPr>
      <w:r>
        <w:rPr>
          <w:rFonts w:cs="FangSong" w:hAnsi="FangSong" w:eastAsia="FangSong" w:ascii="FangSong"/>
          <w:spacing w:val="0"/>
          <w:w w:val="100"/>
          <w:sz w:val="24"/>
          <w:szCs w:val="24"/>
        </w:rPr>
        <w:t>提取的坏账准备计入当期损益</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发生坏账损失</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冲减已计提的坏账准备</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已核销的坏账</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损失以后又收回的，其冲减的坏账准备则予以转回。</w:t>
      </w:r>
    </w:p>
    <w:p>
      <w:pPr>
        <w:rPr>
          <w:rFonts w:cs="FangSong" w:hAnsi="FangSong" w:eastAsia="FangSong" w:ascii="FangSong"/>
          <w:sz w:val="24"/>
          <w:szCs w:val="24"/>
        </w:rPr>
        <w:jc w:val="both"/>
        <w:spacing w:before="32"/>
        <w:ind w:left="590" w:right="6168"/>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长期股权投资核算方法</w:t>
      </w:r>
    </w:p>
    <w:p>
      <w:pPr>
        <w:rPr>
          <w:rFonts w:cs="FangSong" w:hAnsi="FangSong" w:eastAsia="FangSong" w:ascii="FangSong"/>
          <w:sz w:val="24"/>
          <w:szCs w:val="24"/>
        </w:rPr>
        <w:jc w:val="both"/>
        <w:spacing w:before="81"/>
        <w:ind w:left="590" w:right="6711"/>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2"/>
          <w:w w:val="100"/>
          <w:sz w:val="24"/>
          <w:szCs w:val="24"/>
        </w:rPr>
        <w:t> </w:t>
      </w:r>
      <w:r>
        <w:rPr>
          <w:rFonts w:cs="FangSong" w:hAnsi="FangSong" w:eastAsia="FangSong" w:ascii="FangSong"/>
          <w:spacing w:val="0"/>
          <w:w w:val="100"/>
          <w:sz w:val="24"/>
          <w:szCs w:val="24"/>
        </w:rPr>
        <w:t>投资成本的确定</w:t>
      </w:r>
    </w:p>
    <w:p>
      <w:pPr>
        <w:rPr>
          <w:rFonts w:cs="FangSong" w:hAnsi="FangSong" w:eastAsia="FangSong" w:ascii="FangSong"/>
          <w:sz w:val="24"/>
          <w:szCs w:val="24"/>
        </w:rPr>
        <w:jc w:val="both"/>
        <w:spacing w:before="81" w:lineRule="auto" w:line="308"/>
        <w:ind w:left="110" w:right="55" w:firstLine="480"/>
        <w:sectPr>
          <w:pgNumType w:start="43"/>
          <w:pgMar w:footer="1246" w:header="729" w:top="920" w:bottom="280" w:left="1080" w:right="1080"/>
          <w:footerReference w:type="default" r:id="rId31"/>
          <w:pgSz w:w="11920" w:h="16840"/>
        </w:sectPr>
      </w:pP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0"/>
          <w:w w:val="100"/>
          <w:sz w:val="24"/>
          <w:szCs w:val="24"/>
        </w:rPr>
        <w:t>）</w:t>
      </w:r>
      <w:r>
        <w:rPr>
          <w:rFonts w:cs="FangSong" w:hAnsi="FangSong" w:eastAsia="FangSong" w:ascii="FangSong"/>
          <w:spacing w:val="-19"/>
          <w:w w:val="100"/>
          <w:sz w:val="24"/>
          <w:szCs w:val="24"/>
        </w:rPr>
        <w:t> </w:t>
      </w:r>
      <w:r>
        <w:rPr>
          <w:rFonts w:cs="FangSong" w:hAnsi="FangSong" w:eastAsia="FangSong" w:ascii="FangSong"/>
          <w:spacing w:val="0"/>
          <w:w w:val="100"/>
          <w:sz w:val="24"/>
          <w:szCs w:val="24"/>
        </w:rPr>
        <w:t>同一控制下的企业合并形成的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合并方以支付现金</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转让非现金资产</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承担债务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或发行权益性证券作为合并对价的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在合并日按照被合并方所有者权益在最终控制方合并财</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务报表中的账面价值的份额作为其初始投资成本</w:t>
      </w:r>
      <w:r>
        <w:rPr>
          <w:rFonts w:cs="FangSong" w:hAnsi="FangSong" w:eastAsia="FangSong" w:ascii="FangSong"/>
          <w:spacing w:val="-77"/>
          <w:w w:val="100"/>
          <w:sz w:val="24"/>
          <w:szCs w:val="24"/>
        </w:rPr>
        <w:t>。</w:t>
      </w:r>
      <w:r>
        <w:rPr>
          <w:rFonts w:cs="FangSong" w:hAnsi="FangSong" w:eastAsia="FangSong" w:ascii="FangSong"/>
          <w:spacing w:val="0"/>
          <w:w w:val="100"/>
          <w:sz w:val="24"/>
          <w:szCs w:val="24"/>
        </w:rPr>
        <w:t>长期股权投资初始投资成本与支付的合并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对价的账</w:t>
      </w:r>
      <w:r>
        <w:rPr>
          <w:rFonts w:cs="FangSong" w:hAnsi="FangSong" w:eastAsia="FangSong" w:ascii="FangSong"/>
          <w:spacing w:val="5"/>
          <w:w w:val="100"/>
          <w:sz w:val="24"/>
          <w:szCs w:val="24"/>
        </w:rPr>
        <w:t>面</w:t>
      </w:r>
      <w:r>
        <w:rPr>
          <w:rFonts w:cs="FangSong" w:hAnsi="FangSong" w:eastAsia="FangSong" w:ascii="FangSong"/>
          <w:spacing w:val="0"/>
          <w:w w:val="100"/>
          <w:sz w:val="24"/>
          <w:szCs w:val="24"/>
        </w:rPr>
        <w:t>价值或发行股份的</w:t>
      </w:r>
      <w:r>
        <w:rPr>
          <w:rFonts w:cs="FangSong" w:hAnsi="FangSong" w:eastAsia="FangSong" w:ascii="FangSong"/>
          <w:spacing w:val="5"/>
          <w:w w:val="100"/>
          <w:sz w:val="24"/>
          <w:szCs w:val="24"/>
        </w:rPr>
        <w:t>面</w:t>
      </w:r>
      <w:r>
        <w:rPr>
          <w:rFonts w:cs="FangSong" w:hAnsi="FangSong" w:eastAsia="FangSong" w:ascii="FangSong"/>
          <w:spacing w:val="0"/>
          <w:w w:val="100"/>
          <w:sz w:val="24"/>
          <w:szCs w:val="24"/>
        </w:rPr>
        <w:t>值总额之间的差</w:t>
      </w:r>
      <w:r>
        <w:rPr>
          <w:rFonts w:cs="FangSong" w:hAnsi="FangSong" w:eastAsia="FangSong" w:ascii="FangSong"/>
          <w:spacing w:val="5"/>
          <w:w w:val="100"/>
          <w:sz w:val="24"/>
          <w:szCs w:val="24"/>
        </w:rPr>
        <w:t>额</w:t>
      </w:r>
      <w:r>
        <w:rPr>
          <w:rFonts w:cs="FangSong" w:hAnsi="FangSong" w:eastAsia="FangSong" w:ascii="FangSong"/>
          <w:spacing w:val="0"/>
          <w:w w:val="100"/>
          <w:sz w:val="24"/>
          <w:szCs w:val="24"/>
        </w:rPr>
        <w:t>调整资本公积</w:t>
      </w:r>
      <w:r>
        <w:rPr>
          <w:rFonts w:cs="Calibri" w:hAnsi="Calibri" w:eastAsia="Calibri" w:ascii="Calibri"/>
          <w:spacing w:val="-1"/>
          <w:w w:val="100"/>
          <w:sz w:val="24"/>
          <w:szCs w:val="24"/>
        </w:rPr>
        <w:t>(</w:t>
      </w:r>
      <w:r>
        <w:rPr>
          <w:rFonts w:cs="FangSong" w:hAnsi="FangSong" w:eastAsia="FangSong" w:ascii="FangSong"/>
          <w:spacing w:val="0"/>
          <w:w w:val="100"/>
          <w:sz w:val="24"/>
          <w:szCs w:val="24"/>
        </w:rPr>
        <w:t>资本溢价</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股本溢价</w:t>
      </w:r>
      <w:r>
        <w:rPr>
          <w:rFonts w:cs="Calibri" w:hAnsi="Calibri" w:eastAsia="Calibri" w:ascii="Calibri"/>
          <w:spacing w:val="-1"/>
          <w:w w:val="100"/>
          <w:sz w:val="24"/>
          <w:szCs w:val="24"/>
        </w:rPr>
        <w:t>)</w:t>
      </w:r>
      <w:r>
        <w:rPr>
          <w:rFonts w:cs="FangSong" w:hAnsi="FangSong" w:eastAsia="FangSong" w:ascii="FangSong"/>
          <w:spacing w:val="0"/>
          <w:w w:val="100"/>
          <w:sz w:val="24"/>
          <w:szCs w:val="24"/>
        </w:rPr>
        <w:t>；资</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10" w:right="5760"/>
      </w:pPr>
      <w:r>
        <w:pict>
          <v:group style="position:absolute;margin-left:59.55pt;margin-top:0.7635pt;width:476.2pt;height:0pt;mso-position-horizontal-relative:page;mso-position-vertical-relative:paragraph;z-index:-15415"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本公积不足冲减的，调整留存收益。</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6"/>
        <w:ind w:left="110" w:right="59" w:firstLine="480"/>
      </w:pPr>
      <w:r>
        <w:rPr>
          <w:rFonts w:cs="FangSong" w:hAnsi="FangSong" w:eastAsia="FangSong" w:ascii="FangSong"/>
          <w:spacing w:val="0"/>
          <w:w w:val="100"/>
          <w:sz w:val="24"/>
          <w:szCs w:val="24"/>
        </w:rPr>
        <w:t>分步实现同一控制下企业合并的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应当以持股比例计算的合并日应享有被合并方账面所</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有者权益份额作为该项投资的初始投资成本</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初始投资成本与其原长期股权投资账面价值加</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上合并日取得进一步股份新支付对价的公允价值之和的差额</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调整资本公</w:t>
      </w:r>
      <w:r>
        <w:rPr>
          <w:rFonts w:cs="FangSong" w:hAnsi="FangSong" w:eastAsia="FangSong" w:ascii="FangSong"/>
          <w:spacing w:val="-38"/>
          <w:w w:val="100"/>
          <w:sz w:val="24"/>
          <w:szCs w:val="24"/>
        </w:rPr>
        <w:t>积</w:t>
      </w:r>
      <w:r>
        <w:rPr>
          <w:rFonts w:cs="FangSong" w:hAnsi="FangSong" w:eastAsia="FangSong" w:ascii="FangSong"/>
          <w:spacing w:val="0"/>
          <w:w w:val="100"/>
          <w:sz w:val="24"/>
          <w:szCs w:val="24"/>
        </w:rPr>
        <w:t>（资本溢价或股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本溢价</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，资本公积不足冲减的，冲减留存收益。</w:t>
      </w:r>
    </w:p>
    <w:p>
      <w:pPr>
        <w:rPr>
          <w:rFonts w:cs="FangSong" w:hAnsi="FangSong" w:eastAsia="FangSong" w:ascii="FangSong"/>
          <w:sz w:val="24"/>
          <w:szCs w:val="24"/>
        </w:rPr>
        <w:jc w:val="both"/>
        <w:spacing w:before="35" w:lineRule="auto" w:line="290"/>
        <w:ind w:left="110" w:right="59" w:firstLine="480"/>
      </w:pP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FangSong" w:hAnsi="FangSong" w:eastAsia="FangSong" w:ascii="FangSong"/>
          <w:spacing w:val="0"/>
          <w:w w:val="100"/>
          <w:sz w:val="24"/>
          <w:szCs w:val="24"/>
        </w:rPr>
        <w:t>）</w:t>
      </w:r>
      <w:r>
        <w:rPr>
          <w:rFonts w:cs="FangSong" w:hAnsi="FangSong" w:eastAsia="FangSong" w:ascii="FangSong"/>
          <w:spacing w:val="-38"/>
          <w:w w:val="100"/>
          <w:sz w:val="24"/>
          <w:szCs w:val="24"/>
        </w:rPr>
        <w:t> </w:t>
      </w:r>
      <w:r>
        <w:rPr>
          <w:rFonts w:cs="FangSong" w:hAnsi="FangSong" w:eastAsia="FangSong" w:ascii="FangSong"/>
          <w:spacing w:val="0"/>
          <w:w w:val="100"/>
          <w:sz w:val="24"/>
          <w:szCs w:val="24"/>
        </w:rPr>
        <w:t>非同一控制下的企业合并形成的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在购买日按照支付的合并对价的公允价值作为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其初始投资成本。</w:t>
      </w:r>
    </w:p>
    <w:p>
      <w:pPr>
        <w:rPr>
          <w:rFonts w:cs="FangSong" w:hAnsi="FangSong" w:eastAsia="FangSong" w:ascii="FangSong"/>
          <w:sz w:val="24"/>
          <w:szCs w:val="24"/>
        </w:rPr>
        <w:jc w:val="both"/>
        <w:spacing w:before="66" w:lineRule="auto" w:line="307"/>
        <w:ind w:left="110" w:right="59" w:firstLine="480"/>
      </w:pPr>
      <w:r>
        <w:rPr>
          <w:rFonts w:cs="FangSong" w:hAnsi="FangSong" w:eastAsia="FangSong" w:ascii="FangSong"/>
          <w:spacing w:val="0"/>
          <w:w w:val="100"/>
          <w:sz w:val="24"/>
          <w:szCs w:val="24"/>
        </w:rPr>
        <w:t>（</w:t>
      </w:r>
      <w:r>
        <w:rPr>
          <w:rFonts w:cs="Calibri" w:hAnsi="Calibri" w:eastAsia="Calibri" w:ascii="Calibri"/>
          <w:spacing w:val="-2"/>
          <w:w w:val="100"/>
          <w:sz w:val="24"/>
          <w:szCs w:val="24"/>
        </w:rPr>
        <w:t>3</w:t>
      </w:r>
      <w:r>
        <w:rPr>
          <w:rFonts w:cs="FangSong" w:hAnsi="FangSong" w:eastAsia="FangSong" w:ascii="FangSong"/>
          <w:spacing w:val="0"/>
          <w:w w:val="100"/>
          <w:sz w:val="24"/>
          <w:szCs w:val="24"/>
        </w:rPr>
        <w:t>）</w:t>
      </w:r>
      <w:r>
        <w:rPr>
          <w:rFonts w:cs="FangSong" w:hAnsi="FangSong" w:eastAsia="FangSong" w:ascii="FangSong"/>
          <w:spacing w:val="-24"/>
          <w:w w:val="100"/>
          <w:sz w:val="24"/>
          <w:szCs w:val="24"/>
        </w:rPr>
        <w:t> </w:t>
      </w:r>
      <w:r>
        <w:rPr>
          <w:rFonts w:cs="FangSong" w:hAnsi="FangSong" w:eastAsia="FangSong" w:ascii="FangSong"/>
          <w:spacing w:val="0"/>
          <w:w w:val="100"/>
          <w:sz w:val="24"/>
          <w:szCs w:val="24"/>
        </w:rPr>
        <w:t>除企业合并形成以外的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以支付现金取得的</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按照实际支付的购买价款作为其初</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始投资成本</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以发行权益性证券取得的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按照发行权益性证券的公允价值作为其初始投资成</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投资者投入的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按照投资合同或协议约定的价值作为其初始投资成</w:t>
      </w:r>
      <w:r>
        <w:rPr>
          <w:rFonts w:cs="FangSong" w:hAnsi="FangSong" w:eastAsia="FangSong" w:ascii="FangSong"/>
          <w:spacing w:val="-24"/>
          <w:w w:val="100"/>
          <w:sz w:val="24"/>
          <w:szCs w:val="24"/>
        </w:rPr>
        <w:t>本</w:t>
      </w:r>
      <w:r>
        <w:rPr>
          <w:rFonts w:cs="FangSong" w:hAnsi="FangSong" w:eastAsia="FangSong" w:ascii="FangSong"/>
          <w:spacing w:val="0"/>
          <w:w w:val="100"/>
          <w:sz w:val="24"/>
          <w:szCs w:val="24"/>
        </w:rPr>
        <w:t>（合同或协议约定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价值不公允的除外</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w:t>
      </w:r>
    </w:p>
    <w:p>
      <w:pPr>
        <w:rPr>
          <w:rFonts w:cs="FangSong" w:hAnsi="FangSong" w:eastAsia="FangSong" w:ascii="FangSong"/>
          <w:sz w:val="24"/>
          <w:szCs w:val="24"/>
        </w:rPr>
        <w:jc w:val="left"/>
        <w:spacing w:before="49" w:lineRule="auto" w:line="290"/>
        <w:ind w:left="590" w:right="55"/>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后续计量及损益确认方法</w:t>
      </w:r>
      <w:r>
        <w:rPr>
          <w:rFonts w:cs="FangSong" w:hAnsi="FangSong" w:eastAsia="FangSong" w:ascii="FangSong"/>
          <w:spacing w:val="0"/>
          <w:w w:val="100"/>
          <w:sz w:val="24"/>
          <w:szCs w:val="24"/>
        </w:rPr>
        <w:t> </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集</w:t>
      </w:r>
      <w:r>
        <w:rPr>
          <w:rFonts w:cs="FangSong" w:hAnsi="FangSong" w:eastAsia="FangSong" w:ascii="FangSong"/>
          <w:spacing w:val="5"/>
          <w:w w:val="100"/>
          <w:sz w:val="24"/>
          <w:szCs w:val="24"/>
        </w:rPr>
        <w:t>团</w:t>
      </w:r>
      <w:r>
        <w:rPr>
          <w:rFonts w:cs="FangSong" w:hAnsi="FangSong" w:eastAsia="FangSong" w:ascii="FangSong"/>
          <w:spacing w:val="0"/>
          <w:w w:val="100"/>
          <w:sz w:val="24"/>
          <w:szCs w:val="24"/>
        </w:rPr>
        <w:t>能</w:t>
      </w:r>
      <w:r>
        <w:rPr>
          <w:rFonts w:cs="FangSong" w:hAnsi="FangSong" w:eastAsia="FangSong" w:ascii="FangSong"/>
          <w:spacing w:val="5"/>
          <w:w w:val="100"/>
          <w:sz w:val="24"/>
          <w:szCs w:val="24"/>
        </w:rPr>
        <w:t>够</w:t>
      </w:r>
      <w:r>
        <w:rPr>
          <w:rFonts w:cs="FangSong" w:hAnsi="FangSong" w:eastAsia="FangSong" w:ascii="FangSong"/>
          <w:spacing w:val="5"/>
          <w:w w:val="100"/>
          <w:sz w:val="24"/>
          <w:szCs w:val="24"/>
        </w:rPr>
        <w:t>对</w:t>
      </w:r>
      <w:r>
        <w:rPr>
          <w:rFonts w:cs="FangSong" w:hAnsi="FangSong" w:eastAsia="FangSong" w:ascii="FangSong"/>
          <w:spacing w:val="0"/>
          <w:w w:val="100"/>
          <w:sz w:val="24"/>
          <w:szCs w:val="24"/>
        </w:rPr>
        <w:t>被</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单</w:t>
      </w:r>
      <w:r>
        <w:rPr>
          <w:rFonts w:cs="FangSong" w:hAnsi="FangSong" w:eastAsia="FangSong" w:ascii="FangSong"/>
          <w:spacing w:val="5"/>
          <w:w w:val="100"/>
          <w:sz w:val="24"/>
          <w:szCs w:val="24"/>
        </w:rPr>
        <w:t>位</w:t>
      </w:r>
      <w:r>
        <w:rPr>
          <w:rFonts w:cs="FangSong" w:hAnsi="FangSong" w:eastAsia="FangSong" w:ascii="FangSong"/>
          <w:spacing w:val="0"/>
          <w:w w:val="100"/>
          <w:sz w:val="24"/>
          <w:szCs w:val="24"/>
        </w:rPr>
        <w:t>实</w:t>
      </w:r>
      <w:r>
        <w:rPr>
          <w:rFonts w:cs="FangSong" w:hAnsi="FangSong" w:eastAsia="FangSong" w:ascii="FangSong"/>
          <w:spacing w:val="5"/>
          <w:w w:val="100"/>
          <w:sz w:val="24"/>
          <w:szCs w:val="24"/>
        </w:rPr>
        <w:t>施</w:t>
      </w:r>
      <w:r>
        <w:rPr>
          <w:rFonts w:cs="FangSong" w:hAnsi="FangSong" w:eastAsia="FangSong" w:ascii="FangSong"/>
          <w:spacing w:val="0"/>
          <w:w w:val="100"/>
          <w:sz w:val="24"/>
          <w:szCs w:val="24"/>
        </w:rPr>
        <w:t>控</w:t>
      </w:r>
      <w:r>
        <w:rPr>
          <w:rFonts w:cs="FangSong" w:hAnsi="FangSong" w:eastAsia="FangSong" w:ascii="FangSong"/>
          <w:spacing w:val="5"/>
          <w:w w:val="100"/>
          <w:sz w:val="24"/>
          <w:szCs w:val="24"/>
        </w:rPr>
        <w:t>制</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长</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股</w:t>
      </w:r>
      <w:r>
        <w:rPr>
          <w:rFonts w:cs="FangSong" w:hAnsi="FangSong" w:eastAsia="FangSong" w:ascii="FangSong"/>
          <w:spacing w:val="5"/>
          <w:w w:val="100"/>
          <w:sz w:val="24"/>
          <w:szCs w:val="24"/>
        </w:rPr>
        <w:t>权</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Calibri" w:hAnsi="Calibri" w:eastAsia="Calibri" w:ascii="Calibri"/>
          <w:spacing w:val="3"/>
          <w:w w:val="100"/>
          <w:sz w:val="24"/>
          <w:szCs w:val="24"/>
        </w:rPr>
        <w:t>,</w:t>
      </w:r>
      <w:r>
        <w:rPr>
          <w:rFonts w:cs="FangSong" w:hAnsi="FangSong" w:eastAsia="FangSong" w:ascii="FangSong"/>
          <w:spacing w:val="5"/>
          <w:w w:val="100"/>
          <w:sz w:val="24"/>
          <w:szCs w:val="24"/>
        </w:rPr>
        <w:t>在</w:t>
      </w:r>
      <w:r>
        <w:rPr>
          <w:rFonts w:cs="FangSong" w:hAnsi="FangSong" w:eastAsia="FangSong" w:ascii="FangSong"/>
          <w:spacing w:val="0"/>
          <w:w w:val="100"/>
          <w:sz w:val="24"/>
          <w:szCs w:val="24"/>
        </w:rPr>
        <w:t>本</w:t>
      </w:r>
      <w:r>
        <w:rPr>
          <w:rFonts w:cs="FangSong" w:hAnsi="FangSong" w:eastAsia="FangSong" w:ascii="FangSong"/>
          <w:spacing w:val="5"/>
          <w:w w:val="100"/>
          <w:sz w:val="24"/>
          <w:szCs w:val="24"/>
        </w:rPr>
        <w:t>集</w:t>
      </w:r>
      <w:r>
        <w:rPr>
          <w:rFonts w:cs="FangSong" w:hAnsi="FangSong" w:eastAsia="FangSong" w:ascii="FangSong"/>
          <w:spacing w:val="0"/>
          <w:w w:val="100"/>
          <w:sz w:val="24"/>
          <w:szCs w:val="24"/>
        </w:rPr>
        <w:t>团</w:t>
      </w:r>
      <w:r>
        <w:rPr>
          <w:rFonts w:cs="FangSong" w:hAnsi="FangSong" w:eastAsia="FangSong" w:ascii="FangSong"/>
          <w:spacing w:val="5"/>
          <w:w w:val="100"/>
          <w:sz w:val="24"/>
          <w:szCs w:val="24"/>
        </w:rPr>
        <w:t>个</w:t>
      </w:r>
      <w:r>
        <w:rPr>
          <w:rFonts w:cs="FangSong" w:hAnsi="FangSong" w:eastAsia="FangSong" w:ascii="FangSong"/>
          <w:spacing w:val="5"/>
          <w:w w:val="100"/>
          <w:sz w:val="24"/>
          <w:szCs w:val="24"/>
        </w:rPr>
        <w:t>别</w:t>
      </w:r>
      <w:r>
        <w:rPr>
          <w:rFonts w:cs="FangSong" w:hAnsi="FangSong" w:eastAsia="FangSong" w:ascii="FangSong"/>
          <w:spacing w:val="0"/>
          <w:w w:val="100"/>
          <w:sz w:val="24"/>
          <w:szCs w:val="24"/>
        </w:rPr>
        <w:t>财</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报</w:t>
      </w:r>
      <w:r>
        <w:rPr>
          <w:rFonts w:cs="FangSong" w:hAnsi="FangSong" w:eastAsia="FangSong" w:ascii="FangSong"/>
          <w:spacing w:val="5"/>
          <w:w w:val="100"/>
          <w:sz w:val="24"/>
          <w:szCs w:val="24"/>
        </w:rPr>
        <w:t>表</w:t>
      </w:r>
      <w:r>
        <w:rPr>
          <w:rFonts w:cs="FangSong" w:hAnsi="FangSong" w:eastAsia="FangSong" w:ascii="FangSong"/>
          <w:spacing w:val="5"/>
          <w:w w:val="100"/>
          <w:sz w:val="24"/>
          <w:szCs w:val="24"/>
        </w:rPr>
        <w:t>中</w:t>
      </w:r>
      <w:r>
        <w:rPr>
          <w:rFonts w:cs="FangSong" w:hAnsi="FangSong" w:eastAsia="FangSong" w:ascii="FangSong"/>
          <w:spacing w:val="0"/>
          <w:w w:val="100"/>
          <w:sz w:val="24"/>
          <w:szCs w:val="24"/>
        </w:rPr>
        <w:t>采</w:t>
      </w:r>
      <w:r>
        <w:rPr>
          <w:rFonts w:cs="FangSong" w:hAnsi="FangSong" w:eastAsia="FangSong" w:ascii="FangSong"/>
          <w:spacing w:val="5"/>
          <w:w w:val="100"/>
          <w:sz w:val="24"/>
          <w:szCs w:val="24"/>
        </w:rPr>
        <w:t>用</w:t>
      </w:r>
      <w:r>
        <w:rPr>
          <w:rFonts w:cs="FangSong" w:hAnsi="FangSong" w:eastAsia="FangSong" w:ascii="FangSong"/>
          <w:spacing w:val="0"/>
          <w:w w:val="100"/>
          <w:sz w:val="24"/>
          <w:szCs w:val="24"/>
        </w:rPr>
        <w:t>成本</w:t>
      </w:r>
    </w:p>
    <w:p>
      <w:pPr>
        <w:rPr>
          <w:rFonts w:cs="FangSong" w:hAnsi="FangSong" w:eastAsia="FangSong" w:ascii="FangSong"/>
          <w:sz w:val="24"/>
          <w:szCs w:val="24"/>
        </w:rPr>
        <w:jc w:val="left"/>
        <w:spacing w:before="19" w:lineRule="auto" w:line="315"/>
        <w:ind w:left="590" w:right="50" w:hanging="480"/>
      </w:pPr>
      <w:r>
        <w:rPr>
          <w:rFonts w:cs="FangSong" w:hAnsi="FangSong" w:eastAsia="FangSong" w:ascii="FangSong"/>
          <w:spacing w:val="0"/>
          <w:w w:val="100"/>
          <w:sz w:val="24"/>
          <w:szCs w:val="24"/>
        </w:rPr>
        <w:t>法核算；对具有共同控制或重大影响的长期股权投资，采用权益法核算。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采</w:t>
      </w:r>
      <w:r>
        <w:rPr>
          <w:rFonts w:cs="FangSong" w:hAnsi="FangSong" w:eastAsia="FangSong" w:ascii="FangSong"/>
          <w:spacing w:val="5"/>
          <w:w w:val="100"/>
          <w:sz w:val="24"/>
          <w:szCs w:val="24"/>
        </w:rPr>
        <w:t>用</w:t>
      </w:r>
      <w:r>
        <w:rPr>
          <w:rFonts w:cs="FangSong" w:hAnsi="FangSong" w:eastAsia="FangSong" w:ascii="FangSong"/>
          <w:spacing w:val="0"/>
          <w:w w:val="100"/>
          <w:sz w:val="24"/>
          <w:szCs w:val="24"/>
        </w:rPr>
        <w:t>成本法时</w:t>
      </w:r>
      <w:r>
        <w:rPr>
          <w:rFonts w:cs="Calibri" w:hAnsi="Calibri" w:eastAsia="Calibri" w:ascii="Calibri"/>
          <w:spacing w:val="3"/>
          <w:w w:val="100"/>
          <w:sz w:val="24"/>
          <w:szCs w:val="24"/>
        </w:rPr>
        <w:t>,</w:t>
      </w:r>
      <w:r>
        <w:rPr>
          <w:rFonts w:cs="FangSong" w:hAnsi="FangSong" w:eastAsia="FangSong" w:ascii="FangSong"/>
          <w:spacing w:val="0"/>
          <w:w w:val="100"/>
          <w:sz w:val="24"/>
          <w:szCs w:val="24"/>
        </w:rPr>
        <w:t>长</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股权投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按初始</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资成本</w:t>
      </w:r>
      <w:r>
        <w:rPr>
          <w:rFonts w:cs="FangSong" w:hAnsi="FangSong" w:eastAsia="FangSong" w:ascii="FangSong"/>
          <w:spacing w:val="5"/>
          <w:w w:val="100"/>
          <w:sz w:val="24"/>
          <w:szCs w:val="24"/>
        </w:rPr>
        <w:t>计</w:t>
      </w:r>
      <w:r>
        <w:rPr>
          <w:rFonts w:cs="FangSong" w:hAnsi="FangSong" w:eastAsia="FangSong" w:ascii="FangSong"/>
          <w:spacing w:val="0"/>
          <w:w w:val="100"/>
          <w:sz w:val="24"/>
          <w:szCs w:val="24"/>
        </w:rPr>
        <w:t>价</w:t>
      </w:r>
      <w:r>
        <w:rPr>
          <w:rFonts w:cs="Calibri" w:hAnsi="Calibri" w:eastAsia="Calibri" w:ascii="Calibri"/>
          <w:spacing w:val="3"/>
          <w:w w:val="100"/>
          <w:sz w:val="24"/>
          <w:szCs w:val="24"/>
        </w:rPr>
        <w:t>,</w:t>
      </w:r>
      <w:r>
        <w:rPr>
          <w:rFonts w:cs="FangSong" w:hAnsi="FangSong" w:eastAsia="FangSong" w:ascii="FangSong"/>
          <w:spacing w:val="0"/>
          <w:w w:val="100"/>
          <w:sz w:val="24"/>
          <w:szCs w:val="24"/>
        </w:rPr>
        <w:t>除</w:t>
      </w:r>
      <w:r>
        <w:rPr>
          <w:rFonts w:cs="FangSong" w:hAnsi="FangSong" w:eastAsia="FangSong" w:ascii="FangSong"/>
          <w:spacing w:val="5"/>
          <w:w w:val="100"/>
          <w:sz w:val="24"/>
          <w:szCs w:val="24"/>
        </w:rPr>
        <w:t>取</w:t>
      </w:r>
      <w:r>
        <w:rPr>
          <w:rFonts w:cs="FangSong" w:hAnsi="FangSong" w:eastAsia="FangSong" w:ascii="FangSong"/>
          <w:spacing w:val="0"/>
          <w:w w:val="100"/>
          <w:sz w:val="24"/>
          <w:szCs w:val="24"/>
        </w:rPr>
        <w:t>得投资</w:t>
      </w:r>
      <w:r>
        <w:rPr>
          <w:rFonts w:cs="FangSong" w:hAnsi="FangSong" w:eastAsia="FangSong" w:ascii="FangSong"/>
          <w:spacing w:val="5"/>
          <w:w w:val="100"/>
          <w:sz w:val="24"/>
          <w:szCs w:val="24"/>
        </w:rPr>
        <w:t>时</w:t>
      </w:r>
      <w:r>
        <w:rPr>
          <w:rFonts w:cs="FangSong" w:hAnsi="FangSong" w:eastAsia="FangSong" w:ascii="FangSong"/>
          <w:spacing w:val="0"/>
          <w:w w:val="100"/>
          <w:sz w:val="24"/>
          <w:szCs w:val="24"/>
        </w:rPr>
        <w:t>实际支</w:t>
      </w:r>
      <w:r>
        <w:rPr>
          <w:rFonts w:cs="FangSong" w:hAnsi="FangSong" w:eastAsia="FangSong" w:ascii="FangSong"/>
          <w:spacing w:val="5"/>
          <w:w w:val="100"/>
          <w:sz w:val="24"/>
          <w:szCs w:val="24"/>
        </w:rPr>
        <w:t>付</w:t>
      </w:r>
      <w:r>
        <w:rPr>
          <w:rFonts w:cs="FangSong" w:hAnsi="FangSong" w:eastAsia="FangSong" w:ascii="FangSong"/>
          <w:spacing w:val="0"/>
          <w:w w:val="100"/>
          <w:sz w:val="24"/>
          <w:szCs w:val="24"/>
        </w:rPr>
        <w:t>的价款</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对价</w:t>
      </w:r>
    </w:p>
    <w:p>
      <w:pPr>
        <w:rPr>
          <w:rFonts w:cs="FangSong" w:hAnsi="FangSong" w:eastAsia="FangSong" w:ascii="FangSong"/>
          <w:sz w:val="24"/>
          <w:szCs w:val="24"/>
        </w:rPr>
        <w:jc w:val="both"/>
        <w:spacing w:lineRule="exact" w:line="360"/>
        <w:ind w:left="110" w:right="68"/>
      </w:pPr>
      <w:r>
        <w:rPr>
          <w:rFonts w:cs="FangSong" w:hAnsi="FangSong" w:eastAsia="FangSong" w:ascii="FangSong"/>
          <w:spacing w:val="5"/>
          <w:w w:val="100"/>
          <w:position w:val="-1"/>
          <w:sz w:val="24"/>
          <w:szCs w:val="24"/>
        </w:rPr>
        <w:t>中</w:t>
      </w:r>
      <w:r>
        <w:rPr>
          <w:rFonts w:cs="FangSong" w:hAnsi="FangSong" w:eastAsia="FangSong" w:ascii="FangSong"/>
          <w:spacing w:val="0"/>
          <w:w w:val="100"/>
          <w:position w:val="-1"/>
          <w:sz w:val="24"/>
          <w:szCs w:val="24"/>
        </w:rPr>
        <w:t>包</w:t>
      </w:r>
      <w:r>
        <w:rPr>
          <w:rFonts w:cs="FangSong" w:hAnsi="FangSong" w:eastAsia="FangSong" w:ascii="FangSong"/>
          <w:spacing w:val="5"/>
          <w:w w:val="100"/>
          <w:position w:val="-1"/>
          <w:sz w:val="24"/>
          <w:szCs w:val="24"/>
        </w:rPr>
        <w:t>含</w:t>
      </w:r>
      <w:r>
        <w:rPr>
          <w:rFonts w:cs="FangSong" w:hAnsi="FangSong" w:eastAsia="FangSong" w:ascii="FangSong"/>
          <w:spacing w:val="0"/>
          <w:w w:val="100"/>
          <w:position w:val="-1"/>
          <w:sz w:val="24"/>
          <w:szCs w:val="24"/>
        </w:rPr>
        <w:t>的</w:t>
      </w:r>
      <w:r>
        <w:rPr>
          <w:rFonts w:cs="FangSong" w:hAnsi="FangSong" w:eastAsia="FangSong" w:ascii="FangSong"/>
          <w:spacing w:val="5"/>
          <w:w w:val="100"/>
          <w:position w:val="-1"/>
          <w:sz w:val="24"/>
          <w:szCs w:val="24"/>
        </w:rPr>
        <w:t>已</w:t>
      </w:r>
      <w:r>
        <w:rPr>
          <w:rFonts w:cs="FangSong" w:hAnsi="FangSong" w:eastAsia="FangSong" w:ascii="FangSong"/>
          <w:spacing w:val="0"/>
          <w:w w:val="100"/>
          <w:position w:val="-1"/>
          <w:sz w:val="24"/>
          <w:szCs w:val="24"/>
        </w:rPr>
        <w:t>宣</w:t>
      </w:r>
      <w:r>
        <w:rPr>
          <w:rFonts w:cs="FangSong" w:hAnsi="FangSong" w:eastAsia="FangSong" w:ascii="FangSong"/>
          <w:spacing w:val="5"/>
          <w:w w:val="100"/>
          <w:position w:val="-1"/>
          <w:sz w:val="24"/>
          <w:szCs w:val="24"/>
        </w:rPr>
        <w:t>告</w:t>
      </w:r>
      <w:r>
        <w:rPr>
          <w:rFonts w:cs="FangSong" w:hAnsi="FangSong" w:eastAsia="FangSong" w:ascii="FangSong"/>
          <w:spacing w:val="5"/>
          <w:w w:val="100"/>
          <w:position w:val="-1"/>
          <w:sz w:val="24"/>
          <w:szCs w:val="24"/>
        </w:rPr>
        <w:t>但</w:t>
      </w:r>
      <w:r>
        <w:rPr>
          <w:rFonts w:cs="FangSong" w:hAnsi="FangSong" w:eastAsia="FangSong" w:ascii="FangSong"/>
          <w:spacing w:val="0"/>
          <w:w w:val="100"/>
          <w:position w:val="-1"/>
          <w:sz w:val="24"/>
          <w:szCs w:val="24"/>
        </w:rPr>
        <w:t>尚</w:t>
      </w:r>
      <w:r>
        <w:rPr>
          <w:rFonts w:cs="FangSong" w:hAnsi="FangSong" w:eastAsia="FangSong" w:ascii="FangSong"/>
          <w:spacing w:val="5"/>
          <w:w w:val="100"/>
          <w:position w:val="-1"/>
          <w:sz w:val="24"/>
          <w:szCs w:val="24"/>
        </w:rPr>
        <w:t>未</w:t>
      </w:r>
      <w:r>
        <w:rPr>
          <w:rFonts w:cs="FangSong" w:hAnsi="FangSong" w:eastAsia="FangSong" w:ascii="FangSong"/>
          <w:spacing w:val="0"/>
          <w:w w:val="100"/>
          <w:position w:val="-1"/>
          <w:sz w:val="24"/>
          <w:szCs w:val="24"/>
        </w:rPr>
        <w:t>发</w:t>
      </w:r>
      <w:r>
        <w:rPr>
          <w:rFonts w:cs="FangSong" w:hAnsi="FangSong" w:eastAsia="FangSong" w:ascii="FangSong"/>
          <w:spacing w:val="5"/>
          <w:w w:val="100"/>
          <w:position w:val="-1"/>
          <w:sz w:val="24"/>
          <w:szCs w:val="24"/>
        </w:rPr>
        <w:t>放</w:t>
      </w:r>
      <w:r>
        <w:rPr>
          <w:rFonts w:cs="FangSong" w:hAnsi="FangSong" w:eastAsia="FangSong" w:ascii="FangSong"/>
          <w:spacing w:val="0"/>
          <w:w w:val="100"/>
          <w:position w:val="-1"/>
          <w:sz w:val="24"/>
          <w:szCs w:val="24"/>
        </w:rPr>
        <w:t>的</w:t>
      </w:r>
      <w:r>
        <w:rPr>
          <w:rFonts w:cs="FangSong" w:hAnsi="FangSong" w:eastAsia="FangSong" w:ascii="FangSong"/>
          <w:spacing w:val="5"/>
          <w:w w:val="100"/>
          <w:position w:val="-1"/>
          <w:sz w:val="24"/>
          <w:szCs w:val="24"/>
        </w:rPr>
        <w:t>现</w:t>
      </w:r>
      <w:r>
        <w:rPr>
          <w:rFonts w:cs="FangSong" w:hAnsi="FangSong" w:eastAsia="FangSong" w:ascii="FangSong"/>
          <w:spacing w:val="5"/>
          <w:w w:val="100"/>
          <w:position w:val="-1"/>
          <w:sz w:val="24"/>
          <w:szCs w:val="24"/>
        </w:rPr>
        <w:t>金</w:t>
      </w:r>
      <w:r>
        <w:rPr>
          <w:rFonts w:cs="FangSong" w:hAnsi="FangSong" w:eastAsia="FangSong" w:ascii="FangSong"/>
          <w:spacing w:val="0"/>
          <w:w w:val="100"/>
          <w:position w:val="-1"/>
          <w:sz w:val="24"/>
          <w:szCs w:val="24"/>
        </w:rPr>
        <w:t>股</w:t>
      </w:r>
      <w:r>
        <w:rPr>
          <w:rFonts w:cs="FangSong" w:hAnsi="FangSong" w:eastAsia="FangSong" w:ascii="FangSong"/>
          <w:spacing w:val="5"/>
          <w:w w:val="100"/>
          <w:position w:val="-1"/>
          <w:sz w:val="24"/>
          <w:szCs w:val="24"/>
        </w:rPr>
        <w:t>利</w:t>
      </w:r>
      <w:r>
        <w:rPr>
          <w:rFonts w:cs="FangSong" w:hAnsi="FangSong" w:eastAsia="FangSong" w:ascii="FangSong"/>
          <w:spacing w:val="0"/>
          <w:w w:val="100"/>
          <w:position w:val="-1"/>
          <w:sz w:val="24"/>
          <w:szCs w:val="24"/>
        </w:rPr>
        <w:t>或</w:t>
      </w:r>
      <w:r>
        <w:rPr>
          <w:rFonts w:cs="FangSong" w:hAnsi="FangSong" w:eastAsia="FangSong" w:ascii="FangSong"/>
          <w:spacing w:val="5"/>
          <w:w w:val="100"/>
          <w:position w:val="-1"/>
          <w:sz w:val="24"/>
          <w:szCs w:val="24"/>
        </w:rPr>
        <w:t>利</w:t>
      </w:r>
      <w:r>
        <w:rPr>
          <w:rFonts w:cs="FangSong" w:hAnsi="FangSong" w:eastAsia="FangSong" w:ascii="FangSong"/>
          <w:spacing w:val="0"/>
          <w:w w:val="100"/>
          <w:position w:val="-1"/>
          <w:sz w:val="24"/>
          <w:szCs w:val="24"/>
        </w:rPr>
        <w:t>润</w:t>
      </w:r>
      <w:r>
        <w:rPr>
          <w:rFonts w:cs="FangSong" w:hAnsi="FangSong" w:eastAsia="FangSong" w:ascii="FangSong"/>
          <w:spacing w:val="5"/>
          <w:w w:val="100"/>
          <w:position w:val="-1"/>
          <w:sz w:val="24"/>
          <w:szCs w:val="24"/>
        </w:rPr>
        <w:t>外</w:t>
      </w:r>
      <w:r>
        <w:rPr>
          <w:rFonts w:cs="Calibri" w:hAnsi="Calibri" w:eastAsia="Calibri" w:ascii="Calibri"/>
          <w:spacing w:val="3"/>
          <w:w w:val="100"/>
          <w:position w:val="-1"/>
          <w:sz w:val="24"/>
          <w:szCs w:val="24"/>
        </w:rPr>
        <w:t>,</w:t>
      </w:r>
      <w:r>
        <w:rPr>
          <w:rFonts w:cs="FangSong" w:hAnsi="FangSong" w:eastAsia="FangSong" w:ascii="FangSong"/>
          <w:spacing w:val="5"/>
          <w:w w:val="100"/>
          <w:position w:val="-1"/>
          <w:sz w:val="24"/>
          <w:szCs w:val="24"/>
        </w:rPr>
        <w:t>按</w:t>
      </w:r>
      <w:r>
        <w:rPr>
          <w:rFonts w:cs="FangSong" w:hAnsi="FangSong" w:eastAsia="FangSong" w:ascii="FangSong"/>
          <w:spacing w:val="0"/>
          <w:w w:val="100"/>
          <w:position w:val="-1"/>
          <w:sz w:val="24"/>
          <w:szCs w:val="24"/>
        </w:rPr>
        <w:t>享</w:t>
      </w:r>
      <w:r>
        <w:rPr>
          <w:rFonts w:cs="FangSong" w:hAnsi="FangSong" w:eastAsia="FangSong" w:ascii="FangSong"/>
          <w:spacing w:val="5"/>
          <w:w w:val="100"/>
          <w:position w:val="-1"/>
          <w:sz w:val="24"/>
          <w:szCs w:val="24"/>
        </w:rPr>
        <w:t>有</w:t>
      </w:r>
      <w:r>
        <w:rPr>
          <w:rFonts w:cs="FangSong" w:hAnsi="FangSong" w:eastAsia="FangSong" w:ascii="FangSong"/>
          <w:spacing w:val="0"/>
          <w:w w:val="100"/>
          <w:position w:val="-1"/>
          <w:sz w:val="24"/>
          <w:szCs w:val="24"/>
        </w:rPr>
        <w:t>被</w:t>
      </w:r>
      <w:r>
        <w:rPr>
          <w:rFonts w:cs="FangSong" w:hAnsi="FangSong" w:eastAsia="FangSong" w:ascii="FangSong"/>
          <w:spacing w:val="5"/>
          <w:w w:val="100"/>
          <w:position w:val="-1"/>
          <w:sz w:val="24"/>
          <w:szCs w:val="24"/>
        </w:rPr>
        <w:t>投</w:t>
      </w:r>
      <w:r>
        <w:rPr>
          <w:rFonts w:cs="FangSong" w:hAnsi="FangSong" w:eastAsia="FangSong" w:ascii="FangSong"/>
          <w:spacing w:val="0"/>
          <w:w w:val="100"/>
          <w:position w:val="-1"/>
          <w:sz w:val="24"/>
          <w:szCs w:val="24"/>
        </w:rPr>
        <w:t>资</w:t>
      </w:r>
      <w:r>
        <w:rPr>
          <w:rFonts w:cs="FangSong" w:hAnsi="FangSong" w:eastAsia="FangSong" w:ascii="FangSong"/>
          <w:spacing w:val="5"/>
          <w:w w:val="100"/>
          <w:position w:val="-1"/>
          <w:sz w:val="24"/>
          <w:szCs w:val="24"/>
        </w:rPr>
        <w:t>单</w:t>
      </w:r>
      <w:r>
        <w:rPr>
          <w:rFonts w:cs="FangSong" w:hAnsi="FangSong" w:eastAsia="FangSong" w:ascii="FangSong"/>
          <w:spacing w:val="5"/>
          <w:w w:val="100"/>
          <w:position w:val="-1"/>
          <w:sz w:val="24"/>
          <w:szCs w:val="24"/>
        </w:rPr>
        <w:t>位</w:t>
      </w:r>
      <w:r>
        <w:rPr>
          <w:rFonts w:cs="FangSong" w:hAnsi="FangSong" w:eastAsia="FangSong" w:ascii="FangSong"/>
          <w:spacing w:val="0"/>
          <w:w w:val="100"/>
          <w:position w:val="-1"/>
          <w:sz w:val="24"/>
          <w:szCs w:val="24"/>
        </w:rPr>
        <w:t>宣</w:t>
      </w:r>
      <w:r>
        <w:rPr>
          <w:rFonts w:cs="FangSong" w:hAnsi="FangSong" w:eastAsia="FangSong" w:ascii="FangSong"/>
          <w:spacing w:val="5"/>
          <w:w w:val="100"/>
          <w:position w:val="-1"/>
          <w:sz w:val="24"/>
          <w:szCs w:val="24"/>
        </w:rPr>
        <w:t>告</w:t>
      </w:r>
      <w:r>
        <w:rPr>
          <w:rFonts w:cs="FangSong" w:hAnsi="FangSong" w:eastAsia="FangSong" w:ascii="FangSong"/>
          <w:spacing w:val="0"/>
          <w:w w:val="100"/>
          <w:position w:val="-1"/>
          <w:sz w:val="24"/>
          <w:szCs w:val="24"/>
        </w:rPr>
        <w:t>分</w:t>
      </w:r>
      <w:r>
        <w:rPr>
          <w:rFonts w:cs="FangSong" w:hAnsi="FangSong" w:eastAsia="FangSong" w:ascii="FangSong"/>
          <w:spacing w:val="5"/>
          <w:w w:val="100"/>
          <w:position w:val="-1"/>
          <w:sz w:val="24"/>
          <w:szCs w:val="24"/>
        </w:rPr>
        <w:t>派</w:t>
      </w:r>
      <w:r>
        <w:rPr>
          <w:rFonts w:cs="FangSong" w:hAnsi="FangSong" w:eastAsia="FangSong" w:ascii="FangSong"/>
          <w:spacing w:val="0"/>
          <w:w w:val="100"/>
          <w:position w:val="-1"/>
          <w:sz w:val="24"/>
          <w:szCs w:val="24"/>
        </w:rPr>
        <w:t>的</w:t>
      </w:r>
      <w:r>
        <w:rPr>
          <w:rFonts w:cs="FangSong" w:hAnsi="FangSong" w:eastAsia="FangSong" w:ascii="FangSong"/>
          <w:spacing w:val="5"/>
          <w:w w:val="100"/>
          <w:position w:val="-1"/>
          <w:sz w:val="24"/>
          <w:szCs w:val="24"/>
        </w:rPr>
        <w:t>现</w:t>
      </w:r>
      <w:r>
        <w:rPr>
          <w:rFonts w:cs="FangSong" w:hAnsi="FangSong" w:eastAsia="FangSong" w:ascii="FangSong"/>
          <w:spacing w:val="5"/>
          <w:w w:val="100"/>
          <w:position w:val="-1"/>
          <w:sz w:val="24"/>
          <w:szCs w:val="24"/>
        </w:rPr>
        <w:t>金</w:t>
      </w:r>
      <w:r>
        <w:rPr>
          <w:rFonts w:cs="FangSong" w:hAnsi="FangSong" w:eastAsia="FangSong" w:ascii="FangSong"/>
          <w:spacing w:val="0"/>
          <w:w w:val="100"/>
          <w:position w:val="-1"/>
          <w:sz w:val="24"/>
          <w:szCs w:val="24"/>
        </w:rPr>
        <w:t>股</w:t>
      </w:r>
      <w:r>
        <w:rPr>
          <w:rFonts w:cs="FangSong" w:hAnsi="FangSong" w:eastAsia="FangSong" w:ascii="FangSong"/>
          <w:spacing w:val="5"/>
          <w:w w:val="100"/>
          <w:position w:val="-1"/>
          <w:sz w:val="24"/>
          <w:szCs w:val="24"/>
        </w:rPr>
        <w:t>利</w:t>
      </w:r>
      <w:r>
        <w:rPr>
          <w:rFonts w:cs="FangSong" w:hAnsi="FangSong" w:eastAsia="FangSong" w:ascii="FangSong"/>
          <w:spacing w:val="0"/>
          <w:w w:val="100"/>
          <w:position w:val="-1"/>
          <w:sz w:val="24"/>
          <w:szCs w:val="24"/>
        </w:rPr>
        <w:t>或</w:t>
      </w:r>
      <w:r>
        <w:rPr>
          <w:rFonts w:cs="FangSong" w:hAnsi="FangSong" w:eastAsia="FangSong" w:ascii="FangSong"/>
          <w:spacing w:val="0"/>
          <w:w w:val="100"/>
          <w:position w:val="0"/>
          <w:sz w:val="24"/>
          <w:szCs w:val="24"/>
        </w:rPr>
      </w:r>
    </w:p>
    <w:p>
      <w:pPr>
        <w:rPr>
          <w:rFonts w:cs="FangSong" w:hAnsi="FangSong" w:eastAsia="FangSong" w:ascii="FangSong"/>
          <w:sz w:val="24"/>
          <w:szCs w:val="24"/>
        </w:rPr>
        <w:jc w:val="left"/>
        <w:spacing w:before="81" w:lineRule="auto" w:line="290"/>
        <w:ind w:left="590" w:right="55" w:hanging="480"/>
      </w:pPr>
      <w:r>
        <w:rPr>
          <w:rFonts w:cs="FangSong" w:hAnsi="FangSong" w:eastAsia="FangSong" w:ascii="FangSong"/>
          <w:spacing w:val="0"/>
          <w:w w:val="100"/>
          <w:sz w:val="24"/>
          <w:szCs w:val="24"/>
        </w:rPr>
        <w:t>利润</w:t>
      </w:r>
      <w:r>
        <w:rPr>
          <w:rFonts w:cs="Calibri" w:hAnsi="Calibri" w:eastAsia="Calibri" w:ascii="Calibri"/>
          <w:spacing w:val="-2"/>
          <w:w w:val="100"/>
          <w:sz w:val="24"/>
          <w:szCs w:val="24"/>
        </w:rPr>
        <w:t>,</w:t>
      </w:r>
      <w:r>
        <w:rPr>
          <w:rFonts w:cs="FangSong" w:hAnsi="FangSong" w:eastAsia="FangSong" w:ascii="FangSong"/>
          <w:spacing w:val="0"/>
          <w:w w:val="100"/>
          <w:sz w:val="24"/>
          <w:szCs w:val="24"/>
        </w:rPr>
        <w:t>确认为当期投资收益</w:t>
      </w:r>
      <w:r>
        <w:rPr>
          <w:rFonts w:cs="Calibri" w:hAnsi="Calibri" w:eastAsia="Calibri" w:ascii="Calibri"/>
          <w:spacing w:val="-2"/>
          <w:w w:val="100"/>
          <w:sz w:val="24"/>
          <w:szCs w:val="24"/>
        </w:rPr>
        <w:t>,</w:t>
      </w:r>
      <w:r>
        <w:rPr>
          <w:rFonts w:cs="FangSong" w:hAnsi="FangSong" w:eastAsia="FangSong" w:ascii="FangSong"/>
          <w:spacing w:val="0"/>
          <w:w w:val="100"/>
          <w:sz w:val="24"/>
          <w:szCs w:val="24"/>
        </w:rPr>
        <w:t>并同时根据有关资产减值政策考虑长期投资是否减值。</w:t>
      </w:r>
      <w:r>
        <w:rPr>
          <w:rFonts w:cs="FangSong" w:hAnsi="FangSong" w:eastAsia="FangSong" w:ascii="FangSong"/>
          <w:spacing w:val="0"/>
          <w:w w:val="100"/>
          <w:sz w:val="24"/>
          <w:szCs w:val="24"/>
        </w:rPr>
        <w:t> </w:t>
      </w:r>
      <w:r>
        <w:rPr>
          <w:rFonts w:cs="FangSong" w:hAnsi="FangSong" w:eastAsia="FangSong" w:ascii="FangSong"/>
          <w:spacing w:val="5"/>
          <w:w w:val="100"/>
          <w:sz w:val="24"/>
          <w:szCs w:val="24"/>
        </w:rPr>
        <w:t>采</w:t>
      </w:r>
      <w:r>
        <w:rPr>
          <w:rFonts w:cs="FangSong" w:hAnsi="FangSong" w:eastAsia="FangSong" w:ascii="FangSong"/>
          <w:spacing w:val="0"/>
          <w:w w:val="100"/>
          <w:sz w:val="24"/>
          <w:szCs w:val="24"/>
        </w:rPr>
        <w:t>用</w:t>
      </w:r>
      <w:r>
        <w:rPr>
          <w:rFonts w:cs="FangSong" w:hAnsi="FangSong" w:eastAsia="FangSong" w:ascii="FangSong"/>
          <w:spacing w:val="5"/>
          <w:w w:val="100"/>
          <w:sz w:val="24"/>
          <w:szCs w:val="24"/>
        </w:rPr>
        <w:t>权</w:t>
      </w:r>
      <w:r>
        <w:rPr>
          <w:rFonts w:cs="FangSong" w:hAnsi="FangSong" w:eastAsia="FangSong" w:ascii="FangSong"/>
          <w:spacing w:val="0"/>
          <w:w w:val="100"/>
          <w:sz w:val="24"/>
          <w:szCs w:val="24"/>
        </w:rPr>
        <w:t>益</w:t>
      </w:r>
      <w:r>
        <w:rPr>
          <w:rFonts w:cs="FangSong" w:hAnsi="FangSong" w:eastAsia="FangSong" w:ascii="FangSong"/>
          <w:spacing w:val="5"/>
          <w:w w:val="100"/>
          <w:sz w:val="24"/>
          <w:szCs w:val="24"/>
        </w:rPr>
        <w:t>法</w:t>
      </w:r>
      <w:r>
        <w:rPr>
          <w:rFonts w:cs="FangSong" w:hAnsi="FangSong" w:eastAsia="FangSong" w:ascii="FangSong"/>
          <w:spacing w:val="0"/>
          <w:w w:val="100"/>
          <w:sz w:val="24"/>
          <w:szCs w:val="24"/>
        </w:rPr>
        <w:t>时</w:t>
      </w:r>
      <w:r>
        <w:rPr>
          <w:rFonts w:cs="Calibri" w:hAnsi="Calibri" w:eastAsia="Calibri" w:ascii="Calibri"/>
          <w:spacing w:val="3"/>
          <w:w w:val="100"/>
          <w:sz w:val="24"/>
          <w:szCs w:val="24"/>
        </w:rPr>
        <w:t>,</w:t>
      </w:r>
      <w:r>
        <w:rPr>
          <w:rFonts w:cs="FangSong" w:hAnsi="FangSong" w:eastAsia="FangSong" w:ascii="FangSong"/>
          <w:spacing w:val="5"/>
          <w:w w:val="100"/>
          <w:sz w:val="24"/>
          <w:szCs w:val="24"/>
        </w:rPr>
        <w:t>长</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权</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初</w:t>
      </w:r>
      <w:r>
        <w:rPr>
          <w:rFonts w:cs="FangSong" w:hAnsi="FangSong" w:eastAsia="FangSong" w:ascii="FangSong"/>
          <w:spacing w:val="0"/>
          <w:w w:val="100"/>
          <w:sz w:val="24"/>
          <w:szCs w:val="24"/>
        </w:rPr>
        <w:t>始</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成</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大</w:t>
      </w:r>
      <w:r>
        <w:rPr>
          <w:rFonts w:cs="FangSong" w:hAnsi="FangSong" w:eastAsia="FangSong" w:ascii="FangSong"/>
          <w:spacing w:val="5"/>
          <w:w w:val="100"/>
          <w:sz w:val="24"/>
          <w:szCs w:val="24"/>
        </w:rPr>
        <w:t>于</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时</w:t>
      </w:r>
      <w:r>
        <w:rPr>
          <w:rFonts w:cs="FangSong" w:hAnsi="FangSong" w:eastAsia="FangSong" w:ascii="FangSong"/>
          <w:spacing w:val="0"/>
          <w:w w:val="100"/>
          <w:sz w:val="24"/>
          <w:szCs w:val="24"/>
        </w:rPr>
        <w:t>应</w:t>
      </w:r>
      <w:r>
        <w:rPr>
          <w:rFonts w:cs="FangSong" w:hAnsi="FangSong" w:eastAsia="FangSong" w:ascii="FangSong"/>
          <w:spacing w:val="5"/>
          <w:w w:val="100"/>
          <w:sz w:val="24"/>
          <w:szCs w:val="24"/>
        </w:rPr>
        <w:t>享</w:t>
      </w:r>
      <w:r>
        <w:rPr>
          <w:rFonts w:cs="FangSong" w:hAnsi="FangSong" w:eastAsia="FangSong" w:ascii="FangSong"/>
          <w:spacing w:val="5"/>
          <w:w w:val="100"/>
          <w:sz w:val="24"/>
          <w:szCs w:val="24"/>
        </w:rPr>
        <w:t>有</w:t>
      </w:r>
      <w:r>
        <w:rPr>
          <w:rFonts w:cs="FangSong" w:hAnsi="FangSong" w:eastAsia="FangSong" w:ascii="FangSong"/>
          <w:spacing w:val="0"/>
          <w:w w:val="100"/>
          <w:sz w:val="24"/>
          <w:szCs w:val="24"/>
        </w:rPr>
        <w:t>被</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单</w:t>
      </w:r>
      <w:r>
        <w:rPr>
          <w:rFonts w:cs="FangSong" w:hAnsi="FangSong" w:eastAsia="FangSong" w:ascii="FangSong"/>
          <w:spacing w:val="5"/>
          <w:w w:val="100"/>
          <w:sz w:val="24"/>
          <w:szCs w:val="24"/>
        </w:rPr>
        <w:t>位</w:t>
      </w:r>
      <w:r>
        <w:rPr>
          <w:rFonts w:cs="FangSong" w:hAnsi="FangSong" w:eastAsia="FangSong" w:ascii="FangSong"/>
          <w:spacing w:val="0"/>
          <w:w w:val="100"/>
          <w:sz w:val="24"/>
          <w:szCs w:val="24"/>
        </w:rPr>
        <w:t>可</w:t>
      </w:r>
      <w:r>
        <w:rPr>
          <w:rFonts w:cs="FangSong" w:hAnsi="FangSong" w:eastAsia="FangSong" w:ascii="FangSong"/>
          <w:spacing w:val="5"/>
          <w:w w:val="100"/>
          <w:sz w:val="24"/>
          <w:szCs w:val="24"/>
        </w:rPr>
        <w:t>辨</w:t>
      </w:r>
      <w:r>
        <w:rPr>
          <w:rFonts w:cs="FangSong" w:hAnsi="FangSong" w:eastAsia="FangSong" w:ascii="FangSong"/>
          <w:spacing w:val="0"/>
          <w:w w:val="100"/>
          <w:sz w:val="24"/>
          <w:szCs w:val="24"/>
        </w:rPr>
        <w:t>认</w:t>
      </w:r>
      <w:r>
        <w:rPr>
          <w:rFonts w:cs="FangSong" w:hAnsi="FangSong" w:eastAsia="FangSong" w:ascii="FangSong"/>
          <w:spacing w:val="5"/>
          <w:w w:val="100"/>
          <w:sz w:val="24"/>
          <w:szCs w:val="24"/>
        </w:rPr>
        <w:t>净</w:t>
      </w:r>
      <w:r>
        <w:rPr>
          <w:rFonts w:cs="FangSong" w:hAnsi="FangSong" w:eastAsia="FangSong" w:ascii="FangSong"/>
          <w:spacing w:val="0"/>
          <w:w w:val="100"/>
          <w:sz w:val="24"/>
          <w:szCs w:val="24"/>
        </w:rPr>
        <w:t>资</w:t>
      </w:r>
    </w:p>
    <w:p>
      <w:pPr>
        <w:rPr>
          <w:rFonts w:cs="FangSong" w:hAnsi="FangSong" w:eastAsia="FangSong" w:ascii="FangSong"/>
          <w:sz w:val="24"/>
          <w:szCs w:val="24"/>
        </w:rPr>
        <w:jc w:val="both"/>
        <w:spacing w:before="19" w:lineRule="auto" w:line="292"/>
        <w:ind w:left="110" w:right="55"/>
      </w:pPr>
      <w:r>
        <w:rPr>
          <w:rFonts w:cs="FangSong" w:hAnsi="FangSong" w:eastAsia="FangSong" w:ascii="FangSong"/>
          <w:spacing w:val="5"/>
          <w:w w:val="100"/>
          <w:sz w:val="24"/>
          <w:szCs w:val="24"/>
        </w:rPr>
        <w:t>产</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允</w:t>
      </w:r>
      <w:r>
        <w:rPr>
          <w:rFonts w:cs="FangSong" w:hAnsi="FangSong" w:eastAsia="FangSong" w:ascii="FangSong"/>
          <w:spacing w:val="0"/>
          <w:w w:val="100"/>
          <w:sz w:val="24"/>
          <w:szCs w:val="24"/>
        </w:rPr>
        <w:t>价</w:t>
      </w:r>
      <w:r>
        <w:rPr>
          <w:rFonts w:cs="FangSong" w:hAnsi="FangSong" w:eastAsia="FangSong" w:ascii="FangSong"/>
          <w:spacing w:val="5"/>
          <w:w w:val="100"/>
          <w:sz w:val="24"/>
          <w:szCs w:val="24"/>
        </w:rPr>
        <w:t>值</w:t>
      </w:r>
      <w:r>
        <w:rPr>
          <w:rFonts w:cs="FangSong" w:hAnsi="FangSong" w:eastAsia="FangSong" w:ascii="FangSong"/>
          <w:spacing w:val="0"/>
          <w:w w:val="100"/>
          <w:sz w:val="24"/>
          <w:szCs w:val="24"/>
        </w:rPr>
        <w:t>份</w:t>
      </w:r>
      <w:r>
        <w:rPr>
          <w:rFonts w:cs="FangSong" w:hAnsi="FangSong" w:eastAsia="FangSong" w:ascii="FangSong"/>
          <w:spacing w:val="5"/>
          <w:w w:val="100"/>
          <w:sz w:val="24"/>
          <w:szCs w:val="24"/>
        </w:rPr>
        <w:t>额</w:t>
      </w:r>
      <w:r>
        <w:rPr>
          <w:rFonts w:cs="FangSong" w:hAnsi="FangSong" w:eastAsia="FangSong" w:ascii="FangSong"/>
          <w:spacing w:val="0"/>
          <w:w w:val="100"/>
          <w:sz w:val="24"/>
          <w:szCs w:val="24"/>
        </w:rPr>
        <w:t>的</w:t>
      </w:r>
      <w:r>
        <w:rPr>
          <w:rFonts w:cs="Calibri" w:hAnsi="Calibri" w:eastAsia="Calibri" w:ascii="Calibri"/>
          <w:spacing w:val="3"/>
          <w:w w:val="100"/>
          <w:sz w:val="24"/>
          <w:szCs w:val="24"/>
        </w:rPr>
        <w:t>,</w:t>
      </w:r>
      <w:r>
        <w:rPr>
          <w:rFonts w:cs="FangSong" w:hAnsi="FangSong" w:eastAsia="FangSong" w:ascii="FangSong"/>
          <w:spacing w:val="5"/>
          <w:w w:val="100"/>
          <w:sz w:val="24"/>
          <w:szCs w:val="24"/>
        </w:rPr>
        <w:t>归</w:t>
      </w:r>
      <w:r>
        <w:rPr>
          <w:rFonts w:cs="FangSong" w:hAnsi="FangSong" w:eastAsia="FangSong" w:ascii="FangSong"/>
          <w:spacing w:val="0"/>
          <w:w w:val="100"/>
          <w:sz w:val="24"/>
          <w:szCs w:val="24"/>
        </w:rPr>
        <w:t>入</w:t>
      </w:r>
      <w:r>
        <w:rPr>
          <w:rFonts w:cs="FangSong" w:hAnsi="FangSong" w:eastAsia="FangSong" w:ascii="FangSong"/>
          <w:spacing w:val="5"/>
          <w:w w:val="100"/>
          <w:sz w:val="24"/>
          <w:szCs w:val="24"/>
        </w:rPr>
        <w:t>长</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权</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初</w:t>
      </w:r>
      <w:r>
        <w:rPr>
          <w:rFonts w:cs="FangSong" w:hAnsi="FangSong" w:eastAsia="FangSong" w:ascii="FangSong"/>
          <w:spacing w:val="0"/>
          <w:w w:val="100"/>
          <w:sz w:val="24"/>
          <w:szCs w:val="24"/>
        </w:rPr>
        <w:t>始</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成</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w:t>
      </w:r>
      <w:r>
        <w:rPr>
          <w:rFonts w:cs="FangSong" w:hAnsi="FangSong" w:eastAsia="FangSong" w:ascii="FangSong"/>
          <w:spacing w:val="5"/>
          <w:w w:val="100"/>
          <w:sz w:val="24"/>
          <w:szCs w:val="24"/>
        </w:rPr>
        <w:t>长</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权</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初</w:t>
      </w:r>
      <w:r>
        <w:rPr>
          <w:rFonts w:cs="FangSong" w:hAnsi="FangSong" w:eastAsia="FangSong" w:ascii="FangSong"/>
          <w:spacing w:val="0"/>
          <w:w w:val="100"/>
          <w:sz w:val="24"/>
          <w:szCs w:val="24"/>
        </w:rPr>
        <w:t>始</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成</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小于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投资</w:t>
      </w:r>
      <w:r>
        <w:rPr>
          <w:rFonts w:cs="FangSong" w:hAnsi="FangSong" w:eastAsia="FangSong" w:ascii="FangSong"/>
          <w:spacing w:val="5"/>
          <w:w w:val="100"/>
          <w:sz w:val="24"/>
          <w:szCs w:val="24"/>
        </w:rPr>
        <w:t>时</w:t>
      </w:r>
      <w:r>
        <w:rPr>
          <w:rFonts w:cs="FangSong" w:hAnsi="FangSong" w:eastAsia="FangSong" w:ascii="FangSong"/>
          <w:spacing w:val="0"/>
          <w:w w:val="100"/>
          <w:sz w:val="24"/>
          <w:szCs w:val="24"/>
        </w:rPr>
        <w:t>应享有</w:t>
      </w:r>
      <w:r>
        <w:rPr>
          <w:rFonts w:cs="FangSong" w:hAnsi="FangSong" w:eastAsia="FangSong" w:ascii="FangSong"/>
          <w:spacing w:val="5"/>
          <w:w w:val="100"/>
          <w:sz w:val="24"/>
          <w:szCs w:val="24"/>
        </w:rPr>
        <w:t>被</w:t>
      </w:r>
      <w:r>
        <w:rPr>
          <w:rFonts w:cs="FangSong" w:hAnsi="FangSong" w:eastAsia="FangSong" w:ascii="FangSong"/>
          <w:spacing w:val="0"/>
          <w:w w:val="100"/>
          <w:sz w:val="24"/>
          <w:szCs w:val="24"/>
        </w:rPr>
        <w:t>投资单</w:t>
      </w:r>
      <w:r>
        <w:rPr>
          <w:rFonts w:cs="FangSong" w:hAnsi="FangSong" w:eastAsia="FangSong" w:ascii="FangSong"/>
          <w:spacing w:val="5"/>
          <w:w w:val="100"/>
          <w:sz w:val="24"/>
          <w:szCs w:val="24"/>
        </w:rPr>
        <w:t>位</w:t>
      </w:r>
      <w:r>
        <w:rPr>
          <w:rFonts w:cs="FangSong" w:hAnsi="FangSong" w:eastAsia="FangSong" w:ascii="FangSong"/>
          <w:spacing w:val="0"/>
          <w:w w:val="100"/>
          <w:sz w:val="24"/>
          <w:szCs w:val="24"/>
        </w:rPr>
        <w:t>可辨认</w:t>
      </w:r>
      <w:r>
        <w:rPr>
          <w:rFonts w:cs="FangSong" w:hAnsi="FangSong" w:eastAsia="FangSong" w:ascii="FangSong"/>
          <w:spacing w:val="5"/>
          <w:w w:val="100"/>
          <w:sz w:val="24"/>
          <w:szCs w:val="24"/>
        </w:rPr>
        <w:t>净</w:t>
      </w:r>
      <w:r>
        <w:rPr>
          <w:rFonts w:cs="FangSong" w:hAnsi="FangSong" w:eastAsia="FangSong" w:ascii="FangSong"/>
          <w:spacing w:val="0"/>
          <w:w w:val="100"/>
          <w:sz w:val="24"/>
          <w:szCs w:val="24"/>
        </w:rPr>
        <w:t>资产公</w:t>
      </w:r>
      <w:r>
        <w:rPr>
          <w:rFonts w:cs="FangSong" w:hAnsi="FangSong" w:eastAsia="FangSong" w:ascii="FangSong"/>
          <w:spacing w:val="5"/>
          <w:w w:val="100"/>
          <w:sz w:val="24"/>
          <w:szCs w:val="24"/>
        </w:rPr>
        <w:t>允</w:t>
      </w:r>
      <w:r>
        <w:rPr>
          <w:rFonts w:cs="FangSong" w:hAnsi="FangSong" w:eastAsia="FangSong" w:ascii="FangSong"/>
          <w:spacing w:val="0"/>
          <w:w w:val="100"/>
          <w:sz w:val="24"/>
          <w:szCs w:val="24"/>
        </w:rPr>
        <w:t>价值份</w:t>
      </w:r>
      <w:r>
        <w:rPr>
          <w:rFonts w:cs="FangSong" w:hAnsi="FangSong" w:eastAsia="FangSong" w:ascii="FangSong"/>
          <w:spacing w:val="5"/>
          <w:w w:val="100"/>
          <w:sz w:val="24"/>
          <w:szCs w:val="24"/>
        </w:rPr>
        <w:t>额</w:t>
      </w:r>
      <w:r>
        <w:rPr>
          <w:rFonts w:cs="FangSong" w:hAnsi="FangSong" w:eastAsia="FangSong" w:ascii="FangSong"/>
          <w:spacing w:val="0"/>
          <w:w w:val="100"/>
          <w:sz w:val="24"/>
          <w:szCs w:val="24"/>
        </w:rPr>
        <w:t>的</w:t>
      </w:r>
      <w:r>
        <w:rPr>
          <w:rFonts w:cs="Calibri" w:hAnsi="Calibri" w:eastAsia="Calibri" w:ascii="Calibri"/>
          <w:spacing w:val="-2"/>
          <w:w w:val="100"/>
          <w:sz w:val="24"/>
          <w:szCs w:val="24"/>
        </w:rPr>
        <w:t>,</w:t>
      </w:r>
      <w:r>
        <w:rPr>
          <w:rFonts w:cs="FangSong" w:hAnsi="FangSong" w:eastAsia="FangSong" w:ascii="FangSong"/>
          <w:spacing w:val="0"/>
          <w:w w:val="100"/>
          <w:sz w:val="24"/>
          <w:szCs w:val="24"/>
        </w:rPr>
        <w:t>其差</w:t>
      </w:r>
      <w:r>
        <w:rPr>
          <w:rFonts w:cs="FangSong" w:hAnsi="FangSong" w:eastAsia="FangSong" w:ascii="FangSong"/>
          <w:spacing w:val="5"/>
          <w:w w:val="100"/>
          <w:sz w:val="24"/>
          <w:szCs w:val="24"/>
        </w:rPr>
        <w:t>额</w:t>
      </w:r>
      <w:r>
        <w:rPr>
          <w:rFonts w:cs="FangSong" w:hAnsi="FangSong" w:eastAsia="FangSong" w:ascii="FangSong"/>
          <w:spacing w:val="0"/>
          <w:w w:val="100"/>
          <w:sz w:val="24"/>
          <w:szCs w:val="24"/>
        </w:rPr>
        <w:t>计入当</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损</w:t>
      </w:r>
      <w:r>
        <w:rPr>
          <w:rFonts w:cs="FangSong" w:hAnsi="FangSong" w:eastAsia="FangSong" w:ascii="FangSong"/>
          <w:spacing w:val="5"/>
          <w:w w:val="100"/>
          <w:sz w:val="24"/>
          <w:szCs w:val="24"/>
        </w:rPr>
        <w:t>益</w:t>
      </w:r>
      <w:r>
        <w:rPr>
          <w:rFonts w:cs="Calibri" w:hAnsi="Calibri" w:eastAsia="Calibri" w:ascii="Calibri"/>
          <w:spacing w:val="-2"/>
          <w:w w:val="100"/>
          <w:sz w:val="24"/>
          <w:szCs w:val="24"/>
        </w:rPr>
        <w:t>,</w:t>
      </w:r>
      <w:r>
        <w:rPr>
          <w:rFonts w:cs="FangSong" w:hAnsi="FangSong" w:eastAsia="FangSong" w:ascii="FangSong"/>
          <w:spacing w:val="0"/>
          <w:w w:val="100"/>
          <w:sz w:val="24"/>
          <w:szCs w:val="24"/>
        </w:rPr>
        <w:t>同时</w:t>
      </w:r>
      <w:r>
        <w:rPr>
          <w:rFonts w:cs="FangSong" w:hAnsi="FangSong" w:eastAsia="FangSong" w:ascii="FangSong"/>
          <w:spacing w:val="5"/>
          <w:w w:val="100"/>
          <w:sz w:val="24"/>
          <w:szCs w:val="24"/>
        </w:rPr>
        <w:t>调</w:t>
      </w:r>
      <w:r>
        <w:rPr>
          <w:rFonts w:cs="FangSong" w:hAnsi="FangSong" w:eastAsia="FangSong" w:ascii="FangSong"/>
          <w:spacing w:val="0"/>
          <w:w w:val="100"/>
          <w:sz w:val="24"/>
          <w:szCs w:val="24"/>
        </w:rPr>
        <w:t>整长期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股权投资的成本。</w:t>
      </w:r>
    </w:p>
    <w:p>
      <w:pPr>
        <w:rPr>
          <w:rFonts w:cs="FangSong" w:hAnsi="FangSong" w:eastAsia="FangSong" w:ascii="FangSong"/>
          <w:sz w:val="24"/>
          <w:szCs w:val="24"/>
        </w:rPr>
        <w:jc w:val="both"/>
        <w:spacing w:before="59" w:lineRule="auto" w:line="291"/>
        <w:ind w:left="110" w:right="50" w:firstLine="480"/>
        <w:sectPr>
          <w:pgNumType w:start="44"/>
          <w:pgMar w:footer="1246" w:header="729" w:top="920" w:bottom="280" w:left="1080" w:right="1080"/>
          <w:footerReference w:type="default" r:id="rId32"/>
          <w:pgSz w:w="11920" w:h="16840"/>
        </w:sectPr>
      </w:pPr>
      <w:r>
        <w:rPr>
          <w:rFonts w:cs="FangSong" w:hAnsi="FangSong" w:eastAsia="FangSong" w:ascii="FangSong"/>
          <w:spacing w:val="0"/>
          <w:w w:val="100"/>
          <w:sz w:val="24"/>
          <w:szCs w:val="24"/>
        </w:rPr>
        <w:t>采</w:t>
      </w:r>
      <w:r>
        <w:rPr>
          <w:rFonts w:cs="FangSong" w:hAnsi="FangSong" w:eastAsia="FangSong" w:ascii="FangSong"/>
          <w:spacing w:val="5"/>
          <w:w w:val="100"/>
          <w:sz w:val="24"/>
          <w:szCs w:val="24"/>
        </w:rPr>
        <w:t>用</w:t>
      </w:r>
      <w:r>
        <w:rPr>
          <w:rFonts w:cs="FangSong" w:hAnsi="FangSong" w:eastAsia="FangSong" w:ascii="FangSong"/>
          <w:spacing w:val="0"/>
          <w:w w:val="100"/>
          <w:sz w:val="24"/>
          <w:szCs w:val="24"/>
        </w:rPr>
        <w:t>权益法时</w:t>
      </w:r>
      <w:r>
        <w:rPr>
          <w:rFonts w:cs="Calibri" w:hAnsi="Calibri" w:eastAsia="Calibri" w:ascii="Calibri"/>
          <w:spacing w:val="3"/>
          <w:w w:val="100"/>
          <w:sz w:val="24"/>
          <w:szCs w:val="24"/>
        </w:rPr>
        <w:t>,</w:t>
      </w:r>
      <w:r>
        <w:rPr>
          <w:rFonts w:cs="FangSong" w:hAnsi="FangSong" w:eastAsia="FangSong" w:ascii="FangSong"/>
          <w:spacing w:val="0"/>
          <w:w w:val="100"/>
          <w:sz w:val="24"/>
          <w:szCs w:val="24"/>
        </w:rPr>
        <w:t>取</w:t>
      </w:r>
      <w:r>
        <w:rPr>
          <w:rFonts w:cs="FangSong" w:hAnsi="FangSong" w:eastAsia="FangSong" w:ascii="FangSong"/>
          <w:spacing w:val="5"/>
          <w:w w:val="100"/>
          <w:sz w:val="24"/>
          <w:szCs w:val="24"/>
        </w:rPr>
        <w:t>得</w:t>
      </w:r>
      <w:r>
        <w:rPr>
          <w:rFonts w:cs="FangSong" w:hAnsi="FangSong" w:eastAsia="FangSong" w:ascii="FangSong"/>
          <w:spacing w:val="0"/>
          <w:w w:val="100"/>
          <w:sz w:val="24"/>
          <w:szCs w:val="24"/>
        </w:rPr>
        <w:t>长期股</w:t>
      </w:r>
      <w:r>
        <w:rPr>
          <w:rFonts w:cs="FangSong" w:hAnsi="FangSong" w:eastAsia="FangSong" w:ascii="FangSong"/>
          <w:spacing w:val="5"/>
          <w:w w:val="100"/>
          <w:sz w:val="24"/>
          <w:szCs w:val="24"/>
        </w:rPr>
        <w:t>权</w:t>
      </w:r>
      <w:r>
        <w:rPr>
          <w:rFonts w:cs="FangSong" w:hAnsi="FangSong" w:eastAsia="FangSong" w:ascii="FangSong"/>
          <w:spacing w:val="0"/>
          <w:w w:val="100"/>
          <w:sz w:val="24"/>
          <w:szCs w:val="24"/>
        </w:rPr>
        <w:t>投资后</w:t>
      </w:r>
      <w:r>
        <w:rPr>
          <w:rFonts w:cs="Calibri" w:hAnsi="Calibri" w:eastAsia="Calibri" w:ascii="Calibri"/>
          <w:spacing w:val="3"/>
          <w:w w:val="100"/>
          <w:sz w:val="24"/>
          <w:szCs w:val="24"/>
        </w:rPr>
        <w:t>,</w:t>
      </w:r>
      <w:r>
        <w:rPr>
          <w:rFonts w:cs="FangSong" w:hAnsi="FangSong" w:eastAsia="FangSong" w:ascii="FangSong"/>
          <w:spacing w:val="0"/>
          <w:w w:val="100"/>
          <w:sz w:val="24"/>
          <w:szCs w:val="24"/>
        </w:rPr>
        <w:t>按</w:t>
      </w:r>
      <w:r>
        <w:rPr>
          <w:rFonts w:cs="FangSong" w:hAnsi="FangSong" w:eastAsia="FangSong" w:ascii="FangSong"/>
          <w:spacing w:val="5"/>
          <w:w w:val="100"/>
          <w:sz w:val="24"/>
          <w:szCs w:val="24"/>
        </w:rPr>
        <w:t>照</w:t>
      </w:r>
      <w:r>
        <w:rPr>
          <w:rFonts w:cs="FangSong" w:hAnsi="FangSong" w:eastAsia="FangSong" w:ascii="FangSong"/>
          <w:spacing w:val="0"/>
          <w:w w:val="100"/>
          <w:sz w:val="24"/>
          <w:szCs w:val="24"/>
        </w:rPr>
        <w:t>应享有</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应分担</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被投资</w:t>
      </w:r>
      <w:r>
        <w:rPr>
          <w:rFonts w:cs="FangSong" w:hAnsi="FangSong" w:eastAsia="FangSong" w:ascii="FangSong"/>
          <w:spacing w:val="5"/>
          <w:w w:val="100"/>
          <w:sz w:val="24"/>
          <w:szCs w:val="24"/>
        </w:rPr>
        <w:t>单</w:t>
      </w:r>
      <w:r>
        <w:rPr>
          <w:rFonts w:cs="FangSong" w:hAnsi="FangSong" w:eastAsia="FangSong" w:ascii="FangSong"/>
          <w:spacing w:val="0"/>
          <w:w w:val="100"/>
          <w:sz w:val="24"/>
          <w:szCs w:val="24"/>
        </w:rPr>
        <w:t>位实现</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净损</w:t>
      </w:r>
      <w:r>
        <w:rPr>
          <w:rFonts w:cs="FangSong" w:hAnsi="FangSong" w:eastAsia="FangSong" w:ascii="FangSong"/>
          <w:spacing w:val="5"/>
          <w:w w:val="100"/>
          <w:sz w:val="24"/>
          <w:szCs w:val="24"/>
        </w:rPr>
        <w:t>益</w:t>
      </w:r>
      <w:r>
        <w:rPr>
          <w:rFonts w:cs="FangSong" w:hAnsi="FangSong" w:eastAsia="FangSong" w:ascii="FangSong"/>
          <w:spacing w:val="0"/>
          <w:w w:val="100"/>
          <w:sz w:val="24"/>
          <w:szCs w:val="24"/>
        </w:rPr>
        <w:t>的</w:t>
      </w:r>
      <w:r>
        <w:rPr>
          <w:rFonts w:cs="FangSong" w:hAnsi="FangSong" w:eastAsia="FangSong" w:ascii="FangSong"/>
          <w:spacing w:val="0"/>
          <w:w w:val="100"/>
          <w:sz w:val="24"/>
          <w:szCs w:val="24"/>
        </w:rPr>
        <w:t> </w:t>
      </w:r>
      <w:r>
        <w:rPr>
          <w:rFonts w:cs="FangSong" w:hAnsi="FangSong" w:eastAsia="FangSong" w:ascii="FangSong"/>
          <w:spacing w:val="5"/>
          <w:w w:val="100"/>
          <w:sz w:val="24"/>
          <w:szCs w:val="24"/>
        </w:rPr>
        <w:t>份</w:t>
      </w:r>
      <w:r>
        <w:rPr>
          <w:rFonts w:cs="FangSong" w:hAnsi="FangSong" w:eastAsia="FangSong" w:ascii="FangSong"/>
          <w:spacing w:val="0"/>
          <w:w w:val="100"/>
          <w:sz w:val="24"/>
          <w:szCs w:val="24"/>
        </w:rPr>
        <w:t>额</w:t>
      </w:r>
      <w:r>
        <w:rPr>
          <w:rFonts w:cs="Calibri" w:hAnsi="Calibri" w:eastAsia="Calibri" w:ascii="Calibri"/>
          <w:spacing w:val="3"/>
          <w:w w:val="100"/>
          <w:sz w:val="24"/>
          <w:szCs w:val="24"/>
        </w:rPr>
        <w:t>,</w:t>
      </w:r>
      <w:r>
        <w:rPr>
          <w:rFonts w:cs="FangSong" w:hAnsi="FangSong" w:eastAsia="FangSong" w:ascii="FangSong"/>
          <w:spacing w:val="5"/>
          <w:w w:val="100"/>
          <w:sz w:val="24"/>
          <w:szCs w:val="24"/>
        </w:rPr>
        <w:t>确</w:t>
      </w:r>
      <w:r>
        <w:rPr>
          <w:rFonts w:cs="FangSong" w:hAnsi="FangSong" w:eastAsia="FangSong" w:ascii="FangSong"/>
          <w:spacing w:val="0"/>
          <w:w w:val="100"/>
          <w:sz w:val="24"/>
          <w:szCs w:val="24"/>
        </w:rPr>
        <w:t>认</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损</w:t>
      </w:r>
      <w:r>
        <w:rPr>
          <w:rFonts w:cs="FangSong" w:hAnsi="FangSong" w:eastAsia="FangSong" w:ascii="FangSong"/>
          <w:spacing w:val="0"/>
          <w:w w:val="100"/>
          <w:sz w:val="24"/>
          <w:szCs w:val="24"/>
        </w:rPr>
        <w:t>益</w:t>
      </w:r>
      <w:r>
        <w:rPr>
          <w:rFonts w:cs="FangSong" w:hAnsi="FangSong" w:eastAsia="FangSong" w:ascii="FangSong"/>
          <w:spacing w:val="5"/>
          <w:w w:val="100"/>
          <w:sz w:val="24"/>
          <w:szCs w:val="24"/>
        </w:rPr>
        <w:t>并</w:t>
      </w:r>
      <w:r>
        <w:rPr>
          <w:rFonts w:cs="FangSong" w:hAnsi="FangSong" w:eastAsia="FangSong" w:ascii="FangSong"/>
          <w:spacing w:val="5"/>
          <w:w w:val="100"/>
          <w:sz w:val="24"/>
          <w:szCs w:val="24"/>
        </w:rPr>
        <w:t>调</w:t>
      </w:r>
      <w:r>
        <w:rPr>
          <w:rFonts w:cs="FangSong" w:hAnsi="FangSong" w:eastAsia="FangSong" w:ascii="FangSong"/>
          <w:spacing w:val="0"/>
          <w:w w:val="100"/>
          <w:sz w:val="24"/>
          <w:szCs w:val="24"/>
        </w:rPr>
        <w:t>整</w:t>
      </w:r>
      <w:r>
        <w:rPr>
          <w:rFonts w:cs="FangSong" w:hAnsi="FangSong" w:eastAsia="FangSong" w:ascii="FangSong"/>
          <w:spacing w:val="5"/>
          <w:w w:val="100"/>
          <w:sz w:val="24"/>
          <w:szCs w:val="24"/>
        </w:rPr>
        <w:t>长</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权</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账</w:t>
      </w:r>
      <w:r>
        <w:rPr>
          <w:rFonts w:cs="FangSong" w:hAnsi="FangSong" w:eastAsia="FangSong" w:ascii="FangSong"/>
          <w:spacing w:val="0"/>
          <w:w w:val="100"/>
          <w:sz w:val="24"/>
          <w:szCs w:val="24"/>
        </w:rPr>
        <w:t>面</w:t>
      </w:r>
      <w:r>
        <w:rPr>
          <w:rFonts w:cs="FangSong" w:hAnsi="FangSong" w:eastAsia="FangSong" w:ascii="FangSong"/>
          <w:spacing w:val="5"/>
          <w:w w:val="100"/>
          <w:sz w:val="24"/>
          <w:szCs w:val="24"/>
        </w:rPr>
        <w:t>价</w:t>
      </w:r>
      <w:r>
        <w:rPr>
          <w:rFonts w:cs="FangSong" w:hAnsi="FangSong" w:eastAsia="FangSong" w:ascii="FangSong"/>
          <w:spacing w:val="0"/>
          <w:w w:val="100"/>
          <w:sz w:val="24"/>
          <w:szCs w:val="24"/>
        </w:rPr>
        <w:t>值</w:t>
      </w:r>
      <w:r>
        <w:rPr>
          <w:rFonts w:cs="FangSong" w:hAnsi="FangSong" w:eastAsia="FangSong" w:ascii="FangSong"/>
          <w:spacing w:val="5"/>
          <w:w w:val="100"/>
          <w:sz w:val="24"/>
          <w:szCs w:val="24"/>
        </w:rPr>
        <w:t>。</w:t>
      </w:r>
      <w:r>
        <w:rPr>
          <w:rFonts w:cs="FangSong" w:hAnsi="FangSong" w:eastAsia="FangSong" w:ascii="FangSong"/>
          <w:spacing w:val="5"/>
          <w:w w:val="100"/>
          <w:sz w:val="24"/>
          <w:szCs w:val="24"/>
        </w:rPr>
        <w:t>在</w:t>
      </w:r>
      <w:r>
        <w:rPr>
          <w:rFonts w:cs="FangSong" w:hAnsi="FangSong" w:eastAsia="FangSong" w:ascii="FangSong"/>
          <w:spacing w:val="0"/>
          <w:w w:val="100"/>
          <w:sz w:val="24"/>
          <w:szCs w:val="24"/>
        </w:rPr>
        <w:t>确</w:t>
      </w:r>
      <w:r>
        <w:rPr>
          <w:rFonts w:cs="FangSong" w:hAnsi="FangSong" w:eastAsia="FangSong" w:ascii="FangSong"/>
          <w:spacing w:val="5"/>
          <w:w w:val="100"/>
          <w:sz w:val="24"/>
          <w:szCs w:val="24"/>
        </w:rPr>
        <w:t>认</w:t>
      </w:r>
      <w:r>
        <w:rPr>
          <w:rFonts w:cs="FangSong" w:hAnsi="FangSong" w:eastAsia="FangSong" w:ascii="FangSong"/>
          <w:spacing w:val="0"/>
          <w:w w:val="100"/>
          <w:sz w:val="24"/>
          <w:szCs w:val="24"/>
        </w:rPr>
        <w:t>应</w:t>
      </w:r>
      <w:r>
        <w:rPr>
          <w:rFonts w:cs="FangSong" w:hAnsi="FangSong" w:eastAsia="FangSong" w:ascii="FangSong"/>
          <w:spacing w:val="5"/>
          <w:w w:val="100"/>
          <w:sz w:val="24"/>
          <w:szCs w:val="24"/>
        </w:rPr>
        <w:t>享</w:t>
      </w:r>
      <w:r>
        <w:rPr>
          <w:rFonts w:cs="FangSong" w:hAnsi="FangSong" w:eastAsia="FangSong" w:ascii="FangSong"/>
          <w:spacing w:val="0"/>
          <w:w w:val="100"/>
          <w:sz w:val="24"/>
          <w:szCs w:val="24"/>
        </w:rPr>
        <w:t>有</w:t>
      </w:r>
      <w:r>
        <w:rPr>
          <w:rFonts w:cs="FangSong" w:hAnsi="FangSong" w:eastAsia="FangSong" w:ascii="FangSong"/>
          <w:spacing w:val="5"/>
          <w:w w:val="100"/>
          <w:sz w:val="24"/>
          <w:szCs w:val="24"/>
        </w:rPr>
        <w:t>被</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单</w:t>
      </w:r>
      <w:r>
        <w:rPr>
          <w:rFonts w:cs="FangSong" w:hAnsi="FangSong" w:eastAsia="FangSong" w:ascii="FangSong"/>
          <w:spacing w:val="0"/>
          <w:w w:val="100"/>
          <w:sz w:val="24"/>
          <w:szCs w:val="24"/>
        </w:rPr>
        <w:t>位</w:t>
      </w:r>
      <w:r>
        <w:rPr>
          <w:rFonts w:cs="FangSong" w:hAnsi="FangSong" w:eastAsia="FangSong" w:ascii="FangSong"/>
          <w:spacing w:val="5"/>
          <w:w w:val="100"/>
          <w:sz w:val="24"/>
          <w:szCs w:val="24"/>
        </w:rPr>
        <w:t>净</w:t>
      </w:r>
      <w:r>
        <w:rPr>
          <w:rFonts w:cs="FangSong" w:hAnsi="FangSong" w:eastAsia="FangSong" w:ascii="FangSong"/>
          <w:spacing w:val="0"/>
          <w:w w:val="100"/>
          <w:sz w:val="24"/>
          <w:szCs w:val="24"/>
        </w:rPr>
        <w:t>损</w:t>
      </w:r>
      <w:r>
        <w:rPr>
          <w:rFonts w:cs="FangSong" w:hAnsi="FangSong" w:eastAsia="FangSong" w:ascii="FangSong"/>
          <w:spacing w:val="5"/>
          <w:w w:val="100"/>
          <w:sz w:val="24"/>
          <w:szCs w:val="24"/>
        </w:rPr>
        <w:t>益</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额时</w:t>
      </w:r>
      <w:r>
        <w:rPr>
          <w:rFonts w:cs="Calibri" w:hAnsi="Calibri" w:eastAsia="Calibri" w:ascii="Calibri"/>
          <w:spacing w:val="3"/>
          <w:w w:val="100"/>
          <w:sz w:val="24"/>
          <w:szCs w:val="24"/>
        </w:rPr>
        <w:t>,</w:t>
      </w:r>
      <w:r>
        <w:rPr>
          <w:rFonts w:cs="FangSong" w:hAnsi="FangSong" w:eastAsia="FangSong" w:ascii="FangSong"/>
          <w:spacing w:val="0"/>
          <w:w w:val="100"/>
          <w:sz w:val="24"/>
          <w:szCs w:val="24"/>
        </w:rPr>
        <w:t>以取</w:t>
      </w:r>
      <w:r>
        <w:rPr>
          <w:rFonts w:cs="FangSong" w:hAnsi="FangSong" w:eastAsia="FangSong" w:ascii="FangSong"/>
          <w:spacing w:val="5"/>
          <w:w w:val="100"/>
          <w:sz w:val="24"/>
          <w:szCs w:val="24"/>
        </w:rPr>
        <w:t>得</w:t>
      </w:r>
      <w:r>
        <w:rPr>
          <w:rFonts w:cs="FangSong" w:hAnsi="FangSong" w:eastAsia="FangSong" w:ascii="FangSong"/>
          <w:spacing w:val="0"/>
          <w:w w:val="100"/>
          <w:sz w:val="24"/>
          <w:szCs w:val="24"/>
        </w:rPr>
        <w:t>投资时</w:t>
      </w:r>
      <w:r>
        <w:rPr>
          <w:rFonts w:cs="FangSong" w:hAnsi="FangSong" w:eastAsia="FangSong" w:ascii="FangSong"/>
          <w:spacing w:val="5"/>
          <w:w w:val="100"/>
          <w:sz w:val="24"/>
          <w:szCs w:val="24"/>
        </w:rPr>
        <w:t>被</w:t>
      </w:r>
      <w:r>
        <w:rPr>
          <w:rFonts w:cs="FangSong" w:hAnsi="FangSong" w:eastAsia="FangSong" w:ascii="FangSong"/>
          <w:spacing w:val="0"/>
          <w:w w:val="100"/>
          <w:sz w:val="24"/>
          <w:szCs w:val="24"/>
        </w:rPr>
        <w:t>投资单</w:t>
      </w:r>
      <w:r>
        <w:rPr>
          <w:rFonts w:cs="FangSong" w:hAnsi="FangSong" w:eastAsia="FangSong" w:ascii="FangSong"/>
          <w:spacing w:val="5"/>
          <w:w w:val="100"/>
          <w:sz w:val="24"/>
          <w:szCs w:val="24"/>
        </w:rPr>
        <w:t>位</w:t>
      </w:r>
      <w:r>
        <w:rPr>
          <w:rFonts w:cs="FangSong" w:hAnsi="FangSong" w:eastAsia="FangSong" w:ascii="FangSong"/>
          <w:spacing w:val="0"/>
          <w:w w:val="100"/>
          <w:sz w:val="24"/>
          <w:szCs w:val="24"/>
        </w:rPr>
        <w:t>各项可</w:t>
      </w:r>
      <w:r>
        <w:rPr>
          <w:rFonts w:cs="FangSong" w:hAnsi="FangSong" w:eastAsia="FangSong" w:ascii="FangSong"/>
          <w:spacing w:val="5"/>
          <w:w w:val="100"/>
          <w:sz w:val="24"/>
          <w:szCs w:val="24"/>
        </w:rPr>
        <w:t>辨</w:t>
      </w:r>
      <w:r>
        <w:rPr>
          <w:rFonts w:cs="FangSong" w:hAnsi="FangSong" w:eastAsia="FangSong" w:ascii="FangSong"/>
          <w:spacing w:val="0"/>
          <w:w w:val="100"/>
          <w:sz w:val="24"/>
          <w:szCs w:val="24"/>
        </w:rPr>
        <w:t>认资产</w:t>
      </w:r>
      <w:r>
        <w:rPr>
          <w:rFonts w:cs="FangSong" w:hAnsi="FangSong" w:eastAsia="FangSong" w:ascii="FangSong"/>
          <w:spacing w:val="5"/>
          <w:w w:val="100"/>
          <w:sz w:val="24"/>
          <w:szCs w:val="24"/>
        </w:rPr>
        <w:t>等</w:t>
      </w:r>
      <w:r>
        <w:rPr>
          <w:rFonts w:cs="FangSong" w:hAnsi="FangSong" w:eastAsia="FangSong" w:ascii="FangSong"/>
          <w:spacing w:val="0"/>
          <w:w w:val="100"/>
          <w:sz w:val="24"/>
          <w:szCs w:val="24"/>
        </w:rPr>
        <w:t>的公允</w:t>
      </w:r>
      <w:r>
        <w:rPr>
          <w:rFonts w:cs="FangSong" w:hAnsi="FangSong" w:eastAsia="FangSong" w:ascii="FangSong"/>
          <w:spacing w:val="5"/>
          <w:w w:val="100"/>
          <w:sz w:val="24"/>
          <w:szCs w:val="24"/>
        </w:rPr>
        <w:t>价</w:t>
      </w:r>
      <w:r>
        <w:rPr>
          <w:rFonts w:cs="FangSong" w:hAnsi="FangSong" w:eastAsia="FangSong" w:ascii="FangSong"/>
          <w:spacing w:val="0"/>
          <w:w w:val="100"/>
          <w:sz w:val="24"/>
          <w:szCs w:val="24"/>
        </w:rPr>
        <w:t>值为基础</w:t>
      </w:r>
      <w:r>
        <w:rPr>
          <w:rFonts w:cs="Calibri" w:hAnsi="Calibri" w:eastAsia="Calibri" w:ascii="Calibri"/>
          <w:spacing w:val="3"/>
          <w:w w:val="100"/>
          <w:sz w:val="24"/>
          <w:szCs w:val="24"/>
        </w:rPr>
        <w:t>,</w:t>
      </w:r>
      <w:r>
        <w:rPr>
          <w:rFonts w:cs="FangSong" w:hAnsi="FangSong" w:eastAsia="FangSong" w:ascii="FangSong"/>
          <w:spacing w:val="0"/>
          <w:w w:val="100"/>
          <w:sz w:val="24"/>
          <w:szCs w:val="24"/>
        </w:rPr>
        <w:t>按照</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集团的</w:t>
      </w:r>
      <w:r>
        <w:rPr>
          <w:rFonts w:cs="FangSong" w:hAnsi="FangSong" w:eastAsia="FangSong" w:ascii="FangSong"/>
          <w:spacing w:val="5"/>
          <w:w w:val="100"/>
          <w:sz w:val="24"/>
          <w:szCs w:val="24"/>
        </w:rPr>
        <w:t>会</w:t>
      </w:r>
      <w:r>
        <w:rPr>
          <w:rFonts w:cs="FangSong" w:hAnsi="FangSong" w:eastAsia="FangSong" w:ascii="FangSong"/>
          <w:spacing w:val="0"/>
          <w:w w:val="100"/>
          <w:sz w:val="24"/>
          <w:szCs w:val="24"/>
        </w:rPr>
        <w:t>计政策</w:t>
      </w:r>
      <w:r>
        <w:rPr>
          <w:rFonts w:cs="FangSong" w:hAnsi="FangSong" w:eastAsia="FangSong" w:ascii="FangSong"/>
          <w:spacing w:val="0"/>
          <w:w w:val="100"/>
          <w:sz w:val="24"/>
          <w:szCs w:val="24"/>
        </w:rPr>
        <w:t> </w:t>
      </w:r>
      <w:r>
        <w:rPr>
          <w:rFonts w:cs="FangSong" w:hAnsi="FangSong" w:eastAsia="FangSong" w:ascii="FangSong"/>
          <w:spacing w:val="5"/>
          <w:w w:val="100"/>
          <w:sz w:val="24"/>
          <w:szCs w:val="24"/>
        </w:rPr>
        <w:t>及</w:t>
      </w:r>
      <w:r>
        <w:rPr>
          <w:rFonts w:cs="FangSong" w:hAnsi="FangSong" w:eastAsia="FangSong" w:ascii="FangSong"/>
          <w:spacing w:val="0"/>
          <w:w w:val="100"/>
          <w:sz w:val="24"/>
          <w:szCs w:val="24"/>
        </w:rPr>
        <w:t>会</w:t>
      </w:r>
      <w:r>
        <w:rPr>
          <w:rFonts w:cs="FangSong" w:hAnsi="FangSong" w:eastAsia="FangSong" w:ascii="FangSong"/>
          <w:spacing w:val="5"/>
          <w:w w:val="100"/>
          <w:sz w:val="24"/>
          <w:szCs w:val="24"/>
        </w:rPr>
        <w:t>计</w:t>
      </w:r>
      <w:r>
        <w:rPr>
          <w:rFonts w:cs="FangSong" w:hAnsi="FangSong" w:eastAsia="FangSong" w:ascii="FangSong"/>
          <w:spacing w:val="0"/>
          <w:w w:val="100"/>
          <w:sz w:val="24"/>
          <w:szCs w:val="24"/>
        </w:rPr>
        <w:t>期间</w:t>
      </w:r>
      <w:r>
        <w:rPr>
          <w:rFonts w:cs="Calibri" w:hAnsi="Calibri" w:eastAsia="Calibri" w:ascii="Calibri"/>
          <w:spacing w:val="7"/>
          <w:w w:val="100"/>
          <w:sz w:val="24"/>
          <w:szCs w:val="24"/>
        </w:rPr>
        <w:t>,</w:t>
      </w:r>
      <w:r>
        <w:rPr>
          <w:rFonts w:cs="FangSong" w:hAnsi="FangSong" w:eastAsia="FangSong" w:ascii="FangSong"/>
          <w:spacing w:val="5"/>
          <w:w w:val="100"/>
          <w:sz w:val="24"/>
          <w:szCs w:val="24"/>
        </w:rPr>
        <w:t>并</w:t>
      </w:r>
      <w:r>
        <w:rPr>
          <w:rFonts w:cs="FangSong" w:hAnsi="FangSong" w:eastAsia="FangSong" w:ascii="FangSong"/>
          <w:spacing w:val="0"/>
          <w:w w:val="100"/>
          <w:sz w:val="24"/>
          <w:szCs w:val="24"/>
        </w:rPr>
        <w:t>抵</w:t>
      </w:r>
      <w:r>
        <w:rPr>
          <w:rFonts w:cs="FangSong" w:hAnsi="FangSong" w:eastAsia="FangSong" w:ascii="FangSong"/>
          <w:spacing w:val="5"/>
          <w:w w:val="100"/>
          <w:sz w:val="24"/>
          <w:szCs w:val="24"/>
        </w:rPr>
        <w:t>销</w:t>
      </w:r>
      <w:r>
        <w:rPr>
          <w:rFonts w:cs="FangSong" w:hAnsi="FangSong" w:eastAsia="FangSong" w:ascii="FangSong"/>
          <w:spacing w:val="0"/>
          <w:w w:val="100"/>
          <w:sz w:val="24"/>
          <w:szCs w:val="24"/>
        </w:rPr>
        <w:t>与</w:t>
      </w:r>
      <w:r>
        <w:rPr>
          <w:rFonts w:cs="FangSong" w:hAnsi="FangSong" w:eastAsia="FangSong" w:ascii="FangSong"/>
          <w:spacing w:val="5"/>
          <w:w w:val="100"/>
          <w:sz w:val="24"/>
          <w:szCs w:val="24"/>
        </w:rPr>
        <w:t>联</w:t>
      </w:r>
      <w:r>
        <w:rPr>
          <w:rFonts w:cs="FangSong" w:hAnsi="FangSong" w:eastAsia="FangSong" w:ascii="FangSong"/>
          <w:spacing w:val="0"/>
          <w:w w:val="100"/>
          <w:sz w:val="24"/>
          <w:szCs w:val="24"/>
        </w:rPr>
        <w:t>营</w:t>
      </w:r>
      <w:r>
        <w:rPr>
          <w:rFonts w:cs="FangSong" w:hAnsi="FangSong" w:eastAsia="FangSong" w:ascii="FangSong"/>
          <w:spacing w:val="5"/>
          <w:w w:val="100"/>
          <w:sz w:val="24"/>
          <w:szCs w:val="24"/>
        </w:rPr>
        <w:t>企</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及</w:t>
      </w:r>
      <w:r>
        <w:rPr>
          <w:rFonts w:cs="FangSong" w:hAnsi="FangSong" w:eastAsia="FangSong" w:ascii="FangSong"/>
          <w:spacing w:val="5"/>
          <w:w w:val="100"/>
          <w:sz w:val="24"/>
          <w:szCs w:val="24"/>
        </w:rPr>
        <w:t>合</w:t>
      </w:r>
      <w:r>
        <w:rPr>
          <w:rFonts w:cs="FangSong" w:hAnsi="FangSong" w:eastAsia="FangSong" w:ascii="FangSong"/>
          <w:spacing w:val="0"/>
          <w:w w:val="100"/>
          <w:sz w:val="24"/>
          <w:szCs w:val="24"/>
        </w:rPr>
        <w:t>营</w:t>
      </w:r>
      <w:r>
        <w:rPr>
          <w:rFonts w:cs="FangSong" w:hAnsi="FangSong" w:eastAsia="FangSong" w:ascii="FangSong"/>
          <w:spacing w:val="5"/>
          <w:w w:val="100"/>
          <w:sz w:val="24"/>
          <w:szCs w:val="24"/>
        </w:rPr>
        <w:t>企</w:t>
      </w:r>
      <w:r>
        <w:rPr>
          <w:rFonts w:cs="FangSong" w:hAnsi="FangSong" w:eastAsia="FangSong" w:ascii="FangSong"/>
          <w:spacing w:val="0"/>
          <w:w w:val="100"/>
          <w:sz w:val="24"/>
          <w:szCs w:val="24"/>
        </w:rPr>
        <w:t>业</w:t>
      </w:r>
      <w:r>
        <w:rPr>
          <w:rFonts w:cs="FangSong" w:hAnsi="FangSong" w:eastAsia="FangSong" w:ascii="FangSong"/>
          <w:spacing w:val="5"/>
          <w:w w:val="100"/>
          <w:sz w:val="24"/>
          <w:szCs w:val="24"/>
        </w:rPr>
        <w:t>之</w:t>
      </w:r>
      <w:r>
        <w:rPr>
          <w:rFonts w:cs="FangSong" w:hAnsi="FangSong" w:eastAsia="FangSong" w:ascii="FangSong"/>
          <w:spacing w:val="5"/>
          <w:w w:val="100"/>
          <w:sz w:val="24"/>
          <w:szCs w:val="24"/>
        </w:rPr>
        <w:t>间</w:t>
      </w:r>
      <w:r>
        <w:rPr>
          <w:rFonts w:cs="FangSong" w:hAnsi="FangSong" w:eastAsia="FangSong" w:ascii="FangSong"/>
          <w:spacing w:val="0"/>
          <w:w w:val="100"/>
          <w:sz w:val="24"/>
          <w:szCs w:val="24"/>
        </w:rPr>
        <w:t>发</w:t>
      </w:r>
      <w:r>
        <w:rPr>
          <w:rFonts w:cs="FangSong" w:hAnsi="FangSong" w:eastAsia="FangSong" w:ascii="FangSong"/>
          <w:spacing w:val="5"/>
          <w:w w:val="100"/>
          <w:sz w:val="24"/>
          <w:szCs w:val="24"/>
        </w:rPr>
        <w:t>生</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内</w:t>
      </w:r>
      <w:r>
        <w:rPr>
          <w:rFonts w:cs="FangSong" w:hAnsi="FangSong" w:eastAsia="FangSong" w:ascii="FangSong"/>
          <w:spacing w:val="0"/>
          <w:w w:val="100"/>
          <w:sz w:val="24"/>
          <w:szCs w:val="24"/>
        </w:rPr>
        <w:t>部</w:t>
      </w:r>
      <w:r>
        <w:rPr>
          <w:rFonts w:cs="FangSong" w:hAnsi="FangSong" w:eastAsia="FangSong" w:ascii="FangSong"/>
          <w:spacing w:val="5"/>
          <w:w w:val="100"/>
          <w:sz w:val="24"/>
          <w:szCs w:val="24"/>
        </w:rPr>
        <w:t>交</w:t>
      </w:r>
      <w:r>
        <w:rPr>
          <w:rFonts w:cs="FangSong" w:hAnsi="FangSong" w:eastAsia="FangSong" w:ascii="FangSong"/>
          <w:spacing w:val="5"/>
          <w:w w:val="100"/>
          <w:sz w:val="24"/>
          <w:szCs w:val="24"/>
        </w:rPr>
        <w:t>易</w:t>
      </w:r>
      <w:r>
        <w:rPr>
          <w:rFonts w:cs="FangSong" w:hAnsi="FangSong" w:eastAsia="FangSong" w:ascii="FangSong"/>
          <w:spacing w:val="0"/>
          <w:w w:val="100"/>
          <w:sz w:val="24"/>
          <w:szCs w:val="24"/>
        </w:rPr>
        <w:t>损</w:t>
      </w:r>
      <w:r>
        <w:rPr>
          <w:rFonts w:cs="FangSong" w:hAnsi="FangSong" w:eastAsia="FangSong" w:ascii="FangSong"/>
          <w:spacing w:val="5"/>
          <w:w w:val="100"/>
          <w:sz w:val="24"/>
          <w:szCs w:val="24"/>
        </w:rPr>
        <w:t>益</w:t>
      </w:r>
      <w:r>
        <w:rPr>
          <w:rFonts w:cs="FangSong" w:hAnsi="FangSong" w:eastAsia="FangSong" w:ascii="FangSong"/>
          <w:spacing w:val="0"/>
          <w:w w:val="100"/>
          <w:sz w:val="24"/>
          <w:szCs w:val="24"/>
        </w:rPr>
        <w:t>按</w:t>
      </w:r>
      <w:r>
        <w:rPr>
          <w:rFonts w:cs="FangSong" w:hAnsi="FangSong" w:eastAsia="FangSong" w:ascii="FangSong"/>
          <w:spacing w:val="5"/>
          <w:w w:val="100"/>
          <w:sz w:val="24"/>
          <w:szCs w:val="24"/>
        </w:rPr>
        <w:t>照</w:t>
      </w:r>
      <w:r>
        <w:rPr>
          <w:rFonts w:cs="FangSong" w:hAnsi="FangSong" w:eastAsia="FangSong" w:ascii="FangSong"/>
          <w:spacing w:val="0"/>
          <w:w w:val="100"/>
          <w:sz w:val="24"/>
          <w:szCs w:val="24"/>
        </w:rPr>
        <w:t>持</w:t>
      </w:r>
      <w:r>
        <w:rPr>
          <w:rFonts w:cs="FangSong" w:hAnsi="FangSong" w:eastAsia="FangSong" w:ascii="FangSong"/>
          <w:spacing w:val="5"/>
          <w:w w:val="100"/>
          <w:sz w:val="24"/>
          <w:szCs w:val="24"/>
        </w:rPr>
        <w:t>股</w:t>
      </w:r>
      <w:r>
        <w:rPr>
          <w:rFonts w:cs="FangSong" w:hAnsi="FangSong" w:eastAsia="FangSong" w:ascii="FangSong"/>
          <w:spacing w:val="5"/>
          <w:w w:val="100"/>
          <w:sz w:val="24"/>
          <w:szCs w:val="24"/>
        </w:rPr>
        <w:t>比</w:t>
      </w:r>
      <w:r>
        <w:rPr>
          <w:rFonts w:cs="FangSong" w:hAnsi="FangSong" w:eastAsia="FangSong" w:ascii="FangSong"/>
          <w:spacing w:val="0"/>
          <w:w w:val="100"/>
          <w:sz w:val="24"/>
          <w:szCs w:val="24"/>
        </w:rPr>
        <w:t>例</w:t>
      </w:r>
      <w:r>
        <w:rPr>
          <w:rFonts w:cs="FangSong" w:hAnsi="FangSong" w:eastAsia="FangSong" w:ascii="FangSong"/>
          <w:spacing w:val="5"/>
          <w:w w:val="100"/>
          <w:sz w:val="24"/>
          <w:szCs w:val="24"/>
        </w:rPr>
        <w:t>计</w:t>
      </w:r>
      <w:r>
        <w:rPr>
          <w:rFonts w:cs="FangSong" w:hAnsi="FangSong" w:eastAsia="FangSong" w:ascii="FangSong"/>
          <w:spacing w:val="0"/>
          <w:w w:val="100"/>
          <w:sz w:val="24"/>
          <w:szCs w:val="24"/>
        </w:rPr>
        <w:t>算</w:t>
      </w:r>
      <w:r>
        <w:rPr>
          <w:rFonts w:cs="FangSong" w:hAnsi="FangSong" w:eastAsia="FangSong" w:ascii="FangSong"/>
          <w:spacing w:val="5"/>
          <w:w w:val="100"/>
          <w:sz w:val="24"/>
          <w:szCs w:val="24"/>
        </w:rPr>
        <w:t>归</w:t>
      </w:r>
      <w:r>
        <w:rPr>
          <w:rFonts w:cs="FangSong" w:hAnsi="FangSong" w:eastAsia="FangSong" w:ascii="FangSong"/>
          <w:spacing w:val="0"/>
          <w:w w:val="100"/>
          <w:sz w:val="24"/>
          <w:szCs w:val="24"/>
        </w:rPr>
        <w:t>属</w:t>
      </w:r>
      <w:r>
        <w:rPr>
          <w:rFonts w:cs="FangSong" w:hAnsi="FangSong" w:eastAsia="FangSong" w:ascii="FangSong"/>
          <w:spacing w:val="0"/>
          <w:w w:val="100"/>
          <w:sz w:val="24"/>
          <w:szCs w:val="24"/>
        </w:rPr>
        <w:t> </w:t>
      </w:r>
      <w:r>
        <w:rPr>
          <w:rFonts w:cs="FangSong" w:hAnsi="FangSong" w:eastAsia="FangSong" w:ascii="FangSong"/>
          <w:spacing w:val="5"/>
          <w:w w:val="100"/>
          <w:sz w:val="24"/>
          <w:szCs w:val="24"/>
        </w:rPr>
        <w:t>于</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企</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部</w:t>
      </w:r>
      <w:r>
        <w:rPr>
          <w:rFonts w:cs="FangSong" w:hAnsi="FangSong" w:eastAsia="FangSong" w:ascii="FangSong"/>
          <w:spacing w:val="5"/>
          <w:w w:val="100"/>
          <w:sz w:val="24"/>
          <w:szCs w:val="24"/>
        </w:rPr>
        <w:t>分</w:t>
      </w:r>
      <w:r>
        <w:rPr>
          <w:rFonts w:cs="Calibri" w:hAnsi="Calibri" w:eastAsia="Calibri" w:ascii="Calibri"/>
          <w:spacing w:val="4"/>
          <w:w w:val="100"/>
          <w:sz w:val="24"/>
          <w:szCs w:val="24"/>
        </w:rPr>
        <w:t>(</w:t>
      </w:r>
      <w:r>
        <w:rPr>
          <w:rFonts w:cs="FangSong" w:hAnsi="FangSong" w:eastAsia="FangSong" w:ascii="FangSong"/>
          <w:spacing w:val="5"/>
          <w:w w:val="100"/>
          <w:sz w:val="24"/>
          <w:szCs w:val="24"/>
        </w:rPr>
        <w:t>但</w:t>
      </w:r>
      <w:r>
        <w:rPr>
          <w:rFonts w:cs="FangSong" w:hAnsi="FangSong" w:eastAsia="FangSong" w:ascii="FangSong"/>
          <w:spacing w:val="0"/>
          <w:w w:val="100"/>
          <w:sz w:val="24"/>
          <w:szCs w:val="24"/>
        </w:rPr>
        <w:t>内</w:t>
      </w:r>
      <w:r>
        <w:rPr>
          <w:rFonts w:cs="FangSong" w:hAnsi="FangSong" w:eastAsia="FangSong" w:ascii="FangSong"/>
          <w:spacing w:val="5"/>
          <w:w w:val="100"/>
          <w:sz w:val="24"/>
          <w:szCs w:val="24"/>
        </w:rPr>
        <w:t>部</w:t>
      </w:r>
      <w:r>
        <w:rPr>
          <w:rFonts w:cs="FangSong" w:hAnsi="FangSong" w:eastAsia="FangSong" w:ascii="FangSong"/>
          <w:spacing w:val="5"/>
          <w:w w:val="100"/>
          <w:sz w:val="24"/>
          <w:szCs w:val="24"/>
        </w:rPr>
        <w:t>交</w:t>
      </w:r>
      <w:r>
        <w:rPr>
          <w:rFonts w:cs="FangSong" w:hAnsi="FangSong" w:eastAsia="FangSong" w:ascii="FangSong"/>
          <w:spacing w:val="5"/>
          <w:w w:val="100"/>
          <w:sz w:val="24"/>
          <w:szCs w:val="24"/>
        </w:rPr>
        <w:t>易</w:t>
      </w:r>
      <w:r>
        <w:rPr>
          <w:rFonts w:cs="FangSong" w:hAnsi="FangSong" w:eastAsia="FangSong" w:ascii="FangSong"/>
          <w:spacing w:val="0"/>
          <w:w w:val="100"/>
          <w:sz w:val="24"/>
          <w:szCs w:val="24"/>
        </w:rPr>
        <w:t>损</w:t>
      </w:r>
      <w:r>
        <w:rPr>
          <w:rFonts w:cs="FangSong" w:hAnsi="FangSong" w:eastAsia="FangSong" w:ascii="FangSong"/>
          <w:spacing w:val="5"/>
          <w:w w:val="100"/>
          <w:sz w:val="24"/>
          <w:szCs w:val="24"/>
        </w:rPr>
        <w:t>失</w:t>
      </w:r>
      <w:r>
        <w:rPr>
          <w:rFonts w:cs="FangSong" w:hAnsi="FangSong" w:eastAsia="FangSong" w:ascii="FangSong"/>
          <w:spacing w:val="5"/>
          <w:w w:val="100"/>
          <w:sz w:val="24"/>
          <w:szCs w:val="24"/>
        </w:rPr>
        <w:t>属</w:t>
      </w:r>
      <w:r>
        <w:rPr>
          <w:rFonts w:cs="FangSong" w:hAnsi="FangSong" w:eastAsia="FangSong" w:ascii="FangSong"/>
          <w:spacing w:val="5"/>
          <w:w w:val="100"/>
          <w:sz w:val="24"/>
          <w:szCs w:val="24"/>
        </w:rPr>
        <w:t>于</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产</w:t>
      </w:r>
      <w:r>
        <w:rPr>
          <w:rFonts w:cs="FangSong" w:hAnsi="FangSong" w:eastAsia="FangSong" w:ascii="FangSong"/>
          <w:spacing w:val="5"/>
          <w:w w:val="100"/>
          <w:sz w:val="24"/>
          <w:szCs w:val="24"/>
        </w:rPr>
        <w:t>减</w:t>
      </w:r>
      <w:r>
        <w:rPr>
          <w:rFonts w:cs="FangSong" w:hAnsi="FangSong" w:eastAsia="FangSong" w:ascii="FangSong"/>
          <w:spacing w:val="5"/>
          <w:w w:val="100"/>
          <w:sz w:val="24"/>
          <w:szCs w:val="24"/>
        </w:rPr>
        <w:t>值</w:t>
      </w:r>
      <w:r>
        <w:rPr>
          <w:rFonts w:cs="FangSong" w:hAnsi="FangSong" w:eastAsia="FangSong" w:ascii="FangSong"/>
          <w:spacing w:val="0"/>
          <w:w w:val="100"/>
          <w:sz w:val="24"/>
          <w:szCs w:val="24"/>
        </w:rPr>
        <w:t>损</w:t>
      </w:r>
      <w:r>
        <w:rPr>
          <w:rFonts w:cs="FangSong" w:hAnsi="FangSong" w:eastAsia="FangSong" w:ascii="FangSong"/>
          <w:spacing w:val="5"/>
          <w:w w:val="100"/>
          <w:sz w:val="24"/>
          <w:szCs w:val="24"/>
        </w:rPr>
        <w:t>失</w:t>
      </w:r>
      <w:r>
        <w:rPr>
          <w:rFonts w:cs="FangSong" w:hAnsi="FangSong" w:eastAsia="FangSong" w:ascii="FangSong"/>
          <w:spacing w:val="0"/>
          <w:w w:val="100"/>
          <w:sz w:val="24"/>
          <w:szCs w:val="24"/>
        </w:rPr>
        <w:t>的</w:t>
      </w:r>
      <w:r>
        <w:rPr>
          <w:rFonts w:cs="Calibri" w:hAnsi="Calibri" w:eastAsia="Calibri" w:ascii="Calibri"/>
          <w:spacing w:val="7"/>
          <w:w w:val="100"/>
          <w:sz w:val="24"/>
          <w:szCs w:val="24"/>
        </w:rPr>
        <w:t>,</w:t>
      </w:r>
      <w:r>
        <w:rPr>
          <w:rFonts w:cs="FangSong" w:hAnsi="FangSong" w:eastAsia="FangSong" w:ascii="FangSong"/>
          <w:spacing w:val="5"/>
          <w:w w:val="100"/>
          <w:sz w:val="24"/>
          <w:szCs w:val="24"/>
        </w:rPr>
        <w:t>应</w:t>
      </w:r>
      <w:r>
        <w:rPr>
          <w:rFonts w:cs="FangSong" w:hAnsi="FangSong" w:eastAsia="FangSong" w:ascii="FangSong"/>
          <w:spacing w:val="0"/>
          <w:w w:val="100"/>
          <w:sz w:val="24"/>
          <w:szCs w:val="24"/>
        </w:rPr>
        <w:t>全</w:t>
      </w:r>
      <w:r>
        <w:rPr>
          <w:rFonts w:cs="FangSong" w:hAnsi="FangSong" w:eastAsia="FangSong" w:ascii="FangSong"/>
          <w:spacing w:val="5"/>
          <w:w w:val="100"/>
          <w:sz w:val="24"/>
          <w:szCs w:val="24"/>
        </w:rPr>
        <w:t>额</w:t>
      </w:r>
      <w:r>
        <w:rPr>
          <w:rFonts w:cs="FangSong" w:hAnsi="FangSong" w:eastAsia="FangSong" w:ascii="FangSong"/>
          <w:spacing w:val="5"/>
          <w:w w:val="100"/>
          <w:sz w:val="24"/>
          <w:szCs w:val="24"/>
        </w:rPr>
        <w:t>确</w:t>
      </w:r>
      <w:r>
        <w:rPr>
          <w:rFonts w:cs="FangSong" w:hAnsi="FangSong" w:eastAsia="FangSong" w:ascii="FangSong"/>
          <w:spacing w:val="5"/>
          <w:w w:val="100"/>
          <w:sz w:val="24"/>
          <w:szCs w:val="24"/>
        </w:rPr>
        <w:t>认</w:t>
      </w:r>
      <w:r>
        <w:rPr>
          <w:rFonts w:cs="Calibri" w:hAnsi="Calibri" w:eastAsia="Calibri" w:ascii="Calibri"/>
          <w:spacing w:val="-1"/>
          <w:w w:val="100"/>
          <w:sz w:val="24"/>
          <w:szCs w:val="24"/>
        </w:rPr>
        <w:t>)</w:t>
      </w:r>
      <w:r>
        <w:rPr>
          <w:rFonts w:cs="Calibri" w:hAnsi="Calibri" w:eastAsia="Calibri" w:ascii="Calibri"/>
          <w:spacing w:val="3"/>
          <w:w w:val="100"/>
          <w:sz w:val="24"/>
          <w:szCs w:val="24"/>
        </w:rPr>
        <w:t>,</w:t>
      </w:r>
      <w:r>
        <w:rPr>
          <w:rFonts w:cs="FangSong" w:hAnsi="FangSong" w:eastAsia="FangSong" w:ascii="FangSong"/>
          <w:spacing w:val="5"/>
          <w:w w:val="100"/>
          <w:sz w:val="24"/>
          <w:szCs w:val="24"/>
        </w:rPr>
        <w:t>对</w:t>
      </w:r>
      <w:r>
        <w:rPr>
          <w:rFonts w:cs="FangSong" w:hAnsi="FangSong" w:eastAsia="FangSong" w:ascii="FangSong"/>
          <w:spacing w:val="0"/>
          <w:w w:val="100"/>
          <w:sz w:val="24"/>
          <w:szCs w:val="24"/>
        </w:rPr>
        <w:t>被</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单</w:t>
      </w:r>
      <w:r>
        <w:rPr>
          <w:rFonts w:cs="FangSong" w:hAnsi="FangSong" w:eastAsia="FangSong" w:ascii="FangSong"/>
          <w:spacing w:val="0"/>
          <w:w w:val="100"/>
          <w:sz w:val="24"/>
          <w:szCs w:val="24"/>
        </w:rPr>
        <w:t>位</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净</w:t>
      </w:r>
      <w:r>
        <w:rPr>
          <w:rFonts w:cs="FangSong" w:hAnsi="FangSong" w:eastAsia="FangSong" w:ascii="FangSong"/>
          <w:spacing w:val="0"/>
          <w:w w:val="100"/>
          <w:sz w:val="24"/>
          <w:szCs w:val="24"/>
        </w:rPr>
        <w:t>利</w:t>
      </w:r>
      <w:r>
        <w:rPr>
          <w:rFonts w:cs="FangSong" w:hAnsi="FangSong" w:eastAsia="FangSong" w:ascii="FangSong"/>
          <w:spacing w:val="0"/>
          <w:w w:val="100"/>
          <w:sz w:val="24"/>
          <w:szCs w:val="24"/>
        </w:rPr>
        <w:t> </w:t>
      </w:r>
      <w:r>
        <w:rPr>
          <w:rFonts w:cs="FangSong" w:hAnsi="FangSong" w:eastAsia="FangSong" w:ascii="FangSong"/>
          <w:spacing w:val="5"/>
          <w:w w:val="100"/>
          <w:sz w:val="24"/>
          <w:szCs w:val="24"/>
        </w:rPr>
        <w:t>润</w:t>
      </w:r>
      <w:r>
        <w:rPr>
          <w:rFonts w:cs="FangSong" w:hAnsi="FangSong" w:eastAsia="FangSong" w:ascii="FangSong"/>
          <w:spacing w:val="0"/>
          <w:w w:val="100"/>
          <w:sz w:val="24"/>
          <w:szCs w:val="24"/>
        </w:rPr>
        <w:t>进</w:t>
      </w:r>
      <w:r>
        <w:rPr>
          <w:rFonts w:cs="FangSong" w:hAnsi="FangSong" w:eastAsia="FangSong" w:ascii="FangSong"/>
          <w:spacing w:val="5"/>
          <w:w w:val="100"/>
          <w:sz w:val="24"/>
          <w:szCs w:val="24"/>
        </w:rPr>
        <w:t>行</w:t>
      </w:r>
      <w:r>
        <w:rPr>
          <w:rFonts w:cs="FangSong" w:hAnsi="FangSong" w:eastAsia="FangSong" w:ascii="FangSong"/>
          <w:spacing w:val="0"/>
          <w:w w:val="100"/>
          <w:sz w:val="24"/>
          <w:szCs w:val="24"/>
        </w:rPr>
        <w:t>调</w:t>
      </w:r>
      <w:r>
        <w:rPr>
          <w:rFonts w:cs="FangSong" w:hAnsi="FangSong" w:eastAsia="FangSong" w:ascii="FangSong"/>
          <w:spacing w:val="5"/>
          <w:w w:val="100"/>
          <w:sz w:val="24"/>
          <w:szCs w:val="24"/>
        </w:rPr>
        <w:t>整</w:t>
      </w:r>
      <w:r>
        <w:rPr>
          <w:rFonts w:cs="FangSong" w:hAnsi="FangSong" w:eastAsia="FangSong" w:ascii="FangSong"/>
          <w:spacing w:val="0"/>
          <w:w w:val="100"/>
          <w:sz w:val="24"/>
          <w:szCs w:val="24"/>
        </w:rPr>
        <w:t>后</w:t>
      </w:r>
      <w:r>
        <w:rPr>
          <w:rFonts w:cs="FangSong" w:hAnsi="FangSong" w:eastAsia="FangSong" w:ascii="FangSong"/>
          <w:spacing w:val="5"/>
          <w:w w:val="100"/>
          <w:sz w:val="24"/>
          <w:szCs w:val="24"/>
        </w:rPr>
        <w:t>确</w:t>
      </w:r>
      <w:r>
        <w:rPr>
          <w:rFonts w:cs="FangSong" w:hAnsi="FangSong" w:eastAsia="FangSong" w:ascii="FangSong"/>
          <w:spacing w:val="5"/>
          <w:w w:val="100"/>
          <w:sz w:val="24"/>
          <w:szCs w:val="24"/>
        </w:rPr>
        <w:t>认</w:t>
      </w:r>
      <w:r>
        <w:rPr>
          <w:rFonts w:cs="FangSong" w:hAnsi="FangSong" w:eastAsia="FangSong" w:ascii="FangSong"/>
          <w:spacing w:val="0"/>
          <w:w w:val="100"/>
          <w:sz w:val="24"/>
          <w:szCs w:val="24"/>
        </w:rPr>
        <w:t>。</w:t>
      </w:r>
      <w:r>
        <w:rPr>
          <w:rFonts w:cs="FangSong" w:hAnsi="FangSong" w:eastAsia="FangSong" w:ascii="FangSong"/>
          <w:spacing w:val="5"/>
          <w:w w:val="100"/>
          <w:sz w:val="24"/>
          <w:szCs w:val="24"/>
        </w:rPr>
        <w:t>按</w:t>
      </w:r>
      <w:r>
        <w:rPr>
          <w:rFonts w:cs="FangSong" w:hAnsi="FangSong" w:eastAsia="FangSong" w:ascii="FangSong"/>
          <w:spacing w:val="0"/>
          <w:w w:val="100"/>
          <w:sz w:val="24"/>
          <w:szCs w:val="24"/>
        </w:rPr>
        <w:t>照</w:t>
      </w:r>
      <w:r>
        <w:rPr>
          <w:rFonts w:cs="FangSong" w:hAnsi="FangSong" w:eastAsia="FangSong" w:ascii="FangSong"/>
          <w:spacing w:val="5"/>
          <w:w w:val="100"/>
          <w:sz w:val="24"/>
          <w:szCs w:val="24"/>
        </w:rPr>
        <w:t>被</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单</w:t>
      </w:r>
      <w:r>
        <w:rPr>
          <w:rFonts w:cs="FangSong" w:hAnsi="FangSong" w:eastAsia="FangSong" w:ascii="FangSong"/>
          <w:spacing w:val="0"/>
          <w:w w:val="100"/>
          <w:sz w:val="24"/>
          <w:szCs w:val="24"/>
        </w:rPr>
        <w:t>位</w:t>
      </w:r>
      <w:r>
        <w:rPr>
          <w:rFonts w:cs="FangSong" w:hAnsi="FangSong" w:eastAsia="FangSong" w:ascii="FangSong"/>
          <w:spacing w:val="5"/>
          <w:w w:val="100"/>
          <w:sz w:val="24"/>
          <w:szCs w:val="24"/>
        </w:rPr>
        <w:t>宣</w:t>
      </w:r>
      <w:r>
        <w:rPr>
          <w:rFonts w:cs="FangSong" w:hAnsi="FangSong" w:eastAsia="FangSong" w:ascii="FangSong"/>
          <w:spacing w:val="0"/>
          <w:w w:val="100"/>
          <w:sz w:val="24"/>
          <w:szCs w:val="24"/>
        </w:rPr>
        <w:t>告</w:t>
      </w:r>
      <w:r>
        <w:rPr>
          <w:rFonts w:cs="FangSong" w:hAnsi="FangSong" w:eastAsia="FangSong" w:ascii="FangSong"/>
          <w:spacing w:val="5"/>
          <w:w w:val="100"/>
          <w:sz w:val="24"/>
          <w:szCs w:val="24"/>
        </w:rPr>
        <w:t>分</w:t>
      </w:r>
      <w:r>
        <w:rPr>
          <w:rFonts w:cs="FangSong" w:hAnsi="FangSong" w:eastAsia="FangSong" w:ascii="FangSong"/>
          <w:spacing w:val="0"/>
          <w:w w:val="100"/>
          <w:sz w:val="24"/>
          <w:szCs w:val="24"/>
        </w:rPr>
        <w:t>派</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利</w:t>
      </w:r>
      <w:r>
        <w:rPr>
          <w:rFonts w:cs="FangSong" w:hAnsi="FangSong" w:eastAsia="FangSong" w:ascii="FangSong"/>
          <w:spacing w:val="0"/>
          <w:w w:val="100"/>
          <w:sz w:val="24"/>
          <w:szCs w:val="24"/>
        </w:rPr>
        <w:t>润</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现</w:t>
      </w:r>
      <w:r>
        <w:rPr>
          <w:rFonts w:cs="FangSong" w:hAnsi="FangSong" w:eastAsia="FangSong" w:ascii="FangSong"/>
          <w:spacing w:val="5"/>
          <w:w w:val="100"/>
          <w:sz w:val="24"/>
          <w:szCs w:val="24"/>
        </w:rPr>
        <w:t>金</w:t>
      </w:r>
      <w:r>
        <w:rPr>
          <w:rFonts w:cs="FangSong" w:hAnsi="FangSong" w:eastAsia="FangSong" w:ascii="FangSong"/>
          <w:spacing w:val="0"/>
          <w:w w:val="100"/>
          <w:sz w:val="24"/>
          <w:szCs w:val="24"/>
        </w:rPr>
        <w:t>股</w:t>
      </w:r>
      <w:r>
        <w:rPr>
          <w:rFonts w:cs="FangSong" w:hAnsi="FangSong" w:eastAsia="FangSong" w:ascii="FangSong"/>
          <w:spacing w:val="5"/>
          <w:w w:val="100"/>
          <w:sz w:val="24"/>
          <w:szCs w:val="24"/>
        </w:rPr>
        <w:t>利</w:t>
      </w:r>
      <w:r>
        <w:rPr>
          <w:rFonts w:cs="FangSong" w:hAnsi="FangSong" w:eastAsia="FangSong" w:ascii="FangSong"/>
          <w:spacing w:val="5"/>
          <w:w w:val="100"/>
          <w:sz w:val="24"/>
          <w:szCs w:val="24"/>
        </w:rPr>
        <w:t>计</w:t>
      </w:r>
      <w:r>
        <w:rPr>
          <w:rFonts w:cs="FangSong" w:hAnsi="FangSong" w:eastAsia="FangSong" w:ascii="FangSong"/>
          <w:spacing w:val="0"/>
          <w:w w:val="100"/>
          <w:sz w:val="24"/>
          <w:szCs w:val="24"/>
        </w:rPr>
        <w:t>算</w:t>
      </w:r>
      <w:r>
        <w:rPr>
          <w:rFonts w:cs="FangSong" w:hAnsi="FangSong" w:eastAsia="FangSong" w:ascii="FangSong"/>
          <w:spacing w:val="5"/>
          <w:w w:val="100"/>
          <w:sz w:val="24"/>
          <w:szCs w:val="24"/>
        </w:rPr>
        <w:t>应</w:t>
      </w:r>
      <w:r>
        <w:rPr>
          <w:rFonts w:cs="FangSong" w:hAnsi="FangSong" w:eastAsia="FangSong" w:ascii="FangSong"/>
          <w:spacing w:val="0"/>
          <w:w w:val="100"/>
          <w:sz w:val="24"/>
          <w:szCs w:val="24"/>
        </w:rPr>
        <w:t>分</w:t>
      </w:r>
      <w:r>
        <w:rPr>
          <w:rFonts w:cs="FangSong" w:hAnsi="FangSong" w:eastAsia="FangSong" w:ascii="FangSong"/>
          <w:spacing w:val="5"/>
          <w:w w:val="100"/>
          <w:sz w:val="24"/>
          <w:szCs w:val="24"/>
        </w:rPr>
        <w:t>得</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部</w:t>
      </w:r>
      <w:r>
        <w:rPr>
          <w:rFonts w:cs="FangSong" w:hAnsi="FangSong" w:eastAsia="FangSong" w:ascii="FangSong"/>
          <w:spacing w:val="0"/>
          <w:w w:val="100"/>
          <w:sz w:val="24"/>
          <w:szCs w:val="24"/>
        </w:rPr>
        <w:t>分</w:t>
      </w:r>
      <w:r>
        <w:rPr>
          <w:rFonts w:cs="Calibri" w:hAnsi="Calibri" w:eastAsia="Calibri" w:ascii="Calibri"/>
          <w:spacing w:val="3"/>
          <w:w w:val="100"/>
          <w:sz w:val="24"/>
          <w:szCs w:val="24"/>
        </w:rPr>
        <w:t>,</w:t>
      </w:r>
      <w:r>
        <w:rPr>
          <w:rFonts w:cs="FangSong" w:hAnsi="FangSong" w:eastAsia="FangSong" w:ascii="FangSong"/>
          <w:spacing w:val="5"/>
          <w:w w:val="100"/>
          <w:sz w:val="24"/>
          <w:szCs w:val="24"/>
        </w:rPr>
        <w:t>相</w:t>
      </w:r>
      <w:r>
        <w:rPr>
          <w:rFonts w:cs="FangSong" w:hAnsi="FangSong" w:eastAsia="FangSong" w:ascii="FangSong"/>
          <w:spacing w:val="0"/>
          <w:w w:val="100"/>
          <w:sz w:val="24"/>
          <w:szCs w:val="24"/>
        </w:rPr>
        <w:t>应减</w:t>
      </w:r>
      <w:r>
        <w:rPr>
          <w:rFonts w:cs="FangSong" w:hAnsi="FangSong" w:eastAsia="FangSong" w:ascii="FangSong"/>
          <w:spacing w:val="0"/>
          <w:w w:val="100"/>
          <w:sz w:val="24"/>
          <w:szCs w:val="24"/>
        </w:rPr>
        <w:t> </w:t>
      </w:r>
      <w:r>
        <w:rPr>
          <w:rFonts w:cs="FangSong" w:hAnsi="FangSong" w:eastAsia="FangSong" w:ascii="FangSong"/>
          <w:spacing w:val="5"/>
          <w:w w:val="100"/>
          <w:sz w:val="24"/>
          <w:szCs w:val="24"/>
        </w:rPr>
        <w:t>少</w:t>
      </w:r>
      <w:r>
        <w:rPr>
          <w:rFonts w:cs="FangSong" w:hAnsi="FangSong" w:eastAsia="FangSong" w:ascii="FangSong"/>
          <w:spacing w:val="0"/>
          <w:w w:val="100"/>
          <w:sz w:val="24"/>
          <w:szCs w:val="24"/>
        </w:rPr>
        <w:t>长</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股</w:t>
      </w:r>
      <w:r>
        <w:rPr>
          <w:rFonts w:cs="FangSong" w:hAnsi="FangSong" w:eastAsia="FangSong" w:ascii="FangSong"/>
          <w:spacing w:val="5"/>
          <w:w w:val="100"/>
          <w:sz w:val="24"/>
          <w:szCs w:val="24"/>
        </w:rPr>
        <w:t>权</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账</w:t>
      </w:r>
      <w:r>
        <w:rPr>
          <w:rFonts w:cs="FangSong" w:hAnsi="FangSong" w:eastAsia="FangSong" w:ascii="FangSong"/>
          <w:spacing w:val="5"/>
          <w:w w:val="100"/>
          <w:sz w:val="24"/>
          <w:szCs w:val="24"/>
        </w:rPr>
        <w:t>面</w:t>
      </w:r>
      <w:r>
        <w:rPr>
          <w:rFonts w:cs="FangSong" w:hAnsi="FangSong" w:eastAsia="FangSong" w:ascii="FangSong"/>
          <w:spacing w:val="0"/>
          <w:w w:val="100"/>
          <w:sz w:val="24"/>
          <w:szCs w:val="24"/>
        </w:rPr>
        <w:t>价</w:t>
      </w:r>
      <w:r>
        <w:rPr>
          <w:rFonts w:cs="FangSong" w:hAnsi="FangSong" w:eastAsia="FangSong" w:ascii="FangSong"/>
          <w:spacing w:val="5"/>
          <w:w w:val="100"/>
          <w:sz w:val="24"/>
          <w:szCs w:val="24"/>
        </w:rPr>
        <w:t>值</w:t>
      </w:r>
      <w:r>
        <w:rPr>
          <w:rFonts w:cs="FangSong" w:hAnsi="FangSong" w:eastAsia="FangSong" w:ascii="FangSong"/>
          <w:spacing w:val="0"/>
          <w:w w:val="100"/>
          <w:sz w:val="24"/>
          <w:szCs w:val="24"/>
        </w:rPr>
        <w:t>。</w:t>
      </w:r>
      <w:r>
        <w:rPr>
          <w:rFonts w:cs="FangSong" w:hAnsi="FangSong" w:eastAsia="FangSong" w:ascii="FangSong"/>
          <w:spacing w:val="5"/>
          <w:w w:val="100"/>
          <w:sz w:val="24"/>
          <w:szCs w:val="24"/>
        </w:rPr>
        <w:t>本</w:t>
      </w:r>
      <w:r>
        <w:rPr>
          <w:rFonts w:cs="FangSong" w:hAnsi="FangSong" w:eastAsia="FangSong" w:ascii="FangSong"/>
          <w:spacing w:val="5"/>
          <w:w w:val="100"/>
          <w:sz w:val="24"/>
          <w:szCs w:val="24"/>
        </w:rPr>
        <w:t>集</w:t>
      </w:r>
      <w:r>
        <w:rPr>
          <w:rFonts w:cs="FangSong" w:hAnsi="FangSong" w:eastAsia="FangSong" w:ascii="FangSong"/>
          <w:spacing w:val="0"/>
          <w:w w:val="100"/>
          <w:sz w:val="24"/>
          <w:szCs w:val="24"/>
        </w:rPr>
        <w:t>团</w:t>
      </w:r>
      <w:r>
        <w:rPr>
          <w:rFonts w:cs="FangSong" w:hAnsi="FangSong" w:eastAsia="FangSong" w:ascii="FangSong"/>
          <w:spacing w:val="5"/>
          <w:w w:val="100"/>
          <w:sz w:val="24"/>
          <w:szCs w:val="24"/>
        </w:rPr>
        <w:t>确</w:t>
      </w:r>
      <w:r>
        <w:rPr>
          <w:rFonts w:cs="FangSong" w:hAnsi="FangSong" w:eastAsia="FangSong" w:ascii="FangSong"/>
          <w:spacing w:val="0"/>
          <w:w w:val="100"/>
          <w:sz w:val="24"/>
          <w:szCs w:val="24"/>
        </w:rPr>
        <w:t>认</w:t>
      </w:r>
      <w:r>
        <w:rPr>
          <w:rFonts w:cs="FangSong" w:hAnsi="FangSong" w:eastAsia="FangSong" w:ascii="FangSong"/>
          <w:spacing w:val="5"/>
          <w:w w:val="100"/>
          <w:sz w:val="24"/>
          <w:szCs w:val="24"/>
        </w:rPr>
        <w:t>被</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单</w:t>
      </w:r>
      <w:r>
        <w:rPr>
          <w:rFonts w:cs="FangSong" w:hAnsi="FangSong" w:eastAsia="FangSong" w:ascii="FangSong"/>
          <w:spacing w:val="0"/>
          <w:w w:val="100"/>
          <w:sz w:val="24"/>
          <w:szCs w:val="24"/>
        </w:rPr>
        <w:t>位</w:t>
      </w:r>
      <w:r>
        <w:rPr>
          <w:rFonts w:cs="FangSong" w:hAnsi="FangSong" w:eastAsia="FangSong" w:ascii="FangSong"/>
          <w:spacing w:val="5"/>
          <w:w w:val="100"/>
          <w:sz w:val="24"/>
          <w:szCs w:val="24"/>
        </w:rPr>
        <w:t>发</w:t>
      </w:r>
      <w:r>
        <w:rPr>
          <w:rFonts w:cs="FangSong" w:hAnsi="FangSong" w:eastAsia="FangSong" w:ascii="FangSong"/>
          <w:spacing w:val="0"/>
          <w:w w:val="100"/>
          <w:sz w:val="24"/>
          <w:szCs w:val="24"/>
        </w:rPr>
        <w:t>生</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净</w:t>
      </w:r>
      <w:r>
        <w:rPr>
          <w:rFonts w:cs="FangSong" w:hAnsi="FangSong" w:eastAsia="FangSong" w:ascii="FangSong"/>
          <w:spacing w:val="5"/>
          <w:w w:val="100"/>
          <w:sz w:val="24"/>
          <w:szCs w:val="24"/>
        </w:rPr>
        <w:t>亏</w:t>
      </w:r>
      <w:r>
        <w:rPr>
          <w:rFonts w:cs="FangSong" w:hAnsi="FangSong" w:eastAsia="FangSong" w:ascii="FangSong"/>
          <w:spacing w:val="0"/>
          <w:w w:val="100"/>
          <w:sz w:val="24"/>
          <w:szCs w:val="24"/>
        </w:rPr>
        <w:t>损</w:t>
      </w:r>
      <w:r>
        <w:rPr>
          <w:rFonts w:cs="Calibri" w:hAnsi="Calibri" w:eastAsia="Calibri" w:ascii="Calibri"/>
          <w:spacing w:val="3"/>
          <w:w w:val="100"/>
          <w:sz w:val="24"/>
          <w:szCs w:val="24"/>
        </w:rPr>
        <w:t>,</w:t>
      </w:r>
      <w:r>
        <w:rPr>
          <w:rFonts w:cs="FangSong" w:hAnsi="FangSong" w:eastAsia="FangSong" w:ascii="FangSong"/>
          <w:spacing w:val="5"/>
          <w:w w:val="100"/>
          <w:sz w:val="24"/>
          <w:szCs w:val="24"/>
        </w:rPr>
        <w:t>以</w:t>
      </w:r>
      <w:r>
        <w:rPr>
          <w:rFonts w:cs="FangSong" w:hAnsi="FangSong" w:eastAsia="FangSong" w:ascii="FangSong"/>
          <w:spacing w:val="0"/>
          <w:w w:val="100"/>
          <w:sz w:val="24"/>
          <w:szCs w:val="24"/>
        </w:rPr>
        <w:t>长</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股</w:t>
      </w:r>
      <w:r>
        <w:rPr>
          <w:rFonts w:cs="FangSong" w:hAnsi="FangSong" w:eastAsia="FangSong" w:ascii="FangSong"/>
          <w:spacing w:val="5"/>
          <w:w w:val="100"/>
          <w:sz w:val="24"/>
          <w:szCs w:val="24"/>
        </w:rPr>
        <w:t>权</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账面</w:t>
      </w:r>
      <w:r>
        <w:rPr>
          <w:rFonts w:cs="FangSong" w:hAnsi="FangSong" w:eastAsia="FangSong" w:ascii="FangSong"/>
          <w:spacing w:val="0"/>
          <w:w w:val="100"/>
          <w:sz w:val="24"/>
          <w:szCs w:val="24"/>
        </w:rPr>
        <w:t> </w:t>
      </w:r>
      <w:r>
        <w:rPr>
          <w:rFonts w:cs="FangSong" w:hAnsi="FangSong" w:eastAsia="FangSong" w:ascii="FangSong"/>
          <w:spacing w:val="5"/>
          <w:w w:val="100"/>
          <w:sz w:val="24"/>
          <w:szCs w:val="24"/>
        </w:rPr>
        <w:t>价</w:t>
      </w:r>
      <w:r>
        <w:rPr>
          <w:rFonts w:cs="FangSong" w:hAnsi="FangSong" w:eastAsia="FangSong" w:ascii="FangSong"/>
          <w:spacing w:val="0"/>
          <w:w w:val="100"/>
          <w:sz w:val="24"/>
          <w:szCs w:val="24"/>
        </w:rPr>
        <w:t>值</w:t>
      </w:r>
      <w:r>
        <w:rPr>
          <w:rFonts w:cs="FangSong" w:hAnsi="FangSong" w:eastAsia="FangSong" w:ascii="FangSong"/>
          <w:spacing w:val="5"/>
          <w:w w:val="100"/>
          <w:sz w:val="24"/>
          <w:szCs w:val="24"/>
        </w:rPr>
        <w:t>以</w:t>
      </w:r>
      <w:r>
        <w:rPr>
          <w:rFonts w:cs="FangSong" w:hAnsi="FangSong" w:eastAsia="FangSong" w:ascii="FangSong"/>
          <w:spacing w:val="0"/>
          <w:w w:val="100"/>
          <w:sz w:val="24"/>
          <w:szCs w:val="24"/>
        </w:rPr>
        <w:t>及</w:t>
      </w:r>
      <w:r>
        <w:rPr>
          <w:rFonts w:cs="FangSong" w:hAnsi="FangSong" w:eastAsia="FangSong" w:ascii="FangSong"/>
          <w:spacing w:val="5"/>
          <w:w w:val="100"/>
          <w:sz w:val="24"/>
          <w:szCs w:val="24"/>
        </w:rPr>
        <w:t>其</w:t>
      </w:r>
      <w:r>
        <w:rPr>
          <w:rFonts w:cs="FangSong" w:hAnsi="FangSong" w:eastAsia="FangSong" w:ascii="FangSong"/>
          <w:spacing w:val="0"/>
          <w:w w:val="100"/>
          <w:sz w:val="24"/>
          <w:szCs w:val="24"/>
        </w:rPr>
        <w:t>他</w:t>
      </w:r>
      <w:r>
        <w:rPr>
          <w:rFonts w:cs="FangSong" w:hAnsi="FangSong" w:eastAsia="FangSong" w:ascii="FangSong"/>
          <w:spacing w:val="5"/>
          <w:w w:val="100"/>
          <w:sz w:val="24"/>
          <w:szCs w:val="24"/>
        </w:rPr>
        <w:t>实</w:t>
      </w:r>
      <w:r>
        <w:rPr>
          <w:rFonts w:cs="FangSong" w:hAnsi="FangSong" w:eastAsia="FangSong" w:ascii="FangSong"/>
          <w:spacing w:val="5"/>
          <w:w w:val="100"/>
          <w:sz w:val="24"/>
          <w:szCs w:val="24"/>
        </w:rPr>
        <w:t>质</w:t>
      </w:r>
      <w:r>
        <w:rPr>
          <w:rFonts w:cs="FangSong" w:hAnsi="FangSong" w:eastAsia="FangSong" w:ascii="FangSong"/>
          <w:spacing w:val="0"/>
          <w:w w:val="100"/>
          <w:sz w:val="24"/>
          <w:szCs w:val="24"/>
        </w:rPr>
        <w:t>上</w:t>
      </w:r>
      <w:r>
        <w:rPr>
          <w:rFonts w:cs="FangSong" w:hAnsi="FangSong" w:eastAsia="FangSong" w:ascii="FangSong"/>
          <w:spacing w:val="5"/>
          <w:w w:val="100"/>
          <w:sz w:val="24"/>
          <w:szCs w:val="24"/>
        </w:rPr>
        <w:t>构</w:t>
      </w:r>
      <w:r>
        <w:rPr>
          <w:rFonts w:cs="FangSong" w:hAnsi="FangSong" w:eastAsia="FangSong" w:ascii="FangSong"/>
          <w:spacing w:val="0"/>
          <w:w w:val="100"/>
          <w:sz w:val="24"/>
          <w:szCs w:val="24"/>
        </w:rPr>
        <w:t>成</w:t>
      </w:r>
      <w:r>
        <w:rPr>
          <w:rFonts w:cs="FangSong" w:hAnsi="FangSong" w:eastAsia="FangSong" w:ascii="FangSong"/>
          <w:spacing w:val="5"/>
          <w:w w:val="100"/>
          <w:sz w:val="24"/>
          <w:szCs w:val="24"/>
        </w:rPr>
        <w:t>对</w:t>
      </w:r>
      <w:r>
        <w:rPr>
          <w:rFonts w:cs="FangSong" w:hAnsi="FangSong" w:eastAsia="FangSong" w:ascii="FangSong"/>
          <w:spacing w:val="0"/>
          <w:w w:val="100"/>
          <w:sz w:val="24"/>
          <w:szCs w:val="24"/>
        </w:rPr>
        <w:t>被</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单</w:t>
      </w:r>
      <w:r>
        <w:rPr>
          <w:rFonts w:cs="FangSong" w:hAnsi="FangSong" w:eastAsia="FangSong" w:ascii="FangSong"/>
          <w:spacing w:val="5"/>
          <w:w w:val="100"/>
          <w:sz w:val="24"/>
          <w:szCs w:val="24"/>
        </w:rPr>
        <w:t>位</w:t>
      </w:r>
      <w:r>
        <w:rPr>
          <w:rFonts w:cs="FangSong" w:hAnsi="FangSong" w:eastAsia="FangSong" w:ascii="FangSong"/>
          <w:spacing w:val="0"/>
          <w:w w:val="100"/>
          <w:sz w:val="24"/>
          <w:szCs w:val="24"/>
        </w:rPr>
        <w:t>净</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长</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权</w:t>
      </w:r>
      <w:r>
        <w:rPr>
          <w:rFonts w:cs="FangSong" w:hAnsi="FangSong" w:eastAsia="FangSong" w:ascii="FangSong"/>
          <w:spacing w:val="0"/>
          <w:w w:val="100"/>
          <w:sz w:val="24"/>
          <w:szCs w:val="24"/>
        </w:rPr>
        <w:t>益</w:t>
      </w:r>
      <w:r>
        <w:rPr>
          <w:rFonts w:cs="FangSong" w:hAnsi="FangSong" w:eastAsia="FangSong" w:ascii="FangSong"/>
          <w:spacing w:val="5"/>
          <w:w w:val="100"/>
          <w:sz w:val="24"/>
          <w:szCs w:val="24"/>
        </w:rPr>
        <w:t>减</w:t>
      </w:r>
      <w:r>
        <w:rPr>
          <w:rFonts w:cs="FangSong" w:hAnsi="FangSong" w:eastAsia="FangSong" w:ascii="FangSong"/>
          <w:spacing w:val="0"/>
          <w:w w:val="100"/>
          <w:sz w:val="24"/>
          <w:szCs w:val="24"/>
        </w:rPr>
        <w:t>记</w:t>
      </w:r>
      <w:r>
        <w:rPr>
          <w:rFonts w:cs="FangSong" w:hAnsi="FangSong" w:eastAsia="FangSong" w:ascii="FangSong"/>
          <w:spacing w:val="5"/>
          <w:w w:val="100"/>
          <w:sz w:val="24"/>
          <w:szCs w:val="24"/>
        </w:rPr>
        <w:t>至</w:t>
      </w:r>
      <w:r>
        <w:rPr>
          <w:rFonts w:cs="FangSong" w:hAnsi="FangSong" w:eastAsia="FangSong" w:ascii="FangSong"/>
          <w:spacing w:val="5"/>
          <w:w w:val="100"/>
          <w:sz w:val="24"/>
          <w:szCs w:val="24"/>
        </w:rPr>
        <w:t>零</w:t>
      </w:r>
      <w:r>
        <w:rPr>
          <w:rFonts w:cs="FangSong" w:hAnsi="FangSong" w:eastAsia="FangSong" w:ascii="FangSong"/>
          <w:spacing w:val="0"/>
          <w:w w:val="100"/>
          <w:sz w:val="24"/>
          <w:szCs w:val="24"/>
        </w:rPr>
        <w:t>为限</w:t>
      </w:r>
      <w:r>
        <w:rPr>
          <w:rFonts w:cs="Calibri" w:hAnsi="Calibri" w:eastAsia="Calibri" w:ascii="Calibri"/>
          <w:spacing w:val="3"/>
          <w:w w:val="100"/>
          <w:sz w:val="24"/>
          <w:szCs w:val="24"/>
        </w:rPr>
        <w:t>,</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集</w:t>
      </w:r>
      <w:r>
        <w:rPr>
          <w:rFonts w:cs="FangSong" w:hAnsi="FangSong" w:eastAsia="FangSong" w:ascii="FangSong"/>
          <w:spacing w:val="5"/>
          <w:w w:val="100"/>
          <w:sz w:val="24"/>
          <w:szCs w:val="24"/>
        </w:rPr>
        <w:t>团</w:t>
      </w:r>
      <w:r>
        <w:rPr>
          <w:rFonts w:cs="FangSong" w:hAnsi="FangSong" w:eastAsia="FangSong" w:ascii="FangSong"/>
          <w:spacing w:val="0"/>
          <w:w w:val="100"/>
          <w:sz w:val="24"/>
          <w:szCs w:val="24"/>
        </w:rPr>
        <w:t>负</w:t>
      </w:r>
      <w:r>
        <w:rPr>
          <w:rFonts w:cs="FangSong" w:hAnsi="FangSong" w:eastAsia="FangSong" w:ascii="FangSong"/>
          <w:spacing w:val="5"/>
          <w:w w:val="100"/>
          <w:sz w:val="24"/>
          <w:szCs w:val="24"/>
        </w:rPr>
        <w:t>有</w:t>
      </w:r>
      <w:r>
        <w:rPr>
          <w:rFonts w:cs="FangSong" w:hAnsi="FangSong" w:eastAsia="FangSong" w:ascii="FangSong"/>
          <w:spacing w:val="0"/>
          <w:w w:val="100"/>
          <w:sz w:val="24"/>
          <w:szCs w:val="24"/>
        </w:rPr>
        <w:t>承</w:t>
      </w:r>
      <w:r>
        <w:rPr>
          <w:rFonts w:cs="FangSong" w:hAnsi="FangSong" w:eastAsia="FangSong" w:ascii="FangSong"/>
          <w:spacing w:val="5"/>
          <w:w w:val="100"/>
          <w:sz w:val="24"/>
          <w:szCs w:val="24"/>
        </w:rPr>
        <w:t>担</w:t>
      </w:r>
      <w:r>
        <w:rPr>
          <w:rFonts w:cs="FangSong" w:hAnsi="FangSong" w:eastAsia="FangSong" w:ascii="FangSong"/>
          <w:spacing w:val="0"/>
          <w:w w:val="100"/>
          <w:sz w:val="24"/>
          <w:szCs w:val="24"/>
        </w:rPr>
        <w:t>额</w:t>
      </w:r>
      <w:r>
        <w:rPr>
          <w:rFonts w:cs="FangSong" w:hAnsi="FangSong" w:eastAsia="FangSong" w:ascii="FangSong"/>
          <w:spacing w:val="0"/>
          <w:w w:val="100"/>
          <w:sz w:val="24"/>
          <w:szCs w:val="24"/>
        </w:rPr>
        <w:t> </w:t>
      </w:r>
      <w:r>
        <w:rPr>
          <w:rFonts w:cs="FangSong" w:hAnsi="FangSong" w:eastAsia="FangSong" w:ascii="FangSong"/>
          <w:spacing w:val="5"/>
          <w:w w:val="100"/>
          <w:sz w:val="24"/>
          <w:szCs w:val="24"/>
        </w:rPr>
        <w:t>外</w:t>
      </w:r>
      <w:r>
        <w:rPr>
          <w:rFonts w:cs="FangSong" w:hAnsi="FangSong" w:eastAsia="FangSong" w:ascii="FangSong"/>
          <w:spacing w:val="0"/>
          <w:w w:val="100"/>
          <w:sz w:val="24"/>
          <w:szCs w:val="24"/>
        </w:rPr>
        <w:t>损</w:t>
      </w:r>
      <w:r>
        <w:rPr>
          <w:rFonts w:cs="FangSong" w:hAnsi="FangSong" w:eastAsia="FangSong" w:ascii="FangSong"/>
          <w:spacing w:val="5"/>
          <w:w w:val="100"/>
          <w:sz w:val="24"/>
          <w:szCs w:val="24"/>
        </w:rPr>
        <w:t>失</w:t>
      </w:r>
      <w:r>
        <w:rPr>
          <w:rFonts w:cs="FangSong" w:hAnsi="FangSong" w:eastAsia="FangSong" w:ascii="FangSong"/>
          <w:spacing w:val="0"/>
          <w:w w:val="100"/>
          <w:sz w:val="24"/>
          <w:szCs w:val="24"/>
        </w:rPr>
        <w:t>义</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除</w:t>
      </w:r>
      <w:r>
        <w:rPr>
          <w:rFonts w:cs="FangSong" w:hAnsi="FangSong" w:eastAsia="FangSong" w:ascii="FangSong"/>
          <w:spacing w:val="5"/>
          <w:w w:val="100"/>
          <w:sz w:val="24"/>
          <w:szCs w:val="24"/>
        </w:rPr>
        <w:t>外</w:t>
      </w:r>
      <w:r>
        <w:rPr>
          <w:rFonts w:cs="FangSong" w:hAnsi="FangSong" w:eastAsia="FangSong" w:ascii="FangSong"/>
          <w:spacing w:val="0"/>
          <w:w w:val="100"/>
          <w:sz w:val="24"/>
          <w:szCs w:val="24"/>
        </w:rPr>
        <w:t>。</w:t>
      </w:r>
      <w:r>
        <w:rPr>
          <w:rFonts w:cs="FangSong" w:hAnsi="FangSong" w:eastAsia="FangSong" w:ascii="FangSong"/>
          <w:spacing w:val="5"/>
          <w:w w:val="100"/>
          <w:sz w:val="24"/>
          <w:szCs w:val="24"/>
        </w:rPr>
        <w:t>对</w:t>
      </w:r>
      <w:r>
        <w:rPr>
          <w:rFonts w:cs="FangSong" w:hAnsi="FangSong" w:eastAsia="FangSong" w:ascii="FangSong"/>
          <w:spacing w:val="0"/>
          <w:w w:val="100"/>
          <w:sz w:val="24"/>
          <w:szCs w:val="24"/>
        </w:rPr>
        <w:t>于</w:t>
      </w:r>
      <w:r>
        <w:rPr>
          <w:rFonts w:cs="FangSong" w:hAnsi="FangSong" w:eastAsia="FangSong" w:ascii="FangSong"/>
          <w:spacing w:val="5"/>
          <w:w w:val="100"/>
          <w:sz w:val="24"/>
          <w:szCs w:val="24"/>
        </w:rPr>
        <w:t>被</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单</w:t>
      </w:r>
      <w:r>
        <w:rPr>
          <w:rFonts w:cs="FangSong" w:hAnsi="FangSong" w:eastAsia="FangSong" w:ascii="FangSong"/>
          <w:spacing w:val="0"/>
          <w:w w:val="100"/>
          <w:sz w:val="24"/>
          <w:szCs w:val="24"/>
        </w:rPr>
        <w:t>位</w:t>
      </w:r>
      <w:r>
        <w:rPr>
          <w:rFonts w:cs="FangSong" w:hAnsi="FangSong" w:eastAsia="FangSong" w:ascii="FangSong"/>
          <w:spacing w:val="5"/>
          <w:w w:val="100"/>
          <w:sz w:val="24"/>
          <w:szCs w:val="24"/>
        </w:rPr>
        <w:t>除</w:t>
      </w:r>
      <w:r>
        <w:rPr>
          <w:rFonts w:cs="FangSong" w:hAnsi="FangSong" w:eastAsia="FangSong" w:ascii="FangSong"/>
          <w:spacing w:val="0"/>
          <w:w w:val="100"/>
          <w:sz w:val="24"/>
          <w:szCs w:val="24"/>
        </w:rPr>
        <w:t>净</w:t>
      </w:r>
      <w:r>
        <w:rPr>
          <w:rFonts w:cs="FangSong" w:hAnsi="FangSong" w:eastAsia="FangSong" w:ascii="FangSong"/>
          <w:spacing w:val="5"/>
          <w:w w:val="100"/>
          <w:sz w:val="24"/>
          <w:szCs w:val="24"/>
        </w:rPr>
        <w:t>损</w:t>
      </w:r>
      <w:r>
        <w:rPr>
          <w:rFonts w:cs="FangSong" w:hAnsi="FangSong" w:eastAsia="FangSong" w:ascii="FangSong"/>
          <w:spacing w:val="0"/>
          <w:w w:val="100"/>
          <w:sz w:val="24"/>
          <w:szCs w:val="24"/>
        </w:rPr>
        <w:t>益</w:t>
      </w:r>
      <w:r>
        <w:rPr>
          <w:rFonts w:cs="FangSong" w:hAnsi="FangSong" w:eastAsia="FangSong" w:ascii="FangSong"/>
          <w:spacing w:val="5"/>
          <w:w w:val="100"/>
          <w:sz w:val="24"/>
          <w:szCs w:val="24"/>
        </w:rPr>
        <w:t>以</w:t>
      </w:r>
      <w:r>
        <w:rPr>
          <w:rFonts w:cs="FangSong" w:hAnsi="FangSong" w:eastAsia="FangSong" w:ascii="FangSong"/>
          <w:spacing w:val="5"/>
          <w:w w:val="100"/>
          <w:sz w:val="24"/>
          <w:szCs w:val="24"/>
        </w:rPr>
        <w:t>外</w:t>
      </w:r>
      <w:r>
        <w:rPr>
          <w:rFonts w:cs="FangSong" w:hAnsi="FangSong" w:eastAsia="FangSong" w:ascii="FangSong"/>
          <w:spacing w:val="0"/>
          <w:w w:val="100"/>
          <w:sz w:val="24"/>
          <w:szCs w:val="24"/>
        </w:rPr>
        <w:t>所</w:t>
      </w:r>
      <w:r>
        <w:rPr>
          <w:rFonts w:cs="FangSong" w:hAnsi="FangSong" w:eastAsia="FangSong" w:ascii="FangSong"/>
          <w:spacing w:val="5"/>
          <w:w w:val="100"/>
          <w:sz w:val="24"/>
          <w:szCs w:val="24"/>
        </w:rPr>
        <w:t>有</w:t>
      </w:r>
      <w:r>
        <w:rPr>
          <w:rFonts w:cs="FangSong" w:hAnsi="FangSong" w:eastAsia="FangSong" w:ascii="FangSong"/>
          <w:spacing w:val="0"/>
          <w:w w:val="100"/>
          <w:sz w:val="24"/>
          <w:szCs w:val="24"/>
        </w:rPr>
        <w:t>者</w:t>
      </w:r>
      <w:r>
        <w:rPr>
          <w:rFonts w:cs="FangSong" w:hAnsi="FangSong" w:eastAsia="FangSong" w:ascii="FangSong"/>
          <w:spacing w:val="5"/>
          <w:w w:val="100"/>
          <w:sz w:val="24"/>
          <w:szCs w:val="24"/>
        </w:rPr>
        <w:t>权</w:t>
      </w:r>
      <w:r>
        <w:rPr>
          <w:rFonts w:cs="FangSong" w:hAnsi="FangSong" w:eastAsia="FangSong" w:ascii="FangSong"/>
          <w:spacing w:val="0"/>
          <w:w w:val="100"/>
          <w:sz w:val="24"/>
          <w:szCs w:val="24"/>
        </w:rPr>
        <w:t>益</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其</w:t>
      </w:r>
      <w:r>
        <w:rPr>
          <w:rFonts w:cs="FangSong" w:hAnsi="FangSong" w:eastAsia="FangSong" w:ascii="FangSong"/>
          <w:spacing w:val="0"/>
          <w:w w:val="100"/>
          <w:sz w:val="24"/>
          <w:szCs w:val="24"/>
        </w:rPr>
        <w:t>他</w:t>
      </w:r>
      <w:r>
        <w:rPr>
          <w:rFonts w:cs="FangSong" w:hAnsi="FangSong" w:eastAsia="FangSong" w:ascii="FangSong"/>
          <w:spacing w:val="5"/>
          <w:w w:val="100"/>
          <w:sz w:val="24"/>
          <w:szCs w:val="24"/>
        </w:rPr>
        <w:t>变</w:t>
      </w:r>
      <w:r>
        <w:rPr>
          <w:rFonts w:cs="FangSong" w:hAnsi="FangSong" w:eastAsia="FangSong" w:ascii="FangSong"/>
          <w:spacing w:val="0"/>
          <w:w w:val="100"/>
          <w:sz w:val="24"/>
          <w:szCs w:val="24"/>
        </w:rPr>
        <w:t>动</w:t>
      </w:r>
      <w:r>
        <w:rPr>
          <w:rFonts w:cs="Calibri" w:hAnsi="Calibri" w:eastAsia="Calibri" w:ascii="Calibri"/>
          <w:spacing w:val="3"/>
          <w:w w:val="100"/>
          <w:sz w:val="24"/>
          <w:szCs w:val="24"/>
        </w:rPr>
        <w:t>,</w:t>
      </w:r>
      <w:r>
        <w:rPr>
          <w:rFonts w:cs="FangSong" w:hAnsi="FangSong" w:eastAsia="FangSong" w:ascii="FangSong"/>
          <w:spacing w:val="5"/>
          <w:w w:val="100"/>
          <w:sz w:val="24"/>
          <w:szCs w:val="24"/>
        </w:rPr>
        <w:t>调</w:t>
      </w:r>
      <w:r>
        <w:rPr>
          <w:rFonts w:cs="FangSong" w:hAnsi="FangSong" w:eastAsia="FangSong" w:ascii="FangSong"/>
          <w:spacing w:val="0"/>
          <w:w w:val="100"/>
          <w:sz w:val="24"/>
          <w:szCs w:val="24"/>
        </w:rPr>
        <w:t>整</w:t>
      </w:r>
      <w:r>
        <w:rPr>
          <w:rFonts w:cs="FangSong" w:hAnsi="FangSong" w:eastAsia="FangSong" w:ascii="FangSong"/>
          <w:spacing w:val="5"/>
          <w:w w:val="100"/>
          <w:sz w:val="24"/>
          <w:szCs w:val="24"/>
        </w:rPr>
        <w:t>长</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权投</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30" w:right="6240"/>
      </w:pPr>
      <w:r>
        <w:pict>
          <v:group style="position:absolute;margin-left:59.55pt;margin-top:0.7635pt;width:476.2pt;height:0pt;mso-position-horizontal-relative:page;mso-position-vertical-relative:paragraph;z-index:-15414"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资的账面价值并计入所有者权益。</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610" w:right="29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确定对被投资单位具有控制、重大影响的依据</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控制</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是指拥有对被投资方的权力</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通过参与被投资方的相关活动而享有可变回报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并</w:t>
      </w:r>
    </w:p>
    <w:p>
      <w:pPr>
        <w:rPr>
          <w:rFonts w:cs="FangSong" w:hAnsi="FangSong" w:eastAsia="FangSong" w:ascii="FangSong"/>
          <w:sz w:val="24"/>
          <w:szCs w:val="24"/>
        </w:rPr>
        <w:jc w:val="left"/>
        <w:spacing w:before="61" w:lineRule="auto" w:line="318"/>
        <w:ind w:left="130" w:right="59"/>
      </w:pPr>
      <w:r>
        <w:rPr>
          <w:rFonts w:cs="FangSong" w:hAnsi="FangSong" w:eastAsia="FangSong" w:ascii="FangSong"/>
          <w:spacing w:val="0"/>
          <w:w w:val="100"/>
          <w:sz w:val="24"/>
          <w:szCs w:val="24"/>
        </w:rPr>
        <w:t>且有能力运用对被投资方的权力影响回报金额</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重大影响</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是指投资方对被投资单位的财务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和经营政策有参与决策的权力</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但并不能够控制或者与其他方一起共同控制这些政策的制定。</w:t>
      </w:r>
    </w:p>
    <w:p>
      <w:pPr>
        <w:rPr>
          <w:rFonts w:cs="FangSong" w:hAnsi="FangSong" w:eastAsia="FangSong" w:ascii="FangSong"/>
          <w:sz w:val="24"/>
          <w:szCs w:val="24"/>
        </w:rPr>
        <w:jc w:val="left"/>
        <w:spacing w:before="32"/>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2"/>
          <w:w w:val="100"/>
          <w:sz w:val="24"/>
          <w:szCs w:val="24"/>
        </w:rPr>
        <w:t> </w:t>
      </w:r>
      <w:r>
        <w:rPr>
          <w:rFonts w:cs="FangSong" w:hAnsi="FangSong" w:eastAsia="FangSong" w:ascii="FangSong"/>
          <w:spacing w:val="0"/>
          <w:w w:val="100"/>
          <w:sz w:val="24"/>
          <w:szCs w:val="24"/>
        </w:rPr>
        <w:t>长期股权投资的处置</w:t>
      </w:r>
    </w:p>
    <w:p>
      <w:pPr>
        <w:rPr>
          <w:rFonts w:cs="FangSong" w:hAnsi="FangSong" w:eastAsia="FangSong" w:ascii="FangSong"/>
          <w:sz w:val="24"/>
          <w:szCs w:val="24"/>
        </w:rPr>
        <w:jc w:val="left"/>
        <w:spacing w:before="81" w:lineRule="auto" w:line="293"/>
        <w:ind w:left="610" w:right="299"/>
      </w:pP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0"/>
          <w:w w:val="100"/>
          <w:sz w:val="24"/>
          <w:szCs w:val="24"/>
        </w:rPr>
        <w:t>）部分处置对子公司的长期股权投资，但不丧失控制权的情形</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部分处置对子公司的长期股权投资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但不丧失控制权时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应当将处置价款与处置投资对</w:t>
      </w:r>
    </w:p>
    <w:p>
      <w:pPr>
        <w:rPr>
          <w:rFonts w:cs="FangSong" w:hAnsi="FangSong" w:eastAsia="FangSong" w:ascii="FangSong"/>
          <w:sz w:val="24"/>
          <w:szCs w:val="24"/>
        </w:rPr>
        <w:jc w:val="both"/>
        <w:spacing w:before="58"/>
        <w:ind w:left="130" w:right="5280"/>
      </w:pPr>
      <w:r>
        <w:rPr>
          <w:rFonts w:cs="FangSong" w:hAnsi="FangSong" w:eastAsia="FangSong" w:ascii="FangSong"/>
          <w:spacing w:val="0"/>
          <w:w w:val="100"/>
          <w:sz w:val="24"/>
          <w:szCs w:val="24"/>
        </w:rPr>
        <w:t>应的账面价值的差额确认为当期投资收益。</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610" w:right="299"/>
      </w:pP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FangSong" w:hAnsi="FangSong" w:eastAsia="FangSong" w:ascii="FangSong"/>
          <w:spacing w:val="0"/>
          <w:w w:val="100"/>
          <w:sz w:val="24"/>
          <w:szCs w:val="24"/>
        </w:rPr>
        <w:t>）部分处置股权投资或其他原因丧失了对子公司控制权的情形</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部分处置股权投资或其他原因丧失了对子公司控制权的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对于处置的股权</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应结转与所</w:t>
      </w:r>
    </w:p>
    <w:p>
      <w:pPr>
        <w:rPr>
          <w:rFonts w:cs="FangSong" w:hAnsi="FangSong" w:eastAsia="FangSong" w:ascii="FangSong"/>
          <w:sz w:val="24"/>
          <w:szCs w:val="24"/>
        </w:rPr>
        <w:jc w:val="both"/>
        <w:spacing w:before="66" w:lineRule="auto" w:line="315"/>
        <w:ind w:left="130" w:right="299"/>
      </w:pPr>
      <w:r>
        <w:rPr>
          <w:rFonts w:cs="FangSong" w:hAnsi="FangSong" w:eastAsia="FangSong" w:ascii="FangSong"/>
          <w:spacing w:val="0"/>
          <w:w w:val="100"/>
          <w:sz w:val="24"/>
          <w:szCs w:val="24"/>
        </w:rPr>
        <w:t>售股权相对应的长期股权投资的账面价值</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出售所得价款与处置长期股权投资账面价值之间</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差额</w:t>
      </w:r>
      <w:r>
        <w:rPr>
          <w:rFonts w:cs="FangSong" w:hAnsi="FangSong" w:eastAsia="FangSong" w:ascii="FangSong"/>
          <w:spacing w:val="5"/>
          <w:w w:val="100"/>
          <w:sz w:val="24"/>
          <w:szCs w:val="24"/>
        </w:rPr>
        <w:t>，</w:t>
      </w:r>
      <w:r>
        <w:rPr>
          <w:rFonts w:cs="FangSong" w:hAnsi="FangSong" w:eastAsia="FangSong" w:ascii="FangSong"/>
          <w:spacing w:val="0"/>
          <w:w w:val="100"/>
          <w:sz w:val="24"/>
          <w:szCs w:val="24"/>
        </w:rPr>
        <w:t>确认为</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资收益</w:t>
      </w:r>
      <w:r>
        <w:rPr>
          <w:rFonts w:cs="FangSong" w:hAnsi="FangSong" w:eastAsia="FangSong" w:ascii="FangSong"/>
          <w:spacing w:val="5"/>
          <w:w w:val="100"/>
          <w:sz w:val="24"/>
          <w:szCs w:val="24"/>
        </w:rPr>
        <w:t>（</w:t>
      </w:r>
      <w:r>
        <w:rPr>
          <w:rFonts w:cs="FangSong" w:hAnsi="FangSong" w:eastAsia="FangSong" w:ascii="FangSong"/>
          <w:spacing w:val="0"/>
          <w:w w:val="100"/>
          <w:sz w:val="24"/>
          <w:szCs w:val="24"/>
        </w:rPr>
        <w:t>损失</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；同</w:t>
      </w:r>
      <w:r>
        <w:rPr>
          <w:rFonts w:cs="FangSong" w:hAnsi="FangSong" w:eastAsia="FangSong" w:ascii="FangSong"/>
          <w:spacing w:val="5"/>
          <w:w w:val="100"/>
          <w:sz w:val="24"/>
          <w:szCs w:val="24"/>
        </w:rPr>
        <w:t>时</w:t>
      </w:r>
      <w:r>
        <w:rPr>
          <w:rFonts w:cs="FangSong" w:hAnsi="FangSong" w:eastAsia="FangSong" w:ascii="FangSong"/>
          <w:spacing w:val="0"/>
          <w:w w:val="100"/>
          <w:sz w:val="24"/>
          <w:szCs w:val="24"/>
        </w:rPr>
        <w:t>，对于</w:t>
      </w:r>
      <w:r>
        <w:rPr>
          <w:rFonts w:cs="FangSong" w:hAnsi="FangSong" w:eastAsia="FangSong" w:ascii="FangSong"/>
          <w:spacing w:val="5"/>
          <w:w w:val="100"/>
          <w:sz w:val="24"/>
          <w:szCs w:val="24"/>
        </w:rPr>
        <w:t>剩</w:t>
      </w:r>
      <w:r>
        <w:rPr>
          <w:rFonts w:cs="FangSong" w:hAnsi="FangSong" w:eastAsia="FangSong" w:ascii="FangSong"/>
          <w:spacing w:val="0"/>
          <w:w w:val="100"/>
          <w:sz w:val="24"/>
          <w:szCs w:val="24"/>
        </w:rPr>
        <w:t>余股权</w:t>
      </w:r>
      <w:r>
        <w:rPr>
          <w:rFonts w:cs="FangSong" w:hAnsi="FangSong" w:eastAsia="FangSong" w:ascii="FangSong"/>
          <w:spacing w:val="5"/>
          <w:w w:val="100"/>
          <w:sz w:val="24"/>
          <w:szCs w:val="24"/>
        </w:rPr>
        <w:t>，</w:t>
      </w:r>
      <w:r>
        <w:rPr>
          <w:rFonts w:cs="FangSong" w:hAnsi="FangSong" w:eastAsia="FangSong" w:ascii="FangSong"/>
          <w:spacing w:val="0"/>
          <w:w w:val="100"/>
          <w:sz w:val="24"/>
          <w:szCs w:val="24"/>
        </w:rPr>
        <w:t>应当按</w:t>
      </w:r>
      <w:r>
        <w:rPr>
          <w:rFonts w:cs="FangSong" w:hAnsi="FangSong" w:eastAsia="FangSong" w:ascii="FangSong"/>
          <w:spacing w:val="5"/>
          <w:w w:val="100"/>
          <w:sz w:val="24"/>
          <w:szCs w:val="24"/>
        </w:rPr>
        <w:t>其</w:t>
      </w:r>
      <w:r>
        <w:rPr>
          <w:rFonts w:cs="FangSong" w:hAnsi="FangSong" w:eastAsia="FangSong" w:ascii="FangSong"/>
          <w:spacing w:val="0"/>
          <w:w w:val="100"/>
          <w:sz w:val="24"/>
          <w:szCs w:val="24"/>
        </w:rPr>
        <w:t>账面价</w:t>
      </w:r>
      <w:r>
        <w:rPr>
          <w:rFonts w:cs="FangSong" w:hAnsi="FangSong" w:eastAsia="FangSong" w:ascii="FangSong"/>
          <w:spacing w:val="5"/>
          <w:w w:val="100"/>
          <w:sz w:val="24"/>
          <w:szCs w:val="24"/>
        </w:rPr>
        <w:t>值</w:t>
      </w:r>
      <w:r>
        <w:rPr>
          <w:rFonts w:cs="FangSong" w:hAnsi="FangSong" w:eastAsia="FangSong" w:ascii="FangSong"/>
          <w:spacing w:val="0"/>
          <w:w w:val="100"/>
          <w:sz w:val="24"/>
          <w:szCs w:val="24"/>
        </w:rPr>
        <w:t>确认为</w:t>
      </w:r>
      <w:r>
        <w:rPr>
          <w:rFonts w:cs="FangSong" w:hAnsi="FangSong" w:eastAsia="FangSong" w:ascii="FangSong"/>
          <w:spacing w:val="5"/>
          <w:w w:val="100"/>
          <w:sz w:val="24"/>
          <w:szCs w:val="24"/>
        </w:rPr>
        <w:t>长</w:t>
      </w:r>
      <w:r>
        <w:rPr>
          <w:rFonts w:cs="FangSong" w:hAnsi="FangSong" w:eastAsia="FangSong" w:ascii="FangSong"/>
          <w:spacing w:val="0"/>
          <w:w w:val="100"/>
          <w:sz w:val="24"/>
          <w:szCs w:val="24"/>
        </w:rPr>
        <w:t>期股权</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投资或其它相关金融资产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处置后的剩余股权能够对子公司实施共同控制或重大影响的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应</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按有关成本法转为权益法的相关规定进行会计处理。</w:t>
      </w:r>
    </w:p>
    <w:p>
      <w:pPr>
        <w:rPr>
          <w:rFonts w:cs="FangSong" w:hAnsi="FangSong" w:eastAsia="FangSong" w:ascii="FangSong"/>
          <w:sz w:val="24"/>
          <w:szCs w:val="24"/>
        </w:rPr>
        <w:jc w:val="left"/>
        <w:spacing w:before="41" w:lineRule="auto" w:line="290"/>
        <w:ind w:left="61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5</w:t>
      </w:r>
      <w:r>
        <w:rPr>
          <w:rFonts w:cs="Calibri" w:hAnsi="Calibri" w:eastAsia="Calibri" w:ascii="Calibri"/>
          <w:spacing w:val="2"/>
          <w:w w:val="100"/>
          <w:sz w:val="24"/>
          <w:szCs w:val="24"/>
        </w:rPr>
        <w:t> </w:t>
      </w:r>
      <w:r>
        <w:rPr>
          <w:rFonts w:cs="FangSong" w:hAnsi="FangSong" w:eastAsia="FangSong" w:ascii="FangSong"/>
          <w:spacing w:val="0"/>
          <w:w w:val="100"/>
          <w:sz w:val="24"/>
          <w:szCs w:val="24"/>
        </w:rPr>
        <w:t>减值测试方法及减值准备计提方法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对子公司</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联营企业及合营企业的投资</w:t>
      </w:r>
      <w:r>
        <w:rPr>
          <w:rFonts w:cs="FangSong" w:hAnsi="FangSong" w:eastAsia="FangSong" w:ascii="FangSong"/>
          <w:spacing w:val="-96"/>
          <w:w w:val="100"/>
          <w:sz w:val="24"/>
          <w:szCs w:val="24"/>
        </w:rPr>
        <w:t>，</w:t>
      </w:r>
      <w:r>
        <w:rPr>
          <w:rFonts w:cs="FangSong" w:hAnsi="FangSong" w:eastAsia="FangSong" w:ascii="FangSong"/>
          <w:spacing w:val="0"/>
          <w:w w:val="100"/>
          <w:sz w:val="24"/>
          <w:szCs w:val="24"/>
        </w:rPr>
        <w:t>在资产负债表日有客观证据表明其发生减值的，</w:t>
      </w:r>
    </w:p>
    <w:p>
      <w:pPr>
        <w:rPr>
          <w:rFonts w:cs="FangSong" w:hAnsi="FangSong" w:eastAsia="FangSong" w:ascii="FangSong"/>
          <w:sz w:val="24"/>
          <w:szCs w:val="24"/>
        </w:rPr>
        <w:jc w:val="both"/>
        <w:spacing w:before="61"/>
        <w:ind w:left="130" w:right="3840"/>
      </w:pPr>
      <w:r>
        <w:rPr>
          <w:rFonts w:cs="FangSong" w:hAnsi="FangSong" w:eastAsia="FangSong" w:ascii="FangSong"/>
          <w:spacing w:val="0"/>
          <w:w w:val="100"/>
          <w:sz w:val="24"/>
          <w:szCs w:val="24"/>
        </w:rPr>
        <w:t>按照账面价值与可收回金额的差额计提相应的减值准备。</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3"/>
        <w:ind w:left="61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6</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减值测试方法及减值准备计提方法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对子公司</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联营企业及合营企业的投资</w:t>
      </w:r>
      <w:r>
        <w:rPr>
          <w:rFonts w:cs="FangSong" w:hAnsi="FangSong" w:eastAsia="FangSong" w:ascii="FangSong"/>
          <w:spacing w:val="-96"/>
          <w:w w:val="100"/>
          <w:sz w:val="24"/>
          <w:szCs w:val="24"/>
        </w:rPr>
        <w:t>，</w:t>
      </w:r>
      <w:r>
        <w:rPr>
          <w:rFonts w:cs="FangSong" w:hAnsi="FangSong" w:eastAsia="FangSong" w:ascii="FangSong"/>
          <w:spacing w:val="0"/>
          <w:w w:val="100"/>
          <w:sz w:val="24"/>
          <w:szCs w:val="24"/>
        </w:rPr>
        <w:t>在资产负债表日有客观证据表明其发生减值的，</w:t>
      </w:r>
    </w:p>
    <w:p>
      <w:pPr>
        <w:rPr>
          <w:rFonts w:cs="FangSong" w:hAnsi="FangSong" w:eastAsia="FangSong" w:ascii="FangSong"/>
          <w:sz w:val="24"/>
          <w:szCs w:val="24"/>
        </w:rPr>
        <w:jc w:val="left"/>
        <w:spacing w:before="58" w:lineRule="auto" w:line="315"/>
        <w:ind w:left="610" w:right="299" w:hanging="480"/>
      </w:pPr>
      <w:r>
        <w:rPr>
          <w:rFonts w:cs="FangSong" w:hAnsi="FangSong" w:eastAsia="FangSong" w:ascii="FangSong"/>
          <w:spacing w:val="0"/>
          <w:w w:val="100"/>
          <w:sz w:val="24"/>
          <w:szCs w:val="24"/>
        </w:rPr>
        <w:t>按照账面价值与可收回金额的差额计提相应的减值准备。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本公司对于持有的无市价的长期股权投资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与经单独测试后未减值的有市价的长期股权</w:t>
      </w:r>
    </w:p>
    <w:p>
      <w:pPr>
        <w:rPr>
          <w:rFonts w:cs="FangSong" w:hAnsi="FangSong" w:eastAsia="FangSong" w:ascii="FangSong"/>
          <w:sz w:val="24"/>
          <w:szCs w:val="24"/>
        </w:rPr>
        <w:jc w:val="both"/>
        <w:spacing w:before="41"/>
        <w:ind w:left="130" w:right="480"/>
      </w:pPr>
      <w:r>
        <w:rPr>
          <w:rFonts w:cs="FangSong" w:hAnsi="FangSong" w:eastAsia="FangSong" w:ascii="FangSong"/>
          <w:spacing w:val="0"/>
          <w:w w:val="100"/>
          <w:sz w:val="24"/>
          <w:szCs w:val="24"/>
        </w:rPr>
        <w:t>投资一起按风险特征划分为若干组合，各项组合计提长期股权投资减值准备的比例如下：</w:t>
      </w:r>
    </w:p>
    <w:p>
      <w:pPr>
        <w:rPr>
          <w:sz w:val="14"/>
          <w:szCs w:val="14"/>
        </w:rPr>
        <w:jc w:val="left"/>
        <w:spacing w:lineRule="exact" w:line="140"/>
      </w:pPr>
      <w:r>
        <w:rPr>
          <w:sz w:val="14"/>
          <w:szCs w:val="14"/>
        </w:rPr>
      </w:r>
    </w:p>
    <w:tbl>
      <w:tblPr>
        <w:tblW w:w="0" w:type="auto"/>
        <w:tblLook w:val="01E0"/>
        <w:jc w:val="left"/>
        <w:tblInd w:w="115" w:type="dxa"/>
        <w:tblLayout w:type="fixed"/>
        <w:tblCellMar>
          <w:top w:w="0" w:type="dxa"/>
          <w:left w:w="0" w:type="dxa"/>
          <w:bottom w:w="0" w:type="dxa"/>
          <w:right w:w="0" w:type="dxa"/>
        </w:tblCellMar>
      </w:tblPr>
      <w:tblGrid/>
      <w:tr>
        <w:trPr>
          <w:trHeight w:val="541" w:hRule="exact"/>
        </w:trPr>
        <w:tc>
          <w:tcPr>
            <w:tcW w:w="4481" w:type="dxa"/>
            <w:tcBorders>
              <w:top w:val="nil" w:sz="6" w:space="0" w:color="auto"/>
              <w:left w:val="nil" w:sz="6" w:space="0" w:color="auto"/>
              <w:bottom w:val="single" w:sz="4" w:space="0" w:color="000000"/>
              <w:right w:val="nil" w:sz="6" w:space="0" w:color="auto"/>
            </w:tcBorders>
          </w:tcPr>
          <w:p>
            <w:pPr>
              <w:rPr>
                <w:rFonts w:cs="FangSong" w:hAnsi="FangSong" w:eastAsia="FangSong" w:ascii="FangSong"/>
                <w:sz w:val="24"/>
                <w:szCs w:val="24"/>
              </w:rPr>
              <w:jc w:val="left"/>
              <w:spacing w:lineRule="exact" w:line="340"/>
              <w:ind w:left="494"/>
            </w:pPr>
            <w:r>
              <w:rPr>
                <w:rFonts w:cs="FangSong" w:hAnsi="FangSong" w:eastAsia="FangSong" w:ascii="FangSong"/>
                <w:spacing w:val="0"/>
                <w:w w:val="100"/>
                <w:position w:val="-3"/>
                <w:sz w:val="24"/>
                <w:szCs w:val="24"/>
              </w:rPr>
              <w:t>风险程度</w:t>
            </w:r>
            <w:r>
              <w:rPr>
                <w:rFonts w:cs="FangSong" w:hAnsi="FangSong" w:eastAsia="FangSong" w:ascii="FangSong"/>
                <w:spacing w:val="0"/>
                <w:w w:val="100"/>
                <w:position w:val="0"/>
                <w:sz w:val="24"/>
                <w:szCs w:val="24"/>
              </w:rPr>
            </w:r>
          </w:p>
        </w:tc>
        <w:tc>
          <w:tcPr>
            <w:tcW w:w="5073" w:type="dxa"/>
            <w:tcBorders>
              <w:top w:val="nil" w:sz="6" w:space="0" w:color="auto"/>
              <w:left w:val="nil" w:sz="6" w:space="0" w:color="auto"/>
              <w:bottom w:val="single" w:sz="4" w:space="0" w:color="000000"/>
              <w:right w:val="nil" w:sz="6" w:space="0" w:color="auto"/>
            </w:tcBorders>
          </w:tcPr>
          <w:p>
            <w:pPr>
              <w:rPr>
                <w:rFonts w:cs="FangSong" w:hAnsi="FangSong" w:eastAsia="FangSong" w:ascii="FangSong"/>
                <w:sz w:val="24"/>
                <w:szCs w:val="24"/>
              </w:rPr>
              <w:jc w:val="left"/>
              <w:spacing w:lineRule="exact" w:line="340"/>
              <w:ind w:left="799"/>
            </w:pPr>
            <w:r>
              <w:rPr>
                <w:rFonts w:cs="FangSong" w:hAnsi="FangSong" w:eastAsia="FangSong" w:ascii="FangSong"/>
                <w:spacing w:val="0"/>
                <w:w w:val="100"/>
                <w:position w:val="-3"/>
                <w:sz w:val="24"/>
                <w:szCs w:val="24"/>
              </w:rPr>
              <w:t>计提比例</w:t>
            </w:r>
            <w:r>
              <w:rPr>
                <w:rFonts w:cs="FangSong" w:hAnsi="FangSong" w:eastAsia="FangSong" w:ascii="FangSong"/>
                <w:spacing w:val="0"/>
                <w:w w:val="100"/>
                <w:position w:val="0"/>
                <w:sz w:val="24"/>
                <w:szCs w:val="24"/>
              </w:rPr>
            </w:r>
          </w:p>
        </w:tc>
      </w:tr>
      <w:tr>
        <w:trPr>
          <w:trHeight w:val="420" w:hRule="exact"/>
        </w:trPr>
        <w:tc>
          <w:tcPr>
            <w:tcW w:w="4481" w:type="dxa"/>
            <w:tcBorders>
              <w:top w:val="single" w:sz="4" w:space="0" w:color="000000"/>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280"/>
              <w:ind w:left="494"/>
            </w:pPr>
            <w:r>
              <w:rPr>
                <w:rFonts w:cs="FangSong" w:hAnsi="FangSong" w:eastAsia="FangSong" w:ascii="FangSong"/>
                <w:spacing w:val="0"/>
                <w:w w:val="100"/>
                <w:position w:val="-2"/>
                <w:sz w:val="24"/>
                <w:szCs w:val="24"/>
              </w:rPr>
              <w:t>正常</w:t>
            </w:r>
            <w:r>
              <w:rPr>
                <w:rFonts w:cs="FangSong" w:hAnsi="FangSong" w:eastAsia="FangSong" w:ascii="FangSong"/>
                <w:spacing w:val="0"/>
                <w:w w:val="100"/>
                <w:position w:val="0"/>
                <w:sz w:val="24"/>
                <w:szCs w:val="24"/>
              </w:rPr>
            </w:r>
          </w:p>
        </w:tc>
        <w:tc>
          <w:tcPr>
            <w:tcW w:w="5073" w:type="dxa"/>
            <w:tcBorders>
              <w:top w:val="single" w:sz="4" w:space="0" w:color="000000"/>
              <w:left w:val="nil" w:sz="6" w:space="0" w:color="auto"/>
              <w:bottom w:val="nil" w:sz="6" w:space="0" w:color="auto"/>
              <w:right w:val="nil" w:sz="6" w:space="0" w:color="auto"/>
            </w:tcBorders>
          </w:tcPr>
          <w:p>
            <w:pPr>
              <w:rPr>
                <w:rFonts w:cs="Calibri" w:hAnsi="Calibri" w:eastAsia="Calibri" w:ascii="Calibri"/>
                <w:sz w:val="24"/>
                <w:szCs w:val="24"/>
              </w:rPr>
              <w:jc w:val="left"/>
              <w:spacing w:before="17"/>
              <w:ind w:left="799"/>
            </w:pPr>
            <w:r>
              <w:rPr>
                <w:rFonts w:cs="Calibri" w:hAnsi="Calibri" w:eastAsia="Calibri" w:ascii="Calibri"/>
                <w:spacing w:val="-2"/>
                <w:w w:val="100"/>
                <w:sz w:val="24"/>
                <w:szCs w:val="24"/>
              </w:rPr>
              <w:t>1</w:t>
            </w:r>
            <w:r>
              <w:rPr>
                <w:rFonts w:cs="Calibri" w:hAnsi="Calibri" w:eastAsia="Calibri" w:ascii="Calibri"/>
                <w:spacing w:val="0"/>
                <w:w w:val="100"/>
                <w:sz w:val="24"/>
                <w:szCs w:val="24"/>
              </w:rPr>
              <w:t>%</w:t>
            </w:r>
          </w:p>
        </w:tc>
      </w:tr>
      <w:tr>
        <w:trPr>
          <w:trHeight w:val="480" w:hRule="exact"/>
        </w:trPr>
        <w:tc>
          <w:tcPr>
            <w:tcW w:w="4481"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ind w:left="494"/>
            </w:pPr>
            <w:r>
              <w:rPr>
                <w:rFonts w:cs="FangSong" w:hAnsi="FangSong" w:eastAsia="FangSong" w:ascii="FangSong"/>
                <w:spacing w:val="0"/>
                <w:w w:val="100"/>
                <w:sz w:val="24"/>
                <w:szCs w:val="24"/>
              </w:rPr>
              <w:t>关注</w:t>
            </w:r>
          </w:p>
        </w:tc>
        <w:tc>
          <w:tcPr>
            <w:tcW w:w="5073"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7"/>
              <w:ind w:left="799"/>
            </w:pPr>
            <w:r>
              <w:rPr>
                <w:rFonts w:cs="Calibri" w:hAnsi="Calibri" w:eastAsia="Calibri" w:ascii="Calibri"/>
                <w:spacing w:val="-2"/>
                <w:w w:val="100"/>
                <w:sz w:val="24"/>
                <w:szCs w:val="24"/>
              </w:rPr>
              <w:t>2</w:t>
            </w:r>
            <w:r>
              <w:rPr>
                <w:rFonts w:cs="Calibri" w:hAnsi="Calibri" w:eastAsia="Calibri" w:ascii="Calibri"/>
                <w:spacing w:val="0"/>
                <w:w w:val="100"/>
                <w:sz w:val="24"/>
                <w:szCs w:val="24"/>
              </w:rPr>
              <w:t>%</w:t>
            </w:r>
          </w:p>
        </w:tc>
      </w:tr>
      <w:tr>
        <w:trPr>
          <w:trHeight w:val="480" w:hRule="exact"/>
        </w:trPr>
        <w:tc>
          <w:tcPr>
            <w:tcW w:w="4481"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ind w:left="494"/>
            </w:pPr>
            <w:r>
              <w:rPr>
                <w:rFonts w:cs="FangSong" w:hAnsi="FangSong" w:eastAsia="FangSong" w:ascii="FangSong"/>
                <w:spacing w:val="0"/>
                <w:w w:val="100"/>
                <w:sz w:val="24"/>
                <w:szCs w:val="24"/>
              </w:rPr>
              <w:t>次级</w:t>
            </w:r>
          </w:p>
        </w:tc>
        <w:tc>
          <w:tcPr>
            <w:tcW w:w="5073"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7"/>
              <w:ind w:left="799"/>
            </w:pPr>
            <w:r>
              <w:rPr>
                <w:rFonts w:cs="Calibri" w:hAnsi="Calibri" w:eastAsia="Calibri" w:ascii="Calibri"/>
                <w:spacing w:val="-2"/>
                <w:w w:val="100"/>
                <w:sz w:val="24"/>
                <w:szCs w:val="24"/>
              </w:rPr>
              <w:t>2</w:t>
            </w:r>
            <w:r>
              <w:rPr>
                <w:rFonts w:cs="Calibri" w:hAnsi="Calibri" w:eastAsia="Calibri" w:ascii="Calibri"/>
                <w:spacing w:val="-2"/>
                <w:w w:val="100"/>
                <w:sz w:val="24"/>
                <w:szCs w:val="24"/>
              </w:rPr>
              <w:t>5</w:t>
            </w:r>
            <w:r>
              <w:rPr>
                <w:rFonts w:cs="Calibri" w:hAnsi="Calibri" w:eastAsia="Calibri" w:ascii="Calibri"/>
                <w:spacing w:val="0"/>
                <w:w w:val="100"/>
                <w:sz w:val="24"/>
                <w:szCs w:val="24"/>
              </w:rPr>
              <w:t>%</w:t>
            </w:r>
          </w:p>
        </w:tc>
      </w:tr>
      <w:tr>
        <w:trPr>
          <w:trHeight w:val="485" w:hRule="exact"/>
        </w:trPr>
        <w:tc>
          <w:tcPr>
            <w:tcW w:w="4481"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ind w:left="494"/>
            </w:pPr>
            <w:r>
              <w:rPr>
                <w:rFonts w:cs="FangSong" w:hAnsi="FangSong" w:eastAsia="FangSong" w:ascii="FangSong"/>
                <w:spacing w:val="0"/>
                <w:w w:val="100"/>
                <w:sz w:val="24"/>
                <w:szCs w:val="24"/>
              </w:rPr>
              <w:t>可疑</w:t>
            </w:r>
          </w:p>
        </w:tc>
        <w:tc>
          <w:tcPr>
            <w:tcW w:w="5073"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82"/>
              <w:ind w:left="799"/>
            </w:pPr>
            <w:r>
              <w:rPr>
                <w:rFonts w:cs="Calibri" w:hAnsi="Calibri" w:eastAsia="Calibri" w:ascii="Calibri"/>
                <w:spacing w:val="-2"/>
                <w:w w:val="100"/>
                <w:sz w:val="24"/>
                <w:szCs w:val="24"/>
              </w:rPr>
              <w:t>5</w:t>
            </w:r>
            <w:r>
              <w:rPr>
                <w:rFonts w:cs="Calibri" w:hAnsi="Calibri" w:eastAsia="Calibri" w:ascii="Calibri"/>
                <w:spacing w:val="-2"/>
                <w:w w:val="100"/>
                <w:sz w:val="24"/>
                <w:szCs w:val="24"/>
              </w:rPr>
              <w:t>0</w:t>
            </w:r>
            <w:r>
              <w:rPr>
                <w:rFonts w:cs="Calibri" w:hAnsi="Calibri" w:eastAsia="Calibri" w:ascii="Calibri"/>
                <w:spacing w:val="0"/>
                <w:w w:val="100"/>
                <w:sz w:val="24"/>
                <w:szCs w:val="24"/>
              </w:rPr>
              <w:t>%</w:t>
            </w:r>
          </w:p>
        </w:tc>
      </w:tr>
      <w:tr>
        <w:trPr>
          <w:trHeight w:val="946" w:hRule="exact"/>
        </w:trPr>
        <w:tc>
          <w:tcPr>
            <w:tcW w:w="4481"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ind w:left="494"/>
            </w:pPr>
            <w:r>
              <w:rPr>
                <w:rFonts w:cs="FangSong" w:hAnsi="FangSong" w:eastAsia="FangSong" w:ascii="FangSong"/>
                <w:spacing w:val="0"/>
                <w:w w:val="100"/>
                <w:sz w:val="24"/>
                <w:szCs w:val="24"/>
              </w:rPr>
              <w:t>损失</w:t>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494"/>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固定资产计价和折旧方法</w:t>
            </w:r>
          </w:p>
        </w:tc>
        <w:tc>
          <w:tcPr>
            <w:tcW w:w="5073"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7"/>
              <w:ind w:left="799"/>
            </w:pPr>
            <w:r>
              <w:rPr>
                <w:rFonts w:cs="Calibri" w:hAnsi="Calibri" w:eastAsia="Calibri" w:ascii="Calibri"/>
                <w:spacing w:val="-2"/>
                <w:w w:val="100"/>
                <w:sz w:val="24"/>
                <w:szCs w:val="24"/>
              </w:rPr>
              <w:t>1</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0"/>
                <w:w w:val="100"/>
                <w:sz w:val="24"/>
                <w:szCs w:val="24"/>
              </w:rPr>
              <w:t>%</w:t>
            </w:r>
          </w:p>
        </w:tc>
      </w:tr>
    </w:tbl>
    <w:p>
      <w:pPr>
        <w:sectPr>
          <w:pgMar w:header="729" w:footer="1246" w:top="920" w:bottom="280" w:left="1060" w:right="840"/>
          <w:pgSz w:w="11920" w:h="16840"/>
        </w:sectPr>
      </w:pP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20"/>
        <w:ind w:left="590"/>
      </w:pPr>
      <w:r>
        <w:pict>
          <v:group style="position:absolute;margin-left:59.55pt;margin-top:56.86pt;width:476.2pt;height:0pt;mso-position-horizontal-relative:page;mso-position-vertical-relative:page;z-index:-15413"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固定资产确认条件、计价和折旧方法</w:t>
      </w:r>
    </w:p>
    <w:p>
      <w:pPr>
        <w:rPr>
          <w:rFonts w:cs="FangSong" w:hAnsi="FangSong" w:eastAsia="FangSong" w:ascii="FangSong"/>
          <w:sz w:val="24"/>
          <w:szCs w:val="24"/>
        </w:rPr>
        <w:jc w:val="both"/>
        <w:spacing w:before="81" w:lineRule="auto" w:line="303"/>
        <w:ind w:left="110" w:right="55" w:firstLine="480"/>
      </w:pPr>
      <w:r>
        <w:rPr>
          <w:rFonts w:cs="FangSong" w:hAnsi="FangSong" w:eastAsia="FangSong" w:ascii="FangSong"/>
          <w:spacing w:val="0"/>
          <w:w w:val="100"/>
          <w:sz w:val="24"/>
          <w:szCs w:val="24"/>
        </w:rPr>
        <w:t>本公司的固定资产是指为提供劳务</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出租或经营管理而持有</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并且使用年限超过一年的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有形资产</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固定资产在同时满足下列条件时予以确认</w:t>
      </w:r>
      <w:r>
        <w:rPr>
          <w:rFonts w:cs="FangSong" w:hAnsi="FangSong" w:eastAsia="FangSong" w:ascii="FangSong"/>
          <w:spacing w:val="-5"/>
          <w:w w:val="100"/>
          <w:sz w:val="24"/>
          <w:szCs w:val="24"/>
        </w:rPr>
        <w:t>：</w:t>
      </w:r>
      <w:r>
        <w:rPr>
          <w:rFonts w:cs="Calibri" w:hAnsi="Calibri" w:eastAsia="Calibri" w:ascii="Calibri"/>
          <w:spacing w:val="-2"/>
          <w:w w:val="100"/>
          <w:sz w:val="24"/>
          <w:szCs w:val="24"/>
        </w:rPr>
        <w:t>1</w:t>
      </w:r>
      <w:r>
        <w:rPr>
          <w:rFonts w:cs="Calibri" w:hAnsi="Calibri" w:eastAsia="Calibri" w:ascii="Calibri"/>
          <w:spacing w:val="-3"/>
          <w:w w:val="100"/>
          <w:sz w:val="24"/>
          <w:szCs w:val="24"/>
        </w:rPr>
        <w:t>.</w:t>
      </w:r>
      <w:r>
        <w:rPr>
          <w:rFonts w:cs="FangSong" w:hAnsi="FangSong" w:eastAsia="FangSong" w:ascii="FangSong"/>
          <w:spacing w:val="0"/>
          <w:w w:val="100"/>
          <w:sz w:val="24"/>
          <w:szCs w:val="24"/>
        </w:rPr>
        <w:t>与该固定资产有关的经济利益很可</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能流入企业；</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FangSong" w:hAnsi="FangSong" w:eastAsia="FangSong" w:ascii="FangSong"/>
          <w:spacing w:val="0"/>
          <w:w w:val="100"/>
          <w:sz w:val="24"/>
          <w:szCs w:val="24"/>
        </w:rPr>
        <w:t>该固定资产的成本能够可靠地计量。</w:t>
      </w:r>
    </w:p>
    <w:p>
      <w:pPr>
        <w:rPr>
          <w:rFonts w:cs="FangSong" w:hAnsi="FangSong" w:eastAsia="FangSong" w:ascii="FangSong"/>
          <w:sz w:val="24"/>
          <w:szCs w:val="24"/>
        </w:rPr>
        <w:jc w:val="both"/>
        <w:spacing w:before="8" w:lineRule="auto" w:line="315"/>
        <w:ind w:left="110" w:right="59" w:firstLine="480"/>
      </w:pPr>
      <w:r>
        <w:rPr>
          <w:rFonts w:cs="FangSong" w:hAnsi="FangSong" w:eastAsia="FangSong" w:ascii="FangSong"/>
          <w:spacing w:val="0"/>
          <w:w w:val="100"/>
          <w:sz w:val="24"/>
          <w:szCs w:val="24"/>
        </w:rPr>
        <w:t>固定资产取得时按照实际成本进行初始计量</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外购固定资产的成</w:t>
      </w:r>
      <w:r>
        <w:rPr>
          <w:rFonts w:cs="FangSong" w:hAnsi="FangSong" w:eastAsia="FangSong" w:ascii="FangSong"/>
          <w:spacing w:val="5"/>
          <w:w w:val="100"/>
          <w:sz w:val="24"/>
          <w:szCs w:val="24"/>
        </w:rPr>
        <w:t>本</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以购买价款</w:t>
      </w:r>
      <w:r>
        <w:rPr>
          <w:rFonts w:cs="FangSong" w:hAnsi="FangSong" w:eastAsia="FangSong" w:ascii="FangSong"/>
          <w:spacing w:val="-24"/>
          <w:w w:val="100"/>
          <w:sz w:val="24"/>
          <w:szCs w:val="24"/>
        </w:rPr>
        <w:t>、</w:t>
      </w:r>
      <w:r>
        <w:rPr>
          <w:rFonts w:cs="FangSong" w:hAnsi="FangSong" w:eastAsia="FangSong" w:ascii="FangSong"/>
          <w:spacing w:val="0"/>
          <w:w w:val="100"/>
          <w:sz w:val="24"/>
          <w:szCs w:val="24"/>
        </w:rPr>
        <w:t>相关</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税费</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使固定资产达到预定可使用状态前所发生的可归属于该项资产的运输</w:t>
      </w:r>
      <w:r>
        <w:rPr>
          <w:rFonts w:cs="FangSong" w:hAnsi="FangSong" w:eastAsia="FangSong" w:ascii="FangSong"/>
          <w:spacing w:val="5"/>
          <w:w w:val="100"/>
          <w:sz w:val="24"/>
          <w:szCs w:val="24"/>
        </w:rPr>
        <w:t>费</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装卸费</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装费和专业人员服务费等确定。</w:t>
      </w:r>
    </w:p>
    <w:p>
      <w:pPr>
        <w:rPr>
          <w:rFonts w:cs="FangSong" w:hAnsi="FangSong" w:eastAsia="FangSong" w:ascii="FangSong"/>
          <w:sz w:val="24"/>
          <w:szCs w:val="24"/>
        </w:rPr>
        <w:jc w:val="left"/>
        <w:spacing w:before="41" w:lineRule="auto" w:line="290"/>
        <w:ind w:left="590" w:right="5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2"/>
          <w:w w:val="100"/>
          <w:sz w:val="24"/>
          <w:szCs w:val="24"/>
        </w:rPr>
        <w:t> </w:t>
      </w:r>
      <w:r>
        <w:rPr>
          <w:rFonts w:cs="FangSong" w:hAnsi="FangSong" w:eastAsia="FangSong" w:ascii="FangSong"/>
          <w:spacing w:val="0"/>
          <w:w w:val="100"/>
          <w:sz w:val="24"/>
          <w:szCs w:val="24"/>
        </w:rPr>
        <w:t>各类固定资产的折旧方法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本公司采用年限平均法计提折旧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固定资产自达到预定可使用状态时开始计提折旧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终</w:t>
      </w:r>
    </w:p>
    <w:p>
      <w:pPr>
        <w:rPr>
          <w:rFonts w:cs="FangSong" w:hAnsi="FangSong" w:eastAsia="FangSong" w:ascii="FangSong"/>
          <w:sz w:val="24"/>
          <w:szCs w:val="24"/>
        </w:rPr>
        <w:jc w:val="left"/>
        <w:spacing w:before="8" w:lineRule="exact" w:line="460"/>
        <w:ind w:left="110" w:right="59"/>
      </w:pPr>
      <w:r>
        <w:rPr>
          <w:rFonts w:cs="FangSong" w:hAnsi="FangSong" w:eastAsia="FangSong" w:ascii="FangSong"/>
          <w:spacing w:val="0"/>
          <w:w w:val="100"/>
          <w:sz w:val="24"/>
          <w:szCs w:val="24"/>
        </w:rPr>
        <w:t>止确认时或划分为持有待售非流动资产是停止计提折旧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在不考虑减值准备的情况下</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公司</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根据固定资产类别、预计使用寿命和预计净残值率分别确定折旧率如下：</w:t>
      </w:r>
    </w:p>
    <w:p>
      <w:pPr>
        <w:rPr>
          <w:sz w:val="12"/>
          <w:szCs w:val="12"/>
        </w:rPr>
        <w:jc w:val="left"/>
        <w:spacing w:before="2" w:lineRule="exact" w:line="120"/>
      </w:pPr>
      <w:r>
        <w:rPr>
          <w:sz w:val="12"/>
          <w:szCs w:val="12"/>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tbl>
      <w:tblPr>
        <w:tblW w:w="0" w:type="auto"/>
        <w:tblLook w:val="01E0"/>
        <w:jc w:val="left"/>
        <w:tblInd w:w="673" w:type="dxa"/>
        <w:tblLayout w:type="fixed"/>
        <w:tblCellMar>
          <w:top w:w="0" w:type="dxa"/>
          <w:left w:w="0" w:type="dxa"/>
          <w:bottom w:w="0" w:type="dxa"/>
          <w:right w:w="0" w:type="dxa"/>
        </w:tblCellMar>
      </w:tblPr>
      <w:tblGrid/>
      <w:tr>
        <w:trPr>
          <w:trHeight w:val="542" w:hRule="exact"/>
        </w:trPr>
        <w:tc>
          <w:tcPr>
            <w:tcW w:w="2284" w:type="dxa"/>
            <w:tcBorders>
              <w:top w:val="nil" w:sz="6" w:space="0" w:color="auto"/>
              <w:left w:val="nil" w:sz="6" w:space="0" w:color="auto"/>
              <w:bottom w:val="single" w:sz="4" w:space="0" w:color="000000"/>
              <w:right w:val="nil" w:sz="6" w:space="0" w:color="auto"/>
            </w:tcBorders>
          </w:tcPr>
          <w:p>
            <w:pPr>
              <w:rPr>
                <w:rFonts w:cs="FangSong" w:hAnsi="FangSong" w:eastAsia="FangSong" w:ascii="FangSong"/>
                <w:sz w:val="24"/>
                <w:szCs w:val="24"/>
              </w:rPr>
              <w:jc w:val="left"/>
              <w:spacing w:lineRule="exact" w:line="340"/>
              <w:ind w:left="493"/>
            </w:pPr>
            <w:r>
              <w:rPr>
                <w:rFonts w:cs="FangSong" w:hAnsi="FangSong" w:eastAsia="FangSong" w:ascii="FangSong"/>
                <w:spacing w:val="0"/>
                <w:w w:val="100"/>
                <w:position w:val="-3"/>
                <w:sz w:val="24"/>
                <w:szCs w:val="24"/>
              </w:rPr>
              <w:t>固定资产类别</w:t>
            </w:r>
            <w:r>
              <w:rPr>
                <w:rFonts w:cs="FangSong" w:hAnsi="FangSong" w:eastAsia="FangSong" w:ascii="FangSong"/>
                <w:spacing w:val="0"/>
                <w:w w:val="100"/>
                <w:position w:val="0"/>
                <w:sz w:val="24"/>
                <w:szCs w:val="24"/>
              </w:rPr>
            </w:r>
          </w:p>
        </w:tc>
        <w:tc>
          <w:tcPr>
            <w:tcW w:w="2141" w:type="dxa"/>
            <w:tcBorders>
              <w:top w:val="nil" w:sz="6" w:space="0" w:color="auto"/>
              <w:left w:val="nil" w:sz="6" w:space="0" w:color="auto"/>
              <w:bottom w:val="single" w:sz="4" w:space="0" w:color="000000"/>
              <w:right w:val="nil" w:sz="6" w:space="0" w:color="auto"/>
            </w:tcBorders>
          </w:tcPr>
          <w:p>
            <w:pPr>
              <w:rPr>
                <w:rFonts w:cs="FangSong" w:hAnsi="FangSong" w:eastAsia="FangSong" w:ascii="FangSong"/>
                <w:sz w:val="24"/>
                <w:szCs w:val="24"/>
              </w:rPr>
              <w:jc w:val="left"/>
              <w:spacing w:lineRule="exact" w:line="340"/>
              <w:ind w:left="350"/>
            </w:pPr>
            <w:r>
              <w:rPr>
                <w:rFonts w:cs="FangSong" w:hAnsi="FangSong" w:eastAsia="FangSong" w:ascii="FangSong"/>
                <w:spacing w:val="0"/>
                <w:w w:val="100"/>
                <w:position w:val="-3"/>
                <w:sz w:val="24"/>
                <w:szCs w:val="24"/>
              </w:rPr>
              <w:t>预计净残值率</w:t>
            </w:r>
            <w:r>
              <w:rPr>
                <w:rFonts w:cs="FangSong" w:hAnsi="FangSong" w:eastAsia="FangSong" w:ascii="FangSong"/>
                <w:spacing w:val="0"/>
                <w:w w:val="100"/>
                <w:position w:val="0"/>
                <w:sz w:val="24"/>
                <w:szCs w:val="24"/>
              </w:rPr>
            </w:r>
          </w:p>
        </w:tc>
        <w:tc>
          <w:tcPr>
            <w:tcW w:w="2078" w:type="dxa"/>
            <w:tcBorders>
              <w:top w:val="nil" w:sz="6" w:space="0" w:color="auto"/>
              <w:left w:val="nil" w:sz="6" w:space="0" w:color="auto"/>
              <w:bottom w:val="single" w:sz="4" w:space="0" w:color="000000"/>
              <w:right w:val="nil" w:sz="6" w:space="0" w:color="auto"/>
            </w:tcBorders>
          </w:tcPr>
          <w:p>
            <w:pPr>
              <w:rPr>
                <w:rFonts w:cs="FangSong" w:hAnsi="FangSong" w:eastAsia="FangSong" w:ascii="FangSong"/>
                <w:sz w:val="24"/>
                <w:szCs w:val="24"/>
              </w:rPr>
              <w:jc w:val="left"/>
              <w:spacing w:lineRule="exact" w:line="340"/>
              <w:ind w:left="350"/>
            </w:pPr>
            <w:r>
              <w:rPr>
                <w:rFonts w:cs="FangSong" w:hAnsi="FangSong" w:eastAsia="FangSong" w:ascii="FangSong"/>
                <w:spacing w:val="0"/>
                <w:w w:val="100"/>
                <w:position w:val="-3"/>
                <w:sz w:val="24"/>
                <w:szCs w:val="24"/>
              </w:rPr>
              <w:t>预计使用寿命</w:t>
            </w:r>
            <w:r>
              <w:rPr>
                <w:rFonts w:cs="FangSong" w:hAnsi="FangSong" w:eastAsia="FangSong" w:ascii="FangSong"/>
                <w:spacing w:val="0"/>
                <w:w w:val="100"/>
                <w:position w:val="0"/>
                <w:sz w:val="24"/>
                <w:szCs w:val="24"/>
              </w:rPr>
            </w:r>
          </w:p>
        </w:tc>
        <w:tc>
          <w:tcPr>
            <w:tcW w:w="1897" w:type="dxa"/>
            <w:tcBorders>
              <w:top w:val="nil" w:sz="6" w:space="0" w:color="auto"/>
              <w:left w:val="nil" w:sz="6" w:space="0" w:color="auto"/>
              <w:bottom w:val="single" w:sz="4" w:space="0" w:color="000000"/>
              <w:right w:val="nil" w:sz="6" w:space="0" w:color="auto"/>
            </w:tcBorders>
          </w:tcPr>
          <w:p>
            <w:pPr>
              <w:rPr>
                <w:rFonts w:cs="FangSong" w:hAnsi="FangSong" w:eastAsia="FangSong" w:ascii="FangSong"/>
                <w:sz w:val="24"/>
                <w:szCs w:val="24"/>
              </w:rPr>
              <w:jc w:val="left"/>
              <w:spacing w:lineRule="exact" w:line="340"/>
              <w:ind w:left="288"/>
            </w:pPr>
            <w:r>
              <w:rPr>
                <w:rFonts w:cs="FangSong" w:hAnsi="FangSong" w:eastAsia="FangSong" w:ascii="FangSong"/>
                <w:spacing w:val="0"/>
                <w:w w:val="100"/>
                <w:position w:val="-3"/>
                <w:sz w:val="24"/>
                <w:szCs w:val="24"/>
              </w:rPr>
              <w:t>年折旧率</w:t>
            </w:r>
            <w:r>
              <w:rPr>
                <w:rFonts w:cs="FangSong" w:hAnsi="FangSong" w:eastAsia="FangSong" w:ascii="FangSong"/>
                <w:spacing w:val="0"/>
                <w:w w:val="100"/>
                <w:position w:val="0"/>
                <w:sz w:val="24"/>
                <w:szCs w:val="24"/>
              </w:rPr>
            </w:r>
          </w:p>
        </w:tc>
      </w:tr>
      <w:tr>
        <w:trPr>
          <w:trHeight w:val="425" w:hRule="exact"/>
        </w:trPr>
        <w:tc>
          <w:tcPr>
            <w:tcW w:w="2284" w:type="dxa"/>
            <w:tcBorders>
              <w:top w:val="single" w:sz="4" w:space="0" w:color="000000"/>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280"/>
              <w:ind w:left="493"/>
            </w:pPr>
            <w:r>
              <w:rPr>
                <w:rFonts w:cs="FangSong" w:hAnsi="FangSong" w:eastAsia="FangSong" w:ascii="FangSong"/>
                <w:spacing w:val="0"/>
                <w:w w:val="100"/>
                <w:position w:val="-2"/>
                <w:sz w:val="24"/>
                <w:szCs w:val="24"/>
              </w:rPr>
              <w:t>房屋及建筑物</w:t>
            </w:r>
            <w:r>
              <w:rPr>
                <w:rFonts w:cs="FangSong" w:hAnsi="FangSong" w:eastAsia="FangSong" w:ascii="FangSong"/>
                <w:spacing w:val="0"/>
                <w:w w:val="100"/>
                <w:position w:val="0"/>
                <w:sz w:val="24"/>
                <w:szCs w:val="24"/>
              </w:rPr>
            </w:r>
          </w:p>
        </w:tc>
        <w:tc>
          <w:tcPr>
            <w:tcW w:w="2141" w:type="dxa"/>
            <w:tcBorders>
              <w:top w:val="single" w:sz="4" w:space="0" w:color="000000"/>
              <w:left w:val="nil" w:sz="6" w:space="0" w:color="auto"/>
              <w:bottom w:val="nil" w:sz="6" w:space="0" w:color="auto"/>
              <w:right w:val="nil" w:sz="6" w:space="0" w:color="auto"/>
            </w:tcBorders>
          </w:tcPr>
          <w:p>
            <w:pPr>
              <w:rPr>
                <w:rFonts w:cs="Calibri" w:hAnsi="Calibri" w:eastAsia="Calibri" w:ascii="Calibri"/>
                <w:sz w:val="24"/>
                <w:szCs w:val="24"/>
              </w:rPr>
              <w:jc w:val="left"/>
              <w:spacing w:before="29"/>
              <w:ind w:left="350"/>
            </w:pPr>
            <w:r>
              <w:rPr>
                <w:rFonts w:cs="Calibri" w:hAnsi="Calibri" w:eastAsia="Calibri" w:ascii="Calibri"/>
                <w:spacing w:val="-2"/>
                <w:w w:val="100"/>
                <w:sz w:val="24"/>
                <w:szCs w:val="24"/>
              </w:rPr>
              <w:t>3</w:t>
            </w:r>
            <w:r>
              <w:rPr>
                <w:rFonts w:cs="Calibri" w:hAnsi="Calibri" w:eastAsia="Calibri" w:ascii="Calibri"/>
                <w:spacing w:val="0"/>
                <w:w w:val="100"/>
                <w:sz w:val="24"/>
                <w:szCs w:val="24"/>
              </w:rPr>
              <w:t>%</w:t>
            </w:r>
          </w:p>
        </w:tc>
        <w:tc>
          <w:tcPr>
            <w:tcW w:w="2078" w:type="dxa"/>
            <w:tcBorders>
              <w:top w:val="single" w:sz="4" w:space="0" w:color="000000"/>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20"/>
              <w:ind w:left="350"/>
            </w:pPr>
            <w:r>
              <w:rPr>
                <w:rFonts w:cs="Calibri" w:hAnsi="Calibri" w:eastAsia="Calibri" w:ascii="Calibri"/>
                <w:spacing w:val="-2"/>
                <w:w w:val="100"/>
                <w:sz w:val="24"/>
                <w:szCs w:val="24"/>
              </w:rPr>
              <w:t>3</w:t>
            </w:r>
            <w:r>
              <w:rPr>
                <w:rFonts w:cs="Calibri" w:hAnsi="Calibri" w:eastAsia="Calibri" w:ascii="Calibri"/>
                <w:spacing w:val="-2"/>
                <w:w w:val="100"/>
                <w:sz w:val="24"/>
                <w:szCs w:val="24"/>
              </w:rPr>
              <w:t>0</w:t>
            </w:r>
            <w:r>
              <w:rPr>
                <w:rFonts w:cs="Calibri" w:hAnsi="Calibri" w:eastAsia="Calibri" w:ascii="Calibri"/>
                <w:spacing w:val="-1"/>
                <w:w w:val="100"/>
                <w:sz w:val="24"/>
                <w:szCs w:val="24"/>
              </w:rPr>
              <w:t>—</w:t>
            </w:r>
            <w:r>
              <w:rPr>
                <w:rFonts w:cs="Calibri" w:hAnsi="Calibri" w:eastAsia="Calibri" w:ascii="Calibri"/>
                <w:spacing w:val="-2"/>
                <w:w w:val="100"/>
                <w:sz w:val="24"/>
                <w:szCs w:val="24"/>
              </w:rPr>
              <w:t>4</w:t>
            </w:r>
            <w:r>
              <w:rPr>
                <w:rFonts w:cs="Calibri" w:hAnsi="Calibri" w:eastAsia="Calibri" w:ascii="Calibri"/>
                <w:spacing w:val="0"/>
                <w:w w:val="100"/>
                <w:sz w:val="24"/>
                <w:szCs w:val="24"/>
              </w:rPr>
              <w:t>5</w:t>
            </w:r>
            <w:r>
              <w:rPr>
                <w:rFonts w:cs="Calibri" w:hAnsi="Calibri" w:eastAsia="Calibri" w:ascii="Calibri"/>
                <w:spacing w:val="11"/>
                <w:w w:val="100"/>
                <w:sz w:val="24"/>
                <w:szCs w:val="24"/>
              </w:rPr>
              <w:t> </w:t>
            </w:r>
            <w:r>
              <w:rPr>
                <w:rFonts w:cs="FangSong" w:hAnsi="FangSong" w:eastAsia="FangSong" w:ascii="FangSong"/>
                <w:spacing w:val="0"/>
                <w:w w:val="100"/>
                <w:sz w:val="24"/>
                <w:szCs w:val="24"/>
              </w:rPr>
              <w:t>年</w:t>
            </w:r>
          </w:p>
        </w:tc>
        <w:tc>
          <w:tcPr>
            <w:tcW w:w="1897" w:type="dxa"/>
            <w:tcBorders>
              <w:top w:val="single" w:sz="4" w:space="0" w:color="000000"/>
              <w:left w:val="nil" w:sz="6" w:space="0" w:color="auto"/>
              <w:bottom w:val="nil" w:sz="6" w:space="0" w:color="auto"/>
              <w:right w:val="nil" w:sz="6" w:space="0" w:color="auto"/>
            </w:tcBorders>
          </w:tcPr>
          <w:p>
            <w:pPr>
              <w:rPr>
                <w:rFonts w:cs="Calibri" w:hAnsi="Calibri" w:eastAsia="Calibri" w:ascii="Calibri"/>
                <w:sz w:val="24"/>
                <w:szCs w:val="24"/>
              </w:rPr>
              <w:jc w:val="left"/>
              <w:spacing w:before="29"/>
              <w:ind w:left="288"/>
            </w:pP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6</w:t>
            </w:r>
            <w:r>
              <w:rPr>
                <w:rFonts w:cs="Calibri" w:hAnsi="Calibri" w:eastAsia="Calibri" w:ascii="Calibri"/>
                <w:spacing w:val="1"/>
                <w:w w:val="100"/>
                <w:sz w:val="24"/>
                <w:szCs w:val="24"/>
              </w:rPr>
              <w:t>%</w:t>
            </w:r>
            <w:r>
              <w:rPr>
                <w:rFonts w:cs="Calibri" w:hAnsi="Calibri" w:eastAsia="Calibri" w:ascii="Calibri"/>
                <w:spacing w:val="-1"/>
                <w:w w:val="100"/>
                <w:sz w:val="24"/>
                <w:szCs w:val="24"/>
              </w:rPr>
              <w:t>-</w:t>
            </w:r>
            <w:r>
              <w:rPr>
                <w:rFonts w:cs="Calibri" w:hAnsi="Calibri" w:eastAsia="Calibri" w:ascii="Calibri"/>
                <w:spacing w:val="3"/>
                <w:w w:val="100"/>
                <w:sz w:val="24"/>
                <w:szCs w:val="24"/>
              </w:rPr>
              <w:t>3</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3</w:t>
            </w:r>
            <w:r>
              <w:rPr>
                <w:rFonts w:cs="Calibri" w:hAnsi="Calibri" w:eastAsia="Calibri" w:ascii="Calibri"/>
                <w:spacing w:val="0"/>
                <w:w w:val="100"/>
                <w:sz w:val="24"/>
                <w:szCs w:val="24"/>
              </w:rPr>
              <w:t>%</w:t>
            </w:r>
          </w:p>
        </w:tc>
      </w:tr>
      <w:tr>
        <w:trPr>
          <w:trHeight w:val="480" w:hRule="exact"/>
        </w:trPr>
        <w:tc>
          <w:tcPr>
            <w:tcW w:w="2284"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493"/>
            </w:pPr>
            <w:r>
              <w:rPr>
                <w:rFonts w:cs="FangSong" w:hAnsi="FangSong" w:eastAsia="FangSong" w:ascii="FangSong"/>
                <w:spacing w:val="0"/>
                <w:w w:val="100"/>
                <w:position w:val="-4"/>
                <w:sz w:val="24"/>
                <w:szCs w:val="24"/>
              </w:rPr>
              <w:t>机器设备</w:t>
            </w:r>
            <w:r>
              <w:rPr>
                <w:rFonts w:cs="FangSong" w:hAnsi="FangSong" w:eastAsia="FangSong" w:ascii="FangSong"/>
                <w:spacing w:val="0"/>
                <w:w w:val="100"/>
                <w:position w:val="0"/>
                <w:sz w:val="24"/>
                <w:szCs w:val="24"/>
              </w:rPr>
            </w:r>
          </w:p>
        </w:tc>
        <w:tc>
          <w:tcPr>
            <w:tcW w:w="2141"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0"/>
              <w:ind w:left="350"/>
            </w:pPr>
            <w:r>
              <w:rPr>
                <w:rFonts w:cs="Calibri" w:hAnsi="Calibri" w:eastAsia="Calibri" w:ascii="Calibri"/>
                <w:spacing w:val="-2"/>
                <w:w w:val="100"/>
                <w:sz w:val="24"/>
                <w:szCs w:val="24"/>
              </w:rPr>
              <w:t>3</w:t>
            </w:r>
            <w:r>
              <w:rPr>
                <w:rFonts w:cs="Calibri" w:hAnsi="Calibri" w:eastAsia="Calibri" w:ascii="Calibri"/>
                <w:spacing w:val="0"/>
                <w:w w:val="100"/>
                <w:sz w:val="24"/>
                <w:szCs w:val="24"/>
              </w:rPr>
              <w:t>%</w:t>
            </w:r>
          </w:p>
        </w:tc>
        <w:tc>
          <w:tcPr>
            <w:tcW w:w="2078"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60"/>
              <w:ind w:left="350"/>
            </w:pPr>
            <w:r>
              <w:rPr>
                <w:rFonts w:cs="Calibri" w:hAnsi="Calibri" w:eastAsia="Calibri" w:ascii="Calibri"/>
                <w:spacing w:val="-2"/>
                <w:w w:val="100"/>
                <w:position w:val="-1"/>
                <w:sz w:val="24"/>
                <w:szCs w:val="24"/>
              </w:rPr>
              <w:t>1</w:t>
            </w:r>
            <w:r>
              <w:rPr>
                <w:rFonts w:cs="Calibri" w:hAnsi="Calibri" w:eastAsia="Calibri" w:ascii="Calibri"/>
                <w:spacing w:val="0"/>
                <w:w w:val="100"/>
                <w:position w:val="-1"/>
                <w:sz w:val="24"/>
                <w:szCs w:val="24"/>
              </w:rPr>
              <w:t>0</w:t>
            </w:r>
            <w:r>
              <w:rPr>
                <w:rFonts w:cs="Calibri" w:hAnsi="Calibri" w:eastAsia="Calibri" w:ascii="Calibri"/>
                <w:spacing w:val="7"/>
                <w:w w:val="100"/>
                <w:position w:val="-1"/>
                <w:sz w:val="24"/>
                <w:szCs w:val="24"/>
              </w:rPr>
              <w:t> </w:t>
            </w:r>
            <w:r>
              <w:rPr>
                <w:rFonts w:cs="FangSong" w:hAnsi="FangSong" w:eastAsia="FangSong" w:ascii="FangSong"/>
                <w:spacing w:val="0"/>
                <w:w w:val="100"/>
                <w:position w:val="-1"/>
                <w:sz w:val="24"/>
                <w:szCs w:val="24"/>
              </w:rPr>
              <w:t>年</w:t>
            </w:r>
            <w:r>
              <w:rPr>
                <w:rFonts w:cs="FangSong" w:hAnsi="FangSong" w:eastAsia="FangSong" w:ascii="FangSong"/>
                <w:spacing w:val="0"/>
                <w:w w:val="100"/>
                <w:position w:val="0"/>
                <w:sz w:val="24"/>
                <w:szCs w:val="24"/>
              </w:rPr>
            </w:r>
          </w:p>
        </w:tc>
        <w:tc>
          <w:tcPr>
            <w:tcW w:w="1897"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84"/>
              <w:ind w:left="288"/>
            </w:pPr>
            <w:r>
              <w:rPr>
                <w:rFonts w:cs="Calibri" w:hAnsi="Calibri" w:eastAsia="Calibri" w:ascii="Calibri"/>
                <w:spacing w:val="-2"/>
                <w:w w:val="100"/>
                <w:sz w:val="24"/>
                <w:szCs w:val="24"/>
              </w:rPr>
              <w:t>9</w:t>
            </w:r>
            <w:r>
              <w:rPr>
                <w:rFonts w:cs="Calibri" w:hAnsi="Calibri" w:eastAsia="Calibri" w:ascii="Calibri"/>
                <w:spacing w:val="2"/>
                <w:w w:val="100"/>
                <w:sz w:val="24"/>
                <w:szCs w:val="24"/>
              </w:rPr>
              <w:t>.</w:t>
            </w:r>
            <w:r>
              <w:rPr>
                <w:rFonts w:cs="Calibri" w:hAnsi="Calibri" w:eastAsia="Calibri" w:ascii="Calibri"/>
                <w:spacing w:val="-2"/>
                <w:w w:val="100"/>
                <w:sz w:val="24"/>
                <w:szCs w:val="24"/>
              </w:rPr>
              <w:t>7</w:t>
            </w:r>
            <w:r>
              <w:rPr>
                <w:rFonts w:cs="Calibri" w:hAnsi="Calibri" w:eastAsia="Calibri" w:ascii="Calibri"/>
                <w:spacing w:val="0"/>
                <w:w w:val="100"/>
                <w:sz w:val="24"/>
                <w:szCs w:val="24"/>
              </w:rPr>
              <w:t>%</w:t>
            </w:r>
          </w:p>
        </w:tc>
      </w:tr>
      <w:tr>
        <w:trPr>
          <w:trHeight w:val="473" w:hRule="exact"/>
        </w:trPr>
        <w:tc>
          <w:tcPr>
            <w:tcW w:w="2284"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493"/>
            </w:pPr>
            <w:r>
              <w:rPr>
                <w:rFonts w:cs="FangSong" w:hAnsi="FangSong" w:eastAsia="FangSong" w:ascii="FangSong"/>
                <w:spacing w:val="0"/>
                <w:w w:val="100"/>
                <w:position w:val="-4"/>
                <w:sz w:val="24"/>
                <w:szCs w:val="24"/>
              </w:rPr>
              <w:t>运输设备</w:t>
            </w:r>
            <w:r>
              <w:rPr>
                <w:rFonts w:cs="FangSong" w:hAnsi="FangSong" w:eastAsia="FangSong" w:ascii="FangSong"/>
                <w:spacing w:val="0"/>
                <w:w w:val="100"/>
                <w:position w:val="0"/>
                <w:sz w:val="24"/>
                <w:szCs w:val="24"/>
              </w:rPr>
            </w:r>
          </w:p>
        </w:tc>
        <w:tc>
          <w:tcPr>
            <w:tcW w:w="2141"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5"/>
              <w:ind w:left="350"/>
            </w:pPr>
            <w:r>
              <w:rPr>
                <w:rFonts w:cs="Calibri" w:hAnsi="Calibri" w:eastAsia="Calibri" w:ascii="Calibri"/>
                <w:spacing w:val="-2"/>
                <w:w w:val="100"/>
                <w:sz w:val="24"/>
                <w:szCs w:val="24"/>
              </w:rPr>
              <w:t>3</w:t>
            </w:r>
            <w:r>
              <w:rPr>
                <w:rFonts w:cs="Calibri" w:hAnsi="Calibri" w:eastAsia="Calibri" w:ascii="Calibri"/>
                <w:spacing w:val="0"/>
                <w:w w:val="100"/>
                <w:sz w:val="24"/>
                <w:szCs w:val="24"/>
              </w:rPr>
              <w:t>%</w:t>
            </w:r>
          </w:p>
        </w:tc>
        <w:tc>
          <w:tcPr>
            <w:tcW w:w="2078"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60"/>
              <w:ind w:left="350"/>
            </w:pPr>
            <w:r>
              <w:rPr>
                <w:rFonts w:cs="Calibri" w:hAnsi="Calibri" w:eastAsia="Calibri" w:ascii="Calibri"/>
                <w:spacing w:val="0"/>
                <w:w w:val="100"/>
                <w:position w:val="-1"/>
                <w:sz w:val="24"/>
                <w:szCs w:val="24"/>
              </w:rPr>
              <w:t>6</w:t>
            </w:r>
            <w:r>
              <w:rPr>
                <w:rFonts w:cs="Calibri" w:hAnsi="Calibri" w:eastAsia="Calibri" w:ascii="Calibri"/>
                <w:spacing w:val="2"/>
                <w:w w:val="100"/>
                <w:position w:val="-1"/>
                <w:sz w:val="24"/>
                <w:szCs w:val="24"/>
              </w:rPr>
              <w:t> </w:t>
            </w:r>
            <w:r>
              <w:rPr>
                <w:rFonts w:cs="FangSong" w:hAnsi="FangSong" w:eastAsia="FangSong" w:ascii="FangSong"/>
                <w:spacing w:val="0"/>
                <w:w w:val="100"/>
                <w:position w:val="-1"/>
                <w:sz w:val="24"/>
                <w:szCs w:val="24"/>
              </w:rPr>
              <w:t>年</w:t>
            </w:r>
            <w:r>
              <w:rPr>
                <w:rFonts w:cs="FangSong" w:hAnsi="FangSong" w:eastAsia="FangSong" w:ascii="FangSong"/>
                <w:spacing w:val="0"/>
                <w:w w:val="100"/>
                <w:position w:val="0"/>
                <w:sz w:val="24"/>
                <w:szCs w:val="24"/>
              </w:rPr>
            </w:r>
          </w:p>
        </w:tc>
        <w:tc>
          <w:tcPr>
            <w:tcW w:w="1897"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84"/>
              <w:ind w:left="288"/>
            </w:pPr>
            <w:r>
              <w:rPr>
                <w:rFonts w:cs="Calibri" w:hAnsi="Calibri" w:eastAsia="Calibri" w:ascii="Calibri"/>
                <w:spacing w:val="-2"/>
                <w:w w:val="100"/>
                <w:sz w:val="24"/>
                <w:szCs w:val="24"/>
              </w:rPr>
              <w:t>1</w:t>
            </w: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7</w:t>
            </w:r>
            <w:r>
              <w:rPr>
                <w:rFonts w:cs="Calibri" w:hAnsi="Calibri" w:eastAsia="Calibri" w:ascii="Calibri"/>
                <w:spacing w:val="0"/>
                <w:w w:val="100"/>
                <w:sz w:val="24"/>
                <w:szCs w:val="24"/>
              </w:rPr>
              <w:t>%</w:t>
            </w:r>
          </w:p>
        </w:tc>
      </w:tr>
    </w:tbl>
    <w:p>
      <w:pPr>
        <w:sectPr>
          <w:pgMar w:header="729" w:footer="1246" w:top="920" w:bottom="280" w:left="1080" w:right="1080"/>
          <w:pgSz w:w="11920" w:h="16840"/>
        </w:sectPr>
      </w:pPr>
    </w:p>
    <w:p>
      <w:pPr>
        <w:rPr>
          <w:rFonts w:cs="Calibri" w:hAnsi="Calibri" w:eastAsia="Calibri" w:ascii="Calibri"/>
          <w:sz w:val="24"/>
          <w:szCs w:val="24"/>
        </w:rPr>
        <w:jc w:val="left"/>
        <w:spacing w:before="4"/>
        <w:ind w:left="1166" w:right="-58"/>
      </w:pPr>
      <w:r>
        <w:rPr>
          <w:rFonts w:cs="FangSong" w:hAnsi="FangSong" w:eastAsia="FangSong" w:ascii="FangSong"/>
          <w:sz w:val="24"/>
          <w:szCs w:val="24"/>
        </w:rPr>
        <w:t>电</w:t>
      </w:r>
      <w:r>
        <w:rPr>
          <w:rFonts w:cs="FangSong" w:hAnsi="FangSong" w:eastAsia="FangSong" w:ascii="FangSong"/>
          <w:spacing w:val="-82"/>
          <w:sz w:val="24"/>
          <w:szCs w:val="24"/>
        </w:rPr>
        <w:t> </w:t>
      </w:r>
      <w:r>
        <w:rPr>
          <w:rFonts w:cs="FangSong" w:hAnsi="FangSong" w:eastAsia="FangSong" w:ascii="FangSong"/>
          <w:spacing w:val="0"/>
          <w:sz w:val="24"/>
          <w:szCs w:val="24"/>
        </w:rPr>
        <w:t>子</w:t>
      </w:r>
      <w:r>
        <w:rPr>
          <w:rFonts w:cs="FangSong" w:hAnsi="FangSong" w:eastAsia="FangSong" w:ascii="FangSong"/>
          <w:spacing w:val="-82"/>
          <w:sz w:val="24"/>
          <w:szCs w:val="24"/>
        </w:rPr>
        <w:t> </w:t>
      </w:r>
      <w:r>
        <w:rPr>
          <w:rFonts w:cs="FangSong" w:hAnsi="FangSong" w:eastAsia="FangSong" w:ascii="FangSong"/>
          <w:spacing w:val="0"/>
          <w:sz w:val="24"/>
          <w:szCs w:val="24"/>
        </w:rPr>
        <w:t>设</w:t>
      </w:r>
      <w:r>
        <w:rPr>
          <w:rFonts w:cs="FangSong" w:hAnsi="FangSong" w:eastAsia="FangSong" w:ascii="FangSong"/>
          <w:spacing w:val="-82"/>
          <w:sz w:val="24"/>
          <w:szCs w:val="24"/>
        </w:rPr>
        <w:t> </w:t>
      </w:r>
      <w:r>
        <w:rPr>
          <w:rFonts w:cs="FangSong" w:hAnsi="FangSong" w:eastAsia="FangSong" w:ascii="FangSong"/>
          <w:spacing w:val="0"/>
          <w:sz w:val="24"/>
          <w:szCs w:val="24"/>
        </w:rPr>
        <w:t>备</w:t>
      </w:r>
      <w:r>
        <w:rPr>
          <w:rFonts w:cs="FangSong" w:hAnsi="FangSong" w:eastAsia="FangSong" w:ascii="FangSong"/>
          <w:spacing w:val="-82"/>
          <w:sz w:val="24"/>
          <w:szCs w:val="24"/>
        </w:rPr>
        <w:t> </w:t>
      </w:r>
      <w:r>
        <w:rPr>
          <w:rFonts w:cs="FangSong" w:hAnsi="FangSong" w:eastAsia="FangSong" w:ascii="FangSong"/>
          <w:spacing w:val="0"/>
          <w:sz w:val="24"/>
          <w:szCs w:val="24"/>
        </w:rPr>
        <w:t>及</w:t>
      </w:r>
      <w:r>
        <w:rPr>
          <w:rFonts w:cs="FangSong" w:hAnsi="FangSong" w:eastAsia="FangSong" w:ascii="FangSong"/>
          <w:spacing w:val="-82"/>
          <w:sz w:val="24"/>
          <w:szCs w:val="24"/>
        </w:rPr>
        <w:t> </w:t>
      </w:r>
      <w:r>
        <w:rPr>
          <w:rFonts w:cs="FangSong" w:hAnsi="FangSong" w:eastAsia="FangSong" w:ascii="FangSong"/>
          <w:spacing w:val="0"/>
          <w:w w:val="100"/>
          <w:sz w:val="24"/>
          <w:szCs w:val="24"/>
        </w:rPr>
        <w:t>其</w:t>
      </w:r>
      <w:r>
        <w:rPr>
          <w:rFonts w:cs="FangSong" w:hAnsi="FangSong" w:eastAsia="FangSong" w:ascii="FangSong"/>
          <w:spacing w:val="0"/>
          <w:w w:val="100"/>
          <w:sz w:val="24"/>
          <w:szCs w:val="24"/>
        </w:rPr>
        <w:t>   </w:t>
      </w:r>
      <w:r>
        <w:rPr>
          <w:rFonts w:cs="FangSong" w:hAnsi="FangSong" w:eastAsia="FangSong" w:ascii="FangSong"/>
          <w:spacing w:val="29"/>
          <w:w w:val="100"/>
          <w:sz w:val="24"/>
          <w:szCs w:val="24"/>
        </w:rPr>
        <w:t> </w:t>
      </w:r>
      <w:r>
        <w:rPr>
          <w:rFonts w:cs="Calibri" w:hAnsi="Calibri" w:eastAsia="Calibri" w:ascii="Calibri"/>
          <w:spacing w:val="-2"/>
          <w:w w:val="100"/>
          <w:position w:val="1"/>
          <w:sz w:val="24"/>
          <w:szCs w:val="24"/>
        </w:rPr>
        <w:t>3</w:t>
      </w:r>
      <w:r>
        <w:rPr>
          <w:rFonts w:cs="Calibri" w:hAnsi="Calibri" w:eastAsia="Calibri" w:ascii="Calibri"/>
          <w:spacing w:val="0"/>
          <w:w w:val="100"/>
          <w:position w:val="1"/>
          <w:sz w:val="24"/>
          <w:szCs w:val="24"/>
        </w:rPr>
        <w:t>%</w:t>
      </w:r>
      <w:r>
        <w:rPr>
          <w:rFonts w:cs="Calibri" w:hAnsi="Calibri" w:eastAsia="Calibri" w:ascii="Calibri"/>
          <w:spacing w:val="0"/>
          <w:w w:val="100"/>
          <w:position w:val="0"/>
          <w:sz w:val="24"/>
          <w:szCs w:val="24"/>
        </w:rPr>
      </w:r>
    </w:p>
    <w:p>
      <w:pPr>
        <w:rPr>
          <w:rFonts w:cs="FangSong" w:hAnsi="FangSong" w:eastAsia="FangSong" w:ascii="FangSong"/>
          <w:sz w:val="24"/>
          <w:szCs w:val="24"/>
        </w:rPr>
        <w:jc w:val="left"/>
        <w:spacing w:before="91"/>
        <w:ind w:left="686"/>
      </w:pPr>
      <w:r>
        <w:rPr>
          <w:rFonts w:cs="FangSong" w:hAnsi="FangSong" w:eastAsia="FangSong" w:ascii="FangSong"/>
          <w:spacing w:val="0"/>
          <w:w w:val="100"/>
          <w:sz w:val="24"/>
          <w:szCs w:val="24"/>
        </w:rPr>
        <w:t>他</w:t>
      </w:r>
    </w:p>
    <w:p>
      <w:pPr>
        <w:rPr>
          <w:sz w:val="22"/>
          <w:szCs w:val="22"/>
        </w:rPr>
        <w:jc w:val="left"/>
        <w:spacing w:before="15" w:lineRule="exact" w:line="220"/>
      </w:pPr>
      <w:r>
        <w:br w:type="column"/>
      </w:r>
      <w:r>
        <w:rPr>
          <w:sz w:val="22"/>
          <w:szCs w:val="22"/>
        </w:rPr>
      </w:r>
    </w:p>
    <w:p>
      <w:pPr>
        <w:rPr>
          <w:rFonts w:cs="Calibri" w:hAnsi="Calibri" w:eastAsia="Calibri" w:ascii="Calibri"/>
          <w:sz w:val="24"/>
          <w:szCs w:val="24"/>
        </w:rPr>
        <w:jc w:val="left"/>
        <w:sectPr>
          <w:type w:val="continuous"/>
          <w:pgSz w:w="11920" w:h="16840"/>
          <w:pgMar w:top="920" w:bottom="280" w:left="1080" w:right="1080"/>
          <w:cols w:num="2" w:equalWidth="off">
            <w:col w:w="3599" w:space="1849"/>
            <w:col w:w="4312"/>
          </w:cols>
        </w:sectPr>
      </w:pPr>
      <w:r>
        <w:rPr>
          <w:rFonts w:cs="Calibri" w:hAnsi="Calibri" w:eastAsia="Calibri" w:ascii="Calibri"/>
          <w:spacing w:val="-2"/>
          <w:w w:val="100"/>
          <w:sz w:val="24"/>
          <w:szCs w:val="24"/>
        </w:rPr>
        <w:t>3</w:t>
      </w:r>
      <w:r>
        <w:rPr>
          <w:rFonts w:cs="Calibri" w:hAnsi="Calibri" w:eastAsia="Calibri" w:ascii="Calibri"/>
          <w:spacing w:val="-1"/>
          <w:w w:val="100"/>
          <w:sz w:val="24"/>
          <w:szCs w:val="24"/>
        </w:rPr>
        <w:t>-</w:t>
      </w:r>
      <w:r>
        <w:rPr>
          <w:rFonts w:cs="Calibri" w:hAnsi="Calibri" w:eastAsia="Calibri" w:ascii="Calibri"/>
          <w:spacing w:val="0"/>
          <w:w w:val="100"/>
          <w:sz w:val="24"/>
          <w:szCs w:val="24"/>
        </w:rPr>
        <w:t>6</w:t>
      </w:r>
      <w:r>
        <w:rPr>
          <w:rFonts w:cs="Calibri" w:hAnsi="Calibri" w:eastAsia="Calibri" w:ascii="Calibri"/>
          <w:spacing w:val="7"/>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0"/>
          <w:w w:val="100"/>
          <w:sz w:val="24"/>
          <w:szCs w:val="24"/>
        </w:rPr>
        <w:t>          </w:t>
      </w:r>
      <w:r>
        <w:rPr>
          <w:rFonts w:cs="FangSong" w:hAnsi="FangSong" w:eastAsia="FangSong" w:ascii="FangSong"/>
          <w:spacing w:val="82"/>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7</w:t>
      </w:r>
      <w:r>
        <w:rPr>
          <w:rFonts w:cs="Calibri" w:hAnsi="Calibri" w:eastAsia="Calibri" w:ascii="Calibri"/>
          <w:spacing w:val="1"/>
          <w:w w:val="100"/>
          <w:sz w:val="24"/>
          <w:szCs w:val="24"/>
        </w:rPr>
        <w:t>%</w:t>
      </w:r>
      <w:r>
        <w:rPr>
          <w:rFonts w:cs="Calibri" w:hAnsi="Calibri" w:eastAsia="Calibri" w:ascii="Calibri"/>
          <w:spacing w:val="3"/>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3"/>
          <w:w w:val="100"/>
          <w:sz w:val="24"/>
          <w:szCs w:val="24"/>
        </w:rPr>
        <w:t>3</w:t>
      </w:r>
      <w:r>
        <w:rPr>
          <w:rFonts w:cs="Calibri" w:hAnsi="Calibri" w:eastAsia="Calibri" w:ascii="Calibri"/>
          <w:spacing w:val="0"/>
          <w:w w:val="100"/>
          <w:sz w:val="24"/>
          <w:szCs w:val="24"/>
        </w:rPr>
        <w:t>%</w:t>
      </w:r>
    </w:p>
    <w:p>
      <w:pPr>
        <w:rPr>
          <w:sz w:val="16"/>
          <w:szCs w:val="16"/>
        </w:rPr>
        <w:jc w:val="left"/>
        <w:spacing w:before="6" w:lineRule="exact" w:line="160"/>
      </w:pPr>
      <w:r>
        <w:rPr>
          <w:sz w:val="16"/>
          <w:szCs w:val="16"/>
        </w:rPr>
      </w:r>
    </w:p>
    <w:p>
      <w:pPr>
        <w:rPr>
          <w:rFonts w:cs="FangSong" w:hAnsi="FangSong" w:eastAsia="FangSong" w:ascii="FangSong"/>
          <w:sz w:val="24"/>
          <w:szCs w:val="24"/>
        </w:rPr>
        <w:jc w:val="left"/>
        <w:spacing w:lineRule="exact" w:line="300"/>
        <w:ind w:left="590"/>
      </w:pPr>
      <w:r>
        <w:rPr>
          <w:rFonts w:cs="FangSong" w:hAnsi="FangSong" w:eastAsia="FangSong" w:ascii="FangSong"/>
          <w:spacing w:val="0"/>
          <w:w w:val="100"/>
          <w:position w:val="-3"/>
          <w:sz w:val="24"/>
          <w:szCs w:val="24"/>
        </w:rPr>
        <w:t>预计净残值是指假定固定资产预计使用寿命已满并处于使用寿命终了时的预期状态</w:t>
      </w:r>
      <w:r>
        <w:rPr>
          <w:rFonts w:cs="FangSong" w:hAnsi="FangSong" w:eastAsia="FangSong" w:ascii="FangSong"/>
          <w:spacing w:val="-77"/>
          <w:w w:val="100"/>
          <w:position w:val="-3"/>
          <w:sz w:val="24"/>
          <w:szCs w:val="24"/>
        </w:rPr>
        <w:t>，</w:t>
      </w:r>
      <w:r>
        <w:rPr>
          <w:rFonts w:cs="FangSong" w:hAnsi="FangSong" w:eastAsia="FangSong" w:ascii="FangSong"/>
          <w:spacing w:val="0"/>
          <w:w w:val="100"/>
          <w:position w:val="-3"/>
          <w:sz w:val="24"/>
          <w:szCs w:val="24"/>
        </w:rPr>
        <w:t>本</w:t>
      </w:r>
      <w:r>
        <w:rPr>
          <w:rFonts w:cs="FangSong" w:hAnsi="FangSong" w:eastAsia="FangSong" w:ascii="FangSong"/>
          <w:spacing w:val="0"/>
          <w:w w:val="100"/>
          <w:position w:val="0"/>
          <w:sz w:val="24"/>
          <w:szCs w:val="24"/>
        </w:rPr>
      </w:r>
    </w:p>
    <w:p>
      <w:pPr>
        <w:rPr>
          <w:sz w:val="11"/>
          <w:szCs w:val="11"/>
        </w:rPr>
        <w:jc w:val="left"/>
        <w:spacing w:before="6" w:lineRule="exact" w:line="100"/>
      </w:pPr>
      <w:r>
        <w:rPr>
          <w:sz w:val="11"/>
          <w:szCs w:val="11"/>
        </w:rPr>
      </w:r>
    </w:p>
    <w:p>
      <w:pPr>
        <w:rPr>
          <w:rFonts w:cs="FangSong" w:hAnsi="FangSong" w:eastAsia="FangSong" w:ascii="FangSong"/>
          <w:sz w:val="24"/>
          <w:szCs w:val="24"/>
        </w:rPr>
        <w:jc w:val="left"/>
        <w:spacing w:lineRule="auto" w:line="315"/>
        <w:ind w:left="590" w:right="59" w:hanging="480"/>
      </w:pPr>
      <w:r>
        <w:rPr>
          <w:rFonts w:cs="FangSong" w:hAnsi="FangSong" w:eastAsia="FangSong" w:ascii="FangSong"/>
          <w:spacing w:val="0"/>
          <w:w w:val="100"/>
          <w:sz w:val="24"/>
          <w:szCs w:val="24"/>
        </w:rPr>
        <w:t>公司目前从该项资产处置中获得的扣除预计处置费用后的金额。</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与固定资产有关的后续支出</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如果与该固定资产有关的经济利益很可能流入本公司且其</w:t>
      </w:r>
    </w:p>
    <w:p>
      <w:pPr>
        <w:rPr>
          <w:rFonts w:cs="FangSong" w:hAnsi="FangSong" w:eastAsia="FangSong" w:ascii="FangSong"/>
          <w:sz w:val="24"/>
          <w:szCs w:val="24"/>
        </w:rPr>
        <w:jc w:val="both"/>
        <w:spacing w:before="36" w:lineRule="auto" w:line="317"/>
        <w:ind w:left="110" w:right="59"/>
      </w:pPr>
      <w:r>
        <w:rPr>
          <w:rFonts w:cs="FangSong" w:hAnsi="FangSong" w:eastAsia="FangSong" w:ascii="FangSong"/>
          <w:spacing w:val="0"/>
          <w:w w:val="100"/>
          <w:sz w:val="24"/>
          <w:szCs w:val="24"/>
        </w:rPr>
        <w:t>成本能可靠地计量</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则计入固定资产成本</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并终止确认被替换部分的账面价值</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除此以外的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其他后续支出</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在发生时计入当期损益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固定资产装修费用符合资本化条件的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本公司予以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资本化。</w:t>
      </w:r>
    </w:p>
    <w:p>
      <w:pPr>
        <w:rPr>
          <w:rFonts w:cs="FangSong" w:hAnsi="FangSong" w:eastAsia="FangSong" w:ascii="FangSong"/>
          <w:sz w:val="24"/>
          <w:szCs w:val="24"/>
        </w:rPr>
        <w:jc w:val="both"/>
        <w:spacing w:before="34" w:lineRule="auto" w:line="316"/>
        <w:ind w:left="110" w:right="59" w:firstLine="480"/>
      </w:pPr>
      <w:r>
        <w:rPr>
          <w:rFonts w:cs="FangSong" w:hAnsi="FangSong" w:eastAsia="FangSong" w:ascii="FangSong"/>
          <w:spacing w:val="0"/>
          <w:w w:val="100"/>
          <w:sz w:val="24"/>
          <w:szCs w:val="24"/>
        </w:rPr>
        <w:t>以融资租赁方式租入的固定资产采用与自有固定资产一致的政策计提租赁资产折旧</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够合理确定租赁期届满时取得租赁资产所有权的在租赁资产使用寿命内计提折旧</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无法合理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确定租赁期届满能够取得租赁资产所有权的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在租赁期与租赁资产使用寿命两者中较短的期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间内计提折旧。</w:t>
      </w:r>
    </w:p>
    <w:p>
      <w:pPr>
        <w:rPr>
          <w:rFonts w:cs="FangSong" w:hAnsi="FangSong" w:eastAsia="FangSong" w:ascii="FangSong"/>
          <w:sz w:val="24"/>
          <w:szCs w:val="24"/>
        </w:rPr>
        <w:jc w:val="both"/>
        <w:spacing w:before="35" w:lineRule="auto" w:line="315"/>
        <w:ind w:left="110" w:right="59" w:firstLine="480"/>
        <w:sectPr>
          <w:type w:val="continuous"/>
          <w:pgSz w:w="11920" w:h="16840"/>
          <w:pgMar w:top="920" w:bottom="280" w:left="1080" w:right="1080"/>
        </w:sectPr>
      </w:pPr>
      <w:r>
        <w:rPr>
          <w:rFonts w:cs="FangSong" w:hAnsi="FangSong" w:eastAsia="FangSong" w:ascii="FangSong"/>
          <w:spacing w:val="0"/>
          <w:w w:val="100"/>
          <w:sz w:val="24"/>
          <w:szCs w:val="24"/>
        </w:rPr>
        <w:t>本公司定期对固定资产的使用寿命</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预计净残值和折旧方法进行复核</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如发生改变则作</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为会计估计变更处理。</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590"/>
      </w:pPr>
      <w:r>
        <w:pict>
          <v:group style="position:absolute;margin-left:59.55pt;margin-top:0.7635pt;width:476.2pt;height:0pt;mso-position-horizontal-relative:page;mso-position-vertical-relative:paragraph;z-index:-15412"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固定资产出售</w:t>
      </w:r>
      <w:r>
        <w:rPr>
          <w:rFonts w:cs="FangSong" w:hAnsi="FangSong" w:eastAsia="FangSong" w:ascii="FangSong"/>
          <w:spacing w:val="-38"/>
          <w:w w:val="100"/>
          <w:position w:val="-3"/>
          <w:sz w:val="24"/>
          <w:szCs w:val="24"/>
        </w:rPr>
        <w:t>、</w:t>
      </w:r>
      <w:r>
        <w:rPr>
          <w:rFonts w:cs="FangSong" w:hAnsi="FangSong" w:eastAsia="FangSong" w:ascii="FangSong"/>
          <w:spacing w:val="0"/>
          <w:w w:val="100"/>
          <w:position w:val="-3"/>
          <w:sz w:val="24"/>
          <w:szCs w:val="24"/>
        </w:rPr>
        <w:t>转让</w:t>
      </w:r>
      <w:r>
        <w:rPr>
          <w:rFonts w:cs="FangSong" w:hAnsi="FangSong" w:eastAsia="FangSong" w:ascii="FangSong"/>
          <w:spacing w:val="-38"/>
          <w:w w:val="100"/>
          <w:position w:val="-3"/>
          <w:sz w:val="24"/>
          <w:szCs w:val="24"/>
        </w:rPr>
        <w:t>、</w:t>
      </w:r>
      <w:r>
        <w:rPr>
          <w:rFonts w:cs="FangSong" w:hAnsi="FangSong" w:eastAsia="FangSong" w:ascii="FangSong"/>
          <w:spacing w:val="0"/>
          <w:w w:val="100"/>
          <w:position w:val="-3"/>
          <w:sz w:val="24"/>
          <w:szCs w:val="24"/>
        </w:rPr>
        <w:t>报废或毁损的处置收入扣除其账面价值和相关税费后的差额计入</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110"/>
      </w:pPr>
      <w:r>
        <w:rPr>
          <w:rFonts w:cs="FangSong" w:hAnsi="FangSong" w:eastAsia="FangSong" w:ascii="FangSong"/>
          <w:spacing w:val="0"/>
          <w:w w:val="100"/>
          <w:sz w:val="24"/>
          <w:szCs w:val="24"/>
        </w:rPr>
        <w:t>当期损益。</w:t>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59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5</w:t>
      </w:r>
      <w:r>
        <w:rPr>
          <w:rFonts w:cs="Calibri" w:hAnsi="Calibri" w:eastAsia="Calibri" w:ascii="Calibri"/>
          <w:spacing w:val="2"/>
          <w:w w:val="100"/>
          <w:sz w:val="24"/>
          <w:szCs w:val="24"/>
        </w:rPr>
        <w:t> </w:t>
      </w:r>
      <w:r>
        <w:rPr>
          <w:rFonts w:cs="FangSong" w:hAnsi="FangSong" w:eastAsia="FangSong" w:ascii="FangSong"/>
          <w:spacing w:val="0"/>
          <w:w w:val="100"/>
          <w:sz w:val="24"/>
          <w:szCs w:val="24"/>
        </w:rPr>
        <w:t>在建工程</w:t>
      </w:r>
    </w:p>
    <w:p>
      <w:pPr>
        <w:rPr>
          <w:rFonts w:cs="FangSong" w:hAnsi="FangSong" w:eastAsia="FangSong" w:ascii="FangSong"/>
          <w:sz w:val="24"/>
          <w:szCs w:val="24"/>
        </w:rPr>
        <w:jc w:val="both"/>
        <w:spacing w:before="81" w:lineRule="auto" w:line="304"/>
        <w:ind w:left="110" w:right="139" w:firstLine="480"/>
      </w:pPr>
      <w:r>
        <w:rPr>
          <w:rFonts w:cs="Calibri" w:hAnsi="Calibri" w:eastAsia="Calibri" w:ascii="Calibri"/>
          <w:spacing w:val="-2"/>
          <w:w w:val="100"/>
          <w:sz w:val="24"/>
          <w:szCs w:val="24"/>
        </w:rPr>
        <w:t>1</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5"/>
          <w:w w:val="100"/>
          <w:sz w:val="24"/>
          <w:szCs w:val="24"/>
        </w:rPr>
        <w:t>在</w:t>
      </w:r>
      <w:r>
        <w:rPr>
          <w:rFonts w:cs="FangSong" w:hAnsi="FangSong" w:eastAsia="FangSong" w:ascii="FangSong"/>
          <w:spacing w:val="0"/>
          <w:w w:val="100"/>
          <w:sz w:val="24"/>
          <w:szCs w:val="24"/>
        </w:rPr>
        <w:t>建</w:t>
      </w:r>
      <w:r>
        <w:rPr>
          <w:rFonts w:cs="FangSong" w:hAnsi="FangSong" w:eastAsia="FangSong" w:ascii="FangSong"/>
          <w:spacing w:val="5"/>
          <w:w w:val="100"/>
          <w:sz w:val="24"/>
          <w:szCs w:val="24"/>
        </w:rPr>
        <w:t>工</w:t>
      </w:r>
      <w:r>
        <w:rPr>
          <w:rFonts w:cs="FangSong" w:hAnsi="FangSong" w:eastAsia="FangSong" w:ascii="FangSong"/>
          <w:spacing w:val="0"/>
          <w:w w:val="100"/>
          <w:sz w:val="24"/>
          <w:szCs w:val="24"/>
        </w:rPr>
        <w:t>程</w:t>
      </w:r>
      <w:r>
        <w:rPr>
          <w:rFonts w:cs="FangSong" w:hAnsi="FangSong" w:eastAsia="FangSong" w:ascii="FangSong"/>
          <w:spacing w:val="5"/>
          <w:w w:val="100"/>
          <w:sz w:val="24"/>
          <w:szCs w:val="24"/>
        </w:rPr>
        <w:t>达</w:t>
      </w:r>
      <w:r>
        <w:rPr>
          <w:rFonts w:cs="FangSong" w:hAnsi="FangSong" w:eastAsia="FangSong" w:ascii="FangSong"/>
          <w:spacing w:val="5"/>
          <w:w w:val="100"/>
          <w:sz w:val="24"/>
          <w:szCs w:val="24"/>
        </w:rPr>
        <w:t>到</w:t>
      </w:r>
      <w:r>
        <w:rPr>
          <w:rFonts w:cs="FangSong" w:hAnsi="FangSong" w:eastAsia="FangSong" w:ascii="FangSong"/>
          <w:spacing w:val="0"/>
          <w:w w:val="100"/>
          <w:sz w:val="24"/>
          <w:szCs w:val="24"/>
        </w:rPr>
        <w:t>预</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可</w:t>
      </w:r>
      <w:r>
        <w:rPr>
          <w:rFonts w:cs="FangSong" w:hAnsi="FangSong" w:eastAsia="FangSong" w:ascii="FangSong"/>
          <w:spacing w:val="5"/>
          <w:w w:val="100"/>
          <w:sz w:val="24"/>
          <w:szCs w:val="24"/>
        </w:rPr>
        <w:t>使</w:t>
      </w:r>
      <w:r>
        <w:rPr>
          <w:rFonts w:cs="FangSong" w:hAnsi="FangSong" w:eastAsia="FangSong" w:ascii="FangSong"/>
          <w:spacing w:val="5"/>
          <w:w w:val="100"/>
          <w:sz w:val="24"/>
          <w:szCs w:val="24"/>
        </w:rPr>
        <w:t>用</w:t>
      </w:r>
      <w:r>
        <w:rPr>
          <w:rFonts w:cs="FangSong" w:hAnsi="FangSong" w:eastAsia="FangSong" w:ascii="FangSong"/>
          <w:spacing w:val="0"/>
          <w:w w:val="100"/>
          <w:sz w:val="24"/>
          <w:szCs w:val="24"/>
        </w:rPr>
        <w:t>状</w:t>
      </w:r>
      <w:r>
        <w:rPr>
          <w:rFonts w:cs="FangSong" w:hAnsi="FangSong" w:eastAsia="FangSong" w:ascii="FangSong"/>
          <w:spacing w:val="5"/>
          <w:w w:val="100"/>
          <w:sz w:val="24"/>
          <w:szCs w:val="24"/>
        </w:rPr>
        <w:t>态</w:t>
      </w:r>
      <w:r>
        <w:rPr>
          <w:rFonts w:cs="FangSong" w:hAnsi="FangSong" w:eastAsia="FangSong" w:ascii="FangSong"/>
          <w:spacing w:val="5"/>
          <w:w w:val="100"/>
          <w:sz w:val="24"/>
          <w:szCs w:val="24"/>
        </w:rPr>
        <w:t>时</w:t>
      </w:r>
      <w:r>
        <w:rPr>
          <w:rFonts w:cs="FangSong" w:hAnsi="FangSong" w:eastAsia="FangSong" w:ascii="FangSong"/>
          <w:spacing w:val="0"/>
          <w:w w:val="100"/>
          <w:sz w:val="24"/>
          <w:szCs w:val="24"/>
        </w:rPr>
        <w:t>，</w:t>
      </w:r>
      <w:r>
        <w:rPr>
          <w:rFonts w:cs="FangSong" w:hAnsi="FangSong" w:eastAsia="FangSong" w:ascii="FangSong"/>
          <w:spacing w:val="5"/>
          <w:w w:val="100"/>
          <w:sz w:val="24"/>
          <w:szCs w:val="24"/>
        </w:rPr>
        <w:t>按</w:t>
      </w:r>
      <w:r>
        <w:rPr>
          <w:rFonts w:cs="FangSong" w:hAnsi="FangSong" w:eastAsia="FangSong" w:ascii="FangSong"/>
          <w:spacing w:val="0"/>
          <w:w w:val="100"/>
          <w:sz w:val="24"/>
          <w:szCs w:val="24"/>
        </w:rPr>
        <w:t>工</w:t>
      </w:r>
      <w:r>
        <w:rPr>
          <w:rFonts w:cs="FangSong" w:hAnsi="FangSong" w:eastAsia="FangSong" w:ascii="FangSong"/>
          <w:spacing w:val="5"/>
          <w:w w:val="100"/>
          <w:sz w:val="24"/>
          <w:szCs w:val="24"/>
        </w:rPr>
        <w:t>程</w:t>
      </w:r>
      <w:r>
        <w:rPr>
          <w:rFonts w:cs="FangSong" w:hAnsi="FangSong" w:eastAsia="FangSong" w:ascii="FangSong"/>
          <w:spacing w:val="5"/>
          <w:w w:val="100"/>
          <w:sz w:val="24"/>
          <w:szCs w:val="24"/>
        </w:rPr>
        <w:t>实</w:t>
      </w:r>
      <w:r>
        <w:rPr>
          <w:rFonts w:cs="FangSong" w:hAnsi="FangSong" w:eastAsia="FangSong" w:ascii="FangSong"/>
          <w:spacing w:val="0"/>
          <w:w w:val="100"/>
          <w:sz w:val="24"/>
          <w:szCs w:val="24"/>
        </w:rPr>
        <w:t>际</w:t>
      </w:r>
      <w:r>
        <w:rPr>
          <w:rFonts w:cs="FangSong" w:hAnsi="FangSong" w:eastAsia="FangSong" w:ascii="FangSong"/>
          <w:spacing w:val="5"/>
          <w:w w:val="100"/>
          <w:sz w:val="24"/>
          <w:szCs w:val="24"/>
        </w:rPr>
        <w:t>成</w:t>
      </w:r>
      <w:r>
        <w:rPr>
          <w:rFonts w:cs="FangSong" w:hAnsi="FangSong" w:eastAsia="FangSong" w:ascii="FangSong"/>
          <w:spacing w:val="0"/>
          <w:w w:val="100"/>
          <w:sz w:val="24"/>
          <w:szCs w:val="24"/>
        </w:rPr>
        <w:t>本</w:t>
      </w:r>
      <w:r>
        <w:rPr>
          <w:rFonts w:cs="FangSong" w:hAnsi="FangSong" w:eastAsia="FangSong" w:ascii="FangSong"/>
          <w:spacing w:val="5"/>
          <w:w w:val="100"/>
          <w:sz w:val="24"/>
          <w:szCs w:val="24"/>
        </w:rPr>
        <w:t>转</w:t>
      </w:r>
      <w:r>
        <w:rPr>
          <w:rFonts w:cs="FangSong" w:hAnsi="FangSong" w:eastAsia="FangSong" w:ascii="FangSong"/>
          <w:spacing w:val="5"/>
          <w:w w:val="100"/>
          <w:sz w:val="24"/>
          <w:szCs w:val="24"/>
        </w:rPr>
        <w:t>入</w:t>
      </w:r>
      <w:r>
        <w:rPr>
          <w:rFonts w:cs="FangSong" w:hAnsi="FangSong" w:eastAsia="FangSong" w:ascii="FangSong"/>
          <w:spacing w:val="0"/>
          <w:w w:val="100"/>
          <w:sz w:val="24"/>
          <w:szCs w:val="24"/>
        </w:rPr>
        <w:t>固</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产</w:t>
      </w:r>
      <w:r>
        <w:rPr>
          <w:rFonts w:cs="FangSong" w:hAnsi="FangSong" w:eastAsia="FangSong" w:ascii="FangSong"/>
          <w:spacing w:val="5"/>
          <w:w w:val="100"/>
          <w:sz w:val="24"/>
          <w:szCs w:val="24"/>
        </w:rPr>
        <w:t>。</w:t>
      </w:r>
      <w:r>
        <w:rPr>
          <w:rFonts w:cs="FangSong" w:hAnsi="FangSong" w:eastAsia="FangSong" w:ascii="FangSong"/>
          <w:spacing w:val="0"/>
          <w:w w:val="100"/>
          <w:sz w:val="24"/>
          <w:szCs w:val="24"/>
        </w:rPr>
        <w:t>已</w:t>
      </w:r>
      <w:r>
        <w:rPr>
          <w:rFonts w:cs="FangSong" w:hAnsi="FangSong" w:eastAsia="FangSong" w:ascii="FangSong"/>
          <w:spacing w:val="5"/>
          <w:w w:val="100"/>
          <w:sz w:val="24"/>
          <w:szCs w:val="24"/>
        </w:rPr>
        <w:t>达</w:t>
      </w:r>
      <w:r>
        <w:rPr>
          <w:rFonts w:cs="FangSong" w:hAnsi="FangSong" w:eastAsia="FangSong" w:ascii="FangSong"/>
          <w:spacing w:val="0"/>
          <w:w w:val="100"/>
          <w:sz w:val="24"/>
          <w:szCs w:val="24"/>
        </w:rPr>
        <w:t>到</w:t>
      </w:r>
      <w:r>
        <w:rPr>
          <w:rFonts w:cs="FangSong" w:hAnsi="FangSong" w:eastAsia="FangSong" w:ascii="FangSong"/>
          <w:spacing w:val="5"/>
          <w:w w:val="100"/>
          <w:sz w:val="24"/>
          <w:szCs w:val="24"/>
        </w:rPr>
        <w:t>预</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可使</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用状态但尚未办理竣工决算的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先按估计价值转入固定资产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待办理竣工决算后再按实际成</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本调整原暂估价值，但不再调整原已计提的折旧。</w:t>
      </w:r>
    </w:p>
    <w:p>
      <w:pPr>
        <w:rPr>
          <w:rFonts w:cs="FangSong" w:hAnsi="FangSong" w:eastAsia="FangSong" w:ascii="FangSong"/>
          <w:sz w:val="24"/>
          <w:szCs w:val="24"/>
        </w:rPr>
        <w:jc w:val="both"/>
        <w:spacing w:before="47" w:lineRule="auto" w:line="293"/>
        <w:ind w:left="110" w:right="139" w:firstLine="480"/>
      </w:pPr>
      <w:r>
        <w:rPr>
          <w:rFonts w:cs="Calibri" w:hAnsi="Calibri" w:eastAsia="Calibri" w:ascii="Calibri"/>
          <w:spacing w:val="-2"/>
          <w:w w:val="100"/>
          <w:sz w:val="24"/>
          <w:szCs w:val="24"/>
        </w:rPr>
        <w:t>2</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产</w:t>
      </w:r>
      <w:r>
        <w:rPr>
          <w:rFonts w:cs="FangSong" w:hAnsi="FangSong" w:eastAsia="FangSong" w:ascii="FangSong"/>
          <w:spacing w:val="5"/>
          <w:w w:val="100"/>
          <w:sz w:val="24"/>
          <w:szCs w:val="24"/>
        </w:rPr>
        <w:t>负</w:t>
      </w:r>
      <w:r>
        <w:rPr>
          <w:rFonts w:cs="FangSong" w:hAnsi="FangSong" w:eastAsia="FangSong" w:ascii="FangSong"/>
          <w:spacing w:val="0"/>
          <w:w w:val="100"/>
          <w:sz w:val="24"/>
          <w:szCs w:val="24"/>
        </w:rPr>
        <w:t>债</w:t>
      </w:r>
      <w:r>
        <w:rPr>
          <w:rFonts w:cs="FangSong" w:hAnsi="FangSong" w:eastAsia="FangSong" w:ascii="FangSong"/>
          <w:spacing w:val="5"/>
          <w:w w:val="100"/>
          <w:sz w:val="24"/>
          <w:szCs w:val="24"/>
        </w:rPr>
        <w:t>表</w:t>
      </w:r>
      <w:r>
        <w:rPr>
          <w:rFonts w:cs="FangSong" w:hAnsi="FangSong" w:eastAsia="FangSong" w:ascii="FangSong"/>
          <w:spacing w:val="5"/>
          <w:w w:val="100"/>
          <w:sz w:val="24"/>
          <w:szCs w:val="24"/>
        </w:rPr>
        <w:t>日</w:t>
      </w:r>
      <w:r>
        <w:rPr>
          <w:rFonts w:cs="FangSong" w:hAnsi="FangSong" w:eastAsia="FangSong" w:ascii="FangSong"/>
          <w:spacing w:val="0"/>
          <w:w w:val="100"/>
          <w:sz w:val="24"/>
          <w:szCs w:val="24"/>
        </w:rPr>
        <w:t>，</w:t>
      </w:r>
      <w:r>
        <w:rPr>
          <w:rFonts w:cs="FangSong" w:hAnsi="FangSong" w:eastAsia="FangSong" w:ascii="FangSong"/>
          <w:spacing w:val="5"/>
          <w:w w:val="100"/>
          <w:sz w:val="24"/>
          <w:szCs w:val="24"/>
        </w:rPr>
        <w:t>有</w:t>
      </w:r>
      <w:r>
        <w:rPr>
          <w:rFonts w:cs="FangSong" w:hAnsi="FangSong" w:eastAsia="FangSong" w:ascii="FangSong"/>
          <w:spacing w:val="0"/>
          <w:w w:val="100"/>
          <w:sz w:val="24"/>
          <w:szCs w:val="24"/>
        </w:rPr>
        <w:t>迹</w:t>
      </w:r>
      <w:r>
        <w:rPr>
          <w:rFonts w:cs="FangSong" w:hAnsi="FangSong" w:eastAsia="FangSong" w:ascii="FangSong"/>
          <w:spacing w:val="5"/>
          <w:w w:val="100"/>
          <w:sz w:val="24"/>
          <w:szCs w:val="24"/>
        </w:rPr>
        <w:t>象</w:t>
      </w:r>
      <w:r>
        <w:rPr>
          <w:rFonts w:cs="FangSong" w:hAnsi="FangSong" w:eastAsia="FangSong" w:ascii="FangSong"/>
          <w:spacing w:val="5"/>
          <w:w w:val="100"/>
          <w:sz w:val="24"/>
          <w:szCs w:val="24"/>
        </w:rPr>
        <w:t>表</w:t>
      </w:r>
      <w:r>
        <w:rPr>
          <w:rFonts w:cs="FangSong" w:hAnsi="FangSong" w:eastAsia="FangSong" w:ascii="FangSong"/>
          <w:spacing w:val="0"/>
          <w:w w:val="100"/>
          <w:sz w:val="24"/>
          <w:szCs w:val="24"/>
        </w:rPr>
        <w:t>明</w:t>
      </w:r>
      <w:r>
        <w:rPr>
          <w:rFonts w:cs="FangSong" w:hAnsi="FangSong" w:eastAsia="FangSong" w:ascii="FangSong"/>
          <w:spacing w:val="5"/>
          <w:w w:val="100"/>
          <w:sz w:val="24"/>
          <w:szCs w:val="24"/>
        </w:rPr>
        <w:t>在</w:t>
      </w:r>
      <w:r>
        <w:rPr>
          <w:rFonts w:cs="FangSong" w:hAnsi="FangSong" w:eastAsia="FangSong" w:ascii="FangSong"/>
          <w:spacing w:val="5"/>
          <w:w w:val="100"/>
          <w:sz w:val="24"/>
          <w:szCs w:val="24"/>
        </w:rPr>
        <w:t>建</w:t>
      </w:r>
      <w:r>
        <w:rPr>
          <w:rFonts w:cs="FangSong" w:hAnsi="FangSong" w:eastAsia="FangSong" w:ascii="FangSong"/>
          <w:spacing w:val="0"/>
          <w:w w:val="100"/>
          <w:sz w:val="24"/>
          <w:szCs w:val="24"/>
        </w:rPr>
        <w:t>工</w:t>
      </w:r>
      <w:r>
        <w:rPr>
          <w:rFonts w:cs="FangSong" w:hAnsi="FangSong" w:eastAsia="FangSong" w:ascii="FangSong"/>
          <w:spacing w:val="5"/>
          <w:w w:val="100"/>
          <w:sz w:val="24"/>
          <w:szCs w:val="24"/>
        </w:rPr>
        <w:t>程</w:t>
      </w:r>
      <w:r>
        <w:rPr>
          <w:rFonts w:cs="FangSong" w:hAnsi="FangSong" w:eastAsia="FangSong" w:ascii="FangSong"/>
          <w:spacing w:val="0"/>
          <w:w w:val="100"/>
          <w:sz w:val="24"/>
          <w:szCs w:val="24"/>
        </w:rPr>
        <w:t>发</w:t>
      </w:r>
      <w:r>
        <w:rPr>
          <w:rFonts w:cs="FangSong" w:hAnsi="FangSong" w:eastAsia="FangSong" w:ascii="FangSong"/>
          <w:spacing w:val="5"/>
          <w:w w:val="100"/>
          <w:sz w:val="24"/>
          <w:szCs w:val="24"/>
        </w:rPr>
        <w:t>生</w:t>
      </w:r>
      <w:r>
        <w:rPr>
          <w:rFonts w:cs="FangSong" w:hAnsi="FangSong" w:eastAsia="FangSong" w:ascii="FangSong"/>
          <w:spacing w:val="5"/>
          <w:w w:val="100"/>
          <w:sz w:val="24"/>
          <w:szCs w:val="24"/>
        </w:rPr>
        <w:t>减</w:t>
      </w:r>
      <w:r>
        <w:rPr>
          <w:rFonts w:cs="FangSong" w:hAnsi="FangSong" w:eastAsia="FangSong" w:ascii="FangSong"/>
          <w:spacing w:val="0"/>
          <w:w w:val="100"/>
          <w:sz w:val="24"/>
          <w:szCs w:val="24"/>
        </w:rPr>
        <w:t>值</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w:t>
      </w:r>
      <w:r>
        <w:rPr>
          <w:rFonts w:cs="FangSong" w:hAnsi="FangSong" w:eastAsia="FangSong" w:ascii="FangSong"/>
          <w:spacing w:val="5"/>
          <w:w w:val="100"/>
          <w:sz w:val="24"/>
          <w:szCs w:val="24"/>
        </w:rPr>
        <w:t>按</w:t>
      </w:r>
      <w:r>
        <w:rPr>
          <w:rFonts w:cs="FangSong" w:hAnsi="FangSong" w:eastAsia="FangSong" w:ascii="FangSong"/>
          <w:spacing w:val="5"/>
          <w:w w:val="100"/>
          <w:sz w:val="24"/>
          <w:szCs w:val="24"/>
        </w:rPr>
        <w:t>照</w:t>
      </w:r>
      <w:r>
        <w:rPr>
          <w:rFonts w:cs="FangSong" w:hAnsi="FangSong" w:eastAsia="FangSong" w:ascii="FangSong"/>
          <w:spacing w:val="0"/>
          <w:w w:val="100"/>
          <w:sz w:val="24"/>
          <w:szCs w:val="24"/>
        </w:rPr>
        <w:t>账</w:t>
      </w:r>
      <w:r>
        <w:rPr>
          <w:rFonts w:cs="FangSong" w:hAnsi="FangSong" w:eastAsia="FangSong" w:ascii="FangSong"/>
          <w:spacing w:val="5"/>
          <w:w w:val="100"/>
          <w:sz w:val="24"/>
          <w:szCs w:val="24"/>
        </w:rPr>
        <w:t>面</w:t>
      </w:r>
      <w:r>
        <w:rPr>
          <w:rFonts w:cs="FangSong" w:hAnsi="FangSong" w:eastAsia="FangSong" w:ascii="FangSong"/>
          <w:spacing w:val="0"/>
          <w:w w:val="100"/>
          <w:sz w:val="24"/>
          <w:szCs w:val="24"/>
        </w:rPr>
        <w:t>价</w:t>
      </w:r>
      <w:r>
        <w:rPr>
          <w:rFonts w:cs="FangSong" w:hAnsi="FangSong" w:eastAsia="FangSong" w:ascii="FangSong"/>
          <w:spacing w:val="5"/>
          <w:w w:val="100"/>
          <w:sz w:val="24"/>
          <w:szCs w:val="24"/>
        </w:rPr>
        <w:t>值</w:t>
      </w:r>
      <w:r>
        <w:rPr>
          <w:rFonts w:cs="FangSong" w:hAnsi="FangSong" w:eastAsia="FangSong" w:ascii="FangSong"/>
          <w:spacing w:val="5"/>
          <w:w w:val="100"/>
          <w:sz w:val="24"/>
          <w:szCs w:val="24"/>
        </w:rPr>
        <w:t>与</w:t>
      </w:r>
      <w:r>
        <w:rPr>
          <w:rFonts w:cs="FangSong" w:hAnsi="FangSong" w:eastAsia="FangSong" w:ascii="FangSong"/>
          <w:spacing w:val="0"/>
          <w:w w:val="100"/>
          <w:sz w:val="24"/>
          <w:szCs w:val="24"/>
        </w:rPr>
        <w:t>可</w:t>
      </w:r>
      <w:r>
        <w:rPr>
          <w:rFonts w:cs="FangSong" w:hAnsi="FangSong" w:eastAsia="FangSong" w:ascii="FangSong"/>
          <w:spacing w:val="5"/>
          <w:w w:val="100"/>
          <w:sz w:val="24"/>
          <w:szCs w:val="24"/>
        </w:rPr>
        <w:t>收</w:t>
      </w:r>
      <w:r>
        <w:rPr>
          <w:rFonts w:cs="FangSong" w:hAnsi="FangSong" w:eastAsia="FangSong" w:ascii="FangSong"/>
          <w:spacing w:val="0"/>
          <w:w w:val="100"/>
          <w:sz w:val="24"/>
          <w:szCs w:val="24"/>
        </w:rPr>
        <w:t>回</w:t>
      </w:r>
      <w:r>
        <w:rPr>
          <w:rFonts w:cs="FangSong" w:hAnsi="FangSong" w:eastAsia="FangSong" w:ascii="FangSong"/>
          <w:spacing w:val="5"/>
          <w:w w:val="100"/>
          <w:sz w:val="24"/>
          <w:szCs w:val="24"/>
        </w:rPr>
        <w:t>金</w:t>
      </w:r>
      <w:r>
        <w:rPr>
          <w:rFonts w:cs="FangSong" w:hAnsi="FangSong" w:eastAsia="FangSong" w:ascii="FangSong"/>
          <w:spacing w:val="5"/>
          <w:w w:val="100"/>
          <w:sz w:val="24"/>
          <w:szCs w:val="24"/>
        </w:rPr>
        <w:t>额</w:t>
      </w:r>
      <w:r>
        <w:rPr>
          <w:rFonts w:cs="FangSong" w:hAnsi="FangSong" w:eastAsia="FangSong" w:ascii="FangSong"/>
          <w:spacing w:val="0"/>
          <w:w w:val="100"/>
          <w:sz w:val="24"/>
          <w:szCs w:val="24"/>
        </w:rPr>
        <w:t>的差</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额计提相应的减值准备。</w:t>
      </w:r>
    </w:p>
    <w:p>
      <w:pPr>
        <w:rPr>
          <w:rFonts w:cs="FangSong" w:hAnsi="FangSong" w:eastAsia="FangSong" w:ascii="FangSong"/>
          <w:sz w:val="24"/>
          <w:szCs w:val="24"/>
        </w:rPr>
        <w:jc w:val="left"/>
        <w:spacing w:before="58"/>
        <w:ind w:left="59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6</w:t>
      </w:r>
      <w:r>
        <w:rPr>
          <w:rFonts w:cs="Calibri" w:hAnsi="Calibri" w:eastAsia="Calibri" w:ascii="Calibri"/>
          <w:spacing w:val="7"/>
          <w:w w:val="100"/>
          <w:sz w:val="24"/>
          <w:szCs w:val="24"/>
        </w:rPr>
        <w:t> </w:t>
      </w:r>
      <w:r>
        <w:rPr>
          <w:rFonts w:cs="FangSong" w:hAnsi="FangSong" w:eastAsia="FangSong" w:ascii="FangSong"/>
          <w:spacing w:val="0"/>
          <w:w w:val="100"/>
          <w:sz w:val="24"/>
          <w:szCs w:val="24"/>
        </w:rPr>
        <w:t>无形资产</w:t>
      </w:r>
    </w:p>
    <w:p>
      <w:pPr>
        <w:rPr>
          <w:rFonts w:cs="FangSong" w:hAnsi="FangSong" w:eastAsia="FangSong" w:ascii="FangSong"/>
          <w:sz w:val="24"/>
          <w:szCs w:val="24"/>
        </w:rPr>
        <w:jc w:val="both"/>
        <w:spacing w:before="81" w:lineRule="auto" w:line="308"/>
        <w:ind w:left="110" w:right="139" w:firstLine="480"/>
      </w:pP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FangSong" w:hAnsi="FangSong" w:eastAsia="FangSong" w:ascii="FangSong"/>
          <w:spacing w:val="0"/>
          <w:w w:val="100"/>
          <w:sz w:val="24"/>
          <w:szCs w:val="24"/>
        </w:rPr>
        <w:t>无形资产是指本公司拥有或控制的没有实物形态的可辨认非货币性资产</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无形资产按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成本进行初始计量</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与无形资产有关的支出</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如果相关的经济利益很可能流入本公司且其成</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本能可靠地计量</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则计入无形资产成本</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除此以外的其他无形项目的支出</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在发生时计入当</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期损益。</w:t>
      </w:r>
    </w:p>
    <w:p>
      <w:pPr>
        <w:rPr>
          <w:rFonts w:cs="FangSong" w:hAnsi="FangSong" w:eastAsia="FangSong" w:ascii="FangSong"/>
          <w:sz w:val="24"/>
          <w:szCs w:val="24"/>
        </w:rPr>
        <w:jc w:val="both"/>
        <w:spacing w:before="43" w:lineRule="auto" w:line="304"/>
        <w:ind w:left="110" w:right="139" w:firstLine="480"/>
      </w:pP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FangSong" w:hAnsi="FangSong" w:eastAsia="FangSong" w:ascii="FangSong"/>
          <w:spacing w:val="0"/>
          <w:w w:val="100"/>
          <w:sz w:val="24"/>
          <w:szCs w:val="24"/>
        </w:rPr>
        <w:t>使用寿命有限的无形资产自可供使用时起</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对其原值在其预计的使用寿命内采用直线</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法分期平均摊销</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本公司定期对无形资产的使用寿命及摊销方法进行复核</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如发生变更则作</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为会计估计变更处理。</w:t>
      </w:r>
    </w:p>
    <w:p>
      <w:pPr>
        <w:rPr>
          <w:rFonts w:cs="FangSong" w:hAnsi="FangSong" w:eastAsia="FangSong" w:ascii="FangSong"/>
          <w:sz w:val="24"/>
          <w:szCs w:val="24"/>
        </w:rPr>
        <w:jc w:val="both"/>
        <w:spacing w:before="47" w:lineRule="auto" w:line="303"/>
        <w:ind w:left="110" w:right="135" w:firstLine="480"/>
      </w:pP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FangSong" w:hAnsi="FangSong" w:eastAsia="FangSong" w:ascii="FangSong"/>
          <w:spacing w:val="0"/>
          <w:w w:val="100"/>
          <w:sz w:val="24"/>
          <w:szCs w:val="24"/>
        </w:rPr>
        <w:t>使用寿命确定的无形资产</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在资产负债表日有迹象表明发生减值的</w:t>
      </w:r>
      <w:r>
        <w:rPr>
          <w:rFonts w:cs="FangSong" w:hAnsi="FangSong" w:eastAsia="FangSong" w:ascii="FangSong"/>
          <w:spacing w:val="-5"/>
          <w:w w:val="100"/>
          <w:sz w:val="24"/>
          <w:szCs w:val="24"/>
        </w:rPr>
        <w:t>，</w:t>
      </w:r>
      <w:r>
        <w:rPr>
          <w:rFonts w:cs="FangSong" w:hAnsi="FangSong" w:eastAsia="FangSong" w:ascii="FangSong"/>
          <w:spacing w:val="0"/>
          <w:w w:val="100"/>
          <w:sz w:val="24"/>
          <w:szCs w:val="24"/>
        </w:rPr>
        <w:t>按照账面价值与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可收回金额的差额计提相应的减值准备</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使用寿命不确定的无形资产和尚未达到可使用状态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的无形资产，无论是否存在减值迹象，每年均进行减值测试。</w:t>
      </w:r>
    </w:p>
    <w:p>
      <w:pPr>
        <w:rPr>
          <w:rFonts w:cs="FangSong" w:hAnsi="FangSong" w:eastAsia="FangSong" w:ascii="FangSong"/>
          <w:sz w:val="24"/>
          <w:szCs w:val="24"/>
        </w:rPr>
        <w:jc w:val="both"/>
        <w:spacing w:before="53" w:lineRule="auto" w:line="295"/>
        <w:ind w:left="110" w:right="130" w:firstLine="480"/>
      </w:pPr>
      <w:r>
        <w:rPr>
          <w:rFonts w:cs="Calibri" w:hAnsi="Calibri" w:eastAsia="Calibri" w:ascii="Calibri"/>
          <w:spacing w:val="-2"/>
          <w:w w:val="100"/>
          <w:sz w:val="24"/>
          <w:szCs w:val="24"/>
        </w:rPr>
        <w:t>4</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5"/>
          <w:w w:val="100"/>
          <w:sz w:val="24"/>
          <w:szCs w:val="24"/>
        </w:rPr>
        <w:t>内</w:t>
      </w:r>
      <w:r>
        <w:rPr>
          <w:rFonts w:cs="FangSong" w:hAnsi="FangSong" w:eastAsia="FangSong" w:ascii="FangSong"/>
          <w:spacing w:val="0"/>
          <w:w w:val="100"/>
          <w:sz w:val="24"/>
          <w:szCs w:val="24"/>
        </w:rPr>
        <w:t>部</w:t>
      </w:r>
      <w:r>
        <w:rPr>
          <w:rFonts w:cs="FangSong" w:hAnsi="FangSong" w:eastAsia="FangSong" w:ascii="FangSong"/>
          <w:spacing w:val="5"/>
          <w:w w:val="100"/>
          <w:sz w:val="24"/>
          <w:szCs w:val="24"/>
        </w:rPr>
        <w:t>研</w:t>
      </w:r>
      <w:r>
        <w:rPr>
          <w:rFonts w:cs="FangSong" w:hAnsi="FangSong" w:eastAsia="FangSong" w:ascii="FangSong"/>
          <w:spacing w:val="0"/>
          <w:w w:val="100"/>
          <w:sz w:val="24"/>
          <w:szCs w:val="24"/>
        </w:rPr>
        <w:t>究</w:t>
      </w:r>
      <w:r>
        <w:rPr>
          <w:rFonts w:cs="FangSong" w:hAnsi="FangSong" w:eastAsia="FangSong" w:ascii="FangSong"/>
          <w:spacing w:val="5"/>
          <w:w w:val="100"/>
          <w:sz w:val="24"/>
          <w:szCs w:val="24"/>
        </w:rPr>
        <w:t>开</w:t>
      </w:r>
      <w:r>
        <w:rPr>
          <w:rFonts w:cs="FangSong" w:hAnsi="FangSong" w:eastAsia="FangSong" w:ascii="FangSong"/>
          <w:spacing w:val="5"/>
          <w:w w:val="100"/>
          <w:sz w:val="24"/>
          <w:szCs w:val="24"/>
        </w:rPr>
        <w:t>发</w:t>
      </w:r>
      <w:r>
        <w:rPr>
          <w:rFonts w:cs="FangSong" w:hAnsi="FangSong" w:eastAsia="FangSong" w:ascii="FangSong"/>
          <w:spacing w:val="0"/>
          <w:w w:val="100"/>
          <w:sz w:val="24"/>
          <w:szCs w:val="24"/>
        </w:rPr>
        <w:t>项</w:t>
      </w:r>
      <w:r>
        <w:rPr>
          <w:rFonts w:cs="FangSong" w:hAnsi="FangSong" w:eastAsia="FangSong" w:ascii="FangSong"/>
          <w:spacing w:val="5"/>
          <w:w w:val="100"/>
          <w:sz w:val="24"/>
          <w:szCs w:val="24"/>
        </w:rPr>
        <w:t>目</w:t>
      </w:r>
      <w:r>
        <w:rPr>
          <w:rFonts w:cs="FangSong" w:hAnsi="FangSong" w:eastAsia="FangSong" w:ascii="FangSong"/>
          <w:spacing w:val="0"/>
          <w:w w:val="100"/>
          <w:sz w:val="24"/>
          <w:szCs w:val="24"/>
        </w:rPr>
        <w:t>研</w:t>
      </w:r>
      <w:r>
        <w:rPr>
          <w:rFonts w:cs="FangSong" w:hAnsi="FangSong" w:eastAsia="FangSong" w:ascii="FangSong"/>
          <w:spacing w:val="5"/>
          <w:w w:val="100"/>
          <w:sz w:val="24"/>
          <w:szCs w:val="24"/>
        </w:rPr>
        <w:t>究</w:t>
      </w:r>
      <w:r>
        <w:rPr>
          <w:rFonts w:cs="FangSong" w:hAnsi="FangSong" w:eastAsia="FangSong" w:ascii="FangSong"/>
          <w:spacing w:val="5"/>
          <w:w w:val="100"/>
          <w:sz w:val="24"/>
          <w:szCs w:val="24"/>
        </w:rPr>
        <w:t>阶</w:t>
      </w:r>
      <w:r>
        <w:rPr>
          <w:rFonts w:cs="FangSong" w:hAnsi="FangSong" w:eastAsia="FangSong" w:ascii="FangSong"/>
          <w:spacing w:val="0"/>
          <w:w w:val="100"/>
          <w:sz w:val="24"/>
          <w:szCs w:val="24"/>
        </w:rPr>
        <w:t>段</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支</w:t>
      </w:r>
      <w:r>
        <w:rPr>
          <w:rFonts w:cs="FangSong" w:hAnsi="FangSong" w:eastAsia="FangSong" w:ascii="FangSong"/>
          <w:spacing w:val="0"/>
          <w:w w:val="100"/>
          <w:sz w:val="24"/>
          <w:szCs w:val="24"/>
        </w:rPr>
        <w:t>出</w:t>
      </w:r>
      <w:r>
        <w:rPr>
          <w:rFonts w:cs="FangSong" w:hAnsi="FangSong" w:eastAsia="FangSong" w:ascii="FangSong"/>
          <w:spacing w:val="5"/>
          <w:w w:val="100"/>
          <w:sz w:val="24"/>
          <w:szCs w:val="24"/>
        </w:rPr>
        <w:t>，</w:t>
      </w:r>
      <w:r>
        <w:rPr>
          <w:rFonts w:cs="FangSong" w:hAnsi="FangSong" w:eastAsia="FangSong" w:ascii="FangSong"/>
          <w:spacing w:val="0"/>
          <w:w w:val="100"/>
          <w:sz w:val="24"/>
          <w:szCs w:val="24"/>
        </w:rPr>
        <w:t>于</w:t>
      </w:r>
      <w:r>
        <w:rPr>
          <w:rFonts w:cs="FangSong" w:hAnsi="FangSong" w:eastAsia="FangSong" w:ascii="FangSong"/>
          <w:spacing w:val="5"/>
          <w:w w:val="100"/>
          <w:sz w:val="24"/>
          <w:szCs w:val="24"/>
        </w:rPr>
        <w:t>发</w:t>
      </w:r>
      <w:r>
        <w:rPr>
          <w:rFonts w:cs="FangSong" w:hAnsi="FangSong" w:eastAsia="FangSong" w:ascii="FangSong"/>
          <w:spacing w:val="5"/>
          <w:w w:val="100"/>
          <w:sz w:val="24"/>
          <w:szCs w:val="24"/>
        </w:rPr>
        <w:t>生</w:t>
      </w:r>
      <w:r>
        <w:rPr>
          <w:rFonts w:cs="FangSong" w:hAnsi="FangSong" w:eastAsia="FangSong" w:ascii="FangSong"/>
          <w:spacing w:val="0"/>
          <w:w w:val="100"/>
          <w:sz w:val="24"/>
          <w:szCs w:val="24"/>
        </w:rPr>
        <w:t>时</w:t>
      </w:r>
      <w:r>
        <w:rPr>
          <w:rFonts w:cs="FangSong" w:hAnsi="FangSong" w:eastAsia="FangSong" w:ascii="FangSong"/>
          <w:spacing w:val="5"/>
          <w:w w:val="100"/>
          <w:sz w:val="24"/>
          <w:szCs w:val="24"/>
        </w:rPr>
        <w:t>计</w:t>
      </w:r>
      <w:r>
        <w:rPr>
          <w:rFonts w:cs="FangSong" w:hAnsi="FangSong" w:eastAsia="FangSong" w:ascii="FangSong"/>
          <w:spacing w:val="0"/>
          <w:w w:val="100"/>
          <w:sz w:val="24"/>
          <w:szCs w:val="24"/>
        </w:rPr>
        <w:t>入</w:t>
      </w:r>
      <w:r>
        <w:rPr>
          <w:rFonts w:cs="FangSong" w:hAnsi="FangSong" w:eastAsia="FangSong" w:ascii="FangSong"/>
          <w:spacing w:val="5"/>
          <w:w w:val="100"/>
          <w:sz w:val="24"/>
          <w:szCs w:val="24"/>
        </w:rPr>
        <w:t>当</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损</w:t>
      </w:r>
      <w:r>
        <w:rPr>
          <w:rFonts w:cs="FangSong" w:hAnsi="FangSong" w:eastAsia="FangSong" w:ascii="FangSong"/>
          <w:spacing w:val="5"/>
          <w:w w:val="100"/>
          <w:sz w:val="24"/>
          <w:szCs w:val="24"/>
        </w:rPr>
        <w:t>益</w:t>
      </w:r>
      <w:r>
        <w:rPr>
          <w:rFonts w:cs="FangSong" w:hAnsi="FangSong" w:eastAsia="FangSong" w:ascii="FangSong"/>
          <w:spacing w:val="0"/>
          <w:w w:val="100"/>
          <w:sz w:val="24"/>
          <w:szCs w:val="24"/>
        </w:rPr>
        <w:t>。</w:t>
      </w:r>
      <w:r>
        <w:rPr>
          <w:rFonts w:cs="FangSong" w:hAnsi="FangSong" w:eastAsia="FangSong" w:ascii="FangSong"/>
          <w:spacing w:val="5"/>
          <w:w w:val="100"/>
          <w:sz w:val="24"/>
          <w:szCs w:val="24"/>
        </w:rPr>
        <w:t>内</w:t>
      </w:r>
      <w:r>
        <w:rPr>
          <w:rFonts w:cs="FangSong" w:hAnsi="FangSong" w:eastAsia="FangSong" w:ascii="FangSong"/>
          <w:spacing w:val="5"/>
          <w:w w:val="100"/>
          <w:sz w:val="24"/>
          <w:szCs w:val="24"/>
        </w:rPr>
        <w:t>部</w:t>
      </w:r>
      <w:r>
        <w:rPr>
          <w:rFonts w:cs="FangSong" w:hAnsi="FangSong" w:eastAsia="FangSong" w:ascii="FangSong"/>
          <w:spacing w:val="0"/>
          <w:w w:val="100"/>
          <w:sz w:val="24"/>
          <w:szCs w:val="24"/>
        </w:rPr>
        <w:t>研</w:t>
      </w:r>
      <w:r>
        <w:rPr>
          <w:rFonts w:cs="FangSong" w:hAnsi="FangSong" w:eastAsia="FangSong" w:ascii="FangSong"/>
          <w:spacing w:val="5"/>
          <w:w w:val="100"/>
          <w:sz w:val="24"/>
          <w:szCs w:val="24"/>
        </w:rPr>
        <w:t>究</w:t>
      </w:r>
      <w:r>
        <w:rPr>
          <w:rFonts w:cs="FangSong" w:hAnsi="FangSong" w:eastAsia="FangSong" w:ascii="FangSong"/>
          <w:spacing w:val="0"/>
          <w:w w:val="100"/>
          <w:sz w:val="24"/>
          <w:szCs w:val="24"/>
        </w:rPr>
        <w:t>开</w:t>
      </w:r>
      <w:r>
        <w:rPr>
          <w:rFonts w:cs="FangSong" w:hAnsi="FangSong" w:eastAsia="FangSong" w:ascii="FangSong"/>
          <w:spacing w:val="5"/>
          <w:w w:val="100"/>
          <w:sz w:val="24"/>
          <w:szCs w:val="24"/>
        </w:rPr>
        <w:t>发</w:t>
      </w:r>
      <w:r>
        <w:rPr>
          <w:rFonts w:cs="FangSong" w:hAnsi="FangSong" w:eastAsia="FangSong" w:ascii="FangSong"/>
          <w:spacing w:val="5"/>
          <w:w w:val="100"/>
          <w:sz w:val="24"/>
          <w:szCs w:val="24"/>
        </w:rPr>
        <w:t>项</w:t>
      </w:r>
      <w:r>
        <w:rPr>
          <w:rFonts w:cs="FangSong" w:hAnsi="FangSong" w:eastAsia="FangSong" w:ascii="FangSong"/>
          <w:spacing w:val="0"/>
          <w:w w:val="100"/>
          <w:sz w:val="24"/>
          <w:szCs w:val="24"/>
        </w:rPr>
        <w:t>目开</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发阶段的支出</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同时满足下列条件的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确认为无形资产</w:t>
      </w:r>
      <w:r>
        <w:rPr>
          <w:rFonts w:cs="FangSong" w:hAnsi="FangSong" w:eastAsia="FangSong" w:ascii="FangSong"/>
          <w:spacing w:val="-139"/>
          <w:w w:val="100"/>
          <w:sz w:val="24"/>
          <w:szCs w:val="24"/>
        </w:rPr>
        <w:t>：</w:t>
      </w: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完成该无形资产以使其能够使</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用或出售在技术上具有可行性</w:t>
      </w:r>
      <w:r>
        <w:rPr>
          <w:rFonts w:cs="FangSong" w:hAnsi="FangSong" w:eastAsia="FangSong" w:ascii="FangSong"/>
          <w:spacing w:val="-139"/>
          <w:w w:val="100"/>
          <w:sz w:val="24"/>
          <w:szCs w:val="24"/>
        </w:rPr>
        <w:t>；</w:t>
      </w: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具有完成该无形资产并使用或出售的意</w:t>
      </w:r>
      <w:r>
        <w:rPr>
          <w:rFonts w:cs="FangSong" w:hAnsi="FangSong" w:eastAsia="FangSong" w:ascii="FangSong"/>
          <w:spacing w:val="5"/>
          <w:w w:val="100"/>
          <w:sz w:val="24"/>
          <w:szCs w:val="24"/>
        </w:rPr>
        <w:t>图</w:t>
      </w:r>
      <w:r>
        <w:rPr>
          <w:rFonts w:cs="FangSong" w:hAnsi="FangSong" w:eastAsia="FangSong" w:ascii="FangSong"/>
          <w:spacing w:val="-139"/>
          <w:w w:val="100"/>
          <w:sz w:val="24"/>
          <w:szCs w:val="24"/>
        </w:rPr>
        <w:t>；</w:t>
      </w:r>
      <w:r>
        <w:rPr>
          <w:rFonts w:cs="FangSong" w:hAnsi="FangSong" w:eastAsia="FangSong" w:ascii="FangSong"/>
          <w:spacing w:val="0"/>
          <w:w w:val="100"/>
          <w:sz w:val="24"/>
          <w:szCs w:val="24"/>
        </w:rPr>
        <w:t>（</w:t>
      </w:r>
      <w:r>
        <w:rPr>
          <w:rFonts w:cs="Calibri" w:hAnsi="Calibri" w:eastAsia="Calibri" w:ascii="Calibri"/>
          <w:spacing w:val="-2"/>
          <w:w w:val="100"/>
          <w:sz w:val="24"/>
          <w:szCs w:val="24"/>
        </w:rPr>
        <w:t>3</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无形资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产产生经济利益的方式</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包括能够证明运用该无形资产生产的产品存在市场或无形资产自身</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存在市场</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无形资产将在内部使用的</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能证明其有用性</w:t>
      </w:r>
      <w:r>
        <w:rPr>
          <w:rFonts w:cs="FangSong" w:hAnsi="FangSong" w:eastAsia="FangSong" w:ascii="FangSong"/>
          <w:spacing w:val="-134"/>
          <w:w w:val="100"/>
          <w:sz w:val="24"/>
          <w:szCs w:val="24"/>
        </w:rPr>
        <w:t>；</w:t>
      </w:r>
      <w:r>
        <w:rPr>
          <w:rFonts w:cs="FangSong" w:hAnsi="FangSong" w:eastAsia="FangSong" w:ascii="FangSong"/>
          <w:spacing w:val="0"/>
          <w:w w:val="100"/>
          <w:sz w:val="24"/>
          <w:szCs w:val="24"/>
        </w:rPr>
        <w:t>（</w:t>
      </w:r>
      <w:r>
        <w:rPr>
          <w:rFonts w:cs="Calibri" w:hAnsi="Calibri" w:eastAsia="Calibri" w:ascii="Calibri"/>
          <w:spacing w:val="-2"/>
          <w:w w:val="100"/>
          <w:sz w:val="24"/>
          <w:szCs w:val="24"/>
        </w:rPr>
        <w:t>4</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有足够的技术</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财务资源和其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他资源支持</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以完成该无形资产的开发</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并有能力使用或出售该无形资产</w:t>
      </w:r>
      <w:r>
        <w:rPr>
          <w:rFonts w:cs="FangSong" w:hAnsi="FangSong" w:eastAsia="FangSong" w:ascii="FangSong"/>
          <w:spacing w:val="-139"/>
          <w:w w:val="100"/>
          <w:sz w:val="24"/>
          <w:szCs w:val="24"/>
        </w:rPr>
        <w:t>；</w:t>
      </w:r>
      <w:r>
        <w:rPr>
          <w:rFonts w:cs="FangSong" w:hAnsi="FangSong" w:eastAsia="FangSong" w:ascii="FangSong"/>
          <w:spacing w:val="0"/>
          <w:w w:val="100"/>
          <w:sz w:val="24"/>
          <w:szCs w:val="24"/>
        </w:rPr>
        <w:t>（</w:t>
      </w:r>
      <w:r>
        <w:rPr>
          <w:rFonts w:cs="Calibri" w:hAnsi="Calibri" w:eastAsia="Calibri" w:ascii="Calibri"/>
          <w:spacing w:val="-2"/>
          <w:w w:val="100"/>
          <w:sz w:val="24"/>
          <w:szCs w:val="24"/>
        </w:rPr>
        <w:t>5</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归属于该无</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形资产开发阶段的支出能够可靠地计量。</w:t>
      </w:r>
    </w:p>
    <w:p>
      <w:pPr>
        <w:rPr>
          <w:rFonts w:cs="FangSong" w:hAnsi="FangSong" w:eastAsia="FangSong" w:ascii="FangSong"/>
          <w:sz w:val="24"/>
          <w:szCs w:val="24"/>
        </w:rPr>
        <w:jc w:val="left"/>
        <w:spacing w:before="56" w:lineRule="auto" w:line="330"/>
        <w:ind w:left="1166" w:right="1018" w:hanging="576"/>
      </w:pPr>
      <w:r>
        <w:pict>
          <v:group style="position:absolute;margin-left:87.65pt;margin-top:54.57pt;width:420pt;height:0pt;mso-position-horizontal-relative:page;mso-position-vertical-relative:paragraph;z-index:-15411" coordorigin="1753,1091" coordsize="8400,0">
            <v:shape style="position:absolute;left:1753;top:1091;width:8400;height:0" coordorigin="1753,1091" coordsize="8400,0" path="m1753,1091l10153,1091e" filled="f" stroked="t" strokeweight="0.48pt" strokecolor="#000000">
              <v:path arrowok="t"/>
            </v:shape>
            <w10:wrap type="none"/>
          </v:group>
        </w:pict>
      </w:r>
      <w:r>
        <w:rPr>
          <w:rFonts w:cs="FangSong" w:hAnsi="FangSong" w:eastAsia="FangSong" w:ascii="FangSong"/>
          <w:spacing w:val="0"/>
          <w:w w:val="100"/>
          <w:sz w:val="24"/>
          <w:szCs w:val="24"/>
        </w:rPr>
        <w:t>本公司无形资产为计算机软件，为使用寿命有限的无形资产，摊销方法如下：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类别</w:t>
      </w:r>
      <w:r>
        <w:rPr>
          <w:rFonts w:cs="FangSong" w:hAnsi="FangSong" w:eastAsia="FangSong" w:ascii="FangSong"/>
          <w:spacing w:val="0"/>
          <w:w w:val="100"/>
          <w:sz w:val="24"/>
          <w:szCs w:val="24"/>
        </w:rPr>
        <w:t>                  </w:t>
      </w:r>
      <w:r>
        <w:rPr>
          <w:rFonts w:cs="FangSong" w:hAnsi="FangSong" w:eastAsia="FangSong" w:ascii="FangSong"/>
          <w:spacing w:val="91"/>
          <w:w w:val="100"/>
          <w:sz w:val="24"/>
          <w:szCs w:val="24"/>
        </w:rPr>
        <w:t> </w:t>
      </w:r>
      <w:r>
        <w:rPr>
          <w:rFonts w:cs="FangSong" w:hAnsi="FangSong" w:eastAsia="FangSong" w:ascii="FangSong"/>
          <w:spacing w:val="0"/>
          <w:w w:val="100"/>
          <w:sz w:val="24"/>
          <w:szCs w:val="24"/>
        </w:rPr>
        <w:t>使用寿命</w:t>
      </w:r>
      <w:r>
        <w:rPr>
          <w:rFonts w:cs="FangSong" w:hAnsi="FangSong" w:eastAsia="FangSong" w:ascii="FangSong"/>
          <w:spacing w:val="0"/>
          <w:w w:val="100"/>
          <w:sz w:val="24"/>
          <w:szCs w:val="24"/>
        </w:rPr>
        <w:t>              </w:t>
      </w:r>
      <w:r>
        <w:rPr>
          <w:rFonts w:cs="FangSong" w:hAnsi="FangSong" w:eastAsia="FangSong" w:ascii="FangSong"/>
          <w:spacing w:val="96"/>
          <w:w w:val="100"/>
          <w:sz w:val="24"/>
          <w:szCs w:val="24"/>
        </w:rPr>
        <w:t> </w:t>
      </w:r>
      <w:r>
        <w:rPr>
          <w:rFonts w:cs="FangSong" w:hAnsi="FangSong" w:eastAsia="FangSong" w:ascii="FangSong"/>
          <w:spacing w:val="0"/>
          <w:w w:val="100"/>
          <w:sz w:val="24"/>
          <w:szCs w:val="24"/>
        </w:rPr>
        <w:t>摊销方法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计算机软件</w:t>
      </w:r>
      <w:r>
        <w:rPr>
          <w:rFonts w:cs="FangSong" w:hAnsi="FangSong" w:eastAsia="FangSong" w:ascii="FangSong"/>
          <w:spacing w:val="0"/>
          <w:w w:val="100"/>
          <w:sz w:val="24"/>
          <w:szCs w:val="24"/>
        </w:rPr>
        <w:t>            </w:t>
      </w:r>
      <w:r>
        <w:rPr>
          <w:rFonts w:cs="FangSong" w:hAnsi="FangSong" w:eastAsia="FangSong" w:ascii="FangSong"/>
          <w:spacing w:val="91"/>
          <w:w w:val="100"/>
          <w:sz w:val="24"/>
          <w:szCs w:val="24"/>
        </w:rPr>
        <w:t> </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0"/>
          <w:w w:val="100"/>
          <w:sz w:val="24"/>
          <w:szCs w:val="24"/>
        </w:rPr>
        <w:t>                   </w:t>
      </w:r>
      <w:r>
        <w:rPr>
          <w:rFonts w:cs="FangSong" w:hAnsi="FangSong" w:eastAsia="FangSong" w:ascii="FangSong"/>
          <w:spacing w:val="34"/>
          <w:w w:val="100"/>
          <w:sz w:val="24"/>
          <w:szCs w:val="24"/>
        </w:rPr>
        <w:t> </w:t>
      </w:r>
      <w:r>
        <w:rPr>
          <w:rFonts w:cs="FangSong" w:hAnsi="FangSong" w:eastAsia="FangSong" w:ascii="FangSong"/>
          <w:spacing w:val="0"/>
          <w:w w:val="100"/>
          <w:sz w:val="24"/>
          <w:szCs w:val="24"/>
        </w:rPr>
        <w:t>直线法</w:t>
      </w:r>
    </w:p>
    <w:p>
      <w:pPr>
        <w:rPr>
          <w:rFonts w:cs="FangSong" w:hAnsi="FangSong" w:eastAsia="FangSong" w:ascii="FangSong"/>
          <w:sz w:val="24"/>
          <w:szCs w:val="24"/>
        </w:rPr>
        <w:jc w:val="left"/>
        <w:spacing w:lineRule="exact" w:line="320"/>
        <w:ind w:left="590"/>
        <w:sectPr>
          <w:pgMar w:header="729" w:footer="1246" w:top="920" w:bottom="280" w:left="1080" w:right="1000"/>
          <w:pgSz w:w="11920" w:h="16840"/>
        </w:sectPr>
      </w:pPr>
      <w:r>
        <w:rPr>
          <w:rFonts w:cs="FangSong" w:hAnsi="FangSong" w:eastAsia="FangSong" w:ascii="FangSong"/>
          <w:spacing w:val="0"/>
          <w:w w:val="100"/>
          <w:position w:val="-3"/>
          <w:sz w:val="24"/>
          <w:szCs w:val="24"/>
        </w:rPr>
        <w:t>本公司于本年年度终了，对使用寿命有限的无形资产的使用寿命及摊销方法进行复核，</w:t>
      </w:r>
      <w:r>
        <w:rPr>
          <w:rFonts w:cs="FangSong" w:hAnsi="FangSong" w:eastAsia="FangSong" w:ascii="FangSong"/>
          <w:spacing w:val="0"/>
          <w:w w:val="100"/>
          <w:position w:val="0"/>
          <w:sz w:val="24"/>
          <w:szCs w:val="24"/>
        </w:rPr>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10" w:right="3000"/>
      </w:pPr>
      <w:r>
        <w:pict>
          <v:group style="position:absolute;margin-left:59.55pt;margin-top:0.7635pt;width:476.2pt;height:0pt;mso-position-horizontal-relative:page;mso-position-vertical-relative:paragraph;z-index:-15410"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与以前估计不同的，调整权限估计数，并按会计估计变更处理。</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315"/>
        <w:ind w:left="110" w:right="179" w:firstLine="480"/>
      </w:pPr>
      <w:r>
        <w:rPr>
          <w:rFonts w:cs="FangSong" w:hAnsi="FangSong" w:eastAsia="FangSong" w:ascii="FangSong"/>
          <w:spacing w:val="0"/>
          <w:w w:val="100"/>
          <w:sz w:val="24"/>
          <w:szCs w:val="24"/>
        </w:rPr>
        <w:t>本公司期末预计某项无形资产已经不能给企业带来未来经济利益的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将该无形资产的账</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面价值全部转入当期损益。</w:t>
      </w:r>
    </w:p>
    <w:p>
      <w:pPr>
        <w:rPr>
          <w:rFonts w:cs="FangSong" w:hAnsi="FangSong" w:eastAsia="FangSong" w:ascii="FangSong"/>
          <w:sz w:val="24"/>
          <w:szCs w:val="24"/>
        </w:rPr>
        <w:jc w:val="left"/>
        <w:spacing w:before="36" w:lineRule="auto" w:line="293"/>
        <w:ind w:left="590" w:right="5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7</w:t>
      </w:r>
      <w:r>
        <w:rPr>
          <w:rFonts w:cs="Calibri" w:hAnsi="Calibri" w:eastAsia="Calibri" w:ascii="Calibri"/>
          <w:spacing w:val="7"/>
          <w:w w:val="100"/>
          <w:sz w:val="24"/>
          <w:szCs w:val="24"/>
        </w:rPr>
        <w:t> </w:t>
      </w:r>
      <w:r>
        <w:rPr>
          <w:rFonts w:cs="FangSong" w:hAnsi="FangSong" w:eastAsia="FangSong" w:ascii="FangSong"/>
          <w:spacing w:val="0"/>
          <w:w w:val="100"/>
          <w:sz w:val="24"/>
          <w:szCs w:val="24"/>
        </w:rPr>
        <w:t>抵债资产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本公司取得抵债资产时</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按公允价值入账</w:t>
      </w:r>
      <w:r>
        <w:rPr>
          <w:rFonts w:cs="FangSong" w:hAnsi="FangSong" w:eastAsia="FangSong" w:ascii="FangSong"/>
          <w:spacing w:val="-96"/>
          <w:w w:val="100"/>
          <w:sz w:val="24"/>
          <w:szCs w:val="24"/>
        </w:rPr>
        <w:t>。</w:t>
      </w:r>
      <w:r>
        <w:rPr>
          <w:rFonts w:cs="FangSong" w:hAnsi="FangSong" w:eastAsia="FangSong" w:ascii="FangSong"/>
          <w:spacing w:val="0"/>
          <w:w w:val="100"/>
          <w:sz w:val="24"/>
          <w:szCs w:val="24"/>
        </w:rPr>
        <w:t>为取得抵债资产支付的抵债资产欠缴的税费、</w:t>
      </w:r>
    </w:p>
    <w:p>
      <w:pPr>
        <w:rPr>
          <w:rFonts w:cs="FangSong" w:hAnsi="FangSong" w:eastAsia="FangSong" w:ascii="FangSong"/>
          <w:sz w:val="24"/>
          <w:szCs w:val="24"/>
        </w:rPr>
        <w:jc w:val="left"/>
        <w:spacing w:before="58" w:lineRule="auto" w:line="315"/>
        <w:ind w:left="590" w:right="179" w:hanging="480"/>
      </w:pPr>
      <w:r>
        <w:rPr>
          <w:rFonts w:cs="FangSong" w:hAnsi="FangSong" w:eastAsia="FangSong" w:ascii="FangSong"/>
          <w:spacing w:val="0"/>
          <w:w w:val="100"/>
          <w:sz w:val="24"/>
          <w:szCs w:val="24"/>
        </w:rPr>
        <w:t>垫付的诉讼费用和取得抵债资产支付的相关税费计入抵债资产价值。</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本公司处置抵债资产时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如果取得的处置收入大于抵债资产账面价值</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其差额计入营业</w:t>
      </w:r>
    </w:p>
    <w:p>
      <w:pPr>
        <w:rPr>
          <w:rFonts w:cs="FangSong" w:hAnsi="FangSong" w:eastAsia="FangSong" w:ascii="FangSong"/>
          <w:sz w:val="24"/>
          <w:szCs w:val="24"/>
        </w:rPr>
        <w:jc w:val="both"/>
        <w:spacing w:before="41" w:lineRule="auto" w:line="315"/>
        <w:ind w:left="110" w:right="179"/>
      </w:pPr>
      <w:r>
        <w:rPr>
          <w:rFonts w:cs="FangSong" w:hAnsi="FangSong" w:eastAsia="FangSong" w:ascii="FangSong"/>
          <w:spacing w:val="0"/>
          <w:w w:val="100"/>
          <w:sz w:val="24"/>
          <w:szCs w:val="24"/>
        </w:rPr>
        <w:t>外收入</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如果取得的处置收入小于抵债资产账面价值</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其差额计入营业外支出</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保管过程中</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发生的费用直接计入其他业务支出；处置过程中发生的费用从处置收入中抵减。</w:t>
      </w:r>
    </w:p>
    <w:p>
      <w:pPr>
        <w:rPr>
          <w:rFonts w:cs="FangSong" w:hAnsi="FangSong" w:eastAsia="FangSong" w:ascii="FangSong"/>
          <w:sz w:val="24"/>
          <w:szCs w:val="24"/>
        </w:rPr>
        <w:jc w:val="left"/>
        <w:spacing w:before="36"/>
        <w:ind w:left="590"/>
      </w:pPr>
      <w:r>
        <w:rPr>
          <w:rFonts w:cs="FangSong" w:hAnsi="FangSong" w:eastAsia="FangSong" w:ascii="FangSong"/>
          <w:spacing w:val="0"/>
          <w:w w:val="100"/>
          <w:sz w:val="24"/>
          <w:szCs w:val="24"/>
        </w:rPr>
        <w:t>本公司将抵债资产列入其他资产。</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3"/>
        <w:ind w:left="590" w:right="175"/>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8</w:t>
      </w:r>
      <w:r>
        <w:rPr>
          <w:rFonts w:cs="Calibri" w:hAnsi="Calibri" w:eastAsia="Calibri" w:ascii="Calibri"/>
          <w:spacing w:val="7"/>
          <w:w w:val="100"/>
          <w:sz w:val="24"/>
          <w:szCs w:val="24"/>
        </w:rPr>
        <w:t> </w:t>
      </w:r>
      <w:r>
        <w:rPr>
          <w:rFonts w:cs="FangSong" w:hAnsi="FangSong" w:eastAsia="FangSong" w:ascii="FangSong"/>
          <w:spacing w:val="0"/>
          <w:w w:val="100"/>
          <w:sz w:val="24"/>
          <w:szCs w:val="24"/>
        </w:rPr>
        <w:t>职工薪酬</w:t>
      </w:r>
      <w:r>
        <w:rPr>
          <w:rFonts w:cs="FangSong" w:hAnsi="FangSong" w:eastAsia="FangSong" w:ascii="FangSong"/>
          <w:spacing w:val="0"/>
          <w:w w:val="100"/>
          <w:sz w:val="24"/>
          <w:szCs w:val="24"/>
        </w:rPr>
        <w:t> </w:t>
      </w:r>
      <w:r>
        <w:rPr>
          <w:rFonts w:cs="FangSong" w:hAnsi="FangSong" w:eastAsia="FangSong" w:ascii="FangSong"/>
          <w:spacing w:val="5"/>
          <w:w w:val="100"/>
          <w:sz w:val="24"/>
          <w:szCs w:val="24"/>
        </w:rPr>
        <w:t>职</w:t>
      </w:r>
      <w:r>
        <w:rPr>
          <w:rFonts w:cs="FangSong" w:hAnsi="FangSong" w:eastAsia="FangSong" w:ascii="FangSong"/>
          <w:spacing w:val="0"/>
          <w:w w:val="100"/>
          <w:sz w:val="24"/>
          <w:szCs w:val="24"/>
        </w:rPr>
        <w:t>工</w:t>
      </w:r>
      <w:r>
        <w:rPr>
          <w:rFonts w:cs="FangSong" w:hAnsi="FangSong" w:eastAsia="FangSong" w:ascii="FangSong"/>
          <w:spacing w:val="5"/>
          <w:w w:val="100"/>
          <w:sz w:val="24"/>
          <w:szCs w:val="24"/>
        </w:rPr>
        <w:t>薪</w:t>
      </w:r>
      <w:r>
        <w:rPr>
          <w:rFonts w:cs="FangSong" w:hAnsi="FangSong" w:eastAsia="FangSong" w:ascii="FangSong"/>
          <w:spacing w:val="0"/>
          <w:w w:val="100"/>
          <w:sz w:val="24"/>
          <w:szCs w:val="24"/>
        </w:rPr>
        <w:t>酬</w:t>
      </w:r>
      <w:r>
        <w:rPr>
          <w:rFonts w:cs="Calibri" w:hAnsi="Calibri" w:eastAsia="Calibri" w:ascii="Calibri"/>
          <w:spacing w:val="3"/>
          <w:w w:val="100"/>
          <w:sz w:val="24"/>
          <w:szCs w:val="24"/>
        </w:rPr>
        <w:t>,</w:t>
      </w:r>
      <w:r>
        <w:rPr>
          <w:rFonts w:cs="FangSong" w:hAnsi="FangSong" w:eastAsia="FangSong" w:ascii="FangSong"/>
          <w:spacing w:val="5"/>
          <w:w w:val="100"/>
          <w:sz w:val="24"/>
          <w:szCs w:val="24"/>
        </w:rPr>
        <w:t>是</w:t>
      </w:r>
      <w:r>
        <w:rPr>
          <w:rFonts w:cs="FangSong" w:hAnsi="FangSong" w:eastAsia="FangSong" w:ascii="FangSong"/>
          <w:spacing w:val="0"/>
          <w:w w:val="100"/>
          <w:sz w:val="24"/>
          <w:szCs w:val="24"/>
        </w:rPr>
        <w:t>指</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集</w:t>
      </w:r>
      <w:r>
        <w:rPr>
          <w:rFonts w:cs="FangSong" w:hAnsi="FangSong" w:eastAsia="FangSong" w:ascii="FangSong"/>
          <w:spacing w:val="5"/>
          <w:w w:val="100"/>
          <w:sz w:val="24"/>
          <w:szCs w:val="24"/>
        </w:rPr>
        <w:t>团</w:t>
      </w:r>
      <w:r>
        <w:rPr>
          <w:rFonts w:cs="FangSong" w:hAnsi="FangSong" w:eastAsia="FangSong" w:ascii="FangSong"/>
          <w:spacing w:val="5"/>
          <w:w w:val="100"/>
          <w:sz w:val="24"/>
          <w:szCs w:val="24"/>
        </w:rPr>
        <w:t>为</w:t>
      </w:r>
      <w:r>
        <w:rPr>
          <w:rFonts w:cs="FangSong" w:hAnsi="FangSong" w:eastAsia="FangSong" w:ascii="FangSong"/>
          <w:spacing w:val="0"/>
          <w:w w:val="100"/>
          <w:sz w:val="24"/>
          <w:szCs w:val="24"/>
        </w:rPr>
        <w:t>获</w:t>
      </w:r>
      <w:r>
        <w:rPr>
          <w:rFonts w:cs="FangSong" w:hAnsi="FangSong" w:eastAsia="FangSong" w:ascii="FangSong"/>
          <w:spacing w:val="5"/>
          <w:w w:val="100"/>
          <w:sz w:val="24"/>
          <w:szCs w:val="24"/>
        </w:rPr>
        <w:t>得</w:t>
      </w:r>
      <w:r>
        <w:rPr>
          <w:rFonts w:cs="FangSong" w:hAnsi="FangSong" w:eastAsia="FangSong" w:ascii="FangSong"/>
          <w:spacing w:val="0"/>
          <w:w w:val="100"/>
          <w:sz w:val="24"/>
          <w:szCs w:val="24"/>
        </w:rPr>
        <w:t>职</w:t>
      </w:r>
      <w:r>
        <w:rPr>
          <w:rFonts w:cs="FangSong" w:hAnsi="FangSong" w:eastAsia="FangSong" w:ascii="FangSong"/>
          <w:spacing w:val="5"/>
          <w:w w:val="100"/>
          <w:sz w:val="24"/>
          <w:szCs w:val="24"/>
        </w:rPr>
        <w:t>工</w:t>
      </w:r>
      <w:r>
        <w:rPr>
          <w:rFonts w:cs="FangSong" w:hAnsi="FangSong" w:eastAsia="FangSong" w:ascii="FangSong"/>
          <w:spacing w:val="5"/>
          <w:w w:val="100"/>
          <w:sz w:val="24"/>
          <w:szCs w:val="24"/>
        </w:rPr>
        <w:t>提</w:t>
      </w:r>
      <w:r>
        <w:rPr>
          <w:rFonts w:cs="FangSong" w:hAnsi="FangSong" w:eastAsia="FangSong" w:ascii="FangSong"/>
          <w:spacing w:val="0"/>
          <w:w w:val="100"/>
          <w:sz w:val="24"/>
          <w:szCs w:val="24"/>
        </w:rPr>
        <w:t>供</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服</w:t>
      </w:r>
      <w:r>
        <w:rPr>
          <w:rFonts w:cs="FangSong" w:hAnsi="FangSong" w:eastAsia="FangSong" w:ascii="FangSong"/>
          <w:spacing w:val="5"/>
          <w:w w:val="100"/>
          <w:sz w:val="24"/>
          <w:szCs w:val="24"/>
        </w:rPr>
        <w:t>务</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解</w:t>
      </w:r>
      <w:r>
        <w:rPr>
          <w:rFonts w:cs="FangSong" w:hAnsi="FangSong" w:eastAsia="FangSong" w:ascii="FangSong"/>
          <w:spacing w:val="5"/>
          <w:w w:val="100"/>
          <w:sz w:val="24"/>
          <w:szCs w:val="24"/>
        </w:rPr>
        <w:t>除</w:t>
      </w:r>
      <w:r>
        <w:rPr>
          <w:rFonts w:cs="FangSong" w:hAnsi="FangSong" w:eastAsia="FangSong" w:ascii="FangSong"/>
          <w:spacing w:val="0"/>
          <w:w w:val="100"/>
          <w:sz w:val="24"/>
          <w:szCs w:val="24"/>
        </w:rPr>
        <w:t>劳</w:t>
      </w:r>
      <w:r>
        <w:rPr>
          <w:rFonts w:cs="FangSong" w:hAnsi="FangSong" w:eastAsia="FangSong" w:ascii="FangSong"/>
          <w:spacing w:val="5"/>
          <w:w w:val="100"/>
          <w:sz w:val="24"/>
          <w:szCs w:val="24"/>
        </w:rPr>
        <w:t>动</w:t>
      </w:r>
      <w:r>
        <w:rPr>
          <w:rFonts w:cs="FangSong" w:hAnsi="FangSong" w:eastAsia="FangSong" w:ascii="FangSong"/>
          <w:spacing w:val="5"/>
          <w:w w:val="100"/>
          <w:sz w:val="24"/>
          <w:szCs w:val="24"/>
        </w:rPr>
        <w:t>关</w:t>
      </w:r>
      <w:r>
        <w:rPr>
          <w:rFonts w:cs="FangSong" w:hAnsi="FangSong" w:eastAsia="FangSong" w:ascii="FangSong"/>
          <w:spacing w:val="0"/>
          <w:w w:val="100"/>
          <w:sz w:val="24"/>
          <w:szCs w:val="24"/>
        </w:rPr>
        <w:t>系</w:t>
      </w:r>
      <w:r>
        <w:rPr>
          <w:rFonts w:cs="FangSong" w:hAnsi="FangSong" w:eastAsia="FangSong" w:ascii="FangSong"/>
          <w:spacing w:val="5"/>
          <w:w w:val="100"/>
          <w:sz w:val="24"/>
          <w:szCs w:val="24"/>
        </w:rPr>
        <w:t>而</w:t>
      </w:r>
      <w:r>
        <w:rPr>
          <w:rFonts w:cs="FangSong" w:hAnsi="FangSong" w:eastAsia="FangSong" w:ascii="FangSong"/>
          <w:spacing w:val="0"/>
          <w:w w:val="100"/>
          <w:sz w:val="24"/>
          <w:szCs w:val="24"/>
        </w:rPr>
        <w:t>给</w:t>
      </w:r>
      <w:r>
        <w:rPr>
          <w:rFonts w:cs="FangSong" w:hAnsi="FangSong" w:eastAsia="FangSong" w:ascii="FangSong"/>
          <w:spacing w:val="5"/>
          <w:w w:val="100"/>
          <w:sz w:val="24"/>
          <w:szCs w:val="24"/>
        </w:rPr>
        <w:t>予</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除</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份</w:t>
      </w:r>
      <w:r>
        <w:rPr>
          <w:rFonts w:cs="FangSong" w:hAnsi="FangSong" w:eastAsia="FangSong" w:ascii="FangSong"/>
          <w:spacing w:val="5"/>
          <w:w w:val="100"/>
          <w:sz w:val="24"/>
          <w:szCs w:val="24"/>
        </w:rPr>
        <w:t>支</w:t>
      </w:r>
      <w:r>
        <w:rPr>
          <w:rFonts w:cs="FangSong" w:hAnsi="FangSong" w:eastAsia="FangSong" w:ascii="FangSong"/>
          <w:spacing w:val="5"/>
          <w:w w:val="100"/>
          <w:sz w:val="24"/>
          <w:szCs w:val="24"/>
        </w:rPr>
        <w:t>付</w:t>
      </w:r>
      <w:r>
        <w:rPr>
          <w:rFonts w:cs="FangSong" w:hAnsi="FangSong" w:eastAsia="FangSong" w:ascii="FangSong"/>
          <w:spacing w:val="0"/>
          <w:w w:val="100"/>
          <w:sz w:val="24"/>
          <w:szCs w:val="24"/>
        </w:rPr>
        <w:t>以外</w:t>
      </w:r>
    </w:p>
    <w:p>
      <w:pPr>
        <w:rPr>
          <w:rFonts w:cs="FangSong" w:hAnsi="FangSong" w:eastAsia="FangSong" w:ascii="FangSong"/>
          <w:sz w:val="24"/>
          <w:szCs w:val="24"/>
        </w:rPr>
        <w:jc w:val="both"/>
        <w:spacing w:before="15" w:lineRule="auto" w:line="315"/>
        <w:ind w:left="110" w:right="179"/>
      </w:pPr>
      <w:r>
        <w:rPr>
          <w:rFonts w:cs="FangSong" w:hAnsi="FangSong" w:eastAsia="FangSong" w:ascii="FangSong"/>
          <w:spacing w:val="0"/>
          <w:w w:val="100"/>
          <w:sz w:val="24"/>
          <w:szCs w:val="24"/>
        </w:rPr>
        <w:t>各种形式的报酬或补偿</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职工薪酬包括短期薪酬</w:t>
      </w:r>
      <w:r>
        <w:rPr>
          <w:rFonts w:cs="FangSong" w:hAnsi="FangSong" w:eastAsia="FangSong" w:ascii="FangSong"/>
          <w:spacing w:val="-24"/>
          <w:w w:val="100"/>
          <w:sz w:val="24"/>
          <w:szCs w:val="24"/>
        </w:rPr>
        <w:t>、</w:t>
      </w:r>
      <w:r>
        <w:rPr>
          <w:rFonts w:cs="FangSong" w:hAnsi="FangSong" w:eastAsia="FangSong" w:ascii="FangSong"/>
          <w:spacing w:val="0"/>
          <w:w w:val="100"/>
          <w:sz w:val="24"/>
          <w:szCs w:val="24"/>
        </w:rPr>
        <w:t>离职后福利</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辞退福利和其他长期职工福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利</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本集团提供给职工配偶</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子女</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受赡养人</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已故员工遗属及其他受益人等的福利</w:t>
      </w:r>
      <w:r>
        <w:rPr>
          <w:rFonts w:cs="FangSong" w:hAnsi="FangSong" w:eastAsia="FangSong" w:ascii="FangSong"/>
          <w:spacing w:val="-14"/>
          <w:w w:val="100"/>
          <w:sz w:val="24"/>
          <w:szCs w:val="24"/>
        </w:rPr>
        <w:t>，</w:t>
      </w:r>
      <w:r>
        <w:rPr>
          <w:rFonts w:cs="FangSong" w:hAnsi="FangSong" w:eastAsia="FangSong" w:ascii="FangSong"/>
          <w:spacing w:val="0"/>
          <w:w w:val="100"/>
          <w:sz w:val="24"/>
          <w:szCs w:val="24"/>
        </w:rPr>
        <w:t>也属</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于职工薪酬。</w:t>
      </w:r>
    </w:p>
    <w:p>
      <w:pPr>
        <w:rPr>
          <w:rFonts w:cs="FangSong" w:hAnsi="FangSong" w:eastAsia="FangSong" w:ascii="FangSong"/>
          <w:sz w:val="24"/>
          <w:szCs w:val="24"/>
        </w:rPr>
        <w:jc w:val="left"/>
        <w:spacing w:before="41" w:lineRule="auto" w:line="290"/>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短期薪酬</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本集团在职工提供服务的会计期间</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将实际发生的短期薪酬确认为负债</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并计入当期损</w:t>
      </w:r>
    </w:p>
    <w:p>
      <w:pPr>
        <w:rPr>
          <w:rFonts w:cs="FangSong" w:hAnsi="FangSong" w:eastAsia="FangSong" w:ascii="FangSong"/>
          <w:sz w:val="24"/>
          <w:szCs w:val="24"/>
        </w:rPr>
        <w:jc w:val="both"/>
        <w:spacing w:before="61"/>
        <w:ind w:left="110" w:right="3240"/>
      </w:pPr>
      <w:r>
        <w:rPr>
          <w:rFonts w:cs="FangSong" w:hAnsi="FangSong" w:eastAsia="FangSong" w:ascii="FangSong"/>
          <w:spacing w:val="0"/>
          <w:w w:val="100"/>
          <w:sz w:val="24"/>
          <w:szCs w:val="24"/>
        </w:rPr>
        <w:t>益或相关资产成本。其中，非货币性福利按照公允价值计量。</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3"/>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辞退福利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本集团在职工劳动合同到期之前解除与职工的劳动关系</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或者为鼓励职工自愿接受裁减</w:t>
      </w:r>
    </w:p>
    <w:p>
      <w:pPr>
        <w:rPr>
          <w:rFonts w:cs="FangSong" w:hAnsi="FangSong" w:eastAsia="FangSong" w:ascii="FangSong"/>
          <w:sz w:val="24"/>
          <w:szCs w:val="24"/>
        </w:rPr>
        <w:jc w:val="both"/>
        <w:spacing w:before="58" w:lineRule="auto" w:line="317"/>
        <w:ind w:left="110" w:right="179"/>
      </w:pPr>
      <w:r>
        <w:rPr>
          <w:rFonts w:cs="FangSong" w:hAnsi="FangSong" w:eastAsia="FangSong" w:ascii="FangSong"/>
          <w:spacing w:val="0"/>
          <w:w w:val="100"/>
          <w:sz w:val="24"/>
          <w:szCs w:val="24"/>
        </w:rPr>
        <w:t>而提出给予补偿</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在本集团不能单方面撤回解除劳动关系计划或裁减建议时和确认与涉及支</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付辞退福利的重组相关的成本费用时两者孰早日</w:t>
      </w:r>
      <w:r>
        <w:rPr>
          <w:rFonts w:cs="FangSong" w:hAnsi="FangSong" w:eastAsia="FangSong" w:ascii="FangSong"/>
          <w:spacing w:val="-77"/>
          <w:w w:val="100"/>
          <w:sz w:val="24"/>
          <w:szCs w:val="24"/>
        </w:rPr>
        <w:t>，</w:t>
      </w:r>
      <w:r>
        <w:rPr>
          <w:rFonts w:cs="FangSong" w:hAnsi="FangSong" w:eastAsia="FangSong" w:ascii="FangSong"/>
          <w:spacing w:val="0"/>
          <w:w w:val="100"/>
          <w:sz w:val="24"/>
          <w:szCs w:val="24"/>
        </w:rPr>
        <w:t>确认因解除与职工的劳动关系给予补偿而</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产生的负债，同时计入当期损益。</w:t>
      </w:r>
    </w:p>
    <w:p>
      <w:pPr>
        <w:rPr>
          <w:rFonts w:cs="FangSong" w:hAnsi="FangSong" w:eastAsia="FangSong" w:ascii="FangSong"/>
          <w:sz w:val="24"/>
          <w:szCs w:val="24"/>
        </w:rPr>
        <w:jc w:val="left"/>
        <w:spacing w:before="34" w:lineRule="auto" w:line="290"/>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设定提存计划</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本集团职工参加了由当地劳动和社会保障部门组织实施的社会基本养老保险</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本集团以</w:t>
      </w:r>
    </w:p>
    <w:p>
      <w:pPr>
        <w:rPr>
          <w:rFonts w:cs="FangSong" w:hAnsi="FangSong" w:eastAsia="FangSong" w:ascii="FangSong"/>
          <w:sz w:val="24"/>
          <w:szCs w:val="24"/>
        </w:rPr>
        <w:jc w:val="left"/>
        <w:spacing w:before="61" w:lineRule="auto" w:line="316"/>
        <w:ind w:left="110" w:right="59"/>
      </w:pPr>
      <w:r>
        <w:rPr>
          <w:rFonts w:cs="FangSong" w:hAnsi="FangSong" w:eastAsia="FangSong" w:ascii="FangSong"/>
          <w:spacing w:val="0"/>
          <w:w w:val="100"/>
          <w:sz w:val="24"/>
          <w:szCs w:val="24"/>
        </w:rPr>
        <w:t>当地规定的社会基本养老保险缴纳基数和比例</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按月向当地社会基本养老保险经办机构缴纳</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养老保险费</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职工退休后</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当地劳动及社会保障部门有责任向已退休员工支付社会基本养老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金</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本集团在职工提供服务的会计期间</w:t>
      </w:r>
      <w:r>
        <w:rPr>
          <w:rFonts w:cs="FangSong" w:hAnsi="FangSong" w:eastAsia="FangSong" w:ascii="FangSong"/>
          <w:spacing w:val="-96"/>
          <w:w w:val="100"/>
          <w:sz w:val="24"/>
          <w:szCs w:val="24"/>
        </w:rPr>
        <w:t>，</w:t>
      </w:r>
      <w:r>
        <w:rPr>
          <w:rFonts w:cs="FangSong" w:hAnsi="FangSong" w:eastAsia="FangSong" w:ascii="FangSong"/>
          <w:spacing w:val="0"/>
          <w:w w:val="100"/>
          <w:sz w:val="24"/>
          <w:szCs w:val="24"/>
        </w:rPr>
        <w:t>将根据上述社保规定计算应缴纳的金额确认为负债，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并计入当期损益或相关资产成本。</w:t>
      </w:r>
    </w:p>
    <w:p>
      <w:pPr>
        <w:rPr>
          <w:rFonts w:cs="FangSong" w:hAnsi="FangSong" w:eastAsia="FangSong" w:ascii="FangSong"/>
          <w:sz w:val="24"/>
          <w:szCs w:val="24"/>
        </w:rPr>
        <w:jc w:val="left"/>
        <w:spacing w:before="35"/>
        <w:ind w:left="590"/>
        <w:sectPr>
          <w:pgNumType w:start="48"/>
          <w:pgMar w:footer="1246" w:header="729" w:top="920" w:bottom="280" w:left="1080" w:right="960"/>
          <w:footerReference w:type="default" r:id="rId33"/>
          <w:pgSz w:w="11920" w:h="16840"/>
        </w:sectPr>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设定收益计划</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20"/>
        <w:ind w:left="590"/>
      </w:pPr>
      <w:r>
        <w:pict>
          <v:group style="position:absolute;margin-left:59.55pt;margin-top:56.86pt;width:476.2pt;height:0pt;mso-position-horizontal-relative:page;mso-position-vertical-relative:page;z-index:-15409"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0"/>
          <w:w w:val="100"/>
          <w:sz w:val="24"/>
          <w:szCs w:val="24"/>
        </w:rPr>
        <w:t>）内退福利</w:t>
      </w:r>
    </w:p>
    <w:p>
      <w:pPr>
        <w:rPr>
          <w:rFonts w:cs="FangSong" w:hAnsi="FangSong" w:eastAsia="FangSong" w:ascii="FangSong"/>
          <w:sz w:val="24"/>
          <w:szCs w:val="24"/>
        </w:rPr>
        <w:jc w:val="both"/>
        <w:spacing w:before="81" w:lineRule="auto" w:line="316"/>
        <w:ind w:left="110" w:right="59" w:firstLine="480"/>
      </w:pPr>
      <w:r>
        <w:rPr>
          <w:rFonts w:cs="FangSong" w:hAnsi="FangSong" w:eastAsia="FangSong" w:ascii="FangSong"/>
          <w:spacing w:val="0"/>
          <w:w w:val="100"/>
          <w:sz w:val="24"/>
          <w:szCs w:val="24"/>
        </w:rPr>
        <w:t>本集团向接受内部退休安排的职工提供内退福利</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内退福利是指</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向未达到国家规定的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退休年龄、经本集团批准自愿退出工作岗位的职工支付的工资及为其缴纳的社会保险费等。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本集团自内部退休安排开始之日起至职工达到正常退休年龄止</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向内退职工支付内部退养福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利。对于内退福利，本集团比照辞退福利进行会计处理，在符合辞退福利相关确认条件时，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将自职工停止提供服务日至正常退休日期间拟支付的内退福利</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确认为负债</w:t>
      </w:r>
      <w:r>
        <w:rPr>
          <w:rFonts w:cs="FangSong" w:hAnsi="FangSong" w:eastAsia="FangSong" w:ascii="FangSong"/>
          <w:spacing w:val="-96"/>
          <w:w w:val="100"/>
          <w:sz w:val="24"/>
          <w:szCs w:val="24"/>
        </w:rPr>
        <w:t>，</w:t>
      </w:r>
      <w:r>
        <w:rPr>
          <w:rFonts w:cs="FangSong" w:hAnsi="FangSong" w:eastAsia="FangSong" w:ascii="FangSong"/>
          <w:spacing w:val="0"/>
          <w:w w:val="100"/>
          <w:sz w:val="24"/>
          <w:szCs w:val="24"/>
        </w:rPr>
        <w:t>计入当期损益。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精算假设变化及福利标准调整引起的差异于发生时计入当期损益。</w:t>
      </w:r>
    </w:p>
    <w:p>
      <w:pPr>
        <w:rPr>
          <w:rFonts w:cs="FangSong" w:hAnsi="FangSong" w:eastAsia="FangSong" w:ascii="FangSong"/>
          <w:sz w:val="24"/>
          <w:szCs w:val="24"/>
        </w:rPr>
        <w:jc w:val="left"/>
        <w:spacing w:before="40" w:lineRule="auto" w:line="290"/>
        <w:ind w:left="590" w:right="179"/>
      </w:pP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FangSong" w:hAnsi="FangSong" w:eastAsia="FangSong" w:ascii="FangSong"/>
          <w:spacing w:val="0"/>
          <w:w w:val="100"/>
          <w:sz w:val="24"/>
          <w:szCs w:val="24"/>
        </w:rPr>
        <w:t>）其他补充退休福利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本集团亦向满足一定条件的职工提供国家规定的保险制度外的补充退休福利</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该等补充</w:t>
      </w:r>
    </w:p>
    <w:p>
      <w:pPr>
        <w:rPr>
          <w:rFonts w:cs="FangSong" w:hAnsi="FangSong" w:eastAsia="FangSong" w:ascii="FangSong"/>
          <w:sz w:val="24"/>
          <w:szCs w:val="24"/>
        </w:rPr>
        <w:jc w:val="both"/>
        <w:spacing w:before="61" w:lineRule="auto" w:line="303"/>
        <w:ind w:left="110" w:right="170"/>
      </w:pPr>
      <w:r>
        <w:rPr>
          <w:rFonts w:cs="FangSong" w:hAnsi="FangSong" w:eastAsia="FangSong" w:ascii="FangSong"/>
          <w:spacing w:val="0"/>
          <w:w w:val="100"/>
          <w:sz w:val="24"/>
          <w:szCs w:val="24"/>
        </w:rPr>
        <w:t>退休福利属于设定受益计划</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资产负债表上确认的设定受益负债为设定受益义务的现值减去</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计划资产的公允价值</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设定受益义务每年由独立精算师采用与义务期限和币种相似的国债利</w:t>
      </w:r>
      <w:r>
        <w:rPr>
          <w:rFonts w:cs="FangSong" w:hAnsi="FangSong" w:eastAsia="FangSong" w:ascii="FangSong"/>
          <w:spacing w:val="0"/>
          <w:w w:val="100"/>
          <w:sz w:val="24"/>
          <w:szCs w:val="24"/>
        </w:rPr>
        <w:t> </w:t>
      </w:r>
      <w:r>
        <w:rPr>
          <w:rFonts w:cs="FangSong" w:hAnsi="FangSong" w:eastAsia="FangSong" w:ascii="FangSong"/>
          <w:spacing w:val="5"/>
          <w:w w:val="100"/>
          <w:sz w:val="24"/>
          <w:szCs w:val="24"/>
        </w:rPr>
        <w:t>率</w:t>
      </w:r>
      <w:r>
        <w:rPr>
          <w:rFonts w:cs="FangSong" w:hAnsi="FangSong" w:eastAsia="FangSong" w:ascii="FangSong"/>
          <w:spacing w:val="0"/>
          <w:w w:val="100"/>
          <w:sz w:val="24"/>
          <w:szCs w:val="24"/>
        </w:rPr>
        <w:t>、</w:t>
      </w:r>
      <w:r>
        <w:rPr>
          <w:rFonts w:cs="FangSong" w:hAnsi="FangSong" w:eastAsia="FangSong" w:ascii="FangSong"/>
          <w:spacing w:val="5"/>
          <w:w w:val="100"/>
          <w:sz w:val="24"/>
          <w:szCs w:val="24"/>
        </w:rPr>
        <w:t>以</w:t>
      </w:r>
      <w:r>
        <w:rPr>
          <w:rFonts w:cs="FangSong" w:hAnsi="FangSong" w:eastAsia="FangSong" w:ascii="FangSong"/>
          <w:spacing w:val="0"/>
          <w:w w:val="100"/>
          <w:sz w:val="24"/>
          <w:szCs w:val="24"/>
        </w:rPr>
        <w:t>预</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累</w:t>
      </w:r>
      <w:r>
        <w:rPr>
          <w:rFonts w:cs="FangSong" w:hAnsi="FangSong" w:eastAsia="FangSong" w:ascii="FangSong"/>
          <w:spacing w:val="5"/>
          <w:w w:val="100"/>
          <w:sz w:val="24"/>
          <w:szCs w:val="24"/>
        </w:rPr>
        <w:t>积</w:t>
      </w:r>
      <w:r>
        <w:rPr>
          <w:rFonts w:cs="FangSong" w:hAnsi="FangSong" w:eastAsia="FangSong" w:ascii="FangSong"/>
          <w:spacing w:val="0"/>
          <w:w w:val="100"/>
          <w:sz w:val="24"/>
          <w:szCs w:val="24"/>
        </w:rPr>
        <w:t>福</w:t>
      </w:r>
      <w:r>
        <w:rPr>
          <w:rFonts w:cs="FangSong" w:hAnsi="FangSong" w:eastAsia="FangSong" w:ascii="FangSong"/>
          <w:spacing w:val="5"/>
          <w:w w:val="100"/>
          <w:sz w:val="24"/>
          <w:szCs w:val="24"/>
        </w:rPr>
        <w:t>利</w:t>
      </w:r>
      <w:r>
        <w:rPr>
          <w:rFonts w:cs="FangSong" w:hAnsi="FangSong" w:eastAsia="FangSong" w:ascii="FangSong"/>
          <w:spacing w:val="0"/>
          <w:w w:val="100"/>
          <w:sz w:val="24"/>
          <w:szCs w:val="24"/>
        </w:rPr>
        <w:t>单</w:t>
      </w:r>
      <w:r>
        <w:rPr>
          <w:rFonts w:cs="FangSong" w:hAnsi="FangSong" w:eastAsia="FangSong" w:ascii="FangSong"/>
          <w:spacing w:val="5"/>
          <w:w w:val="100"/>
          <w:sz w:val="24"/>
          <w:szCs w:val="24"/>
        </w:rPr>
        <w:t>位</w:t>
      </w:r>
      <w:r>
        <w:rPr>
          <w:rFonts w:cs="FangSong" w:hAnsi="FangSong" w:eastAsia="FangSong" w:ascii="FangSong"/>
          <w:spacing w:val="0"/>
          <w:w w:val="100"/>
          <w:sz w:val="24"/>
          <w:szCs w:val="24"/>
        </w:rPr>
        <w:t>法</w:t>
      </w:r>
      <w:r>
        <w:rPr>
          <w:rFonts w:cs="FangSong" w:hAnsi="FangSong" w:eastAsia="FangSong" w:ascii="FangSong"/>
          <w:spacing w:val="5"/>
          <w:w w:val="100"/>
          <w:sz w:val="24"/>
          <w:szCs w:val="24"/>
        </w:rPr>
        <w:t>计</w:t>
      </w:r>
      <w:r>
        <w:rPr>
          <w:rFonts w:cs="FangSong" w:hAnsi="FangSong" w:eastAsia="FangSong" w:ascii="FangSong"/>
          <w:spacing w:val="0"/>
          <w:w w:val="100"/>
          <w:sz w:val="24"/>
          <w:szCs w:val="24"/>
        </w:rPr>
        <w:t>算</w:t>
      </w:r>
      <w:r>
        <w:rPr>
          <w:rFonts w:cs="FangSong" w:hAnsi="FangSong" w:eastAsia="FangSong" w:ascii="FangSong"/>
          <w:spacing w:val="5"/>
          <w:w w:val="100"/>
          <w:sz w:val="24"/>
          <w:szCs w:val="24"/>
        </w:rPr>
        <w:t>。</w:t>
      </w:r>
      <w:r>
        <w:rPr>
          <w:rFonts w:cs="FangSong" w:hAnsi="FangSong" w:eastAsia="FangSong" w:ascii="FangSong"/>
          <w:spacing w:val="0"/>
          <w:w w:val="100"/>
          <w:sz w:val="24"/>
          <w:szCs w:val="24"/>
        </w:rPr>
        <w:t>与</w:t>
      </w:r>
      <w:r>
        <w:rPr>
          <w:rFonts w:cs="FangSong" w:hAnsi="FangSong" w:eastAsia="FangSong" w:ascii="FangSong"/>
          <w:spacing w:val="5"/>
          <w:w w:val="100"/>
          <w:sz w:val="24"/>
          <w:szCs w:val="24"/>
        </w:rPr>
        <w:t>补</w:t>
      </w:r>
      <w:r>
        <w:rPr>
          <w:rFonts w:cs="FangSong" w:hAnsi="FangSong" w:eastAsia="FangSong" w:ascii="FangSong"/>
          <w:spacing w:val="0"/>
          <w:w w:val="100"/>
          <w:sz w:val="24"/>
          <w:szCs w:val="24"/>
        </w:rPr>
        <w:t>充</w:t>
      </w:r>
      <w:r>
        <w:rPr>
          <w:rFonts w:cs="FangSong" w:hAnsi="FangSong" w:eastAsia="FangSong" w:ascii="FangSong"/>
          <w:spacing w:val="5"/>
          <w:w w:val="100"/>
          <w:sz w:val="24"/>
          <w:szCs w:val="24"/>
        </w:rPr>
        <w:t>退</w:t>
      </w:r>
      <w:r>
        <w:rPr>
          <w:rFonts w:cs="FangSong" w:hAnsi="FangSong" w:eastAsia="FangSong" w:ascii="FangSong"/>
          <w:spacing w:val="0"/>
          <w:w w:val="100"/>
          <w:sz w:val="24"/>
          <w:szCs w:val="24"/>
        </w:rPr>
        <w:t>休</w:t>
      </w:r>
      <w:r>
        <w:rPr>
          <w:rFonts w:cs="FangSong" w:hAnsi="FangSong" w:eastAsia="FangSong" w:ascii="FangSong"/>
          <w:spacing w:val="5"/>
          <w:w w:val="100"/>
          <w:sz w:val="24"/>
          <w:szCs w:val="24"/>
        </w:rPr>
        <w:t>福</w:t>
      </w:r>
      <w:r>
        <w:rPr>
          <w:rFonts w:cs="FangSong" w:hAnsi="FangSong" w:eastAsia="FangSong" w:ascii="FangSong"/>
          <w:spacing w:val="0"/>
          <w:w w:val="100"/>
          <w:sz w:val="24"/>
          <w:szCs w:val="24"/>
        </w:rPr>
        <w:t>利</w:t>
      </w:r>
      <w:r>
        <w:rPr>
          <w:rFonts w:cs="FangSong" w:hAnsi="FangSong" w:eastAsia="FangSong" w:ascii="FangSong"/>
          <w:spacing w:val="5"/>
          <w:w w:val="100"/>
          <w:sz w:val="24"/>
          <w:szCs w:val="24"/>
        </w:rPr>
        <w:t>相</w:t>
      </w:r>
      <w:r>
        <w:rPr>
          <w:rFonts w:cs="FangSong" w:hAnsi="FangSong" w:eastAsia="FangSong" w:ascii="FangSong"/>
          <w:spacing w:val="0"/>
          <w:w w:val="100"/>
          <w:sz w:val="24"/>
          <w:szCs w:val="24"/>
        </w:rPr>
        <w:t>关</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服</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费用</w:t>
      </w:r>
      <w:r>
        <w:rPr>
          <w:rFonts w:cs="Calibri" w:hAnsi="Calibri" w:eastAsia="Calibri" w:ascii="Calibri"/>
          <w:spacing w:val="4"/>
          <w:w w:val="100"/>
          <w:sz w:val="24"/>
          <w:szCs w:val="24"/>
        </w:rPr>
        <w:t>(</w:t>
      </w:r>
      <w:r>
        <w:rPr>
          <w:rFonts w:cs="FangSong" w:hAnsi="FangSong" w:eastAsia="FangSong" w:ascii="FangSong"/>
          <w:spacing w:val="5"/>
          <w:w w:val="100"/>
          <w:sz w:val="24"/>
          <w:szCs w:val="24"/>
        </w:rPr>
        <w:t>包</w:t>
      </w:r>
      <w:r>
        <w:rPr>
          <w:rFonts w:cs="FangSong" w:hAnsi="FangSong" w:eastAsia="FangSong" w:ascii="FangSong"/>
          <w:spacing w:val="0"/>
          <w:w w:val="100"/>
          <w:sz w:val="24"/>
          <w:szCs w:val="24"/>
        </w:rPr>
        <w:t>括</w:t>
      </w:r>
      <w:r>
        <w:rPr>
          <w:rFonts w:cs="FangSong" w:hAnsi="FangSong" w:eastAsia="FangSong" w:ascii="FangSong"/>
          <w:spacing w:val="5"/>
          <w:w w:val="100"/>
          <w:sz w:val="24"/>
          <w:szCs w:val="24"/>
        </w:rPr>
        <w:t>当</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服</w:t>
      </w:r>
      <w:r>
        <w:rPr>
          <w:rFonts w:cs="FangSong" w:hAnsi="FangSong" w:eastAsia="FangSong" w:ascii="FangSong"/>
          <w:spacing w:val="0"/>
          <w:w w:val="100"/>
          <w:sz w:val="24"/>
          <w:szCs w:val="24"/>
        </w:rPr>
        <w:t>务</w:t>
      </w:r>
      <w:r>
        <w:rPr>
          <w:rFonts w:cs="FangSong" w:hAnsi="FangSong" w:eastAsia="FangSong" w:ascii="FangSong"/>
          <w:spacing w:val="5"/>
          <w:w w:val="100"/>
          <w:sz w:val="24"/>
          <w:szCs w:val="24"/>
        </w:rPr>
        <w:t>成</w:t>
      </w:r>
      <w:r>
        <w:rPr>
          <w:rFonts w:cs="FangSong" w:hAnsi="FangSong" w:eastAsia="FangSong" w:ascii="FangSong"/>
          <w:spacing w:val="0"/>
          <w:w w:val="100"/>
          <w:sz w:val="24"/>
          <w:szCs w:val="24"/>
        </w:rPr>
        <w:t>本</w:t>
      </w:r>
      <w:r>
        <w:rPr>
          <w:rFonts w:cs="FangSong" w:hAnsi="FangSong" w:eastAsia="FangSong" w:ascii="FangSong"/>
          <w:spacing w:val="5"/>
          <w:w w:val="100"/>
          <w:sz w:val="24"/>
          <w:szCs w:val="24"/>
        </w:rPr>
        <w:t>、</w:t>
      </w:r>
      <w:r>
        <w:rPr>
          <w:rFonts w:cs="FangSong" w:hAnsi="FangSong" w:eastAsia="FangSong" w:ascii="FangSong"/>
          <w:spacing w:val="0"/>
          <w:w w:val="100"/>
          <w:sz w:val="24"/>
          <w:szCs w:val="24"/>
        </w:rPr>
        <w:t>过</w:t>
      </w:r>
      <w:r>
        <w:rPr>
          <w:rFonts w:cs="FangSong" w:hAnsi="FangSong" w:eastAsia="FangSong" w:ascii="FangSong"/>
          <w:spacing w:val="0"/>
          <w:w w:val="100"/>
          <w:sz w:val="24"/>
          <w:szCs w:val="24"/>
        </w:rPr>
        <w:t> </w:t>
      </w:r>
      <w:r>
        <w:rPr>
          <w:rFonts w:cs="FangSong" w:hAnsi="FangSong" w:eastAsia="FangSong" w:ascii="FangSong"/>
          <w:spacing w:val="5"/>
          <w:w w:val="100"/>
          <w:sz w:val="24"/>
          <w:szCs w:val="24"/>
        </w:rPr>
        <w:t>去</w:t>
      </w:r>
      <w:r>
        <w:rPr>
          <w:rFonts w:cs="FangSong" w:hAnsi="FangSong" w:eastAsia="FangSong" w:ascii="FangSong"/>
          <w:spacing w:val="0"/>
          <w:w w:val="100"/>
          <w:sz w:val="24"/>
          <w:szCs w:val="24"/>
        </w:rPr>
        <w:t>服</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成</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和</w:t>
      </w:r>
      <w:r>
        <w:rPr>
          <w:rFonts w:cs="FangSong" w:hAnsi="FangSong" w:eastAsia="FangSong" w:ascii="FangSong"/>
          <w:spacing w:val="5"/>
          <w:w w:val="100"/>
          <w:sz w:val="24"/>
          <w:szCs w:val="24"/>
        </w:rPr>
        <w:t>结</w:t>
      </w:r>
      <w:r>
        <w:rPr>
          <w:rFonts w:cs="FangSong" w:hAnsi="FangSong" w:eastAsia="FangSong" w:ascii="FangSong"/>
          <w:spacing w:val="0"/>
          <w:w w:val="100"/>
          <w:sz w:val="24"/>
          <w:szCs w:val="24"/>
        </w:rPr>
        <w:t>算</w:t>
      </w:r>
      <w:r>
        <w:rPr>
          <w:rFonts w:cs="FangSong" w:hAnsi="FangSong" w:eastAsia="FangSong" w:ascii="FangSong"/>
          <w:spacing w:val="5"/>
          <w:w w:val="100"/>
          <w:sz w:val="24"/>
          <w:szCs w:val="24"/>
        </w:rPr>
        <w:t>利</w:t>
      </w:r>
      <w:r>
        <w:rPr>
          <w:rFonts w:cs="FangSong" w:hAnsi="FangSong" w:eastAsia="FangSong" w:ascii="FangSong"/>
          <w:spacing w:val="0"/>
          <w:w w:val="100"/>
          <w:sz w:val="24"/>
          <w:szCs w:val="24"/>
        </w:rPr>
        <w:t>得</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损失</w:t>
      </w:r>
      <w:r>
        <w:rPr>
          <w:rFonts w:cs="Calibri" w:hAnsi="Calibri" w:eastAsia="Calibri" w:ascii="Calibri"/>
          <w:spacing w:val="4"/>
          <w:w w:val="100"/>
          <w:sz w:val="24"/>
          <w:szCs w:val="24"/>
        </w:rPr>
        <w:t>)</w:t>
      </w:r>
      <w:r>
        <w:rPr>
          <w:rFonts w:cs="FangSong" w:hAnsi="FangSong" w:eastAsia="FangSong" w:ascii="FangSong"/>
          <w:spacing w:val="5"/>
          <w:w w:val="100"/>
          <w:sz w:val="24"/>
          <w:szCs w:val="24"/>
        </w:rPr>
        <w:t>和</w:t>
      </w:r>
      <w:r>
        <w:rPr>
          <w:rFonts w:cs="FangSong" w:hAnsi="FangSong" w:eastAsia="FangSong" w:ascii="FangSong"/>
          <w:spacing w:val="0"/>
          <w:w w:val="100"/>
          <w:sz w:val="24"/>
          <w:szCs w:val="24"/>
        </w:rPr>
        <w:t>利</w:t>
      </w:r>
      <w:r>
        <w:rPr>
          <w:rFonts w:cs="FangSong" w:hAnsi="FangSong" w:eastAsia="FangSong" w:ascii="FangSong"/>
          <w:spacing w:val="5"/>
          <w:w w:val="100"/>
          <w:sz w:val="24"/>
          <w:szCs w:val="24"/>
        </w:rPr>
        <w:t>息</w:t>
      </w:r>
      <w:r>
        <w:rPr>
          <w:rFonts w:cs="FangSong" w:hAnsi="FangSong" w:eastAsia="FangSong" w:ascii="FangSong"/>
          <w:spacing w:val="0"/>
          <w:w w:val="100"/>
          <w:sz w:val="24"/>
          <w:szCs w:val="24"/>
        </w:rPr>
        <w:t>净</w:t>
      </w:r>
      <w:r>
        <w:rPr>
          <w:rFonts w:cs="FangSong" w:hAnsi="FangSong" w:eastAsia="FangSong" w:ascii="FangSong"/>
          <w:spacing w:val="5"/>
          <w:w w:val="100"/>
          <w:sz w:val="24"/>
          <w:szCs w:val="24"/>
        </w:rPr>
        <w:t>额</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入</w:t>
      </w:r>
      <w:r>
        <w:rPr>
          <w:rFonts w:cs="FangSong" w:hAnsi="FangSong" w:eastAsia="FangSong" w:ascii="FangSong"/>
          <w:spacing w:val="0"/>
          <w:w w:val="100"/>
          <w:sz w:val="24"/>
          <w:szCs w:val="24"/>
        </w:rPr>
        <w:t>当</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损</w:t>
      </w:r>
      <w:r>
        <w:rPr>
          <w:rFonts w:cs="FangSong" w:hAnsi="FangSong" w:eastAsia="FangSong" w:ascii="FangSong"/>
          <w:spacing w:val="5"/>
          <w:w w:val="100"/>
          <w:sz w:val="24"/>
          <w:szCs w:val="24"/>
        </w:rPr>
        <w:t>益</w:t>
      </w:r>
      <w:r>
        <w:rPr>
          <w:rFonts w:cs="FangSong" w:hAnsi="FangSong" w:eastAsia="FangSong" w:ascii="FangSong"/>
          <w:spacing w:val="0"/>
          <w:w w:val="100"/>
          <w:sz w:val="24"/>
          <w:szCs w:val="24"/>
        </w:rPr>
        <w:t>或</w:t>
      </w:r>
      <w:r>
        <w:rPr>
          <w:rFonts w:cs="FangSong" w:hAnsi="FangSong" w:eastAsia="FangSong" w:ascii="FangSong"/>
          <w:spacing w:val="5"/>
          <w:w w:val="100"/>
          <w:sz w:val="24"/>
          <w:szCs w:val="24"/>
        </w:rPr>
        <w:t>相</w:t>
      </w:r>
      <w:r>
        <w:rPr>
          <w:rFonts w:cs="FangSong" w:hAnsi="FangSong" w:eastAsia="FangSong" w:ascii="FangSong"/>
          <w:spacing w:val="0"/>
          <w:w w:val="100"/>
          <w:sz w:val="24"/>
          <w:szCs w:val="24"/>
        </w:rPr>
        <w:t>关</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产</w:t>
      </w:r>
      <w:r>
        <w:rPr>
          <w:rFonts w:cs="FangSong" w:hAnsi="FangSong" w:eastAsia="FangSong" w:ascii="FangSong"/>
          <w:spacing w:val="5"/>
          <w:w w:val="100"/>
          <w:sz w:val="24"/>
          <w:szCs w:val="24"/>
        </w:rPr>
        <w:t>成</w:t>
      </w:r>
      <w:r>
        <w:rPr>
          <w:rFonts w:cs="FangSong" w:hAnsi="FangSong" w:eastAsia="FangSong" w:ascii="FangSong"/>
          <w:spacing w:val="0"/>
          <w:w w:val="100"/>
          <w:sz w:val="24"/>
          <w:szCs w:val="24"/>
        </w:rPr>
        <w:t>本</w:t>
      </w:r>
      <w:r>
        <w:rPr>
          <w:rFonts w:cs="FangSong" w:hAnsi="FangSong" w:eastAsia="FangSong" w:ascii="FangSong"/>
          <w:spacing w:val="5"/>
          <w:w w:val="100"/>
          <w:sz w:val="24"/>
          <w:szCs w:val="24"/>
        </w:rPr>
        <w:t>，</w:t>
      </w:r>
      <w:r>
        <w:rPr>
          <w:rFonts w:cs="FangSong" w:hAnsi="FangSong" w:eastAsia="FangSong" w:ascii="FangSong"/>
          <w:spacing w:val="0"/>
          <w:w w:val="100"/>
          <w:sz w:val="24"/>
          <w:szCs w:val="24"/>
        </w:rPr>
        <w:t>重</w:t>
      </w:r>
      <w:r>
        <w:rPr>
          <w:rFonts w:cs="FangSong" w:hAnsi="FangSong" w:eastAsia="FangSong" w:ascii="FangSong"/>
          <w:spacing w:val="5"/>
          <w:w w:val="100"/>
          <w:sz w:val="24"/>
          <w:szCs w:val="24"/>
        </w:rPr>
        <w:t>新</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量</w:t>
      </w:r>
      <w:r>
        <w:rPr>
          <w:rFonts w:cs="FangSong" w:hAnsi="FangSong" w:eastAsia="FangSong" w:ascii="FangSong"/>
          <w:spacing w:val="0"/>
          <w:w w:val="100"/>
          <w:sz w:val="24"/>
          <w:szCs w:val="24"/>
        </w:rPr>
        <w:t>设</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益计划净负债或净资产所产生的变动计入其他综合收益。</w:t>
      </w:r>
    </w:p>
    <w:p>
      <w:pPr>
        <w:rPr>
          <w:rFonts w:cs="FangSong" w:hAnsi="FangSong" w:eastAsia="FangSong" w:ascii="FangSong"/>
          <w:sz w:val="24"/>
          <w:szCs w:val="24"/>
        </w:rPr>
        <w:jc w:val="both"/>
        <w:spacing w:before="48" w:lineRule="auto" w:line="318"/>
        <w:ind w:left="110" w:right="59" w:firstLine="480"/>
      </w:pPr>
      <w:r>
        <w:rPr>
          <w:rFonts w:cs="FangSong" w:hAnsi="FangSong" w:eastAsia="FangSong" w:ascii="FangSong"/>
          <w:spacing w:val="0"/>
          <w:w w:val="100"/>
          <w:sz w:val="24"/>
          <w:szCs w:val="24"/>
        </w:rPr>
        <w:t>本公司按规定参加由政府机构设立的职工社会保障体系</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包括基本养老保险</w:t>
      </w:r>
      <w:r>
        <w:rPr>
          <w:rFonts w:cs="FangSong" w:hAnsi="FangSong" w:eastAsia="FangSong" w:ascii="FangSong"/>
          <w:spacing w:val="-96"/>
          <w:w w:val="100"/>
          <w:sz w:val="24"/>
          <w:szCs w:val="24"/>
        </w:rPr>
        <w:t>、</w:t>
      </w:r>
      <w:r>
        <w:rPr>
          <w:rFonts w:cs="FangSong" w:hAnsi="FangSong" w:eastAsia="FangSong" w:ascii="FangSong"/>
          <w:spacing w:val="0"/>
          <w:w w:val="100"/>
          <w:sz w:val="24"/>
          <w:szCs w:val="24"/>
        </w:rPr>
        <w:t>医疗保险、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住房公积金及其他社会保障制度，相应的支出于发生时计入相关资产成本或当期损益。</w:t>
      </w:r>
    </w:p>
    <w:p>
      <w:pPr>
        <w:rPr>
          <w:rFonts w:cs="FangSong" w:hAnsi="FangSong" w:eastAsia="FangSong" w:ascii="FangSong"/>
          <w:sz w:val="24"/>
          <w:szCs w:val="24"/>
        </w:rPr>
        <w:jc w:val="left"/>
        <w:spacing w:before="32" w:lineRule="auto" w:line="325"/>
        <w:ind w:left="1166" w:right="2263" w:hanging="576"/>
      </w:pPr>
      <w:r>
        <w:rPr>
          <w:rFonts w:cs="FangSong" w:hAnsi="FangSong" w:eastAsia="FangSong" w:ascii="FangSong"/>
          <w:spacing w:val="0"/>
          <w:w w:val="100"/>
          <w:sz w:val="24"/>
          <w:szCs w:val="24"/>
        </w:rPr>
        <w:t>养老保险、医疗保险、住房公积金等社会保险基金计算比例如下：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名称</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比例</w:t>
      </w:r>
    </w:p>
    <w:p>
      <w:pPr>
        <w:rPr>
          <w:rFonts w:cs="Calibri" w:hAnsi="Calibri" w:eastAsia="Calibri" w:ascii="Calibri"/>
          <w:sz w:val="24"/>
          <w:szCs w:val="24"/>
        </w:rPr>
        <w:jc w:val="left"/>
        <w:spacing w:before="55" w:lineRule="auto" w:line="300"/>
        <w:ind w:left="1166" w:right="3728"/>
      </w:pPr>
      <w:r>
        <w:pict>
          <v:group style="position:absolute;margin-left:87.65pt;margin-top:5.63101pt;width:420pt;height:0pt;mso-position-horizontal-relative:page;mso-position-vertical-relative:paragraph;z-index:-15408" coordorigin="1753,113" coordsize="8400,0">
            <v:shape style="position:absolute;left:1753;top:113;width:8400;height:0" coordorigin="1753,113" coordsize="8400,0" path="m1753,113l10153,113e" filled="f" stroked="t" strokeweight="0.48pt" strokecolor="#000000">
              <v:path arrowok="t"/>
            </v:shape>
            <w10:wrap type="none"/>
          </v:group>
        </w:pict>
      </w:r>
      <w:r>
        <w:rPr>
          <w:rFonts w:cs="FangSong" w:hAnsi="FangSong" w:eastAsia="FangSong" w:ascii="FangSong"/>
          <w:spacing w:val="0"/>
          <w:w w:val="100"/>
          <w:sz w:val="24"/>
          <w:szCs w:val="24"/>
        </w:rPr>
        <w:t>基本养老保险费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0"/>
          <w:w w:val="100"/>
          <w:sz w:val="24"/>
          <w:szCs w:val="24"/>
        </w:rPr>
        <w:t>基本医疗保险费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9</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0"/>
          <w:w w:val="100"/>
          <w:sz w:val="24"/>
          <w:szCs w:val="24"/>
        </w:rPr>
        <w:t>大额医疗费用互助资金</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0"/>
          <w:w w:val="100"/>
          <w:sz w:val="24"/>
          <w:szCs w:val="24"/>
        </w:rPr>
        <w:t>补充养老保险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3</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0"/>
          <w:w w:val="100"/>
          <w:sz w:val="24"/>
          <w:szCs w:val="24"/>
        </w:rPr>
        <w:t>补充医疗保险费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0"/>
          <w:w w:val="100"/>
          <w:sz w:val="24"/>
          <w:szCs w:val="24"/>
        </w:rPr>
        <w:t>失业保险费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0"/>
          <w:w w:val="100"/>
          <w:sz w:val="24"/>
          <w:szCs w:val="24"/>
        </w:rPr>
        <w:t>工伤保险费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0</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0</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0"/>
          <w:w w:val="100"/>
          <w:sz w:val="24"/>
          <w:szCs w:val="24"/>
        </w:rPr>
        <w:t>住房公积金</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w:t>
      </w:r>
      <w:r>
        <w:rPr>
          <w:rFonts w:cs="Calibri" w:hAnsi="Calibri" w:eastAsia="Calibri" w:ascii="Calibri"/>
          <w:spacing w:val="0"/>
          <w:w w:val="100"/>
          <w:sz w:val="24"/>
          <w:szCs w:val="24"/>
        </w:rPr>
        <w:t> </w:t>
      </w:r>
      <w:r>
        <w:rPr>
          <w:rFonts w:cs="FangSong" w:hAnsi="FangSong" w:eastAsia="FangSong" w:ascii="FangSong"/>
          <w:spacing w:val="0"/>
          <w:w w:val="100"/>
          <w:sz w:val="24"/>
          <w:szCs w:val="24"/>
        </w:rPr>
        <w:t>生育保险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Calibri" w:hAnsi="Calibri" w:eastAsia="Calibri" w:ascii="Calibri"/>
          <w:spacing w:val="-2"/>
          <w:w w:val="100"/>
          <w:sz w:val="24"/>
          <w:szCs w:val="24"/>
        </w:rPr>
        <w:t>0</w:t>
      </w:r>
      <w:r>
        <w:rPr>
          <w:rFonts w:cs="Calibri" w:hAnsi="Calibri" w:eastAsia="Calibri" w:ascii="Calibri"/>
          <w:spacing w:val="2"/>
          <w:w w:val="100"/>
          <w:sz w:val="24"/>
          <w:szCs w:val="24"/>
        </w:rPr>
        <w:t>.</w:t>
      </w:r>
      <w:r>
        <w:rPr>
          <w:rFonts w:cs="Calibri" w:hAnsi="Calibri" w:eastAsia="Calibri" w:ascii="Calibri"/>
          <w:spacing w:val="-2"/>
          <w:w w:val="100"/>
          <w:sz w:val="24"/>
          <w:szCs w:val="24"/>
        </w:rPr>
        <w:t>8</w:t>
      </w:r>
      <w:r>
        <w:rPr>
          <w:rFonts w:cs="Calibri" w:hAnsi="Calibri" w:eastAsia="Calibri" w:ascii="Calibri"/>
          <w:spacing w:val="-2"/>
          <w:w w:val="100"/>
          <w:sz w:val="24"/>
          <w:szCs w:val="24"/>
        </w:rPr>
        <w:t>0</w:t>
      </w:r>
      <w:r>
        <w:rPr>
          <w:rFonts w:cs="Calibri" w:hAnsi="Calibri" w:eastAsia="Calibri" w:ascii="Calibri"/>
          <w:spacing w:val="0"/>
          <w:w w:val="100"/>
          <w:sz w:val="24"/>
          <w:szCs w:val="24"/>
        </w:rPr>
        <w:t>%</w:t>
      </w:r>
    </w:p>
    <w:p>
      <w:pPr>
        <w:rPr>
          <w:rFonts w:cs="FangSong" w:hAnsi="FangSong" w:eastAsia="FangSong" w:ascii="FangSong"/>
          <w:sz w:val="24"/>
          <w:szCs w:val="24"/>
        </w:rPr>
        <w:jc w:val="both"/>
        <w:spacing w:before="7" w:lineRule="auto" w:line="317"/>
        <w:ind w:left="110" w:right="179" w:firstLine="480"/>
        <w:sectPr>
          <w:pgMar w:header="729" w:footer="1246" w:top="920" w:bottom="280" w:left="1080" w:right="960"/>
          <w:pgSz w:w="11920" w:h="16840"/>
        </w:sectPr>
      </w:pPr>
      <w:r>
        <w:rPr>
          <w:rFonts w:cs="FangSong" w:hAnsi="FangSong" w:eastAsia="FangSong" w:ascii="FangSong"/>
          <w:spacing w:val="0"/>
          <w:w w:val="100"/>
          <w:sz w:val="24"/>
          <w:szCs w:val="24"/>
        </w:rPr>
        <w:t>在职工劳动合同到期之前解除与职工的劳动关系</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或为鼓励职工自愿接受裁剪而提出给</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予补偿的建议</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如果本公司已经制定正式的解除劳动关系计划或提出自愿裁减建议并即将实</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施</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同时本公司不能单方面撤回解除劳动关系计划或裁减建议的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确认因解除与职工劳动关</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00"/>
        <w:ind w:left="110" w:right="4680"/>
      </w:pPr>
      <w:r>
        <w:pict>
          <v:group style="position:absolute;margin-left:59.55pt;margin-top:0.7635pt;width:476.2pt;height:0pt;mso-position-horizontal-relative:page;mso-position-vertical-relative:paragraph;z-index:-15407"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系给予补偿产生的预计负债，并计入当期损益。</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59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9</w:t>
      </w:r>
      <w:r>
        <w:rPr>
          <w:rFonts w:cs="Calibri" w:hAnsi="Calibri" w:eastAsia="Calibri" w:ascii="Calibri"/>
          <w:spacing w:val="7"/>
          <w:w w:val="100"/>
          <w:sz w:val="24"/>
          <w:szCs w:val="24"/>
        </w:rPr>
        <w:t> </w:t>
      </w:r>
      <w:r>
        <w:rPr>
          <w:rFonts w:cs="FangSong" w:hAnsi="FangSong" w:eastAsia="FangSong" w:ascii="FangSong"/>
          <w:spacing w:val="0"/>
          <w:w w:val="100"/>
          <w:sz w:val="24"/>
          <w:szCs w:val="24"/>
        </w:rPr>
        <w:t>预计负债</w:t>
      </w:r>
    </w:p>
    <w:p>
      <w:pPr>
        <w:rPr>
          <w:rFonts w:cs="FangSong" w:hAnsi="FangSong" w:eastAsia="FangSong" w:ascii="FangSong"/>
          <w:sz w:val="24"/>
          <w:szCs w:val="24"/>
        </w:rPr>
        <w:jc w:val="left"/>
        <w:spacing w:before="81"/>
        <w:ind w:left="590"/>
      </w:pP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FangSong" w:hAnsi="FangSong" w:eastAsia="FangSong" w:ascii="FangSong"/>
          <w:spacing w:val="0"/>
          <w:w w:val="100"/>
          <w:sz w:val="24"/>
          <w:szCs w:val="24"/>
        </w:rPr>
        <w:t>当与或有事项相关的义务同时符合以下条件，本公司将其确认为预计负债：</w:t>
      </w:r>
    </w:p>
    <w:p>
      <w:pPr>
        <w:rPr>
          <w:rFonts w:cs="FangSong" w:hAnsi="FangSong" w:eastAsia="FangSong" w:ascii="FangSong"/>
          <w:sz w:val="24"/>
          <w:szCs w:val="24"/>
        </w:rPr>
        <w:jc w:val="left"/>
        <w:spacing w:before="81"/>
        <w:ind w:left="590"/>
      </w:pP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0"/>
          <w:w w:val="100"/>
          <w:sz w:val="24"/>
          <w:szCs w:val="24"/>
        </w:rPr>
        <w:t>）该义务是企业承担的现时义务；</w:t>
      </w:r>
    </w:p>
    <w:p>
      <w:pPr>
        <w:rPr>
          <w:rFonts w:cs="FangSong" w:hAnsi="FangSong" w:eastAsia="FangSong" w:ascii="FangSong"/>
          <w:sz w:val="24"/>
          <w:szCs w:val="24"/>
        </w:rPr>
        <w:jc w:val="left"/>
        <w:spacing w:before="85"/>
        <w:ind w:left="590"/>
      </w:pP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FangSong" w:hAnsi="FangSong" w:eastAsia="FangSong" w:ascii="FangSong"/>
          <w:spacing w:val="0"/>
          <w:w w:val="100"/>
          <w:sz w:val="24"/>
          <w:szCs w:val="24"/>
        </w:rPr>
        <w:t>）该义务的履行很可能导致经济利益流出企业；</w:t>
      </w:r>
    </w:p>
    <w:p>
      <w:pPr>
        <w:rPr>
          <w:rFonts w:cs="FangSong" w:hAnsi="FangSong" w:eastAsia="FangSong" w:ascii="FangSong"/>
          <w:sz w:val="24"/>
          <w:szCs w:val="24"/>
        </w:rPr>
        <w:jc w:val="left"/>
        <w:spacing w:before="81"/>
        <w:ind w:left="590"/>
      </w:pPr>
      <w:r>
        <w:rPr>
          <w:rFonts w:cs="FangSong" w:hAnsi="FangSong" w:eastAsia="FangSong" w:ascii="FangSong"/>
          <w:spacing w:val="0"/>
          <w:w w:val="100"/>
          <w:sz w:val="24"/>
          <w:szCs w:val="24"/>
        </w:rPr>
        <w:t>（</w:t>
      </w:r>
      <w:r>
        <w:rPr>
          <w:rFonts w:cs="Calibri" w:hAnsi="Calibri" w:eastAsia="Calibri" w:ascii="Calibri"/>
          <w:spacing w:val="-2"/>
          <w:w w:val="100"/>
          <w:sz w:val="24"/>
          <w:szCs w:val="24"/>
        </w:rPr>
        <w:t>3</w:t>
      </w:r>
      <w:r>
        <w:rPr>
          <w:rFonts w:cs="FangSong" w:hAnsi="FangSong" w:eastAsia="FangSong" w:ascii="FangSong"/>
          <w:spacing w:val="0"/>
          <w:w w:val="100"/>
          <w:sz w:val="24"/>
          <w:szCs w:val="24"/>
        </w:rPr>
        <w:t>）该义务的金额能够可靠地计量。</w:t>
      </w:r>
    </w:p>
    <w:p>
      <w:pPr>
        <w:rPr>
          <w:rFonts w:cs="FangSong" w:hAnsi="FangSong" w:eastAsia="FangSong" w:ascii="FangSong"/>
          <w:sz w:val="24"/>
          <w:szCs w:val="24"/>
        </w:rPr>
        <w:jc w:val="left"/>
        <w:spacing w:before="81"/>
        <w:ind w:left="590"/>
      </w:pP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FangSong" w:hAnsi="FangSong" w:eastAsia="FangSong" w:ascii="FangSong"/>
          <w:spacing w:val="0"/>
          <w:w w:val="100"/>
          <w:sz w:val="24"/>
          <w:szCs w:val="24"/>
        </w:rPr>
        <w:t>预计负债按照履行相关现时义务所需支出的最佳估计数进行初始计量。</w:t>
      </w:r>
    </w:p>
    <w:p>
      <w:pPr>
        <w:rPr>
          <w:rFonts w:cs="FangSong" w:hAnsi="FangSong" w:eastAsia="FangSong" w:ascii="FangSong"/>
          <w:sz w:val="24"/>
          <w:szCs w:val="24"/>
        </w:rPr>
        <w:jc w:val="both"/>
        <w:spacing w:before="85" w:lineRule="auto" w:line="303"/>
        <w:ind w:left="110" w:right="179" w:firstLine="480"/>
      </w:pP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FangSong" w:hAnsi="FangSong" w:eastAsia="FangSong" w:ascii="FangSong"/>
          <w:spacing w:val="0"/>
          <w:w w:val="100"/>
          <w:sz w:val="24"/>
          <w:szCs w:val="24"/>
        </w:rPr>
        <w:t>企业应当在资产负债表日对预计负债的账面价值进行复核</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如有确凿证据表明预计负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债账面价值不能真实反映当前最佳估计数的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应当按照当前最佳估计数对该账面价值进行调</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整。</w:t>
      </w:r>
    </w:p>
    <w:p>
      <w:pPr>
        <w:rPr>
          <w:rFonts w:cs="FangSong" w:hAnsi="FangSong" w:eastAsia="FangSong" w:ascii="FangSong"/>
          <w:sz w:val="24"/>
          <w:szCs w:val="24"/>
        </w:rPr>
        <w:jc w:val="both"/>
        <w:spacing w:before="48" w:lineRule="auto" w:line="318"/>
        <w:ind w:left="110" w:right="179" w:firstLine="480"/>
      </w:pPr>
      <w:r>
        <w:rPr>
          <w:rFonts w:cs="FangSong" w:hAnsi="FangSong" w:eastAsia="FangSong" w:ascii="FangSong"/>
          <w:spacing w:val="0"/>
          <w:w w:val="100"/>
          <w:sz w:val="24"/>
          <w:szCs w:val="24"/>
        </w:rPr>
        <w:t>企业清偿预计负债所需支出全部或部分预期由第三方补偿的</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补偿金额只有在基本确定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能够收到时才能作为资产单独确认。确认的补偿金额不应当超过预计负债的账面价值。</w:t>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FangSong" w:hAnsi="FangSong" w:eastAsia="FangSong" w:ascii="FangSong"/>
          <w:sz w:val="24"/>
          <w:szCs w:val="24"/>
        </w:rPr>
        <w:jc w:val="left"/>
        <w:spacing w:lineRule="auto" w:line="293"/>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0"/>
          <w:w w:val="100"/>
          <w:sz w:val="24"/>
          <w:szCs w:val="24"/>
        </w:rPr>
        <w:t>0</w:t>
      </w:r>
      <w:r>
        <w:rPr>
          <w:rFonts w:cs="Calibri" w:hAnsi="Calibri" w:eastAsia="Calibri" w:ascii="Calibri"/>
          <w:spacing w:val="7"/>
          <w:w w:val="100"/>
          <w:sz w:val="24"/>
          <w:szCs w:val="24"/>
        </w:rPr>
        <w:t> </w:t>
      </w:r>
      <w:r>
        <w:rPr>
          <w:rFonts w:cs="FangSong" w:hAnsi="FangSong" w:eastAsia="FangSong" w:ascii="FangSong"/>
          <w:spacing w:val="0"/>
          <w:w w:val="100"/>
          <w:sz w:val="24"/>
          <w:szCs w:val="24"/>
        </w:rPr>
        <w:t>收入确认原则和方法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收入是本公司在开展日常业务活动过程中所取得的各项收入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主要包括</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利息收入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手</w:t>
      </w:r>
    </w:p>
    <w:p>
      <w:pPr>
        <w:rPr>
          <w:rFonts w:cs="FangSong" w:hAnsi="FangSong" w:eastAsia="FangSong" w:ascii="FangSong"/>
          <w:sz w:val="24"/>
          <w:szCs w:val="24"/>
        </w:rPr>
        <w:jc w:val="left"/>
        <w:spacing w:before="58" w:lineRule="auto" w:line="315"/>
        <w:ind w:left="590" w:right="823" w:hanging="480"/>
      </w:pPr>
      <w:r>
        <w:rPr>
          <w:rFonts w:cs="FangSong" w:hAnsi="FangSong" w:eastAsia="FangSong" w:ascii="FangSong"/>
          <w:spacing w:val="0"/>
          <w:w w:val="100"/>
          <w:sz w:val="24"/>
          <w:szCs w:val="24"/>
        </w:rPr>
        <w:t>续费及佣金收入、投资收益及其他业务收入等。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在相关的经济利益能够流入及收入的金额能够可靠地计量时，本公司确认收入。</w:t>
      </w:r>
    </w:p>
    <w:p>
      <w:pPr>
        <w:rPr>
          <w:rFonts w:cs="FangSong" w:hAnsi="FangSong" w:eastAsia="FangSong" w:ascii="FangSong"/>
          <w:sz w:val="24"/>
          <w:szCs w:val="24"/>
        </w:rPr>
        <w:jc w:val="left"/>
        <w:spacing w:before="36" w:lineRule="auto" w:line="308"/>
        <w:ind w:left="590" w:right="5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0</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利息收入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利息收入是指本公司发放自营贷款，按期计提利息所确认的收入。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利息收入按照实际利率法确认</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实际利率与合同利率差异较小的</w:t>
      </w:r>
      <w:r>
        <w:rPr>
          <w:rFonts w:cs="FangSong" w:hAnsi="FangSong" w:eastAsia="FangSong" w:ascii="FangSong"/>
          <w:spacing w:val="-96"/>
          <w:w w:val="100"/>
          <w:sz w:val="24"/>
          <w:szCs w:val="24"/>
        </w:rPr>
        <w:t>，</w:t>
      </w:r>
      <w:r>
        <w:rPr>
          <w:rFonts w:cs="FangSong" w:hAnsi="FangSong" w:eastAsia="FangSong" w:ascii="FangSong"/>
          <w:spacing w:val="0"/>
          <w:w w:val="100"/>
          <w:sz w:val="24"/>
          <w:szCs w:val="24"/>
        </w:rPr>
        <w:t>也可按合同利率计算。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实际利率法</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是指按照金融资产或金融负债的实际利率计算其摊余成本及各期利息收入</w:t>
      </w:r>
    </w:p>
    <w:p>
      <w:pPr>
        <w:rPr>
          <w:rFonts w:cs="FangSong" w:hAnsi="FangSong" w:eastAsia="FangSong" w:ascii="FangSong"/>
          <w:sz w:val="24"/>
          <w:szCs w:val="24"/>
        </w:rPr>
        <w:jc w:val="both"/>
        <w:spacing w:before="43" w:lineRule="auto" w:line="317"/>
        <w:ind w:left="110" w:right="179"/>
      </w:pPr>
      <w:r>
        <w:rPr>
          <w:rFonts w:cs="FangSong" w:hAnsi="FangSong" w:eastAsia="FangSong" w:ascii="FangSong"/>
          <w:spacing w:val="0"/>
          <w:w w:val="100"/>
          <w:sz w:val="24"/>
          <w:szCs w:val="24"/>
        </w:rPr>
        <w:t>或利息支出的方法</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实际利率</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是指将金融资产或金融负债在预期存续期间或适用的更短期</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间内的未来现金流量</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折现为该金融资产或金融负债当前账面价值所使用的利率</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在确定实</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际利率时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本公司在考虑金融资产或金融负债所有合同条款的基础上预计未来现金流量</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不考虑未来信用损失</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本公司支付或收取的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属于实际利率组成部分的各项收费</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交易费用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及溢价或折价等，在确定实际利率时予以考虑。</w:t>
      </w:r>
    </w:p>
    <w:p>
      <w:pPr>
        <w:rPr>
          <w:rFonts w:cs="FangSong" w:hAnsi="FangSong" w:eastAsia="FangSong" w:ascii="FangSong"/>
          <w:sz w:val="24"/>
          <w:szCs w:val="24"/>
        </w:rPr>
        <w:jc w:val="both"/>
        <w:spacing w:before="34" w:lineRule="auto" w:line="308"/>
        <w:ind w:left="110" w:right="175" w:firstLine="480"/>
        <w:sectPr>
          <w:pgNumType w:start="50"/>
          <w:pgMar w:footer="1246" w:header="729" w:top="920" w:bottom="280" w:left="1080" w:right="960"/>
          <w:footerReference w:type="default" r:id="rId34"/>
          <w:pgSz w:w="11920" w:h="16840"/>
        </w:sectPr>
      </w:pPr>
      <w:r>
        <w:rPr>
          <w:rFonts w:cs="FangSong" w:hAnsi="FangSong" w:eastAsia="FangSong" w:ascii="FangSong"/>
          <w:spacing w:val="0"/>
          <w:w w:val="100"/>
          <w:sz w:val="24"/>
          <w:szCs w:val="24"/>
        </w:rPr>
        <w:t>另外根据财政部有关规定</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本公司发放的贷款</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按期计提利息并确认收入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发放贷款到</w:t>
      </w:r>
      <w:r>
        <w:rPr>
          <w:rFonts w:cs="FangSong" w:hAnsi="FangSong" w:eastAsia="FangSong" w:ascii="FangSong"/>
          <w:spacing w:val="0"/>
          <w:w w:val="100"/>
          <w:sz w:val="24"/>
          <w:szCs w:val="24"/>
        </w:rPr>
        <w:t> </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w:t>
      </w:r>
      <w:r>
        <w:rPr>
          <w:rFonts w:cs="FangSong" w:hAnsi="FangSong" w:eastAsia="FangSong" w:ascii="FangSong"/>
          <w:spacing w:val="5"/>
          <w:w w:val="100"/>
          <w:sz w:val="24"/>
          <w:szCs w:val="24"/>
        </w:rPr>
        <w:t>含</w:t>
      </w:r>
      <w:r>
        <w:rPr>
          <w:rFonts w:cs="FangSong" w:hAnsi="FangSong" w:eastAsia="FangSong" w:ascii="FangSong"/>
          <w:spacing w:val="0"/>
          <w:w w:val="100"/>
          <w:sz w:val="24"/>
          <w:szCs w:val="24"/>
        </w:rPr>
        <w:t>展</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w:t>
      </w:r>
      <w:r>
        <w:rPr>
          <w:rFonts w:cs="FangSong" w:hAnsi="FangSong" w:eastAsia="FangSong" w:ascii="FangSong"/>
          <w:spacing w:val="5"/>
          <w:w w:val="100"/>
          <w:sz w:val="24"/>
          <w:szCs w:val="24"/>
        </w:rPr>
        <w:t>下</w:t>
      </w:r>
      <w:r>
        <w:rPr>
          <w:rFonts w:cs="FangSong" w:hAnsi="FangSong" w:eastAsia="FangSong" w:ascii="FangSong"/>
          <w:spacing w:val="5"/>
          <w:w w:val="100"/>
          <w:sz w:val="24"/>
          <w:szCs w:val="24"/>
        </w:rPr>
        <w:t>同</w:t>
      </w:r>
      <w:r>
        <w:rPr>
          <w:rFonts w:cs="FangSong" w:hAnsi="FangSong" w:eastAsia="FangSong" w:ascii="FangSong"/>
          <w:spacing w:val="0"/>
          <w:w w:val="100"/>
          <w:sz w:val="24"/>
          <w:szCs w:val="24"/>
        </w:rPr>
        <w:t>）</w:t>
      </w:r>
      <w:r>
        <w:rPr>
          <w:rFonts w:cs="Calibri" w:hAnsi="Calibri" w:eastAsia="Calibri" w:ascii="Calibri"/>
          <w:spacing w:val="-2"/>
          <w:w w:val="100"/>
          <w:sz w:val="24"/>
          <w:szCs w:val="24"/>
        </w:rPr>
        <w:t>9</w:t>
      </w:r>
      <w:r>
        <w:rPr>
          <w:rFonts w:cs="Calibri" w:hAnsi="Calibri" w:eastAsia="Calibri" w:ascii="Calibri"/>
          <w:spacing w:val="0"/>
          <w:w w:val="100"/>
          <w:sz w:val="24"/>
          <w:szCs w:val="24"/>
        </w:rPr>
        <w:t>0</w:t>
      </w:r>
      <w:r>
        <w:rPr>
          <w:rFonts w:cs="Calibri" w:hAnsi="Calibri" w:eastAsia="Calibri" w:ascii="Calibri"/>
          <w:spacing w:val="0"/>
          <w:w w:val="100"/>
          <w:sz w:val="24"/>
          <w:szCs w:val="24"/>
        </w:rPr>
        <w:t> </w:t>
      </w:r>
      <w:r>
        <w:rPr>
          <w:rFonts w:cs="FangSong" w:hAnsi="FangSong" w:eastAsia="FangSong" w:ascii="FangSong"/>
          <w:spacing w:val="5"/>
          <w:w w:val="100"/>
          <w:sz w:val="24"/>
          <w:szCs w:val="24"/>
        </w:rPr>
        <w:t>天</w:t>
      </w:r>
      <w:r>
        <w:rPr>
          <w:rFonts w:cs="FangSong" w:hAnsi="FangSong" w:eastAsia="FangSong" w:ascii="FangSong"/>
          <w:spacing w:val="0"/>
          <w:w w:val="100"/>
          <w:sz w:val="24"/>
          <w:szCs w:val="24"/>
        </w:rPr>
        <w:t>后</w:t>
      </w:r>
      <w:r>
        <w:rPr>
          <w:rFonts w:cs="FangSong" w:hAnsi="FangSong" w:eastAsia="FangSong" w:ascii="FangSong"/>
          <w:spacing w:val="5"/>
          <w:w w:val="100"/>
          <w:sz w:val="24"/>
          <w:szCs w:val="24"/>
        </w:rPr>
        <w:t>尚</w:t>
      </w:r>
      <w:r>
        <w:rPr>
          <w:rFonts w:cs="FangSong" w:hAnsi="FangSong" w:eastAsia="FangSong" w:ascii="FangSong"/>
          <w:spacing w:val="0"/>
          <w:w w:val="100"/>
          <w:sz w:val="24"/>
          <w:szCs w:val="24"/>
        </w:rPr>
        <w:t>未</w:t>
      </w:r>
      <w:r>
        <w:rPr>
          <w:rFonts w:cs="FangSong" w:hAnsi="FangSong" w:eastAsia="FangSong" w:ascii="FangSong"/>
          <w:spacing w:val="5"/>
          <w:w w:val="100"/>
          <w:sz w:val="24"/>
          <w:szCs w:val="24"/>
        </w:rPr>
        <w:t>收</w:t>
      </w:r>
      <w:r>
        <w:rPr>
          <w:rFonts w:cs="FangSong" w:hAnsi="FangSong" w:eastAsia="FangSong" w:ascii="FangSong"/>
          <w:spacing w:val="0"/>
          <w:w w:val="100"/>
          <w:sz w:val="24"/>
          <w:szCs w:val="24"/>
        </w:rPr>
        <w:t>回</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w:t>
      </w:r>
      <w:r>
        <w:rPr>
          <w:rFonts w:cs="FangSong" w:hAnsi="FangSong" w:eastAsia="FangSong" w:ascii="FangSong"/>
          <w:spacing w:val="0"/>
          <w:w w:val="100"/>
          <w:sz w:val="24"/>
          <w:szCs w:val="24"/>
        </w:rPr>
        <w:t>其</w:t>
      </w:r>
      <w:r>
        <w:rPr>
          <w:rFonts w:cs="FangSong" w:hAnsi="FangSong" w:eastAsia="FangSong" w:ascii="FangSong"/>
          <w:spacing w:val="5"/>
          <w:w w:val="100"/>
          <w:sz w:val="24"/>
          <w:szCs w:val="24"/>
        </w:rPr>
        <w:t>应</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利</w:t>
      </w:r>
      <w:r>
        <w:rPr>
          <w:rFonts w:cs="FangSong" w:hAnsi="FangSong" w:eastAsia="FangSong" w:ascii="FangSong"/>
          <w:spacing w:val="0"/>
          <w:w w:val="100"/>
          <w:sz w:val="24"/>
          <w:szCs w:val="24"/>
        </w:rPr>
        <w:t>息</w:t>
      </w:r>
      <w:r>
        <w:rPr>
          <w:rFonts w:cs="FangSong" w:hAnsi="FangSong" w:eastAsia="FangSong" w:ascii="FangSong"/>
          <w:spacing w:val="5"/>
          <w:w w:val="100"/>
          <w:sz w:val="24"/>
          <w:szCs w:val="24"/>
        </w:rPr>
        <w:t>停</w:t>
      </w:r>
      <w:r>
        <w:rPr>
          <w:rFonts w:cs="FangSong" w:hAnsi="FangSong" w:eastAsia="FangSong" w:ascii="FangSong"/>
          <w:spacing w:val="5"/>
          <w:w w:val="100"/>
          <w:sz w:val="24"/>
          <w:szCs w:val="24"/>
        </w:rPr>
        <w:t>止</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入</w:t>
      </w:r>
      <w:r>
        <w:rPr>
          <w:rFonts w:cs="FangSong" w:hAnsi="FangSong" w:eastAsia="FangSong" w:ascii="FangSong"/>
          <w:spacing w:val="0"/>
          <w:w w:val="100"/>
          <w:sz w:val="24"/>
          <w:szCs w:val="24"/>
        </w:rPr>
        <w:t>当</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利</w:t>
      </w:r>
      <w:r>
        <w:rPr>
          <w:rFonts w:cs="FangSong" w:hAnsi="FangSong" w:eastAsia="FangSong" w:ascii="FangSong"/>
          <w:spacing w:val="5"/>
          <w:w w:val="100"/>
          <w:sz w:val="24"/>
          <w:szCs w:val="24"/>
        </w:rPr>
        <w:t>息</w:t>
      </w:r>
      <w:r>
        <w:rPr>
          <w:rFonts w:cs="FangSong" w:hAnsi="FangSong" w:eastAsia="FangSong" w:ascii="FangSong"/>
          <w:spacing w:val="5"/>
          <w:w w:val="100"/>
          <w:sz w:val="24"/>
          <w:szCs w:val="24"/>
        </w:rPr>
        <w:t>收</w:t>
      </w:r>
      <w:r>
        <w:rPr>
          <w:rFonts w:cs="FangSong" w:hAnsi="FangSong" w:eastAsia="FangSong" w:ascii="FangSong"/>
          <w:spacing w:val="0"/>
          <w:w w:val="100"/>
          <w:sz w:val="24"/>
          <w:szCs w:val="24"/>
        </w:rPr>
        <w:t>入</w:t>
      </w:r>
      <w:r>
        <w:rPr>
          <w:rFonts w:cs="FangSong" w:hAnsi="FangSong" w:eastAsia="FangSong" w:ascii="FangSong"/>
          <w:spacing w:val="5"/>
          <w:w w:val="100"/>
          <w:sz w:val="24"/>
          <w:szCs w:val="24"/>
        </w:rPr>
        <w:t>，</w:t>
      </w:r>
      <w:r>
        <w:rPr>
          <w:rFonts w:cs="FangSong" w:hAnsi="FangSong" w:eastAsia="FangSong" w:ascii="FangSong"/>
          <w:spacing w:val="0"/>
          <w:w w:val="100"/>
          <w:sz w:val="24"/>
          <w:szCs w:val="24"/>
        </w:rPr>
        <w:t>纳</w:t>
      </w:r>
      <w:r>
        <w:rPr>
          <w:rFonts w:cs="FangSong" w:hAnsi="FangSong" w:eastAsia="FangSong" w:ascii="FangSong"/>
          <w:spacing w:val="5"/>
          <w:w w:val="100"/>
          <w:sz w:val="24"/>
          <w:szCs w:val="24"/>
        </w:rPr>
        <w:t>入</w:t>
      </w:r>
      <w:r>
        <w:rPr>
          <w:rFonts w:cs="FangSong" w:hAnsi="FangSong" w:eastAsia="FangSong" w:ascii="FangSong"/>
          <w:spacing w:val="0"/>
          <w:w w:val="100"/>
          <w:sz w:val="24"/>
          <w:szCs w:val="24"/>
        </w:rPr>
        <w:t>表</w:t>
      </w:r>
      <w:r>
        <w:rPr>
          <w:rFonts w:cs="FangSong" w:hAnsi="FangSong" w:eastAsia="FangSong" w:ascii="FangSong"/>
          <w:spacing w:val="5"/>
          <w:w w:val="100"/>
          <w:sz w:val="24"/>
          <w:szCs w:val="24"/>
        </w:rPr>
        <w:t>外</w:t>
      </w:r>
      <w:r>
        <w:rPr>
          <w:rFonts w:cs="FangSong" w:hAnsi="FangSong" w:eastAsia="FangSong" w:ascii="FangSong"/>
          <w:spacing w:val="0"/>
          <w:w w:val="100"/>
          <w:sz w:val="24"/>
          <w:szCs w:val="24"/>
        </w:rPr>
        <w:t>核</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算</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原在表内反映的应计利息同时冲销当期损益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转入表外核算</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同时该笔贷款转作非应计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贷款，以后每期计息均在表外核算，不确认当期收益。</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590"/>
      </w:pPr>
      <w:r>
        <w:pict>
          <v:group style="position:absolute;margin-left:59.55pt;margin-top:56.86pt;width:476.2pt;height:0pt;mso-position-horizontal-relative:page;mso-position-vertical-relative:page;z-index:-15406"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FangSong" w:hAnsi="FangSong" w:eastAsia="FangSong" w:ascii="FangSong"/>
          <w:spacing w:val="0"/>
          <w:w w:val="100"/>
          <w:position w:val="-3"/>
          <w:sz w:val="24"/>
          <w:szCs w:val="24"/>
        </w:rPr>
        <w:t>金融企业往来存款利息收入在收到存款银行结息通知单时确认存款利息收入。</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315"/>
        <w:ind w:left="590" w:right="139"/>
      </w:pPr>
      <w:r>
        <w:rPr>
          <w:rFonts w:cs="FangSong" w:hAnsi="FangSong" w:eastAsia="FangSong" w:ascii="FangSong"/>
          <w:spacing w:val="0"/>
          <w:w w:val="100"/>
          <w:sz w:val="24"/>
          <w:szCs w:val="24"/>
        </w:rPr>
        <w:t>拆借利息收入按让渡资金使用权的时间和适用利率计算确定。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金融资产发生减值后</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利息收入应当按照确定减值损失时对未来现金流量进行折现采用</w:t>
      </w:r>
    </w:p>
    <w:p>
      <w:pPr>
        <w:rPr>
          <w:rFonts w:cs="FangSong" w:hAnsi="FangSong" w:eastAsia="FangSong" w:ascii="FangSong"/>
          <w:sz w:val="24"/>
          <w:szCs w:val="24"/>
        </w:rPr>
        <w:jc w:val="both"/>
        <w:spacing w:before="36"/>
        <w:ind w:left="110" w:right="6560"/>
      </w:pPr>
      <w:r>
        <w:rPr>
          <w:rFonts w:cs="FangSong" w:hAnsi="FangSong" w:eastAsia="FangSong" w:ascii="FangSong"/>
          <w:spacing w:val="0"/>
          <w:w w:val="100"/>
          <w:sz w:val="24"/>
          <w:szCs w:val="24"/>
        </w:rPr>
        <w:t>的折现率作为利率确认计算。</w:t>
      </w:r>
    </w:p>
    <w:p>
      <w:pPr>
        <w:rPr>
          <w:sz w:val="11"/>
          <w:szCs w:val="11"/>
        </w:rPr>
        <w:jc w:val="left"/>
        <w:spacing w:before="6" w:lineRule="exact" w:line="100"/>
      </w:pPr>
      <w:r>
        <w:rPr>
          <w:sz w:val="11"/>
          <w:szCs w:val="11"/>
        </w:rPr>
      </w:r>
    </w:p>
    <w:p>
      <w:pPr>
        <w:rPr>
          <w:rFonts w:cs="FangSong" w:hAnsi="FangSong" w:eastAsia="FangSong" w:ascii="FangSong"/>
          <w:sz w:val="24"/>
          <w:szCs w:val="24"/>
        </w:rPr>
        <w:jc w:val="left"/>
        <w:spacing w:lineRule="auto" w:line="290"/>
        <w:ind w:left="590" w:right="13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0</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手续费及佣金收入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手续费及佣金收入主要包括</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托管及其他受托业务佣金</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顾问和咨询费收入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托管及其</w:t>
      </w:r>
    </w:p>
    <w:p>
      <w:pPr>
        <w:rPr>
          <w:rFonts w:cs="FangSong" w:hAnsi="FangSong" w:eastAsia="FangSong" w:ascii="FangSong"/>
          <w:sz w:val="24"/>
          <w:szCs w:val="24"/>
        </w:rPr>
        <w:jc w:val="both"/>
        <w:spacing w:before="61" w:lineRule="auto" w:line="317"/>
        <w:ind w:left="110" w:right="139"/>
      </w:pPr>
      <w:r>
        <w:rPr>
          <w:rFonts w:cs="FangSong" w:hAnsi="FangSong" w:eastAsia="FangSong" w:ascii="FangSong"/>
          <w:spacing w:val="0"/>
          <w:w w:val="100"/>
          <w:sz w:val="24"/>
          <w:szCs w:val="24"/>
        </w:rPr>
        <w:t>他受托业务佣金是根据信托合同规定的计提方法</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计提标准确认应由信托项目承担的受托人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报酬</w:t>
      </w:r>
      <w:r>
        <w:rPr>
          <w:rFonts w:cs="FangSong" w:hAnsi="FangSong" w:eastAsia="FangSong" w:ascii="FangSong"/>
          <w:spacing w:val="-29"/>
          <w:w w:val="100"/>
          <w:sz w:val="24"/>
          <w:szCs w:val="24"/>
        </w:rPr>
        <w:t>；</w:t>
      </w:r>
      <w:r>
        <w:rPr>
          <w:rFonts w:cs="FangSong" w:hAnsi="FangSong" w:eastAsia="FangSong" w:ascii="FangSong"/>
          <w:spacing w:val="0"/>
          <w:w w:val="100"/>
          <w:sz w:val="24"/>
          <w:szCs w:val="24"/>
        </w:rPr>
        <w:t>顾问和咨询费收入</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于所提供金融咨询服务的结果能够可靠估计的情况小</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按合同或</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协议约定确认收入。</w:t>
      </w:r>
    </w:p>
    <w:p>
      <w:pPr>
        <w:rPr>
          <w:rFonts w:cs="FangSong" w:hAnsi="FangSong" w:eastAsia="FangSong" w:ascii="FangSong"/>
          <w:sz w:val="24"/>
          <w:szCs w:val="24"/>
        </w:rPr>
        <w:jc w:val="left"/>
        <w:spacing w:before="34" w:lineRule="auto" w:line="290"/>
        <w:ind w:left="590" w:right="135"/>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0</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投资收益</w:t>
      </w:r>
      <w:r>
        <w:rPr>
          <w:rFonts w:cs="FangSong" w:hAnsi="FangSong" w:eastAsia="FangSong" w:ascii="FangSong"/>
          <w:spacing w:val="0"/>
          <w:w w:val="100"/>
          <w:sz w:val="24"/>
          <w:szCs w:val="24"/>
        </w:rPr>
        <w:t> </w:t>
      </w:r>
      <w:r>
        <w:rPr>
          <w:rFonts w:cs="FangSong" w:hAnsi="FangSong" w:eastAsia="FangSong" w:ascii="FangSong"/>
          <w:spacing w:val="5"/>
          <w:w w:val="100"/>
          <w:sz w:val="24"/>
          <w:szCs w:val="24"/>
        </w:rPr>
        <w:t>本</w:t>
      </w:r>
      <w:r>
        <w:rPr>
          <w:rFonts w:cs="FangSong" w:hAnsi="FangSong" w:eastAsia="FangSong" w:ascii="FangSong"/>
          <w:spacing w:val="5"/>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收</w:t>
      </w:r>
      <w:r>
        <w:rPr>
          <w:rFonts w:cs="FangSong" w:hAnsi="FangSong" w:eastAsia="FangSong" w:ascii="FangSong"/>
          <w:spacing w:val="5"/>
          <w:w w:val="100"/>
          <w:sz w:val="24"/>
          <w:szCs w:val="24"/>
        </w:rPr>
        <w:t>益</w:t>
      </w:r>
      <w:r>
        <w:rPr>
          <w:rFonts w:cs="FangSong" w:hAnsi="FangSong" w:eastAsia="FangSong" w:ascii="FangSong"/>
          <w:spacing w:val="5"/>
          <w:w w:val="100"/>
          <w:sz w:val="24"/>
          <w:szCs w:val="24"/>
        </w:rPr>
        <w:t>划</w:t>
      </w:r>
      <w:r>
        <w:rPr>
          <w:rFonts w:cs="FangSong" w:hAnsi="FangSong" w:eastAsia="FangSong" w:ascii="FangSong"/>
          <w:spacing w:val="5"/>
          <w:w w:val="100"/>
          <w:sz w:val="24"/>
          <w:szCs w:val="24"/>
        </w:rPr>
        <w:t>分</w:t>
      </w:r>
      <w:r>
        <w:rPr>
          <w:rFonts w:cs="FangSong" w:hAnsi="FangSong" w:eastAsia="FangSong" w:ascii="FangSong"/>
          <w:spacing w:val="5"/>
          <w:w w:val="100"/>
          <w:sz w:val="24"/>
          <w:szCs w:val="24"/>
        </w:rPr>
        <w:t>为</w:t>
      </w:r>
      <w:r>
        <w:rPr>
          <w:rFonts w:cs="FangSong" w:hAnsi="FangSong" w:eastAsia="FangSong" w:ascii="FangSong"/>
          <w:spacing w:val="5"/>
          <w:w w:val="100"/>
          <w:sz w:val="24"/>
          <w:szCs w:val="24"/>
        </w:rPr>
        <w:t>持</w:t>
      </w:r>
      <w:r>
        <w:rPr>
          <w:rFonts w:cs="FangSong" w:hAnsi="FangSong" w:eastAsia="FangSong" w:ascii="FangSong"/>
          <w:spacing w:val="0"/>
          <w:w w:val="100"/>
          <w:sz w:val="24"/>
          <w:szCs w:val="24"/>
        </w:rPr>
        <w:t>有</w:t>
      </w:r>
      <w:r>
        <w:rPr>
          <w:rFonts w:cs="FangSong" w:hAnsi="FangSong" w:eastAsia="FangSong" w:ascii="FangSong"/>
          <w:spacing w:val="5"/>
          <w:w w:val="100"/>
          <w:sz w:val="24"/>
          <w:szCs w:val="24"/>
        </w:rPr>
        <w:t>金</w:t>
      </w:r>
      <w:r>
        <w:rPr>
          <w:rFonts w:cs="FangSong" w:hAnsi="FangSong" w:eastAsia="FangSong" w:ascii="FangSong"/>
          <w:spacing w:val="5"/>
          <w:w w:val="100"/>
          <w:sz w:val="24"/>
          <w:szCs w:val="24"/>
        </w:rPr>
        <w:t>融</w:t>
      </w:r>
      <w:r>
        <w:rPr>
          <w:rFonts w:cs="FangSong" w:hAnsi="FangSong" w:eastAsia="FangSong" w:ascii="FangSong"/>
          <w:spacing w:val="5"/>
          <w:w w:val="100"/>
          <w:sz w:val="24"/>
          <w:szCs w:val="24"/>
        </w:rPr>
        <w:t>工</w:t>
      </w:r>
      <w:r>
        <w:rPr>
          <w:rFonts w:cs="FangSong" w:hAnsi="FangSong" w:eastAsia="FangSong" w:ascii="FangSong"/>
          <w:spacing w:val="5"/>
          <w:w w:val="100"/>
          <w:sz w:val="24"/>
          <w:szCs w:val="24"/>
        </w:rPr>
        <w:t>具</w:t>
      </w:r>
      <w:r>
        <w:rPr>
          <w:rFonts w:cs="FangSong" w:hAnsi="FangSong" w:eastAsia="FangSong" w:ascii="FangSong"/>
          <w:spacing w:val="5"/>
          <w:w w:val="100"/>
          <w:sz w:val="24"/>
          <w:szCs w:val="24"/>
        </w:rPr>
        <w:t>产</w:t>
      </w:r>
      <w:r>
        <w:rPr>
          <w:rFonts w:cs="FangSong" w:hAnsi="FangSong" w:eastAsia="FangSong" w:ascii="FangSong"/>
          <w:spacing w:val="5"/>
          <w:w w:val="100"/>
          <w:sz w:val="24"/>
          <w:szCs w:val="24"/>
        </w:rPr>
        <w:t>生</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收</w:t>
      </w:r>
      <w:r>
        <w:rPr>
          <w:rFonts w:cs="FangSong" w:hAnsi="FangSong" w:eastAsia="FangSong" w:ascii="FangSong"/>
          <w:spacing w:val="5"/>
          <w:w w:val="100"/>
          <w:sz w:val="24"/>
          <w:szCs w:val="24"/>
        </w:rPr>
        <w:t>益</w:t>
      </w:r>
      <w:r>
        <w:rPr>
          <w:rFonts w:cs="FangSong" w:hAnsi="FangSong" w:eastAsia="FangSong" w:ascii="FangSong"/>
          <w:spacing w:val="5"/>
          <w:w w:val="100"/>
          <w:sz w:val="24"/>
          <w:szCs w:val="24"/>
        </w:rPr>
        <w:t>和</w:t>
      </w:r>
      <w:r>
        <w:rPr>
          <w:rFonts w:cs="FangSong" w:hAnsi="FangSong" w:eastAsia="FangSong" w:ascii="FangSong"/>
          <w:spacing w:val="5"/>
          <w:w w:val="100"/>
          <w:sz w:val="24"/>
          <w:szCs w:val="24"/>
        </w:rPr>
        <w:t>持</w:t>
      </w:r>
      <w:r>
        <w:rPr>
          <w:rFonts w:cs="FangSong" w:hAnsi="FangSong" w:eastAsia="FangSong" w:ascii="FangSong"/>
          <w:spacing w:val="5"/>
          <w:w w:val="100"/>
          <w:sz w:val="24"/>
          <w:szCs w:val="24"/>
        </w:rPr>
        <w:t>有</w:t>
      </w:r>
      <w:r>
        <w:rPr>
          <w:rFonts w:cs="FangSong" w:hAnsi="FangSong" w:eastAsia="FangSong" w:ascii="FangSong"/>
          <w:spacing w:val="5"/>
          <w:w w:val="100"/>
          <w:sz w:val="24"/>
          <w:szCs w:val="24"/>
        </w:rPr>
        <w:t>长</w:t>
      </w:r>
      <w:r>
        <w:rPr>
          <w:rFonts w:cs="FangSong" w:hAnsi="FangSong" w:eastAsia="FangSong" w:ascii="FangSong"/>
          <w:spacing w:val="5"/>
          <w:w w:val="100"/>
          <w:sz w:val="24"/>
          <w:szCs w:val="24"/>
        </w:rPr>
        <w:t>期</w:t>
      </w:r>
      <w:r>
        <w:rPr>
          <w:rFonts w:cs="FangSong" w:hAnsi="FangSong" w:eastAsia="FangSong" w:ascii="FangSong"/>
          <w:spacing w:val="5"/>
          <w:w w:val="100"/>
          <w:sz w:val="24"/>
          <w:szCs w:val="24"/>
        </w:rPr>
        <w:t>股</w:t>
      </w:r>
      <w:r>
        <w:rPr>
          <w:rFonts w:cs="FangSong" w:hAnsi="FangSong" w:eastAsia="FangSong" w:ascii="FangSong"/>
          <w:spacing w:val="5"/>
          <w:w w:val="100"/>
          <w:sz w:val="24"/>
          <w:szCs w:val="24"/>
        </w:rPr>
        <w:t>权</w:t>
      </w:r>
      <w:r>
        <w:rPr>
          <w:rFonts w:cs="FangSong" w:hAnsi="FangSong" w:eastAsia="FangSong" w:ascii="FangSong"/>
          <w:spacing w:val="5"/>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产</w:t>
      </w:r>
      <w:r>
        <w:rPr>
          <w:rFonts w:cs="FangSong" w:hAnsi="FangSong" w:eastAsia="FangSong" w:ascii="FangSong"/>
          <w:spacing w:val="5"/>
          <w:w w:val="100"/>
          <w:sz w:val="24"/>
          <w:szCs w:val="24"/>
        </w:rPr>
        <w:t>生</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投</w:t>
      </w:r>
    </w:p>
    <w:p>
      <w:pPr>
        <w:rPr>
          <w:rFonts w:cs="FangSong" w:hAnsi="FangSong" w:eastAsia="FangSong" w:ascii="FangSong"/>
          <w:sz w:val="24"/>
          <w:szCs w:val="24"/>
        </w:rPr>
        <w:jc w:val="left"/>
        <w:spacing w:before="66" w:lineRule="auto" w:line="315"/>
        <w:ind w:left="590" w:right="139" w:hanging="480"/>
      </w:pPr>
      <w:r>
        <w:rPr>
          <w:rFonts w:cs="FangSong" w:hAnsi="FangSong" w:eastAsia="FangSong" w:ascii="FangSong"/>
          <w:spacing w:val="0"/>
          <w:w w:val="100"/>
          <w:sz w:val="24"/>
          <w:szCs w:val="24"/>
        </w:rPr>
        <w:t>资收益。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对于持有金融工具产生的投资收益</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本公司根据持有金融工具的不容</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按对应金融工具</w:t>
      </w:r>
    </w:p>
    <w:p>
      <w:pPr>
        <w:rPr>
          <w:rFonts w:cs="FangSong" w:hAnsi="FangSong" w:eastAsia="FangSong" w:ascii="FangSong"/>
          <w:sz w:val="24"/>
          <w:szCs w:val="24"/>
        </w:rPr>
        <w:jc w:val="left"/>
        <w:spacing w:before="36" w:lineRule="auto" w:line="315"/>
        <w:ind w:left="590" w:right="139" w:hanging="480"/>
      </w:pPr>
      <w:r>
        <w:rPr>
          <w:rFonts w:cs="FangSong" w:hAnsi="FangSong" w:eastAsia="FangSong" w:ascii="FangSong"/>
          <w:spacing w:val="0"/>
          <w:w w:val="100"/>
          <w:sz w:val="24"/>
          <w:szCs w:val="24"/>
        </w:rPr>
        <w:t>的确认和计量标准确认投资收益。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对于长期股权投资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在采用成本法核算时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当被投资单位宣告发放现金股利或分派利润</w:t>
      </w:r>
    </w:p>
    <w:p>
      <w:pPr>
        <w:rPr>
          <w:rFonts w:cs="FangSong" w:hAnsi="FangSong" w:eastAsia="FangSong" w:ascii="FangSong"/>
          <w:sz w:val="24"/>
          <w:szCs w:val="24"/>
        </w:rPr>
        <w:jc w:val="both"/>
        <w:spacing w:before="41" w:lineRule="auto" w:line="315"/>
        <w:ind w:left="110" w:right="139"/>
      </w:pPr>
      <w:r>
        <w:rPr>
          <w:rFonts w:cs="FangSong" w:hAnsi="FangSong" w:eastAsia="FangSong" w:ascii="FangSong"/>
          <w:spacing w:val="0"/>
          <w:w w:val="100"/>
          <w:sz w:val="24"/>
          <w:szCs w:val="24"/>
        </w:rPr>
        <w:t>时</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本公司确认投资收益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在采用权益法核算时</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根据被投资单位实现的净利润或经调整后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的净利润计算应享有的份额</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确认投资收益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出售或处置长期股权投资是</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按所获得的收入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与投资账面价值之间的差额确认投资收益。</w:t>
      </w:r>
    </w:p>
    <w:p>
      <w:pPr>
        <w:rPr>
          <w:rFonts w:cs="FangSong" w:hAnsi="FangSong" w:eastAsia="FangSong" w:ascii="FangSong"/>
          <w:sz w:val="24"/>
          <w:szCs w:val="24"/>
        </w:rPr>
        <w:jc w:val="left"/>
        <w:spacing w:before="36" w:lineRule="auto" w:line="293"/>
        <w:ind w:left="590" w:right="3903"/>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0</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汇兑收益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在交易已经完成，实际收到款项时确认汇兑收益。</w:t>
      </w:r>
    </w:p>
    <w:p>
      <w:pPr>
        <w:rPr>
          <w:rFonts w:cs="FangSong" w:hAnsi="FangSong" w:eastAsia="FangSong" w:ascii="FangSong"/>
          <w:sz w:val="24"/>
          <w:szCs w:val="24"/>
        </w:rPr>
        <w:jc w:val="left"/>
        <w:spacing w:before="58" w:lineRule="auto" w:line="304"/>
        <w:ind w:left="590" w:right="13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支出确认原则</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支出主要包括：利息支出、手续费佣金支出及其他业务支出等。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利息支出采用实际利率法确认在利润表</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实际利率与合同利率差异较小的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也可按合同</w:t>
      </w:r>
    </w:p>
    <w:p>
      <w:pPr>
        <w:rPr>
          <w:rFonts w:cs="FangSong" w:hAnsi="FangSong" w:eastAsia="FangSong" w:ascii="FangSong"/>
          <w:sz w:val="24"/>
          <w:szCs w:val="24"/>
        </w:rPr>
        <w:jc w:val="left"/>
        <w:spacing w:before="47" w:lineRule="auto" w:line="315"/>
        <w:ind w:left="590" w:right="2223" w:hanging="480"/>
      </w:pPr>
      <w:r>
        <w:rPr>
          <w:rFonts w:cs="FangSong" w:hAnsi="FangSong" w:eastAsia="FangSong" w:ascii="FangSong"/>
          <w:spacing w:val="0"/>
          <w:w w:val="100"/>
          <w:sz w:val="24"/>
          <w:szCs w:val="24"/>
        </w:rPr>
        <w:t>利息计算。</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手续费及佣金支出及其他业务支出按权责发生制原则确认和计量。</w:t>
      </w:r>
    </w:p>
    <w:p>
      <w:pPr>
        <w:rPr>
          <w:rFonts w:cs="FangSong" w:hAnsi="FangSong" w:eastAsia="FangSong" w:ascii="FangSong"/>
          <w:sz w:val="24"/>
          <w:szCs w:val="24"/>
        </w:rPr>
        <w:jc w:val="left"/>
        <w:spacing w:before="36" w:lineRule="auto" w:line="290"/>
        <w:ind w:left="590" w:right="4863"/>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租赁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本公司将租赁分为融资租赁和经营租赁。</w:t>
      </w:r>
    </w:p>
    <w:p>
      <w:pPr>
        <w:rPr>
          <w:rFonts w:cs="FangSong" w:hAnsi="FangSong" w:eastAsia="FangSong" w:ascii="FangSong"/>
          <w:sz w:val="24"/>
          <w:szCs w:val="24"/>
        </w:rPr>
        <w:jc w:val="left"/>
        <w:spacing w:before="66" w:lineRule="auto" w:line="290"/>
        <w:ind w:left="590" w:right="13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经营租赁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公司为承租人时</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在租赁期内各个期间按照直线法将租金计入相关资产成本或确认为当</w:t>
      </w:r>
    </w:p>
    <w:p>
      <w:pPr>
        <w:rPr>
          <w:rFonts w:cs="FangSong" w:hAnsi="FangSong" w:eastAsia="FangSong" w:ascii="FangSong"/>
          <w:sz w:val="24"/>
          <w:szCs w:val="24"/>
        </w:rPr>
        <w:jc w:val="both"/>
        <w:spacing w:before="61"/>
        <w:ind w:left="110" w:right="80"/>
        <w:sectPr>
          <w:pgMar w:header="729" w:footer="1246" w:top="920" w:bottom="280" w:left="1080" w:right="1000"/>
          <w:pgSz w:w="11920" w:h="16840"/>
        </w:sectPr>
      </w:pPr>
      <w:r>
        <w:rPr>
          <w:rFonts w:cs="FangSong" w:hAnsi="FangSong" w:eastAsia="FangSong" w:ascii="FangSong"/>
          <w:spacing w:val="0"/>
          <w:w w:val="100"/>
          <w:sz w:val="24"/>
          <w:szCs w:val="24"/>
        </w:rPr>
        <w:t>期损益，发生的初始直接费用，直接计入当期损益。或有租金在实际发生时计入当期损益。</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590"/>
      </w:pPr>
      <w:r>
        <w:pict>
          <v:group style="position:absolute;margin-left:59.55pt;margin-top:0.7635pt;width:476.2pt;height:0pt;mso-position-horizontal-relative:page;mso-position-vertical-relative:paragraph;z-index:-15405"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公司为出租人时</w:t>
      </w:r>
      <w:r>
        <w:rPr>
          <w:rFonts w:cs="FangSong" w:hAnsi="FangSong" w:eastAsia="FangSong" w:ascii="FangSong"/>
          <w:spacing w:val="-38"/>
          <w:w w:val="100"/>
          <w:position w:val="-3"/>
          <w:sz w:val="24"/>
          <w:szCs w:val="24"/>
        </w:rPr>
        <w:t>，</w:t>
      </w:r>
      <w:r>
        <w:rPr>
          <w:rFonts w:cs="FangSong" w:hAnsi="FangSong" w:eastAsia="FangSong" w:ascii="FangSong"/>
          <w:spacing w:val="0"/>
          <w:w w:val="100"/>
          <w:position w:val="-3"/>
          <w:sz w:val="24"/>
          <w:szCs w:val="24"/>
        </w:rPr>
        <w:t>在租赁期内各个期间按照直线法将租金确认为当期损益</w:t>
      </w:r>
      <w:r>
        <w:rPr>
          <w:rFonts w:cs="FangSong" w:hAnsi="FangSong" w:eastAsia="FangSong" w:ascii="FangSong"/>
          <w:spacing w:val="-38"/>
          <w:w w:val="100"/>
          <w:position w:val="-3"/>
          <w:sz w:val="24"/>
          <w:szCs w:val="24"/>
        </w:rPr>
        <w:t>，</w:t>
      </w:r>
      <w:r>
        <w:rPr>
          <w:rFonts w:cs="FangSong" w:hAnsi="FangSong" w:eastAsia="FangSong" w:ascii="FangSong"/>
          <w:spacing w:val="0"/>
          <w:w w:val="100"/>
          <w:position w:val="-3"/>
          <w:sz w:val="24"/>
          <w:szCs w:val="24"/>
        </w:rPr>
        <w:t>发生的初始</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5"/>
        <w:ind w:left="110" w:right="179"/>
      </w:pPr>
      <w:r>
        <w:rPr>
          <w:rFonts w:cs="FangSong" w:hAnsi="FangSong" w:eastAsia="FangSong" w:ascii="FangSong"/>
          <w:spacing w:val="0"/>
          <w:w w:val="100"/>
          <w:sz w:val="24"/>
          <w:szCs w:val="24"/>
        </w:rPr>
        <w:t>直接费用</w:t>
      </w:r>
      <w:r>
        <w:rPr>
          <w:rFonts w:cs="FangSong" w:hAnsi="FangSong" w:eastAsia="FangSong" w:ascii="FangSong"/>
          <w:spacing w:val="-29"/>
          <w:w w:val="100"/>
          <w:sz w:val="24"/>
          <w:szCs w:val="24"/>
        </w:rPr>
        <w:t>，</w:t>
      </w:r>
      <w:r>
        <w:rPr>
          <w:rFonts w:cs="FangSong" w:hAnsi="FangSong" w:eastAsia="FangSong" w:ascii="FangSong"/>
          <w:spacing w:val="0"/>
          <w:w w:val="100"/>
          <w:sz w:val="24"/>
          <w:szCs w:val="24"/>
        </w:rPr>
        <w:t>除金额较大的予以资本化并分期计入损益外</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均直接计入当期损益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或有租金在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实际发生时计入当期损益。</w:t>
      </w:r>
    </w:p>
    <w:p>
      <w:pPr>
        <w:rPr>
          <w:rFonts w:cs="FangSong" w:hAnsi="FangSong" w:eastAsia="FangSong" w:ascii="FangSong"/>
          <w:sz w:val="24"/>
          <w:szCs w:val="24"/>
        </w:rPr>
        <w:jc w:val="left"/>
        <w:spacing w:before="36" w:lineRule="auto" w:line="293"/>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融资租赁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公司为承租人时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在租赁期开始日</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公司以租赁开始日租赁资产公允价值与最低租赁付</w:t>
      </w:r>
    </w:p>
    <w:p>
      <w:pPr>
        <w:rPr>
          <w:rFonts w:cs="FangSong" w:hAnsi="FangSong" w:eastAsia="FangSong" w:ascii="FangSong"/>
          <w:sz w:val="24"/>
          <w:szCs w:val="24"/>
        </w:rPr>
        <w:jc w:val="both"/>
        <w:spacing w:before="58" w:lineRule="auto" w:line="316"/>
        <w:ind w:left="110" w:right="179"/>
      </w:pPr>
      <w:r>
        <w:rPr>
          <w:rFonts w:cs="FangSong" w:hAnsi="FangSong" w:eastAsia="FangSong" w:ascii="FangSong"/>
          <w:spacing w:val="0"/>
          <w:w w:val="100"/>
          <w:sz w:val="24"/>
          <w:szCs w:val="24"/>
        </w:rPr>
        <w:t>款额现值中两者较低者作为租入资产的入账价值</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将最低租赁付款额作为长期应付款的入账</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价值</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其差额为未确认融资费用</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发生的初始直接费用</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计入租赁资产价值</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在租赁期各个</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期间</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采用实际利率法计算确认当期的融资费用</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采用与自有固定资产相一致的折旧政策计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提租赁资产折旧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能够合理确定租赁期届满时取得租赁资产所有权的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应当在租赁资产使用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寿命内计提折旧</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无法合理确定租赁期届满时能够取得租赁资产所有权的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应当在租赁期与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租赁资产使用寿命两者中较短的期间内计提折旧。</w:t>
      </w:r>
    </w:p>
    <w:p>
      <w:pPr>
        <w:rPr>
          <w:rFonts w:cs="FangSong" w:hAnsi="FangSong" w:eastAsia="FangSong" w:ascii="FangSong"/>
          <w:sz w:val="24"/>
          <w:szCs w:val="24"/>
        </w:rPr>
        <w:jc w:val="both"/>
        <w:spacing w:before="40" w:lineRule="auto" w:line="315"/>
        <w:ind w:left="110" w:right="179" w:firstLine="480"/>
      </w:pPr>
      <w:r>
        <w:rPr>
          <w:rFonts w:cs="FangSong" w:hAnsi="FangSong" w:eastAsia="FangSong" w:ascii="FangSong"/>
          <w:spacing w:val="0"/>
          <w:w w:val="100"/>
          <w:sz w:val="24"/>
          <w:szCs w:val="24"/>
        </w:rPr>
        <w:t>公司为出租人时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在租赁期开始日</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公司以租赁开始日最低租赁收款额与初始直接费用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之和作为应收融资租赁款的入账价值</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同时记录未担保余值</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将最低租赁收款额</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初始直接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费用及未担保余值之和与其现值之和的差额确认为未实现融资收益</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在租赁期各个期间</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用实际利率法计算确认当期的融资收入。</w:t>
      </w:r>
    </w:p>
    <w:p>
      <w:pPr>
        <w:rPr>
          <w:rFonts w:cs="FangSong" w:hAnsi="FangSong" w:eastAsia="FangSong" w:ascii="FangSong"/>
          <w:sz w:val="24"/>
          <w:szCs w:val="24"/>
        </w:rPr>
        <w:jc w:val="left"/>
        <w:spacing w:before="41" w:lineRule="auto" w:line="290"/>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政府补助</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政府补助需同时满足政府补助所附条件及本公司能够收到政府补助的两个条件时</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予以</w:t>
      </w:r>
    </w:p>
    <w:p>
      <w:pPr>
        <w:rPr>
          <w:rFonts w:cs="FangSong" w:hAnsi="FangSong" w:eastAsia="FangSong" w:ascii="FangSong"/>
          <w:sz w:val="24"/>
          <w:szCs w:val="24"/>
        </w:rPr>
        <w:jc w:val="left"/>
        <w:spacing w:before="61" w:lineRule="auto" w:line="315"/>
        <w:ind w:left="590" w:right="179" w:hanging="480"/>
      </w:pPr>
      <w:r>
        <w:rPr>
          <w:rFonts w:cs="FangSong" w:hAnsi="FangSong" w:eastAsia="FangSong" w:ascii="FangSong"/>
          <w:spacing w:val="0"/>
          <w:w w:val="100"/>
          <w:sz w:val="24"/>
          <w:szCs w:val="24"/>
        </w:rPr>
        <w:t>确认，包括财政拨款、财政贴息、税收返还、无偿划拨非货币性资产。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政府补助为货币性资产的</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按照收到的金额计量</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政府补助为非货币性资产的</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按照公</w:t>
      </w:r>
    </w:p>
    <w:p>
      <w:pPr>
        <w:rPr>
          <w:rFonts w:cs="FangSong" w:hAnsi="FangSong" w:eastAsia="FangSong" w:ascii="FangSong"/>
          <w:sz w:val="24"/>
          <w:szCs w:val="24"/>
        </w:rPr>
        <w:jc w:val="left"/>
        <w:spacing w:before="41" w:lineRule="auto" w:line="315"/>
        <w:ind w:left="590" w:right="179" w:hanging="480"/>
      </w:pPr>
      <w:r>
        <w:rPr>
          <w:rFonts w:cs="FangSong" w:hAnsi="FangSong" w:eastAsia="FangSong" w:ascii="FangSong"/>
          <w:spacing w:val="0"/>
          <w:w w:val="100"/>
          <w:sz w:val="24"/>
          <w:szCs w:val="24"/>
        </w:rPr>
        <w:t>允价值计量，公允价值不能可靠取得的，按照名义金额计量。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与资产相关的政府补助确认为递延收益</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在相关资产使用寿命内平均分配</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计入当期损</w:t>
      </w:r>
    </w:p>
    <w:p>
      <w:pPr>
        <w:rPr>
          <w:rFonts w:cs="FangSong" w:hAnsi="FangSong" w:eastAsia="FangSong" w:ascii="FangSong"/>
          <w:sz w:val="24"/>
          <w:szCs w:val="24"/>
        </w:rPr>
        <w:jc w:val="left"/>
        <w:spacing w:before="36" w:lineRule="auto" w:line="318"/>
        <w:ind w:left="590" w:right="179" w:hanging="480"/>
      </w:pPr>
      <w:r>
        <w:rPr>
          <w:rFonts w:cs="FangSong" w:hAnsi="FangSong" w:eastAsia="FangSong" w:ascii="FangSong"/>
          <w:spacing w:val="0"/>
          <w:w w:val="100"/>
          <w:sz w:val="24"/>
          <w:szCs w:val="24"/>
        </w:rPr>
        <w:t>益；使用寿命结束前处置毁损的，将递延收益一次性转入当期损益。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与收益相关的政府补助</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用于补偿以后期间的相关费用或损失</w:t>
      </w:r>
      <w:r>
        <w:rPr>
          <w:rFonts w:cs="FangSong" w:hAnsi="FangSong" w:eastAsia="FangSong" w:ascii="FangSong"/>
          <w:spacing w:val="5"/>
          <w:w w:val="100"/>
          <w:sz w:val="24"/>
          <w:szCs w:val="24"/>
        </w:rPr>
        <w:t>的</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确认为递延收益</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在</w:t>
      </w:r>
    </w:p>
    <w:p>
      <w:pPr>
        <w:rPr>
          <w:rFonts w:cs="FangSong" w:hAnsi="FangSong" w:eastAsia="FangSong" w:ascii="FangSong"/>
          <w:sz w:val="24"/>
          <w:szCs w:val="24"/>
        </w:rPr>
        <w:jc w:val="both"/>
        <w:spacing w:before="32"/>
        <w:ind w:left="110" w:right="76"/>
      </w:pPr>
      <w:r>
        <w:rPr>
          <w:rFonts w:cs="FangSong" w:hAnsi="FangSong" w:eastAsia="FangSong" w:ascii="FangSong"/>
          <w:spacing w:val="0"/>
          <w:w w:val="100"/>
          <w:sz w:val="24"/>
          <w:szCs w:val="24"/>
        </w:rPr>
        <w:t>相关费用的期间</w:t>
      </w:r>
      <w:r>
        <w:rPr>
          <w:rFonts w:cs="FangSong" w:hAnsi="FangSong" w:eastAsia="FangSong" w:ascii="FangSong"/>
          <w:spacing w:val="-67"/>
          <w:w w:val="100"/>
          <w:sz w:val="24"/>
          <w:szCs w:val="24"/>
        </w:rPr>
        <w:t>，</w:t>
      </w:r>
      <w:r>
        <w:rPr>
          <w:rFonts w:cs="FangSong" w:hAnsi="FangSong" w:eastAsia="FangSong" w:ascii="FangSong"/>
          <w:spacing w:val="0"/>
          <w:w w:val="100"/>
          <w:sz w:val="24"/>
          <w:szCs w:val="24"/>
        </w:rPr>
        <w:t>计入当期损益</w:t>
      </w:r>
      <w:r>
        <w:rPr>
          <w:rFonts w:cs="FangSong" w:hAnsi="FangSong" w:eastAsia="FangSong" w:ascii="FangSong"/>
          <w:spacing w:val="-62"/>
          <w:w w:val="100"/>
          <w:sz w:val="24"/>
          <w:szCs w:val="24"/>
        </w:rPr>
        <w:t>；</w:t>
      </w:r>
      <w:r>
        <w:rPr>
          <w:rFonts w:cs="FangSong" w:hAnsi="FangSong" w:eastAsia="FangSong" w:ascii="FangSong"/>
          <w:spacing w:val="0"/>
          <w:w w:val="100"/>
          <w:sz w:val="24"/>
          <w:szCs w:val="24"/>
        </w:rPr>
        <w:t>用于补偿已发生的相关费用或损失的</w:t>
      </w:r>
      <w:r>
        <w:rPr>
          <w:rFonts w:cs="FangSong" w:hAnsi="FangSong" w:eastAsia="FangSong" w:ascii="FangSong"/>
          <w:spacing w:val="-67"/>
          <w:w w:val="100"/>
          <w:sz w:val="24"/>
          <w:szCs w:val="24"/>
        </w:rPr>
        <w:t>，</w:t>
      </w:r>
      <w:r>
        <w:rPr>
          <w:rFonts w:cs="FangSong" w:hAnsi="FangSong" w:eastAsia="FangSong" w:ascii="FangSong"/>
          <w:spacing w:val="0"/>
          <w:w w:val="100"/>
          <w:sz w:val="24"/>
          <w:szCs w:val="24"/>
        </w:rPr>
        <w:t>直接计入当期损益。</w:t>
      </w:r>
    </w:p>
    <w:p>
      <w:pPr>
        <w:rPr>
          <w:sz w:val="11"/>
          <w:szCs w:val="11"/>
        </w:rPr>
        <w:jc w:val="left"/>
        <w:spacing w:before="2" w:lineRule="exact" w:line="100"/>
      </w:pPr>
      <w:r>
        <w:rPr>
          <w:sz w:val="11"/>
          <w:szCs w:val="11"/>
        </w:rPr>
      </w:r>
    </w:p>
    <w:p>
      <w:pPr>
        <w:rPr>
          <w:rFonts w:cs="FangSong" w:hAnsi="FangSong" w:eastAsia="FangSong" w:ascii="FangSong"/>
          <w:sz w:val="24"/>
          <w:szCs w:val="24"/>
        </w:rPr>
        <w:jc w:val="left"/>
        <w:spacing w:lineRule="auto" w:line="290"/>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所得税的会计处理方法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所得税包括当期所得</w:t>
      </w:r>
      <w:r>
        <w:rPr>
          <w:rFonts w:cs="FangSong" w:hAnsi="FangSong" w:eastAsia="FangSong" w:ascii="FangSong"/>
          <w:spacing w:val="-24"/>
          <w:w w:val="100"/>
          <w:sz w:val="24"/>
          <w:szCs w:val="24"/>
        </w:rPr>
        <w:t>税</w:t>
      </w:r>
      <w:r>
        <w:rPr>
          <w:rFonts w:cs="FangSong" w:hAnsi="FangSong" w:eastAsia="FangSong" w:ascii="FangSong"/>
          <w:spacing w:val="-5"/>
          <w:w w:val="100"/>
          <w:sz w:val="24"/>
          <w:szCs w:val="24"/>
        </w:rPr>
        <w:t>（</w:t>
      </w:r>
      <w:r>
        <w:rPr>
          <w:rFonts w:cs="FangSong" w:hAnsi="FangSong" w:eastAsia="FangSong" w:ascii="FangSong"/>
          <w:spacing w:val="0"/>
          <w:w w:val="100"/>
          <w:sz w:val="24"/>
          <w:szCs w:val="24"/>
        </w:rPr>
        <w:t>当期应交所得税</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和递延所得税</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均作为所得税费用或收益计</w:t>
      </w:r>
    </w:p>
    <w:p>
      <w:pPr>
        <w:rPr>
          <w:rFonts w:cs="FangSong" w:hAnsi="FangSong" w:eastAsia="FangSong" w:ascii="FangSong"/>
          <w:sz w:val="24"/>
          <w:szCs w:val="24"/>
        </w:rPr>
        <w:jc w:val="left"/>
        <w:spacing w:before="61" w:lineRule="auto" w:line="318"/>
        <w:ind w:left="590" w:right="179" w:hanging="480"/>
      </w:pPr>
      <w:r>
        <w:rPr>
          <w:rFonts w:cs="FangSong" w:hAnsi="FangSong" w:eastAsia="FangSong" w:ascii="FangSong"/>
          <w:spacing w:val="0"/>
          <w:w w:val="100"/>
          <w:sz w:val="24"/>
          <w:szCs w:val="24"/>
        </w:rPr>
        <w:t>入当期损益，但不包括直接计入所有者权益的交易或事项的所得税影响。</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本公司对于当期和以前期间形成的当期所得税负债或资产</w:t>
      </w:r>
      <w:r>
        <w:rPr>
          <w:rFonts w:cs="FangSong" w:hAnsi="FangSong" w:eastAsia="FangSong" w:ascii="FangSong"/>
          <w:spacing w:val="-77"/>
          <w:w w:val="100"/>
          <w:sz w:val="24"/>
          <w:szCs w:val="24"/>
        </w:rPr>
        <w:t>，</w:t>
      </w:r>
      <w:r>
        <w:rPr>
          <w:rFonts w:cs="FangSong" w:hAnsi="FangSong" w:eastAsia="FangSong" w:ascii="FangSong"/>
          <w:spacing w:val="0"/>
          <w:w w:val="100"/>
          <w:sz w:val="24"/>
          <w:szCs w:val="24"/>
        </w:rPr>
        <w:t>按照税法规定计算的预期应</w:t>
      </w:r>
    </w:p>
    <w:p>
      <w:pPr>
        <w:rPr>
          <w:rFonts w:cs="FangSong" w:hAnsi="FangSong" w:eastAsia="FangSong" w:ascii="FangSong"/>
          <w:sz w:val="24"/>
          <w:szCs w:val="24"/>
        </w:rPr>
        <w:jc w:val="left"/>
        <w:spacing w:before="32" w:lineRule="auto" w:line="315"/>
        <w:ind w:left="590" w:right="179" w:hanging="480"/>
        <w:sectPr>
          <w:pgMar w:header="729" w:footer="1246" w:top="920" w:bottom="280" w:left="1080" w:right="960"/>
          <w:pgSz w:w="11920" w:h="16840"/>
        </w:sectPr>
      </w:pPr>
      <w:r>
        <w:rPr>
          <w:rFonts w:cs="FangSong" w:hAnsi="FangSong" w:eastAsia="FangSong" w:ascii="FangSong"/>
          <w:spacing w:val="0"/>
          <w:w w:val="100"/>
          <w:sz w:val="24"/>
          <w:szCs w:val="24"/>
        </w:rPr>
        <w:t>交纳或返还的所得税金额计量。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本公司根据资产与负债于资产负债表日的账面价值与计税基础之间的暂时性差异</w:t>
      </w:r>
      <w:r>
        <w:rPr>
          <w:rFonts w:cs="FangSong" w:hAnsi="FangSong" w:eastAsia="FangSong" w:ascii="FangSong"/>
          <w:spacing w:val="-77"/>
          <w:w w:val="100"/>
          <w:sz w:val="24"/>
          <w:szCs w:val="24"/>
        </w:rPr>
        <w:t>，</w:t>
      </w:r>
      <w:r>
        <w:rPr>
          <w:rFonts w:cs="FangSong" w:hAnsi="FangSong" w:eastAsia="FangSong" w:ascii="FangSong"/>
          <w:spacing w:val="0"/>
          <w:w w:val="100"/>
          <w:sz w:val="24"/>
          <w:szCs w:val="24"/>
        </w:rPr>
        <w:t>采用</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110"/>
      </w:pPr>
      <w:r>
        <w:pict>
          <v:group style="position:absolute;margin-left:59.55pt;margin-top:0.7635pt;width:476.2pt;height:0pt;mso-position-horizontal-relative:page;mso-position-vertical-relative:paragraph;z-index:-15404"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资产负债表债务法计提递延所得税。</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5"/>
        <w:ind w:left="110" w:right="179" w:firstLine="480"/>
      </w:pPr>
      <w:r>
        <w:rPr>
          <w:rFonts w:cs="FangSong" w:hAnsi="FangSong" w:eastAsia="FangSong" w:ascii="FangSong"/>
          <w:spacing w:val="0"/>
          <w:w w:val="100"/>
          <w:sz w:val="24"/>
          <w:szCs w:val="24"/>
        </w:rPr>
        <w:t>各种应纳税暂时性差异均据以确认递延所得税负债</w:t>
      </w:r>
      <w:r>
        <w:rPr>
          <w:rFonts w:cs="FangSong" w:hAnsi="FangSong" w:eastAsia="FangSong" w:ascii="FangSong"/>
          <w:spacing w:val="-77"/>
          <w:w w:val="100"/>
          <w:sz w:val="24"/>
          <w:szCs w:val="24"/>
        </w:rPr>
        <w:t>，</w:t>
      </w:r>
      <w:r>
        <w:rPr>
          <w:rFonts w:cs="FangSong" w:hAnsi="FangSong" w:eastAsia="FangSong" w:ascii="FangSong"/>
          <w:spacing w:val="0"/>
          <w:w w:val="100"/>
          <w:sz w:val="24"/>
          <w:szCs w:val="24"/>
        </w:rPr>
        <w:t>除非应纳税暂时性差异是在以下交</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易中产生的：</w:t>
      </w:r>
    </w:p>
    <w:p>
      <w:pPr>
        <w:rPr>
          <w:rFonts w:cs="FangSong" w:hAnsi="FangSong" w:eastAsia="FangSong" w:ascii="FangSong"/>
          <w:sz w:val="24"/>
          <w:szCs w:val="24"/>
        </w:rPr>
        <w:jc w:val="both"/>
        <w:spacing w:before="36" w:lineRule="auto" w:line="293"/>
        <w:ind w:left="110" w:right="175" w:firstLine="480"/>
      </w:pPr>
      <w:r>
        <w:rPr>
          <w:rFonts w:cs="FangSong" w:hAnsi="FangSong" w:eastAsia="FangSong" w:ascii="FangSong"/>
          <w:spacing w:val="0"/>
          <w:w w:val="100"/>
          <w:sz w:val="24"/>
          <w:szCs w:val="24"/>
        </w:rPr>
        <w:t>（</w:t>
      </w:r>
      <w:r>
        <w:rPr>
          <w:rFonts w:cs="Calibri" w:hAnsi="Calibri" w:eastAsia="Calibri" w:ascii="Calibri"/>
          <w:spacing w:val="3"/>
          <w:w w:val="100"/>
          <w:sz w:val="24"/>
          <w:szCs w:val="24"/>
        </w:rPr>
        <w:t>1</w:t>
      </w:r>
      <w:r>
        <w:rPr>
          <w:rFonts w:cs="FangSong" w:hAnsi="FangSong" w:eastAsia="FangSong" w:ascii="FangSong"/>
          <w:spacing w:val="0"/>
          <w:w w:val="100"/>
          <w:sz w:val="24"/>
          <w:szCs w:val="24"/>
        </w:rPr>
        <w:t>）商</w:t>
      </w:r>
      <w:r>
        <w:rPr>
          <w:rFonts w:cs="FangSong" w:hAnsi="FangSong" w:eastAsia="FangSong" w:ascii="FangSong"/>
          <w:spacing w:val="5"/>
          <w:w w:val="100"/>
          <w:sz w:val="24"/>
          <w:szCs w:val="24"/>
        </w:rPr>
        <w:t>誉</w:t>
      </w:r>
      <w:r>
        <w:rPr>
          <w:rFonts w:cs="FangSong" w:hAnsi="FangSong" w:eastAsia="FangSong" w:ascii="FangSong"/>
          <w:spacing w:val="0"/>
          <w:w w:val="100"/>
          <w:sz w:val="24"/>
          <w:szCs w:val="24"/>
        </w:rPr>
        <w:t>的初始</w:t>
      </w:r>
      <w:r>
        <w:rPr>
          <w:rFonts w:cs="FangSong" w:hAnsi="FangSong" w:eastAsia="FangSong" w:ascii="FangSong"/>
          <w:spacing w:val="5"/>
          <w:w w:val="100"/>
          <w:sz w:val="24"/>
          <w:szCs w:val="24"/>
        </w:rPr>
        <w:t>确</w:t>
      </w:r>
      <w:r>
        <w:rPr>
          <w:rFonts w:cs="FangSong" w:hAnsi="FangSong" w:eastAsia="FangSong" w:ascii="FangSong"/>
          <w:spacing w:val="0"/>
          <w:w w:val="100"/>
          <w:sz w:val="24"/>
          <w:szCs w:val="24"/>
        </w:rPr>
        <w:t>认，或</w:t>
      </w:r>
      <w:r>
        <w:rPr>
          <w:rFonts w:cs="FangSong" w:hAnsi="FangSong" w:eastAsia="FangSong" w:ascii="FangSong"/>
          <w:spacing w:val="5"/>
          <w:w w:val="100"/>
          <w:sz w:val="24"/>
          <w:szCs w:val="24"/>
        </w:rPr>
        <w:t>者</w:t>
      </w:r>
      <w:r>
        <w:rPr>
          <w:rFonts w:cs="FangSong" w:hAnsi="FangSong" w:eastAsia="FangSong" w:ascii="FangSong"/>
          <w:spacing w:val="0"/>
          <w:w w:val="100"/>
          <w:sz w:val="24"/>
          <w:szCs w:val="24"/>
        </w:rPr>
        <w:t>具有以</w:t>
      </w:r>
      <w:r>
        <w:rPr>
          <w:rFonts w:cs="FangSong" w:hAnsi="FangSong" w:eastAsia="FangSong" w:ascii="FangSong"/>
          <w:spacing w:val="5"/>
          <w:w w:val="100"/>
          <w:sz w:val="24"/>
          <w:szCs w:val="24"/>
        </w:rPr>
        <w:t>下</w:t>
      </w:r>
      <w:r>
        <w:rPr>
          <w:rFonts w:cs="FangSong" w:hAnsi="FangSong" w:eastAsia="FangSong" w:ascii="FangSong"/>
          <w:spacing w:val="0"/>
          <w:w w:val="100"/>
          <w:sz w:val="24"/>
          <w:szCs w:val="24"/>
        </w:rPr>
        <w:t>特征的</w:t>
      </w:r>
      <w:r>
        <w:rPr>
          <w:rFonts w:cs="FangSong" w:hAnsi="FangSong" w:eastAsia="FangSong" w:ascii="FangSong"/>
          <w:spacing w:val="5"/>
          <w:w w:val="100"/>
          <w:sz w:val="24"/>
          <w:szCs w:val="24"/>
        </w:rPr>
        <w:t>交</w:t>
      </w:r>
      <w:r>
        <w:rPr>
          <w:rFonts w:cs="FangSong" w:hAnsi="FangSong" w:eastAsia="FangSong" w:ascii="FangSong"/>
          <w:spacing w:val="0"/>
          <w:w w:val="100"/>
          <w:sz w:val="24"/>
          <w:szCs w:val="24"/>
        </w:rPr>
        <w:t>易中产</w:t>
      </w:r>
      <w:r>
        <w:rPr>
          <w:rFonts w:cs="FangSong" w:hAnsi="FangSong" w:eastAsia="FangSong" w:ascii="FangSong"/>
          <w:spacing w:val="5"/>
          <w:w w:val="100"/>
          <w:sz w:val="24"/>
          <w:szCs w:val="24"/>
        </w:rPr>
        <w:t>生</w:t>
      </w:r>
      <w:r>
        <w:rPr>
          <w:rFonts w:cs="FangSong" w:hAnsi="FangSong" w:eastAsia="FangSong" w:ascii="FangSong"/>
          <w:spacing w:val="0"/>
          <w:w w:val="100"/>
          <w:sz w:val="24"/>
          <w:szCs w:val="24"/>
        </w:rPr>
        <w:t>的资产</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负债的</w:t>
      </w:r>
      <w:r>
        <w:rPr>
          <w:rFonts w:cs="FangSong" w:hAnsi="FangSong" w:eastAsia="FangSong" w:ascii="FangSong"/>
          <w:spacing w:val="5"/>
          <w:w w:val="100"/>
          <w:sz w:val="24"/>
          <w:szCs w:val="24"/>
        </w:rPr>
        <w:t>初</w:t>
      </w:r>
      <w:r>
        <w:rPr>
          <w:rFonts w:cs="FangSong" w:hAnsi="FangSong" w:eastAsia="FangSong" w:ascii="FangSong"/>
          <w:spacing w:val="0"/>
          <w:w w:val="100"/>
          <w:sz w:val="24"/>
          <w:szCs w:val="24"/>
        </w:rPr>
        <w:t>始确认</w:t>
      </w:r>
      <w:r>
        <w:rPr>
          <w:rFonts w:cs="FangSong" w:hAnsi="FangSong" w:eastAsia="FangSong" w:ascii="FangSong"/>
          <w:spacing w:val="5"/>
          <w:w w:val="100"/>
          <w:sz w:val="24"/>
          <w:szCs w:val="24"/>
        </w:rPr>
        <w:t>：</w:t>
      </w:r>
      <w:r>
        <w:rPr>
          <w:rFonts w:cs="FangSong" w:hAnsi="FangSong" w:eastAsia="FangSong" w:ascii="FangSong"/>
          <w:spacing w:val="0"/>
          <w:w w:val="100"/>
          <w:sz w:val="24"/>
          <w:szCs w:val="24"/>
        </w:rPr>
        <w:t>该</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交易不是企业合并，并且交易发生时既不影响会计利润也不影响应纳税所得额；</w:t>
      </w:r>
    </w:p>
    <w:p>
      <w:pPr>
        <w:rPr>
          <w:rFonts w:cs="FangSong" w:hAnsi="FangSong" w:eastAsia="FangSong" w:ascii="FangSong"/>
          <w:sz w:val="24"/>
          <w:szCs w:val="24"/>
        </w:rPr>
        <w:jc w:val="both"/>
        <w:spacing w:before="58" w:lineRule="auto" w:line="290"/>
        <w:ind w:left="110" w:right="175" w:firstLine="480"/>
      </w:pPr>
      <w:r>
        <w:rPr>
          <w:rFonts w:cs="FangSong" w:hAnsi="FangSong" w:eastAsia="FangSong" w:ascii="FangSong"/>
          <w:spacing w:val="0"/>
          <w:w w:val="100"/>
          <w:sz w:val="24"/>
          <w:szCs w:val="24"/>
        </w:rPr>
        <w:t>（</w:t>
      </w:r>
      <w:r>
        <w:rPr>
          <w:rFonts w:cs="Calibri" w:hAnsi="Calibri" w:eastAsia="Calibri" w:ascii="Calibri"/>
          <w:spacing w:val="3"/>
          <w:w w:val="100"/>
          <w:sz w:val="24"/>
          <w:szCs w:val="24"/>
        </w:rPr>
        <w:t>2</w:t>
      </w:r>
      <w:r>
        <w:rPr>
          <w:rFonts w:cs="FangSong" w:hAnsi="FangSong" w:eastAsia="FangSong" w:ascii="FangSong"/>
          <w:spacing w:val="0"/>
          <w:w w:val="100"/>
          <w:sz w:val="24"/>
          <w:szCs w:val="24"/>
        </w:rPr>
        <w:t>）对</w:t>
      </w:r>
      <w:r>
        <w:rPr>
          <w:rFonts w:cs="FangSong" w:hAnsi="FangSong" w:eastAsia="FangSong" w:ascii="FangSong"/>
          <w:spacing w:val="5"/>
          <w:w w:val="100"/>
          <w:sz w:val="24"/>
          <w:szCs w:val="24"/>
        </w:rPr>
        <w:t>于</w:t>
      </w:r>
      <w:r>
        <w:rPr>
          <w:rFonts w:cs="FangSong" w:hAnsi="FangSong" w:eastAsia="FangSong" w:ascii="FangSong"/>
          <w:spacing w:val="0"/>
          <w:w w:val="100"/>
          <w:sz w:val="24"/>
          <w:szCs w:val="24"/>
        </w:rPr>
        <w:t>与子公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、合营</w:t>
      </w:r>
      <w:r>
        <w:rPr>
          <w:rFonts w:cs="FangSong" w:hAnsi="FangSong" w:eastAsia="FangSong" w:ascii="FangSong"/>
          <w:spacing w:val="5"/>
          <w:w w:val="100"/>
          <w:sz w:val="24"/>
          <w:szCs w:val="24"/>
        </w:rPr>
        <w:t>企</w:t>
      </w:r>
      <w:r>
        <w:rPr>
          <w:rFonts w:cs="FangSong" w:hAnsi="FangSong" w:eastAsia="FangSong" w:ascii="FangSong"/>
          <w:spacing w:val="0"/>
          <w:w w:val="100"/>
          <w:sz w:val="24"/>
          <w:szCs w:val="24"/>
        </w:rPr>
        <w:t>业及联</w:t>
      </w:r>
      <w:r>
        <w:rPr>
          <w:rFonts w:cs="FangSong" w:hAnsi="FangSong" w:eastAsia="FangSong" w:ascii="FangSong"/>
          <w:spacing w:val="5"/>
          <w:w w:val="100"/>
          <w:sz w:val="24"/>
          <w:szCs w:val="24"/>
        </w:rPr>
        <w:t>营</w:t>
      </w:r>
      <w:r>
        <w:rPr>
          <w:rFonts w:cs="FangSong" w:hAnsi="FangSong" w:eastAsia="FangSong" w:ascii="FangSong"/>
          <w:spacing w:val="0"/>
          <w:w w:val="100"/>
          <w:sz w:val="24"/>
          <w:szCs w:val="24"/>
        </w:rPr>
        <w:t>企业投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相关的</w:t>
      </w:r>
      <w:r>
        <w:rPr>
          <w:rFonts w:cs="FangSong" w:hAnsi="FangSong" w:eastAsia="FangSong" w:ascii="FangSong"/>
          <w:spacing w:val="5"/>
          <w:w w:val="100"/>
          <w:sz w:val="24"/>
          <w:szCs w:val="24"/>
        </w:rPr>
        <w:t>应</w:t>
      </w:r>
      <w:r>
        <w:rPr>
          <w:rFonts w:cs="FangSong" w:hAnsi="FangSong" w:eastAsia="FangSong" w:ascii="FangSong"/>
          <w:spacing w:val="0"/>
          <w:w w:val="100"/>
          <w:sz w:val="24"/>
          <w:szCs w:val="24"/>
        </w:rPr>
        <w:t>纳税暂</w:t>
      </w:r>
      <w:r>
        <w:rPr>
          <w:rFonts w:cs="FangSong" w:hAnsi="FangSong" w:eastAsia="FangSong" w:ascii="FangSong"/>
          <w:spacing w:val="5"/>
          <w:w w:val="100"/>
          <w:sz w:val="24"/>
          <w:szCs w:val="24"/>
        </w:rPr>
        <w:t>时</w:t>
      </w:r>
      <w:r>
        <w:rPr>
          <w:rFonts w:cs="FangSong" w:hAnsi="FangSong" w:eastAsia="FangSong" w:ascii="FangSong"/>
          <w:spacing w:val="0"/>
          <w:w w:val="100"/>
          <w:sz w:val="24"/>
          <w:szCs w:val="24"/>
        </w:rPr>
        <w:t>性差异</w:t>
      </w:r>
      <w:r>
        <w:rPr>
          <w:rFonts w:cs="FangSong" w:hAnsi="FangSong" w:eastAsia="FangSong" w:ascii="FangSong"/>
          <w:spacing w:val="5"/>
          <w:w w:val="100"/>
          <w:sz w:val="24"/>
          <w:szCs w:val="24"/>
        </w:rPr>
        <w:t>，</w:t>
      </w:r>
      <w:r>
        <w:rPr>
          <w:rFonts w:cs="FangSong" w:hAnsi="FangSong" w:eastAsia="FangSong" w:ascii="FangSong"/>
          <w:spacing w:val="0"/>
          <w:w w:val="100"/>
          <w:sz w:val="24"/>
          <w:szCs w:val="24"/>
        </w:rPr>
        <w:t>该暂时</w:t>
      </w:r>
      <w:r>
        <w:rPr>
          <w:rFonts w:cs="FangSong" w:hAnsi="FangSong" w:eastAsia="FangSong" w:ascii="FangSong"/>
          <w:spacing w:val="5"/>
          <w:w w:val="100"/>
          <w:sz w:val="24"/>
          <w:szCs w:val="24"/>
        </w:rPr>
        <w:t>性</w:t>
      </w:r>
      <w:r>
        <w:rPr>
          <w:rFonts w:cs="FangSong" w:hAnsi="FangSong" w:eastAsia="FangSong" w:ascii="FangSong"/>
          <w:spacing w:val="0"/>
          <w:w w:val="100"/>
          <w:sz w:val="24"/>
          <w:szCs w:val="24"/>
        </w:rPr>
        <w:t>差</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异转回的时间能够控制并且该暂时性差异在可预见的未来很可能不会转回。</w:t>
      </w:r>
    </w:p>
    <w:p>
      <w:pPr>
        <w:rPr>
          <w:rFonts w:cs="FangSong" w:hAnsi="FangSong" w:eastAsia="FangSong" w:ascii="FangSong"/>
          <w:sz w:val="24"/>
          <w:szCs w:val="24"/>
        </w:rPr>
        <w:jc w:val="both"/>
        <w:spacing w:before="66" w:lineRule="auto" w:line="315"/>
        <w:ind w:left="110" w:right="179" w:firstLine="480"/>
      </w:pPr>
      <w:r>
        <w:rPr>
          <w:rFonts w:cs="FangSong" w:hAnsi="FangSong" w:eastAsia="FangSong" w:ascii="FangSong"/>
          <w:spacing w:val="0"/>
          <w:w w:val="100"/>
          <w:sz w:val="24"/>
          <w:szCs w:val="24"/>
        </w:rPr>
        <w:t>本公司以很可能取得用来抵扣可抵扣暂时性差异的应纳税所得额为限</w:t>
      </w:r>
      <w:r>
        <w:rPr>
          <w:rFonts w:cs="FangSong" w:hAnsi="FangSong" w:eastAsia="FangSong" w:ascii="FangSong"/>
          <w:spacing w:val="-77"/>
          <w:w w:val="100"/>
          <w:sz w:val="24"/>
          <w:szCs w:val="24"/>
        </w:rPr>
        <w:t>，</w:t>
      </w:r>
      <w:r>
        <w:rPr>
          <w:rFonts w:cs="FangSong" w:hAnsi="FangSong" w:eastAsia="FangSong" w:ascii="FangSong"/>
          <w:spacing w:val="0"/>
          <w:w w:val="100"/>
          <w:sz w:val="24"/>
          <w:szCs w:val="24"/>
        </w:rPr>
        <w:t>确认由可抵扣暂</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时性差异产生的递延所得税资产，除非可抵扣暂时性差异是在以下交易中产生的：</w:t>
      </w:r>
    </w:p>
    <w:p>
      <w:pPr>
        <w:rPr>
          <w:rFonts w:cs="FangSong" w:hAnsi="FangSong" w:eastAsia="FangSong" w:ascii="FangSong"/>
          <w:sz w:val="24"/>
          <w:szCs w:val="24"/>
        </w:rPr>
        <w:jc w:val="left"/>
        <w:spacing w:before="36"/>
        <w:ind w:left="590"/>
      </w:pPr>
      <w:r>
        <w:rPr>
          <w:rFonts w:cs="FangSong" w:hAnsi="FangSong" w:eastAsia="FangSong" w:ascii="FangSong"/>
          <w:spacing w:val="0"/>
          <w:w w:val="100"/>
          <w:sz w:val="24"/>
          <w:szCs w:val="24"/>
        </w:rPr>
        <w:t>（</w:t>
      </w:r>
      <w:r>
        <w:rPr>
          <w:rFonts w:cs="Calibri" w:hAnsi="Calibri" w:eastAsia="Calibri" w:ascii="Calibri"/>
          <w:spacing w:val="-2"/>
          <w:w w:val="100"/>
          <w:sz w:val="24"/>
          <w:szCs w:val="24"/>
        </w:rPr>
        <w:t>1</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该交易不是企业合并</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并且交易发生时既不影响会计利润也不影响应纳税所得额；</w:t>
      </w:r>
    </w:p>
    <w:p>
      <w:pPr>
        <w:rPr>
          <w:rFonts w:cs="FangSong" w:hAnsi="FangSong" w:eastAsia="FangSong" w:ascii="FangSong"/>
          <w:sz w:val="24"/>
          <w:szCs w:val="24"/>
        </w:rPr>
        <w:jc w:val="both"/>
        <w:spacing w:before="81" w:lineRule="auto" w:line="304"/>
        <w:ind w:left="110" w:right="175" w:firstLine="480"/>
      </w:pPr>
      <w:r>
        <w:rPr>
          <w:rFonts w:cs="FangSong" w:hAnsi="FangSong" w:eastAsia="FangSong" w:ascii="FangSong"/>
          <w:spacing w:val="0"/>
          <w:w w:val="100"/>
          <w:sz w:val="24"/>
          <w:szCs w:val="24"/>
        </w:rPr>
        <w:t>（</w:t>
      </w:r>
      <w:r>
        <w:rPr>
          <w:rFonts w:cs="Calibri" w:hAnsi="Calibri" w:eastAsia="Calibri" w:ascii="Calibri"/>
          <w:spacing w:val="3"/>
          <w:w w:val="100"/>
          <w:sz w:val="24"/>
          <w:szCs w:val="24"/>
        </w:rPr>
        <w:t>2</w:t>
      </w:r>
      <w:r>
        <w:rPr>
          <w:rFonts w:cs="FangSong" w:hAnsi="FangSong" w:eastAsia="FangSong" w:ascii="FangSong"/>
          <w:spacing w:val="0"/>
          <w:w w:val="100"/>
          <w:sz w:val="24"/>
          <w:szCs w:val="24"/>
        </w:rPr>
        <w:t>）对</w:t>
      </w:r>
      <w:r>
        <w:rPr>
          <w:rFonts w:cs="FangSong" w:hAnsi="FangSong" w:eastAsia="FangSong" w:ascii="FangSong"/>
          <w:spacing w:val="5"/>
          <w:w w:val="100"/>
          <w:sz w:val="24"/>
          <w:szCs w:val="24"/>
        </w:rPr>
        <w:t>于</w:t>
      </w:r>
      <w:r>
        <w:rPr>
          <w:rFonts w:cs="FangSong" w:hAnsi="FangSong" w:eastAsia="FangSong" w:ascii="FangSong"/>
          <w:spacing w:val="0"/>
          <w:w w:val="100"/>
          <w:sz w:val="24"/>
          <w:szCs w:val="24"/>
        </w:rPr>
        <w:t>与子公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、合营</w:t>
      </w:r>
      <w:r>
        <w:rPr>
          <w:rFonts w:cs="FangSong" w:hAnsi="FangSong" w:eastAsia="FangSong" w:ascii="FangSong"/>
          <w:spacing w:val="5"/>
          <w:w w:val="100"/>
          <w:sz w:val="24"/>
          <w:szCs w:val="24"/>
        </w:rPr>
        <w:t>企</w:t>
      </w:r>
      <w:r>
        <w:rPr>
          <w:rFonts w:cs="FangSong" w:hAnsi="FangSong" w:eastAsia="FangSong" w:ascii="FangSong"/>
          <w:spacing w:val="0"/>
          <w:w w:val="100"/>
          <w:sz w:val="24"/>
          <w:szCs w:val="24"/>
        </w:rPr>
        <w:t>业及联</w:t>
      </w:r>
      <w:r>
        <w:rPr>
          <w:rFonts w:cs="FangSong" w:hAnsi="FangSong" w:eastAsia="FangSong" w:ascii="FangSong"/>
          <w:spacing w:val="5"/>
          <w:w w:val="100"/>
          <w:sz w:val="24"/>
          <w:szCs w:val="24"/>
        </w:rPr>
        <w:t>营</w:t>
      </w:r>
      <w:r>
        <w:rPr>
          <w:rFonts w:cs="FangSong" w:hAnsi="FangSong" w:eastAsia="FangSong" w:ascii="FangSong"/>
          <w:spacing w:val="0"/>
          <w:w w:val="100"/>
          <w:sz w:val="24"/>
          <w:szCs w:val="24"/>
        </w:rPr>
        <w:t>企业投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相关的</w:t>
      </w:r>
      <w:r>
        <w:rPr>
          <w:rFonts w:cs="FangSong" w:hAnsi="FangSong" w:eastAsia="FangSong" w:ascii="FangSong"/>
          <w:spacing w:val="5"/>
          <w:w w:val="100"/>
          <w:sz w:val="24"/>
          <w:szCs w:val="24"/>
        </w:rPr>
        <w:t>可</w:t>
      </w:r>
      <w:r>
        <w:rPr>
          <w:rFonts w:cs="FangSong" w:hAnsi="FangSong" w:eastAsia="FangSong" w:ascii="FangSong"/>
          <w:spacing w:val="0"/>
          <w:w w:val="100"/>
          <w:sz w:val="24"/>
          <w:szCs w:val="24"/>
        </w:rPr>
        <w:t>抵扣暂</w:t>
      </w:r>
      <w:r>
        <w:rPr>
          <w:rFonts w:cs="FangSong" w:hAnsi="FangSong" w:eastAsia="FangSong" w:ascii="FangSong"/>
          <w:spacing w:val="5"/>
          <w:w w:val="100"/>
          <w:sz w:val="24"/>
          <w:szCs w:val="24"/>
        </w:rPr>
        <w:t>时</w:t>
      </w:r>
      <w:r>
        <w:rPr>
          <w:rFonts w:cs="FangSong" w:hAnsi="FangSong" w:eastAsia="FangSong" w:ascii="FangSong"/>
          <w:spacing w:val="0"/>
          <w:w w:val="100"/>
          <w:sz w:val="24"/>
          <w:szCs w:val="24"/>
        </w:rPr>
        <w:t>性差异</w:t>
      </w:r>
      <w:r>
        <w:rPr>
          <w:rFonts w:cs="FangSong" w:hAnsi="FangSong" w:eastAsia="FangSong" w:ascii="FangSong"/>
          <w:spacing w:val="5"/>
          <w:w w:val="100"/>
          <w:sz w:val="24"/>
          <w:szCs w:val="24"/>
        </w:rPr>
        <w:t>，</w:t>
      </w:r>
      <w:r>
        <w:rPr>
          <w:rFonts w:cs="FangSong" w:hAnsi="FangSong" w:eastAsia="FangSong" w:ascii="FangSong"/>
          <w:spacing w:val="0"/>
          <w:w w:val="100"/>
          <w:sz w:val="24"/>
          <w:szCs w:val="24"/>
        </w:rPr>
        <w:t>未能满</w:t>
      </w:r>
      <w:r>
        <w:rPr>
          <w:rFonts w:cs="FangSong" w:hAnsi="FangSong" w:eastAsia="FangSong" w:ascii="FangSong"/>
          <w:spacing w:val="5"/>
          <w:w w:val="100"/>
          <w:sz w:val="24"/>
          <w:szCs w:val="24"/>
        </w:rPr>
        <w:t>足</w:t>
      </w:r>
      <w:r>
        <w:rPr>
          <w:rFonts w:cs="FangSong" w:hAnsi="FangSong" w:eastAsia="FangSong" w:ascii="FangSong"/>
          <w:spacing w:val="0"/>
          <w:w w:val="100"/>
          <w:sz w:val="24"/>
          <w:szCs w:val="24"/>
        </w:rPr>
        <w:t>：</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暂时性差异在可预见的未来很可能转回</w:t>
      </w:r>
      <w:r>
        <w:rPr>
          <w:rFonts w:cs="FangSong" w:hAnsi="FangSong" w:eastAsia="FangSong" w:ascii="FangSong"/>
          <w:spacing w:val="-77"/>
          <w:w w:val="100"/>
          <w:sz w:val="24"/>
          <w:szCs w:val="24"/>
        </w:rPr>
        <w:t>，</w:t>
      </w:r>
      <w:r>
        <w:rPr>
          <w:rFonts w:cs="FangSong" w:hAnsi="FangSong" w:eastAsia="FangSong" w:ascii="FangSong"/>
          <w:spacing w:val="0"/>
          <w:w w:val="100"/>
          <w:sz w:val="24"/>
          <w:szCs w:val="24"/>
        </w:rPr>
        <w:t>且未来很可能获得用来抵扣可抵扣暂时性差异的应</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纳税所得额。</w:t>
      </w:r>
    </w:p>
    <w:p>
      <w:pPr>
        <w:rPr>
          <w:rFonts w:cs="FangSong" w:hAnsi="FangSong" w:eastAsia="FangSong" w:ascii="FangSong"/>
          <w:sz w:val="24"/>
          <w:szCs w:val="24"/>
        </w:rPr>
        <w:jc w:val="both"/>
        <w:spacing w:before="47" w:lineRule="auto" w:line="317"/>
        <w:ind w:left="110" w:right="179" w:firstLine="480"/>
      </w:pPr>
      <w:r>
        <w:rPr>
          <w:rFonts w:cs="FangSong" w:hAnsi="FangSong" w:eastAsia="FangSong" w:ascii="FangSong"/>
          <w:spacing w:val="0"/>
          <w:w w:val="100"/>
          <w:sz w:val="24"/>
          <w:szCs w:val="24"/>
        </w:rPr>
        <w:t>本公司于资产负债表日</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对于递延所得税资产和递延所得税负</w:t>
      </w:r>
      <w:r>
        <w:rPr>
          <w:rFonts w:cs="FangSong" w:hAnsi="FangSong" w:eastAsia="FangSong" w:ascii="FangSong"/>
          <w:spacing w:val="5"/>
          <w:w w:val="100"/>
          <w:sz w:val="24"/>
          <w:szCs w:val="24"/>
        </w:rPr>
        <w:t>债</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依据税法规定</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按照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预期收回该资产或清偿该负债期间的适用税率计量</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并反映资产负债表日预期收回资产或清</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偿负债方式的所得税影响。</w:t>
      </w:r>
    </w:p>
    <w:p>
      <w:pPr>
        <w:rPr>
          <w:rFonts w:cs="FangSong" w:hAnsi="FangSong" w:eastAsia="FangSong" w:ascii="FangSong"/>
          <w:sz w:val="24"/>
          <w:szCs w:val="24"/>
        </w:rPr>
        <w:jc w:val="both"/>
        <w:spacing w:before="34" w:lineRule="auto" w:line="315"/>
        <w:ind w:left="110" w:right="179" w:firstLine="480"/>
      </w:pPr>
      <w:r>
        <w:rPr>
          <w:rFonts w:cs="FangSong" w:hAnsi="FangSong" w:eastAsia="FangSong" w:ascii="FangSong"/>
          <w:spacing w:val="0"/>
          <w:w w:val="100"/>
          <w:sz w:val="24"/>
          <w:szCs w:val="24"/>
        </w:rPr>
        <w:t>于资产负债表日</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本公司对递延所得税资产的账面价值进行复核</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如果未来期间很可能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无法获得足够的应纳税所得额用以抵扣递延所得税资产的利益</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减记递延所得税资产的账面</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价值。在很可能获得足够的应纳税所得额时，减记的金额予以转回。</w:t>
      </w:r>
    </w:p>
    <w:p>
      <w:pPr>
        <w:rPr>
          <w:rFonts w:cs="FangSong" w:hAnsi="FangSong" w:eastAsia="FangSong" w:ascii="FangSong"/>
          <w:sz w:val="24"/>
          <w:szCs w:val="24"/>
        </w:rPr>
        <w:jc w:val="left"/>
        <w:spacing w:before="41" w:lineRule="auto" w:line="290"/>
        <w:ind w:left="590" w:right="17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信托业务核算办法</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根</w:t>
      </w:r>
      <w:r>
        <w:rPr>
          <w:rFonts w:cs="FangSong" w:hAnsi="FangSong" w:eastAsia="FangSong" w:ascii="FangSong"/>
          <w:spacing w:val="-14"/>
          <w:w w:val="100"/>
          <w:sz w:val="24"/>
          <w:szCs w:val="24"/>
        </w:rPr>
        <w:t>据</w:t>
      </w:r>
      <w:r>
        <w:rPr>
          <w:rFonts w:cs="FangSong" w:hAnsi="FangSong" w:eastAsia="FangSong" w:ascii="FangSong"/>
          <w:spacing w:val="0"/>
          <w:w w:val="100"/>
          <w:sz w:val="24"/>
          <w:szCs w:val="24"/>
        </w:rPr>
        <w:t>《中华人民共和国信托法</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等规定</w:t>
      </w:r>
      <w:r>
        <w:rPr>
          <w:rFonts w:cs="FangSong" w:hAnsi="FangSong" w:eastAsia="FangSong" w:ascii="FangSong"/>
          <w:spacing w:val="-10"/>
          <w:w w:val="100"/>
          <w:sz w:val="24"/>
          <w:szCs w:val="24"/>
        </w:rPr>
        <w:t>，</w:t>
      </w:r>
      <w:r>
        <w:rPr>
          <w:rFonts w:cs="FangSong" w:hAnsi="FangSong" w:eastAsia="FangSong" w:ascii="FangSong"/>
          <w:spacing w:val="0"/>
          <w:w w:val="100"/>
          <w:sz w:val="24"/>
          <w:szCs w:val="24"/>
        </w:rPr>
        <w:t>信托财产与属于受托人所有的财</w:t>
      </w:r>
      <w:r>
        <w:rPr>
          <w:rFonts w:cs="FangSong" w:hAnsi="FangSong" w:eastAsia="FangSong" w:ascii="FangSong"/>
          <w:spacing w:val="-14"/>
          <w:w w:val="100"/>
          <w:sz w:val="24"/>
          <w:szCs w:val="24"/>
        </w:rPr>
        <w:t>产</w:t>
      </w:r>
      <w:r>
        <w:rPr>
          <w:rFonts w:cs="FangSong" w:hAnsi="FangSong" w:eastAsia="FangSong" w:ascii="FangSong"/>
          <w:spacing w:val="-5"/>
          <w:w w:val="100"/>
          <w:sz w:val="24"/>
          <w:szCs w:val="24"/>
        </w:rPr>
        <w:t>（</w:t>
      </w:r>
      <w:r>
        <w:rPr>
          <w:rFonts w:cs="FangSong" w:hAnsi="FangSong" w:eastAsia="FangSong" w:ascii="FangSong"/>
          <w:spacing w:val="-14"/>
          <w:w w:val="100"/>
          <w:sz w:val="24"/>
          <w:szCs w:val="24"/>
        </w:rPr>
        <w:t>即</w:t>
      </w:r>
      <w:r>
        <w:rPr>
          <w:rFonts w:cs="FangSong" w:hAnsi="FangSong" w:eastAsia="FangSong" w:ascii="FangSong"/>
          <w:spacing w:val="0"/>
          <w:w w:val="100"/>
          <w:sz w:val="24"/>
          <w:szCs w:val="24"/>
        </w:rPr>
        <w:t>“固定</w:t>
      </w:r>
    </w:p>
    <w:p>
      <w:pPr>
        <w:rPr>
          <w:rFonts w:cs="FangSong" w:hAnsi="FangSong" w:eastAsia="FangSong" w:ascii="FangSong"/>
          <w:sz w:val="24"/>
          <w:szCs w:val="24"/>
        </w:rPr>
        <w:jc w:val="left"/>
        <w:spacing w:before="61" w:lineRule="auto" w:line="318"/>
        <w:ind w:left="590" w:right="179" w:hanging="480"/>
      </w:pPr>
      <w:r>
        <w:rPr>
          <w:rFonts w:cs="FangSong" w:hAnsi="FangSong" w:eastAsia="FangSong" w:ascii="FangSong"/>
          <w:spacing w:val="0"/>
          <w:w w:val="100"/>
          <w:sz w:val="24"/>
          <w:szCs w:val="24"/>
        </w:rPr>
        <w:t>财产</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）相区别，不得归入受托人的固有财产或者成为固有财产的一部分。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本公司信托财产是指因承诺信托而取得的财产</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对于因信托财产的管</w:t>
      </w:r>
      <w:r>
        <w:rPr>
          <w:rFonts w:cs="FangSong" w:hAnsi="FangSong" w:eastAsia="FangSong" w:ascii="FangSong"/>
          <w:spacing w:val="5"/>
          <w:w w:val="100"/>
          <w:sz w:val="24"/>
          <w:szCs w:val="24"/>
        </w:rPr>
        <w:t>理</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运用</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处分或</w:t>
      </w:r>
    </w:p>
    <w:p>
      <w:pPr>
        <w:rPr>
          <w:rFonts w:cs="FangSong" w:hAnsi="FangSong" w:eastAsia="FangSong" w:ascii="FangSong"/>
          <w:sz w:val="24"/>
          <w:szCs w:val="24"/>
        </w:rPr>
        <w:jc w:val="left"/>
        <w:spacing w:before="32" w:lineRule="auto" w:line="315"/>
        <w:ind w:left="590" w:right="179" w:hanging="480"/>
      </w:pPr>
      <w:r>
        <w:rPr>
          <w:rFonts w:cs="FangSong" w:hAnsi="FangSong" w:eastAsia="FangSong" w:ascii="FangSong"/>
          <w:spacing w:val="0"/>
          <w:w w:val="100"/>
          <w:sz w:val="24"/>
          <w:szCs w:val="24"/>
        </w:rPr>
        <w:t>者其他情形而取得的财产，也归入信托财产。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信托财产不属于本公司的固有资产</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也不属于本公司对受益的负</w:t>
      </w:r>
      <w:r>
        <w:rPr>
          <w:rFonts w:cs="FangSong" w:hAnsi="FangSong" w:eastAsia="FangSong" w:ascii="FangSong"/>
          <w:spacing w:val="5"/>
          <w:w w:val="100"/>
          <w:sz w:val="24"/>
          <w:szCs w:val="24"/>
        </w:rPr>
        <w:t>债</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本公司终止时</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信</w:t>
      </w:r>
    </w:p>
    <w:p>
      <w:pPr>
        <w:rPr>
          <w:rFonts w:cs="FangSong" w:hAnsi="FangSong" w:eastAsia="FangSong" w:ascii="FangSong"/>
          <w:sz w:val="24"/>
          <w:szCs w:val="24"/>
        </w:rPr>
        <w:jc w:val="left"/>
        <w:spacing w:before="36" w:lineRule="auto" w:line="315"/>
        <w:ind w:left="590" w:right="179" w:hanging="480"/>
      </w:pPr>
      <w:r>
        <w:rPr>
          <w:rFonts w:cs="FangSong" w:hAnsi="FangSong" w:eastAsia="FangSong" w:ascii="FangSong"/>
          <w:spacing w:val="0"/>
          <w:w w:val="100"/>
          <w:sz w:val="24"/>
          <w:szCs w:val="24"/>
        </w:rPr>
        <w:t>托财产不属于清算资产。</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本公司对信托财产与固有财产分别管理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分别记账</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并将不同委托人的信托财产分别管</w:t>
      </w:r>
    </w:p>
    <w:p>
      <w:pPr>
        <w:rPr>
          <w:rFonts w:cs="FangSong" w:hAnsi="FangSong" w:eastAsia="FangSong" w:ascii="FangSong"/>
          <w:sz w:val="24"/>
          <w:szCs w:val="24"/>
        </w:rPr>
        <w:jc w:val="left"/>
        <w:spacing w:before="41" w:lineRule="auto" w:line="315"/>
        <w:ind w:left="590" w:right="179" w:hanging="480"/>
      </w:pPr>
      <w:r>
        <w:rPr>
          <w:rFonts w:cs="FangSong" w:hAnsi="FangSong" w:eastAsia="FangSong" w:ascii="FangSong"/>
          <w:spacing w:val="0"/>
          <w:w w:val="100"/>
          <w:sz w:val="24"/>
          <w:szCs w:val="24"/>
        </w:rPr>
        <w:t>理、分别记账。</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本公司的信托项目是指根据信托文件的约定</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单独或者集合管</w:t>
      </w:r>
      <w:r>
        <w:rPr>
          <w:rFonts w:cs="FangSong" w:hAnsi="FangSong" w:eastAsia="FangSong" w:ascii="FangSong"/>
          <w:spacing w:val="5"/>
          <w:w w:val="100"/>
          <w:sz w:val="24"/>
          <w:szCs w:val="24"/>
        </w:rPr>
        <w:t>理</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运用</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处分信托财产</w:t>
      </w:r>
    </w:p>
    <w:p>
      <w:pPr>
        <w:rPr>
          <w:rFonts w:cs="FangSong" w:hAnsi="FangSong" w:eastAsia="FangSong" w:ascii="FangSong"/>
          <w:sz w:val="24"/>
          <w:szCs w:val="24"/>
        </w:rPr>
        <w:jc w:val="left"/>
        <w:spacing w:before="36"/>
        <w:ind w:left="110"/>
        <w:sectPr>
          <w:pgMar w:header="729" w:footer="1246" w:top="920" w:bottom="280" w:left="1080" w:right="960"/>
          <w:pgSz w:w="11920" w:h="16840"/>
        </w:sectPr>
      </w:pPr>
      <w:r>
        <w:rPr>
          <w:rFonts w:cs="FangSong" w:hAnsi="FangSong" w:eastAsia="FangSong" w:ascii="FangSong"/>
          <w:spacing w:val="0"/>
          <w:w w:val="100"/>
          <w:sz w:val="24"/>
          <w:szCs w:val="24"/>
        </w:rPr>
        <w:t>的基本单位，本公司以每个信托项目作为独立的会计核算主体，独立核算信托财产的管理、</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110"/>
      </w:pPr>
      <w:r>
        <w:pict>
          <v:group style="position:absolute;margin-left:59.55pt;margin-top:0.7635pt;width:476.2pt;height:0pt;mso-position-horizontal-relative:page;mso-position-vertical-relative:paragraph;z-index:-15403"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运用和处分情况</w:t>
      </w:r>
      <w:r>
        <w:rPr>
          <w:rFonts w:cs="FangSong" w:hAnsi="FangSong" w:eastAsia="FangSong" w:ascii="FangSong"/>
          <w:spacing w:val="-29"/>
          <w:w w:val="100"/>
          <w:position w:val="-3"/>
          <w:sz w:val="24"/>
          <w:szCs w:val="24"/>
        </w:rPr>
        <w:t>。</w:t>
      </w:r>
      <w:r>
        <w:rPr>
          <w:rFonts w:cs="FangSong" w:hAnsi="FangSong" w:eastAsia="FangSong" w:ascii="FangSong"/>
          <w:spacing w:val="0"/>
          <w:w w:val="100"/>
          <w:position w:val="-3"/>
          <w:sz w:val="24"/>
          <w:szCs w:val="24"/>
        </w:rPr>
        <w:t>各信托项目分别记账</w:t>
      </w:r>
      <w:r>
        <w:rPr>
          <w:rFonts w:cs="FangSong" w:hAnsi="FangSong" w:eastAsia="FangSong" w:ascii="FangSong"/>
          <w:spacing w:val="-24"/>
          <w:w w:val="100"/>
          <w:position w:val="-3"/>
          <w:sz w:val="24"/>
          <w:szCs w:val="24"/>
        </w:rPr>
        <w:t>、</w:t>
      </w:r>
      <w:r>
        <w:rPr>
          <w:rFonts w:cs="FangSong" w:hAnsi="FangSong" w:eastAsia="FangSong" w:ascii="FangSong"/>
          <w:spacing w:val="0"/>
          <w:w w:val="100"/>
          <w:position w:val="-3"/>
          <w:sz w:val="24"/>
          <w:szCs w:val="24"/>
        </w:rPr>
        <w:t>独立核算并编制财务报表</w:t>
      </w:r>
      <w:r>
        <w:rPr>
          <w:rFonts w:cs="FangSong" w:hAnsi="FangSong" w:eastAsia="FangSong" w:ascii="FangSong"/>
          <w:spacing w:val="-24"/>
          <w:w w:val="100"/>
          <w:position w:val="-3"/>
          <w:sz w:val="24"/>
          <w:szCs w:val="24"/>
        </w:rPr>
        <w:t>。</w:t>
      </w:r>
      <w:r>
        <w:rPr>
          <w:rFonts w:cs="FangSong" w:hAnsi="FangSong" w:eastAsia="FangSong" w:ascii="FangSong"/>
          <w:spacing w:val="0"/>
          <w:w w:val="100"/>
          <w:position w:val="-3"/>
          <w:sz w:val="24"/>
          <w:szCs w:val="24"/>
        </w:rPr>
        <w:t>信托项目财务报表不列</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110"/>
      </w:pPr>
      <w:r>
        <w:rPr>
          <w:rFonts w:cs="FangSong" w:hAnsi="FangSong" w:eastAsia="FangSong" w:ascii="FangSong"/>
          <w:spacing w:val="0"/>
          <w:w w:val="100"/>
          <w:sz w:val="24"/>
          <w:szCs w:val="24"/>
        </w:rPr>
        <w:t>入本财务报表。</w:t>
      </w:r>
    </w:p>
    <w:p>
      <w:pPr>
        <w:rPr>
          <w:sz w:val="11"/>
          <w:szCs w:val="11"/>
        </w:rPr>
        <w:jc w:val="left"/>
        <w:spacing w:before="2" w:lineRule="exact" w:line="100"/>
      </w:pPr>
      <w:r>
        <w:rPr>
          <w:sz w:val="11"/>
          <w:szCs w:val="11"/>
        </w:rPr>
      </w:r>
    </w:p>
    <w:p>
      <w:pPr>
        <w:rPr>
          <w:rFonts w:cs="Calibri" w:hAnsi="Calibri" w:eastAsia="Calibri" w:ascii="Calibri"/>
          <w:sz w:val="24"/>
          <w:szCs w:val="24"/>
        </w:rPr>
        <w:jc w:val="left"/>
        <w:spacing w:lineRule="auto" w:line="290"/>
        <w:ind w:left="590" w:right="176"/>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0"/>
          <w:w w:val="100"/>
          <w:sz w:val="24"/>
          <w:szCs w:val="24"/>
        </w:rPr>
        <w:t>6</w:t>
      </w:r>
      <w:r>
        <w:rPr>
          <w:rFonts w:cs="Calibri" w:hAnsi="Calibri" w:eastAsia="Calibri" w:ascii="Calibri"/>
          <w:spacing w:val="7"/>
          <w:w w:val="100"/>
          <w:sz w:val="24"/>
          <w:szCs w:val="24"/>
        </w:rPr>
        <w:t> </w:t>
      </w:r>
      <w:r>
        <w:rPr>
          <w:rFonts w:cs="FangSong" w:hAnsi="FangSong" w:eastAsia="FangSong" w:ascii="FangSong"/>
          <w:spacing w:val="0"/>
          <w:w w:val="100"/>
          <w:sz w:val="24"/>
          <w:szCs w:val="24"/>
        </w:rPr>
        <w:t>信托赔偿准备金的计提</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根</w:t>
      </w:r>
      <w:r>
        <w:rPr>
          <w:rFonts w:cs="FangSong" w:hAnsi="FangSong" w:eastAsia="FangSong" w:ascii="FangSong"/>
          <w:spacing w:val="5"/>
          <w:w w:val="100"/>
          <w:sz w:val="24"/>
          <w:szCs w:val="24"/>
        </w:rPr>
        <w:t>据</w:t>
      </w:r>
      <w:r>
        <w:rPr>
          <w:rFonts w:cs="FangSong" w:hAnsi="FangSong" w:eastAsia="FangSong" w:ascii="FangSong"/>
          <w:spacing w:val="0"/>
          <w:w w:val="100"/>
          <w:sz w:val="24"/>
          <w:szCs w:val="24"/>
        </w:rPr>
        <w:t>中国</w:t>
      </w:r>
      <w:r>
        <w:rPr>
          <w:rFonts w:cs="FangSong" w:hAnsi="FangSong" w:eastAsia="FangSong" w:ascii="FangSong"/>
          <w:spacing w:val="5"/>
          <w:w w:val="100"/>
          <w:sz w:val="24"/>
          <w:szCs w:val="24"/>
        </w:rPr>
        <w:t>人</w:t>
      </w:r>
      <w:r>
        <w:rPr>
          <w:rFonts w:cs="FangSong" w:hAnsi="FangSong" w:eastAsia="FangSong" w:ascii="FangSong"/>
          <w:spacing w:val="0"/>
          <w:w w:val="100"/>
          <w:sz w:val="24"/>
          <w:szCs w:val="24"/>
        </w:rPr>
        <w:t>民银行</w:t>
      </w:r>
      <w:r>
        <w:rPr>
          <w:rFonts w:cs="FangSong" w:hAnsi="FangSong" w:eastAsia="FangSong" w:ascii="FangSong"/>
          <w:spacing w:val="5"/>
          <w:w w:val="100"/>
          <w:sz w:val="24"/>
          <w:szCs w:val="24"/>
        </w:rPr>
        <w:t>颁</w:t>
      </w:r>
      <w:r>
        <w:rPr>
          <w:rFonts w:cs="FangSong" w:hAnsi="FangSong" w:eastAsia="FangSong" w:ascii="FangSong"/>
          <w:spacing w:val="0"/>
          <w:w w:val="100"/>
          <w:sz w:val="24"/>
          <w:szCs w:val="24"/>
        </w:rPr>
        <w:t>布的</w:t>
      </w:r>
      <w:r>
        <w:rPr>
          <w:rFonts w:cs="FangSong" w:hAnsi="FangSong" w:eastAsia="FangSong" w:ascii="FangSong"/>
          <w:spacing w:val="5"/>
          <w:w w:val="100"/>
          <w:sz w:val="24"/>
          <w:szCs w:val="24"/>
        </w:rPr>
        <w:t>《</w:t>
      </w:r>
      <w:r>
        <w:rPr>
          <w:rFonts w:cs="FangSong" w:hAnsi="FangSong" w:eastAsia="FangSong" w:ascii="FangSong"/>
          <w:spacing w:val="0"/>
          <w:w w:val="100"/>
          <w:sz w:val="24"/>
          <w:szCs w:val="24"/>
        </w:rPr>
        <w:t>信托</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管理</w:t>
      </w:r>
      <w:r>
        <w:rPr>
          <w:rFonts w:cs="FangSong" w:hAnsi="FangSong" w:eastAsia="FangSong" w:ascii="FangSong"/>
          <w:spacing w:val="5"/>
          <w:w w:val="100"/>
          <w:sz w:val="24"/>
          <w:szCs w:val="24"/>
        </w:rPr>
        <w:t>办</w:t>
      </w:r>
      <w:r>
        <w:rPr>
          <w:rFonts w:cs="FangSong" w:hAnsi="FangSong" w:eastAsia="FangSong" w:ascii="FangSong"/>
          <w:spacing w:val="0"/>
          <w:w w:val="100"/>
          <w:sz w:val="24"/>
          <w:szCs w:val="24"/>
        </w:rPr>
        <w:t>法》有</w:t>
      </w:r>
      <w:r>
        <w:rPr>
          <w:rFonts w:cs="FangSong" w:hAnsi="FangSong" w:eastAsia="FangSong" w:ascii="FangSong"/>
          <w:spacing w:val="5"/>
          <w:w w:val="100"/>
          <w:sz w:val="24"/>
          <w:szCs w:val="24"/>
        </w:rPr>
        <w:t>关</w:t>
      </w:r>
      <w:r>
        <w:rPr>
          <w:rFonts w:cs="FangSong" w:hAnsi="FangSong" w:eastAsia="FangSong" w:ascii="FangSong"/>
          <w:spacing w:val="0"/>
          <w:w w:val="100"/>
          <w:sz w:val="24"/>
          <w:szCs w:val="24"/>
        </w:rPr>
        <w:t>规定</w:t>
      </w:r>
      <w:r>
        <w:rPr>
          <w:rFonts w:cs="FangSong" w:hAnsi="FangSong" w:eastAsia="FangSong" w:ascii="FangSong"/>
          <w:spacing w:val="5"/>
          <w:w w:val="100"/>
          <w:sz w:val="24"/>
          <w:szCs w:val="24"/>
        </w:rPr>
        <w:t>，</w:t>
      </w:r>
      <w:r>
        <w:rPr>
          <w:rFonts w:cs="FangSong" w:hAnsi="FangSong" w:eastAsia="FangSong" w:ascii="FangSong"/>
          <w:spacing w:val="0"/>
          <w:w w:val="100"/>
          <w:sz w:val="24"/>
          <w:szCs w:val="24"/>
        </w:rPr>
        <w:t>公司</w:t>
      </w:r>
      <w:r>
        <w:rPr>
          <w:rFonts w:cs="FangSong" w:hAnsi="FangSong" w:eastAsia="FangSong" w:ascii="FangSong"/>
          <w:spacing w:val="5"/>
          <w:w w:val="100"/>
          <w:sz w:val="24"/>
          <w:szCs w:val="24"/>
        </w:rPr>
        <w:t>按</w:t>
      </w:r>
      <w:r>
        <w:rPr>
          <w:rFonts w:cs="FangSong" w:hAnsi="FangSong" w:eastAsia="FangSong" w:ascii="FangSong"/>
          <w:spacing w:val="0"/>
          <w:w w:val="100"/>
          <w:sz w:val="24"/>
          <w:szCs w:val="24"/>
        </w:rPr>
        <w:t>税后</w:t>
      </w:r>
      <w:r>
        <w:rPr>
          <w:rFonts w:cs="FangSong" w:hAnsi="FangSong" w:eastAsia="FangSong" w:ascii="FangSong"/>
          <w:spacing w:val="5"/>
          <w:w w:val="100"/>
          <w:sz w:val="24"/>
          <w:szCs w:val="24"/>
        </w:rPr>
        <w:t>利</w:t>
      </w:r>
      <w:r>
        <w:rPr>
          <w:rFonts w:cs="FangSong" w:hAnsi="FangSong" w:eastAsia="FangSong" w:ascii="FangSong"/>
          <w:spacing w:val="0"/>
          <w:w w:val="100"/>
          <w:sz w:val="24"/>
          <w:szCs w:val="24"/>
        </w:rPr>
        <w:t>润的</w:t>
      </w:r>
      <w:r>
        <w:rPr>
          <w:rFonts w:cs="FangSong" w:hAnsi="FangSong" w:eastAsia="FangSong" w:ascii="FangSong"/>
          <w:spacing w:val="-62"/>
          <w:w w:val="100"/>
          <w:sz w:val="24"/>
          <w:szCs w:val="24"/>
        </w:rPr>
        <w:t> </w:t>
      </w:r>
      <w:r>
        <w:rPr>
          <w:rFonts w:cs="Calibri" w:hAnsi="Calibri" w:eastAsia="Calibri" w:ascii="Calibri"/>
          <w:spacing w:val="-2"/>
          <w:w w:val="100"/>
          <w:sz w:val="24"/>
          <w:szCs w:val="24"/>
        </w:rPr>
        <w:t>5</w:t>
      </w:r>
      <w:r>
        <w:rPr>
          <w:rFonts w:cs="Calibri" w:hAnsi="Calibri" w:eastAsia="Calibri" w:ascii="Calibri"/>
          <w:spacing w:val="0"/>
          <w:w w:val="100"/>
          <w:sz w:val="24"/>
          <w:szCs w:val="24"/>
        </w:rPr>
        <w:t>%</w:t>
      </w:r>
    </w:p>
    <w:p>
      <w:pPr>
        <w:rPr>
          <w:rFonts w:cs="FangSong" w:hAnsi="FangSong" w:eastAsia="FangSong" w:ascii="FangSong"/>
          <w:sz w:val="24"/>
          <w:szCs w:val="24"/>
        </w:rPr>
        <w:jc w:val="left"/>
        <w:spacing w:before="24" w:lineRule="auto" w:line="290"/>
        <w:ind w:left="110" w:right="107"/>
      </w:pPr>
      <w:r>
        <w:rPr>
          <w:rFonts w:cs="FangSong" w:hAnsi="FangSong" w:eastAsia="FangSong" w:ascii="FangSong"/>
          <w:sz w:val="24"/>
          <w:szCs w:val="24"/>
        </w:rPr>
        <w:t>计提信托赔偿准备金，公司信托赔偿准备金累计额为公司注册资本</w:t>
      </w:r>
      <w:r>
        <w:rPr>
          <w:rFonts w:cs="FangSong" w:hAnsi="FangSong" w:eastAsia="FangSong" w:ascii="FangSong"/>
          <w:spacing w:val="-62"/>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6"/>
          <w:w w:val="100"/>
          <w:sz w:val="24"/>
          <w:szCs w:val="24"/>
        </w:rPr>
        <w:t>%</w:t>
      </w:r>
      <w:r>
        <w:rPr>
          <w:rFonts w:cs="FangSong" w:hAnsi="FangSong" w:eastAsia="FangSong" w:ascii="FangSong"/>
          <w:spacing w:val="0"/>
          <w:w w:val="100"/>
          <w:sz w:val="24"/>
          <w:szCs w:val="24"/>
        </w:rPr>
        <w:t>以上时，不再提取。</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提取的信托赔偿准备金主要用于弥补因管理操作不善而对信托财产造成的损失。</w:t>
      </w:r>
    </w:p>
    <w:p>
      <w:pPr>
        <w:rPr>
          <w:rFonts w:cs="FangSong" w:hAnsi="FangSong" w:eastAsia="FangSong" w:ascii="FangSong"/>
          <w:sz w:val="24"/>
          <w:szCs w:val="24"/>
        </w:rPr>
        <w:jc w:val="both"/>
        <w:spacing w:before="61" w:lineRule="auto" w:line="308"/>
        <w:ind w:left="110" w:right="175" w:firstLine="480"/>
      </w:pPr>
      <w:r>
        <w:rPr>
          <w:rFonts w:cs="FangSong" w:hAnsi="FangSong" w:eastAsia="FangSong" w:ascii="FangSong"/>
          <w:sz w:val="24"/>
          <w:szCs w:val="24"/>
        </w:rPr>
        <w:t>虽然信托赔偿准备累计总额已超过本公司注册资本的</w:t>
      </w:r>
      <w:r>
        <w:rPr>
          <w:rFonts w:cs="FangSong" w:hAnsi="FangSong" w:eastAsia="FangSong" w:ascii="FangSong"/>
          <w:spacing w:val="-62"/>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6"/>
          <w:w w:val="100"/>
          <w:sz w:val="24"/>
          <w:szCs w:val="24"/>
        </w:rPr>
        <w:t>%</w:t>
      </w:r>
      <w:r>
        <w:rPr>
          <w:rFonts w:cs="FangSong" w:hAnsi="FangSong" w:eastAsia="FangSong" w:ascii="FangSong"/>
          <w:spacing w:val="-72"/>
          <w:w w:val="100"/>
          <w:sz w:val="24"/>
          <w:szCs w:val="24"/>
        </w:rPr>
        <w:t>，</w:t>
      </w:r>
      <w:r>
        <w:rPr>
          <w:rFonts w:cs="FangSong" w:hAnsi="FangSong" w:eastAsia="FangSong" w:ascii="FangSong"/>
          <w:spacing w:val="0"/>
          <w:w w:val="100"/>
          <w:sz w:val="24"/>
          <w:szCs w:val="24"/>
        </w:rPr>
        <w:t>本公司本期因提高公司抗风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险能力的需要</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公司决定效仿银监会设计的信托业救助基金的基本理念和方案</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把公司会计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科目项下的信托赔偿准备加上公司对项目责任人预留的风险准备金等</w:t>
      </w:r>
      <w:r>
        <w:rPr>
          <w:rFonts w:cs="FangSong" w:hAnsi="FangSong" w:eastAsia="FangSong" w:ascii="FangSong"/>
          <w:spacing w:val="-77"/>
          <w:w w:val="100"/>
          <w:sz w:val="24"/>
          <w:szCs w:val="24"/>
        </w:rPr>
        <w:t>，</w:t>
      </w:r>
      <w:r>
        <w:rPr>
          <w:rFonts w:cs="FangSong" w:hAnsi="FangSong" w:eastAsia="FangSong" w:ascii="FangSong"/>
          <w:spacing w:val="0"/>
          <w:w w:val="100"/>
          <w:sz w:val="24"/>
          <w:szCs w:val="24"/>
        </w:rPr>
        <w:t>设立公司信托项目缓</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解风险救助基金，本期计提</w:t>
      </w:r>
      <w:r>
        <w:rPr>
          <w:rFonts w:cs="FangSong" w:hAnsi="FangSong" w:eastAsia="FangSong" w:ascii="FangSong"/>
          <w:spacing w:val="-62"/>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0"/>
          <w:w w:val="100"/>
          <w:sz w:val="24"/>
          <w:szCs w:val="24"/>
        </w:rPr>
        <w:t>0</w:t>
      </w:r>
      <w:r>
        <w:rPr>
          <w:rFonts w:cs="Calibri" w:hAnsi="Calibri" w:eastAsia="Calibri" w:ascii="Calibri"/>
          <w:spacing w:val="7"/>
          <w:w w:val="100"/>
          <w:sz w:val="24"/>
          <w:szCs w:val="24"/>
        </w:rPr>
        <w:t> </w:t>
      </w:r>
      <w:r>
        <w:rPr>
          <w:rFonts w:cs="FangSong" w:hAnsi="FangSong" w:eastAsia="FangSong" w:ascii="FangSong"/>
          <w:spacing w:val="0"/>
          <w:w w:val="100"/>
          <w:sz w:val="24"/>
          <w:szCs w:val="24"/>
        </w:rPr>
        <w:t>万元信托赔偿准备金。</w:t>
      </w:r>
    </w:p>
    <w:p>
      <w:pPr>
        <w:rPr>
          <w:rFonts w:cs="FangSong" w:hAnsi="FangSong" w:eastAsia="FangSong" w:ascii="FangSong"/>
          <w:sz w:val="24"/>
          <w:szCs w:val="24"/>
        </w:rPr>
        <w:jc w:val="left"/>
        <w:spacing w:lineRule="exact" w:line="380"/>
        <w:ind w:left="590"/>
      </w:pPr>
      <w:r>
        <w:rPr>
          <w:rFonts w:cs="Calibri" w:hAnsi="Calibri" w:eastAsia="Calibri" w:ascii="Calibri"/>
          <w:spacing w:val="-2"/>
          <w:w w:val="100"/>
          <w:position w:val="-1"/>
          <w:sz w:val="24"/>
          <w:szCs w:val="24"/>
        </w:rPr>
        <w:t>6</w:t>
      </w:r>
      <w:r>
        <w:rPr>
          <w:rFonts w:cs="Calibri" w:hAnsi="Calibri" w:eastAsia="Calibri" w:ascii="Calibri"/>
          <w:spacing w:val="2"/>
          <w:w w:val="100"/>
          <w:position w:val="-1"/>
          <w:sz w:val="24"/>
          <w:szCs w:val="24"/>
        </w:rPr>
        <w:t>.</w:t>
      </w:r>
      <w:r>
        <w:rPr>
          <w:rFonts w:cs="Calibri" w:hAnsi="Calibri" w:eastAsia="Calibri" w:ascii="Calibri"/>
          <w:spacing w:val="-2"/>
          <w:w w:val="100"/>
          <w:position w:val="-1"/>
          <w:sz w:val="24"/>
          <w:szCs w:val="24"/>
        </w:rPr>
        <w:t>1</w:t>
      </w:r>
      <w:r>
        <w:rPr>
          <w:rFonts w:cs="Calibri" w:hAnsi="Calibri" w:eastAsia="Calibri" w:ascii="Calibri"/>
          <w:spacing w:val="2"/>
          <w:w w:val="100"/>
          <w:position w:val="-1"/>
          <w:sz w:val="24"/>
          <w:szCs w:val="24"/>
        </w:rPr>
        <w:t>.</w:t>
      </w:r>
      <w:r>
        <w:rPr>
          <w:rFonts w:cs="Calibri" w:hAnsi="Calibri" w:eastAsia="Calibri" w:ascii="Calibri"/>
          <w:spacing w:val="-2"/>
          <w:w w:val="100"/>
          <w:position w:val="-1"/>
          <w:sz w:val="24"/>
          <w:szCs w:val="24"/>
        </w:rPr>
        <w:t>1</w:t>
      </w:r>
      <w:r>
        <w:rPr>
          <w:rFonts w:cs="Calibri" w:hAnsi="Calibri" w:eastAsia="Calibri" w:ascii="Calibri"/>
          <w:spacing w:val="0"/>
          <w:w w:val="100"/>
          <w:position w:val="-1"/>
          <w:sz w:val="24"/>
          <w:szCs w:val="24"/>
        </w:rPr>
        <w:t>7</w:t>
      </w:r>
      <w:r>
        <w:rPr>
          <w:rFonts w:cs="Calibri" w:hAnsi="Calibri" w:eastAsia="Calibri" w:ascii="Calibri"/>
          <w:spacing w:val="7"/>
          <w:w w:val="100"/>
          <w:position w:val="-1"/>
          <w:sz w:val="24"/>
          <w:szCs w:val="24"/>
        </w:rPr>
        <w:t> </w:t>
      </w:r>
      <w:r>
        <w:rPr>
          <w:rFonts w:cs="FangSong" w:hAnsi="FangSong" w:eastAsia="FangSong" w:ascii="FangSong"/>
          <w:spacing w:val="0"/>
          <w:w w:val="100"/>
          <w:position w:val="-1"/>
          <w:sz w:val="24"/>
          <w:szCs w:val="24"/>
        </w:rPr>
        <w:t>一般准备的计提</w:t>
      </w:r>
      <w:r>
        <w:rPr>
          <w:rFonts w:cs="FangSong" w:hAnsi="FangSong" w:eastAsia="FangSong" w:ascii="FangSong"/>
          <w:spacing w:val="0"/>
          <w:w w:val="100"/>
          <w:position w:val="0"/>
          <w:sz w:val="24"/>
          <w:szCs w:val="24"/>
        </w:rPr>
      </w:r>
    </w:p>
    <w:p>
      <w:pPr>
        <w:rPr>
          <w:rFonts w:cs="FangSong" w:hAnsi="FangSong" w:eastAsia="FangSong" w:ascii="FangSong"/>
          <w:sz w:val="24"/>
          <w:szCs w:val="24"/>
        </w:rPr>
        <w:jc w:val="left"/>
        <w:spacing w:before="85" w:lineRule="auto" w:line="315"/>
        <w:ind w:left="590" w:right="179"/>
      </w:pPr>
      <w:r>
        <w:rPr>
          <w:rFonts w:cs="FangSong" w:hAnsi="FangSong" w:eastAsia="FangSong" w:ascii="FangSong"/>
          <w:spacing w:val="0"/>
          <w:w w:val="100"/>
          <w:sz w:val="24"/>
          <w:szCs w:val="24"/>
        </w:rPr>
        <w:t>一般风险准备是从净利润中提取的、用于部分弥补尚未识别的可能性损失的准备金。</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本公司运用动态拨备原理</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采用标准法对风险资产所面临的风险状况定量分析</w:t>
      </w:r>
      <w:r>
        <w:rPr>
          <w:rFonts w:cs="FangSong" w:hAnsi="FangSong" w:eastAsia="FangSong" w:ascii="FangSong"/>
          <w:spacing w:val="-38"/>
          <w:w w:val="100"/>
          <w:sz w:val="24"/>
          <w:szCs w:val="24"/>
        </w:rPr>
        <w:t>，</w:t>
      </w:r>
      <w:r>
        <w:rPr>
          <w:rFonts w:cs="FangSong" w:hAnsi="FangSong" w:eastAsia="FangSong" w:ascii="FangSong"/>
          <w:spacing w:val="0"/>
          <w:w w:val="100"/>
          <w:sz w:val="24"/>
          <w:szCs w:val="24"/>
        </w:rPr>
        <w:t>确定潜</w:t>
      </w:r>
    </w:p>
    <w:p>
      <w:pPr>
        <w:rPr>
          <w:rFonts w:cs="FangSong" w:hAnsi="FangSong" w:eastAsia="FangSong" w:ascii="FangSong"/>
          <w:sz w:val="24"/>
          <w:szCs w:val="24"/>
        </w:rPr>
        <w:jc w:val="left"/>
        <w:spacing w:before="36" w:lineRule="auto" w:line="317"/>
        <w:ind w:left="110" w:right="59"/>
      </w:pPr>
      <w:r>
        <w:rPr>
          <w:rFonts w:cs="FangSong" w:hAnsi="FangSong" w:eastAsia="FangSong" w:ascii="FangSong"/>
          <w:spacing w:val="0"/>
          <w:w w:val="100"/>
          <w:sz w:val="24"/>
          <w:szCs w:val="24"/>
        </w:rPr>
        <w:t>在风险估计值</w:t>
      </w:r>
      <w:r>
        <w:rPr>
          <w:rFonts w:cs="FangSong" w:hAnsi="FangSong" w:eastAsia="FangSong" w:ascii="FangSong"/>
          <w:spacing w:val="-38"/>
          <w:w w:val="100"/>
          <w:sz w:val="24"/>
          <w:szCs w:val="24"/>
        </w:rPr>
        <w:t>。</w:t>
      </w:r>
      <w:r>
        <w:rPr>
          <w:rFonts w:cs="FangSong" w:hAnsi="FangSong" w:eastAsia="FangSong" w:ascii="FangSong"/>
          <w:spacing w:val="0"/>
          <w:w w:val="100"/>
          <w:sz w:val="24"/>
          <w:szCs w:val="24"/>
        </w:rPr>
        <w:t>计算风险资产的潜在风险估计值后</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对于潜在风险估计值高于资产减值准备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的</w:t>
      </w:r>
      <w:r>
        <w:rPr>
          <w:rFonts w:cs="FangSong" w:hAnsi="FangSong" w:eastAsia="FangSong" w:ascii="FangSong"/>
          <w:spacing w:val="-67"/>
          <w:w w:val="100"/>
          <w:sz w:val="24"/>
          <w:szCs w:val="24"/>
        </w:rPr>
        <w:t>，</w:t>
      </w:r>
      <w:r>
        <w:rPr>
          <w:rFonts w:cs="FangSong" w:hAnsi="FangSong" w:eastAsia="FangSong" w:ascii="FangSong"/>
          <w:spacing w:val="0"/>
          <w:w w:val="100"/>
          <w:sz w:val="24"/>
          <w:szCs w:val="24"/>
        </w:rPr>
        <w:t>扣减已计提的资产减值准备</w:t>
      </w:r>
      <w:r>
        <w:rPr>
          <w:rFonts w:cs="FangSong" w:hAnsi="FangSong" w:eastAsia="FangSong" w:ascii="FangSong"/>
          <w:spacing w:val="-62"/>
          <w:w w:val="100"/>
          <w:sz w:val="24"/>
          <w:szCs w:val="24"/>
        </w:rPr>
        <w:t>，</w:t>
      </w:r>
      <w:r>
        <w:rPr>
          <w:rFonts w:cs="FangSong" w:hAnsi="FangSong" w:eastAsia="FangSong" w:ascii="FangSong"/>
          <w:spacing w:val="0"/>
          <w:w w:val="100"/>
          <w:sz w:val="24"/>
          <w:szCs w:val="24"/>
        </w:rPr>
        <w:t>计提一般风险准备</w:t>
      </w:r>
      <w:r>
        <w:rPr>
          <w:rFonts w:cs="FangSong" w:hAnsi="FangSong" w:eastAsia="FangSong" w:ascii="FangSong"/>
          <w:spacing w:val="-67"/>
          <w:w w:val="100"/>
          <w:sz w:val="24"/>
          <w:szCs w:val="24"/>
        </w:rPr>
        <w:t>。</w:t>
      </w:r>
      <w:r>
        <w:rPr>
          <w:rFonts w:cs="FangSong" w:hAnsi="FangSong" w:eastAsia="FangSong" w:ascii="FangSong"/>
          <w:spacing w:val="0"/>
          <w:w w:val="100"/>
          <w:sz w:val="24"/>
          <w:szCs w:val="24"/>
        </w:rPr>
        <w:t>当潜在风险估值低于资产减值准备时，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不计提一般风险准备。</w:t>
      </w:r>
    </w:p>
    <w:p>
      <w:pPr>
        <w:rPr>
          <w:rFonts w:cs="FangSong" w:hAnsi="FangSong" w:eastAsia="FangSong" w:ascii="FangSong"/>
          <w:sz w:val="24"/>
          <w:szCs w:val="24"/>
        </w:rPr>
        <w:jc w:val="both"/>
        <w:spacing w:before="34" w:lineRule="auto" w:line="315"/>
        <w:ind w:left="110" w:right="179" w:firstLine="480"/>
      </w:pPr>
      <w:r>
        <w:rPr>
          <w:rFonts w:cs="FangSong" w:hAnsi="FangSong" w:eastAsia="FangSong" w:ascii="FangSong"/>
          <w:spacing w:val="0"/>
          <w:w w:val="100"/>
          <w:sz w:val="24"/>
          <w:szCs w:val="24"/>
        </w:rPr>
        <w:t>动态拨备是金融企业根据宏观经济形势变化</w:t>
      </w:r>
      <w:r>
        <w:rPr>
          <w:rFonts w:cs="FangSong" w:hAnsi="FangSong" w:eastAsia="FangSong" w:ascii="FangSong"/>
          <w:spacing w:val="-38"/>
          <w:w w:val="100"/>
          <w:sz w:val="24"/>
          <w:szCs w:val="24"/>
        </w:rPr>
        <w:t>，</w:t>
      </w:r>
      <w:r>
        <w:rPr>
          <w:rFonts w:cs="FangSong" w:hAnsi="FangSong" w:eastAsia="FangSong" w:ascii="FangSong"/>
          <w:spacing w:val="0"/>
          <w:w w:val="100"/>
          <w:sz w:val="24"/>
          <w:szCs w:val="24"/>
        </w:rPr>
        <w:t>采取逆周期计提拨备的方法</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即在宏观经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济上行周期</w:t>
      </w:r>
      <w:r>
        <w:rPr>
          <w:rFonts w:cs="FangSong" w:hAnsi="FangSong" w:eastAsia="FangSong" w:ascii="FangSong"/>
          <w:spacing w:val="-29"/>
          <w:w w:val="100"/>
          <w:sz w:val="24"/>
          <w:szCs w:val="24"/>
        </w:rPr>
        <w:t>、</w:t>
      </w:r>
      <w:r>
        <w:rPr>
          <w:rFonts w:cs="FangSong" w:hAnsi="FangSong" w:eastAsia="FangSong" w:ascii="FangSong"/>
          <w:spacing w:val="0"/>
          <w:w w:val="100"/>
          <w:sz w:val="24"/>
          <w:szCs w:val="24"/>
        </w:rPr>
        <w:t>风险资产违约率相对较低时多计提拨备</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增强财务缓冲能力</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在宏观经济下行</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周期、风险资产违约率相对较高时少计提拨备，并动用积累的拨备吸收资产损失的做法。</w:t>
      </w:r>
    </w:p>
    <w:p>
      <w:pPr>
        <w:rPr>
          <w:rFonts w:cs="FangSong" w:hAnsi="FangSong" w:eastAsia="FangSong" w:ascii="FangSong"/>
          <w:sz w:val="24"/>
          <w:szCs w:val="24"/>
        </w:rPr>
        <w:jc w:val="both"/>
        <w:spacing w:before="41" w:lineRule="auto" w:line="315"/>
        <w:ind w:left="110" w:right="170" w:firstLine="480"/>
      </w:pPr>
      <w:r>
        <w:rPr>
          <w:rFonts w:cs="FangSong" w:hAnsi="FangSong" w:eastAsia="FangSong" w:ascii="FangSong"/>
          <w:spacing w:val="0"/>
          <w:w w:val="100"/>
          <w:sz w:val="24"/>
          <w:szCs w:val="24"/>
        </w:rPr>
        <w:t>本公司每年年度终了对承担风险和损失的资产计提一般风险准备</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具体包括发放贷款和</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垫款</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可供出售金融资产</w:t>
      </w:r>
      <w:r>
        <w:rPr>
          <w:rFonts w:cs="FangSong" w:hAnsi="FangSong" w:eastAsia="FangSong" w:ascii="FangSong"/>
          <w:spacing w:val="-10"/>
          <w:w w:val="100"/>
          <w:sz w:val="24"/>
          <w:szCs w:val="24"/>
        </w:rPr>
        <w:t>、</w:t>
      </w:r>
      <w:r>
        <w:rPr>
          <w:rFonts w:cs="FangSong" w:hAnsi="FangSong" w:eastAsia="FangSong" w:ascii="FangSong"/>
          <w:spacing w:val="0"/>
          <w:w w:val="100"/>
          <w:sz w:val="24"/>
          <w:szCs w:val="24"/>
        </w:rPr>
        <w:t>持有至到期投资</w:t>
      </w:r>
      <w:r>
        <w:rPr>
          <w:rFonts w:cs="FangSong" w:hAnsi="FangSong" w:eastAsia="FangSong" w:ascii="FangSong"/>
          <w:spacing w:val="-14"/>
          <w:w w:val="100"/>
          <w:sz w:val="24"/>
          <w:szCs w:val="24"/>
        </w:rPr>
        <w:t>、</w:t>
      </w:r>
      <w:r>
        <w:rPr>
          <w:rFonts w:cs="FangSong" w:hAnsi="FangSong" w:eastAsia="FangSong" w:ascii="FangSong"/>
          <w:spacing w:val="0"/>
          <w:w w:val="100"/>
          <w:sz w:val="24"/>
          <w:szCs w:val="24"/>
        </w:rPr>
        <w:t>长期股权投资</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存放同业</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拆出资</w:t>
      </w:r>
      <w:r>
        <w:rPr>
          <w:rFonts w:cs="FangSong" w:hAnsi="FangSong" w:eastAsia="FangSong" w:ascii="FangSong"/>
          <w:spacing w:val="5"/>
          <w:w w:val="100"/>
          <w:sz w:val="24"/>
          <w:szCs w:val="24"/>
        </w:rPr>
        <w:t>金</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抵债资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产、应收款项等，一般准备余额原则上不得低于风险资产期末余额的</w:t>
      </w:r>
      <w:r>
        <w:rPr>
          <w:rFonts w:cs="FangSong" w:hAnsi="FangSong" w:eastAsia="FangSong" w:ascii="FangSong"/>
          <w:spacing w:val="-62"/>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1"/>
          <w:w w:val="100"/>
          <w:sz w:val="24"/>
          <w:szCs w:val="24"/>
        </w:rPr>
        <w:t>%</w:t>
      </w:r>
      <w:r>
        <w:rPr>
          <w:rFonts w:cs="FangSong" w:hAnsi="FangSong" w:eastAsia="FangSong" w:ascii="FangSong"/>
          <w:spacing w:val="0"/>
          <w:w w:val="100"/>
          <w:sz w:val="24"/>
          <w:szCs w:val="24"/>
        </w:rPr>
        <w:t>。</w:t>
      </w:r>
    </w:p>
    <w:p>
      <w:pPr>
        <w:rPr>
          <w:rFonts w:cs="FangSong" w:hAnsi="FangSong" w:eastAsia="FangSong" w:ascii="FangSong"/>
          <w:sz w:val="24"/>
          <w:szCs w:val="24"/>
        </w:rPr>
        <w:jc w:val="left"/>
        <w:spacing w:lineRule="exact" w:line="340"/>
        <w:ind w:left="590"/>
      </w:pPr>
      <w:r>
        <w:rPr>
          <w:rFonts w:cs="FangSong" w:hAnsi="FangSong" w:eastAsia="FangSong" w:ascii="FangSong"/>
          <w:spacing w:val="0"/>
          <w:w w:val="100"/>
          <w:position w:val="-4"/>
          <w:sz w:val="24"/>
          <w:szCs w:val="24"/>
        </w:rPr>
        <w:t>本公司采用标准法确认潜在风险估计值</w:t>
      </w:r>
      <w:r>
        <w:rPr>
          <w:rFonts w:cs="FangSong" w:hAnsi="FangSong" w:eastAsia="FangSong" w:ascii="FangSong"/>
          <w:spacing w:val="-38"/>
          <w:w w:val="100"/>
          <w:position w:val="-4"/>
          <w:sz w:val="24"/>
          <w:szCs w:val="24"/>
        </w:rPr>
        <w:t>，</w:t>
      </w:r>
      <w:r>
        <w:rPr>
          <w:rFonts w:cs="FangSong" w:hAnsi="FangSong" w:eastAsia="FangSong" w:ascii="FangSong"/>
          <w:spacing w:val="0"/>
          <w:w w:val="100"/>
          <w:position w:val="-4"/>
          <w:sz w:val="24"/>
          <w:szCs w:val="24"/>
        </w:rPr>
        <w:t>按潜在风险估计值与资产减值准备的差额</w:t>
      </w:r>
      <w:r>
        <w:rPr>
          <w:rFonts w:cs="FangSong" w:hAnsi="FangSong" w:eastAsia="FangSong" w:ascii="FangSong"/>
          <w:spacing w:val="-38"/>
          <w:w w:val="100"/>
          <w:position w:val="-4"/>
          <w:sz w:val="24"/>
          <w:szCs w:val="24"/>
        </w:rPr>
        <w:t>，</w:t>
      </w:r>
      <w:r>
        <w:rPr>
          <w:rFonts w:cs="FangSong" w:hAnsi="FangSong" w:eastAsia="FangSong" w:ascii="FangSong"/>
          <w:spacing w:val="0"/>
          <w:w w:val="100"/>
          <w:position w:val="-4"/>
          <w:sz w:val="24"/>
          <w:szCs w:val="24"/>
        </w:rPr>
        <w:t>对</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07"/>
        <w:ind w:left="110" w:right="160"/>
      </w:pPr>
      <w:r>
        <w:rPr>
          <w:rFonts w:cs="FangSong" w:hAnsi="FangSong" w:eastAsia="FangSong" w:ascii="FangSong"/>
          <w:spacing w:val="0"/>
          <w:w w:val="100"/>
          <w:sz w:val="24"/>
          <w:szCs w:val="24"/>
        </w:rPr>
        <w:t>风险资产计提一般准备</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其中</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信贷资产根据金融监管部门的有关规定进行风险分类</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标准</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风险系数暂</w:t>
      </w:r>
      <w:r>
        <w:rPr>
          <w:rFonts w:cs="FangSong" w:hAnsi="FangSong" w:eastAsia="FangSong" w:ascii="FangSong"/>
          <w:spacing w:val="5"/>
          <w:w w:val="100"/>
          <w:sz w:val="24"/>
          <w:szCs w:val="24"/>
        </w:rPr>
        <w:t>定</w:t>
      </w:r>
      <w:r>
        <w:rPr>
          <w:rFonts w:cs="FangSong" w:hAnsi="FangSong" w:eastAsia="FangSong" w:ascii="FangSong"/>
          <w:spacing w:val="-5"/>
          <w:w w:val="100"/>
          <w:sz w:val="24"/>
          <w:szCs w:val="24"/>
        </w:rPr>
        <w:t>为</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正常类</w:t>
      </w:r>
      <w:r>
        <w:rPr>
          <w:rFonts w:cs="FangSong" w:hAnsi="FangSong" w:eastAsia="FangSong" w:ascii="FangSong"/>
          <w:spacing w:val="-62"/>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1"/>
          <w:w w:val="100"/>
          <w:sz w:val="24"/>
          <w:szCs w:val="24"/>
        </w:rPr>
        <w:t>%</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关注类</w:t>
      </w:r>
      <w:r>
        <w:rPr>
          <w:rFonts w:cs="FangSong" w:hAnsi="FangSong" w:eastAsia="FangSong" w:ascii="FangSong"/>
          <w:spacing w:val="-58"/>
          <w:w w:val="100"/>
          <w:sz w:val="24"/>
          <w:szCs w:val="24"/>
        </w:rPr>
        <w:t> </w:t>
      </w:r>
      <w:r>
        <w:rPr>
          <w:rFonts w:cs="Calibri" w:hAnsi="Calibri" w:eastAsia="Calibri" w:ascii="Calibri"/>
          <w:spacing w:val="-2"/>
          <w:w w:val="100"/>
          <w:sz w:val="24"/>
          <w:szCs w:val="24"/>
        </w:rPr>
        <w:t>3</w:t>
      </w:r>
      <w:r>
        <w:rPr>
          <w:rFonts w:cs="Calibri" w:hAnsi="Calibri" w:eastAsia="Calibri" w:ascii="Calibri"/>
          <w:spacing w:val="1"/>
          <w:w w:val="100"/>
          <w:sz w:val="24"/>
          <w:szCs w:val="24"/>
        </w:rPr>
        <w:t>%</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次级类</w:t>
      </w:r>
      <w:r>
        <w:rPr>
          <w:rFonts w:cs="FangSong" w:hAnsi="FangSong" w:eastAsia="FangSong" w:ascii="FangSong"/>
          <w:spacing w:val="-58"/>
          <w:w w:val="100"/>
          <w:sz w:val="24"/>
          <w:szCs w:val="24"/>
        </w:rPr>
        <w:t> </w:t>
      </w:r>
      <w:r>
        <w:rPr>
          <w:rFonts w:cs="Calibri" w:hAnsi="Calibri" w:eastAsia="Calibri" w:ascii="Calibri"/>
          <w:spacing w:val="-2"/>
          <w:w w:val="100"/>
          <w:sz w:val="24"/>
          <w:szCs w:val="24"/>
        </w:rPr>
        <w:t>3</w:t>
      </w:r>
      <w:r>
        <w:rPr>
          <w:rFonts w:cs="Calibri" w:hAnsi="Calibri" w:eastAsia="Calibri" w:ascii="Calibri"/>
          <w:spacing w:val="-2"/>
          <w:w w:val="100"/>
          <w:sz w:val="24"/>
          <w:szCs w:val="24"/>
        </w:rPr>
        <w:t>0</w:t>
      </w:r>
      <w:r>
        <w:rPr>
          <w:rFonts w:cs="Calibri" w:hAnsi="Calibri" w:eastAsia="Calibri" w:ascii="Calibri"/>
          <w:spacing w:val="1"/>
          <w:w w:val="100"/>
          <w:sz w:val="24"/>
          <w:szCs w:val="24"/>
        </w:rPr>
        <w:t>%</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可疑类</w:t>
      </w:r>
      <w:r>
        <w:rPr>
          <w:rFonts w:cs="FangSong" w:hAnsi="FangSong" w:eastAsia="FangSong" w:ascii="FangSong"/>
          <w:spacing w:val="-62"/>
          <w:w w:val="100"/>
          <w:sz w:val="24"/>
          <w:szCs w:val="24"/>
        </w:rPr>
        <w:t> </w:t>
      </w:r>
      <w:r>
        <w:rPr>
          <w:rFonts w:cs="Calibri" w:hAnsi="Calibri" w:eastAsia="Calibri" w:ascii="Calibri"/>
          <w:spacing w:val="-2"/>
          <w:w w:val="100"/>
          <w:sz w:val="24"/>
          <w:szCs w:val="24"/>
        </w:rPr>
        <w:t>6</w:t>
      </w:r>
      <w:r>
        <w:rPr>
          <w:rFonts w:cs="Calibri" w:hAnsi="Calibri" w:eastAsia="Calibri" w:ascii="Calibri"/>
          <w:spacing w:val="-2"/>
          <w:w w:val="100"/>
          <w:sz w:val="24"/>
          <w:szCs w:val="24"/>
        </w:rPr>
        <w:t>0</w:t>
      </w:r>
      <w:r>
        <w:rPr>
          <w:rFonts w:cs="Calibri" w:hAnsi="Calibri" w:eastAsia="Calibri" w:ascii="Calibri"/>
          <w:spacing w:val="6"/>
          <w:w w:val="100"/>
          <w:sz w:val="24"/>
          <w:szCs w:val="24"/>
        </w:rPr>
        <w:t>%</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损失类</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1"/>
          <w:w w:val="100"/>
          <w:sz w:val="24"/>
          <w:szCs w:val="24"/>
        </w:rPr>
        <w:t>%</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对于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其他风险资产参照信贷资产进行风险分类</w:t>
      </w:r>
      <w:r>
        <w:rPr>
          <w:rFonts w:cs="FangSong" w:hAnsi="FangSong" w:eastAsia="FangSong" w:ascii="FangSong"/>
          <w:spacing w:val="-77"/>
          <w:w w:val="100"/>
          <w:sz w:val="24"/>
          <w:szCs w:val="24"/>
        </w:rPr>
        <w:t>，</w:t>
      </w:r>
      <w:r>
        <w:rPr>
          <w:rFonts w:cs="FangSong" w:hAnsi="FangSong" w:eastAsia="FangSong" w:ascii="FangSong"/>
          <w:spacing w:val="0"/>
          <w:w w:val="100"/>
          <w:sz w:val="24"/>
          <w:szCs w:val="24"/>
        </w:rPr>
        <w:t>采用的标准风险系数同上述信贷资产标准风险系</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数。</w:t>
      </w:r>
    </w:p>
    <w:p>
      <w:pPr>
        <w:rPr>
          <w:rFonts w:cs="FangSong" w:hAnsi="FangSong" w:eastAsia="FangSong" w:ascii="FangSong"/>
          <w:sz w:val="24"/>
          <w:szCs w:val="24"/>
        </w:rPr>
        <w:jc w:val="left"/>
        <w:spacing w:before="49" w:lineRule="auto" w:line="315"/>
        <w:ind w:left="110" w:right="59" w:firstLine="480"/>
        <w:sectPr>
          <w:pgMar w:header="729" w:footer="1246" w:top="920" w:bottom="280" w:left="1080" w:right="960"/>
          <w:pgSz w:w="11920" w:h="16840"/>
        </w:sectPr>
      </w:pPr>
      <w:r>
        <w:rPr>
          <w:rFonts w:cs="FangSong" w:hAnsi="FangSong" w:eastAsia="FangSong" w:ascii="FangSong"/>
          <w:spacing w:val="0"/>
          <w:w w:val="100"/>
          <w:sz w:val="24"/>
          <w:szCs w:val="24"/>
        </w:rPr>
        <w:t>财政部将根据宏观经济形势变化</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参考金融企业不良贷款</w:t>
      </w:r>
      <w:r>
        <w:rPr>
          <w:rFonts w:cs="FangSong" w:hAnsi="FangSong" w:eastAsia="FangSong" w:ascii="FangSong"/>
          <w:spacing w:val="5"/>
          <w:w w:val="100"/>
          <w:sz w:val="24"/>
          <w:szCs w:val="24"/>
        </w:rPr>
        <w:t>额</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不良贷款率</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不良贷款拨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备覆盖率</w:t>
      </w:r>
      <w:r>
        <w:rPr>
          <w:rFonts w:cs="FangSong" w:hAnsi="FangSong" w:eastAsia="FangSong" w:ascii="FangSong"/>
          <w:spacing w:val="-67"/>
          <w:w w:val="100"/>
          <w:sz w:val="24"/>
          <w:szCs w:val="24"/>
        </w:rPr>
        <w:t>、</w:t>
      </w:r>
      <w:r>
        <w:rPr>
          <w:rFonts w:cs="FangSong" w:hAnsi="FangSong" w:eastAsia="FangSong" w:ascii="FangSong"/>
          <w:spacing w:val="0"/>
          <w:w w:val="100"/>
          <w:sz w:val="24"/>
          <w:szCs w:val="24"/>
        </w:rPr>
        <w:t>贷款拨备率</w:t>
      </w:r>
      <w:r>
        <w:rPr>
          <w:rFonts w:cs="FangSong" w:hAnsi="FangSong" w:eastAsia="FangSong" w:ascii="FangSong"/>
          <w:spacing w:val="-62"/>
          <w:w w:val="100"/>
          <w:sz w:val="24"/>
          <w:szCs w:val="24"/>
        </w:rPr>
        <w:t>、</w:t>
      </w:r>
      <w:r>
        <w:rPr>
          <w:rFonts w:cs="FangSong" w:hAnsi="FangSong" w:eastAsia="FangSong" w:ascii="FangSong"/>
          <w:spacing w:val="0"/>
          <w:w w:val="100"/>
          <w:sz w:val="24"/>
          <w:szCs w:val="24"/>
        </w:rPr>
        <w:t>贷款总拨备率等情况</w:t>
      </w:r>
      <w:r>
        <w:rPr>
          <w:rFonts w:cs="FangSong" w:hAnsi="FangSong" w:eastAsia="FangSong" w:ascii="FangSong"/>
          <w:spacing w:val="-67"/>
          <w:w w:val="100"/>
          <w:sz w:val="24"/>
          <w:szCs w:val="24"/>
        </w:rPr>
        <w:t>，</w:t>
      </w:r>
      <w:r>
        <w:rPr>
          <w:rFonts w:cs="FangSong" w:hAnsi="FangSong" w:eastAsia="FangSong" w:ascii="FangSong"/>
          <w:spacing w:val="0"/>
          <w:w w:val="100"/>
          <w:sz w:val="24"/>
          <w:szCs w:val="24"/>
        </w:rPr>
        <w:t>适时调整计提一般风险准备的风险资产范围、</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标准风险系数</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一般风险准备占风险资产的比例要求</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本公司将根据财政部的要求适时进行</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230"/>
      </w:pPr>
      <w:r>
        <w:pict>
          <v:group style="position:absolute;margin-left:59.55pt;margin-top:0.7635pt;width:476.2pt;height:0pt;mso-position-horizontal-relative:page;mso-position-vertical-relative:paragraph;z-index:-15402"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相应调整。</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both"/>
        <w:spacing w:lineRule="auto" w:line="316"/>
        <w:ind w:left="230" w:right="159" w:firstLine="480"/>
      </w:pPr>
      <w:r>
        <w:rPr>
          <w:rFonts w:cs="FangSong" w:hAnsi="FangSong" w:eastAsia="FangSong" w:ascii="FangSong"/>
          <w:spacing w:val="0"/>
          <w:w w:val="100"/>
          <w:sz w:val="24"/>
          <w:szCs w:val="24"/>
        </w:rPr>
        <w:t>一般风险准备计提不足的</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原则上不得进行税后利润分配</w:t>
      </w:r>
      <w:r>
        <w:rPr>
          <w:rFonts w:cs="FangSong" w:hAnsi="FangSong" w:eastAsia="FangSong" w:ascii="FangSong"/>
          <w:spacing w:val="-38"/>
          <w:w w:val="100"/>
          <w:sz w:val="24"/>
          <w:szCs w:val="24"/>
        </w:rPr>
        <w:t>。</w:t>
      </w:r>
      <w:r>
        <w:rPr>
          <w:rFonts w:cs="FangSong" w:hAnsi="FangSong" w:eastAsia="FangSong" w:ascii="FangSong"/>
          <w:spacing w:val="0"/>
          <w:w w:val="100"/>
          <w:sz w:val="24"/>
          <w:szCs w:val="24"/>
        </w:rPr>
        <w:t>一般风险准备经本公司董事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会</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股东大会审批通过</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并报经同级财政部门备案后</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可用一般准备弥补亏损</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但不得用于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分红</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因特殊原因</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经董事会</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股东大会审批通过</w:t>
      </w:r>
      <w:r>
        <w:rPr>
          <w:rFonts w:cs="FangSong" w:hAnsi="FangSong" w:eastAsia="FangSong" w:ascii="FangSong"/>
          <w:spacing w:val="5"/>
          <w:w w:val="100"/>
          <w:sz w:val="24"/>
          <w:szCs w:val="24"/>
        </w:rPr>
        <w:t>后</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并报经同级财政部门备案后</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可将一</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般准备转为未分配利润。</w:t>
      </w:r>
    </w:p>
    <w:p>
      <w:pPr>
        <w:rPr>
          <w:rFonts w:cs="FangSong" w:hAnsi="FangSong" w:eastAsia="FangSong" w:ascii="FangSong"/>
          <w:sz w:val="24"/>
          <w:szCs w:val="24"/>
        </w:rPr>
        <w:jc w:val="left"/>
        <w:spacing w:before="35" w:lineRule="auto" w:line="290"/>
        <w:ind w:left="710" w:right="1283"/>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6"/>
          <w:w w:val="100"/>
          <w:sz w:val="24"/>
          <w:szCs w:val="24"/>
        </w:rPr>
        <w:t> </w:t>
      </w:r>
      <w:r>
        <w:rPr>
          <w:rFonts w:cs="FangSong" w:hAnsi="FangSong" w:eastAsia="FangSong" w:ascii="FangSong"/>
          <w:spacing w:val="0"/>
          <w:w w:val="100"/>
          <w:sz w:val="24"/>
          <w:szCs w:val="24"/>
        </w:rPr>
        <w:t>或有事项说明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公司对外担保及其他或有事项的期初数、期末数及其对公司存在的影响：无</w:t>
      </w:r>
    </w:p>
    <w:p>
      <w:pPr>
        <w:rPr>
          <w:rFonts w:cs="FangSong" w:hAnsi="FangSong" w:eastAsia="FangSong" w:ascii="FangSong"/>
          <w:sz w:val="24"/>
          <w:szCs w:val="24"/>
        </w:rPr>
        <w:jc w:val="left"/>
        <w:spacing w:before="66"/>
        <w:ind w:left="7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6"/>
          <w:w w:val="100"/>
          <w:sz w:val="24"/>
          <w:szCs w:val="24"/>
        </w:rPr>
        <w:t> </w:t>
      </w:r>
      <w:r>
        <w:rPr>
          <w:rFonts w:cs="FangSong" w:hAnsi="FangSong" w:eastAsia="FangSong" w:ascii="FangSong"/>
          <w:spacing w:val="0"/>
          <w:w w:val="100"/>
          <w:sz w:val="24"/>
          <w:szCs w:val="24"/>
        </w:rPr>
        <w:t>重要资产转让及其出售的说明：无。</w:t>
      </w:r>
    </w:p>
    <w:p>
      <w:pPr>
        <w:rPr>
          <w:rFonts w:cs="FangSong" w:hAnsi="FangSong" w:eastAsia="FangSong" w:ascii="FangSong"/>
          <w:sz w:val="24"/>
          <w:szCs w:val="24"/>
        </w:rPr>
        <w:jc w:val="left"/>
        <w:spacing w:before="81"/>
        <w:ind w:left="7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6"/>
          <w:w w:val="100"/>
          <w:sz w:val="24"/>
          <w:szCs w:val="24"/>
        </w:rPr>
        <w:t> </w:t>
      </w:r>
      <w:r>
        <w:rPr>
          <w:rFonts w:cs="FangSong" w:hAnsi="FangSong" w:eastAsia="FangSong" w:ascii="FangSong"/>
          <w:spacing w:val="0"/>
          <w:w w:val="100"/>
          <w:sz w:val="24"/>
          <w:szCs w:val="24"/>
        </w:rPr>
        <w:t>会计报表中重要项目的明细资料</w:t>
      </w:r>
    </w:p>
    <w:p>
      <w:pPr>
        <w:rPr>
          <w:rFonts w:cs="FangSong" w:hAnsi="FangSong" w:eastAsia="FangSong" w:ascii="FangSong"/>
          <w:sz w:val="24"/>
          <w:szCs w:val="24"/>
        </w:rPr>
        <w:jc w:val="left"/>
        <w:spacing w:before="81"/>
        <w:ind w:left="7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披露自营资产经营情况</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（单位：万元）</w:t>
      </w:r>
    </w:p>
    <w:p>
      <w:pPr>
        <w:rPr>
          <w:rFonts w:cs="FangSong" w:hAnsi="FangSong" w:eastAsia="FangSong" w:ascii="FangSong"/>
          <w:sz w:val="24"/>
          <w:szCs w:val="24"/>
        </w:rPr>
        <w:jc w:val="left"/>
        <w:spacing w:before="81"/>
        <w:ind w:left="7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按信用风险五级分类结果披露信用风险资产的期初数、期末数</w:t>
      </w:r>
    </w:p>
    <w:p>
      <w:pPr>
        <w:rPr>
          <w:rFonts w:cs="Calibri" w:hAnsi="Calibri" w:eastAsia="Calibri" w:ascii="Calibri"/>
          <w:sz w:val="21"/>
          <w:szCs w:val="21"/>
        </w:rPr>
        <w:jc w:val="right"/>
        <w:spacing w:before="92" w:lineRule="exact" w:line="320"/>
        <w:ind w:right="1747"/>
      </w:pPr>
      <w:r>
        <w:rPr>
          <w:rFonts w:cs="FangSong" w:hAnsi="FangSong" w:eastAsia="FangSong" w:ascii="FangSong"/>
          <w:position w:val="-1"/>
          <w:sz w:val="21"/>
          <w:szCs w:val="21"/>
        </w:rPr>
        <w:t>表</w:t>
      </w:r>
      <w:r>
        <w:rPr>
          <w:rFonts w:cs="FangSong" w:hAnsi="FangSong" w:eastAsia="FangSong" w:ascii="FangSong"/>
          <w:spacing w:val="-57"/>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3"/>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.1</w:t>
      </w:r>
      <w:r>
        <w:rPr>
          <w:rFonts w:cs="Calibri" w:hAnsi="Calibri" w:eastAsia="Calibri" w:ascii="Calibri"/>
          <w:spacing w:val="0"/>
          <w:w w:val="100"/>
          <w:position w:val="0"/>
          <w:sz w:val="21"/>
          <w:szCs w:val="21"/>
        </w:rPr>
      </w:r>
    </w:p>
    <w:p>
      <w:pPr>
        <w:rPr>
          <w:sz w:val="14"/>
          <w:szCs w:val="14"/>
        </w:rPr>
        <w:jc w:val="left"/>
        <w:spacing w:before="1" w:lineRule="exact" w:line="140"/>
      </w:pPr>
      <w:r>
        <w:rPr>
          <w:sz w:val="14"/>
          <w:szCs w:val="14"/>
        </w:rPr>
      </w:r>
    </w:p>
    <w:tbl>
      <w:tblPr>
        <w:tblW w:w="0" w:type="auto"/>
        <w:tblLook w:val="01E0"/>
        <w:jc w:val="left"/>
        <w:tblInd w:w="128" w:type="dxa"/>
        <w:tblLayout w:type="fixed"/>
        <w:tblCellMar>
          <w:top w:w="0" w:type="dxa"/>
          <w:left w:w="0" w:type="dxa"/>
          <w:bottom w:w="0" w:type="dxa"/>
          <w:right w:w="0" w:type="dxa"/>
        </w:tblCellMar>
      </w:tblPr>
      <w:tblGrid/>
      <w:tr>
        <w:trPr>
          <w:trHeight w:val="827" w:hRule="exact"/>
        </w:trPr>
        <w:tc>
          <w:tcPr>
            <w:tcW w:w="163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48" w:right="146"/>
            </w:pPr>
            <w:r>
              <w:rPr>
                <w:rFonts w:cs="FangSong" w:hAnsi="FangSong" w:eastAsia="FangSong" w:ascii="FangSong"/>
                <w:spacing w:val="0"/>
                <w:w w:val="100"/>
                <w:position w:val="-2"/>
                <w:sz w:val="21"/>
                <w:szCs w:val="21"/>
              </w:rPr>
              <w:t>信</w:t>
            </w:r>
            <w:r>
              <w:rPr>
                <w:rFonts w:cs="FangSong" w:hAnsi="FangSong" w:eastAsia="FangSong" w:ascii="FangSong"/>
                <w:spacing w:val="-5"/>
                <w:w w:val="100"/>
                <w:position w:val="-2"/>
                <w:sz w:val="21"/>
                <w:szCs w:val="21"/>
              </w:rPr>
              <w:t>用</w:t>
            </w:r>
            <w:r>
              <w:rPr>
                <w:rFonts w:cs="FangSong" w:hAnsi="FangSong" w:eastAsia="FangSong" w:ascii="FangSong"/>
                <w:spacing w:val="0"/>
                <w:w w:val="100"/>
                <w:position w:val="-2"/>
                <w:sz w:val="21"/>
                <w:szCs w:val="21"/>
              </w:rPr>
              <w:t>风险资产</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before="98"/>
              <w:ind w:left="359" w:right="357"/>
            </w:pPr>
            <w:r>
              <w:rPr>
                <w:rFonts w:cs="FangSong" w:hAnsi="FangSong" w:eastAsia="FangSong" w:ascii="FangSong"/>
                <w:spacing w:val="0"/>
                <w:w w:val="100"/>
                <w:sz w:val="21"/>
                <w:szCs w:val="21"/>
              </w:rPr>
              <w:t>五</w:t>
            </w:r>
            <w:r>
              <w:rPr>
                <w:rFonts w:cs="FangSong" w:hAnsi="FangSong" w:eastAsia="FangSong" w:ascii="FangSong"/>
                <w:spacing w:val="-5"/>
                <w:w w:val="100"/>
                <w:sz w:val="21"/>
                <w:szCs w:val="21"/>
              </w:rPr>
              <w:t>级</w:t>
            </w:r>
            <w:r>
              <w:rPr>
                <w:rFonts w:cs="FangSong" w:hAnsi="FangSong" w:eastAsia="FangSong" w:ascii="FangSong"/>
                <w:spacing w:val="0"/>
                <w:w w:val="100"/>
                <w:sz w:val="21"/>
                <w:szCs w:val="21"/>
              </w:rPr>
              <w:t>分类</w:t>
            </w:r>
          </w:p>
        </w:tc>
        <w:tc>
          <w:tcPr>
            <w:tcW w:w="1056"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FangSong" w:hAnsi="FangSong" w:eastAsia="FangSong" w:ascii="FangSong"/>
                <w:sz w:val="21"/>
                <w:szCs w:val="21"/>
              </w:rPr>
              <w:jc w:val="left"/>
              <w:ind w:left="212"/>
            </w:pPr>
            <w:r>
              <w:rPr>
                <w:rFonts w:cs="FangSong" w:hAnsi="FangSong" w:eastAsia="FangSong" w:ascii="FangSong"/>
                <w:spacing w:val="0"/>
                <w:w w:val="100"/>
                <w:sz w:val="21"/>
                <w:szCs w:val="21"/>
              </w:rPr>
              <w:t>正</w:t>
            </w:r>
            <w:r>
              <w:rPr>
                <w:rFonts w:cs="FangSong" w:hAnsi="FangSong" w:eastAsia="FangSong" w:ascii="FangSong"/>
                <w:spacing w:val="-5"/>
                <w:w w:val="100"/>
                <w:sz w:val="21"/>
                <w:szCs w:val="21"/>
              </w:rPr>
              <w:t>常</w:t>
            </w:r>
            <w:r>
              <w:rPr>
                <w:rFonts w:cs="FangSong" w:hAnsi="FangSong" w:eastAsia="FangSong" w:ascii="FangSong"/>
                <w:spacing w:val="0"/>
                <w:w w:val="100"/>
                <w:sz w:val="21"/>
                <w:szCs w:val="21"/>
              </w:rPr>
              <w:t>类</w:t>
            </w:r>
          </w:p>
        </w:tc>
        <w:tc>
          <w:tcPr>
            <w:tcW w:w="75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FangSong" w:hAnsi="FangSong" w:eastAsia="FangSong" w:ascii="FangSong"/>
                <w:sz w:val="21"/>
                <w:szCs w:val="21"/>
              </w:rPr>
              <w:jc w:val="left"/>
              <w:ind w:left="63"/>
            </w:pPr>
            <w:r>
              <w:rPr>
                <w:rFonts w:cs="FangSong" w:hAnsi="FangSong" w:eastAsia="FangSong" w:ascii="FangSong"/>
                <w:spacing w:val="0"/>
                <w:w w:val="100"/>
                <w:sz w:val="21"/>
                <w:szCs w:val="21"/>
              </w:rPr>
              <w:t>关</w:t>
            </w:r>
            <w:r>
              <w:rPr>
                <w:rFonts w:cs="FangSong" w:hAnsi="FangSong" w:eastAsia="FangSong" w:ascii="FangSong"/>
                <w:spacing w:val="-5"/>
                <w:w w:val="100"/>
                <w:sz w:val="21"/>
                <w:szCs w:val="21"/>
              </w:rPr>
              <w:t>注</w:t>
            </w:r>
            <w:r>
              <w:rPr>
                <w:rFonts w:cs="FangSong" w:hAnsi="FangSong" w:eastAsia="FangSong" w:ascii="FangSong"/>
                <w:spacing w:val="0"/>
                <w:w w:val="100"/>
                <w:sz w:val="21"/>
                <w:szCs w:val="21"/>
              </w:rPr>
              <w:t>类</w:t>
            </w:r>
          </w:p>
        </w:tc>
        <w:tc>
          <w:tcPr>
            <w:tcW w:w="907"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FangSong" w:hAnsi="FangSong" w:eastAsia="FangSong" w:ascii="FangSong"/>
                <w:sz w:val="21"/>
                <w:szCs w:val="21"/>
              </w:rPr>
              <w:jc w:val="left"/>
              <w:ind w:left="135"/>
            </w:pPr>
            <w:r>
              <w:rPr>
                <w:rFonts w:cs="FangSong" w:hAnsi="FangSong" w:eastAsia="FangSong" w:ascii="FangSong"/>
                <w:spacing w:val="0"/>
                <w:w w:val="100"/>
                <w:sz w:val="21"/>
                <w:szCs w:val="21"/>
              </w:rPr>
              <w:t>次</w:t>
            </w:r>
            <w:r>
              <w:rPr>
                <w:rFonts w:cs="FangSong" w:hAnsi="FangSong" w:eastAsia="FangSong" w:ascii="FangSong"/>
                <w:spacing w:val="-5"/>
                <w:w w:val="100"/>
                <w:sz w:val="21"/>
                <w:szCs w:val="21"/>
              </w:rPr>
              <w:t>级</w:t>
            </w:r>
            <w:r>
              <w:rPr>
                <w:rFonts w:cs="FangSong" w:hAnsi="FangSong" w:eastAsia="FangSong" w:ascii="FangSong"/>
                <w:spacing w:val="0"/>
                <w:w w:val="100"/>
                <w:sz w:val="21"/>
                <w:szCs w:val="21"/>
              </w:rPr>
              <w:t>类</w:t>
            </w:r>
          </w:p>
        </w:tc>
        <w:tc>
          <w:tcPr>
            <w:tcW w:w="907"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FangSong" w:hAnsi="FangSong" w:eastAsia="FangSong" w:ascii="FangSong"/>
                <w:sz w:val="21"/>
                <w:szCs w:val="21"/>
              </w:rPr>
              <w:jc w:val="left"/>
              <w:ind w:left="135"/>
            </w:pPr>
            <w:r>
              <w:rPr>
                <w:rFonts w:cs="FangSong" w:hAnsi="FangSong" w:eastAsia="FangSong" w:ascii="FangSong"/>
                <w:spacing w:val="0"/>
                <w:w w:val="100"/>
                <w:sz w:val="21"/>
                <w:szCs w:val="21"/>
              </w:rPr>
              <w:t>可</w:t>
            </w:r>
            <w:r>
              <w:rPr>
                <w:rFonts w:cs="FangSong" w:hAnsi="FangSong" w:eastAsia="FangSong" w:ascii="FangSong"/>
                <w:spacing w:val="-5"/>
                <w:w w:val="100"/>
                <w:sz w:val="21"/>
                <w:szCs w:val="21"/>
              </w:rPr>
              <w:t>疑</w:t>
            </w:r>
            <w:r>
              <w:rPr>
                <w:rFonts w:cs="FangSong" w:hAnsi="FangSong" w:eastAsia="FangSong" w:ascii="FangSong"/>
                <w:spacing w:val="0"/>
                <w:w w:val="100"/>
                <w:sz w:val="21"/>
                <w:szCs w:val="21"/>
              </w:rPr>
              <w:t>类</w:t>
            </w:r>
          </w:p>
        </w:tc>
        <w:tc>
          <w:tcPr>
            <w:tcW w:w="909"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6" w:lineRule="exact" w:line="120"/>
            </w:pPr>
            <w:r>
              <w:rPr>
                <w:sz w:val="13"/>
                <w:szCs w:val="13"/>
              </w:rPr>
            </w:r>
          </w:p>
          <w:p>
            <w:pPr>
              <w:rPr>
                <w:rFonts w:cs="FangSong" w:hAnsi="FangSong" w:eastAsia="FangSong" w:ascii="FangSong"/>
                <w:sz w:val="21"/>
                <w:szCs w:val="21"/>
              </w:rPr>
              <w:jc w:val="left"/>
              <w:ind w:left="135"/>
            </w:pPr>
            <w:r>
              <w:rPr>
                <w:rFonts w:cs="FangSong" w:hAnsi="FangSong" w:eastAsia="FangSong" w:ascii="FangSong"/>
                <w:spacing w:val="0"/>
                <w:w w:val="100"/>
                <w:sz w:val="21"/>
                <w:szCs w:val="21"/>
              </w:rPr>
              <w:t>损</w:t>
            </w:r>
            <w:r>
              <w:rPr>
                <w:rFonts w:cs="FangSong" w:hAnsi="FangSong" w:eastAsia="FangSong" w:ascii="FangSong"/>
                <w:spacing w:val="-5"/>
                <w:w w:val="100"/>
                <w:sz w:val="21"/>
                <w:szCs w:val="21"/>
              </w:rPr>
              <w:t>失</w:t>
            </w:r>
            <w:r>
              <w:rPr>
                <w:rFonts w:cs="FangSong" w:hAnsi="FangSong" w:eastAsia="FangSong" w:ascii="FangSong"/>
                <w:spacing w:val="0"/>
                <w:w w:val="100"/>
                <w:sz w:val="21"/>
                <w:szCs w:val="21"/>
              </w:rPr>
              <w:t>类</w:t>
            </w:r>
          </w:p>
        </w:tc>
        <w:tc>
          <w:tcPr>
            <w:tcW w:w="137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22" w:right="123"/>
            </w:pPr>
            <w:r>
              <w:rPr>
                <w:rFonts w:cs="FangSong" w:hAnsi="FangSong" w:eastAsia="FangSong" w:ascii="FangSong"/>
                <w:spacing w:val="0"/>
                <w:w w:val="100"/>
                <w:position w:val="-2"/>
                <w:sz w:val="21"/>
                <w:szCs w:val="21"/>
              </w:rPr>
              <w:t>信</w:t>
            </w:r>
            <w:r>
              <w:rPr>
                <w:rFonts w:cs="FangSong" w:hAnsi="FangSong" w:eastAsia="FangSong" w:ascii="FangSong"/>
                <w:spacing w:val="-5"/>
                <w:w w:val="100"/>
                <w:position w:val="-2"/>
                <w:sz w:val="21"/>
                <w:szCs w:val="21"/>
              </w:rPr>
              <w:t>用</w:t>
            </w:r>
            <w:r>
              <w:rPr>
                <w:rFonts w:cs="FangSong" w:hAnsi="FangSong" w:eastAsia="FangSong" w:ascii="FangSong"/>
                <w:spacing w:val="0"/>
                <w:w w:val="100"/>
                <w:position w:val="-2"/>
                <w:sz w:val="21"/>
                <w:szCs w:val="21"/>
              </w:rPr>
              <w:t>风险资</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before="98"/>
              <w:ind w:left="333" w:right="334"/>
            </w:pPr>
            <w:r>
              <w:rPr>
                <w:rFonts w:cs="FangSong" w:hAnsi="FangSong" w:eastAsia="FangSong" w:ascii="FangSong"/>
                <w:spacing w:val="0"/>
                <w:w w:val="100"/>
                <w:sz w:val="21"/>
                <w:szCs w:val="21"/>
              </w:rPr>
              <w:t>产</w:t>
            </w:r>
            <w:r>
              <w:rPr>
                <w:rFonts w:cs="FangSong" w:hAnsi="FangSong" w:eastAsia="FangSong" w:ascii="FangSong"/>
                <w:spacing w:val="-5"/>
                <w:w w:val="100"/>
                <w:sz w:val="21"/>
                <w:szCs w:val="21"/>
              </w:rPr>
              <w:t>合</w:t>
            </w:r>
            <w:r>
              <w:rPr>
                <w:rFonts w:cs="FangSong" w:hAnsi="FangSong" w:eastAsia="FangSong" w:ascii="FangSong"/>
                <w:spacing w:val="0"/>
                <w:w w:val="100"/>
                <w:sz w:val="21"/>
                <w:szCs w:val="21"/>
              </w:rPr>
              <w:t>计</w:t>
            </w:r>
          </w:p>
        </w:tc>
        <w:tc>
          <w:tcPr>
            <w:tcW w:w="96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268"/>
            </w:pPr>
            <w:r>
              <w:rPr>
                <w:rFonts w:cs="FangSong" w:hAnsi="FangSong" w:eastAsia="FangSong" w:ascii="FangSong"/>
                <w:spacing w:val="0"/>
                <w:w w:val="100"/>
                <w:position w:val="-2"/>
                <w:sz w:val="21"/>
                <w:szCs w:val="21"/>
              </w:rPr>
              <w:t>不良</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before="98"/>
              <w:ind w:left="268"/>
            </w:pPr>
            <w:r>
              <w:rPr>
                <w:rFonts w:cs="FangSong" w:hAnsi="FangSong" w:eastAsia="FangSong" w:ascii="FangSong"/>
                <w:spacing w:val="0"/>
                <w:w w:val="100"/>
                <w:sz w:val="21"/>
                <w:szCs w:val="21"/>
              </w:rPr>
              <w:t>合计</w:t>
            </w:r>
          </w:p>
        </w:tc>
        <w:tc>
          <w:tcPr>
            <w:tcW w:w="119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275"/>
            </w:pPr>
            <w:r>
              <w:rPr>
                <w:rFonts w:cs="FangSong" w:hAnsi="FangSong" w:eastAsia="FangSong" w:ascii="FangSong"/>
                <w:spacing w:val="0"/>
                <w:w w:val="100"/>
                <w:position w:val="-2"/>
                <w:sz w:val="21"/>
                <w:szCs w:val="21"/>
              </w:rPr>
              <w:t>不</w:t>
            </w:r>
            <w:r>
              <w:rPr>
                <w:rFonts w:cs="FangSong" w:hAnsi="FangSong" w:eastAsia="FangSong" w:ascii="FangSong"/>
                <w:spacing w:val="-5"/>
                <w:w w:val="100"/>
                <w:position w:val="-2"/>
                <w:sz w:val="21"/>
                <w:szCs w:val="21"/>
              </w:rPr>
              <w:t>良</w:t>
            </w:r>
            <w:r>
              <w:rPr>
                <w:rFonts w:cs="FangSong" w:hAnsi="FangSong" w:eastAsia="FangSong" w:ascii="FangSong"/>
                <w:spacing w:val="0"/>
                <w:w w:val="100"/>
                <w:position w:val="-2"/>
                <w:sz w:val="21"/>
                <w:szCs w:val="21"/>
              </w:rPr>
              <w:t>率</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before="98"/>
              <w:ind w:left="275"/>
            </w:pPr>
            <w:r>
              <w:rPr>
                <w:rFonts w:cs="FangSong" w:hAnsi="FangSong" w:eastAsia="FangSong" w:ascii="FangSong"/>
                <w:spacing w:val="0"/>
                <w:w w:val="100"/>
                <w:sz w:val="21"/>
                <w:szCs w:val="21"/>
              </w:rPr>
              <w:t>（</w:t>
            </w:r>
            <w:r>
              <w:rPr>
                <w:rFonts w:cs="FangSong" w:hAnsi="FangSong" w:eastAsia="FangSong" w:ascii="FangSong"/>
                <w:spacing w:val="-5"/>
                <w:w w:val="100"/>
                <w:sz w:val="21"/>
                <w:szCs w:val="21"/>
              </w:rPr>
              <w:t>％</w:t>
            </w:r>
            <w:r>
              <w:rPr>
                <w:rFonts w:cs="FangSong" w:hAnsi="FangSong" w:eastAsia="FangSong" w:ascii="FangSong"/>
                <w:spacing w:val="0"/>
                <w:w w:val="100"/>
                <w:sz w:val="21"/>
                <w:szCs w:val="21"/>
              </w:rPr>
              <w:t>）</w:t>
            </w:r>
          </w:p>
        </w:tc>
      </w:tr>
      <w:tr>
        <w:trPr>
          <w:trHeight w:val="419" w:hRule="exact"/>
        </w:trPr>
        <w:tc>
          <w:tcPr>
            <w:tcW w:w="163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500"/>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初</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5"/>
              <w:ind w:left="179"/>
            </w:pP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5</w:t>
            </w:r>
            <w:r>
              <w:rPr>
                <w:rFonts w:cs="Calibri" w:hAnsi="Calibri" w:eastAsia="Calibri" w:ascii="Calibri"/>
                <w:spacing w:val="0"/>
                <w:w w:val="100"/>
                <w:sz w:val="21"/>
                <w:szCs w:val="21"/>
              </w:rPr>
              <w:t>7</w:t>
            </w:r>
          </w:p>
        </w:tc>
        <w:tc>
          <w:tcPr>
            <w:tcW w:w="75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287" w:right="284"/>
            </w:pPr>
            <w:r>
              <w:rPr>
                <w:rFonts w:cs="Calibri" w:hAnsi="Calibri" w:eastAsia="Calibri" w:ascii="Calibri"/>
                <w:spacing w:val="0"/>
                <w:w w:val="100"/>
                <w:sz w:val="21"/>
                <w:szCs w:val="21"/>
              </w:rPr>
              <w:t>0</w:t>
            </w:r>
          </w:p>
        </w:tc>
        <w:tc>
          <w:tcPr>
            <w:tcW w:w="90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358" w:right="361"/>
            </w:pPr>
            <w:r>
              <w:rPr>
                <w:rFonts w:cs="Calibri" w:hAnsi="Calibri" w:eastAsia="Calibri" w:ascii="Calibri"/>
                <w:spacing w:val="0"/>
                <w:w w:val="100"/>
                <w:sz w:val="21"/>
                <w:szCs w:val="21"/>
              </w:rPr>
              <w:t>0</w:t>
            </w:r>
          </w:p>
        </w:tc>
        <w:tc>
          <w:tcPr>
            <w:tcW w:w="90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358" w:right="360"/>
            </w:pPr>
            <w:r>
              <w:rPr>
                <w:rFonts w:cs="Calibri" w:hAnsi="Calibri" w:eastAsia="Calibri" w:ascii="Calibri"/>
                <w:spacing w:val="0"/>
                <w:w w:val="100"/>
                <w:sz w:val="21"/>
                <w:szCs w:val="21"/>
              </w:rPr>
              <w:t>0</w:t>
            </w:r>
          </w:p>
        </w:tc>
        <w:tc>
          <w:tcPr>
            <w:tcW w:w="90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359" w:right="362"/>
            </w:pPr>
            <w:r>
              <w:rPr>
                <w:rFonts w:cs="Calibri" w:hAnsi="Calibri" w:eastAsia="Calibri" w:ascii="Calibri"/>
                <w:spacing w:val="0"/>
                <w:w w:val="100"/>
                <w:sz w:val="21"/>
                <w:szCs w:val="21"/>
              </w:rPr>
              <w:t>0</w:t>
            </w:r>
          </w:p>
        </w:tc>
        <w:tc>
          <w:tcPr>
            <w:tcW w:w="137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5"/>
              <w:ind w:left="340"/>
            </w:pP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5</w:t>
            </w:r>
            <w:r>
              <w:rPr>
                <w:rFonts w:cs="Calibri" w:hAnsi="Calibri" w:eastAsia="Calibri" w:ascii="Calibri"/>
                <w:spacing w:val="0"/>
                <w:w w:val="100"/>
                <w:sz w:val="21"/>
                <w:szCs w:val="21"/>
              </w:rPr>
              <w:t>7</w:t>
            </w:r>
          </w:p>
        </w:tc>
        <w:tc>
          <w:tcPr>
            <w:tcW w:w="96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386" w:right="389"/>
            </w:pPr>
            <w:r>
              <w:rPr>
                <w:rFonts w:cs="Calibri" w:hAnsi="Calibri" w:eastAsia="Calibri" w:ascii="Calibri"/>
                <w:spacing w:val="0"/>
                <w:w w:val="100"/>
                <w:sz w:val="21"/>
                <w:szCs w:val="21"/>
              </w:rPr>
              <w:t>0</w:t>
            </w:r>
          </w:p>
        </w:tc>
        <w:tc>
          <w:tcPr>
            <w:tcW w:w="119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497" w:right="496"/>
            </w:pPr>
            <w:r>
              <w:rPr>
                <w:rFonts w:cs="Calibri" w:hAnsi="Calibri" w:eastAsia="Calibri" w:ascii="Calibri"/>
                <w:spacing w:val="0"/>
                <w:w w:val="100"/>
                <w:sz w:val="21"/>
                <w:szCs w:val="21"/>
              </w:rPr>
              <w:t>0</w:t>
            </w:r>
          </w:p>
        </w:tc>
      </w:tr>
      <w:tr>
        <w:trPr>
          <w:trHeight w:val="418" w:hRule="exact"/>
        </w:trPr>
        <w:tc>
          <w:tcPr>
            <w:tcW w:w="163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500"/>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末</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179"/>
            </w:pPr>
            <w:r>
              <w:rPr>
                <w:rFonts w:cs="Calibri" w:hAnsi="Calibri" w:eastAsia="Calibri" w:ascii="Calibri"/>
                <w:spacing w:val="-1"/>
                <w:w w:val="100"/>
                <w:sz w:val="21"/>
                <w:szCs w:val="21"/>
              </w:rPr>
              <w:t>3</w:t>
            </w:r>
            <w:r>
              <w:rPr>
                <w:rFonts w:cs="Calibri" w:hAnsi="Calibri" w:eastAsia="Calibri" w:ascii="Calibri"/>
                <w:spacing w:val="-1"/>
                <w:w w:val="100"/>
                <w:sz w:val="21"/>
                <w:szCs w:val="21"/>
              </w:rPr>
              <w:t>4</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c>
          <w:tcPr>
            <w:tcW w:w="75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287" w:right="284"/>
            </w:pPr>
            <w:r>
              <w:rPr>
                <w:rFonts w:cs="Calibri" w:hAnsi="Calibri" w:eastAsia="Calibri" w:ascii="Calibri"/>
                <w:spacing w:val="0"/>
                <w:w w:val="100"/>
                <w:sz w:val="21"/>
                <w:szCs w:val="21"/>
              </w:rPr>
              <w:t>0</w:t>
            </w:r>
          </w:p>
        </w:tc>
        <w:tc>
          <w:tcPr>
            <w:tcW w:w="90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358" w:right="361"/>
            </w:pPr>
            <w:r>
              <w:rPr>
                <w:rFonts w:cs="Calibri" w:hAnsi="Calibri" w:eastAsia="Calibri" w:ascii="Calibri"/>
                <w:spacing w:val="0"/>
                <w:w w:val="100"/>
                <w:sz w:val="21"/>
                <w:szCs w:val="21"/>
              </w:rPr>
              <w:t>0</w:t>
            </w:r>
          </w:p>
        </w:tc>
        <w:tc>
          <w:tcPr>
            <w:tcW w:w="90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358" w:right="360"/>
            </w:pPr>
            <w:r>
              <w:rPr>
                <w:rFonts w:cs="Calibri" w:hAnsi="Calibri" w:eastAsia="Calibri" w:ascii="Calibri"/>
                <w:spacing w:val="0"/>
                <w:w w:val="100"/>
                <w:sz w:val="21"/>
                <w:szCs w:val="21"/>
              </w:rPr>
              <w:t>0</w:t>
            </w:r>
          </w:p>
        </w:tc>
        <w:tc>
          <w:tcPr>
            <w:tcW w:w="90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359" w:right="362"/>
            </w:pPr>
            <w:r>
              <w:rPr>
                <w:rFonts w:cs="Calibri" w:hAnsi="Calibri" w:eastAsia="Calibri" w:ascii="Calibri"/>
                <w:spacing w:val="0"/>
                <w:w w:val="100"/>
                <w:sz w:val="21"/>
                <w:szCs w:val="21"/>
              </w:rPr>
              <w:t>0</w:t>
            </w:r>
          </w:p>
        </w:tc>
        <w:tc>
          <w:tcPr>
            <w:tcW w:w="137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340"/>
            </w:pPr>
            <w:r>
              <w:rPr>
                <w:rFonts w:cs="Calibri" w:hAnsi="Calibri" w:eastAsia="Calibri" w:ascii="Calibri"/>
                <w:spacing w:val="-1"/>
                <w:w w:val="100"/>
                <w:sz w:val="21"/>
                <w:szCs w:val="21"/>
              </w:rPr>
              <w:t>3</w:t>
            </w:r>
            <w:r>
              <w:rPr>
                <w:rFonts w:cs="Calibri" w:hAnsi="Calibri" w:eastAsia="Calibri" w:ascii="Calibri"/>
                <w:spacing w:val="-1"/>
                <w:w w:val="100"/>
                <w:sz w:val="21"/>
                <w:szCs w:val="21"/>
              </w:rPr>
              <w:t>4</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c>
          <w:tcPr>
            <w:tcW w:w="96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386" w:right="389"/>
            </w:pPr>
            <w:r>
              <w:rPr>
                <w:rFonts w:cs="Calibri" w:hAnsi="Calibri" w:eastAsia="Calibri" w:ascii="Calibri"/>
                <w:spacing w:val="0"/>
                <w:w w:val="100"/>
                <w:sz w:val="21"/>
                <w:szCs w:val="21"/>
              </w:rPr>
              <w:t>0</w:t>
            </w:r>
          </w:p>
        </w:tc>
        <w:tc>
          <w:tcPr>
            <w:tcW w:w="119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497" w:right="496"/>
            </w:pPr>
            <w:r>
              <w:rPr>
                <w:rFonts w:cs="Calibri" w:hAnsi="Calibri" w:eastAsia="Calibri" w:ascii="Calibri"/>
                <w:spacing w:val="0"/>
                <w:w w:val="100"/>
                <w:sz w:val="21"/>
                <w:szCs w:val="21"/>
              </w:rPr>
              <w:t>0</w:t>
            </w:r>
          </w:p>
        </w:tc>
      </w:tr>
    </w:tbl>
    <w:p>
      <w:pPr>
        <w:rPr>
          <w:rFonts w:cs="FangSong" w:hAnsi="FangSong" w:eastAsia="FangSong" w:ascii="FangSong"/>
          <w:sz w:val="21"/>
          <w:szCs w:val="21"/>
        </w:rPr>
        <w:jc w:val="left"/>
        <w:spacing w:lineRule="exact" w:line="260"/>
        <w:ind w:left="653"/>
      </w:pPr>
      <w:r>
        <w:rPr>
          <w:rFonts w:cs="FangSong" w:hAnsi="FangSong" w:eastAsia="FangSong" w:ascii="FangSong"/>
          <w:spacing w:val="0"/>
          <w:w w:val="100"/>
          <w:sz w:val="21"/>
          <w:szCs w:val="21"/>
        </w:rPr>
        <w:t>注</w:t>
      </w:r>
      <w:r>
        <w:rPr>
          <w:rFonts w:cs="FangSong" w:hAnsi="FangSong" w:eastAsia="FangSong" w:ascii="FangSong"/>
          <w:spacing w:val="-5"/>
          <w:w w:val="100"/>
          <w:sz w:val="21"/>
          <w:szCs w:val="21"/>
        </w:rPr>
        <w:t>：</w:t>
      </w:r>
      <w:r>
        <w:rPr>
          <w:rFonts w:cs="FangSong" w:hAnsi="FangSong" w:eastAsia="FangSong" w:ascii="FangSong"/>
          <w:spacing w:val="0"/>
          <w:w w:val="100"/>
          <w:sz w:val="21"/>
          <w:szCs w:val="21"/>
        </w:rPr>
        <w:t>不良资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合计</w:t>
      </w:r>
      <w:r>
        <w:rPr>
          <w:rFonts w:cs="Calibri" w:hAnsi="Calibri" w:eastAsia="Calibri" w:ascii="Calibri"/>
          <w:spacing w:val="-4"/>
          <w:w w:val="100"/>
          <w:sz w:val="21"/>
          <w:szCs w:val="21"/>
        </w:rPr>
        <w:t>=</w:t>
      </w:r>
      <w:r>
        <w:rPr>
          <w:rFonts w:cs="FangSong" w:hAnsi="FangSong" w:eastAsia="FangSong" w:ascii="FangSong"/>
          <w:spacing w:val="0"/>
          <w:w w:val="100"/>
          <w:sz w:val="21"/>
          <w:szCs w:val="21"/>
        </w:rPr>
        <w:t>次</w:t>
      </w:r>
      <w:r>
        <w:rPr>
          <w:rFonts w:cs="FangSong" w:hAnsi="FangSong" w:eastAsia="FangSong" w:ascii="FangSong"/>
          <w:spacing w:val="-5"/>
          <w:w w:val="100"/>
          <w:sz w:val="21"/>
          <w:szCs w:val="21"/>
        </w:rPr>
        <w:t>级</w:t>
      </w:r>
      <w:r>
        <w:rPr>
          <w:rFonts w:cs="FangSong" w:hAnsi="FangSong" w:eastAsia="FangSong" w:ascii="FangSong"/>
          <w:spacing w:val="5"/>
          <w:w w:val="100"/>
          <w:sz w:val="21"/>
          <w:szCs w:val="21"/>
        </w:rPr>
        <w:t>类</w:t>
      </w:r>
      <w:r>
        <w:rPr>
          <w:rFonts w:cs="Calibri" w:hAnsi="Calibri" w:eastAsia="Calibri" w:ascii="Calibri"/>
          <w:spacing w:val="-4"/>
          <w:w w:val="100"/>
          <w:sz w:val="21"/>
          <w:szCs w:val="21"/>
        </w:rPr>
        <w:t>+</w:t>
      </w:r>
      <w:r>
        <w:rPr>
          <w:rFonts w:cs="FangSong" w:hAnsi="FangSong" w:eastAsia="FangSong" w:ascii="FangSong"/>
          <w:spacing w:val="0"/>
          <w:w w:val="100"/>
          <w:sz w:val="21"/>
          <w:szCs w:val="21"/>
        </w:rPr>
        <w:t>可</w:t>
      </w:r>
      <w:r>
        <w:rPr>
          <w:rFonts w:cs="FangSong" w:hAnsi="FangSong" w:eastAsia="FangSong" w:ascii="FangSong"/>
          <w:spacing w:val="-5"/>
          <w:w w:val="100"/>
          <w:sz w:val="21"/>
          <w:szCs w:val="21"/>
        </w:rPr>
        <w:t>疑</w:t>
      </w:r>
      <w:r>
        <w:rPr>
          <w:rFonts w:cs="FangSong" w:hAnsi="FangSong" w:eastAsia="FangSong" w:ascii="FangSong"/>
          <w:spacing w:val="5"/>
          <w:w w:val="100"/>
          <w:sz w:val="21"/>
          <w:szCs w:val="21"/>
        </w:rPr>
        <w:t>类</w:t>
      </w:r>
      <w:r>
        <w:rPr>
          <w:rFonts w:cs="Calibri" w:hAnsi="Calibri" w:eastAsia="Calibri" w:ascii="Calibri"/>
          <w:spacing w:val="-4"/>
          <w:w w:val="100"/>
          <w:sz w:val="21"/>
          <w:szCs w:val="21"/>
        </w:rPr>
        <w:t>+</w:t>
      </w:r>
      <w:r>
        <w:rPr>
          <w:rFonts w:cs="FangSong" w:hAnsi="FangSong" w:eastAsia="FangSong" w:ascii="FangSong"/>
          <w:spacing w:val="0"/>
          <w:w w:val="100"/>
          <w:sz w:val="21"/>
          <w:szCs w:val="21"/>
        </w:rPr>
        <w:t>损</w:t>
      </w:r>
      <w:r>
        <w:rPr>
          <w:rFonts w:cs="FangSong" w:hAnsi="FangSong" w:eastAsia="FangSong" w:ascii="FangSong"/>
          <w:spacing w:val="-5"/>
          <w:w w:val="100"/>
          <w:sz w:val="21"/>
          <w:szCs w:val="21"/>
        </w:rPr>
        <w:t>失</w:t>
      </w:r>
      <w:r>
        <w:rPr>
          <w:rFonts w:cs="FangSong" w:hAnsi="FangSong" w:eastAsia="FangSong" w:ascii="FangSong"/>
          <w:spacing w:val="0"/>
          <w:w w:val="100"/>
          <w:sz w:val="21"/>
          <w:szCs w:val="21"/>
        </w:rPr>
        <w:t>类</w:t>
      </w:r>
    </w:p>
    <w:p>
      <w:pPr>
        <w:rPr>
          <w:rFonts w:cs="FangSong" w:hAnsi="FangSong" w:eastAsia="FangSong" w:ascii="FangSong"/>
          <w:sz w:val="24"/>
          <w:szCs w:val="24"/>
        </w:rPr>
        <w:jc w:val="left"/>
        <w:spacing w:before="60"/>
        <w:ind w:left="7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各项资产减值损失准备的期初、本期计提、本期转回、本期核销、期末数</w:t>
      </w:r>
    </w:p>
    <w:p>
      <w:pPr>
        <w:rPr>
          <w:rFonts w:cs="Calibri" w:hAnsi="Calibri" w:eastAsia="Calibri" w:ascii="Calibri"/>
          <w:sz w:val="21"/>
          <w:szCs w:val="21"/>
        </w:rPr>
        <w:jc w:val="right"/>
        <w:spacing w:before="97"/>
        <w:ind w:right="1675"/>
      </w:pPr>
      <w:r>
        <w:rPr>
          <w:rFonts w:cs="FangSong" w:hAnsi="FangSong" w:eastAsia="FangSong" w:ascii="FangSong"/>
          <w:sz w:val="21"/>
          <w:szCs w:val="21"/>
        </w:rPr>
        <w:t>表</w:t>
      </w:r>
      <w:r>
        <w:rPr>
          <w:rFonts w:cs="FangSong" w:hAnsi="FangSong" w:eastAsia="FangSong" w:ascii="FangSong"/>
          <w:spacing w:val="-52"/>
          <w:sz w:val="21"/>
          <w:szCs w:val="21"/>
        </w:rPr>
        <w:t> </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.2</w:t>
      </w:r>
    </w:p>
    <w:p>
      <w:pPr>
        <w:rPr>
          <w:sz w:val="13"/>
          <w:szCs w:val="13"/>
        </w:rPr>
        <w:jc w:val="left"/>
        <w:spacing w:before="4" w:lineRule="exact" w:line="120"/>
      </w:pPr>
      <w:r>
        <w:rPr>
          <w:sz w:val="13"/>
          <w:szCs w:val="13"/>
        </w:rPr>
      </w:r>
    </w:p>
    <w:tbl>
      <w:tblPr>
        <w:tblW w:w="0" w:type="auto"/>
        <w:tblLook w:val="01E0"/>
        <w:jc w:val="left"/>
        <w:tblInd w:w="113" w:type="dxa"/>
        <w:tblLayout w:type="fixed"/>
        <w:tblCellMar>
          <w:top w:w="0" w:type="dxa"/>
          <w:left w:w="0" w:type="dxa"/>
          <w:bottom w:w="0" w:type="dxa"/>
          <w:right w:w="0" w:type="dxa"/>
        </w:tblCellMar>
      </w:tblPr>
      <w:tblGrid/>
      <w:tr>
        <w:trPr>
          <w:trHeight w:val="419" w:hRule="exact"/>
        </w:trPr>
        <w:tc>
          <w:tcPr>
            <w:tcW w:w="2916" w:type="dxa"/>
            <w:tcBorders>
              <w:top w:val="single" w:sz="4" w:space="0" w:color="000000"/>
              <w:left w:val="single" w:sz="4" w:space="0" w:color="000000"/>
              <w:bottom w:val="single" w:sz="4" w:space="0" w:color="000000"/>
              <w:right w:val="single" w:sz="4" w:space="0" w:color="000000"/>
            </w:tcBorders>
          </w:tcPr>
          <w:p/>
        </w:tc>
        <w:tc>
          <w:tcPr>
            <w:tcW w:w="111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235"/>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初</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284"/>
            </w:pPr>
            <w:r>
              <w:rPr>
                <w:rFonts w:cs="FangSong" w:hAnsi="FangSong" w:eastAsia="FangSong" w:ascii="FangSong"/>
                <w:spacing w:val="0"/>
                <w:w w:val="100"/>
                <w:position w:val="-2"/>
                <w:sz w:val="21"/>
                <w:szCs w:val="21"/>
              </w:rPr>
              <w:t>本</w:t>
            </w:r>
            <w:r>
              <w:rPr>
                <w:rFonts w:cs="FangSong" w:hAnsi="FangSong" w:eastAsia="FangSong" w:ascii="FangSong"/>
                <w:spacing w:val="-5"/>
                <w:w w:val="100"/>
                <w:position w:val="-2"/>
                <w:sz w:val="21"/>
                <w:szCs w:val="21"/>
              </w:rPr>
              <w:t>期</w:t>
            </w:r>
            <w:r>
              <w:rPr>
                <w:rFonts w:cs="FangSong" w:hAnsi="FangSong" w:eastAsia="FangSong" w:ascii="FangSong"/>
                <w:spacing w:val="0"/>
                <w:w w:val="100"/>
                <w:position w:val="-2"/>
                <w:sz w:val="21"/>
                <w:szCs w:val="21"/>
              </w:rPr>
              <w:t>计提</w:t>
            </w:r>
            <w:r>
              <w:rPr>
                <w:rFonts w:cs="FangSong" w:hAnsi="FangSong" w:eastAsia="FangSong" w:ascii="FangSong"/>
                <w:spacing w:val="0"/>
                <w:w w:val="100"/>
                <w:position w:val="0"/>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285"/>
            </w:pPr>
            <w:r>
              <w:rPr>
                <w:rFonts w:cs="FangSong" w:hAnsi="FangSong" w:eastAsia="FangSong" w:ascii="FangSong"/>
                <w:spacing w:val="0"/>
                <w:w w:val="100"/>
                <w:position w:val="-2"/>
                <w:sz w:val="21"/>
                <w:szCs w:val="21"/>
              </w:rPr>
              <w:t>本</w:t>
            </w:r>
            <w:r>
              <w:rPr>
                <w:rFonts w:cs="FangSong" w:hAnsi="FangSong" w:eastAsia="FangSong" w:ascii="FangSong"/>
                <w:spacing w:val="-5"/>
                <w:w w:val="100"/>
                <w:position w:val="-2"/>
                <w:sz w:val="21"/>
                <w:szCs w:val="21"/>
              </w:rPr>
              <w:t>期</w:t>
            </w:r>
            <w:r>
              <w:rPr>
                <w:rFonts w:cs="FangSong" w:hAnsi="FangSong" w:eastAsia="FangSong" w:ascii="FangSong"/>
                <w:spacing w:val="0"/>
                <w:w w:val="100"/>
                <w:position w:val="-2"/>
                <w:sz w:val="21"/>
                <w:szCs w:val="21"/>
              </w:rPr>
              <w:t>转回</w:t>
            </w:r>
            <w:r>
              <w:rPr>
                <w:rFonts w:cs="FangSong" w:hAnsi="FangSong" w:eastAsia="FangSong" w:ascii="FangSong"/>
                <w:spacing w:val="0"/>
                <w:w w:val="100"/>
                <w:position w:val="0"/>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286"/>
            </w:pPr>
            <w:r>
              <w:rPr>
                <w:rFonts w:cs="FangSong" w:hAnsi="FangSong" w:eastAsia="FangSong" w:ascii="FangSong"/>
                <w:spacing w:val="0"/>
                <w:w w:val="100"/>
                <w:position w:val="-2"/>
                <w:sz w:val="21"/>
                <w:szCs w:val="21"/>
              </w:rPr>
              <w:t>本</w:t>
            </w:r>
            <w:r>
              <w:rPr>
                <w:rFonts w:cs="FangSong" w:hAnsi="FangSong" w:eastAsia="FangSong" w:ascii="FangSong"/>
                <w:spacing w:val="-5"/>
                <w:w w:val="100"/>
                <w:position w:val="-2"/>
                <w:sz w:val="21"/>
                <w:szCs w:val="21"/>
              </w:rPr>
              <w:t>期</w:t>
            </w:r>
            <w:r>
              <w:rPr>
                <w:rFonts w:cs="FangSong" w:hAnsi="FangSong" w:eastAsia="FangSong" w:ascii="FangSong"/>
                <w:spacing w:val="0"/>
                <w:w w:val="100"/>
                <w:position w:val="-2"/>
                <w:sz w:val="21"/>
                <w:szCs w:val="21"/>
              </w:rPr>
              <w:t>核销</w:t>
            </w:r>
            <w:r>
              <w:rPr>
                <w:rFonts w:cs="FangSong" w:hAnsi="FangSong" w:eastAsia="FangSong" w:ascii="FangSong"/>
                <w:spacing w:val="0"/>
                <w:w w:val="100"/>
                <w:position w:val="0"/>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91"/>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末</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r>
      <w:tr>
        <w:trPr>
          <w:trHeight w:val="418"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3"/>
            </w:pPr>
            <w:r>
              <w:rPr>
                <w:rFonts w:cs="FangSong" w:hAnsi="FangSong" w:eastAsia="FangSong" w:ascii="FangSong"/>
                <w:spacing w:val="0"/>
                <w:w w:val="100"/>
                <w:position w:val="-2"/>
                <w:sz w:val="21"/>
                <w:szCs w:val="21"/>
              </w:rPr>
              <w:t>贷</w:t>
            </w:r>
            <w:r>
              <w:rPr>
                <w:rFonts w:cs="FangSong" w:hAnsi="FangSong" w:eastAsia="FangSong" w:ascii="FangSong"/>
                <w:spacing w:val="-5"/>
                <w:w w:val="100"/>
                <w:position w:val="-2"/>
                <w:sz w:val="21"/>
                <w:szCs w:val="21"/>
              </w:rPr>
              <w:t>款</w:t>
            </w:r>
            <w:r>
              <w:rPr>
                <w:rFonts w:cs="FangSong" w:hAnsi="FangSong" w:eastAsia="FangSong" w:ascii="FangSong"/>
                <w:spacing w:val="0"/>
                <w:w w:val="100"/>
                <w:position w:val="-2"/>
                <w:sz w:val="21"/>
                <w:szCs w:val="21"/>
              </w:rPr>
              <w:t>损失准备</w:t>
            </w:r>
            <w:r>
              <w:rPr>
                <w:rFonts w:cs="FangSong" w:hAnsi="FangSong" w:eastAsia="FangSong" w:ascii="FangSong"/>
                <w:spacing w:val="0"/>
                <w:w w:val="100"/>
                <w:position w:val="0"/>
                <w:sz w:val="21"/>
                <w:szCs w:val="21"/>
              </w:rPr>
            </w:r>
          </w:p>
        </w:tc>
        <w:tc>
          <w:tcPr>
            <w:tcW w:w="111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340"/>
            </w:pP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0"/>
                <w:w w:val="100"/>
                <w:sz w:val="21"/>
                <w:szCs w:val="21"/>
              </w:rPr>
              <w:t>4</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460" w:right="455"/>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0"/>
                <w:w w:val="100"/>
                <w:sz w:val="21"/>
                <w:szCs w:val="21"/>
              </w:rPr>
              <w:t>2</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450" w:right="453"/>
            </w:pPr>
            <w:r>
              <w:rPr>
                <w:rFonts w:cs="Calibri" w:hAnsi="Calibri" w:eastAsia="Calibri" w:ascii="Calibri"/>
                <w:spacing w:val="-1"/>
                <w:w w:val="100"/>
                <w:sz w:val="21"/>
                <w:szCs w:val="21"/>
              </w:rPr>
              <w:t>2</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0"/>
                <w:w w:val="100"/>
                <w:sz w:val="21"/>
                <w:szCs w:val="21"/>
              </w:rPr>
              <w:t>6</w:t>
            </w:r>
          </w:p>
        </w:tc>
      </w:tr>
      <w:tr>
        <w:trPr>
          <w:trHeight w:val="419"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626"/>
            </w:pPr>
            <w:r>
              <w:rPr>
                <w:rFonts w:cs="FangSong" w:hAnsi="FangSong" w:eastAsia="FangSong" w:ascii="FangSong"/>
                <w:spacing w:val="0"/>
                <w:w w:val="100"/>
                <w:position w:val="-2"/>
                <w:sz w:val="21"/>
                <w:szCs w:val="21"/>
              </w:rPr>
              <w:t>一</w:t>
            </w:r>
            <w:r>
              <w:rPr>
                <w:rFonts w:cs="FangSong" w:hAnsi="FangSong" w:eastAsia="FangSong" w:ascii="FangSong"/>
                <w:spacing w:val="-5"/>
                <w:w w:val="100"/>
                <w:position w:val="-2"/>
                <w:sz w:val="21"/>
                <w:szCs w:val="21"/>
              </w:rPr>
              <w:t>般</w:t>
            </w:r>
            <w:r>
              <w:rPr>
                <w:rFonts w:cs="FangSong" w:hAnsi="FangSong" w:eastAsia="FangSong" w:ascii="FangSong"/>
                <w:spacing w:val="0"/>
                <w:w w:val="100"/>
                <w:position w:val="-2"/>
                <w:sz w:val="21"/>
                <w:szCs w:val="21"/>
              </w:rPr>
              <w:t>准备</w:t>
            </w:r>
            <w:r>
              <w:rPr>
                <w:rFonts w:cs="FangSong" w:hAnsi="FangSong" w:eastAsia="FangSong" w:ascii="FangSong"/>
                <w:spacing w:val="0"/>
                <w:w w:val="100"/>
                <w:position w:val="0"/>
                <w:sz w:val="21"/>
                <w:szCs w:val="21"/>
              </w:rPr>
            </w:r>
          </w:p>
        </w:tc>
        <w:tc>
          <w:tcPr>
            <w:tcW w:w="111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340"/>
            </w:pP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0"/>
                <w:w w:val="100"/>
                <w:sz w:val="21"/>
                <w:szCs w:val="21"/>
              </w:rPr>
              <w:t>4</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460" w:right="455"/>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0"/>
                <w:w w:val="100"/>
                <w:sz w:val="21"/>
                <w:szCs w:val="21"/>
              </w:rPr>
              <w:t>2</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450" w:right="453"/>
            </w:pPr>
            <w:r>
              <w:rPr>
                <w:rFonts w:cs="Calibri" w:hAnsi="Calibri" w:eastAsia="Calibri" w:ascii="Calibri"/>
                <w:spacing w:val="-1"/>
                <w:w w:val="100"/>
                <w:sz w:val="21"/>
                <w:szCs w:val="21"/>
              </w:rPr>
              <w:t>2</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0"/>
                <w:w w:val="100"/>
                <w:sz w:val="21"/>
                <w:szCs w:val="21"/>
              </w:rPr>
              <w:t>6</w:t>
            </w:r>
          </w:p>
        </w:tc>
      </w:tr>
      <w:tr>
        <w:trPr>
          <w:trHeight w:val="418"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626"/>
            </w:pPr>
            <w:r>
              <w:rPr>
                <w:rFonts w:cs="FangSong" w:hAnsi="FangSong" w:eastAsia="FangSong" w:ascii="FangSong"/>
                <w:spacing w:val="0"/>
                <w:w w:val="100"/>
                <w:position w:val="-2"/>
                <w:sz w:val="21"/>
                <w:szCs w:val="21"/>
              </w:rPr>
              <w:t>专</w:t>
            </w:r>
            <w:r>
              <w:rPr>
                <w:rFonts w:cs="FangSong" w:hAnsi="FangSong" w:eastAsia="FangSong" w:ascii="FangSong"/>
                <w:spacing w:val="-5"/>
                <w:w w:val="100"/>
                <w:position w:val="-2"/>
                <w:sz w:val="21"/>
                <w:szCs w:val="21"/>
              </w:rPr>
              <w:t>项</w:t>
            </w:r>
            <w:r>
              <w:rPr>
                <w:rFonts w:cs="FangSong" w:hAnsi="FangSong" w:eastAsia="FangSong" w:ascii="FangSong"/>
                <w:spacing w:val="0"/>
                <w:w w:val="100"/>
                <w:position w:val="-2"/>
                <w:sz w:val="21"/>
                <w:szCs w:val="21"/>
              </w:rPr>
              <w:t>准备</w:t>
            </w:r>
            <w:r>
              <w:rPr>
                <w:rFonts w:cs="FangSong" w:hAnsi="FangSong" w:eastAsia="FangSong" w:ascii="FangSong"/>
                <w:spacing w:val="0"/>
                <w:w w:val="100"/>
                <w:position w:val="0"/>
                <w:sz w:val="21"/>
                <w:szCs w:val="21"/>
              </w:rPr>
            </w:r>
          </w:p>
        </w:tc>
        <w:tc>
          <w:tcPr>
            <w:tcW w:w="111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463" w:right="461"/>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618" w:right="614"/>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608" w:right="612"/>
            </w:pPr>
            <w:r>
              <w:rPr>
                <w:rFonts w:cs="Calibri" w:hAnsi="Calibri" w:eastAsia="Calibri" w:ascii="Calibri"/>
                <w:spacing w:val="0"/>
                <w:w w:val="100"/>
                <w:sz w:val="21"/>
                <w:szCs w:val="21"/>
              </w:rPr>
              <w:t>0</w:t>
            </w:r>
          </w:p>
        </w:tc>
      </w:tr>
      <w:tr>
        <w:trPr>
          <w:trHeight w:val="419"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03"/>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他</w:t>
            </w:r>
            <w:r>
              <w:rPr>
                <w:rFonts w:cs="FangSong" w:hAnsi="FangSong" w:eastAsia="FangSong" w:ascii="FangSong"/>
                <w:spacing w:val="0"/>
                <w:w w:val="100"/>
                <w:position w:val="-2"/>
                <w:sz w:val="21"/>
                <w:szCs w:val="21"/>
              </w:rPr>
              <w:t>资产减</w:t>
            </w:r>
            <w:r>
              <w:rPr>
                <w:rFonts w:cs="FangSong" w:hAnsi="FangSong" w:eastAsia="FangSong" w:ascii="FangSong"/>
                <w:spacing w:val="-5"/>
                <w:w w:val="100"/>
                <w:position w:val="-2"/>
                <w:sz w:val="21"/>
                <w:szCs w:val="21"/>
              </w:rPr>
              <w:t>值</w:t>
            </w:r>
            <w:r>
              <w:rPr>
                <w:rFonts w:cs="FangSong" w:hAnsi="FangSong" w:eastAsia="FangSong" w:ascii="FangSong"/>
                <w:spacing w:val="0"/>
                <w:w w:val="100"/>
                <w:position w:val="-2"/>
                <w:sz w:val="21"/>
                <w:szCs w:val="21"/>
              </w:rPr>
              <w:t>准备</w:t>
            </w:r>
            <w:r>
              <w:rPr>
                <w:rFonts w:cs="FangSong" w:hAnsi="FangSong" w:eastAsia="FangSong" w:ascii="FangSong"/>
                <w:spacing w:val="0"/>
                <w:w w:val="100"/>
                <w:position w:val="0"/>
                <w:sz w:val="21"/>
                <w:szCs w:val="21"/>
              </w:rPr>
            </w:r>
          </w:p>
        </w:tc>
        <w:tc>
          <w:tcPr>
            <w:tcW w:w="111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357" w:right="355"/>
            </w:pP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0"/>
                <w:w w:val="100"/>
                <w:sz w:val="21"/>
                <w:szCs w:val="21"/>
              </w:rPr>
              <w:t>3</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618" w:right="614"/>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502" w:right="506"/>
            </w:pP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0"/>
                <w:w w:val="100"/>
                <w:sz w:val="21"/>
                <w:szCs w:val="21"/>
              </w:rPr>
              <w:t>3</w:t>
            </w:r>
          </w:p>
        </w:tc>
      </w:tr>
      <w:tr>
        <w:trPr>
          <w:trHeight w:val="827"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928"/>
            </w:pPr>
            <w:r>
              <w:rPr>
                <w:rFonts w:cs="FangSong" w:hAnsi="FangSong" w:eastAsia="FangSong" w:ascii="FangSong"/>
                <w:spacing w:val="0"/>
                <w:w w:val="100"/>
                <w:position w:val="-2"/>
                <w:sz w:val="21"/>
                <w:szCs w:val="21"/>
              </w:rPr>
              <w:t>可</w:t>
            </w:r>
            <w:r>
              <w:rPr>
                <w:rFonts w:cs="FangSong" w:hAnsi="FangSong" w:eastAsia="FangSong" w:ascii="FangSong"/>
                <w:spacing w:val="-5"/>
                <w:w w:val="100"/>
                <w:position w:val="-2"/>
                <w:sz w:val="21"/>
                <w:szCs w:val="21"/>
              </w:rPr>
              <w:t>供</w:t>
            </w:r>
            <w:r>
              <w:rPr>
                <w:rFonts w:cs="FangSong" w:hAnsi="FangSong" w:eastAsia="FangSong" w:ascii="FangSong"/>
                <w:spacing w:val="0"/>
                <w:w w:val="100"/>
                <w:position w:val="-2"/>
                <w:sz w:val="21"/>
                <w:szCs w:val="21"/>
              </w:rPr>
              <w:t>出售金</w:t>
            </w:r>
            <w:r>
              <w:rPr>
                <w:rFonts w:cs="FangSong" w:hAnsi="FangSong" w:eastAsia="FangSong" w:ascii="FangSong"/>
                <w:spacing w:val="-5"/>
                <w:w w:val="100"/>
                <w:position w:val="-2"/>
                <w:sz w:val="21"/>
                <w:szCs w:val="21"/>
              </w:rPr>
              <w:t>融</w:t>
            </w:r>
            <w:r>
              <w:rPr>
                <w:rFonts w:cs="FangSong" w:hAnsi="FangSong" w:eastAsia="FangSong" w:ascii="FangSong"/>
                <w:spacing w:val="0"/>
                <w:w w:val="100"/>
                <w:position w:val="-2"/>
                <w:sz w:val="21"/>
                <w:szCs w:val="21"/>
              </w:rPr>
              <w:t>资产</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before="98"/>
              <w:ind w:left="1245"/>
            </w:pPr>
            <w:r>
              <w:rPr>
                <w:rFonts w:cs="FangSong" w:hAnsi="FangSong" w:eastAsia="FangSong" w:ascii="FangSong"/>
                <w:spacing w:val="0"/>
                <w:w w:val="100"/>
                <w:sz w:val="21"/>
                <w:szCs w:val="21"/>
              </w:rPr>
              <w:t>减</w:t>
            </w:r>
            <w:r>
              <w:rPr>
                <w:rFonts w:cs="FangSong" w:hAnsi="FangSong" w:eastAsia="FangSong" w:ascii="FangSong"/>
                <w:spacing w:val="-5"/>
                <w:w w:val="100"/>
                <w:sz w:val="21"/>
                <w:szCs w:val="21"/>
              </w:rPr>
              <w:t>值</w:t>
            </w:r>
            <w:r>
              <w:rPr>
                <w:rFonts w:cs="FangSong" w:hAnsi="FangSong" w:eastAsia="FangSong" w:ascii="FangSong"/>
                <w:spacing w:val="0"/>
                <w:w w:val="100"/>
                <w:sz w:val="21"/>
                <w:szCs w:val="21"/>
              </w:rPr>
              <w:t>准备</w:t>
            </w:r>
          </w:p>
        </w:tc>
        <w:tc>
          <w:tcPr>
            <w:tcW w:w="1112"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7" w:lineRule="exact" w:line="260"/>
            </w:pPr>
            <w:r>
              <w:rPr>
                <w:sz w:val="26"/>
                <w:szCs w:val="26"/>
              </w:rPr>
            </w:r>
          </w:p>
          <w:p>
            <w:pPr>
              <w:rPr>
                <w:rFonts w:cs="Calibri" w:hAnsi="Calibri" w:eastAsia="Calibri" w:ascii="Calibri"/>
                <w:sz w:val="21"/>
                <w:szCs w:val="21"/>
              </w:rPr>
              <w:jc w:val="center"/>
              <w:ind w:left="463" w:right="461"/>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7" w:lineRule="exact" w:line="260"/>
            </w:pPr>
            <w:r>
              <w:rPr>
                <w:sz w:val="26"/>
                <w:szCs w:val="26"/>
              </w:rPr>
            </w:r>
          </w:p>
          <w:p>
            <w:pPr>
              <w:rPr>
                <w:rFonts w:cs="Calibri" w:hAnsi="Calibri" w:eastAsia="Calibri" w:ascii="Calibri"/>
                <w:sz w:val="21"/>
                <w:szCs w:val="21"/>
              </w:rPr>
              <w:jc w:val="center"/>
              <w:ind w:left="618" w:right="614"/>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7" w:lineRule="exact" w:line="260"/>
            </w:pPr>
            <w:r>
              <w:rPr>
                <w:sz w:val="26"/>
                <w:szCs w:val="26"/>
              </w:rPr>
            </w:r>
          </w:p>
          <w:p>
            <w:pPr>
              <w:rPr>
                <w:rFonts w:cs="Calibri" w:hAnsi="Calibri" w:eastAsia="Calibri" w:ascii="Calibri"/>
                <w:sz w:val="21"/>
                <w:szCs w:val="21"/>
              </w:rPr>
              <w:jc w:val="center"/>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7" w:lineRule="exact" w:line="260"/>
            </w:pPr>
            <w:r>
              <w:rPr>
                <w:sz w:val="26"/>
                <w:szCs w:val="26"/>
              </w:rPr>
            </w:r>
          </w:p>
          <w:p>
            <w:pPr>
              <w:rPr>
                <w:rFonts w:cs="Calibri" w:hAnsi="Calibri" w:eastAsia="Calibri" w:ascii="Calibri"/>
                <w:sz w:val="21"/>
                <w:szCs w:val="21"/>
              </w:rPr>
              <w:jc w:val="center"/>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sz w:val="26"/>
                <w:szCs w:val="26"/>
              </w:rPr>
              <w:jc w:val="left"/>
              <w:spacing w:before="17" w:lineRule="exact" w:line="260"/>
            </w:pPr>
            <w:r>
              <w:rPr>
                <w:sz w:val="26"/>
                <w:szCs w:val="26"/>
              </w:rPr>
            </w:r>
          </w:p>
          <w:p>
            <w:pPr>
              <w:rPr>
                <w:rFonts w:cs="Calibri" w:hAnsi="Calibri" w:eastAsia="Calibri" w:ascii="Calibri"/>
                <w:sz w:val="21"/>
                <w:szCs w:val="21"/>
              </w:rPr>
              <w:jc w:val="center"/>
              <w:ind w:left="606" w:right="610"/>
            </w:pPr>
            <w:r>
              <w:rPr>
                <w:rFonts w:cs="Calibri" w:hAnsi="Calibri" w:eastAsia="Calibri" w:ascii="Calibri"/>
                <w:spacing w:val="0"/>
                <w:w w:val="100"/>
                <w:sz w:val="21"/>
                <w:szCs w:val="21"/>
              </w:rPr>
              <w:t>0</w:t>
            </w:r>
          </w:p>
        </w:tc>
      </w:tr>
      <w:tr>
        <w:trPr>
          <w:trHeight w:val="871"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60"/>
              <w:ind w:left="998" w:right="368"/>
            </w:pPr>
            <w:r>
              <w:rPr>
                <w:rFonts w:cs="FangSong" w:hAnsi="FangSong" w:eastAsia="FangSong" w:ascii="FangSong"/>
                <w:spacing w:val="0"/>
                <w:w w:val="100"/>
                <w:position w:val="-2"/>
                <w:sz w:val="21"/>
                <w:szCs w:val="21"/>
              </w:rPr>
              <w:t>持</w:t>
            </w:r>
            <w:r>
              <w:rPr>
                <w:rFonts w:cs="FangSong" w:hAnsi="FangSong" w:eastAsia="FangSong" w:ascii="FangSong"/>
                <w:spacing w:val="-5"/>
                <w:w w:val="100"/>
                <w:position w:val="-2"/>
                <w:sz w:val="21"/>
                <w:szCs w:val="21"/>
              </w:rPr>
              <w:t>有</w:t>
            </w:r>
            <w:r>
              <w:rPr>
                <w:rFonts w:cs="FangSong" w:hAnsi="FangSong" w:eastAsia="FangSong" w:ascii="FangSong"/>
                <w:spacing w:val="0"/>
                <w:w w:val="100"/>
                <w:position w:val="-2"/>
                <w:sz w:val="21"/>
                <w:szCs w:val="21"/>
              </w:rPr>
              <w:t>至到期</w:t>
            </w:r>
            <w:r>
              <w:rPr>
                <w:rFonts w:cs="FangSong" w:hAnsi="FangSong" w:eastAsia="FangSong" w:ascii="FangSong"/>
                <w:spacing w:val="-5"/>
                <w:w w:val="100"/>
                <w:position w:val="-2"/>
                <w:sz w:val="21"/>
                <w:szCs w:val="21"/>
              </w:rPr>
              <w:t>投</w:t>
            </w:r>
            <w:r>
              <w:rPr>
                <w:rFonts w:cs="FangSong" w:hAnsi="FangSong" w:eastAsia="FangSong" w:ascii="FangSong"/>
                <w:spacing w:val="0"/>
                <w:w w:val="100"/>
                <w:position w:val="-2"/>
                <w:sz w:val="21"/>
                <w:szCs w:val="21"/>
              </w:rPr>
              <w:t>资</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before="98"/>
              <w:ind w:left="1257" w:right="738"/>
            </w:pPr>
            <w:r>
              <w:rPr>
                <w:rFonts w:cs="FangSong" w:hAnsi="FangSong" w:eastAsia="FangSong" w:ascii="FangSong"/>
                <w:spacing w:val="0"/>
                <w:w w:val="100"/>
                <w:sz w:val="21"/>
                <w:szCs w:val="21"/>
              </w:rPr>
              <w:t>减</w:t>
            </w:r>
            <w:r>
              <w:rPr>
                <w:rFonts w:cs="FangSong" w:hAnsi="FangSong" w:eastAsia="FangSong" w:ascii="FangSong"/>
                <w:spacing w:val="-5"/>
                <w:w w:val="100"/>
                <w:sz w:val="21"/>
                <w:szCs w:val="21"/>
              </w:rPr>
              <w:t>值</w:t>
            </w:r>
            <w:r>
              <w:rPr>
                <w:rFonts w:cs="FangSong" w:hAnsi="FangSong" w:eastAsia="FangSong" w:ascii="FangSong"/>
                <w:spacing w:val="0"/>
                <w:w w:val="100"/>
                <w:sz w:val="21"/>
                <w:szCs w:val="21"/>
              </w:rPr>
              <w:t>准备</w:t>
            </w:r>
          </w:p>
        </w:tc>
        <w:tc>
          <w:tcPr>
            <w:tcW w:w="1112" w:type="dxa"/>
            <w:tcBorders>
              <w:top w:val="single" w:sz="4" w:space="0" w:color="000000"/>
              <w:left w:val="single" w:sz="4" w:space="0" w:color="000000"/>
              <w:bottom w:val="single" w:sz="4" w:space="0" w:color="000000"/>
              <w:right w:val="single" w:sz="4" w:space="0" w:color="000000"/>
            </w:tcBorders>
          </w:tcPr>
          <w:p>
            <w:pPr>
              <w:rPr>
                <w:sz w:val="28"/>
                <w:szCs w:val="28"/>
              </w:rPr>
              <w:jc w:val="left"/>
              <w:spacing w:before="20" w:lineRule="exact" w:line="280"/>
            </w:pPr>
            <w:r>
              <w:rPr>
                <w:sz w:val="28"/>
                <w:szCs w:val="28"/>
              </w:rPr>
            </w:r>
          </w:p>
          <w:p>
            <w:pPr>
              <w:rPr>
                <w:rFonts w:cs="Calibri" w:hAnsi="Calibri" w:eastAsia="Calibri" w:ascii="Calibri"/>
                <w:sz w:val="21"/>
                <w:szCs w:val="21"/>
              </w:rPr>
              <w:jc w:val="center"/>
              <w:ind w:left="463" w:right="461"/>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sz w:val="28"/>
                <w:szCs w:val="28"/>
              </w:rPr>
              <w:jc w:val="left"/>
              <w:spacing w:before="20" w:lineRule="exact" w:line="280"/>
            </w:pPr>
            <w:r>
              <w:rPr>
                <w:sz w:val="28"/>
                <w:szCs w:val="28"/>
              </w:rPr>
            </w:r>
          </w:p>
          <w:p>
            <w:pPr>
              <w:rPr>
                <w:rFonts w:cs="Calibri" w:hAnsi="Calibri" w:eastAsia="Calibri" w:ascii="Calibri"/>
                <w:sz w:val="21"/>
                <w:szCs w:val="21"/>
              </w:rPr>
              <w:jc w:val="center"/>
              <w:ind w:left="618" w:right="614"/>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sz w:val="28"/>
                <w:szCs w:val="28"/>
              </w:rPr>
              <w:jc w:val="left"/>
              <w:spacing w:before="20" w:lineRule="exact" w:line="280"/>
            </w:pPr>
            <w:r>
              <w:rPr>
                <w:sz w:val="28"/>
                <w:szCs w:val="28"/>
              </w:rPr>
            </w:r>
          </w:p>
          <w:p>
            <w:pPr>
              <w:rPr>
                <w:rFonts w:cs="Calibri" w:hAnsi="Calibri" w:eastAsia="Calibri" w:ascii="Calibri"/>
                <w:sz w:val="21"/>
                <w:szCs w:val="21"/>
              </w:rPr>
              <w:jc w:val="center"/>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sz w:val="28"/>
                <w:szCs w:val="28"/>
              </w:rPr>
              <w:jc w:val="left"/>
              <w:spacing w:before="20" w:lineRule="exact" w:line="280"/>
            </w:pPr>
            <w:r>
              <w:rPr>
                <w:sz w:val="28"/>
                <w:szCs w:val="28"/>
              </w:rPr>
            </w:r>
          </w:p>
          <w:p>
            <w:pPr>
              <w:rPr>
                <w:rFonts w:cs="Calibri" w:hAnsi="Calibri" w:eastAsia="Calibri" w:ascii="Calibri"/>
                <w:sz w:val="21"/>
                <w:szCs w:val="21"/>
              </w:rPr>
              <w:jc w:val="center"/>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sz w:val="28"/>
                <w:szCs w:val="28"/>
              </w:rPr>
              <w:jc w:val="left"/>
              <w:spacing w:before="20" w:lineRule="exact" w:line="280"/>
            </w:pPr>
            <w:r>
              <w:rPr>
                <w:sz w:val="28"/>
                <w:szCs w:val="28"/>
              </w:rPr>
            </w:r>
          </w:p>
          <w:p>
            <w:pPr>
              <w:rPr>
                <w:rFonts w:cs="Calibri" w:hAnsi="Calibri" w:eastAsia="Calibri" w:ascii="Calibri"/>
                <w:sz w:val="21"/>
                <w:szCs w:val="21"/>
              </w:rPr>
              <w:jc w:val="center"/>
              <w:ind w:left="606" w:right="610"/>
            </w:pPr>
            <w:r>
              <w:rPr>
                <w:rFonts w:cs="Calibri" w:hAnsi="Calibri" w:eastAsia="Calibri" w:ascii="Calibri"/>
                <w:spacing w:val="0"/>
                <w:w w:val="100"/>
                <w:sz w:val="21"/>
                <w:szCs w:val="21"/>
              </w:rPr>
              <w:t>0</w:t>
            </w:r>
          </w:p>
        </w:tc>
      </w:tr>
      <w:tr>
        <w:trPr>
          <w:trHeight w:val="418"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611"/>
            </w:pPr>
            <w:r>
              <w:rPr>
                <w:rFonts w:cs="FangSong" w:hAnsi="FangSong" w:eastAsia="FangSong" w:ascii="FangSong"/>
                <w:spacing w:val="0"/>
                <w:w w:val="100"/>
                <w:position w:val="-2"/>
                <w:sz w:val="21"/>
                <w:szCs w:val="21"/>
              </w:rPr>
              <w:t>长</w:t>
            </w:r>
            <w:r>
              <w:rPr>
                <w:rFonts w:cs="FangSong" w:hAnsi="FangSong" w:eastAsia="FangSong" w:ascii="FangSong"/>
                <w:spacing w:val="-5"/>
                <w:w w:val="100"/>
                <w:position w:val="-2"/>
                <w:sz w:val="21"/>
                <w:szCs w:val="21"/>
              </w:rPr>
              <w:t>期</w:t>
            </w:r>
            <w:r>
              <w:rPr>
                <w:rFonts w:cs="FangSong" w:hAnsi="FangSong" w:eastAsia="FangSong" w:ascii="FangSong"/>
                <w:spacing w:val="0"/>
                <w:w w:val="100"/>
                <w:position w:val="-2"/>
                <w:sz w:val="21"/>
                <w:szCs w:val="21"/>
              </w:rPr>
              <w:t>股权投</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减值准备</w:t>
            </w:r>
            <w:r>
              <w:rPr>
                <w:rFonts w:cs="FangSong" w:hAnsi="FangSong" w:eastAsia="FangSong" w:ascii="FangSong"/>
                <w:spacing w:val="0"/>
                <w:w w:val="100"/>
                <w:position w:val="0"/>
                <w:sz w:val="21"/>
                <w:szCs w:val="21"/>
              </w:rPr>
            </w:r>
          </w:p>
        </w:tc>
        <w:tc>
          <w:tcPr>
            <w:tcW w:w="111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357" w:right="355"/>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4</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565" w:right="561"/>
            </w:pPr>
            <w:r>
              <w:rPr>
                <w:rFonts w:cs="Calibri" w:hAnsi="Calibri" w:eastAsia="Calibri" w:ascii="Calibri"/>
                <w:spacing w:val="-1"/>
                <w:w w:val="100"/>
                <w:sz w:val="21"/>
                <w:szCs w:val="21"/>
              </w:rPr>
              <w:t>2</w:t>
            </w: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502" w:right="506"/>
            </w:pPr>
            <w:r>
              <w:rPr>
                <w:rFonts w:cs="Calibri" w:hAnsi="Calibri" w:eastAsia="Calibri" w:ascii="Calibri"/>
                <w:spacing w:val="-1"/>
                <w:w w:val="100"/>
                <w:sz w:val="21"/>
                <w:szCs w:val="21"/>
              </w:rPr>
              <w:t>1</w:t>
            </w:r>
            <w:r>
              <w:rPr>
                <w:rFonts w:cs="Calibri" w:hAnsi="Calibri" w:eastAsia="Calibri" w:ascii="Calibri"/>
                <w:spacing w:val="-1"/>
                <w:w w:val="100"/>
                <w:sz w:val="21"/>
                <w:szCs w:val="21"/>
              </w:rPr>
              <w:t>2</w:t>
            </w:r>
            <w:r>
              <w:rPr>
                <w:rFonts w:cs="Calibri" w:hAnsi="Calibri" w:eastAsia="Calibri" w:ascii="Calibri"/>
                <w:spacing w:val="0"/>
                <w:w w:val="100"/>
                <w:sz w:val="21"/>
                <w:szCs w:val="21"/>
              </w:rPr>
              <w:t>4</w:t>
            </w:r>
          </w:p>
        </w:tc>
      </w:tr>
      <w:tr>
        <w:trPr>
          <w:trHeight w:val="419"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626"/>
            </w:pPr>
            <w:r>
              <w:rPr>
                <w:rFonts w:cs="FangSong" w:hAnsi="FangSong" w:eastAsia="FangSong" w:ascii="FangSong"/>
                <w:spacing w:val="0"/>
                <w:w w:val="100"/>
                <w:position w:val="-2"/>
                <w:sz w:val="21"/>
                <w:szCs w:val="21"/>
              </w:rPr>
              <w:t>坏</w:t>
            </w:r>
            <w:r>
              <w:rPr>
                <w:rFonts w:cs="FangSong" w:hAnsi="FangSong" w:eastAsia="FangSong" w:ascii="FangSong"/>
                <w:spacing w:val="-5"/>
                <w:w w:val="100"/>
                <w:position w:val="-2"/>
                <w:sz w:val="21"/>
                <w:szCs w:val="21"/>
              </w:rPr>
              <w:t>账</w:t>
            </w:r>
            <w:r>
              <w:rPr>
                <w:rFonts w:cs="FangSong" w:hAnsi="FangSong" w:eastAsia="FangSong" w:ascii="FangSong"/>
                <w:spacing w:val="0"/>
                <w:w w:val="100"/>
                <w:position w:val="-2"/>
                <w:sz w:val="21"/>
                <w:szCs w:val="21"/>
              </w:rPr>
              <w:t>准备</w:t>
            </w:r>
            <w:r>
              <w:rPr>
                <w:rFonts w:cs="FangSong" w:hAnsi="FangSong" w:eastAsia="FangSong" w:ascii="FangSong"/>
                <w:spacing w:val="0"/>
                <w:w w:val="100"/>
                <w:position w:val="0"/>
                <w:sz w:val="21"/>
                <w:szCs w:val="21"/>
              </w:rPr>
            </w:r>
          </w:p>
        </w:tc>
        <w:tc>
          <w:tcPr>
            <w:tcW w:w="111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410" w:right="408"/>
            </w:pPr>
            <w:r>
              <w:rPr>
                <w:rFonts w:cs="Calibri" w:hAnsi="Calibri" w:eastAsia="Calibri" w:ascii="Calibri"/>
                <w:spacing w:val="-1"/>
                <w:w w:val="100"/>
                <w:sz w:val="21"/>
                <w:szCs w:val="21"/>
              </w:rPr>
              <w:t>1</w:t>
            </w:r>
            <w:r>
              <w:rPr>
                <w:rFonts w:cs="Calibri" w:hAnsi="Calibri" w:eastAsia="Calibri" w:ascii="Calibri"/>
                <w:spacing w:val="0"/>
                <w:w w:val="100"/>
                <w:sz w:val="21"/>
                <w:szCs w:val="21"/>
              </w:rPr>
              <w:t>9</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565" w:right="561"/>
            </w:pPr>
            <w:r>
              <w:rPr>
                <w:rFonts w:cs="Calibri" w:hAnsi="Calibri" w:eastAsia="Calibri" w:ascii="Calibri"/>
                <w:spacing w:val="-1"/>
                <w:w w:val="100"/>
                <w:sz w:val="21"/>
                <w:szCs w:val="21"/>
              </w:rPr>
              <w:t>2</w:t>
            </w:r>
            <w:r>
              <w:rPr>
                <w:rFonts w:cs="Calibri" w:hAnsi="Calibri" w:eastAsia="Calibri" w:ascii="Calibri"/>
                <w:spacing w:val="0"/>
                <w:w w:val="100"/>
                <w:sz w:val="21"/>
                <w:szCs w:val="21"/>
              </w:rPr>
              <w:t>7</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555" w:right="559"/>
            </w:pPr>
            <w:r>
              <w:rPr>
                <w:rFonts w:cs="Calibri" w:hAnsi="Calibri" w:eastAsia="Calibri" w:ascii="Calibri"/>
                <w:spacing w:val="-1"/>
                <w:w w:val="100"/>
                <w:sz w:val="21"/>
                <w:szCs w:val="21"/>
              </w:rPr>
              <w:t>4</w:t>
            </w:r>
            <w:r>
              <w:rPr>
                <w:rFonts w:cs="Calibri" w:hAnsi="Calibri" w:eastAsia="Calibri" w:ascii="Calibri"/>
                <w:spacing w:val="0"/>
                <w:w w:val="100"/>
                <w:sz w:val="21"/>
                <w:szCs w:val="21"/>
              </w:rPr>
              <w:t>6</w:t>
            </w:r>
          </w:p>
        </w:tc>
      </w:tr>
      <w:tr>
        <w:trPr>
          <w:trHeight w:val="418" w:hRule="exact"/>
        </w:trPr>
        <w:tc>
          <w:tcPr>
            <w:tcW w:w="291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611"/>
            </w:pPr>
            <w:r>
              <w:rPr>
                <w:rFonts w:cs="FangSong" w:hAnsi="FangSong" w:eastAsia="FangSong" w:ascii="FangSong"/>
                <w:spacing w:val="0"/>
                <w:w w:val="100"/>
                <w:position w:val="-2"/>
                <w:sz w:val="21"/>
                <w:szCs w:val="21"/>
              </w:rPr>
              <w:t>投</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性房地</w:t>
            </w:r>
            <w:r>
              <w:rPr>
                <w:rFonts w:cs="FangSong" w:hAnsi="FangSong" w:eastAsia="FangSong" w:ascii="FangSong"/>
                <w:spacing w:val="-5"/>
                <w:w w:val="100"/>
                <w:position w:val="-2"/>
                <w:sz w:val="21"/>
                <w:szCs w:val="21"/>
              </w:rPr>
              <w:t>产</w:t>
            </w:r>
            <w:r>
              <w:rPr>
                <w:rFonts w:cs="FangSong" w:hAnsi="FangSong" w:eastAsia="FangSong" w:ascii="FangSong"/>
                <w:spacing w:val="0"/>
                <w:w w:val="100"/>
                <w:position w:val="-2"/>
                <w:sz w:val="21"/>
                <w:szCs w:val="21"/>
              </w:rPr>
              <w:t>减值准备</w:t>
            </w:r>
            <w:r>
              <w:rPr>
                <w:rFonts w:cs="FangSong" w:hAnsi="FangSong" w:eastAsia="FangSong" w:ascii="FangSong"/>
                <w:spacing w:val="0"/>
                <w:w w:val="100"/>
                <w:position w:val="0"/>
                <w:sz w:val="21"/>
                <w:szCs w:val="21"/>
              </w:rPr>
            </w:r>
          </w:p>
        </w:tc>
        <w:tc>
          <w:tcPr>
            <w:tcW w:w="111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463" w:right="461"/>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618" w:right="614"/>
            </w:pPr>
            <w:r>
              <w:rPr>
                <w:rFonts w:cs="Calibri" w:hAnsi="Calibri" w:eastAsia="Calibri" w:ascii="Calibri"/>
                <w:spacing w:val="0"/>
                <w:w w:val="100"/>
                <w:sz w:val="21"/>
                <w:szCs w:val="21"/>
              </w:rPr>
              <w:t>0</w:t>
            </w:r>
          </w:p>
        </w:tc>
        <w:tc>
          <w:tcPr>
            <w:tcW w:w="14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614"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615" w:right="618"/>
            </w:pPr>
            <w:r>
              <w:rPr>
                <w:rFonts w:cs="Calibri" w:hAnsi="Calibri" w:eastAsia="Calibri" w:ascii="Calibri"/>
                <w:spacing w:val="0"/>
                <w:w w:val="100"/>
                <w:sz w:val="21"/>
                <w:szCs w:val="21"/>
              </w:rPr>
              <w:t>0</w:t>
            </w:r>
          </w:p>
        </w:tc>
        <w:tc>
          <w:tcPr>
            <w:tcW w:w="142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608" w:right="612"/>
            </w:pPr>
            <w:r>
              <w:rPr>
                <w:rFonts w:cs="Calibri" w:hAnsi="Calibri" w:eastAsia="Calibri" w:ascii="Calibri"/>
                <w:spacing w:val="0"/>
                <w:w w:val="100"/>
                <w:sz w:val="21"/>
                <w:szCs w:val="21"/>
              </w:rPr>
              <w:t>0</w:t>
            </w:r>
          </w:p>
        </w:tc>
      </w:tr>
    </w:tbl>
    <w:p>
      <w:pPr>
        <w:sectPr>
          <w:pgMar w:header="729" w:footer="1246" w:top="920" w:bottom="280" w:left="960" w:right="980"/>
          <w:pgSz w:w="11920" w:h="16840"/>
        </w:sectPr>
      </w:pP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20"/>
        <w:ind w:left="710"/>
      </w:pPr>
      <w:r>
        <w:pict>
          <v:group style="position:absolute;margin-left:59.55pt;margin-top:0.7635pt;width:476.2pt;height:0pt;mso-position-horizontal-relative:page;mso-position-vertical-relative:paragraph;z-index:-15401" coordorigin="1191,15" coordsize="9524,0">
            <v:shape style="position:absolute;left:1191;top:15;width:9524;height:0" coordorigin="1191,15" coordsize="9524,0" path="m1191,15l10715,15e" filled="f" stroked="t" strokeweight="0.82pt" strokecolor="#000000">
              <v:path arrowok="t"/>
            </v:shape>
            <w10:wrap type="none"/>
          </v:group>
        </w:pict>
      </w: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自营股票投资、基金投资、债券投资、股权投资等投资业务的期初数、期末数</w:t>
      </w:r>
    </w:p>
    <w:p>
      <w:pPr>
        <w:rPr>
          <w:rFonts w:cs="Calibri" w:hAnsi="Calibri" w:eastAsia="Calibri" w:ascii="Calibri"/>
          <w:sz w:val="21"/>
          <w:szCs w:val="21"/>
        </w:rPr>
        <w:jc w:val="right"/>
        <w:spacing w:before="92" w:lineRule="exact" w:line="320"/>
        <w:ind w:right="1561"/>
      </w:pPr>
      <w:r>
        <w:rPr>
          <w:rFonts w:cs="FangSong" w:hAnsi="FangSong" w:eastAsia="FangSong" w:ascii="FangSong"/>
          <w:position w:val="-1"/>
          <w:sz w:val="21"/>
          <w:szCs w:val="21"/>
        </w:rPr>
        <w:t>表</w:t>
      </w:r>
      <w:r>
        <w:rPr>
          <w:rFonts w:cs="FangSong" w:hAnsi="FangSong" w:eastAsia="FangSong" w:ascii="FangSong"/>
          <w:spacing w:val="-52"/>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5</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.3</w:t>
      </w:r>
      <w:r>
        <w:rPr>
          <w:rFonts w:cs="Calibri" w:hAnsi="Calibri" w:eastAsia="Calibri" w:ascii="Calibri"/>
          <w:spacing w:val="0"/>
          <w:w w:val="100"/>
          <w:position w:val="0"/>
          <w:sz w:val="21"/>
          <w:szCs w:val="21"/>
        </w:rPr>
      </w:r>
    </w:p>
    <w:p>
      <w:pPr>
        <w:rPr>
          <w:sz w:val="13"/>
          <w:szCs w:val="13"/>
        </w:rPr>
        <w:jc w:val="left"/>
        <w:spacing w:before="7" w:lineRule="exact" w:line="120"/>
      </w:pPr>
      <w:r>
        <w:rPr>
          <w:sz w:val="13"/>
          <w:szCs w:val="13"/>
        </w:rPr>
      </w:r>
    </w:p>
    <w:tbl>
      <w:tblPr>
        <w:tblW w:w="0" w:type="auto"/>
        <w:tblLook w:val="01E0"/>
        <w:jc w:val="left"/>
        <w:tblInd w:w="113" w:type="dxa"/>
        <w:tblLayout w:type="fixed"/>
        <w:tblCellMar>
          <w:top w:w="0" w:type="dxa"/>
          <w:left w:w="0" w:type="dxa"/>
          <w:bottom w:w="0" w:type="dxa"/>
          <w:right w:w="0" w:type="dxa"/>
        </w:tblCellMar>
      </w:tblPr>
      <w:tblGrid/>
      <w:tr>
        <w:trPr>
          <w:trHeight w:val="419" w:hRule="exact"/>
        </w:trPr>
        <w:tc>
          <w:tcPr>
            <w:tcW w:w="1372" w:type="dxa"/>
            <w:tcBorders>
              <w:top w:val="single" w:sz="4" w:space="0" w:color="000000"/>
              <w:left w:val="single" w:sz="4" w:space="0" w:color="000000"/>
              <w:bottom w:val="single" w:sz="4" w:space="0" w:color="000000"/>
              <w:right w:val="single" w:sz="4" w:space="0" w:color="000000"/>
            </w:tcBorders>
          </w:tcPr>
          <w:p/>
        </w:tc>
        <w:tc>
          <w:tcPr>
            <w:tcW w:w="14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295"/>
            </w:pPr>
            <w:r>
              <w:rPr>
                <w:rFonts w:cs="FangSong" w:hAnsi="FangSong" w:eastAsia="FangSong" w:ascii="FangSong"/>
                <w:spacing w:val="0"/>
                <w:w w:val="100"/>
                <w:position w:val="-2"/>
                <w:sz w:val="21"/>
                <w:szCs w:val="21"/>
              </w:rPr>
              <w:t>自</w:t>
            </w:r>
            <w:r>
              <w:rPr>
                <w:rFonts w:cs="FangSong" w:hAnsi="FangSong" w:eastAsia="FangSong" w:ascii="FangSong"/>
                <w:spacing w:val="-5"/>
                <w:w w:val="100"/>
                <w:position w:val="-2"/>
                <w:sz w:val="21"/>
                <w:szCs w:val="21"/>
              </w:rPr>
              <w:t>营</w:t>
            </w:r>
            <w:r>
              <w:rPr>
                <w:rFonts w:cs="FangSong" w:hAnsi="FangSong" w:eastAsia="FangSong" w:ascii="FangSong"/>
                <w:spacing w:val="0"/>
                <w:w w:val="100"/>
                <w:position w:val="-2"/>
                <w:sz w:val="21"/>
                <w:szCs w:val="21"/>
              </w:rPr>
              <w:t>股票</w:t>
            </w:r>
            <w:r>
              <w:rPr>
                <w:rFonts w:cs="FangSong" w:hAnsi="FangSong" w:eastAsia="FangSong" w:ascii="FangSong"/>
                <w:spacing w:val="0"/>
                <w:w w:val="100"/>
                <w:position w:val="0"/>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468" w:right="470"/>
            </w:pPr>
            <w:r>
              <w:rPr>
                <w:rFonts w:cs="FangSong" w:hAnsi="FangSong" w:eastAsia="FangSong" w:ascii="FangSong"/>
                <w:spacing w:val="0"/>
                <w:w w:val="100"/>
                <w:position w:val="-2"/>
                <w:sz w:val="21"/>
                <w:szCs w:val="21"/>
              </w:rPr>
              <w:t>基金</w:t>
            </w:r>
            <w:r>
              <w:rPr>
                <w:rFonts w:cs="FangSong" w:hAnsi="FangSong" w:eastAsia="FangSong" w:ascii="FangSong"/>
                <w:spacing w:val="0"/>
                <w:w w:val="100"/>
                <w:position w:val="0"/>
                <w:sz w:val="21"/>
                <w:szCs w:val="21"/>
              </w:rPr>
            </w:r>
          </w:p>
        </w:tc>
        <w:tc>
          <w:tcPr>
            <w:tcW w:w="123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402"/>
            </w:pPr>
            <w:r>
              <w:rPr>
                <w:rFonts w:cs="FangSong" w:hAnsi="FangSong" w:eastAsia="FangSong" w:ascii="FangSong"/>
                <w:spacing w:val="0"/>
                <w:w w:val="100"/>
                <w:position w:val="-2"/>
                <w:sz w:val="21"/>
                <w:szCs w:val="21"/>
              </w:rPr>
              <w:t>债券</w:t>
            </w:r>
            <w:r>
              <w:rPr>
                <w:rFonts w:cs="FangSong" w:hAnsi="FangSong" w:eastAsia="FangSong" w:ascii="FangSong"/>
                <w:spacing w:val="0"/>
                <w:w w:val="100"/>
                <w:position w:val="0"/>
                <w:sz w:val="21"/>
                <w:szCs w:val="21"/>
              </w:rPr>
            </w:r>
          </w:p>
        </w:tc>
        <w:tc>
          <w:tcPr>
            <w:tcW w:w="160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66"/>
            </w:pPr>
            <w:r>
              <w:rPr>
                <w:rFonts w:cs="FangSong" w:hAnsi="FangSong" w:eastAsia="FangSong" w:ascii="FangSong"/>
                <w:spacing w:val="0"/>
                <w:w w:val="100"/>
                <w:position w:val="-2"/>
                <w:sz w:val="21"/>
                <w:szCs w:val="21"/>
              </w:rPr>
              <w:t>长</w:t>
            </w:r>
            <w:r>
              <w:rPr>
                <w:rFonts w:cs="FangSong" w:hAnsi="FangSong" w:eastAsia="FangSong" w:ascii="FangSong"/>
                <w:spacing w:val="-5"/>
                <w:w w:val="100"/>
                <w:position w:val="-2"/>
                <w:sz w:val="21"/>
                <w:szCs w:val="21"/>
              </w:rPr>
              <w:t>期</w:t>
            </w:r>
            <w:r>
              <w:rPr>
                <w:rFonts w:cs="FangSong" w:hAnsi="FangSong" w:eastAsia="FangSong" w:ascii="FangSong"/>
                <w:spacing w:val="0"/>
                <w:w w:val="100"/>
                <w:position w:val="-2"/>
                <w:sz w:val="21"/>
                <w:szCs w:val="21"/>
              </w:rPr>
              <w:t>股权投资</w:t>
            </w:r>
            <w:r>
              <w:rPr>
                <w:rFonts w:cs="FangSong" w:hAnsi="FangSong" w:eastAsia="FangSong" w:ascii="FangSong"/>
                <w:spacing w:val="0"/>
                <w:w w:val="100"/>
                <w:position w:val="0"/>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236"/>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他</w:t>
            </w:r>
            <w:r>
              <w:rPr>
                <w:rFonts w:cs="FangSong" w:hAnsi="FangSong" w:eastAsia="FangSong" w:ascii="FangSong"/>
                <w:spacing w:val="0"/>
                <w:w w:val="100"/>
                <w:position w:val="-2"/>
                <w:sz w:val="21"/>
                <w:szCs w:val="21"/>
              </w:rPr>
              <w:t>投资</w:t>
            </w:r>
            <w:r>
              <w:rPr>
                <w:rFonts w:cs="FangSong" w:hAnsi="FangSong" w:eastAsia="FangSong" w:ascii="FangSong"/>
                <w:spacing w:val="0"/>
                <w:w w:val="100"/>
                <w:position w:val="0"/>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412" w:right="405"/>
            </w:pPr>
            <w:r>
              <w:rPr>
                <w:rFonts w:cs="FangSong" w:hAnsi="FangSong" w:eastAsia="FangSong" w:ascii="FangSong"/>
                <w:spacing w:val="0"/>
                <w:w w:val="100"/>
                <w:position w:val="-2"/>
                <w:sz w:val="21"/>
                <w:szCs w:val="21"/>
              </w:rPr>
              <w:t>合计</w:t>
            </w:r>
            <w:r>
              <w:rPr>
                <w:rFonts w:cs="FangSong" w:hAnsi="FangSong" w:eastAsia="FangSong" w:ascii="FangSong"/>
                <w:spacing w:val="0"/>
                <w:w w:val="100"/>
                <w:position w:val="0"/>
                <w:sz w:val="21"/>
                <w:szCs w:val="21"/>
              </w:rPr>
            </w:r>
          </w:p>
        </w:tc>
      </w:tr>
      <w:tr>
        <w:trPr>
          <w:trHeight w:val="418" w:hRule="exact"/>
        </w:trPr>
        <w:tc>
          <w:tcPr>
            <w:tcW w:w="137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67"/>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初</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c>
          <w:tcPr>
            <w:tcW w:w="14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629" w:right="626"/>
            </w:pPr>
            <w:r>
              <w:rPr>
                <w:rFonts w:cs="Calibri" w:hAnsi="Calibri" w:eastAsia="Calibri" w:ascii="Calibri"/>
                <w:spacing w:val="0"/>
                <w:w w:val="100"/>
                <w:sz w:val="21"/>
                <w:szCs w:val="21"/>
              </w:rPr>
              <w:t>0</w:t>
            </w:r>
          </w:p>
        </w:tc>
        <w:tc>
          <w:tcPr>
            <w:tcW w:w="144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422"/>
            </w:pPr>
            <w:r>
              <w:rPr>
                <w:rFonts w:cs="Calibri" w:hAnsi="Calibri" w:eastAsia="Calibri" w:ascii="Calibri"/>
                <w:spacing w:val="-1"/>
                <w:w w:val="100"/>
                <w:sz w:val="21"/>
                <w:szCs w:val="21"/>
              </w:rPr>
              <w:t>3</w:t>
            </w:r>
            <w:r>
              <w:rPr>
                <w:rFonts w:cs="Calibri" w:hAnsi="Calibri" w:eastAsia="Calibri" w:ascii="Calibri"/>
                <w:spacing w:val="3"/>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4</w:t>
            </w:r>
          </w:p>
        </w:tc>
        <w:tc>
          <w:tcPr>
            <w:tcW w:w="123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524" w:right="526"/>
            </w:pPr>
            <w:r>
              <w:rPr>
                <w:rFonts w:cs="Calibri" w:hAnsi="Calibri" w:eastAsia="Calibri" w:ascii="Calibri"/>
                <w:spacing w:val="0"/>
                <w:w w:val="100"/>
                <w:sz w:val="21"/>
                <w:szCs w:val="21"/>
              </w:rPr>
              <w:t>0</w:t>
            </w:r>
          </w:p>
        </w:tc>
        <w:tc>
          <w:tcPr>
            <w:tcW w:w="160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507"/>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0"/>
                <w:w w:val="100"/>
                <w:sz w:val="21"/>
                <w:szCs w:val="21"/>
              </w:rPr>
              <w:t>1</w:t>
            </w:r>
          </w:p>
        </w:tc>
        <w:tc>
          <w:tcPr>
            <w:tcW w:w="13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313"/>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5</w:t>
            </w:r>
            <w:r>
              <w:rPr>
                <w:rFonts w:cs="Calibri" w:hAnsi="Calibri" w:eastAsia="Calibri" w:ascii="Calibri"/>
                <w:spacing w:val="0"/>
                <w:w w:val="100"/>
                <w:sz w:val="21"/>
                <w:szCs w:val="21"/>
              </w:rPr>
              <w:t>9</w:t>
            </w:r>
          </w:p>
        </w:tc>
        <w:tc>
          <w:tcPr>
            <w:tcW w:w="13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313"/>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0"/>
                <w:w w:val="100"/>
                <w:sz w:val="21"/>
                <w:szCs w:val="21"/>
              </w:rPr>
              <w:t>4</w:t>
            </w:r>
          </w:p>
        </w:tc>
      </w:tr>
      <w:tr>
        <w:trPr>
          <w:trHeight w:val="419" w:hRule="exact"/>
        </w:trPr>
        <w:tc>
          <w:tcPr>
            <w:tcW w:w="137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67"/>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末</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c>
          <w:tcPr>
            <w:tcW w:w="14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78"/>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0"/>
                <w:w w:val="100"/>
                <w:sz w:val="21"/>
                <w:szCs w:val="21"/>
              </w:rPr>
              <w:t>3</w:t>
            </w:r>
          </w:p>
        </w:tc>
        <w:tc>
          <w:tcPr>
            <w:tcW w:w="144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422"/>
            </w:pPr>
            <w:r>
              <w:rPr>
                <w:rFonts w:cs="Calibri" w:hAnsi="Calibri" w:eastAsia="Calibri" w:ascii="Calibri"/>
                <w:spacing w:val="-1"/>
                <w:w w:val="100"/>
                <w:sz w:val="21"/>
                <w:szCs w:val="21"/>
              </w:rPr>
              <w:t>6</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4</w:t>
            </w:r>
          </w:p>
        </w:tc>
        <w:tc>
          <w:tcPr>
            <w:tcW w:w="123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378"/>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9</w:t>
            </w:r>
            <w:r>
              <w:rPr>
                <w:rFonts w:cs="Calibri" w:hAnsi="Calibri" w:eastAsia="Calibri" w:ascii="Calibri"/>
                <w:spacing w:val="0"/>
                <w:w w:val="100"/>
                <w:sz w:val="21"/>
                <w:szCs w:val="21"/>
              </w:rPr>
              <w:t>1</w:t>
            </w:r>
          </w:p>
        </w:tc>
        <w:tc>
          <w:tcPr>
            <w:tcW w:w="160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07"/>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6</w:t>
            </w:r>
            <w:r>
              <w:rPr>
                <w:rFonts w:cs="Calibri" w:hAnsi="Calibri" w:eastAsia="Calibri" w:ascii="Calibri"/>
                <w:spacing w:val="0"/>
                <w:w w:val="100"/>
                <w:sz w:val="21"/>
                <w:szCs w:val="21"/>
              </w:rPr>
              <w:t>3</w:t>
            </w:r>
          </w:p>
        </w:tc>
        <w:tc>
          <w:tcPr>
            <w:tcW w:w="13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313"/>
            </w:pP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3</w:t>
            </w:r>
            <w:r>
              <w:rPr>
                <w:rFonts w:cs="Calibri" w:hAnsi="Calibri" w:eastAsia="Calibri" w:ascii="Calibri"/>
                <w:spacing w:val="0"/>
                <w:w w:val="100"/>
                <w:sz w:val="21"/>
                <w:szCs w:val="21"/>
              </w:rPr>
              <w:t>8</w:t>
            </w:r>
          </w:p>
        </w:tc>
        <w:tc>
          <w:tcPr>
            <w:tcW w:w="132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313"/>
            </w:pPr>
            <w:r>
              <w:rPr>
                <w:rFonts w:cs="Calibri" w:hAnsi="Calibri" w:eastAsia="Calibri" w:ascii="Calibri"/>
                <w:spacing w:val="-1"/>
                <w:w w:val="100"/>
                <w:sz w:val="21"/>
                <w:szCs w:val="21"/>
              </w:rPr>
              <w:t>4</w:t>
            </w:r>
            <w:r>
              <w:rPr>
                <w:rFonts w:cs="Calibri" w:hAnsi="Calibri" w:eastAsia="Calibri" w:ascii="Calibri"/>
                <w:spacing w:val="-1"/>
                <w:w w:val="100"/>
                <w:sz w:val="21"/>
                <w:szCs w:val="21"/>
              </w:rPr>
              <w:t>5</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r>
    </w:tbl>
    <w:p>
      <w:pPr>
        <w:rPr>
          <w:rFonts w:cs="FangSong" w:hAnsi="FangSong" w:eastAsia="FangSong" w:ascii="FangSong"/>
          <w:sz w:val="21"/>
          <w:szCs w:val="21"/>
        </w:rPr>
        <w:jc w:val="left"/>
        <w:spacing w:lineRule="exact" w:line="220"/>
        <w:ind w:left="653"/>
      </w:pPr>
      <w:r>
        <w:rPr>
          <w:rFonts w:cs="FangSong" w:hAnsi="FangSong" w:eastAsia="FangSong" w:ascii="FangSong"/>
          <w:spacing w:val="0"/>
          <w:w w:val="100"/>
          <w:position w:val="-2"/>
          <w:sz w:val="21"/>
          <w:szCs w:val="21"/>
        </w:rPr>
        <w:t>注</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其他投</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为可供</w:t>
      </w:r>
      <w:r>
        <w:rPr>
          <w:rFonts w:cs="FangSong" w:hAnsi="FangSong" w:eastAsia="FangSong" w:ascii="FangSong"/>
          <w:spacing w:val="-5"/>
          <w:w w:val="100"/>
          <w:position w:val="-2"/>
          <w:sz w:val="21"/>
          <w:szCs w:val="21"/>
        </w:rPr>
        <w:t>出</w:t>
      </w:r>
      <w:r>
        <w:rPr>
          <w:rFonts w:cs="FangSong" w:hAnsi="FangSong" w:eastAsia="FangSong" w:ascii="FangSong"/>
          <w:spacing w:val="0"/>
          <w:w w:val="100"/>
          <w:position w:val="-2"/>
          <w:sz w:val="21"/>
          <w:szCs w:val="21"/>
        </w:rPr>
        <w:t>售金融</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产、持</w:t>
      </w:r>
      <w:r>
        <w:rPr>
          <w:rFonts w:cs="FangSong" w:hAnsi="FangSong" w:eastAsia="FangSong" w:ascii="FangSong"/>
          <w:spacing w:val="-5"/>
          <w:w w:val="100"/>
          <w:position w:val="-2"/>
          <w:sz w:val="21"/>
          <w:szCs w:val="21"/>
        </w:rPr>
        <w:t>有</w:t>
      </w:r>
      <w:r>
        <w:rPr>
          <w:rFonts w:cs="FangSong" w:hAnsi="FangSong" w:eastAsia="FangSong" w:ascii="FangSong"/>
          <w:spacing w:val="0"/>
          <w:w w:val="100"/>
          <w:position w:val="-2"/>
          <w:sz w:val="21"/>
          <w:szCs w:val="21"/>
        </w:rPr>
        <w:t>至到期</w:t>
      </w:r>
      <w:r>
        <w:rPr>
          <w:rFonts w:cs="FangSong" w:hAnsi="FangSong" w:eastAsia="FangSong" w:ascii="FangSong"/>
          <w:spacing w:val="-5"/>
          <w:w w:val="100"/>
          <w:position w:val="-2"/>
          <w:sz w:val="21"/>
          <w:szCs w:val="21"/>
        </w:rPr>
        <w:t>投</w:t>
      </w:r>
      <w:r>
        <w:rPr>
          <w:rFonts w:cs="FangSong" w:hAnsi="FangSong" w:eastAsia="FangSong" w:ascii="FangSong"/>
          <w:spacing w:val="0"/>
          <w:w w:val="100"/>
          <w:position w:val="-2"/>
          <w:sz w:val="21"/>
          <w:szCs w:val="21"/>
        </w:rPr>
        <w:t>资。</w:t>
      </w:r>
      <w:r>
        <w:rPr>
          <w:rFonts w:cs="FangSong" w:hAnsi="FangSong" w:eastAsia="FangSong" w:ascii="FangSong"/>
          <w:spacing w:val="0"/>
          <w:w w:val="100"/>
          <w:position w:val="0"/>
          <w:sz w:val="21"/>
          <w:szCs w:val="21"/>
        </w:rPr>
      </w:r>
    </w:p>
    <w:p>
      <w:pPr>
        <w:rPr>
          <w:sz w:val="20"/>
          <w:szCs w:val="20"/>
        </w:rPr>
        <w:jc w:val="left"/>
        <w:spacing w:lineRule="exact" w:line="200"/>
      </w:pPr>
      <w:r>
        <w:rPr>
          <w:sz w:val="20"/>
          <w:szCs w:val="20"/>
        </w:rPr>
      </w:r>
    </w:p>
    <w:p>
      <w:pPr>
        <w:rPr>
          <w:sz w:val="22"/>
          <w:szCs w:val="22"/>
        </w:rPr>
        <w:jc w:val="left"/>
        <w:spacing w:before="11" w:lineRule="exact" w:line="220"/>
      </w:pPr>
      <w:r>
        <w:rPr>
          <w:sz w:val="22"/>
          <w:szCs w:val="22"/>
        </w:rPr>
      </w:r>
    </w:p>
    <w:p>
      <w:pPr>
        <w:rPr>
          <w:rFonts w:cs="FangSong" w:hAnsi="FangSong" w:eastAsia="FangSong" w:ascii="FangSong"/>
          <w:sz w:val="24"/>
          <w:szCs w:val="24"/>
        </w:rPr>
        <w:jc w:val="left"/>
        <w:spacing w:lineRule="atLeast" w:line="420"/>
        <w:ind w:left="230" w:right="175" w:firstLine="48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按投资入股金额排序</w:t>
      </w:r>
      <w:r>
        <w:rPr>
          <w:rFonts w:cs="FangSong" w:hAnsi="FangSong" w:eastAsia="FangSong" w:ascii="FangSong"/>
          <w:spacing w:val="-43"/>
          <w:w w:val="100"/>
          <w:sz w:val="24"/>
          <w:szCs w:val="24"/>
        </w:rPr>
        <w:t>，</w:t>
      </w:r>
      <w:r>
        <w:rPr>
          <w:rFonts w:cs="FangSong" w:hAnsi="FangSong" w:eastAsia="FangSong" w:ascii="FangSong"/>
          <w:spacing w:val="0"/>
          <w:w w:val="100"/>
          <w:sz w:val="24"/>
          <w:szCs w:val="24"/>
        </w:rPr>
        <w:t>前三名的自营长期股权投资的企</w:t>
      </w:r>
      <w:r>
        <w:rPr>
          <w:rFonts w:cs="FangSong" w:hAnsi="FangSong" w:eastAsia="FangSong" w:ascii="FangSong"/>
          <w:spacing w:val="5"/>
          <w:w w:val="100"/>
          <w:sz w:val="24"/>
          <w:szCs w:val="24"/>
        </w:rPr>
        <w:t>业</w:t>
      </w:r>
      <w:r>
        <w:rPr>
          <w:rFonts w:cs="FangSong" w:hAnsi="FangSong" w:eastAsia="FangSong" w:ascii="FangSong"/>
          <w:spacing w:val="0"/>
          <w:w w:val="100"/>
          <w:sz w:val="24"/>
          <w:szCs w:val="24"/>
        </w:rPr>
        <w:t>名称</w:t>
      </w:r>
      <w:r>
        <w:rPr>
          <w:rFonts w:cs="FangSong" w:hAnsi="FangSong" w:eastAsia="FangSong" w:ascii="FangSong"/>
          <w:spacing w:val="-43"/>
          <w:w w:val="100"/>
          <w:sz w:val="24"/>
          <w:szCs w:val="24"/>
        </w:rPr>
        <w:t>、</w:t>
      </w:r>
      <w:r>
        <w:rPr>
          <w:rFonts w:cs="FangSong" w:hAnsi="FangSong" w:eastAsia="FangSong" w:ascii="FangSong"/>
          <w:spacing w:val="0"/>
          <w:w w:val="100"/>
          <w:sz w:val="24"/>
          <w:szCs w:val="24"/>
        </w:rPr>
        <w:t>占被投资企业权</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益的比例及投资收益情况等（依大小顺序排列）</w:t>
      </w:r>
    </w:p>
    <w:p>
      <w:pPr>
        <w:rPr>
          <w:sz w:val="16"/>
          <w:szCs w:val="16"/>
        </w:rPr>
        <w:jc w:val="left"/>
        <w:spacing w:before="2" w:lineRule="exact" w:line="160"/>
      </w:pPr>
      <w:r>
        <w:rPr>
          <w:sz w:val="16"/>
          <w:szCs w:val="16"/>
        </w:rPr>
      </w:r>
    </w:p>
    <w:p>
      <w:pPr>
        <w:rPr>
          <w:rFonts w:cs="Calibri" w:hAnsi="Calibri" w:eastAsia="Calibri" w:ascii="Calibri"/>
          <w:sz w:val="21"/>
          <w:szCs w:val="21"/>
        </w:rPr>
        <w:jc w:val="right"/>
        <w:spacing w:lineRule="exact" w:line="280"/>
        <w:ind w:right="1436"/>
      </w:pPr>
      <w:r>
        <w:rPr>
          <w:rFonts w:cs="FangSong" w:hAnsi="FangSong" w:eastAsia="FangSong" w:ascii="FangSong"/>
          <w:position w:val="-1"/>
          <w:sz w:val="21"/>
          <w:szCs w:val="21"/>
        </w:rPr>
        <w:t>表</w:t>
      </w:r>
      <w:r>
        <w:rPr>
          <w:rFonts w:cs="FangSong" w:hAnsi="FangSong" w:eastAsia="FangSong" w:ascii="FangSong"/>
          <w:spacing w:val="-57"/>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.4</w:t>
      </w:r>
      <w:r>
        <w:rPr>
          <w:rFonts w:cs="Calibri" w:hAnsi="Calibri" w:eastAsia="Calibri" w:ascii="Calibri"/>
          <w:spacing w:val="0"/>
          <w:w w:val="100"/>
          <w:position w:val="0"/>
          <w:sz w:val="21"/>
          <w:szCs w:val="21"/>
        </w:rPr>
      </w:r>
    </w:p>
    <w:p>
      <w:pPr>
        <w:rPr>
          <w:sz w:val="14"/>
          <w:szCs w:val="14"/>
        </w:rPr>
        <w:jc w:val="left"/>
        <w:spacing w:lineRule="exact" w:line="140"/>
      </w:pPr>
      <w:r>
        <w:rPr>
          <w:sz w:val="14"/>
          <w:szCs w:val="14"/>
        </w:rPr>
      </w:r>
    </w:p>
    <w:tbl>
      <w:tblPr>
        <w:tblW w:w="0" w:type="auto"/>
        <w:tblLook w:val="01E0"/>
        <w:jc w:val="left"/>
        <w:tblInd w:w="221" w:type="dxa"/>
        <w:tblLayout w:type="fixed"/>
        <w:tblCellMar>
          <w:top w:w="0" w:type="dxa"/>
          <w:left w:w="0" w:type="dxa"/>
          <w:bottom w:w="0" w:type="dxa"/>
          <w:right w:w="0" w:type="dxa"/>
        </w:tblCellMar>
      </w:tblPr>
      <w:tblGrid/>
      <w:tr>
        <w:trPr>
          <w:trHeight w:val="283" w:hRule="exact"/>
        </w:trPr>
        <w:tc>
          <w:tcPr>
            <w:tcW w:w="453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2124" w:right="1491"/>
            </w:pPr>
            <w:r>
              <w:rPr>
                <w:rFonts w:cs="FangSong" w:hAnsi="FangSong" w:eastAsia="FangSong" w:ascii="FangSong"/>
                <w:spacing w:val="0"/>
                <w:w w:val="100"/>
                <w:position w:val="-2"/>
                <w:sz w:val="21"/>
                <w:szCs w:val="21"/>
              </w:rPr>
              <w:t>企</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名称</w:t>
            </w:r>
            <w:r>
              <w:rPr>
                <w:rFonts w:cs="FangSong" w:hAnsi="FangSong" w:eastAsia="FangSong" w:ascii="FangSong"/>
                <w:spacing w:val="0"/>
                <w:w w:val="100"/>
                <w:position w:val="0"/>
                <w:sz w:val="21"/>
                <w:szCs w:val="21"/>
              </w:rPr>
            </w:r>
          </w:p>
        </w:tc>
        <w:tc>
          <w:tcPr>
            <w:tcW w:w="261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48"/>
            </w:pPr>
            <w:r>
              <w:rPr>
                <w:rFonts w:cs="FangSong" w:hAnsi="FangSong" w:eastAsia="FangSong" w:ascii="FangSong"/>
                <w:spacing w:val="0"/>
                <w:w w:val="100"/>
                <w:position w:val="-2"/>
                <w:sz w:val="21"/>
                <w:szCs w:val="21"/>
              </w:rPr>
              <w:t>占</w:t>
            </w:r>
            <w:r>
              <w:rPr>
                <w:rFonts w:cs="FangSong" w:hAnsi="FangSong" w:eastAsia="FangSong" w:ascii="FangSong"/>
                <w:spacing w:val="-5"/>
                <w:w w:val="100"/>
                <w:position w:val="-2"/>
                <w:sz w:val="21"/>
                <w:szCs w:val="21"/>
              </w:rPr>
              <w:t>被</w:t>
            </w:r>
            <w:r>
              <w:rPr>
                <w:rFonts w:cs="FangSong" w:hAnsi="FangSong" w:eastAsia="FangSong" w:ascii="FangSong"/>
                <w:spacing w:val="0"/>
                <w:w w:val="100"/>
                <w:position w:val="-2"/>
                <w:sz w:val="21"/>
                <w:szCs w:val="21"/>
              </w:rPr>
              <w:t>投资企</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权益的</w:t>
            </w:r>
            <w:r>
              <w:rPr>
                <w:rFonts w:cs="FangSong" w:hAnsi="FangSong" w:eastAsia="FangSong" w:ascii="FangSong"/>
                <w:spacing w:val="-5"/>
                <w:w w:val="100"/>
                <w:position w:val="-2"/>
                <w:sz w:val="21"/>
                <w:szCs w:val="21"/>
              </w:rPr>
              <w:t>比</w:t>
            </w:r>
            <w:r>
              <w:rPr>
                <w:rFonts w:cs="FangSong" w:hAnsi="FangSong" w:eastAsia="FangSong" w:ascii="FangSong"/>
                <w:spacing w:val="0"/>
                <w:w w:val="100"/>
                <w:position w:val="-2"/>
                <w:sz w:val="21"/>
                <w:szCs w:val="21"/>
              </w:rPr>
              <w:t>例</w:t>
            </w:r>
            <w:r>
              <w:rPr>
                <w:rFonts w:cs="FangSong" w:hAnsi="FangSong" w:eastAsia="FangSong" w:ascii="FangSong"/>
                <w:spacing w:val="0"/>
                <w:w w:val="100"/>
                <w:position w:val="0"/>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24"/>
            </w:pPr>
            <w:r>
              <w:rPr>
                <w:rFonts w:cs="FangSong" w:hAnsi="FangSong" w:eastAsia="FangSong" w:ascii="FangSong"/>
                <w:spacing w:val="0"/>
                <w:w w:val="100"/>
                <w:position w:val="-2"/>
                <w:sz w:val="21"/>
                <w:szCs w:val="21"/>
              </w:rPr>
              <w:t>投</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收益</w:t>
            </w:r>
            <w:r>
              <w:rPr>
                <w:rFonts w:cs="FangSong" w:hAnsi="FangSong" w:eastAsia="FangSong" w:ascii="FangSong"/>
                <w:spacing w:val="0"/>
                <w:w w:val="100"/>
                <w:position w:val="0"/>
                <w:sz w:val="21"/>
                <w:szCs w:val="21"/>
              </w:rPr>
            </w:r>
          </w:p>
        </w:tc>
      </w:tr>
      <w:tr>
        <w:trPr>
          <w:trHeight w:val="369" w:hRule="exact"/>
        </w:trPr>
        <w:tc>
          <w:tcPr>
            <w:tcW w:w="453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105"/>
            </w:pP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w:t>
            </w:r>
            <w:r>
              <w:rPr>
                <w:rFonts w:cs="FangSong" w:hAnsi="FangSong" w:eastAsia="FangSong" w:ascii="FangSong"/>
                <w:spacing w:val="0"/>
                <w:w w:val="100"/>
                <w:position w:val="-1"/>
                <w:sz w:val="21"/>
                <w:szCs w:val="21"/>
              </w:rPr>
              <w:t>天</w:t>
            </w:r>
            <w:r>
              <w:rPr>
                <w:rFonts w:cs="FangSong" w:hAnsi="FangSong" w:eastAsia="FangSong" w:ascii="FangSong"/>
                <w:spacing w:val="-5"/>
                <w:w w:val="100"/>
                <w:position w:val="-1"/>
                <w:sz w:val="21"/>
                <w:szCs w:val="21"/>
              </w:rPr>
              <w:t>津</w:t>
            </w:r>
            <w:r>
              <w:rPr>
                <w:rFonts w:cs="FangSong" w:hAnsi="FangSong" w:eastAsia="FangSong" w:ascii="FangSong"/>
                <w:spacing w:val="0"/>
                <w:w w:val="100"/>
                <w:position w:val="-1"/>
                <w:sz w:val="21"/>
                <w:szCs w:val="21"/>
              </w:rPr>
              <w:t>津京文</w:t>
            </w:r>
            <w:r>
              <w:rPr>
                <w:rFonts w:cs="FangSong" w:hAnsi="FangSong" w:eastAsia="FangSong" w:ascii="FangSong"/>
                <w:spacing w:val="-5"/>
                <w:w w:val="100"/>
                <w:position w:val="-1"/>
                <w:sz w:val="21"/>
                <w:szCs w:val="21"/>
              </w:rPr>
              <w:t>化</w:t>
            </w:r>
            <w:r>
              <w:rPr>
                <w:rFonts w:cs="FangSong" w:hAnsi="FangSong" w:eastAsia="FangSong" w:ascii="FangSong"/>
                <w:spacing w:val="0"/>
                <w:w w:val="100"/>
                <w:position w:val="-1"/>
                <w:sz w:val="21"/>
                <w:szCs w:val="21"/>
              </w:rPr>
              <w:t>传媒发</w:t>
            </w:r>
            <w:r>
              <w:rPr>
                <w:rFonts w:cs="FangSong" w:hAnsi="FangSong" w:eastAsia="FangSong" w:ascii="FangSong"/>
                <w:spacing w:val="-5"/>
                <w:w w:val="100"/>
                <w:position w:val="-1"/>
                <w:sz w:val="21"/>
                <w:szCs w:val="21"/>
              </w:rPr>
              <w:t>展</w:t>
            </w:r>
            <w:r>
              <w:rPr>
                <w:rFonts w:cs="FangSong" w:hAnsi="FangSong" w:eastAsia="FangSong" w:ascii="FangSong"/>
                <w:spacing w:val="0"/>
                <w:w w:val="100"/>
                <w:position w:val="-1"/>
                <w:sz w:val="21"/>
                <w:szCs w:val="21"/>
              </w:rPr>
              <w:t>有限公司</w:t>
            </w:r>
            <w:r>
              <w:rPr>
                <w:rFonts w:cs="FangSong" w:hAnsi="FangSong" w:eastAsia="FangSong" w:ascii="FangSong"/>
                <w:spacing w:val="0"/>
                <w:w w:val="100"/>
                <w:position w:val="0"/>
                <w:sz w:val="21"/>
                <w:szCs w:val="21"/>
              </w:rPr>
            </w:r>
          </w:p>
        </w:tc>
        <w:tc>
          <w:tcPr>
            <w:tcW w:w="261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49"/>
              <w:ind w:left="1082" w:right="1083"/>
            </w:pPr>
            <w:r>
              <w:rPr>
                <w:rFonts w:cs="Calibri" w:hAnsi="Calibri" w:eastAsia="Calibri" w:ascii="Calibri"/>
                <w:spacing w:val="-1"/>
                <w:w w:val="100"/>
                <w:sz w:val="21"/>
                <w:szCs w:val="21"/>
              </w:rPr>
              <w:t>4</w:t>
            </w:r>
            <w:r>
              <w:rPr>
                <w:rFonts w:cs="Calibri" w:hAnsi="Calibri" w:eastAsia="Calibri" w:ascii="Calibri"/>
                <w:spacing w:val="3"/>
                <w:w w:val="100"/>
                <w:sz w:val="21"/>
                <w:szCs w:val="21"/>
              </w:rPr>
              <w:t>9</w:t>
            </w:r>
            <w:r>
              <w:rPr>
                <w:rFonts w:cs="Calibri" w:hAnsi="Calibri" w:eastAsia="Calibri" w:ascii="Calibri"/>
                <w:spacing w:val="0"/>
                <w:w w:val="100"/>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80"/>
              <w:ind w:left="324"/>
            </w:pPr>
            <w:r>
              <w:rPr>
                <w:rFonts w:cs="FangSong" w:hAnsi="FangSong" w:eastAsia="FangSong" w:ascii="FangSong"/>
                <w:spacing w:val="0"/>
                <w:w w:val="100"/>
                <w:position w:val="-3"/>
                <w:sz w:val="21"/>
                <w:szCs w:val="21"/>
              </w:rPr>
              <w:t>文</w:t>
            </w:r>
            <w:r>
              <w:rPr>
                <w:rFonts w:cs="FangSong" w:hAnsi="FangSong" w:eastAsia="FangSong" w:ascii="FangSong"/>
                <w:spacing w:val="-5"/>
                <w:w w:val="100"/>
                <w:position w:val="-3"/>
                <w:sz w:val="21"/>
                <w:szCs w:val="21"/>
              </w:rPr>
              <w:t>化</w:t>
            </w:r>
            <w:r>
              <w:rPr>
                <w:rFonts w:cs="FangSong" w:hAnsi="FangSong" w:eastAsia="FangSong" w:ascii="FangSong"/>
                <w:spacing w:val="0"/>
                <w:w w:val="100"/>
                <w:position w:val="-3"/>
                <w:sz w:val="21"/>
                <w:szCs w:val="21"/>
              </w:rPr>
              <w:t>传媒</w:t>
            </w:r>
            <w:r>
              <w:rPr>
                <w:rFonts w:cs="FangSong" w:hAnsi="FangSong" w:eastAsia="FangSong" w:ascii="FangSong"/>
                <w:spacing w:val="0"/>
                <w:w w:val="100"/>
                <w:position w:val="0"/>
                <w:sz w:val="21"/>
                <w:szCs w:val="21"/>
              </w:rPr>
            </w:r>
          </w:p>
        </w:tc>
      </w:tr>
      <w:tr>
        <w:trPr>
          <w:trHeight w:val="282" w:hRule="exact"/>
        </w:trPr>
        <w:tc>
          <w:tcPr>
            <w:tcW w:w="453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105"/>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FangSong" w:hAnsi="FangSong" w:eastAsia="FangSong" w:ascii="FangSong"/>
                <w:spacing w:val="0"/>
                <w:w w:val="100"/>
                <w:sz w:val="21"/>
                <w:szCs w:val="21"/>
              </w:rPr>
              <w:t>中</w:t>
            </w:r>
            <w:r>
              <w:rPr>
                <w:rFonts w:cs="FangSong" w:hAnsi="FangSong" w:eastAsia="FangSong" w:ascii="FangSong"/>
                <w:spacing w:val="-5"/>
                <w:w w:val="100"/>
                <w:sz w:val="21"/>
                <w:szCs w:val="21"/>
              </w:rPr>
              <w:t>合</w:t>
            </w:r>
            <w:r>
              <w:rPr>
                <w:rFonts w:cs="FangSong" w:hAnsi="FangSong" w:eastAsia="FangSong" w:ascii="FangSong"/>
                <w:spacing w:val="0"/>
                <w:w w:val="100"/>
                <w:sz w:val="21"/>
                <w:szCs w:val="21"/>
              </w:rPr>
              <w:t>供</w:t>
            </w:r>
            <w:r>
              <w:rPr>
                <w:rFonts w:cs="FangSong" w:hAnsi="FangSong" w:eastAsia="FangSong" w:ascii="FangSong"/>
                <w:spacing w:val="-19"/>
                <w:w w:val="100"/>
                <w:sz w:val="21"/>
                <w:szCs w:val="21"/>
              </w:rPr>
              <w:t>销</w:t>
            </w:r>
            <w:r>
              <w:rPr>
                <w:rFonts w:cs="FangSong" w:hAnsi="FangSong" w:eastAsia="FangSong" w:ascii="FangSong"/>
                <w:spacing w:val="-5"/>
                <w:w w:val="100"/>
                <w:sz w:val="21"/>
                <w:szCs w:val="21"/>
              </w:rPr>
              <w:t>（</w:t>
            </w:r>
            <w:r>
              <w:rPr>
                <w:rFonts w:cs="FangSong" w:hAnsi="FangSong" w:eastAsia="FangSong" w:ascii="FangSong"/>
                <w:spacing w:val="0"/>
                <w:w w:val="100"/>
                <w:sz w:val="21"/>
                <w:szCs w:val="21"/>
              </w:rPr>
              <w:t>上海</w:t>
            </w:r>
            <w:r>
              <w:rPr>
                <w:rFonts w:cs="FangSong" w:hAnsi="FangSong" w:eastAsia="FangSong" w:ascii="FangSong"/>
                <w:spacing w:val="-19"/>
                <w:w w:val="100"/>
                <w:sz w:val="21"/>
                <w:szCs w:val="21"/>
              </w:rPr>
              <w:t>）</w:t>
            </w:r>
            <w:r>
              <w:rPr>
                <w:rFonts w:cs="FangSong" w:hAnsi="FangSong" w:eastAsia="FangSong" w:ascii="FangSong"/>
                <w:spacing w:val="0"/>
                <w:w w:val="100"/>
                <w:sz w:val="21"/>
                <w:szCs w:val="21"/>
              </w:rPr>
              <w:t>股</w:t>
            </w:r>
            <w:r>
              <w:rPr>
                <w:rFonts w:cs="FangSong" w:hAnsi="FangSong" w:eastAsia="FangSong" w:ascii="FangSong"/>
                <w:spacing w:val="-5"/>
                <w:w w:val="100"/>
                <w:sz w:val="21"/>
                <w:szCs w:val="21"/>
              </w:rPr>
              <w:t>权</w:t>
            </w:r>
            <w:r>
              <w:rPr>
                <w:rFonts w:cs="FangSong" w:hAnsi="FangSong" w:eastAsia="FangSong" w:ascii="FangSong"/>
                <w:spacing w:val="0"/>
                <w:w w:val="100"/>
                <w:sz w:val="21"/>
                <w:szCs w:val="21"/>
              </w:rPr>
              <w:t>投资基</w:t>
            </w:r>
            <w:r>
              <w:rPr>
                <w:rFonts w:cs="FangSong" w:hAnsi="FangSong" w:eastAsia="FangSong" w:ascii="FangSong"/>
                <w:spacing w:val="-5"/>
                <w:w w:val="100"/>
                <w:sz w:val="21"/>
                <w:szCs w:val="21"/>
              </w:rPr>
              <w:t>金</w:t>
            </w:r>
            <w:r>
              <w:rPr>
                <w:rFonts w:cs="FangSong" w:hAnsi="FangSong" w:eastAsia="FangSong" w:ascii="FangSong"/>
                <w:spacing w:val="0"/>
                <w:w w:val="100"/>
                <w:sz w:val="21"/>
                <w:szCs w:val="21"/>
              </w:rPr>
              <w:t>管理有</w:t>
            </w:r>
            <w:r>
              <w:rPr>
                <w:rFonts w:cs="FangSong" w:hAnsi="FangSong" w:eastAsia="FangSong" w:ascii="FangSong"/>
                <w:spacing w:val="-5"/>
                <w:w w:val="100"/>
                <w:sz w:val="21"/>
                <w:szCs w:val="21"/>
              </w:rPr>
              <w:t>限</w:t>
            </w:r>
            <w:r>
              <w:rPr>
                <w:rFonts w:cs="FangSong" w:hAnsi="FangSong" w:eastAsia="FangSong" w:ascii="FangSong"/>
                <w:spacing w:val="0"/>
                <w:w w:val="100"/>
                <w:sz w:val="21"/>
                <w:szCs w:val="21"/>
              </w:rPr>
              <w:t>公司</w:t>
            </w:r>
          </w:p>
        </w:tc>
        <w:tc>
          <w:tcPr>
            <w:tcW w:w="261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6"/>
              <w:ind w:left="1082" w:right="1083"/>
            </w:pPr>
            <w:r>
              <w:rPr>
                <w:rFonts w:cs="Calibri" w:hAnsi="Calibri" w:eastAsia="Calibri" w:ascii="Calibri"/>
                <w:spacing w:val="-1"/>
                <w:w w:val="100"/>
                <w:sz w:val="21"/>
                <w:szCs w:val="21"/>
              </w:rPr>
              <w:t>4</w:t>
            </w:r>
            <w:r>
              <w:rPr>
                <w:rFonts w:cs="Calibri" w:hAnsi="Calibri" w:eastAsia="Calibri" w:ascii="Calibri"/>
                <w:spacing w:val="3"/>
                <w:w w:val="100"/>
                <w:sz w:val="21"/>
                <w:szCs w:val="21"/>
              </w:rPr>
              <w:t>0</w:t>
            </w:r>
            <w:r>
              <w:rPr>
                <w:rFonts w:cs="Calibri" w:hAnsi="Calibri" w:eastAsia="Calibri" w:ascii="Calibri"/>
                <w:spacing w:val="0"/>
                <w:w w:val="100"/>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24"/>
            </w:pPr>
            <w:r>
              <w:rPr>
                <w:rFonts w:cs="FangSong" w:hAnsi="FangSong" w:eastAsia="FangSong" w:ascii="FangSong"/>
                <w:spacing w:val="0"/>
                <w:w w:val="100"/>
                <w:position w:val="-2"/>
                <w:sz w:val="21"/>
                <w:szCs w:val="21"/>
              </w:rPr>
              <w:t>投</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管理</w:t>
            </w:r>
            <w:r>
              <w:rPr>
                <w:rFonts w:cs="FangSong" w:hAnsi="FangSong" w:eastAsia="FangSong" w:ascii="FangSong"/>
                <w:spacing w:val="0"/>
                <w:w w:val="100"/>
                <w:position w:val="0"/>
                <w:sz w:val="21"/>
                <w:szCs w:val="21"/>
              </w:rPr>
            </w:r>
          </w:p>
        </w:tc>
      </w:tr>
      <w:tr>
        <w:trPr>
          <w:trHeight w:val="282" w:hRule="exact"/>
        </w:trPr>
        <w:tc>
          <w:tcPr>
            <w:tcW w:w="453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105"/>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FangSong" w:hAnsi="FangSong" w:eastAsia="FangSong" w:ascii="FangSong"/>
                <w:spacing w:val="0"/>
                <w:w w:val="100"/>
                <w:sz w:val="21"/>
                <w:szCs w:val="21"/>
              </w:rPr>
              <w:t>天</w:t>
            </w:r>
            <w:r>
              <w:rPr>
                <w:rFonts w:cs="FangSong" w:hAnsi="FangSong" w:eastAsia="FangSong" w:ascii="FangSong"/>
                <w:spacing w:val="-5"/>
                <w:w w:val="100"/>
                <w:sz w:val="21"/>
                <w:szCs w:val="21"/>
              </w:rPr>
              <w:t>津</w:t>
            </w:r>
            <w:r>
              <w:rPr>
                <w:rFonts w:cs="FangSong" w:hAnsi="FangSong" w:eastAsia="FangSong" w:ascii="FangSong"/>
                <w:spacing w:val="0"/>
                <w:w w:val="100"/>
                <w:sz w:val="21"/>
                <w:szCs w:val="21"/>
              </w:rPr>
              <w:t>众创资</w:t>
            </w:r>
            <w:r>
              <w:rPr>
                <w:rFonts w:cs="FangSong" w:hAnsi="FangSong" w:eastAsia="FangSong" w:ascii="FangSong"/>
                <w:spacing w:val="-5"/>
                <w:w w:val="100"/>
                <w:sz w:val="21"/>
                <w:szCs w:val="21"/>
              </w:rPr>
              <w:t>产</w:t>
            </w:r>
            <w:r>
              <w:rPr>
                <w:rFonts w:cs="FangSong" w:hAnsi="FangSong" w:eastAsia="FangSong" w:ascii="FangSong"/>
                <w:spacing w:val="0"/>
                <w:w w:val="100"/>
                <w:sz w:val="21"/>
                <w:szCs w:val="21"/>
              </w:rPr>
              <w:t>管理有</w:t>
            </w:r>
            <w:r>
              <w:rPr>
                <w:rFonts w:cs="FangSong" w:hAnsi="FangSong" w:eastAsia="FangSong" w:ascii="FangSong"/>
                <w:spacing w:val="-5"/>
                <w:w w:val="100"/>
                <w:sz w:val="21"/>
                <w:szCs w:val="21"/>
              </w:rPr>
              <w:t>限</w:t>
            </w:r>
            <w:r>
              <w:rPr>
                <w:rFonts w:cs="FangSong" w:hAnsi="FangSong" w:eastAsia="FangSong" w:ascii="FangSong"/>
                <w:spacing w:val="0"/>
                <w:w w:val="100"/>
                <w:sz w:val="21"/>
                <w:szCs w:val="21"/>
              </w:rPr>
              <w:t>公司</w:t>
            </w:r>
          </w:p>
        </w:tc>
        <w:tc>
          <w:tcPr>
            <w:tcW w:w="261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
              <w:ind w:left="1082" w:right="1088"/>
            </w:pP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24"/>
            </w:pPr>
            <w:r>
              <w:rPr>
                <w:rFonts w:cs="FangSong" w:hAnsi="FangSong" w:eastAsia="FangSong" w:ascii="FangSong"/>
                <w:spacing w:val="0"/>
                <w:w w:val="100"/>
                <w:position w:val="-2"/>
                <w:sz w:val="21"/>
                <w:szCs w:val="21"/>
              </w:rPr>
              <w:t>投</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管理</w:t>
            </w:r>
            <w:r>
              <w:rPr>
                <w:rFonts w:cs="FangSong" w:hAnsi="FangSong" w:eastAsia="FangSong" w:ascii="FangSong"/>
                <w:spacing w:val="0"/>
                <w:w w:val="100"/>
                <w:position w:val="0"/>
                <w:sz w:val="21"/>
                <w:szCs w:val="21"/>
              </w:rPr>
            </w:r>
          </w:p>
        </w:tc>
      </w:tr>
    </w:tbl>
    <w:p>
      <w:pPr>
        <w:rPr>
          <w:sz w:val="20"/>
          <w:szCs w:val="20"/>
        </w:rPr>
        <w:jc w:val="left"/>
        <w:spacing w:lineRule="exact" w:line="200"/>
      </w:pPr>
      <w:r>
        <w:rPr>
          <w:sz w:val="20"/>
          <w:szCs w:val="20"/>
        </w:rPr>
      </w:r>
    </w:p>
    <w:p>
      <w:pPr>
        <w:rPr>
          <w:sz w:val="20"/>
          <w:szCs w:val="20"/>
        </w:rPr>
        <w:jc w:val="left"/>
        <w:spacing w:before="13" w:lineRule="exact" w:line="200"/>
      </w:pPr>
      <w:r>
        <w:rPr>
          <w:sz w:val="20"/>
          <w:szCs w:val="20"/>
        </w:rPr>
      </w:r>
    </w:p>
    <w:p>
      <w:pPr>
        <w:rPr>
          <w:rFonts w:cs="FangSong" w:hAnsi="FangSong" w:eastAsia="FangSong" w:ascii="FangSong"/>
          <w:sz w:val="24"/>
          <w:szCs w:val="24"/>
        </w:rPr>
        <w:jc w:val="left"/>
        <w:spacing w:lineRule="exact" w:line="320"/>
        <w:ind w:left="7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前三名的自营贷款的企业名称</w:t>
      </w:r>
      <w:r>
        <w:rPr>
          <w:rFonts w:cs="FangSong" w:hAnsi="FangSong" w:eastAsia="FangSong" w:ascii="FangSong"/>
          <w:spacing w:val="-43"/>
          <w:w w:val="100"/>
          <w:sz w:val="24"/>
          <w:szCs w:val="24"/>
        </w:rPr>
        <w:t>、</w:t>
      </w:r>
      <w:r>
        <w:rPr>
          <w:rFonts w:cs="FangSong" w:hAnsi="FangSong" w:eastAsia="FangSong" w:ascii="FangSong"/>
          <w:spacing w:val="0"/>
          <w:w w:val="100"/>
          <w:sz w:val="24"/>
          <w:szCs w:val="24"/>
        </w:rPr>
        <w:t>占贷款总额的比例和还款情况</w:t>
      </w:r>
      <w:r>
        <w:rPr>
          <w:rFonts w:cs="FangSong" w:hAnsi="FangSong" w:eastAsia="FangSong" w:ascii="FangSong"/>
          <w:spacing w:val="-38"/>
          <w:w w:val="100"/>
          <w:sz w:val="24"/>
          <w:szCs w:val="24"/>
        </w:rPr>
        <w:t>等</w:t>
      </w:r>
      <w:r>
        <w:rPr>
          <w:rFonts w:cs="FangSong" w:hAnsi="FangSong" w:eastAsia="FangSong" w:ascii="FangSong"/>
          <w:spacing w:val="0"/>
          <w:w w:val="100"/>
          <w:sz w:val="24"/>
          <w:szCs w:val="24"/>
        </w:rPr>
        <w:t>（依大小顺序排</w:t>
      </w:r>
    </w:p>
    <w:p>
      <w:pPr>
        <w:rPr>
          <w:rFonts w:cs="FangSong" w:hAnsi="FangSong" w:eastAsia="FangSong" w:ascii="FangSong"/>
          <w:sz w:val="24"/>
          <w:szCs w:val="24"/>
        </w:rPr>
        <w:jc w:val="left"/>
        <w:spacing w:before="85"/>
        <w:ind w:left="230"/>
      </w:pPr>
      <w:r>
        <w:rPr>
          <w:rFonts w:cs="FangSong" w:hAnsi="FangSong" w:eastAsia="FangSong" w:ascii="FangSong"/>
          <w:spacing w:val="0"/>
          <w:w w:val="100"/>
          <w:sz w:val="24"/>
          <w:szCs w:val="24"/>
        </w:rPr>
        <w:t>列）</w:t>
      </w:r>
    </w:p>
    <w:p>
      <w:pPr>
        <w:rPr>
          <w:sz w:val="16"/>
          <w:szCs w:val="16"/>
        </w:rPr>
        <w:jc w:val="left"/>
        <w:spacing w:before="2" w:lineRule="exact" w:line="160"/>
      </w:pPr>
      <w:r>
        <w:rPr>
          <w:sz w:val="16"/>
          <w:szCs w:val="16"/>
        </w:rPr>
      </w:r>
    </w:p>
    <w:p>
      <w:pPr>
        <w:rPr>
          <w:rFonts w:cs="Calibri" w:hAnsi="Calibri" w:eastAsia="Calibri" w:ascii="Calibri"/>
          <w:sz w:val="21"/>
          <w:szCs w:val="21"/>
        </w:rPr>
        <w:jc w:val="right"/>
        <w:spacing w:lineRule="exact" w:line="280"/>
        <w:ind w:right="1455"/>
      </w:pPr>
      <w:r>
        <w:rPr>
          <w:rFonts w:cs="FangSong" w:hAnsi="FangSong" w:eastAsia="FangSong" w:ascii="FangSong"/>
          <w:position w:val="-1"/>
          <w:sz w:val="21"/>
          <w:szCs w:val="21"/>
        </w:rPr>
        <w:t>表</w:t>
      </w:r>
      <w:r>
        <w:rPr>
          <w:rFonts w:cs="FangSong" w:hAnsi="FangSong" w:eastAsia="FangSong" w:ascii="FangSong"/>
          <w:spacing w:val="-52"/>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.5</w:t>
      </w:r>
      <w:r>
        <w:rPr>
          <w:rFonts w:cs="Calibri" w:hAnsi="Calibri" w:eastAsia="Calibri" w:ascii="Calibri"/>
          <w:spacing w:val="0"/>
          <w:w w:val="100"/>
          <w:position w:val="0"/>
          <w:sz w:val="21"/>
          <w:szCs w:val="21"/>
        </w:rPr>
      </w:r>
    </w:p>
    <w:p>
      <w:pPr>
        <w:rPr>
          <w:sz w:val="13"/>
          <w:szCs w:val="13"/>
        </w:rPr>
        <w:jc w:val="left"/>
        <w:spacing w:before="8" w:lineRule="exact" w:line="120"/>
      </w:pPr>
      <w:r>
        <w:rPr>
          <w:sz w:val="13"/>
          <w:szCs w:val="13"/>
        </w:rPr>
      </w:r>
    </w:p>
    <w:tbl>
      <w:tblPr>
        <w:tblW w:w="0" w:type="auto"/>
        <w:tblLook w:val="01E0"/>
        <w:jc w:val="left"/>
        <w:tblInd w:w="505" w:type="dxa"/>
        <w:tblLayout w:type="fixed"/>
        <w:tblCellMar>
          <w:top w:w="0" w:type="dxa"/>
          <w:left w:w="0" w:type="dxa"/>
          <w:bottom w:w="0" w:type="dxa"/>
          <w:right w:w="0" w:type="dxa"/>
        </w:tblCellMar>
      </w:tblPr>
      <w:tblGrid/>
      <w:tr>
        <w:trPr>
          <w:trHeight w:val="282" w:hRule="exact"/>
        </w:trPr>
        <w:tc>
          <w:tcPr>
            <w:tcW w:w="42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667" w:right="1664"/>
            </w:pPr>
            <w:r>
              <w:rPr>
                <w:rFonts w:cs="FangSong" w:hAnsi="FangSong" w:eastAsia="FangSong" w:ascii="FangSong"/>
                <w:spacing w:val="0"/>
                <w:w w:val="100"/>
                <w:position w:val="-2"/>
                <w:sz w:val="21"/>
                <w:szCs w:val="21"/>
              </w:rPr>
              <w:t>企</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名称</w:t>
            </w:r>
            <w:r>
              <w:rPr>
                <w:rFonts w:cs="FangSong" w:hAnsi="FangSong" w:eastAsia="FangSong" w:ascii="FangSong"/>
                <w:spacing w:val="0"/>
                <w:w w:val="100"/>
                <w:position w:val="0"/>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220"/>
            </w:pPr>
            <w:r>
              <w:rPr>
                <w:rFonts w:cs="FangSong" w:hAnsi="FangSong" w:eastAsia="FangSong" w:ascii="FangSong"/>
                <w:spacing w:val="0"/>
                <w:w w:val="100"/>
                <w:position w:val="-2"/>
                <w:sz w:val="21"/>
                <w:szCs w:val="21"/>
              </w:rPr>
              <w:t>占</w:t>
            </w:r>
            <w:r>
              <w:rPr>
                <w:rFonts w:cs="FangSong" w:hAnsi="FangSong" w:eastAsia="FangSong" w:ascii="FangSong"/>
                <w:spacing w:val="-5"/>
                <w:w w:val="100"/>
                <w:position w:val="-2"/>
                <w:sz w:val="21"/>
                <w:szCs w:val="21"/>
              </w:rPr>
              <w:t>贷</w:t>
            </w:r>
            <w:r>
              <w:rPr>
                <w:rFonts w:cs="FangSong" w:hAnsi="FangSong" w:eastAsia="FangSong" w:ascii="FangSong"/>
                <w:spacing w:val="0"/>
                <w:w w:val="100"/>
                <w:position w:val="-2"/>
                <w:sz w:val="21"/>
                <w:szCs w:val="21"/>
              </w:rPr>
              <w:t>款总额</w:t>
            </w:r>
            <w:r>
              <w:rPr>
                <w:rFonts w:cs="FangSong" w:hAnsi="FangSong" w:eastAsia="FangSong" w:ascii="FangSong"/>
                <w:spacing w:val="-5"/>
                <w:w w:val="100"/>
                <w:position w:val="-2"/>
                <w:sz w:val="21"/>
                <w:szCs w:val="21"/>
              </w:rPr>
              <w:t>的</w:t>
            </w:r>
            <w:r>
              <w:rPr>
                <w:rFonts w:cs="FangSong" w:hAnsi="FangSong" w:eastAsia="FangSong" w:ascii="FangSong"/>
                <w:spacing w:val="0"/>
                <w:w w:val="100"/>
                <w:position w:val="-2"/>
                <w:sz w:val="21"/>
                <w:szCs w:val="21"/>
              </w:rPr>
              <w:t>比例</w:t>
            </w:r>
            <w:r>
              <w:rPr>
                <w:rFonts w:cs="FangSong" w:hAnsi="FangSong" w:eastAsia="FangSong" w:ascii="FangSong"/>
                <w:spacing w:val="0"/>
                <w:w w:val="100"/>
                <w:position w:val="0"/>
                <w:sz w:val="21"/>
                <w:szCs w:val="21"/>
              </w:rPr>
            </w:r>
          </w:p>
        </w:tc>
        <w:tc>
          <w:tcPr>
            <w:tcW w:w="198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565"/>
            </w:pPr>
            <w:r>
              <w:rPr>
                <w:rFonts w:cs="FangSong" w:hAnsi="FangSong" w:eastAsia="FangSong" w:ascii="FangSong"/>
                <w:spacing w:val="0"/>
                <w:w w:val="100"/>
                <w:position w:val="-2"/>
                <w:sz w:val="21"/>
                <w:szCs w:val="21"/>
              </w:rPr>
              <w:t>还</w:t>
            </w:r>
            <w:r>
              <w:rPr>
                <w:rFonts w:cs="FangSong" w:hAnsi="FangSong" w:eastAsia="FangSong" w:ascii="FangSong"/>
                <w:spacing w:val="-5"/>
                <w:w w:val="100"/>
                <w:position w:val="-2"/>
                <w:sz w:val="21"/>
                <w:szCs w:val="21"/>
              </w:rPr>
              <w:t>款</w:t>
            </w:r>
            <w:r>
              <w:rPr>
                <w:rFonts w:cs="FangSong" w:hAnsi="FangSong" w:eastAsia="FangSong" w:ascii="FangSong"/>
                <w:spacing w:val="0"/>
                <w:w w:val="100"/>
                <w:position w:val="-2"/>
                <w:sz w:val="21"/>
                <w:szCs w:val="21"/>
              </w:rPr>
              <w:t>情况</w:t>
            </w:r>
            <w:r>
              <w:rPr>
                <w:rFonts w:cs="FangSong" w:hAnsi="FangSong" w:eastAsia="FangSong" w:ascii="FangSong"/>
                <w:spacing w:val="0"/>
                <w:w w:val="100"/>
                <w:position w:val="0"/>
                <w:sz w:val="21"/>
                <w:szCs w:val="21"/>
              </w:rPr>
            </w:r>
          </w:p>
        </w:tc>
      </w:tr>
      <w:tr>
        <w:trPr>
          <w:trHeight w:val="283" w:hRule="exact"/>
        </w:trPr>
        <w:tc>
          <w:tcPr>
            <w:tcW w:w="42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104"/>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0"/>
                <w:w w:val="100"/>
                <w:sz w:val="21"/>
                <w:szCs w:val="21"/>
              </w:rPr>
              <w:t> </w:t>
            </w:r>
            <w:r>
              <w:rPr>
                <w:rFonts w:cs="Calibri" w:hAnsi="Calibri" w:eastAsia="Calibri" w:ascii="Calibri"/>
                <w:spacing w:val="10"/>
                <w:w w:val="100"/>
                <w:sz w:val="21"/>
                <w:szCs w:val="21"/>
              </w:rPr>
              <w:t> </w:t>
            </w:r>
            <w:r>
              <w:rPr>
                <w:rFonts w:cs="FangSong" w:hAnsi="FangSong" w:eastAsia="FangSong" w:ascii="FangSong"/>
                <w:spacing w:val="0"/>
                <w:w w:val="100"/>
                <w:sz w:val="21"/>
                <w:szCs w:val="21"/>
              </w:rPr>
              <w:t>广</w:t>
            </w:r>
            <w:r>
              <w:rPr>
                <w:rFonts w:cs="FangSong" w:hAnsi="FangSong" w:eastAsia="FangSong" w:ascii="FangSong"/>
                <w:spacing w:val="-5"/>
                <w:w w:val="100"/>
                <w:sz w:val="21"/>
                <w:szCs w:val="21"/>
              </w:rPr>
              <w:t>微</w:t>
            </w:r>
            <w:r>
              <w:rPr>
                <w:rFonts w:cs="FangSong" w:hAnsi="FangSong" w:eastAsia="FangSong" w:ascii="FangSong"/>
                <w:spacing w:val="0"/>
                <w:w w:val="100"/>
                <w:sz w:val="21"/>
                <w:szCs w:val="21"/>
              </w:rPr>
              <w:t>控股有</w:t>
            </w:r>
            <w:r>
              <w:rPr>
                <w:rFonts w:cs="FangSong" w:hAnsi="FangSong" w:eastAsia="FangSong" w:ascii="FangSong"/>
                <w:spacing w:val="-5"/>
                <w:w w:val="100"/>
                <w:sz w:val="21"/>
                <w:szCs w:val="21"/>
              </w:rPr>
              <w:t>限</w:t>
            </w:r>
            <w:r>
              <w:rPr>
                <w:rFonts w:cs="FangSong" w:hAnsi="FangSong" w:eastAsia="FangSong" w:ascii="FangSong"/>
                <w:spacing w:val="0"/>
                <w:w w:val="100"/>
                <w:sz w:val="21"/>
                <w:szCs w:val="21"/>
              </w:rPr>
              <w:t>责任公司</w:t>
            </w:r>
          </w:p>
        </w:tc>
        <w:tc>
          <w:tcPr>
            <w:tcW w:w="212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8"/>
              <w:ind w:left="708" w:right="708"/>
            </w:pP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3"/>
                <w:w w:val="100"/>
                <w:sz w:val="21"/>
                <w:szCs w:val="21"/>
              </w:rPr>
              <w:t>8</w:t>
            </w:r>
            <w:r>
              <w:rPr>
                <w:rFonts w:cs="Calibri" w:hAnsi="Calibri" w:eastAsia="Calibri" w:ascii="Calibri"/>
                <w:spacing w:val="0"/>
                <w:w w:val="100"/>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739" w:right="738"/>
            </w:pPr>
            <w:r>
              <w:rPr>
                <w:rFonts w:cs="FangSong" w:hAnsi="FangSong" w:eastAsia="FangSong" w:ascii="FangSong"/>
                <w:spacing w:val="0"/>
                <w:w w:val="100"/>
                <w:position w:val="-2"/>
                <w:sz w:val="21"/>
                <w:szCs w:val="21"/>
              </w:rPr>
              <w:t>正常</w:t>
            </w:r>
            <w:r>
              <w:rPr>
                <w:rFonts w:cs="FangSong" w:hAnsi="FangSong" w:eastAsia="FangSong" w:ascii="FangSong"/>
                <w:spacing w:val="0"/>
                <w:w w:val="100"/>
                <w:position w:val="0"/>
                <w:sz w:val="21"/>
                <w:szCs w:val="21"/>
              </w:rPr>
            </w:r>
          </w:p>
        </w:tc>
      </w:tr>
      <w:tr>
        <w:trPr>
          <w:trHeight w:val="282" w:hRule="exact"/>
        </w:trPr>
        <w:tc>
          <w:tcPr>
            <w:tcW w:w="42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104"/>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0"/>
                <w:w w:val="100"/>
                <w:sz w:val="21"/>
                <w:szCs w:val="21"/>
              </w:rPr>
              <w:t> </w:t>
            </w:r>
            <w:r>
              <w:rPr>
                <w:rFonts w:cs="Calibri" w:hAnsi="Calibri" w:eastAsia="Calibri" w:ascii="Calibri"/>
                <w:spacing w:val="10"/>
                <w:w w:val="100"/>
                <w:sz w:val="21"/>
                <w:szCs w:val="21"/>
              </w:rPr>
              <w:t> </w:t>
            </w:r>
            <w:r>
              <w:rPr>
                <w:rFonts w:cs="FangSong" w:hAnsi="FangSong" w:eastAsia="FangSong" w:ascii="FangSong"/>
                <w:spacing w:val="0"/>
                <w:w w:val="100"/>
                <w:position w:val="1"/>
                <w:sz w:val="21"/>
                <w:szCs w:val="21"/>
              </w:rPr>
              <w:t>北</w:t>
            </w:r>
            <w:r>
              <w:rPr>
                <w:rFonts w:cs="FangSong" w:hAnsi="FangSong" w:eastAsia="FangSong" w:ascii="FangSong"/>
                <w:spacing w:val="-5"/>
                <w:w w:val="100"/>
                <w:position w:val="1"/>
                <w:sz w:val="21"/>
                <w:szCs w:val="21"/>
              </w:rPr>
              <w:t>京</w:t>
            </w:r>
            <w:r>
              <w:rPr>
                <w:rFonts w:cs="FangSong" w:hAnsi="FangSong" w:eastAsia="FangSong" w:ascii="FangSong"/>
                <w:spacing w:val="0"/>
                <w:w w:val="100"/>
                <w:position w:val="1"/>
                <w:sz w:val="21"/>
                <w:szCs w:val="21"/>
              </w:rPr>
              <w:t>万通正</w:t>
            </w:r>
            <w:r>
              <w:rPr>
                <w:rFonts w:cs="FangSong" w:hAnsi="FangSong" w:eastAsia="FangSong" w:ascii="FangSong"/>
                <w:spacing w:val="-5"/>
                <w:w w:val="100"/>
                <w:position w:val="1"/>
                <w:sz w:val="21"/>
                <w:szCs w:val="21"/>
              </w:rPr>
              <w:t>远</w:t>
            </w:r>
            <w:r>
              <w:rPr>
                <w:rFonts w:cs="FangSong" w:hAnsi="FangSong" w:eastAsia="FangSong" w:ascii="FangSong"/>
                <w:spacing w:val="0"/>
                <w:w w:val="100"/>
                <w:position w:val="1"/>
                <w:sz w:val="21"/>
                <w:szCs w:val="21"/>
              </w:rPr>
              <w:t>置业有</w:t>
            </w:r>
            <w:r>
              <w:rPr>
                <w:rFonts w:cs="FangSong" w:hAnsi="FangSong" w:eastAsia="FangSong" w:ascii="FangSong"/>
                <w:spacing w:val="-5"/>
                <w:w w:val="100"/>
                <w:position w:val="1"/>
                <w:sz w:val="21"/>
                <w:szCs w:val="21"/>
              </w:rPr>
              <w:t>限</w:t>
            </w:r>
            <w:r>
              <w:rPr>
                <w:rFonts w:cs="FangSong" w:hAnsi="FangSong" w:eastAsia="FangSong" w:ascii="FangSong"/>
                <w:spacing w:val="0"/>
                <w:w w:val="100"/>
                <w:position w:val="1"/>
                <w:sz w:val="21"/>
                <w:szCs w:val="21"/>
              </w:rPr>
              <w:t>公司</w:t>
            </w:r>
            <w:r>
              <w:rPr>
                <w:rFonts w:cs="FangSong" w:hAnsi="FangSong" w:eastAsia="FangSong" w:ascii="FangSong"/>
                <w:spacing w:val="0"/>
                <w:w w:val="100"/>
                <w:position w:val="0"/>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8"/>
              <w:ind w:left="708" w:right="708"/>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3"/>
                <w:w w:val="100"/>
                <w:sz w:val="21"/>
                <w:szCs w:val="21"/>
              </w:rPr>
              <w:t>3</w:t>
            </w:r>
            <w:r>
              <w:rPr>
                <w:rFonts w:cs="Calibri" w:hAnsi="Calibri" w:eastAsia="Calibri" w:ascii="Calibri"/>
                <w:spacing w:val="0"/>
                <w:w w:val="100"/>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738" w:right="738"/>
            </w:pPr>
            <w:r>
              <w:rPr>
                <w:rFonts w:cs="FangSong" w:hAnsi="FangSong" w:eastAsia="FangSong" w:ascii="FangSong"/>
                <w:spacing w:val="0"/>
                <w:w w:val="100"/>
                <w:position w:val="-2"/>
                <w:sz w:val="21"/>
                <w:szCs w:val="21"/>
              </w:rPr>
              <w:t>正常</w:t>
            </w:r>
            <w:r>
              <w:rPr>
                <w:rFonts w:cs="FangSong" w:hAnsi="FangSong" w:eastAsia="FangSong" w:ascii="FangSong"/>
                <w:spacing w:val="0"/>
                <w:w w:val="100"/>
                <w:position w:val="0"/>
                <w:sz w:val="21"/>
                <w:szCs w:val="21"/>
              </w:rPr>
            </w:r>
          </w:p>
        </w:tc>
      </w:tr>
      <w:tr>
        <w:trPr>
          <w:trHeight w:val="282" w:hRule="exact"/>
        </w:trPr>
        <w:tc>
          <w:tcPr>
            <w:tcW w:w="42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104"/>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0"/>
                <w:w w:val="100"/>
                <w:sz w:val="21"/>
                <w:szCs w:val="21"/>
              </w:rPr>
              <w:t> </w:t>
            </w:r>
            <w:r>
              <w:rPr>
                <w:rFonts w:cs="Calibri" w:hAnsi="Calibri" w:eastAsia="Calibri" w:ascii="Calibri"/>
                <w:spacing w:val="10"/>
                <w:w w:val="100"/>
                <w:sz w:val="21"/>
                <w:szCs w:val="21"/>
              </w:rPr>
              <w:t> </w:t>
            </w:r>
            <w:r>
              <w:rPr>
                <w:rFonts w:cs="FangSong" w:hAnsi="FangSong" w:eastAsia="FangSong" w:ascii="FangSong"/>
                <w:spacing w:val="0"/>
                <w:w w:val="100"/>
                <w:position w:val="1"/>
                <w:sz w:val="21"/>
                <w:szCs w:val="21"/>
              </w:rPr>
              <w:t>黑</w:t>
            </w:r>
            <w:r>
              <w:rPr>
                <w:rFonts w:cs="FangSong" w:hAnsi="FangSong" w:eastAsia="FangSong" w:ascii="FangSong"/>
                <w:spacing w:val="-5"/>
                <w:w w:val="100"/>
                <w:position w:val="1"/>
                <w:sz w:val="21"/>
                <w:szCs w:val="21"/>
              </w:rPr>
              <w:t>龙</w:t>
            </w:r>
            <w:r>
              <w:rPr>
                <w:rFonts w:cs="FangSong" w:hAnsi="FangSong" w:eastAsia="FangSong" w:ascii="FangSong"/>
                <w:spacing w:val="0"/>
                <w:w w:val="100"/>
                <w:position w:val="1"/>
                <w:sz w:val="21"/>
                <w:szCs w:val="21"/>
              </w:rPr>
              <w:t>江省新</w:t>
            </w:r>
            <w:r>
              <w:rPr>
                <w:rFonts w:cs="FangSong" w:hAnsi="FangSong" w:eastAsia="FangSong" w:ascii="FangSong"/>
                <w:spacing w:val="-5"/>
                <w:w w:val="100"/>
                <w:position w:val="1"/>
                <w:sz w:val="21"/>
                <w:szCs w:val="21"/>
              </w:rPr>
              <w:t>达</w:t>
            </w:r>
            <w:r>
              <w:rPr>
                <w:rFonts w:cs="FangSong" w:hAnsi="FangSong" w:eastAsia="FangSong" w:ascii="FangSong"/>
                <w:spacing w:val="0"/>
                <w:w w:val="100"/>
                <w:position w:val="1"/>
                <w:sz w:val="21"/>
                <w:szCs w:val="21"/>
              </w:rPr>
              <w:t>建筑装</w:t>
            </w:r>
            <w:r>
              <w:rPr>
                <w:rFonts w:cs="FangSong" w:hAnsi="FangSong" w:eastAsia="FangSong" w:ascii="FangSong"/>
                <w:spacing w:val="-5"/>
                <w:w w:val="100"/>
                <w:position w:val="1"/>
                <w:sz w:val="21"/>
                <w:szCs w:val="21"/>
              </w:rPr>
              <w:t>饰</w:t>
            </w:r>
            <w:r>
              <w:rPr>
                <w:rFonts w:cs="FangSong" w:hAnsi="FangSong" w:eastAsia="FangSong" w:ascii="FangSong"/>
                <w:spacing w:val="0"/>
                <w:w w:val="100"/>
                <w:position w:val="1"/>
                <w:sz w:val="21"/>
                <w:szCs w:val="21"/>
              </w:rPr>
              <w:t>有限公司</w:t>
            </w:r>
            <w:r>
              <w:rPr>
                <w:rFonts w:cs="FangSong" w:hAnsi="FangSong" w:eastAsia="FangSong" w:ascii="FangSong"/>
                <w:spacing w:val="0"/>
                <w:w w:val="100"/>
                <w:position w:val="0"/>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5"/>
              <w:ind w:left="813" w:right="708"/>
            </w:pP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3"/>
                <w:w w:val="100"/>
                <w:sz w:val="21"/>
                <w:szCs w:val="21"/>
              </w:rPr>
              <w:t>0</w:t>
            </w:r>
            <w:r>
              <w:rPr>
                <w:rFonts w:cs="Calibri" w:hAnsi="Calibri" w:eastAsia="Calibri" w:ascii="Calibri"/>
                <w:spacing w:val="0"/>
                <w:w w:val="100"/>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738" w:right="738"/>
            </w:pPr>
            <w:r>
              <w:rPr>
                <w:rFonts w:cs="FangSong" w:hAnsi="FangSong" w:eastAsia="FangSong" w:ascii="FangSong"/>
                <w:spacing w:val="0"/>
                <w:w w:val="100"/>
                <w:position w:val="-2"/>
                <w:sz w:val="21"/>
                <w:szCs w:val="21"/>
              </w:rPr>
              <w:t>正常</w:t>
            </w:r>
            <w:r>
              <w:rPr>
                <w:rFonts w:cs="FangSong" w:hAnsi="FangSong" w:eastAsia="FangSong" w:ascii="FangSong"/>
                <w:spacing w:val="0"/>
                <w:w w:val="100"/>
                <w:position w:val="0"/>
                <w:sz w:val="21"/>
                <w:szCs w:val="21"/>
              </w:rPr>
            </w:r>
          </w:p>
        </w:tc>
      </w:tr>
    </w:tbl>
    <w:p>
      <w:pPr>
        <w:rPr>
          <w:sz w:val="20"/>
          <w:szCs w:val="20"/>
        </w:rPr>
        <w:jc w:val="left"/>
        <w:spacing w:lineRule="exact" w:line="200"/>
      </w:pPr>
      <w:r>
        <w:rPr>
          <w:sz w:val="20"/>
          <w:szCs w:val="20"/>
        </w:rPr>
      </w:r>
    </w:p>
    <w:p>
      <w:pPr>
        <w:rPr>
          <w:sz w:val="20"/>
          <w:szCs w:val="20"/>
        </w:rPr>
        <w:jc w:val="left"/>
        <w:spacing w:before="15" w:lineRule="exact" w:line="200"/>
        <w:sectPr>
          <w:pgMar w:header="729" w:footer="1246" w:top="920" w:bottom="280" w:left="960" w:right="960"/>
          <w:pgSz w:w="11920" w:h="16840"/>
        </w:sectPr>
      </w:pPr>
      <w:r>
        <w:rPr>
          <w:sz w:val="20"/>
          <w:szCs w:val="20"/>
        </w:rPr>
      </w:r>
    </w:p>
    <w:p>
      <w:pPr>
        <w:rPr>
          <w:rFonts w:cs="FangSong" w:hAnsi="FangSong" w:eastAsia="FangSong" w:ascii="FangSong"/>
          <w:sz w:val="24"/>
          <w:szCs w:val="24"/>
        </w:rPr>
        <w:jc w:val="left"/>
        <w:spacing w:lineRule="exact" w:line="320"/>
        <w:ind w:left="696" w:right="-6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6</w:t>
      </w:r>
      <w:r>
        <w:rPr>
          <w:rFonts w:cs="Calibri" w:hAnsi="Calibri" w:eastAsia="Calibri" w:ascii="Calibri"/>
          <w:spacing w:val="7"/>
          <w:w w:val="100"/>
          <w:sz w:val="24"/>
          <w:szCs w:val="24"/>
        </w:rPr>
        <w:t> </w:t>
      </w:r>
      <w:r>
        <w:rPr>
          <w:rFonts w:cs="FangSong" w:hAnsi="FangSong" w:eastAsia="FangSong" w:ascii="FangSong"/>
          <w:spacing w:val="0"/>
          <w:w w:val="100"/>
          <w:sz w:val="24"/>
          <w:szCs w:val="24"/>
        </w:rPr>
        <w:t>表外业务的期初数、期末数</w:t>
      </w:r>
    </w:p>
    <w:p>
      <w:pPr>
        <w:rPr>
          <w:sz w:val="20"/>
          <w:szCs w:val="20"/>
        </w:rPr>
        <w:jc w:val="left"/>
        <w:spacing w:lineRule="exact" w:line="200"/>
      </w:pPr>
      <w:r>
        <w:br w:type="column"/>
      </w:r>
      <w:r>
        <w:rPr>
          <w:sz w:val="20"/>
          <w:szCs w:val="20"/>
        </w:rPr>
      </w:r>
    </w:p>
    <w:p>
      <w:pPr>
        <w:rPr>
          <w:sz w:val="22"/>
          <w:szCs w:val="22"/>
        </w:rPr>
        <w:jc w:val="left"/>
        <w:spacing w:before="3" w:lineRule="exact" w:line="220"/>
      </w:pPr>
      <w:r>
        <w:rPr>
          <w:sz w:val="22"/>
          <w:szCs w:val="22"/>
        </w:rPr>
      </w:r>
    </w:p>
    <w:p>
      <w:pPr>
        <w:rPr>
          <w:rFonts w:cs="Calibri" w:hAnsi="Calibri" w:eastAsia="Calibri" w:ascii="Calibri"/>
          <w:sz w:val="21"/>
          <w:szCs w:val="21"/>
        </w:rPr>
        <w:jc w:val="left"/>
        <w:spacing w:lineRule="exact" w:line="320"/>
        <w:sectPr>
          <w:type w:val="continuous"/>
          <w:pgSz w:w="11920" w:h="16840"/>
          <w:pgMar w:top="920" w:bottom="280" w:left="960" w:right="960"/>
          <w:cols w:num="2" w:equalWidth="off">
            <w:col w:w="4306" w:space="2630"/>
            <w:col w:w="3064"/>
          </w:cols>
        </w:sectPr>
      </w:pPr>
      <w:r>
        <w:rPr>
          <w:rFonts w:cs="FangSong" w:hAnsi="FangSong" w:eastAsia="FangSong" w:ascii="FangSong"/>
          <w:position w:val="-1"/>
          <w:sz w:val="21"/>
          <w:szCs w:val="21"/>
        </w:rPr>
        <w:t>表</w:t>
      </w:r>
      <w:r>
        <w:rPr>
          <w:rFonts w:cs="FangSong" w:hAnsi="FangSong" w:eastAsia="FangSong" w:ascii="FangSong"/>
          <w:spacing w:val="-57"/>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.6</w:t>
      </w:r>
      <w:r>
        <w:rPr>
          <w:rFonts w:cs="Calibri" w:hAnsi="Calibri" w:eastAsia="Calibri" w:ascii="Calibri"/>
          <w:spacing w:val="0"/>
          <w:w w:val="100"/>
          <w:position w:val="0"/>
          <w:sz w:val="21"/>
          <w:szCs w:val="21"/>
        </w:rPr>
      </w:r>
    </w:p>
    <w:p>
      <w:pPr>
        <w:rPr>
          <w:sz w:val="12"/>
          <w:szCs w:val="12"/>
        </w:rPr>
        <w:jc w:val="left"/>
        <w:spacing w:before="5" w:lineRule="exact" w:line="120"/>
      </w:pPr>
      <w:r>
        <w:rPr>
          <w:sz w:val="12"/>
          <w:szCs w:val="12"/>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tbl>
      <w:tblPr>
        <w:tblW w:w="0" w:type="auto"/>
        <w:tblLook w:val="01E0"/>
        <w:jc w:val="left"/>
        <w:tblInd w:w="622" w:type="dxa"/>
        <w:tblLayout w:type="fixed"/>
        <w:tblCellMar>
          <w:top w:w="0" w:type="dxa"/>
          <w:left w:w="0" w:type="dxa"/>
          <w:bottom w:w="0" w:type="dxa"/>
          <w:right w:w="0" w:type="dxa"/>
        </w:tblCellMar>
      </w:tblPr>
      <w:tblGrid/>
      <w:tr>
        <w:trPr>
          <w:trHeight w:val="418" w:hRule="exact"/>
        </w:trPr>
        <w:tc>
          <w:tcPr>
            <w:tcW w:w="284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959" w:right="962"/>
            </w:pPr>
            <w:r>
              <w:rPr>
                <w:rFonts w:cs="FangSong" w:hAnsi="FangSong" w:eastAsia="FangSong" w:ascii="FangSong"/>
                <w:spacing w:val="0"/>
                <w:w w:val="100"/>
                <w:position w:val="-2"/>
                <w:sz w:val="21"/>
                <w:szCs w:val="21"/>
              </w:rPr>
              <w:t>表</w:t>
            </w:r>
            <w:r>
              <w:rPr>
                <w:rFonts w:cs="FangSong" w:hAnsi="FangSong" w:eastAsia="FangSong" w:ascii="FangSong"/>
                <w:spacing w:val="-5"/>
                <w:w w:val="100"/>
                <w:position w:val="-2"/>
                <w:sz w:val="21"/>
                <w:szCs w:val="21"/>
              </w:rPr>
              <w:t>外</w:t>
            </w:r>
            <w:r>
              <w:rPr>
                <w:rFonts w:cs="FangSong" w:hAnsi="FangSong" w:eastAsia="FangSong" w:ascii="FangSong"/>
                <w:spacing w:val="0"/>
                <w:w w:val="100"/>
                <w:position w:val="-2"/>
                <w:sz w:val="21"/>
                <w:szCs w:val="21"/>
              </w:rPr>
              <w:t>业务</w:t>
            </w:r>
            <w:r>
              <w:rPr>
                <w:rFonts w:cs="FangSong" w:hAnsi="FangSong" w:eastAsia="FangSong" w:ascii="FangSong"/>
                <w:spacing w:val="0"/>
                <w:w w:val="100"/>
                <w:position w:val="0"/>
                <w:sz w:val="21"/>
                <w:szCs w:val="21"/>
              </w:rPr>
            </w:r>
          </w:p>
        </w:tc>
        <w:tc>
          <w:tcPr>
            <w:tcW w:w="2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065" w:right="1069"/>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初</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c>
          <w:tcPr>
            <w:tcW w:w="2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063" w:right="1070"/>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末</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r>
      <w:tr>
        <w:trPr>
          <w:trHeight w:val="419" w:hRule="exact"/>
        </w:trPr>
        <w:tc>
          <w:tcPr>
            <w:tcW w:w="284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959" w:right="962"/>
            </w:pPr>
            <w:r>
              <w:rPr>
                <w:rFonts w:cs="FangSong" w:hAnsi="FangSong" w:eastAsia="FangSong" w:ascii="FangSong"/>
                <w:spacing w:val="0"/>
                <w:w w:val="100"/>
                <w:position w:val="-2"/>
                <w:sz w:val="21"/>
                <w:szCs w:val="21"/>
              </w:rPr>
              <w:t>担</w:t>
            </w:r>
            <w:r>
              <w:rPr>
                <w:rFonts w:cs="FangSong" w:hAnsi="FangSong" w:eastAsia="FangSong" w:ascii="FangSong"/>
                <w:spacing w:val="-5"/>
                <w:w w:val="100"/>
                <w:position w:val="-2"/>
                <w:sz w:val="21"/>
                <w:szCs w:val="21"/>
              </w:rPr>
              <w:t>保</w:t>
            </w:r>
            <w:r>
              <w:rPr>
                <w:rFonts w:cs="FangSong" w:hAnsi="FangSong" w:eastAsia="FangSong" w:ascii="FangSong"/>
                <w:spacing w:val="0"/>
                <w:w w:val="100"/>
                <w:position w:val="-2"/>
                <w:sz w:val="21"/>
                <w:szCs w:val="21"/>
              </w:rPr>
              <w:t>业务</w:t>
            </w:r>
            <w:r>
              <w:rPr>
                <w:rFonts w:cs="FangSong" w:hAnsi="FangSong" w:eastAsia="FangSong" w:ascii="FangSong"/>
                <w:spacing w:val="0"/>
                <w:w w:val="100"/>
                <w:position w:val="0"/>
                <w:sz w:val="21"/>
                <w:szCs w:val="21"/>
              </w:rPr>
            </w:r>
          </w:p>
        </w:tc>
        <w:tc>
          <w:tcPr>
            <w:tcW w:w="2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9"/>
              <w:ind w:left="1329" w:right="1326"/>
            </w:pPr>
            <w:r>
              <w:rPr>
                <w:rFonts w:cs="Calibri" w:hAnsi="Calibri" w:eastAsia="Calibri" w:ascii="Calibri"/>
                <w:spacing w:val="0"/>
                <w:w w:val="100"/>
                <w:sz w:val="21"/>
                <w:szCs w:val="21"/>
              </w:rPr>
              <w:t>0</w:t>
            </w:r>
          </w:p>
        </w:tc>
        <w:tc>
          <w:tcPr>
            <w:tcW w:w="2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9"/>
              <w:ind w:left="1325" w:right="1326"/>
            </w:pPr>
            <w:r>
              <w:rPr>
                <w:rFonts w:cs="Calibri" w:hAnsi="Calibri" w:eastAsia="Calibri" w:ascii="Calibri"/>
                <w:spacing w:val="0"/>
                <w:w w:val="100"/>
                <w:sz w:val="21"/>
                <w:szCs w:val="21"/>
              </w:rPr>
              <w:t>0</w:t>
            </w:r>
          </w:p>
        </w:tc>
      </w:tr>
      <w:tr>
        <w:trPr>
          <w:trHeight w:val="418" w:hRule="exact"/>
        </w:trPr>
        <w:tc>
          <w:tcPr>
            <w:tcW w:w="284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366"/>
            </w:pPr>
            <w:r>
              <w:rPr>
                <w:rFonts w:cs="FangSong" w:hAnsi="FangSong" w:eastAsia="FangSong" w:ascii="FangSong"/>
                <w:spacing w:val="0"/>
                <w:w w:val="100"/>
                <w:position w:val="-2"/>
                <w:sz w:val="21"/>
                <w:szCs w:val="21"/>
              </w:rPr>
              <w:t>代</w:t>
            </w:r>
            <w:r>
              <w:rPr>
                <w:rFonts w:cs="FangSong" w:hAnsi="FangSong" w:eastAsia="FangSong" w:ascii="FangSong"/>
                <w:spacing w:val="-5"/>
                <w:w w:val="100"/>
                <w:position w:val="-2"/>
                <w:sz w:val="21"/>
                <w:szCs w:val="21"/>
              </w:rPr>
              <w:t>理</w:t>
            </w:r>
            <w:r>
              <w:rPr>
                <w:rFonts w:cs="FangSong" w:hAnsi="FangSong" w:eastAsia="FangSong" w:ascii="FangSong"/>
                <w:spacing w:val="0"/>
                <w:w w:val="100"/>
                <w:position w:val="-2"/>
                <w:sz w:val="21"/>
                <w:szCs w:val="21"/>
              </w:rPr>
              <w:t>业务（</w:t>
            </w:r>
            <w:r>
              <w:rPr>
                <w:rFonts w:cs="FangSong" w:hAnsi="FangSong" w:eastAsia="FangSong" w:ascii="FangSong"/>
                <w:spacing w:val="-5"/>
                <w:w w:val="100"/>
                <w:position w:val="-2"/>
                <w:sz w:val="21"/>
                <w:szCs w:val="21"/>
              </w:rPr>
              <w:t>委</w:t>
            </w:r>
            <w:r>
              <w:rPr>
                <w:rFonts w:cs="FangSong" w:hAnsi="FangSong" w:eastAsia="FangSong" w:ascii="FangSong"/>
                <w:spacing w:val="0"/>
                <w:w w:val="100"/>
                <w:position w:val="-2"/>
                <w:sz w:val="21"/>
                <w:szCs w:val="21"/>
              </w:rPr>
              <w:t>托业务）</w:t>
            </w:r>
            <w:r>
              <w:rPr>
                <w:rFonts w:cs="FangSong" w:hAnsi="FangSong" w:eastAsia="FangSong" w:ascii="FangSong"/>
                <w:spacing w:val="0"/>
                <w:w w:val="100"/>
                <w:position w:val="0"/>
                <w:sz w:val="21"/>
                <w:szCs w:val="21"/>
              </w:rPr>
            </w:r>
          </w:p>
        </w:tc>
        <w:tc>
          <w:tcPr>
            <w:tcW w:w="2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012" w:right="1011"/>
            </w:pPr>
            <w:r>
              <w:rPr>
                <w:rFonts w:cs="FangSong" w:hAnsi="FangSong" w:eastAsia="FangSong" w:ascii="FangSong"/>
                <w:spacing w:val="0"/>
                <w:w w:val="100"/>
                <w:position w:val="-2"/>
                <w:sz w:val="21"/>
                <w:szCs w:val="21"/>
              </w:rPr>
              <w:t>2981.92</w:t>
            </w:r>
            <w:r>
              <w:rPr>
                <w:rFonts w:cs="FangSong" w:hAnsi="FangSong" w:eastAsia="FangSong" w:ascii="FangSong"/>
                <w:spacing w:val="0"/>
                <w:w w:val="100"/>
                <w:position w:val="0"/>
                <w:sz w:val="21"/>
                <w:szCs w:val="21"/>
              </w:rPr>
            </w:r>
          </w:p>
        </w:tc>
        <w:tc>
          <w:tcPr>
            <w:tcW w:w="2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015" w:right="1012"/>
            </w:pPr>
            <w:r>
              <w:rPr>
                <w:rFonts w:cs="FangSong" w:hAnsi="FangSong" w:eastAsia="FangSong" w:ascii="FangSong"/>
                <w:spacing w:val="0"/>
                <w:w w:val="100"/>
                <w:position w:val="-2"/>
                <w:sz w:val="21"/>
                <w:szCs w:val="21"/>
              </w:rPr>
              <w:t>2991</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82</w:t>
            </w:r>
            <w:r>
              <w:rPr>
                <w:rFonts w:cs="FangSong" w:hAnsi="FangSong" w:eastAsia="FangSong" w:ascii="FangSong"/>
                <w:spacing w:val="0"/>
                <w:w w:val="100"/>
                <w:position w:val="0"/>
                <w:sz w:val="21"/>
                <w:szCs w:val="21"/>
              </w:rPr>
            </w:r>
          </w:p>
        </w:tc>
      </w:tr>
      <w:tr>
        <w:trPr>
          <w:trHeight w:val="419" w:hRule="exact"/>
        </w:trPr>
        <w:tc>
          <w:tcPr>
            <w:tcW w:w="284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171" w:right="1168"/>
            </w:pPr>
            <w:r>
              <w:rPr>
                <w:rFonts w:cs="FangSong" w:hAnsi="FangSong" w:eastAsia="FangSong" w:ascii="FangSong"/>
                <w:spacing w:val="0"/>
                <w:w w:val="100"/>
                <w:position w:val="-2"/>
                <w:sz w:val="21"/>
                <w:szCs w:val="21"/>
              </w:rPr>
              <w:t>其他</w:t>
            </w:r>
            <w:r>
              <w:rPr>
                <w:rFonts w:cs="FangSong" w:hAnsi="FangSong" w:eastAsia="FangSong" w:ascii="FangSong"/>
                <w:spacing w:val="0"/>
                <w:w w:val="100"/>
                <w:position w:val="0"/>
                <w:sz w:val="21"/>
                <w:szCs w:val="21"/>
              </w:rPr>
            </w:r>
          </w:p>
        </w:tc>
        <w:tc>
          <w:tcPr>
            <w:tcW w:w="2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2"/>
              <w:ind w:left="1329" w:right="1326"/>
            </w:pPr>
            <w:r>
              <w:rPr>
                <w:rFonts w:cs="Calibri" w:hAnsi="Calibri" w:eastAsia="Calibri" w:ascii="Calibri"/>
                <w:spacing w:val="0"/>
                <w:w w:val="100"/>
                <w:sz w:val="21"/>
                <w:szCs w:val="21"/>
              </w:rPr>
              <w:t>0</w:t>
            </w:r>
          </w:p>
        </w:tc>
        <w:tc>
          <w:tcPr>
            <w:tcW w:w="2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12"/>
              <w:ind w:left="1325" w:right="1326"/>
            </w:pPr>
            <w:r>
              <w:rPr>
                <w:rFonts w:cs="Calibri" w:hAnsi="Calibri" w:eastAsia="Calibri" w:ascii="Calibri"/>
                <w:spacing w:val="0"/>
                <w:w w:val="100"/>
                <w:sz w:val="21"/>
                <w:szCs w:val="21"/>
              </w:rPr>
              <w:t>0</w:t>
            </w:r>
          </w:p>
        </w:tc>
      </w:tr>
      <w:tr>
        <w:trPr>
          <w:trHeight w:val="418" w:hRule="exact"/>
        </w:trPr>
        <w:tc>
          <w:tcPr>
            <w:tcW w:w="284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171" w:right="1168"/>
            </w:pPr>
            <w:r>
              <w:rPr>
                <w:rFonts w:cs="FangSong" w:hAnsi="FangSong" w:eastAsia="FangSong" w:ascii="FangSong"/>
                <w:spacing w:val="0"/>
                <w:w w:val="100"/>
                <w:position w:val="-2"/>
                <w:sz w:val="21"/>
                <w:szCs w:val="21"/>
              </w:rPr>
              <w:t>合计</w:t>
            </w:r>
            <w:r>
              <w:rPr>
                <w:rFonts w:cs="FangSong" w:hAnsi="FangSong" w:eastAsia="FangSong" w:ascii="FangSong"/>
                <w:spacing w:val="0"/>
                <w:w w:val="100"/>
                <w:position w:val="0"/>
                <w:sz w:val="21"/>
                <w:szCs w:val="21"/>
              </w:rPr>
            </w:r>
          </w:p>
        </w:tc>
        <w:tc>
          <w:tcPr>
            <w:tcW w:w="2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012" w:right="1011"/>
            </w:pPr>
            <w:r>
              <w:rPr>
                <w:rFonts w:cs="FangSong" w:hAnsi="FangSong" w:eastAsia="FangSong" w:ascii="FangSong"/>
                <w:spacing w:val="0"/>
                <w:w w:val="100"/>
                <w:position w:val="-2"/>
                <w:sz w:val="21"/>
                <w:szCs w:val="21"/>
              </w:rPr>
              <w:t>2981.92</w:t>
            </w:r>
            <w:r>
              <w:rPr>
                <w:rFonts w:cs="FangSong" w:hAnsi="FangSong" w:eastAsia="FangSong" w:ascii="FangSong"/>
                <w:spacing w:val="0"/>
                <w:w w:val="100"/>
                <w:position w:val="0"/>
                <w:sz w:val="21"/>
                <w:szCs w:val="21"/>
              </w:rPr>
            </w:r>
          </w:p>
        </w:tc>
        <w:tc>
          <w:tcPr>
            <w:tcW w:w="2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1015" w:right="1012"/>
            </w:pPr>
            <w:r>
              <w:rPr>
                <w:rFonts w:cs="FangSong" w:hAnsi="FangSong" w:eastAsia="FangSong" w:ascii="FangSong"/>
                <w:spacing w:val="0"/>
                <w:w w:val="100"/>
                <w:position w:val="-2"/>
                <w:sz w:val="21"/>
                <w:szCs w:val="21"/>
              </w:rPr>
              <w:t>2991</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82</w:t>
            </w:r>
            <w:r>
              <w:rPr>
                <w:rFonts w:cs="FangSong" w:hAnsi="FangSong" w:eastAsia="FangSong" w:ascii="FangSong"/>
                <w:spacing w:val="0"/>
                <w:w w:val="100"/>
                <w:position w:val="0"/>
                <w:sz w:val="21"/>
                <w:szCs w:val="21"/>
              </w:rPr>
            </w:r>
          </w:p>
        </w:tc>
      </w:tr>
    </w:tbl>
    <w:p>
      <w:pPr>
        <w:rPr>
          <w:sz w:val="19"/>
          <w:szCs w:val="19"/>
        </w:rPr>
        <w:jc w:val="left"/>
        <w:spacing w:before="9" w:lineRule="exact" w:line="180"/>
      </w:pPr>
      <w:r>
        <w:rPr>
          <w:sz w:val="19"/>
          <w:szCs w:val="19"/>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exact" w:line="320"/>
        <w:ind w:left="710"/>
        <w:sectPr>
          <w:type w:val="continuous"/>
          <w:pgSz w:w="11920" w:h="16840"/>
          <w:pgMar w:top="920" w:bottom="280" w:left="960" w:right="960"/>
        </w:sectPr>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7</w:t>
      </w:r>
      <w:r>
        <w:rPr>
          <w:rFonts w:cs="Calibri" w:hAnsi="Calibri" w:eastAsia="Calibri" w:ascii="Calibri"/>
          <w:spacing w:val="7"/>
          <w:w w:val="100"/>
          <w:sz w:val="24"/>
          <w:szCs w:val="24"/>
        </w:rPr>
        <w:t> </w:t>
      </w:r>
      <w:r>
        <w:rPr>
          <w:rFonts w:cs="FangSong" w:hAnsi="FangSong" w:eastAsia="FangSong" w:ascii="FangSong"/>
          <w:spacing w:val="0"/>
          <w:w w:val="100"/>
          <w:sz w:val="24"/>
          <w:szCs w:val="24"/>
        </w:rPr>
        <w:t>公司当年的收入结构</w:t>
      </w:r>
    </w:p>
    <w:p>
      <w:pPr>
        <w:rPr>
          <w:sz w:val="18"/>
          <w:szCs w:val="18"/>
        </w:rPr>
        <w:jc w:val="left"/>
        <w:spacing w:before="4" w:lineRule="exact" w:line="180"/>
      </w:pPr>
      <w:r>
        <w:rPr>
          <w:sz w:val="18"/>
          <w:szCs w:val="18"/>
        </w:rPr>
      </w:r>
    </w:p>
    <w:p>
      <w:pPr>
        <w:rPr>
          <w:rFonts w:cs="Calibri" w:hAnsi="Calibri" w:eastAsia="Calibri" w:ascii="Calibri"/>
          <w:sz w:val="21"/>
          <w:szCs w:val="21"/>
        </w:rPr>
        <w:jc w:val="right"/>
        <w:spacing w:lineRule="exact" w:line="280"/>
        <w:ind w:right="1335"/>
      </w:pPr>
      <w:r>
        <w:pict>
          <v:group style="position:absolute;margin-left:59.55pt;margin-top:56.86pt;width:476.2pt;height:0pt;mso-position-horizontal-relative:page;mso-position-vertical-relative:page;z-index:-15400"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FangSong" w:hAnsi="FangSong" w:eastAsia="FangSong" w:ascii="FangSong"/>
          <w:position w:val="-1"/>
          <w:sz w:val="21"/>
          <w:szCs w:val="21"/>
        </w:rPr>
        <w:t>表</w:t>
      </w:r>
      <w:r>
        <w:rPr>
          <w:rFonts w:cs="FangSong" w:hAnsi="FangSong" w:eastAsia="FangSong" w:ascii="FangSong"/>
          <w:spacing w:val="-52"/>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.7</w:t>
      </w:r>
      <w:r>
        <w:rPr>
          <w:rFonts w:cs="Calibri" w:hAnsi="Calibri" w:eastAsia="Calibri" w:ascii="Calibri"/>
          <w:spacing w:val="0"/>
          <w:w w:val="100"/>
          <w:position w:val="0"/>
          <w:sz w:val="21"/>
          <w:szCs w:val="21"/>
        </w:rPr>
      </w:r>
    </w:p>
    <w:p>
      <w:pPr>
        <w:rPr>
          <w:sz w:val="14"/>
          <w:szCs w:val="14"/>
        </w:rPr>
        <w:jc w:val="left"/>
        <w:spacing w:before="2" w:lineRule="exact" w:line="140"/>
      </w:pPr>
      <w:r>
        <w:rPr>
          <w:sz w:val="14"/>
          <w:szCs w:val="14"/>
        </w:rPr>
      </w:r>
    </w:p>
    <w:tbl>
      <w:tblPr>
        <w:tblW w:w="0" w:type="auto"/>
        <w:tblLook w:val="01E0"/>
        <w:jc w:val="left"/>
        <w:tblInd w:w="442" w:type="dxa"/>
        <w:tblLayout w:type="fixed"/>
        <w:tblCellMar>
          <w:top w:w="0" w:type="dxa"/>
          <w:left w:w="0" w:type="dxa"/>
          <w:bottom w:w="0" w:type="dxa"/>
          <w:right w:w="0" w:type="dxa"/>
        </w:tblCellMar>
      </w:tblPr>
      <w:tblGrid/>
      <w:tr>
        <w:trPr>
          <w:trHeight w:val="418"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505" w:right="1506"/>
            </w:pPr>
            <w:r>
              <w:rPr>
                <w:rFonts w:cs="FangSong" w:hAnsi="FangSong" w:eastAsia="FangSong" w:ascii="FangSong"/>
                <w:spacing w:val="0"/>
                <w:w w:val="100"/>
                <w:position w:val="-2"/>
                <w:sz w:val="21"/>
                <w:szCs w:val="21"/>
              </w:rPr>
              <w:t>收</w:t>
            </w:r>
            <w:r>
              <w:rPr>
                <w:rFonts w:cs="FangSong" w:hAnsi="FangSong" w:eastAsia="FangSong" w:ascii="FangSong"/>
                <w:spacing w:val="-5"/>
                <w:w w:val="100"/>
                <w:position w:val="-2"/>
                <w:sz w:val="21"/>
                <w:szCs w:val="21"/>
              </w:rPr>
              <w:t>入</w:t>
            </w:r>
            <w:r>
              <w:rPr>
                <w:rFonts w:cs="FangSong" w:hAnsi="FangSong" w:eastAsia="FangSong" w:ascii="FangSong"/>
                <w:spacing w:val="0"/>
                <w:w w:val="100"/>
                <w:position w:val="-2"/>
                <w:sz w:val="21"/>
                <w:szCs w:val="21"/>
              </w:rPr>
              <w:t>结构</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813" w:right="810"/>
            </w:pPr>
            <w:r>
              <w:rPr>
                <w:rFonts w:cs="FangSong" w:hAnsi="FangSong" w:eastAsia="FangSong" w:ascii="FangSong"/>
                <w:spacing w:val="0"/>
                <w:w w:val="100"/>
                <w:position w:val="-2"/>
                <w:sz w:val="21"/>
                <w:szCs w:val="21"/>
              </w:rPr>
              <w:t>金额</w:t>
            </w:r>
            <w:r>
              <w:rPr>
                <w:rFonts w:cs="FangSong" w:hAnsi="FangSong" w:eastAsia="FangSong" w:ascii="FangSong"/>
                <w:spacing w:val="0"/>
                <w:w w:val="100"/>
                <w:position w:val="0"/>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885" w:right="879"/>
            </w:pPr>
            <w:r>
              <w:rPr>
                <w:rFonts w:cs="FangSong" w:hAnsi="FangSong" w:eastAsia="FangSong" w:ascii="FangSong"/>
                <w:spacing w:val="0"/>
                <w:w w:val="100"/>
                <w:position w:val="-2"/>
                <w:sz w:val="21"/>
                <w:szCs w:val="21"/>
              </w:rPr>
              <w:t>占比</w:t>
            </w:r>
            <w:r>
              <w:rPr>
                <w:rFonts w:cs="FangSong" w:hAnsi="FangSong" w:eastAsia="FangSong" w:ascii="FangSong"/>
                <w:spacing w:val="0"/>
                <w:w w:val="100"/>
                <w:position w:val="0"/>
                <w:sz w:val="21"/>
                <w:szCs w:val="21"/>
              </w:rPr>
            </w:r>
          </w:p>
        </w:tc>
      </w:tr>
      <w:tr>
        <w:trPr>
          <w:trHeight w:val="419"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手</w:t>
            </w:r>
            <w:r>
              <w:rPr>
                <w:rFonts w:cs="FangSong" w:hAnsi="FangSong" w:eastAsia="FangSong" w:ascii="FangSong"/>
                <w:spacing w:val="-5"/>
                <w:w w:val="100"/>
                <w:position w:val="-2"/>
                <w:sz w:val="21"/>
                <w:szCs w:val="21"/>
              </w:rPr>
              <w:t>续</w:t>
            </w:r>
            <w:r>
              <w:rPr>
                <w:rFonts w:cs="FangSong" w:hAnsi="FangSong" w:eastAsia="FangSong" w:ascii="FangSong"/>
                <w:spacing w:val="0"/>
                <w:w w:val="100"/>
                <w:position w:val="-2"/>
                <w:sz w:val="21"/>
                <w:szCs w:val="21"/>
              </w:rPr>
              <w:t>费及佣</w:t>
            </w:r>
            <w:r>
              <w:rPr>
                <w:rFonts w:cs="FangSong" w:hAnsi="FangSong" w:eastAsia="FangSong" w:ascii="FangSong"/>
                <w:spacing w:val="-5"/>
                <w:w w:val="100"/>
                <w:position w:val="-2"/>
                <w:sz w:val="21"/>
                <w:szCs w:val="21"/>
              </w:rPr>
              <w:t>金</w:t>
            </w:r>
            <w:r>
              <w:rPr>
                <w:rFonts w:cs="FangSong" w:hAnsi="FangSong" w:eastAsia="FangSong" w:ascii="FangSong"/>
                <w:spacing w:val="0"/>
                <w:w w:val="100"/>
                <w:position w:val="-2"/>
                <w:sz w:val="21"/>
                <w:szCs w:val="21"/>
              </w:rPr>
              <w:t>收入</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679" w:right="678"/>
            </w:pP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4</w:t>
            </w:r>
            <w:r>
              <w:rPr>
                <w:rFonts w:cs="Calibri" w:hAnsi="Calibri" w:eastAsia="Calibri" w:ascii="Calibri"/>
                <w:spacing w:val="0"/>
                <w:w w:val="100"/>
                <w:sz w:val="21"/>
                <w:szCs w:val="21"/>
              </w:rPr>
              <w:t>8</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73" w:right="775"/>
            </w:pPr>
            <w:r>
              <w:rPr>
                <w:rFonts w:cs="Calibri" w:hAnsi="Calibri" w:eastAsia="Calibri" w:ascii="Calibri"/>
                <w:spacing w:val="-1"/>
                <w:w w:val="100"/>
                <w:sz w:val="21"/>
                <w:szCs w:val="21"/>
              </w:rPr>
              <w:t>6</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9</w:t>
            </w:r>
            <w:r>
              <w:rPr>
                <w:rFonts w:cs="Calibri" w:hAnsi="Calibri" w:eastAsia="Calibri" w:ascii="Calibri"/>
                <w:spacing w:val="0"/>
                <w:w w:val="100"/>
                <w:sz w:val="21"/>
                <w:szCs w:val="21"/>
              </w:rPr>
              <w:t>%</w:t>
            </w:r>
          </w:p>
        </w:tc>
      </w:tr>
      <w:tr>
        <w:trPr>
          <w:trHeight w:val="418"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523"/>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中</w:t>
            </w:r>
            <w:r>
              <w:rPr>
                <w:rFonts w:cs="FangSong" w:hAnsi="FangSong" w:eastAsia="FangSong" w:ascii="FangSong"/>
                <w:spacing w:val="0"/>
                <w:w w:val="100"/>
                <w:position w:val="-2"/>
                <w:sz w:val="21"/>
                <w:szCs w:val="21"/>
              </w:rPr>
              <w:t>：信托</w:t>
            </w:r>
            <w:r>
              <w:rPr>
                <w:rFonts w:cs="FangSong" w:hAnsi="FangSong" w:eastAsia="FangSong" w:ascii="FangSong"/>
                <w:spacing w:val="-5"/>
                <w:w w:val="100"/>
                <w:position w:val="-2"/>
                <w:sz w:val="21"/>
                <w:szCs w:val="21"/>
              </w:rPr>
              <w:t>手</w:t>
            </w:r>
            <w:r>
              <w:rPr>
                <w:rFonts w:cs="FangSong" w:hAnsi="FangSong" w:eastAsia="FangSong" w:ascii="FangSong"/>
                <w:spacing w:val="0"/>
                <w:w w:val="100"/>
                <w:position w:val="-2"/>
                <w:sz w:val="21"/>
                <w:szCs w:val="21"/>
              </w:rPr>
              <w:t>续费收入</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679" w:right="678"/>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0</w:t>
            </w:r>
            <w:r>
              <w:rPr>
                <w:rFonts w:cs="Calibri" w:hAnsi="Calibri" w:eastAsia="Calibri" w:ascii="Calibri"/>
                <w:spacing w:val="0"/>
                <w:w w:val="100"/>
                <w:sz w:val="21"/>
                <w:szCs w:val="21"/>
              </w:rPr>
              <w:t>3</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773" w:right="775"/>
            </w:pPr>
            <w:r>
              <w:rPr>
                <w:rFonts w:cs="Calibri" w:hAnsi="Calibri" w:eastAsia="Calibri" w:ascii="Calibri"/>
                <w:spacing w:val="-1"/>
                <w:w w:val="100"/>
                <w:sz w:val="21"/>
                <w:szCs w:val="21"/>
              </w:rPr>
              <w:t>6</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6</w:t>
            </w:r>
            <w:r>
              <w:rPr>
                <w:rFonts w:cs="Calibri" w:hAnsi="Calibri" w:eastAsia="Calibri" w:ascii="Calibri"/>
                <w:spacing w:val="0"/>
                <w:w w:val="100"/>
                <w:sz w:val="21"/>
                <w:szCs w:val="21"/>
              </w:rPr>
              <w:t>%</w:t>
            </w:r>
          </w:p>
        </w:tc>
      </w:tr>
      <w:tr>
        <w:trPr>
          <w:trHeight w:val="419"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152"/>
            </w:pPr>
            <w:r>
              <w:rPr>
                <w:rFonts w:cs="FangSong" w:hAnsi="FangSong" w:eastAsia="FangSong" w:ascii="FangSong"/>
                <w:spacing w:val="0"/>
                <w:w w:val="100"/>
                <w:position w:val="-2"/>
                <w:sz w:val="21"/>
                <w:szCs w:val="21"/>
              </w:rPr>
              <w:t>投</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银行业</w:t>
            </w:r>
            <w:r>
              <w:rPr>
                <w:rFonts w:cs="FangSong" w:hAnsi="FangSong" w:eastAsia="FangSong" w:ascii="FangSong"/>
                <w:spacing w:val="-5"/>
                <w:w w:val="100"/>
                <w:position w:val="-2"/>
                <w:sz w:val="21"/>
                <w:szCs w:val="21"/>
              </w:rPr>
              <w:t>务</w:t>
            </w:r>
            <w:r>
              <w:rPr>
                <w:rFonts w:cs="FangSong" w:hAnsi="FangSong" w:eastAsia="FangSong" w:ascii="FangSong"/>
                <w:spacing w:val="0"/>
                <w:w w:val="100"/>
                <w:position w:val="-2"/>
                <w:sz w:val="21"/>
                <w:szCs w:val="21"/>
              </w:rPr>
              <w:t>收入</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731" w:right="731"/>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4</w:t>
            </w:r>
            <w:r>
              <w:rPr>
                <w:rFonts w:cs="Calibri" w:hAnsi="Calibri" w:eastAsia="Calibri" w:ascii="Calibri"/>
                <w:spacing w:val="0"/>
                <w:w w:val="100"/>
                <w:sz w:val="21"/>
                <w:szCs w:val="21"/>
              </w:rPr>
              <w:t>5</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826" w:right="828"/>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r>
      <w:tr>
        <w:trPr>
          <w:trHeight w:val="418"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01"/>
            </w:pPr>
            <w:r>
              <w:rPr>
                <w:rFonts w:cs="FangSong" w:hAnsi="FangSong" w:eastAsia="FangSong" w:ascii="FangSong"/>
                <w:spacing w:val="0"/>
                <w:w w:val="100"/>
                <w:position w:val="-2"/>
                <w:sz w:val="21"/>
                <w:szCs w:val="21"/>
              </w:rPr>
              <w:t>利</w:t>
            </w:r>
            <w:r>
              <w:rPr>
                <w:rFonts w:cs="FangSong" w:hAnsi="FangSong" w:eastAsia="FangSong" w:ascii="FangSong"/>
                <w:spacing w:val="-5"/>
                <w:w w:val="100"/>
                <w:position w:val="-2"/>
                <w:sz w:val="21"/>
                <w:szCs w:val="21"/>
              </w:rPr>
              <w:t>息</w:t>
            </w:r>
            <w:r>
              <w:rPr>
                <w:rFonts w:cs="FangSong" w:hAnsi="FangSong" w:eastAsia="FangSong" w:ascii="FangSong"/>
                <w:spacing w:val="0"/>
                <w:w w:val="100"/>
                <w:position w:val="-2"/>
                <w:sz w:val="21"/>
                <w:szCs w:val="21"/>
              </w:rPr>
              <w:t>收入</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731" w:right="731"/>
            </w:pPr>
            <w:r>
              <w:rPr>
                <w:rFonts w:cs="Calibri" w:hAnsi="Calibri" w:eastAsia="Calibri" w:ascii="Calibri"/>
                <w:spacing w:val="-1"/>
                <w:w w:val="100"/>
                <w:sz w:val="21"/>
                <w:szCs w:val="21"/>
              </w:rPr>
              <w:t>1</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0"/>
                <w:w w:val="100"/>
                <w:sz w:val="21"/>
                <w:szCs w:val="21"/>
              </w:rPr>
              <w:t>7</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826" w:right="828"/>
            </w:pP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0"/>
                <w:w w:val="100"/>
                <w:sz w:val="21"/>
                <w:szCs w:val="21"/>
              </w:rPr>
              <w:t>%</w:t>
            </w:r>
          </w:p>
        </w:tc>
      </w:tr>
      <w:tr>
        <w:trPr>
          <w:trHeight w:val="419"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01"/>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他</w:t>
            </w:r>
            <w:r>
              <w:rPr>
                <w:rFonts w:cs="FangSong" w:hAnsi="FangSong" w:eastAsia="FangSong" w:ascii="FangSong"/>
                <w:spacing w:val="0"/>
                <w:w w:val="100"/>
                <w:position w:val="-2"/>
                <w:sz w:val="21"/>
                <w:szCs w:val="21"/>
              </w:rPr>
              <w:t>业务收入</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861" w:right="866"/>
            </w:pPr>
            <w:r>
              <w:rPr>
                <w:rFonts w:cs="Calibri" w:hAnsi="Calibri" w:eastAsia="Calibri" w:ascii="Calibri"/>
                <w:spacing w:val="-1"/>
                <w:w w:val="100"/>
                <w:sz w:val="21"/>
                <w:szCs w:val="21"/>
              </w:rPr>
              <w:t>8</w:t>
            </w:r>
            <w:r>
              <w:rPr>
                <w:rFonts w:cs="Calibri" w:hAnsi="Calibri" w:eastAsia="Calibri" w:ascii="Calibri"/>
                <w:spacing w:val="-1"/>
                <w:w w:val="100"/>
                <w:sz w:val="21"/>
                <w:szCs w:val="21"/>
              </w:rPr>
              <w:t>0</w:t>
            </w:r>
            <w:r>
              <w:rPr>
                <w:rFonts w:cs="Calibri" w:hAnsi="Calibri" w:eastAsia="Calibri" w:ascii="Calibri"/>
                <w:spacing w:val="0"/>
                <w:w w:val="100"/>
                <w:sz w:val="21"/>
                <w:szCs w:val="21"/>
              </w:rPr>
              <w:t>2</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826" w:right="827"/>
            </w:pP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1</w:t>
            </w:r>
            <w:r>
              <w:rPr>
                <w:rFonts w:cs="Calibri" w:hAnsi="Calibri" w:eastAsia="Calibri" w:ascii="Calibri"/>
                <w:spacing w:val="0"/>
                <w:w w:val="100"/>
                <w:sz w:val="21"/>
                <w:szCs w:val="21"/>
              </w:rPr>
              <w:t>%</w:t>
            </w:r>
          </w:p>
        </w:tc>
      </w:tr>
      <w:tr>
        <w:trPr>
          <w:trHeight w:val="418"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523"/>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中</w:t>
            </w:r>
            <w:r>
              <w:rPr>
                <w:rFonts w:cs="FangSong" w:hAnsi="FangSong" w:eastAsia="FangSong" w:ascii="FangSong"/>
                <w:spacing w:val="0"/>
                <w:w w:val="100"/>
                <w:position w:val="-2"/>
                <w:sz w:val="21"/>
                <w:szCs w:val="21"/>
              </w:rPr>
              <w:t>：计入</w:t>
            </w:r>
            <w:r>
              <w:rPr>
                <w:rFonts w:cs="FangSong" w:hAnsi="FangSong" w:eastAsia="FangSong" w:ascii="FangSong"/>
                <w:spacing w:val="-5"/>
                <w:w w:val="100"/>
                <w:position w:val="-2"/>
                <w:sz w:val="21"/>
                <w:szCs w:val="21"/>
              </w:rPr>
              <w:t>信</w:t>
            </w:r>
            <w:r>
              <w:rPr>
                <w:rFonts w:cs="FangSong" w:hAnsi="FangSong" w:eastAsia="FangSong" w:ascii="FangSong"/>
                <w:spacing w:val="0"/>
                <w:w w:val="100"/>
                <w:position w:val="-2"/>
                <w:sz w:val="21"/>
                <w:szCs w:val="21"/>
              </w:rPr>
              <w:t>托业务</w:t>
            </w:r>
            <w:r>
              <w:rPr>
                <w:rFonts w:cs="FangSong" w:hAnsi="FangSong" w:eastAsia="FangSong" w:ascii="FangSong"/>
                <w:spacing w:val="-5"/>
                <w:w w:val="100"/>
                <w:position w:val="-2"/>
                <w:sz w:val="21"/>
                <w:szCs w:val="21"/>
              </w:rPr>
              <w:t>收</w:t>
            </w:r>
            <w:r>
              <w:rPr>
                <w:rFonts w:cs="FangSong" w:hAnsi="FangSong" w:eastAsia="FangSong" w:ascii="FangSong"/>
                <w:spacing w:val="0"/>
                <w:w w:val="100"/>
                <w:position w:val="-2"/>
                <w:sz w:val="21"/>
                <w:szCs w:val="21"/>
              </w:rPr>
              <w:t>入部分</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971" w:right="966"/>
            </w:pPr>
            <w:r>
              <w:rPr>
                <w:rFonts w:cs="Calibri" w:hAnsi="Calibri" w:eastAsia="Calibri" w:ascii="Calibri"/>
                <w:spacing w:val="0"/>
                <w:w w:val="100"/>
                <w:sz w:val="21"/>
                <w:szCs w:val="21"/>
              </w:rPr>
              <w:t>0</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1032" w:right="1034"/>
            </w:pPr>
            <w:r>
              <w:rPr>
                <w:rFonts w:cs="Calibri" w:hAnsi="Calibri" w:eastAsia="Calibri" w:ascii="Calibri"/>
                <w:spacing w:val="0"/>
                <w:w w:val="100"/>
                <w:sz w:val="21"/>
                <w:szCs w:val="21"/>
              </w:rPr>
              <w:t>0</w:t>
            </w:r>
          </w:p>
        </w:tc>
      </w:tr>
      <w:tr>
        <w:trPr>
          <w:trHeight w:val="419"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投</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收益</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31" w:right="731"/>
            </w:pPr>
            <w:r>
              <w:rPr>
                <w:rFonts w:cs="Calibri" w:hAnsi="Calibri" w:eastAsia="Calibri" w:ascii="Calibri"/>
                <w:spacing w:val="-1"/>
                <w:w w:val="100"/>
                <w:sz w:val="21"/>
                <w:szCs w:val="21"/>
              </w:rPr>
              <w:t>4</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1</w:t>
            </w:r>
            <w:r>
              <w:rPr>
                <w:rFonts w:cs="Calibri" w:hAnsi="Calibri" w:eastAsia="Calibri" w:ascii="Calibri"/>
                <w:spacing w:val="0"/>
                <w:w w:val="100"/>
                <w:sz w:val="21"/>
                <w:szCs w:val="21"/>
              </w:rPr>
              <w:t>4</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73" w:right="775"/>
            </w:pP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r>
      <w:tr>
        <w:trPr>
          <w:trHeight w:val="418"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12"/>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中</w:t>
            </w:r>
            <w:r>
              <w:rPr>
                <w:rFonts w:cs="FangSong" w:hAnsi="FangSong" w:eastAsia="FangSong" w:ascii="FangSong"/>
                <w:spacing w:val="0"/>
                <w:w w:val="100"/>
                <w:position w:val="-2"/>
                <w:sz w:val="21"/>
                <w:szCs w:val="21"/>
              </w:rPr>
              <w:t>：股权</w:t>
            </w:r>
            <w:r>
              <w:rPr>
                <w:rFonts w:cs="FangSong" w:hAnsi="FangSong" w:eastAsia="FangSong" w:ascii="FangSong"/>
                <w:spacing w:val="-5"/>
                <w:w w:val="100"/>
                <w:position w:val="-2"/>
                <w:sz w:val="21"/>
                <w:szCs w:val="21"/>
              </w:rPr>
              <w:t>投</w:t>
            </w:r>
            <w:r>
              <w:rPr>
                <w:rFonts w:cs="FangSong" w:hAnsi="FangSong" w:eastAsia="FangSong" w:ascii="FangSong"/>
                <w:spacing w:val="0"/>
                <w:w w:val="100"/>
                <w:position w:val="-2"/>
                <w:sz w:val="21"/>
                <w:szCs w:val="21"/>
              </w:rPr>
              <w:t>资收益</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784" w:right="784"/>
            </w:pP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2</w:t>
            </w:r>
            <w:r>
              <w:rPr>
                <w:rFonts w:cs="Calibri" w:hAnsi="Calibri" w:eastAsia="Calibri" w:ascii="Calibri"/>
                <w:spacing w:val="0"/>
                <w:w w:val="100"/>
                <w:sz w:val="21"/>
                <w:szCs w:val="21"/>
              </w:rPr>
              <w:t>2</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826" w:right="828"/>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1</w:t>
            </w:r>
            <w:r>
              <w:rPr>
                <w:rFonts w:cs="Calibri" w:hAnsi="Calibri" w:eastAsia="Calibri" w:ascii="Calibri"/>
                <w:spacing w:val="0"/>
                <w:w w:val="100"/>
                <w:sz w:val="21"/>
                <w:szCs w:val="21"/>
              </w:rPr>
              <w:t>%</w:t>
            </w:r>
          </w:p>
        </w:tc>
      </w:tr>
      <w:tr>
        <w:trPr>
          <w:trHeight w:val="419"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941"/>
            </w:pPr>
            <w:r>
              <w:rPr>
                <w:rFonts w:cs="FangSong" w:hAnsi="FangSong" w:eastAsia="FangSong" w:ascii="FangSong"/>
                <w:spacing w:val="0"/>
                <w:w w:val="100"/>
                <w:position w:val="-2"/>
                <w:sz w:val="21"/>
                <w:szCs w:val="21"/>
              </w:rPr>
              <w:t>证</w:t>
            </w:r>
            <w:r>
              <w:rPr>
                <w:rFonts w:cs="FangSong" w:hAnsi="FangSong" w:eastAsia="FangSong" w:ascii="FangSong"/>
                <w:spacing w:val="-5"/>
                <w:w w:val="100"/>
                <w:position w:val="-2"/>
                <w:sz w:val="21"/>
                <w:szCs w:val="21"/>
              </w:rPr>
              <w:t>券</w:t>
            </w:r>
            <w:r>
              <w:rPr>
                <w:rFonts w:cs="FangSong" w:hAnsi="FangSong" w:eastAsia="FangSong" w:ascii="FangSong"/>
                <w:spacing w:val="0"/>
                <w:w w:val="100"/>
                <w:position w:val="-2"/>
                <w:sz w:val="21"/>
                <w:szCs w:val="21"/>
              </w:rPr>
              <w:t>投资收益</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731" w:right="731"/>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4</w:t>
            </w:r>
            <w:r>
              <w:rPr>
                <w:rFonts w:cs="Calibri" w:hAnsi="Calibri" w:eastAsia="Calibri" w:ascii="Calibri"/>
                <w:spacing w:val="0"/>
                <w:w w:val="100"/>
                <w:sz w:val="21"/>
                <w:szCs w:val="21"/>
              </w:rPr>
              <w:t>8</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773" w:right="775"/>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9</w:t>
            </w:r>
            <w:r>
              <w:rPr>
                <w:rFonts w:cs="Calibri" w:hAnsi="Calibri" w:eastAsia="Calibri" w:ascii="Calibri"/>
                <w:spacing w:val="0"/>
                <w:w w:val="100"/>
                <w:sz w:val="21"/>
                <w:szCs w:val="21"/>
              </w:rPr>
              <w:t>%</w:t>
            </w:r>
          </w:p>
        </w:tc>
      </w:tr>
      <w:tr>
        <w:trPr>
          <w:trHeight w:val="418"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941"/>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他</w:t>
            </w:r>
            <w:r>
              <w:rPr>
                <w:rFonts w:cs="FangSong" w:hAnsi="FangSong" w:eastAsia="FangSong" w:ascii="FangSong"/>
                <w:spacing w:val="0"/>
                <w:w w:val="100"/>
                <w:position w:val="-2"/>
                <w:sz w:val="21"/>
                <w:szCs w:val="21"/>
              </w:rPr>
              <w:t>投资收益</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731" w:right="731"/>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4</w:t>
            </w:r>
            <w:r>
              <w:rPr>
                <w:rFonts w:cs="Calibri" w:hAnsi="Calibri" w:eastAsia="Calibri" w:ascii="Calibri"/>
                <w:spacing w:val="0"/>
                <w:w w:val="100"/>
                <w:sz w:val="21"/>
                <w:szCs w:val="21"/>
              </w:rPr>
              <w:t>4</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826" w:right="827"/>
            </w:pP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r>
      <w:tr>
        <w:trPr>
          <w:trHeight w:val="419"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公</w:t>
            </w:r>
            <w:r>
              <w:rPr>
                <w:rFonts w:cs="FangSong" w:hAnsi="FangSong" w:eastAsia="FangSong" w:ascii="FangSong"/>
                <w:spacing w:val="-5"/>
                <w:w w:val="100"/>
                <w:position w:val="-2"/>
                <w:sz w:val="21"/>
                <w:szCs w:val="21"/>
              </w:rPr>
              <w:t>允</w:t>
            </w:r>
            <w:r>
              <w:rPr>
                <w:rFonts w:cs="FangSong" w:hAnsi="FangSong" w:eastAsia="FangSong" w:ascii="FangSong"/>
                <w:spacing w:val="0"/>
                <w:w w:val="100"/>
                <w:position w:val="-2"/>
                <w:sz w:val="21"/>
                <w:szCs w:val="21"/>
              </w:rPr>
              <w:t>价值变</w:t>
            </w:r>
            <w:r>
              <w:rPr>
                <w:rFonts w:cs="FangSong" w:hAnsi="FangSong" w:eastAsia="FangSong" w:ascii="FangSong"/>
                <w:spacing w:val="-5"/>
                <w:w w:val="100"/>
                <w:position w:val="-2"/>
                <w:sz w:val="21"/>
                <w:szCs w:val="21"/>
              </w:rPr>
              <w:t>动</w:t>
            </w:r>
            <w:r>
              <w:rPr>
                <w:rFonts w:cs="FangSong" w:hAnsi="FangSong" w:eastAsia="FangSong" w:ascii="FangSong"/>
                <w:spacing w:val="0"/>
                <w:w w:val="100"/>
                <w:position w:val="-2"/>
                <w:sz w:val="21"/>
                <w:szCs w:val="21"/>
              </w:rPr>
              <w:t>收益</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832" w:right="832"/>
            </w:pPr>
            <w:r>
              <w:rPr>
                <w:rFonts w:cs="Calibri" w:hAnsi="Calibri" w:eastAsia="Calibri" w:ascii="Calibri"/>
                <w:spacing w:val="-2"/>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4</w:t>
            </w:r>
            <w:r>
              <w:rPr>
                <w:rFonts w:cs="Calibri" w:hAnsi="Calibri" w:eastAsia="Calibri" w:ascii="Calibri"/>
                <w:spacing w:val="0"/>
                <w:w w:val="100"/>
                <w:sz w:val="21"/>
                <w:szCs w:val="21"/>
              </w:rPr>
              <w:t>3</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793" w:right="799"/>
            </w:pPr>
            <w:r>
              <w:rPr>
                <w:rFonts w:cs="Calibri" w:hAnsi="Calibri" w:eastAsia="Calibri" w:ascii="Calibri"/>
                <w:spacing w:val="-2"/>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8</w:t>
            </w:r>
            <w:r>
              <w:rPr>
                <w:rFonts w:cs="Calibri" w:hAnsi="Calibri" w:eastAsia="Calibri" w:ascii="Calibri"/>
                <w:spacing w:val="0"/>
                <w:w w:val="100"/>
                <w:sz w:val="21"/>
                <w:szCs w:val="21"/>
              </w:rPr>
              <w:t>%</w:t>
            </w:r>
          </w:p>
        </w:tc>
      </w:tr>
      <w:tr>
        <w:trPr>
          <w:trHeight w:val="418"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营</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外收入</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61" w:right="866"/>
            </w:pPr>
            <w:r>
              <w:rPr>
                <w:rFonts w:cs="Calibri" w:hAnsi="Calibri" w:eastAsia="Calibri" w:ascii="Calibri"/>
                <w:spacing w:val="-1"/>
                <w:w w:val="100"/>
                <w:sz w:val="21"/>
                <w:szCs w:val="21"/>
              </w:rPr>
              <w:t>8</w:t>
            </w:r>
            <w:r>
              <w:rPr>
                <w:rFonts w:cs="Calibri" w:hAnsi="Calibri" w:eastAsia="Calibri" w:ascii="Calibri"/>
                <w:spacing w:val="-1"/>
                <w:w w:val="100"/>
                <w:sz w:val="21"/>
                <w:szCs w:val="21"/>
              </w:rPr>
              <w:t>8</w:t>
            </w:r>
            <w:r>
              <w:rPr>
                <w:rFonts w:cs="Calibri" w:hAnsi="Calibri" w:eastAsia="Calibri" w:ascii="Calibri"/>
                <w:spacing w:val="0"/>
                <w:w w:val="100"/>
                <w:sz w:val="21"/>
                <w:szCs w:val="21"/>
              </w:rPr>
              <w:t>1</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26" w:right="828"/>
            </w:pP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5</w:t>
            </w:r>
            <w:r>
              <w:rPr>
                <w:rFonts w:cs="Calibri" w:hAnsi="Calibri" w:eastAsia="Calibri" w:ascii="Calibri"/>
                <w:spacing w:val="0"/>
                <w:w w:val="100"/>
                <w:sz w:val="21"/>
                <w:szCs w:val="21"/>
              </w:rPr>
              <w:t>%</w:t>
            </w:r>
          </w:p>
        </w:tc>
      </w:tr>
      <w:tr>
        <w:trPr>
          <w:trHeight w:val="419" w:hRule="exact"/>
        </w:trPr>
        <w:tc>
          <w:tcPr>
            <w:tcW w:w="393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收</w:t>
            </w:r>
            <w:r>
              <w:rPr>
                <w:rFonts w:cs="FangSong" w:hAnsi="FangSong" w:eastAsia="FangSong" w:ascii="FangSong"/>
                <w:spacing w:val="-5"/>
                <w:w w:val="100"/>
                <w:position w:val="-2"/>
                <w:sz w:val="21"/>
                <w:szCs w:val="21"/>
              </w:rPr>
              <w:t>入</w:t>
            </w:r>
            <w:r>
              <w:rPr>
                <w:rFonts w:cs="FangSong" w:hAnsi="FangSong" w:eastAsia="FangSong" w:ascii="FangSong"/>
                <w:spacing w:val="0"/>
                <w:w w:val="100"/>
                <w:position w:val="-2"/>
                <w:sz w:val="21"/>
                <w:szCs w:val="21"/>
              </w:rPr>
              <w:t>合计</w:t>
            </w:r>
            <w:r>
              <w:rPr>
                <w:rFonts w:cs="FangSong" w:hAnsi="FangSong" w:eastAsia="FangSong" w:ascii="FangSong"/>
                <w:spacing w:val="0"/>
                <w:w w:val="100"/>
                <w:position w:val="0"/>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679" w:right="678"/>
            </w:pP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0"/>
                <w:w w:val="100"/>
                <w:sz w:val="21"/>
                <w:szCs w:val="21"/>
              </w:rPr>
              <w:t>0</w:t>
            </w:r>
          </w:p>
        </w:tc>
        <w:tc>
          <w:tcPr>
            <w:tcW w:w="226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721" w:right="722"/>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r>
    </w:tbl>
    <w:p>
      <w:pPr>
        <w:rPr>
          <w:rFonts w:cs="FangSong" w:hAnsi="FangSong" w:eastAsia="FangSong" w:ascii="FangSong"/>
          <w:sz w:val="21"/>
          <w:szCs w:val="21"/>
        </w:rPr>
        <w:jc w:val="left"/>
        <w:spacing w:lineRule="exact" w:line="240"/>
        <w:ind w:left="553"/>
      </w:pPr>
      <w:r>
        <w:rPr>
          <w:rFonts w:cs="FangSong" w:hAnsi="FangSong" w:eastAsia="FangSong" w:ascii="FangSong"/>
          <w:spacing w:val="0"/>
          <w:w w:val="100"/>
          <w:position w:val="-2"/>
          <w:sz w:val="21"/>
          <w:szCs w:val="21"/>
        </w:rPr>
        <w:t>注：手续</w:t>
      </w:r>
      <w:r>
        <w:rPr>
          <w:rFonts w:cs="FangSong" w:hAnsi="FangSong" w:eastAsia="FangSong" w:ascii="FangSong"/>
          <w:spacing w:val="5"/>
          <w:w w:val="100"/>
          <w:position w:val="-2"/>
          <w:sz w:val="21"/>
          <w:szCs w:val="21"/>
        </w:rPr>
        <w:t>费</w:t>
      </w:r>
      <w:r>
        <w:rPr>
          <w:rFonts w:cs="FangSong" w:hAnsi="FangSong" w:eastAsia="FangSong" w:ascii="FangSong"/>
          <w:spacing w:val="0"/>
          <w:w w:val="100"/>
          <w:position w:val="-2"/>
          <w:sz w:val="21"/>
          <w:szCs w:val="21"/>
        </w:rPr>
        <w:t>及佣金收入、利</w:t>
      </w:r>
      <w:r>
        <w:rPr>
          <w:rFonts w:cs="FangSong" w:hAnsi="FangSong" w:eastAsia="FangSong" w:ascii="FangSong"/>
          <w:spacing w:val="5"/>
          <w:w w:val="100"/>
          <w:position w:val="-2"/>
          <w:sz w:val="21"/>
          <w:szCs w:val="21"/>
        </w:rPr>
        <w:t>息</w:t>
      </w:r>
      <w:r>
        <w:rPr>
          <w:rFonts w:cs="FangSong" w:hAnsi="FangSong" w:eastAsia="FangSong" w:ascii="FangSong"/>
          <w:spacing w:val="0"/>
          <w:w w:val="100"/>
          <w:position w:val="-2"/>
          <w:sz w:val="21"/>
          <w:szCs w:val="21"/>
        </w:rPr>
        <w:t>收入、其他业务收</w:t>
      </w:r>
      <w:r>
        <w:rPr>
          <w:rFonts w:cs="FangSong" w:hAnsi="FangSong" w:eastAsia="FangSong" w:ascii="FangSong"/>
          <w:spacing w:val="5"/>
          <w:w w:val="100"/>
          <w:position w:val="-2"/>
          <w:sz w:val="21"/>
          <w:szCs w:val="21"/>
        </w:rPr>
        <w:t>入</w:t>
      </w:r>
      <w:r>
        <w:rPr>
          <w:rFonts w:cs="FangSong" w:hAnsi="FangSong" w:eastAsia="FangSong" w:ascii="FangSong"/>
          <w:spacing w:val="0"/>
          <w:w w:val="100"/>
          <w:position w:val="-2"/>
          <w:sz w:val="21"/>
          <w:szCs w:val="21"/>
        </w:rPr>
        <w:t>、投资收益、营</w:t>
      </w:r>
      <w:r>
        <w:rPr>
          <w:rFonts w:cs="FangSong" w:hAnsi="FangSong" w:eastAsia="FangSong" w:ascii="FangSong"/>
          <w:spacing w:val="5"/>
          <w:w w:val="100"/>
          <w:position w:val="-2"/>
          <w:sz w:val="21"/>
          <w:szCs w:val="21"/>
        </w:rPr>
        <w:t>业</w:t>
      </w:r>
      <w:r>
        <w:rPr>
          <w:rFonts w:cs="FangSong" w:hAnsi="FangSong" w:eastAsia="FangSong" w:ascii="FangSong"/>
          <w:spacing w:val="0"/>
          <w:w w:val="100"/>
          <w:position w:val="-2"/>
          <w:sz w:val="21"/>
          <w:szCs w:val="21"/>
        </w:rPr>
        <w:t>外收入均应为损益</w:t>
      </w:r>
      <w:r>
        <w:rPr>
          <w:rFonts w:cs="FangSong" w:hAnsi="FangSong" w:eastAsia="FangSong" w:ascii="FangSong"/>
          <w:spacing w:val="5"/>
          <w:w w:val="100"/>
          <w:position w:val="-2"/>
          <w:sz w:val="21"/>
          <w:szCs w:val="21"/>
        </w:rPr>
        <w:t>表</w:t>
      </w:r>
      <w:r>
        <w:rPr>
          <w:rFonts w:cs="FangSong" w:hAnsi="FangSong" w:eastAsia="FangSong" w:ascii="FangSong"/>
          <w:spacing w:val="0"/>
          <w:w w:val="100"/>
          <w:position w:val="-2"/>
          <w:sz w:val="21"/>
          <w:szCs w:val="21"/>
        </w:rPr>
        <w:t>中的一级</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before="98"/>
        <w:ind w:left="130"/>
      </w:pPr>
      <w:r>
        <w:rPr>
          <w:rFonts w:cs="FangSong" w:hAnsi="FangSong" w:eastAsia="FangSong" w:ascii="FangSong"/>
          <w:spacing w:val="0"/>
          <w:w w:val="100"/>
          <w:sz w:val="21"/>
          <w:szCs w:val="21"/>
        </w:rPr>
        <w:t>科</w:t>
      </w:r>
      <w:r>
        <w:rPr>
          <w:rFonts w:cs="FangSong" w:hAnsi="FangSong" w:eastAsia="FangSong" w:ascii="FangSong"/>
          <w:spacing w:val="-5"/>
          <w:w w:val="100"/>
          <w:sz w:val="21"/>
          <w:szCs w:val="21"/>
        </w:rPr>
        <w:t>目</w:t>
      </w:r>
      <w:r>
        <w:rPr>
          <w:rFonts w:cs="FangSong" w:hAnsi="FangSong" w:eastAsia="FangSong" w:ascii="FangSong"/>
          <w:spacing w:val="0"/>
          <w:w w:val="100"/>
          <w:sz w:val="21"/>
          <w:szCs w:val="21"/>
        </w:rPr>
        <w:t>，其中</w:t>
      </w:r>
      <w:r>
        <w:rPr>
          <w:rFonts w:cs="FangSong" w:hAnsi="FangSong" w:eastAsia="FangSong" w:ascii="FangSong"/>
          <w:spacing w:val="-5"/>
          <w:w w:val="100"/>
          <w:sz w:val="21"/>
          <w:szCs w:val="21"/>
        </w:rPr>
        <w:t>手</w:t>
      </w:r>
      <w:r>
        <w:rPr>
          <w:rFonts w:cs="FangSong" w:hAnsi="FangSong" w:eastAsia="FangSong" w:ascii="FangSong"/>
          <w:spacing w:val="0"/>
          <w:w w:val="100"/>
          <w:sz w:val="21"/>
          <w:szCs w:val="21"/>
        </w:rPr>
        <w:t>续费及</w:t>
      </w:r>
      <w:r>
        <w:rPr>
          <w:rFonts w:cs="FangSong" w:hAnsi="FangSong" w:eastAsia="FangSong" w:ascii="FangSong"/>
          <w:spacing w:val="-5"/>
          <w:w w:val="100"/>
          <w:sz w:val="21"/>
          <w:szCs w:val="21"/>
        </w:rPr>
        <w:t>佣</w:t>
      </w:r>
      <w:r>
        <w:rPr>
          <w:rFonts w:cs="FangSong" w:hAnsi="FangSong" w:eastAsia="FangSong" w:ascii="FangSong"/>
          <w:spacing w:val="0"/>
          <w:w w:val="100"/>
          <w:sz w:val="21"/>
          <w:szCs w:val="21"/>
        </w:rPr>
        <w:t>金收入</w:t>
      </w:r>
      <w:r>
        <w:rPr>
          <w:rFonts w:cs="FangSong" w:hAnsi="FangSong" w:eastAsia="FangSong" w:ascii="FangSong"/>
          <w:spacing w:val="-5"/>
          <w:w w:val="100"/>
          <w:sz w:val="21"/>
          <w:szCs w:val="21"/>
        </w:rPr>
        <w:t>、</w:t>
      </w:r>
      <w:r>
        <w:rPr>
          <w:rFonts w:cs="FangSong" w:hAnsi="FangSong" w:eastAsia="FangSong" w:ascii="FangSong"/>
          <w:spacing w:val="0"/>
          <w:w w:val="100"/>
          <w:sz w:val="21"/>
          <w:szCs w:val="21"/>
        </w:rPr>
        <w:t>利息收</w:t>
      </w:r>
      <w:r>
        <w:rPr>
          <w:rFonts w:cs="FangSong" w:hAnsi="FangSong" w:eastAsia="FangSong" w:ascii="FangSong"/>
          <w:spacing w:val="-5"/>
          <w:w w:val="100"/>
          <w:sz w:val="21"/>
          <w:szCs w:val="21"/>
        </w:rPr>
        <w:t>入</w:t>
      </w:r>
      <w:r>
        <w:rPr>
          <w:rFonts w:cs="FangSong" w:hAnsi="FangSong" w:eastAsia="FangSong" w:ascii="FangSong"/>
          <w:spacing w:val="0"/>
          <w:w w:val="100"/>
          <w:sz w:val="21"/>
          <w:szCs w:val="21"/>
        </w:rPr>
        <w:t>、营业</w:t>
      </w:r>
      <w:r>
        <w:rPr>
          <w:rFonts w:cs="FangSong" w:hAnsi="FangSong" w:eastAsia="FangSong" w:ascii="FangSong"/>
          <w:spacing w:val="-5"/>
          <w:w w:val="100"/>
          <w:sz w:val="21"/>
          <w:szCs w:val="21"/>
        </w:rPr>
        <w:t>外</w:t>
      </w:r>
      <w:r>
        <w:rPr>
          <w:rFonts w:cs="FangSong" w:hAnsi="FangSong" w:eastAsia="FangSong" w:ascii="FangSong"/>
          <w:spacing w:val="0"/>
          <w:w w:val="100"/>
          <w:sz w:val="21"/>
          <w:szCs w:val="21"/>
        </w:rPr>
        <w:t>收入为</w:t>
      </w:r>
      <w:r>
        <w:rPr>
          <w:rFonts w:cs="FangSong" w:hAnsi="FangSong" w:eastAsia="FangSong" w:ascii="FangSong"/>
          <w:spacing w:val="-5"/>
          <w:w w:val="100"/>
          <w:sz w:val="21"/>
          <w:szCs w:val="21"/>
        </w:rPr>
        <w:t>未</w:t>
      </w:r>
      <w:r>
        <w:rPr>
          <w:rFonts w:cs="FangSong" w:hAnsi="FangSong" w:eastAsia="FangSong" w:ascii="FangSong"/>
          <w:spacing w:val="0"/>
          <w:w w:val="100"/>
          <w:sz w:val="21"/>
          <w:szCs w:val="21"/>
        </w:rPr>
        <w:t>抵减掉</w:t>
      </w:r>
      <w:r>
        <w:rPr>
          <w:rFonts w:cs="FangSong" w:hAnsi="FangSong" w:eastAsia="FangSong" w:ascii="FangSong"/>
          <w:spacing w:val="-5"/>
          <w:w w:val="100"/>
          <w:sz w:val="21"/>
          <w:szCs w:val="21"/>
        </w:rPr>
        <w:t>相</w:t>
      </w:r>
      <w:r>
        <w:rPr>
          <w:rFonts w:cs="FangSong" w:hAnsi="FangSong" w:eastAsia="FangSong" w:ascii="FangSong"/>
          <w:spacing w:val="0"/>
          <w:w w:val="100"/>
          <w:sz w:val="21"/>
          <w:szCs w:val="21"/>
        </w:rPr>
        <w:t>应支出</w:t>
      </w:r>
      <w:r>
        <w:rPr>
          <w:rFonts w:cs="FangSong" w:hAnsi="FangSong" w:eastAsia="FangSong" w:ascii="FangSong"/>
          <w:spacing w:val="-5"/>
          <w:w w:val="100"/>
          <w:sz w:val="21"/>
          <w:szCs w:val="21"/>
        </w:rPr>
        <w:t>的</w:t>
      </w:r>
      <w:r>
        <w:rPr>
          <w:rFonts w:cs="FangSong" w:hAnsi="FangSong" w:eastAsia="FangSong" w:ascii="FangSong"/>
          <w:spacing w:val="0"/>
          <w:w w:val="100"/>
          <w:sz w:val="21"/>
          <w:szCs w:val="21"/>
        </w:rPr>
        <w:t>全年累</w:t>
      </w:r>
      <w:r>
        <w:rPr>
          <w:rFonts w:cs="FangSong" w:hAnsi="FangSong" w:eastAsia="FangSong" w:ascii="FangSong"/>
          <w:spacing w:val="-5"/>
          <w:w w:val="100"/>
          <w:sz w:val="21"/>
          <w:szCs w:val="21"/>
        </w:rPr>
        <w:t>计</w:t>
      </w:r>
      <w:r>
        <w:rPr>
          <w:rFonts w:cs="FangSong" w:hAnsi="FangSong" w:eastAsia="FangSong" w:ascii="FangSong"/>
          <w:spacing w:val="0"/>
          <w:w w:val="100"/>
          <w:sz w:val="21"/>
          <w:szCs w:val="21"/>
        </w:rPr>
        <w:t>实现收</w:t>
      </w:r>
      <w:r>
        <w:rPr>
          <w:rFonts w:cs="FangSong" w:hAnsi="FangSong" w:eastAsia="FangSong" w:ascii="FangSong"/>
          <w:spacing w:val="-5"/>
          <w:w w:val="100"/>
          <w:sz w:val="21"/>
          <w:szCs w:val="21"/>
        </w:rPr>
        <w:t>入</w:t>
      </w:r>
      <w:r>
        <w:rPr>
          <w:rFonts w:cs="FangSong" w:hAnsi="FangSong" w:eastAsia="FangSong" w:ascii="FangSong"/>
          <w:spacing w:val="0"/>
          <w:w w:val="100"/>
          <w:sz w:val="21"/>
          <w:szCs w:val="21"/>
        </w:rPr>
        <w:t>数。</w:t>
      </w:r>
    </w:p>
    <w:p>
      <w:pPr>
        <w:rPr>
          <w:sz w:val="18"/>
          <w:szCs w:val="18"/>
        </w:rPr>
        <w:jc w:val="left"/>
        <w:spacing w:before="3" w:lineRule="exact" w:line="180"/>
      </w:pPr>
      <w:r>
        <w:rPr>
          <w:sz w:val="18"/>
          <w:szCs w:val="18"/>
        </w:rPr>
      </w:r>
    </w:p>
    <w:p>
      <w:pPr>
        <w:rPr>
          <w:sz w:val="20"/>
          <w:szCs w:val="20"/>
        </w:rPr>
        <w:jc w:val="left"/>
        <w:spacing w:lineRule="exact" w:line="200"/>
      </w:pPr>
      <w:r>
        <w:rPr>
          <w:sz w:val="20"/>
          <w:szCs w:val="20"/>
        </w:rPr>
      </w:r>
    </w:p>
    <w:p>
      <w:pPr>
        <w:rPr>
          <w:sz w:val="20"/>
          <w:szCs w:val="20"/>
        </w:rPr>
        <w:jc w:val="left"/>
        <w:spacing w:lineRule="exact" w:line="200"/>
        <w:sectPr>
          <w:pgMar w:header="729" w:footer="1246" w:top="920" w:bottom="280" w:left="1060" w:right="1080"/>
          <w:pgSz w:w="11920" w:h="16840"/>
        </w:sectPr>
      </w:pPr>
      <w:r>
        <w:rPr>
          <w:sz w:val="20"/>
          <w:szCs w:val="20"/>
        </w:rPr>
      </w:r>
    </w:p>
    <w:p>
      <w:pPr>
        <w:rPr>
          <w:rFonts w:cs="FangSong" w:hAnsi="FangSong" w:eastAsia="FangSong" w:ascii="FangSong"/>
          <w:sz w:val="24"/>
          <w:szCs w:val="24"/>
        </w:rPr>
        <w:jc w:val="left"/>
        <w:spacing w:lineRule="exact" w:line="320"/>
        <w:ind w:left="610" w:right="-6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披露信托财产管理情况（单位：万元）</w:t>
      </w:r>
    </w:p>
    <w:p>
      <w:pPr>
        <w:rPr>
          <w:rFonts w:cs="FangSong" w:hAnsi="FangSong" w:eastAsia="FangSong" w:ascii="FangSong"/>
          <w:sz w:val="24"/>
          <w:szCs w:val="24"/>
        </w:rPr>
        <w:jc w:val="left"/>
        <w:spacing w:before="85"/>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信托资产的期初数、期末数</w:t>
      </w:r>
    </w:p>
    <w:p>
      <w:pPr>
        <w:rPr>
          <w:sz w:val="20"/>
          <w:szCs w:val="20"/>
        </w:rPr>
        <w:jc w:val="left"/>
        <w:spacing w:lineRule="exact" w:line="200"/>
      </w:pPr>
      <w:r>
        <w:br w:type="column"/>
      </w:r>
      <w:r>
        <w:rPr>
          <w:sz w:val="20"/>
          <w:szCs w:val="20"/>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8"/>
          <w:szCs w:val="28"/>
        </w:rPr>
        <w:jc w:val="left"/>
        <w:spacing w:before="8" w:lineRule="exact" w:line="280"/>
      </w:pPr>
      <w:r>
        <w:rPr>
          <w:sz w:val="28"/>
          <w:szCs w:val="28"/>
        </w:rPr>
      </w:r>
    </w:p>
    <w:p>
      <w:pPr>
        <w:rPr>
          <w:rFonts w:cs="Calibri" w:hAnsi="Calibri" w:eastAsia="Calibri" w:ascii="Calibri"/>
          <w:sz w:val="21"/>
          <w:szCs w:val="21"/>
        </w:rPr>
        <w:jc w:val="left"/>
        <w:spacing w:lineRule="exact" w:line="320"/>
        <w:sectPr>
          <w:type w:val="continuous"/>
          <w:pgSz w:w="11920" w:h="16840"/>
          <w:pgMar w:top="920" w:bottom="280" w:left="1060" w:right="1080"/>
          <w:cols w:num="2" w:equalWidth="off">
            <w:col w:w="5296" w:space="887"/>
            <w:col w:w="3597"/>
          </w:cols>
        </w:sectPr>
      </w:pPr>
      <w:r>
        <w:rPr>
          <w:rFonts w:cs="FangSong" w:hAnsi="FangSong" w:eastAsia="FangSong" w:ascii="FangSong"/>
          <w:position w:val="-1"/>
          <w:sz w:val="21"/>
          <w:szCs w:val="21"/>
        </w:rPr>
        <w:t>表</w:t>
      </w:r>
      <w:r>
        <w:rPr>
          <w:rFonts w:cs="FangSong" w:hAnsi="FangSong" w:eastAsia="FangSong" w:ascii="FangSong"/>
          <w:spacing w:val="-57"/>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.1</w:t>
      </w:r>
      <w:r>
        <w:rPr>
          <w:rFonts w:cs="Calibri" w:hAnsi="Calibri" w:eastAsia="Calibri" w:ascii="Calibri"/>
          <w:spacing w:val="0"/>
          <w:w w:val="100"/>
          <w:position w:val="0"/>
          <w:sz w:val="21"/>
          <w:szCs w:val="21"/>
        </w:rPr>
      </w:r>
    </w:p>
    <w:p>
      <w:pPr>
        <w:rPr>
          <w:sz w:val="14"/>
          <w:szCs w:val="14"/>
        </w:rPr>
        <w:jc w:val="left"/>
        <w:spacing w:before="2" w:lineRule="exact" w:line="140"/>
      </w:pPr>
      <w:r>
        <w:rPr>
          <w:sz w:val="14"/>
          <w:szCs w:val="14"/>
        </w:rPr>
      </w:r>
    </w:p>
    <w:tbl>
      <w:tblPr>
        <w:tblW w:w="0" w:type="auto"/>
        <w:tblLook w:val="01E0"/>
        <w:jc w:val="left"/>
        <w:tblInd w:w="106" w:type="dxa"/>
        <w:tblLayout w:type="fixed"/>
        <w:tblCellMar>
          <w:top w:w="0" w:type="dxa"/>
          <w:left w:w="0" w:type="dxa"/>
          <w:bottom w:w="0" w:type="dxa"/>
          <w:right w:w="0" w:type="dxa"/>
        </w:tblCellMar>
      </w:tblPr>
      <w:tblGrid/>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715"/>
            </w:pPr>
            <w:r>
              <w:rPr>
                <w:rFonts w:cs="FangSong" w:hAnsi="FangSong" w:eastAsia="FangSong" w:ascii="FangSong"/>
                <w:spacing w:val="0"/>
                <w:w w:val="100"/>
                <w:position w:val="-3"/>
                <w:sz w:val="21"/>
                <w:szCs w:val="21"/>
              </w:rPr>
              <w:t>信</w:t>
            </w:r>
            <w:r>
              <w:rPr>
                <w:rFonts w:cs="FangSong" w:hAnsi="FangSong" w:eastAsia="FangSong" w:ascii="FangSong"/>
                <w:spacing w:val="-5"/>
                <w:w w:val="100"/>
                <w:position w:val="-3"/>
                <w:sz w:val="21"/>
                <w:szCs w:val="21"/>
              </w:rPr>
              <w:t>托</w:t>
            </w:r>
            <w:r>
              <w:rPr>
                <w:rFonts w:cs="FangSong" w:hAnsi="FangSong" w:eastAsia="FangSong" w:ascii="FangSong"/>
                <w:spacing w:val="0"/>
                <w:w w:val="100"/>
                <w:position w:val="-3"/>
                <w:sz w:val="21"/>
                <w:szCs w:val="21"/>
              </w:rPr>
              <w:t>资产</w:t>
            </w:r>
            <w:r>
              <w:rPr>
                <w:rFonts w:cs="FangSong" w:hAnsi="FangSong" w:eastAsia="FangSong" w:ascii="FangSong"/>
                <w:spacing w:val="0"/>
                <w:w w:val="100"/>
                <w:position w:val="0"/>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1060" w:right="1065"/>
            </w:pPr>
            <w:r>
              <w:rPr>
                <w:rFonts w:cs="FangSong" w:hAnsi="FangSong" w:eastAsia="FangSong" w:ascii="FangSong"/>
                <w:spacing w:val="0"/>
                <w:w w:val="100"/>
                <w:position w:val="-3"/>
                <w:sz w:val="21"/>
                <w:szCs w:val="21"/>
              </w:rPr>
              <w:t>期</w:t>
            </w:r>
            <w:r>
              <w:rPr>
                <w:rFonts w:cs="FangSong" w:hAnsi="FangSong" w:eastAsia="FangSong" w:ascii="FangSong"/>
                <w:spacing w:val="-5"/>
                <w:w w:val="100"/>
                <w:position w:val="-3"/>
                <w:sz w:val="21"/>
                <w:szCs w:val="21"/>
              </w:rPr>
              <w:t>初</w:t>
            </w:r>
            <w:r>
              <w:rPr>
                <w:rFonts w:cs="FangSong" w:hAnsi="FangSong" w:eastAsia="FangSong" w:ascii="FangSong"/>
                <w:spacing w:val="0"/>
                <w:w w:val="100"/>
                <w:position w:val="-3"/>
                <w:sz w:val="21"/>
                <w:szCs w:val="21"/>
              </w:rPr>
              <w:t>数</w:t>
            </w:r>
            <w:r>
              <w:rPr>
                <w:rFonts w:cs="FangSong" w:hAnsi="FangSong" w:eastAsia="FangSong" w:ascii="FangSong"/>
                <w:spacing w:val="0"/>
                <w:w w:val="100"/>
                <w:position w:val="0"/>
                <w:sz w:val="21"/>
                <w:szCs w:val="21"/>
              </w:rPr>
            </w:r>
          </w:p>
        </w:tc>
        <w:tc>
          <w:tcPr>
            <w:tcW w:w="3119"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1201" w:right="1208"/>
            </w:pPr>
            <w:r>
              <w:rPr>
                <w:rFonts w:cs="FangSong" w:hAnsi="FangSong" w:eastAsia="FangSong" w:ascii="FangSong"/>
                <w:spacing w:val="0"/>
                <w:w w:val="100"/>
                <w:position w:val="-3"/>
                <w:sz w:val="21"/>
                <w:szCs w:val="21"/>
              </w:rPr>
              <w:t>期</w:t>
            </w:r>
            <w:r>
              <w:rPr>
                <w:rFonts w:cs="FangSong" w:hAnsi="FangSong" w:eastAsia="FangSong" w:ascii="FangSong"/>
                <w:spacing w:val="-5"/>
                <w:w w:val="100"/>
                <w:position w:val="-3"/>
                <w:sz w:val="21"/>
                <w:szCs w:val="21"/>
              </w:rPr>
              <w:t>末</w:t>
            </w:r>
            <w:r>
              <w:rPr>
                <w:rFonts w:cs="FangSong" w:hAnsi="FangSong" w:eastAsia="FangSong" w:ascii="FangSong"/>
                <w:spacing w:val="0"/>
                <w:w w:val="100"/>
                <w:position w:val="-3"/>
                <w:sz w:val="21"/>
                <w:szCs w:val="21"/>
              </w:rPr>
              <w:t>数</w:t>
            </w:r>
            <w:r>
              <w:rPr>
                <w:rFonts w:cs="FangSong" w:hAnsi="FangSong" w:eastAsia="FangSong" w:ascii="FangSong"/>
                <w:spacing w:val="0"/>
                <w:w w:val="100"/>
                <w:position w:val="0"/>
                <w:sz w:val="21"/>
                <w:szCs w:val="21"/>
              </w:rPr>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891" w:right="889"/>
            </w:pPr>
            <w:r>
              <w:rPr>
                <w:rFonts w:cs="FangSong" w:hAnsi="FangSong" w:eastAsia="FangSong" w:ascii="FangSong"/>
                <w:spacing w:val="0"/>
                <w:w w:val="100"/>
                <w:position w:val="-3"/>
                <w:sz w:val="21"/>
                <w:szCs w:val="21"/>
              </w:rPr>
              <w:t>集合</w:t>
            </w:r>
            <w:r>
              <w:rPr>
                <w:rFonts w:cs="FangSong" w:hAnsi="FangSong" w:eastAsia="FangSong" w:ascii="FangSong"/>
                <w:spacing w:val="0"/>
                <w:w w:val="100"/>
                <w:position w:val="0"/>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1610"/>
            </w:pP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4</w:t>
            </w:r>
            <w:r>
              <w:rPr>
                <w:rFonts w:cs="Calibri" w:hAnsi="Calibri" w:eastAsia="Calibri" w:ascii="Calibri"/>
                <w:spacing w:val="3"/>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1</w:t>
            </w:r>
          </w:p>
        </w:tc>
        <w:tc>
          <w:tcPr>
            <w:tcW w:w="311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1789"/>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3"/>
                <w:w w:val="100"/>
                <w:sz w:val="21"/>
                <w:szCs w:val="21"/>
              </w:rPr>
              <w:t>3</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9</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891" w:right="889"/>
            </w:pPr>
            <w:r>
              <w:rPr>
                <w:rFonts w:cs="FangSong" w:hAnsi="FangSong" w:eastAsia="FangSong" w:ascii="FangSong"/>
                <w:spacing w:val="0"/>
                <w:w w:val="100"/>
                <w:position w:val="-3"/>
                <w:sz w:val="21"/>
                <w:szCs w:val="21"/>
              </w:rPr>
              <w:t>单一</w:t>
            </w:r>
            <w:r>
              <w:rPr>
                <w:rFonts w:cs="FangSong" w:hAnsi="FangSong" w:eastAsia="FangSong" w:ascii="FangSong"/>
                <w:spacing w:val="0"/>
                <w:w w:val="100"/>
                <w:position w:val="0"/>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610"/>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6</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6</w:t>
            </w:r>
            <w:r>
              <w:rPr>
                <w:rFonts w:cs="Calibri" w:hAnsi="Calibri" w:eastAsia="Calibri" w:ascii="Calibri"/>
                <w:spacing w:val="3"/>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3</w:t>
            </w:r>
          </w:p>
        </w:tc>
        <w:tc>
          <w:tcPr>
            <w:tcW w:w="311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895"/>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6</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4</w:t>
            </w:r>
            <w:r>
              <w:rPr>
                <w:rFonts w:cs="Calibri" w:hAnsi="Calibri" w:eastAsia="Calibri" w:ascii="Calibri"/>
                <w:spacing w:val="3"/>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4</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785" w:right="788"/>
            </w:pPr>
            <w:r>
              <w:rPr>
                <w:rFonts w:cs="FangSong" w:hAnsi="FangSong" w:eastAsia="FangSong" w:ascii="FangSong"/>
                <w:spacing w:val="0"/>
                <w:w w:val="100"/>
                <w:position w:val="-3"/>
                <w:sz w:val="21"/>
                <w:szCs w:val="21"/>
              </w:rPr>
              <w:t>财</w:t>
            </w:r>
            <w:r>
              <w:rPr>
                <w:rFonts w:cs="FangSong" w:hAnsi="FangSong" w:eastAsia="FangSong" w:ascii="FangSong"/>
                <w:spacing w:val="-5"/>
                <w:w w:val="100"/>
                <w:position w:val="-3"/>
                <w:sz w:val="21"/>
                <w:szCs w:val="21"/>
              </w:rPr>
              <w:t>产</w:t>
            </w:r>
            <w:r>
              <w:rPr>
                <w:rFonts w:cs="FangSong" w:hAnsi="FangSong" w:eastAsia="FangSong" w:ascii="FangSong"/>
                <w:spacing w:val="0"/>
                <w:w w:val="100"/>
                <w:position w:val="-3"/>
                <w:sz w:val="21"/>
                <w:szCs w:val="21"/>
              </w:rPr>
              <w:t>权</w:t>
            </w:r>
            <w:r>
              <w:rPr>
                <w:rFonts w:cs="FangSong" w:hAnsi="FangSong" w:eastAsia="FangSong" w:ascii="FangSong"/>
                <w:spacing w:val="0"/>
                <w:w w:val="100"/>
                <w:position w:val="0"/>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610"/>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6</w:t>
            </w:r>
            <w:r>
              <w:rPr>
                <w:rFonts w:cs="Calibri" w:hAnsi="Calibri" w:eastAsia="Calibri" w:ascii="Calibri"/>
                <w:spacing w:val="3"/>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7</w:t>
            </w:r>
          </w:p>
        </w:tc>
        <w:tc>
          <w:tcPr>
            <w:tcW w:w="311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895"/>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4</w:t>
            </w:r>
            <w:r>
              <w:rPr>
                <w:rFonts w:cs="Calibri" w:hAnsi="Calibri" w:eastAsia="Calibri" w:ascii="Calibri"/>
                <w:spacing w:val="3"/>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6</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891" w:right="889"/>
            </w:pPr>
            <w:r>
              <w:rPr>
                <w:rFonts w:cs="FangSong" w:hAnsi="FangSong" w:eastAsia="FangSong" w:ascii="FangSong"/>
                <w:spacing w:val="0"/>
                <w:w w:val="100"/>
                <w:position w:val="-3"/>
                <w:sz w:val="21"/>
                <w:szCs w:val="21"/>
              </w:rPr>
              <w:t>合计</w:t>
            </w:r>
            <w:r>
              <w:rPr>
                <w:rFonts w:cs="FangSong" w:hAnsi="FangSong" w:eastAsia="FangSong" w:ascii="FangSong"/>
                <w:spacing w:val="0"/>
                <w:w w:val="100"/>
                <w:position w:val="0"/>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1504"/>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3"/>
                <w:w w:val="100"/>
                <w:sz w:val="21"/>
                <w:szCs w:val="21"/>
              </w:rPr>
              <w:t>7</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1</w:t>
            </w:r>
          </w:p>
        </w:tc>
        <w:tc>
          <w:tcPr>
            <w:tcW w:w="3119"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1789"/>
            </w:pPr>
            <w:r>
              <w:rPr>
                <w:rFonts w:cs="Calibri" w:hAnsi="Calibri" w:eastAsia="Calibri" w:ascii="Calibri"/>
                <w:spacing w:val="-1"/>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3"/>
                <w:w w:val="100"/>
                <w:sz w:val="21"/>
                <w:szCs w:val="21"/>
              </w:rPr>
              <w:t>2</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9</w:t>
            </w:r>
          </w:p>
        </w:tc>
      </w:tr>
    </w:tbl>
    <w:p>
      <w:pPr>
        <w:rPr>
          <w:sz w:val="20"/>
          <w:szCs w:val="20"/>
        </w:rPr>
        <w:jc w:val="left"/>
        <w:spacing w:lineRule="exact" w:line="200"/>
      </w:pPr>
      <w:r>
        <w:rPr>
          <w:sz w:val="20"/>
          <w:szCs w:val="20"/>
        </w:rPr>
      </w:r>
    </w:p>
    <w:p>
      <w:pPr>
        <w:rPr>
          <w:sz w:val="20"/>
          <w:szCs w:val="20"/>
        </w:rPr>
        <w:jc w:val="left"/>
        <w:spacing w:before="12" w:lineRule="exact" w:line="200"/>
      </w:pPr>
      <w:r>
        <w:rPr>
          <w:sz w:val="20"/>
          <w:szCs w:val="20"/>
        </w:rPr>
      </w:r>
    </w:p>
    <w:p>
      <w:pPr>
        <w:rPr>
          <w:rFonts w:cs="FangSong" w:hAnsi="FangSong" w:eastAsia="FangSong" w:ascii="FangSong"/>
          <w:sz w:val="24"/>
          <w:szCs w:val="24"/>
        </w:rPr>
        <w:jc w:val="left"/>
        <w:spacing w:lineRule="exact" w:line="320"/>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主动管理型信托业务的信托资产期初数、期末数</w:t>
      </w:r>
    </w:p>
    <w:p>
      <w:pPr>
        <w:rPr>
          <w:sz w:val="10"/>
          <w:szCs w:val="10"/>
        </w:rPr>
        <w:jc w:val="left"/>
        <w:spacing w:before="7" w:lineRule="exact" w:line="100"/>
      </w:pPr>
      <w:r>
        <w:rPr>
          <w:sz w:val="10"/>
          <w:szCs w:val="10"/>
        </w:rPr>
      </w:r>
    </w:p>
    <w:p>
      <w:pPr>
        <w:rPr>
          <w:rFonts w:cs="Calibri" w:hAnsi="Calibri" w:eastAsia="Calibri" w:ascii="Calibri"/>
          <w:sz w:val="21"/>
          <w:szCs w:val="21"/>
        </w:rPr>
        <w:jc w:val="left"/>
        <w:ind w:left="6361"/>
      </w:pPr>
      <w:r>
        <w:rPr>
          <w:rFonts w:cs="FangSong" w:hAnsi="FangSong" w:eastAsia="FangSong" w:ascii="FangSong"/>
          <w:sz w:val="21"/>
          <w:szCs w:val="21"/>
        </w:rPr>
        <w:t>表</w:t>
      </w:r>
      <w:r>
        <w:rPr>
          <w:rFonts w:cs="FangSong" w:hAnsi="FangSong" w:eastAsia="FangSong" w:ascii="FangSong"/>
          <w:spacing w:val="-52"/>
          <w:sz w:val="21"/>
          <w:szCs w:val="21"/>
        </w:rPr>
        <w:t> </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.1</w:t>
      </w:r>
    </w:p>
    <w:p>
      <w:pPr>
        <w:rPr>
          <w:sz w:val="15"/>
          <w:szCs w:val="15"/>
        </w:rPr>
        <w:jc w:val="left"/>
        <w:spacing w:before="1" w:lineRule="exact" w:line="140"/>
      </w:pPr>
      <w:r>
        <w:rPr>
          <w:sz w:val="15"/>
          <w:szCs w:val="15"/>
        </w:rPr>
      </w:r>
    </w:p>
    <w:tbl>
      <w:tblPr>
        <w:tblW w:w="0" w:type="auto"/>
        <w:tblLook w:val="01E0"/>
        <w:jc w:val="left"/>
        <w:tblInd w:w="106" w:type="dxa"/>
        <w:tblLayout w:type="fixed"/>
        <w:tblCellMar>
          <w:top w:w="0" w:type="dxa"/>
          <w:left w:w="0" w:type="dxa"/>
          <w:bottom w:w="0" w:type="dxa"/>
          <w:right w:w="0" w:type="dxa"/>
        </w:tblCellMar>
      </w:tblPr>
      <w:tblGrid/>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475"/>
            </w:pPr>
            <w:r>
              <w:rPr>
                <w:rFonts w:cs="FangSong" w:hAnsi="FangSong" w:eastAsia="FangSong" w:ascii="FangSong"/>
                <w:spacing w:val="0"/>
                <w:w w:val="100"/>
                <w:position w:val="-3"/>
                <w:sz w:val="21"/>
                <w:szCs w:val="21"/>
              </w:rPr>
              <w:t>主</w:t>
            </w:r>
            <w:r>
              <w:rPr>
                <w:rFonts w:cs="FangSong" w:hAnsi="FangSong" w:eastAsia="FangSong" w:ascii="FangSong"/>
                <w:spacing w:val="-5"/>
                <w:w w:val="100"/>
                <w:position w:val="-3"/>
                <w:sz w:val="21"/>
                <w:szCs w:val="21"/>
              </w:rPr>
              <w:t>动</w:t>
            </w:r>
            <w:r>
              <w:rPr>
                <w:rFonts w:cs="FangSong" w:hAnsi="FangSong" w:eastAsia="FangSong" w:ascii="FangSong"/>
                <w:spacing w:val="0"/>
                <w:w w:val="100"/>
                <w:position w:val="-3"/>
                <w:sz w:val="21"/>
                <w:szCs w:val="21"/>
              </w:rPr>
              <w:t>管理型</w:t>
            </w:r>
            <w:r>
              <w:rPr>
                <w:rFonts w:cs="FangSong" w:hAnsi="FangSong" w:eastAsia="FangSong" w:ascii="FangSong"/>
                <w:spacing w:val="-5"/>
                <w:w w:val="100"/>
                <w:position w:val="-3"/>
                <w:sz w:val="21"/>
                <w:szCs w:val="21"/>
              </w:rPr>
              <w:t>信</w:t>
            </w:r>
            <w:r>
              <w:rPr>
                <w:rFonts w:cs="FangSong" w:hAnsi="FangSong" w:eastAsia="FangSong" w:ascii="FangSong"/>
                <w:spacing w:val="0"/>
                <w:w w:val="100"/>
                <w:position w:val="-3"/>
                <w:sz w:val="21"/>
                <w:szCs w:val="21"/>
              </w:rPr>
              <w:t>托资产</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921" w:right="922"/>
            </w:pPr>
            <w:r>
              <w:rPr>
                <w:rFonts w:cs="FangSong" w:hAnsi="FangSong" w:eastAsia="FangSong" w:ascii="FangSong"/>
                <w:spacing w:val="0"/>
                <w:w w:val="100"/>
                <w:position w:val="-3"/>
                <w:sz w:val="21"/>
                <w:szCs w:val="21"/>
              </w:rPr>
              <w:t>期</w:t>
            </w:r>
            <w:r>
              <w:rPr>
                <w:rFonts w:cs="FangSong" w:hAnsi="FangSong" w:eastAsia="FangSong" w:ascii="FangSong"/>
                <w:spacing w:val="-5"/>
                <w:w w:val="100"/>
                <w:position w:val="-3"/>
                <w:sz w:val="21"/>
                <w:szCs w:val="21"/>
              </w:rPr>
              <w:t>初</w:t>
            </w:r>
            <w:r>
              <w:rPr>
                <w:rFonts w:cs="FangSong" w:hAnsi="FangSong" w:eastAsia="FangSong" w:ascii="FangSong"/>
                <w:spacing w:val="0"/>
                <w:w w:val="100"/>
                <w:position w:val="-3"/>
                <w:sz w:val="21"/>
                <w:szCs w:val="21"/>
              </w:rPr>
              <w:t>数</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989" w:right="994"/>
            </w:pPr>
            <w:r>
              <w:rPr>
                <w:rFonts w:cs="FangSong" w:hAnsi="FangSong" w:eastAsia="FangSong" w:ascii="FangSong"/>
                <w:spacing w:val="0"/>
                <w:w w:val="100"/>
                <w:position w:val="-3"/>
                <w:sz w:val="21"/>
                <w:szCs w:val="21"/>
              </w:rPr>
              <w:t>期</w:t>
            </w:r>
            <w:r>
              <w:rPr>
                <w:rFonts w:cs="FangSong" w:hAnsi="FangSong" w:eastAsia="FangSong" w:ascii="FangSong"/>
                <w:spacing w:val="-5"/>
                <w:w w:val="100"/>
                <w:position w:val="-3"/>
                <w:sz w:val="21"/>
                <w:szCs w:val="21"/>
              </w:rPr>
              <w:t>末</w:t>
            </w:r>
            <w:r>
              <w:rPr>
                <w:rFonts w:cs="FangSong" w:hAnsi="FangSong" w:eastAsia="FangSong" w:ascii="FangSong"/>
                <w:spacing w:val="0"/>
                <w:w w:val="100"/>
                <w:position w:val="-3"/>
                <w:sz w:val="21"/>
                <w:szCs w:val="21"/>
              </w:rPr>
              <w:t>数</w:t>
            </w:r>
            <w:r>
              <w:rPr>
                <w:rFonts w:cs="FangSong" w:hAnsi="FangSong" w:eastAsia="FangSong" w:ascii="FangSong"/>
                <w:spacing w:val="0"/>
                <w:w w:val="100"/>
                <w:position w:val="0"/>
                <w:sz w:val="21"/>
                <w:szCs w:val="21"/>
              </w:rPr>
            </w: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893"/>
            </w:pPr>
            <w:r>
              <w:rPr>
                <w:rFonts w:cs="FangSong" w:hAnsi="FangSong" w:eastAsia="FangSong" w:ascii="FangSong"/>
                <w:spacing w:val="0"/>
                <w:w w:val="100"/>
                <w:position w:val="-3"/>
                <w:sz w:val="21"/>
                <w:szCs w:val="21"/>
              </w:rPr>
              <w:t>证</w:t>
            </w:r>
            <w:r>
              <w:rPr>
                <w:rFonts w:cs="FangSong" w:hAnsi="FangSong" w:eastAsia="FangSong" w:ascii="FangSong"/>
                <w:spacing w:val="-5"/>
                <w:w w:val="100"/>
                <w:position w:val="-3"/>
                <w:sz w:val="21"/>
                <w:szCs w:val="21"/>
              </w:rPr>
              <w:t>券</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326"/>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7</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3</w:t>
            </w:r>
            <w:r>
              <w:rPr>
                <w:rFonts w:cs="Calibri" w:hAnsi="Calibri" w:eastAsia="Calibri" w:ascii="Calibri"/>
                <w:spacing w:val="3"/>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0"/>
                <w:w w:val="100"/>
                <w:sz w:val="21"/>
                <w:szCs w:val="21"/>
              </w:rPr>
              <w:t>2</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467"/>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3"/>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1</w:t>
            </w: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893"/>
            </w:pPr>
            <w:r>
              <w:rPr>
                <w:rFonts w:cs="FangSong" w:hAnsi="FangSong" w:eastAsia="FangSong" w:ascii="FangSong"/>
                <w:spacing w:val="0"/>
                <w:w w:val="100"/>
                <w:position w:val="-3"/>
                <w:sz w:val="21"/>
                <w:szCs w:val="21"/>
              </w:rPr>
              <w:t>股</w:t>
            </w:r>
            <w:r>
              <w:rPr>
                <w:rFonts w:cs="FangSong" w:hAnsi="FangSong" w:eastAsia="FangSong" w:ascii="FangSong"/>
                <w:spacing w:val="-5"/>
                <w:w w:val="100"/>
                <w:position w:val="-3"/>
                <w:sz w:val="21"/>
                <w:szCs w:val="21"/>
              </w:rPr>
              <w:t>权</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1326"/>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6</w:t>
            </w:r>
            <w:r>
              <w:rPr>
                <w:rFonts w:cs="Calibri" w:hAnsi="Calibri" w:eastAsia="Calibri" w:ascii="Calibri"/>
                <w:spacing w:val="3"/>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5</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1467"/>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1"/>
                <w:w w:val="100"/>
                <w:sz w:val="21"/>
                <w:szCs w:val="21"/>
              </w:rPr>
              <w:t>2</w:t>
            </w:r>
            <w:r>
              <w:rPr>
                <w:rFonts w:cs="Calibri" w:hAnsi="Calibri" w:eastAsia="Calibri" w:ascii="Calibri"/>
                <w:spacing w:val="3"/>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0</w:t>
            </w:r>
          </w:p>
        </w:tc>
      </w:tr>
      <w:tr>
        <w:trPr>
          <w:trHeight w:val="407"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963" w:right="966"/>
            </w:pPr>
            <w:r>
              <w:rPr>
                <w:rFonts w:cs="FangSong" w:hAnsi="FangSong" w:eastAsia="FangSong" w:ascii="FangSong"/>
                <w:spacing w:val="0"/>
                <w:w w:val="100"/>
                <w:position w:val="-3"/>
                <w:sz w:val="21"/>
                <w:szCs w:val="21"/>
              </w:rPr>
              <w:t>其</w:t>
            </w:r>
            <w:r>
              <w:rPr>
                <w:rFonts w:cs="FangSong" w:hAnsi="FangSong" w:eastAsia="FangSong" w:ascii="FangSong"/>
                <w:spacing w:val="-5"/>
                <w:w w:val="100"/>
                <w:position w:val="-3"/>
                <w:sz w:val="21"/>
                <w:szCs w:val="21"/>
              </w:rPr>
              <w:t>他</w:t>
            </w:r>
            <w:r>
              <w:rPr>
                <w:rFonts w:cs="FangSong" w:hAnsi="FangSong" w:eastAsia="FangSong" w:ascii="FangSong"/>
                <w:spacing w:val="0"/>
                <w:w w:val="100"/>
                <w:position w:val="-3"/>
                <w:sz w:val="21"/>
                <w:szCs w:val="21"/>
              </w:rPr>
              <w:t>投资</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1590"/>
            </w:pP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3"/>
                <w:w w:val="100"/>
                <w:sz w:val="21"/>
                <w:szCs w:val="21"/>
              </w:rPr>
              <w:t>9</w:t>
            </w:r>
            <w:r>
              <w:rPr>
                <w:rFonts w:cs="Calibri" w:hAnsi="Calibri" w:eastAsia="Calibri" w:ascii="Calibri"/>
                <w:spacing w:val="0"/>
                <w:w w:val="100"/>
                <w:sz w:val="21"/>
                <w:szCs w:val="21"/>
              </w:rPr>
              <w:t>6</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1731"/>
            </w:pPr>
            <w:r>
              <w:rPr>
                <w:rFonts w:cs="Calibri" w:hAnsi="Calibri" w:eastAsia="Calibri" w:ascii="Calibri"/>
                <w:spacing w:val="-1"/>
                <w:w w:val="100"/>
                <w:sz w:val="21"/>
                <w:szCs w:val="21"/>
              </w:rPr>
              <w:t>6</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5</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3"/>
                <w:w w:val="100"/>
                <w:sz w:val="21"/>
                <w:szCs w:val="21"/>
              </w:rPr>
              <w:t>5</w:t>
            </w:r>
            <w:r>
              <w:rPr>
                <w:rFonts w:cs="Calibri" w:hAnsi="Calibri" w:eastAsia="Calibri" w:ascii="Calibri"/>
                <w:spacing w:val="0"/>
                <w:w w:val="100"/>
                <w:sz w:val="21"/>
                <w:szCs w:val="21"/>
              </w:rPr>
              <w:t>3</w:t>
            </w:r>
          </w:p>
        </w:tc>
      </w:tr>
    </w:tbl>
    <w:p>
      <w:pPr>
        <w:sectPr>
          <w:type w:val="continuous"/>
          <w:pgSz w:w="11920" w:h="16840"/>
          <w:pgMar w:top="920" w:bottom="280" w:left="1060" w:right="1080"/>
        </w:sectPr>
      </w:pPr>
    </w:p>
    <w:p>
      <w:pPr>
        <w:rPr>
          <w:sz w:val="20"/>
          <w:szCs w:val="20"/>
        </w:rPr>
        <w:jc w:val="left"/>
        <w:spacing w:before="5" w:lineRule="exact" w:line="200"/>
      </w:pPr>
      <w:r>
        <w:rPr>
          <w:sz w:val="20"/>
          <w:szCs w:val="20"/>
        </w:rPr>
      </w:r>
    </w:p>
    <w:tbl>
      <w:tblPr>
        <w:tblW w:w="0" w:type="auto"/>
        <w:tblLook w:val="01E0"/>
        <w:jc w:val="left"/>
        <w:tblInd w:w="106" w:type="dxa"/>
        <w:tblLayout w:type="fixed"/>
        <w:tblCellMar>
          <w:top w:w="0" w:type="dxa"/>
          <w:left w:w="0" w:type="dxa"/>
          <w:bottom w:w="0" w:type="dxa"/>
          <w:right w:w="0" w:type="dxa"/>
        </w:tblCellMar>
      </w:tblPr>
      <w:tblGrid/>
      <w:tr>
        <w:trPr>
          <w:trHeight w:val="420" w:hRule="exact"/>
        </w:trPr>
        <w:tc>
          <w:tcPr>
            <w:tcW w:w="2850"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1"/>
              <w:ind w:left="1068" w:right="1072"/>
            </w:pPr>
            <w:r>
              <w:rPr>
                <w:rFonts w:cs="FangSong" w:hAnsi="FangSong" w:eastAsia="FangSong" w:ascii="FangSong"/>
                <w:spacing w:val="0"/>
                <w:w w:val="100"/>
                <w:sz w:val="21"/>
                <w:szCs w:val="21"/>
              </w:rPr>
              <w:t>融</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类</w:t>
            </w:r>
          </w:p>
        </w:tc>
        <w:tc>
          <w:tcPr>
            <w:tcW w:w="2552"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6"/>
              <w:ind w:left="1326"/>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3</w:t>
            </w:r>
            <w:r>
              <w:rPr>
                <w:rFonts w:cs="Calibri" w:hAnsi="Calibri" w:eastAsia="Calibri" w:ascii="Calibri"/>
                <w:spacing w:val="3"/>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3</w:t>
            </w:r>
          </w:p>
        </w:tc>
        <w:tc>
          <w:tcPr>
            <w:tcW w:w="2693"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6"/>
              <w:ind w:left="1467"/>
            </w:pP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1</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7</w:t>
            </w:r>
            <w:r>
              <w:rPr>
                <w:rFonts w:cs="Calibri" w:hAnsi="Calibri" w:eastAsia="Calibri" w:ascii="Calibri"/>
                <w:spacing w:val="3"/>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0"/>
                <w:w w:val="100"/>
                <w:sz w:val="21"/>
                <w:szCs w:val="21"/>
              </w:rPr>
              <w:t>4</w:t>
            </w:r>
          </w:p>
        </w:tc>
        <w:tc>
          <w:tcPr>
            <w:tcW w:w="1444" w:type="dxa"/>
            <w:vMerge w:val="restart"/>
            <w:tcBorders>
              <w:top w:val="single" w:sz="7" w:space="0" w:color="000000"/>
              <w:left w:val="single" w:sz="4" w:space="0" w:color="000000"/>
              <w:right w:val="nil" w:sz="6" w:space="0" w:color="auto"/>
            </w:tcBorders>
          </w:tcP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893"/>
            </w:pPr>
            <w:r>
              <w:rPr>
                <w:rFonts w:cs="FangSong" w:hAnsi="FangSong" w:eastAsia="FangSong" w:ascii="FangSong"/>
                <w:spacing w:val="0"/>
                <w:w w:val="100"/>
                <w:position w:val="-3"/>
                <w:sz w:val="21"/>
                <w:szCs w:val="21"/>
              </w:rPr>
              <w:t>事</w:t>
            </w:r>
            <w:r>
              <w:rPr>
                <w:rFonts w:cs="FangSong" w:hAnsi="FangSong" w:eastAsia="FangSong" w:ascii="FangSong"/>
                <w:spacing w:val="-5"/>
                <w:w w:val="100"/>
                <w:position w:val="-3"/>
                <w:sz w:val="21"/>
                <w:szCs w:val="21"/>
              </w:rPr>
              <w:t>务</w:t>
            </w:r>
            <w:r>
              <w:rPr>
                <w:rFonts w:cs="FangSong" w:hAnsi="FangSong" w:eastAsia="FangSong" w:ascii="FangSong"/>
                <w:spacing w:val="0"/>
                <w:w w:val="100"/>
                <w:position w:val="-3"/>
                <w:sz w:val="21"/>
                <w:szCs w:val="21"/>
              </w:rPr>
              <w:t>管理类</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484"/>
            </w:pP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4"/>
                <w:w w:val="100"/>
                <w:sz w:val="21"/>
                <w:szCs w:val="21"/>
              </w:rPr>
              <w:t>.</w:t>
            </w:r>
            <w:r>
              <w:rPr>
                <w:rFonts w:cs="Calibri" w:hAnsi="Calibri" w:eastAsia="Calibri" w:ascii="Calibri"/>
                <w:spacing w:val="-1"/>
                <w:w w:val="100"/>
                <w:sz w:val="21"/>
                <w:szCs w:val="21"/>
              </w:rPr>
              <w:t>6</w:t>
            </w:r>
            <w:r>
              <w:rPr>
                <w:rFonts w:cs="Calibri" w:hAnsi="Calibri" w:eastAsia="Calibri" w:ascii="Calibri"/>
                <w:spacing w:val="0"/>
                <w:w w:val="100"/>
                <w:sz w:val="21"/>
                <w:szCs w:val="21"/>
              </w:rPr>
              <w:t>4</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625"/>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1</w:t>
            </w:r>
          </w:p>
        </w:tc>
        <w:tc>
          <w:tcPr>
            <w:tcW w:w="1444" w:type="dxa"/>
            <w:vMerge w:val=""/>
            <w:tcBorders>
              <w:left w:val="single" w:sz="4" w:space="0" w:color="000000"/>
              <w:right w:val="nil" w:sz="6" w:space="0" w:color="auto"/>
            </w:tcBorders>
          </w:tcP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1174" w:right="1173"/>
            </w:pPr>
            <w:r>
              <w:rPr>
                <w:rFonts w:cs="FangSong" w:hAnsi="FangSong" w:eastAsia="FangSong" w:ascii="FangSong"/>
                <w:spacing w:val="0"/>
                <w:w w:val="100"/>
                <w:position w:val="-3"/>
                <w:sz w:val="21"/>
                <w:szCs w:val="21"/>
              </w:rPr>
              <w:t>合计</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220"/>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3"/>
                <w:w w:val="100"/>
                <w:sz w:val="21"/>
                <w:szCs w:val="21"/>
              </w:rPr>
              <w:t>1</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0"/>
                <w:w w:val="100"/>
                <w:sz w:val="21"/>
                <w:szCs w:val="21"/>
              </w:rPr>
              <w:t>0</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361"/>
            </w:pP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3"/>
                <w:w w:val="100"/>
                <w:sz w:val="21"/>
                <w:szCs w:val="21"/>
              </w:rPr>
              <w:t>4</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9</w:t>
            </w:r>
          </w:p>
        </w:tc>
        <w:tc>
          <w:tcPr>
            <w:tcW w:w="1444" w:type="dxa"/>
            <w:vMerge w:val=""/>
            <w:tcBorders>
              <w:left w:val="single" w:sz="4" w:space="0" w:color="000000"/>
              <w:bottom w:val="nil" w:sz="6" w:space="0" w:color="auto"/>
              <w:right w:val="nil" w:sz="6" w:space="0" w:color="auto"/>
            </w:tcBorders>
          </w:tcPr>
          <w:p/>
        </w:tc>
      </w:tr>
    </w:tbl>
    <w:p>
      <w:pPr>
        <w:rPr>
          <w:rFonts w:cs="FangSong" w:hAnsi="FangSong" w:eastAsia="FangSong" w:ascii="FangSong"/>
          <w:sz w:val="20"/>
          <w:szCs w:val="20"/>
        </w:rPr>
        <w:jc w:val="left"/>
        <w:spacing w:lineRule="exact" w:line="220"/>
        <w:ind w:left="130"/>
      </w:pPr>
      <w:r>
        <w:rPr>
          <w:rFonts w:cs="FangSong" w:hAnsi="FangSong" w:eastAsia="FangSong" w:ascii="FangSong"/>
          <w:spacing w:val="0"/>
          <w:w w:val="101"/>
          <w:position w:val="-2"/>
          <w:sz w:val="20"/>
          <w:szCs w:val="20"/>
        </w:rPr>
        <w:t>注</w:t>
      </w:r>
      <w:r>
        <w:rPr>
          <w:rFonts w:cs="FangSong" w:hAnsi="FangSong" w:eastAsia="FangSong" w:ascii="FangSong"/>
          <w:spacing w:val="-5"/>
          <w:w w:val="101"/>
          <w:position w:val="-2"/>
          <w:sz w:val="20"/>
          <w:szCs w:val="20"/>
        </w:rPr>
        <w:t>：</w:t>
      </w:r>
      <w:r>
        <w:rPr>
          <w:rFonts w:cs="FangSong" w:hAnsi="FangSong" w:eastAsia="FangSong" w:ascii="FangSong"/>
          <w:spacing w:val="0"/>
          <w:w w:val="101"/>
          <w:position w:val="-2"/>
          <w:sz w:val="20"/>
          <w:szCs w:val="20"/>
        </w:rPr>
        <w:t>其他</w:t>
      </w:r>
      <w:r>
        <w:rPr>
          <w:rFonts w:cs="FangSong" w:hAnsi="FangSong" w:eastAsia="FangSong" w:ascii="FangSong"/>
          <w:spacing w:val="-5"/>
          <w:w w:val="101"/>
          <w:position w:val="-2"/>
          <w:sz w:val="20"/>
          <w:szCs w:val="20"/>
        </w:rPr>
        <w:t>投</w:t>
      </w:r>
      <w:r>
        <w:rPr>
          <w:rFonts w:cs="FangSong" w:hAnsi="FangSong" w:eastAsia="FangSong" w:ascii="FangSong"/>
          <w:spacing w:val="0"/>
          <w:w w:val="101"/>
          <w:position w:val="-2"/>
          <w:sz w:val="20"/>
          <w:szCs w:val="20"/>
        </w:rPr>
        <w:t>资为</w:t>
      </w:r>
      <w:r>
        <w:rPr>
          <w:rFonts w:cs="FangSong" w:hAnsi="FangSong" w:eastAsia="FangSong" w:ascii="FangSong"/>
          <w:spacing w:val="-5"/>
          <w:w w:val="101"/>
          <w:position w:val="-2"/>
          <w:sz w:val="20"/>
          <w:szCs w:val="20"/>
        </w:rPr>
        <w:t>信</w:t>
      </w:r>
      <w:r>
        <w:rPr>
          <w:rFonts w:cs="FangSong" w:hAnsi="FangSong" w:eastAsia="FangSong" w:ascii="FangSong"/>
          <w:spacing w:val="0"/>
          <w:w w:val="101"/>
          <w:position w:val="-2"/>
          <w:sz w:val="20"/>
          <w:szCs w:val="20"/>
        </w:rPr>
        <w:t>托资</w:t>
      </w:r>
      <w:r>
        <w:rPr>
          <w:rFonts w:cs="FangSong" w:hAnsi="FangSong" w:eastAsia="FangSong" w:ascii="FangSong"/>
          <w:spacing w:val="-5"/>
          <w:w w:val="101"/>
          <w:position w:val="-2"/>
          <w:sz w:val="20"/>
          <w:szCs w:val="20"/>
        </w:rPr>
        <w:t>金</w:t>
      </w:r>
      <w:r>
        <w:rPr>
          <w:rFonts w:cs="FangSong" w:hAnsi="FangSong" w:eastAsia="FangSong" w:ascii="FangSong"/>
          <w:spacing w:val="0"/>
          <w:w w:val="101"/>
          <w:position w:val="-2"/>
          <w:sz w:val="20"/>
          <w:szCs w:val="20"/>
        </w:rPr>
        <w:t>直接</w:t>
      </w:r>
      <w:r>
        <w:rPr>
          <w:rFonts w:cs="FangSong" w:hAnsi="FangSong" w:eastAsia="FangSong" w:ascii="FangSong"/>
          <w:spacing w:val="-5"/>
          <w:w w:val="101"/>
          <w:position w:val="-2"/>
          <w:sz w:val="20"/>
          <w:szCs w:val="20"/>
        </w:rPr>
        <w:t>投</w:t>
      </w:r>
      <w:r>
        <w:rPr>
          <w:rFonts w:cs="FangSong" w:hAnsi="FangSong" w:eastAsia="FangSong" w:ascii="FangSong"/>
          <w:spacing w:val="0"/>
          <w:w w:val="101"/>
          <w:position w:val="-2"/>
          <w:sz w:val="20"/>
          <w:szCs w:val="20"/>
        </w:rPr>
        <w:t>资于</w:t>
      </w:r>
      <w:r>
        <w:rPr>
          <w:rFonts w:cs="FangSong" w:hAnsi="FangSong" w:eastAsia="FangSong" w:ascii="FangSong"/>
          <w:spacing w:val="-5"/>
          <w:w w:val="101"/>
          <w:position w:val="-2"/>
          <w:sz w:val="20"/>
          <w:szCs w:val="20"/>
        </w:rPr>
        <w:t>艺</w:t>
      </w:r>
      <w:r>
        <w:rPr>
          <w:rFonts w:cs="FangSong" w:hAnsi="FangSong" w:eastAsia="FangSong" w:ascii="FangSong"/>
          <w:spacing w:val="0"/>
          <w:w w:val="101"/>
          <w:position w:val="-2"/>
          <w:sz w:val="20"/>
          <w:szCs w:val="20"/>
        </w:rPr>
        <w:t>术品</w:t>
      </w:r>
      <w:r>
        <w:rPr>
          <w:rFonts w:cs="FangSong" w:hAnsi="FangSong" w:eastAsia="FangSong" w:ascii="FangSong"/>
          <w:spacing w:val="-5"/>
          <w:w w:val="101"/>
          <w:position w:val="-2"/>
          <w:sz w:val="20"/>
          <w:szCs w:val="20"/>
        </w:rPr>
        <w:t>、</w:t>
      </w:r>
      <w:r>
        <w:rPr>
          <w:rFonts w:cs="FangSong" w:hAnsi="FangSong" w:eastAsia="FangSong" w:ascii="FangSong"/>
          <w:spacing w:val="0"/>
          <w:w w:val="101"/>
          <w:position w:val="-2"/>
          <w:sz w:val="20"/>
          <w:szCs w:val="20"/>
        </w:rPr>
        <w:t>贵金</w:t>
      </w:r>
      <w:r>
        <w:rPr>
          <w:rFonts w:cs="FangSong" w:hAnsi="FangSong" w:eastAsia="FangSong" w:ascii="FangSong"/>
          <w:spacing w:val="-5"/>
          <w:w w:val="101"/>
          <w:position w:val="-2"/>
          <w:sz w:val="20"/>
          <w:szCs w:val="20"/>
        </w:rPr>
        <w:t>属</w:t>
      </w:r>
      <w:r>
        <w:rPr>
          <w:rFonts w:cs="FangSong" w:hAnsi="FangSong" w:eastAsia="FangSong" w:ascii="FangSong"/>
          <w:spacing w:val="0"/>
          <w:w w:val="101"/>
          <w:position w:val="-2"/>
          <w:sz w:val="20"/>
          <w:szCs w:val="20"/>
        </w:rPr>
        <w:t>等。</w:t>
      </w:r>
      <w:r>
        <w:rPr>
          <w:rFonts w:cs="FangSong" w:hAnsi="FangSong" w:eastAsia="FangSong" w:ascii="FangSong"/>
          <w:spacing w:val="0"/>
          <w:w w:val="100"/>
          <w:position w:val="0"/>
          <w:sz w:val="20"/>
          <w:szCs w:val="20"/>
        </w:rPr>
      </w:r>
    </w:p>
    <w:p>
      <w:pPr>
        <w:rPr>
          <w:sz w:val="19"/>
          <w:szCs w:val="19"/>
        </w:rPr>
        <w:jc w:val="left"/>
        <w:spacing w:before="4" w:lineRule="exact" w:line="180"/>
      </w:pPr>
      <w:r>
        <w:rPr>
          <w:sz w:val="19"/>
          <w:szCs w:val="19"/>
        </w:rPr>
      </w:r>
    </w:p>
    <w:p>
      <w:pPr>
        <w:rPr>
          <w:rFonts w:cs="FangSong" w:hAnsi="FangSong" w:eastAsia="FangSong" w:ascii="FangSong"/>
          <w:sz w:val="24"/>
          <w:szCs w:val="24"/>
        </w:rPr>
        <w:jc w:val="left"/>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1</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被动管理型信托业务的信托资产期初数、期末数</w:t>
      </w:r>
    </w:p>
    <w:p>
      <w:pPr>
        <w:rPr>
          <w:sz w:val="10"/>
          <w:szCs w:val="10"/>
        </w:rPr>
        <w:jc w:val="left"/>
        <w:spacing w:before="7" w:lineRule="exact" w:line="100"/>
      </w:pPr>
      <w:r>
        <w:rPr>
          <w:sz w:val="10"/>
          <w:szCs w:val="10"/>
        </w:rPr>
      </w:r>
    </w:p>
    <w:p>
      <w:pPr>
        <w:rPr>
          <w:rFonts w:cs="Calibri" w:hAnsi="Calibri" w:eastAsia="Calibri" w:ascii="Calibri"/>
          <w:sz w:val="21"/>
          <w:szCs w:val="21"/>
        </w:rPr>
        <w:jc w:val="left"/>
        <w:spacing w:lineRule="exact" w:line="320"/>
        <w:ind w:left="6361"/>
      </w:pPr>
      <w:r>
        <w:rPr>
          <w:rFonts w:cs="FangSong" w:hAnsi="FangSong" w:eastAsia="FangSong" w:ascii="FangSong"/>
          <w:position w:val="-1"/>
          <w:sz w:val="21"/>
          <w:szCs w:val="21"/>
        </w:rPr>
        <w:t>表</w:t>
      </w:r>
      <w:r>
        <w:rPr>
          <w:rFonts w:cs="FangSong" w:hAnsi="FangSong" w:eastAsia="FangSong" w:ascii="FangSong"/>
          <w:spacing w:val="-52"/>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.2</w:t>
      </w:r>
      <w:r>
        <w:rPr>
          <w:rFonts w:cs="Calibri" w:hAnsi="Calibri" w:eastAsia="Calibri" w:ascii="Calibri"/>
          <w:spacing w:val="0"/>
          <w:w w:val="100"/>
          <w:position w:val="0"/>
          <w:sz w:val="21"/>
          <w:szCs w:val="21"/>
        </w:rPr>
      </w:r>
    </w:p>
    <w:p>
      <w:pPr>
        <w:rPr>
          <w:sz w:val="15"/>
          <w:szCs w:val="15"/>
        </w:rPr>
        <w:jc w:val="left"/>
        <w:spacing w:before="7" w:lineRule="exact" w:line="140"/>
      </w:pPr>
      <w:r>
        <w:rPr>
          <w:sz w:val="15"/>
          <w:szCs w:val="15"/>
        </w:rPr>
      </w:r>
    </w:p>
    <w:tbl>
      <w:tblPr>
        <w:tblW w:w="0" w:type="auto"/>
        <w:tblLook w:val="01E0"/>
        <w:jc w:val="left"/>
        <w:tblInd w:w="106" w:type="dxa"/>
        <w:tblLayout w:type="fixed"/>
        <w:tblCellMar>
          <w:top w:w="0" w:type="dxa"/>
          <w:left w:w="0" w:type="dxa"/>
          <w:bottom w:w="0" w:type="dxa"/>
          <w:right w:w="0" w:type="dxa"/>
        </w:tblCellMar>
      </w:tblPr>
      <w:tblGrid/>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475"/>
            </w:pPr>
            <w:r>
              <w:rPr>
                <w:rFonts w:cs="FangSong" w:hAnsi="FangSong" w:eastAsia="FangSong" w:ascii="FangSong"/>
                <w:spacing w:val="0"/>
                <w:w w:val="100"/>
                <w:position w:val="-3"/>
                <w:sz w:val="21"/>
                <w:szCs w:val="21"/>
              </w:rPr>
              <w:t>被</w:t>
            </w:r>
            <w:r>
              <w:rPr>
                <w:rFonts w:cs="FangSong" w:hAnsi="FangSong" w:eastAsia="FangSong" w:ascii="FangSong"/>
                <w:spacing w:val="-5"/>
                <w:w w:val="100"/>
                <w:position w:val="-3"/>
                <w:sz w:val="21"/>
                <w:szCs w:val="21"/>
              </w:rPr>
              <w:t>动</w:t>
            </w:r>
            <w:r>
              <w:rPr>
                <w:rFonts w:cs="FangSong" w:hAnsi="FangSong" w:eastAsia="FangSong" w:ascii="FangSong"/>
                <w:spacing w:val="0"/>
                <w:w w:val="100"/>
                <w:position w:val="-3"/>
                <w:sz w:val="21"/>
                <w:szCs w:val="21"/>
              </w:rPr>
              <w:t>管理型</w:t>
            </w:r>
            <w:r>
              <w:rPr>
                <w:rFonts w:cs="FangSong" w:hAnsi="FangSong" w:eastAsia="FangSong" w:ascii="FangSong"/>
                <w:spacing w:val="-5"/>
                <w:w w:val="100"/>
                <w:position w:val="-3"/>
                <w:sz w:val="21"/>
                <w:szCs w:val="21"/>
              </w:rPr>
              <w:t>信</w:t>
            </w:r>
            <w:r>
              <w:rPr>
                <w:rFonts w:cs="FangSong" w:hAnsi="FangSong" w:eastAsia="FangSong" w:ascii="FangSong"/>
                <w:spacing w:val="0"/>
                <w:w w:val="100"/>
                <w:position w:val="-3"/>
                <w:sz w:val="21"/>
                <w:szCs w:val="21"/>
              </w:rPr>
              <w:t>托资产</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921" w:right="922"/>
            </w:pPr>
            <w:r>
              <w:rPr>
                <w:rFonts w:cs="FangSong" w:hAnsi="FangSong" w:eastAsia="FangSong" w:ascii="FangSong"/>
                <w:spacing w:val="0"/>
                <w:w w:val="100"/>
                <w:position w:val="-3"/>
                <w:sz w:val="21"/>
                <w:szCs w:val="21"/>
              </w:rPr>
              <w:t>期</w:t>
            </w:r>
            <w:r>
              <w:rPr>
                <w:rFonts w:cs="FangSong" w:hAnsi="FangSong" w:eastAsia="FangSong" w:ascii="FangSong"/>
                <w:spacing w:val="-5"/>
                <w:w w:val="100"/>
                <w:position w:val="-3"/>
                <w:sz w:val="21"/>
                <w:szCs w:val="21"/>
              </w:rPr>
              <w:t>初</w:t>
            </w:r>
            <w:r>
              <w:rPr>
                <w:rFonts w:cs="FangSong" w:hAnsi="FangSong" w:eastAsia="FangSong" w:ascii="FangSong"/>
                <w:spacing w:val="0"/>
                <w:w w:val="100"/>
                <w:position w:val="-3"/>
                <w:sz w:val="21"/>
                <w:szCs w:val="21"/>
              </w:rPr>
              <w:t>数</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989" w:right="994"/>
            </w:pPr>
            <w:r>
              <w:rPr>
                <w:rFonts w:cs="FangSong" w:hAnsi="FangSong" w:eastAsia="FangSong" w:ascii="FangSong"/>
                <w:spacing w:val="0"/>
                <w:w w:val="100"/>
                <w:position w:val="-3"/>
                <w:sz w:val="21"/>
                <w:szCs w:val="21"/>
              </w:rPr>
              <w:t>期</w:t>
            </w:r>
            <w:r>
              <w:rPr>
                <w:rFonts w:cs="FangSong" w:hAnsi="FangSong" w:eastAsia="FangSong" w:ascii="FangSong"/>
                <w:spacing w:val="-5"/>
                <w:w w:val="100"/>
                <w:position w:val="-3"/>
                <w:sz w:val="21"/>
                <w:szCs w:val="21"/>
              </w:rPr>
              <w:t>末</w:t>
            </w:r>
            <w:r>
              <w:rPr>
                <w:rFonts w:cs="FangSong" w:hAnsi="FangSong" w:eastAsia="FangSong" w:ascii="FangSong"/>
                <w:spacing w:val="0"/>
                <w:w w:val="100"/>
                <w:position w:val="-3"/>
                <w:sz w:val="21"/>
                <w:szCs w:val="21"/>
              </w:rPr>
              <w:t>数</w:t>
            </w:r>
            <w:r>
              <w:rPr>
                <w:rFonts w:cs="FangSong" w:hAnsi="FangSong" w:eastAsia="FangSong" w:ascii="FangSong"/>
                <w:spacing w:val="0"/>
                <w:w w:val="100"/>
                <w:position w:val="0"/>
                <w:sz w:val="21"/>
                <w:szCs w:val="21"/>
              </w:rPr>
            </w: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893"/>
            </w:pPr>
            <w:r>
              <w:rPr>
                <w:rFonts w:cs="FangSong" w:hAnsi="FangSong" w:eastAsia="FangSong" w:ascii="FangSong"/>
                <w:spacing w:val="0"/>
                <w:w w:val="100"/>
                <w:position w:val="-3"/>
                <w:sz w:val="21"/>
                <w:szCs w:val="21"/>
              </w:rPr>
              <w:t>证</w:t>
            </w:r>
            <w:r>
              <w:rPr>
                <w:rFonts w:cs="FangSong" w:hAnsi="FangSong" w:eastAsia="FangSong" w:ascii="FangSong"/>
                <w:spacing w:val="-5"/>
                <w:w w:val="100"/>
                <w:position w:val="-3"/>
                <w:sz w:val="21"/>
                <w:szCs w:val="21"/>
              </w:rPr>
              <w:t>券</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590"/>
            </w:pP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3"/>
                <w:w w:val="100"/>
                <w:sz w:val="21"/>
                <w:szCs w:val="21"/>
              </w:rPr>
              <w:t>1</w:t>
            </w:r>
            <w:r>
              <w:rPr>
                <w:rFonts w:cs="Calibri" w:hAnsi="Calibri" w:eastAsia="Calibri" w:ascii="Calibri"/>
                <w:spacing w:val="0"/>
                <w:w w:val="100"/>
                <w:sz w:val="21"/>
                <w:szCs w:val="21"/>
              </w:rPr>
              <w:t>2</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731"/>
            </w:pP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3"/>
                <w:w w:val="100"/>
                <w:sz w:val="21"/>
                <w:szCs w:val="21"/>
              </w:rPr>
              <w:t>4</w:t>
            </w:r>
            <w:r>
              <w:rPr>
                <w:rFonts w:cs="Calibri" w:hAnsi="Calibri" w:eastAsia="Calibri" w:ascii="Calibri"/>
                <w:spacing w:val="0"/>
                <w:w w:val="100"/>
                <w:sz w:val="21"/>
                <w:szCs w:val="21"/>
              </w:rPr>
              <w:t>7</w:t>
            </w: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893"/>
            </w:pPr>
            <w:r>
              <w:rPr>
                <w:rFonts w:cs="FangSong" w:hAnsi="FangSong" w:eastAsia="FangSong" w:ascii="FangSong"/>
                <w:spacing w:val="0"/>
                <w:w w:val="100"/>
                <w:position w:val="-3"/>
                <w:sz w:val="21"/>
                <w:szCs w:val="21"/>
              </w:rPr>
              <w:t>股</w:t>
            </w:r>
            <w:r>
              <w:rPr>
                <w:rFonts w:cs="FangSong" w:hAnsi="FangSong" w:eastAsia="FangSong" w:ascii="FangSong"/>
                <w:spacing w:val="-5"/>
                <w:w w:val="100"/>
                <w:position w:val="-3"/>
                <w:sz w:val="21"/>
                <w:szCs w:val="21"/>
              </w:rPr>
              <w:t>权</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2"/>
              <w:ind w:right="206"/>
            </w:pPr>
            <w:r>
              <w:rPr>
                <w:rFonts w:cs="Calibri" w:hAnsi="Calibri" w:eastAsia="Calibri" w:ascii="Calibri"/>
                <w:spacing w:val="0"/>
                <w:w w:val="100"/>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2"/>
              <w:ind w:right="206"/>
            </w:pPr>
            <w:r>
              <w:rPr>
                <w:rFonts w:cs="Calibri" w:hAnsi="Calibri" w:eastAsia="Calibri" w:ascii="Calibri"/>
                <w:spacing w:val="0"/>
                <w:w w:val="100"/>
                <w:sz w:val="21"/>
                <w:szCs w:val="21"/>
              </w:rPr>
              <w:t>-</w:t>
            </w: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1068" w:right="1072"/>
            </w:pPr>
            <w:r>
              <w:rPr>
                <w:rFonts w:cs="FangSong" w:hAnsi="FangSong" w:eastAsia="FangSong" w:ascii="FangSong"/>
                <w:spacing w:val="0"/>
                <w:w w:val="100"/>
                <w:position w:val="-3"/>
                <w:sz w:val="21"/>
                <w:szCs w:val="21"/>
              </w:rPr>
              <w:t>融</w:t>
            </w:r>
            <w:r>
              <w:rPr>
                <w:rFonts w:cs="FangSong" w:hAnsi="FangSong" w:eastAsia="FangSong" w:ascii="FangSong"/>
                <w:spacing w:val="-5"/>
                <w:w w:val="100"/>
                <w:position w:val="-3"/>
                <w:sz w:val="21"/>
                <w:szCs w:val="21"/>
              </w:rPr>
              <w:t>资</w:t>
            </w:r>
            <w:r>
              <w:rPr>
                <w:rFonts w:cs="FangSong" w:hAnsi="FangSong" w:eastAsia="FangSong" w:ascii="FangSong"/>
                <w:spacing w:val="0"/>
                <w:w w:val="100"/>
                <w:position w:val="-3"/>
                <w:sz w:val="21"/>
                <w:szCs w:val="21"/>
              </w:rPr>
              <w:t>类</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484"/>
            </w:pP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1"/>
                <w:w w:val="100"/>
                <w:sz w:val="21"/>
                <w:szCs w:val="21"/>
              </w:rPr>
              <w:t>4</w:t>
            </w:r>
            <w:r>
              <w:rPr>
                <w:rFonts w:cs="Calibri" w:hAnsi="Calibri" w:eastAsia="Calibri" w:ascii="Calibri"/>
                <w:spacing w:val="4"/>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7</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625"/>
            </w:pPr>
            <w:r>
              <w:rPr>
                <w:rFonts w:cs="Calibri" w:hAnsi="Calibri" w:eastAsia="Calibri" w:ascii="Calibri"/>
                <w:spacing w:val="-1"/>
                <w:w w:val="100"/>
                <w:sz w:val="21"/>
                <w:szCs w:val="21"/>
              </w:rPr>
              <w:t>2</w:t>
            </w:r>
            <w:r>
              <w:rPr>
                <w:rFonts w:cs="Calibri" w:hAnsi="Calibri" w:eastAsia="Calibri" w:ascii="Calibri"/>
                <w:spacing w:val="-1"/>
                <w:w w:val="100"/>
                <w:sz w:val="21"/>
                <w:szCs w:val="21"/>
              </w:rPr>
              <w:t>5</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1"/>
                <w:w w:val="100"/>
                <w:sz w:val="21"/>
                <w:szCs w:val="21"/>
              </w:rPr>
              <w:t>4</w:t>
            </w:r>
            <w:r>
              <w:rPr>
                <w:rFonts w:cs="Calibri" w:hAnsi="Calibri" w:eastAsia="Calibri" w:ascii="Calibri"/>
                <w:spacing w:val="4"/>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2</w:t>
            </w: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893"/>
            </w:pPr>
            <w:r>
              <w:rPr>
                <w:rFonts w:cs="FangSong" w:hAnsi="FangSong" w:eastAsia="FangSong" w:ascii="FangSong"/>
                <w:spacing w:val="0"/>
                <w:w w:val="100"/>
                <w:position w:val="-3"/>
                <w:sz w:val="21"/>
                <w:szCs w:val="21"/>
              </w:rPr>
              <w:t>事</w:t>
            </w:r>
            <w:r>
              <w:rPr>
                <w:rFonts w:cs="FangSong" w:hAnsi="FangSong" w:eastAsia="FangSong" w:ascii="FangSong"/>
                <w:spacing w:val="-5"/>
                <w:w w:val="100"/>
                <w:position w:val="-3"/>
                <w:sz w:val="21"/>
                <w:szCs w:val="21"/>
              </w:rPr>
              <w:t>务</w:t>
            </w:r>
            <w:r>
              <w:rPr>
                <w:rFonts w:cs="FangSong" w:hAnsi="FangSong" w:eastAsia="FangSong" w:ascii="FangSong"/>
                <w:spacing w:val="0"/>
                <w:w w:val="100"/>
                <w:position w:val="-3"/>
                <w:sz w:val="21"/>
                <w:szCs w:val="21"/>
              </w:rPr>
              <w:t>管理类</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326"/>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3"/>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2</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467"/>
            </w:pP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3"/>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1</w:t>
            </w:r>
          </w:p>
        </w:tc>
      </w:tr>
      <w:tr>
        <w:trPr>
          <w:trHeight w:val="412" w:hRule="exact"/>
        </w:trPr>
        <w:tc>
          <w:tcPr>
            <w:tcW w:w="285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1174" w:right="1173"/>
            </w:pPr>
            <w:r>
              <w:rPr>
                <w:rFonts w:cs="FangSong" w:hAnsi="FangSong" w:eastAsia="FangSong" w:ascii="FangSong"/>
                <w:spacing w:val="0"/>
                <w:w w:val="100"/>
                <w:position w:val="-3"/>
                <w:sz w:val="21"/>
                <w:szCs w:val="21"/>
              </w:rPr>
              <w:t>合计</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1326"/>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3"/>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1</w:t>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1467"/>
            </w:pP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0</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7</w:t>
            </w:r>
            <w:r>
              <w:rPr>
                <w:rFonts w:cs="Calibri" w:hAnsi="Calibri" w:eastAsia="Calibri" w:ascii="Calibri"/>
                <w:spacing w:val="3"/>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0</w:t>
            </w:r>
          </w:p>
        </w:tc>
      </w:tr>
    </w:tbl>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6"/>
          <w:szCs w:val="26"/>
        </w:rPr>
        <w:jc w:val="left"/>
        <w:spacing w:before="7" w:lineRule="exact" w:line="260"/>
      </w:pPr>
      <w:r>
        <w:rPr>
          <w:sz w:val="26"/>
          <w:szCs w:val="26"/>
        </w:rPr>
      </w:r>
    </w:p>
    <w:p>
      <w:pPr>
        <w:rPr>
          <w:rFonts w:cs="FangSong" w:hAnsi="FangSong" w:eastAsia="FangSong" w:ascii="FangSong"/>
          <w:sz w:val="24"/>
          <w:szCs w:val="24"/>
        </w:rPr>
        <w:jc w:val="left"/>
        <w:spacing w:lineRule="exact" w:line="320"/>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本年度已清算结束的信托项目个数</w:t>
      </w:r>
      <w:r>
        <w:rPr>
          <w:rFonts w:cs="FangSong" w:hAnsi="FangSong" w:eastAsia="FangSong" w:ascii="FangSong"/>
          <w:spacing w:val="-38"/>
          <w:w w:val="100"/>
          <w:sz w:val="24"/>
          <w:szCs w:val="24"/>
        </w:rPr>
        <w:t>、</w:t>
      </w:r>
      <w:r>
        <w:rPr>
          <w:rFonts w:cs="FangSong" w:hAnsi="FangSong" w:eastAsia="FangSong" w:ascii="FangSong"/>
          <w:spacing w:val="0"/>
          <w:w w:val="100"/>
          <w:sz w:val="24"/>
          <w:szCs w:val="24"/>
        </w:rPr>
        <w:t>实收信托合计金额</w:t>
      </w:r>
      <w:r>
        <w:rPr>
          <w:rFonts w:cs="FangSong" w:hAnsi="FangSong" w:eastAsia="FangSong" w:ascii="FangSong"/>
          <w:spacing w:val="-43"/>
          <w:w w:val="100"/>
          <w:sz w:val="24"/>
          <w:szCs w:val="24"/>
        </w:rPr>
        <w:t>、</w:t>
      </w:r>
      <w:r>
        <w:rPr>
          <w:rFonts w:cs="FangSong" w:hAnsi="FangSong" w:eastAsia="FangSong" w:ascii="FangSong"/>
          <w:spacing w:val="0"/>
          <w:w w:val="100"/>
          <w:sz w:val="24"/>
          <w:szCs w:val="24"/>
        </w:rPr>
        <w:t>加权平均实际年化收益</w:t>
      </w:r>
    </w:p>
    <w:p>
      <w:pPr>
        <w:rPr>
          <w:rFonts w:cs="FangSong" w:hAnsi="FangSong" w:eastAsia="FangSong" w:ascii="FangSong"/>
          <w:sz w:val="24"/>
          <w:szCs w:val="24"/>
        </w:rPr>
        <w:jc w:val="left"/>
        <w:spacing w:before="81"/>
        <w:ind w:left="130"/>
      </w:pPr>
      <w:r>
        <w:rPr>
          <w:rFonts w:cs="FangSong" w:hAnsi="FangSong" w:eastAsia="FangSong" w:ascii="FangSong"/>
          <w:spacing w:val="0"/>
          <w:w w:val="100"/>
          <w:sz w:val="24"/>
          <w:szCs w:val="24"/>
        </w:rPr>
        <w:t>率</w:t>
      </w:r>
    </w:p>
    <w:p>
      <w:pPr>
        <w:rPr>
          <w:sz w:val="11"/>
          <w:szCs w:val="11"/>
        </w:rPr>
        <w:jc w:val="left"/>
        <w:spacing w:before="6" w:lineRule="exact" w:line="100"/>
      </w:pPr>
      <w:r>
        <w:rPr>
          <w:sz w:val="11"/>
          <w:szCs w:val="11"/>
        </w:rPr>
      </w:r>
    </w:p>
    <w:p>
      <w:pPr>
        <w:rPr>
          <w:rFonts w:cs="FangSong" w:hAnsi="FangSong" w:eastAsia="FangSong" w:ascii="FangSong"/>
          <w:sz w:val="24"/>
          <w:szCs w:val="24"/>
        </w:rPr>
        <w:jc w:val="left"/>
        <w:spacing w:lineRule="exact" w:line="380"/>
        <w:ind w:left="610"/>
        <w:sectPr>
          <w:pgMar w:header="729" w:footer="1246" w:top="920" w:bottom="280" w:left="1060" w:right="960"/>
          <w:pgSz w:w="11920" w:h="16840"/>
        </w:sectPr>
      </w:pPr>
      <w:r>
        <w:rPr>
          <w:rFonts w:cs="Calibri" w:hAnsi="Calibri" w:eastAsia="Calibri" w:ascii="Calibri"/>
          <w:spacing w:val="-2"/>
          <w:position w:val="-2"/>
          <w:sz w:val="24"/>
          <w:szCs w:val="24"/>
        </w:rPr>
        <w:t>6</w:t>
      </w:r>
      <w:r>
        <w:rPr>
          <w:rFonts w:cs="Calibri" w:hAnsi="Calibri" w:eastAsia="Calibri" w:ascii="Calibri"/>
          <w:spacing w:val="2"/>
          <w:position w:val="-2"/>
          <w:sz w:val="24"/>
          <w:szCs w:val="24"/>
        </w:rPr>
        <w:t>.</w:t>
      </w:r>
      <w:r>
        <w:rPr>
          <w:rFonts w:cs="Calibri" w:hAnsi="Calibri" w:eastAsia="Calibri" w:ascii="Calibri"/>
          <w:spacing w:val="-2"/>
          <w:position w:val="-2"/>
          <w:sz w:val="24"/>
          <w:szCs w:val="24"/>
        </w:rPr>
        <w:t>4</w:t>
      </w:r>
      <w:r>
        <w:rPr>
          <w:rFonts w:cs="Calibri" w:hAnsi="Calibri" w:eastAsia="Calibri" w:ascii="Calibri"/>
          <w:spacing w:val="2"/>
          <w:position w:val="-2"/>
          <w:sz w:val="24"/>
          <w:szCs w:val="24"/>
        </w:rPr>
        <w:t>.</w:t>
      </w:r>
      <w:r>
        <w:rPr>
          <w:rFonts w:cs="Calibri" w:hAnsi="Calibri" w:eastAsia="Calibri" w:ascii="Calibri"/>
          <w:spacing w:val="-2"/>
          <w:position w:val="-2"/>
          <w:sz w:val="24"/>
          <w:szCs w:val="24"/>
        </w:rPr>
        <w:t>2</w:t>
      </w:r>
      <w:r>
        <w:rPr>
          <w:rFonts w:cs="Calibri" w:hAnsi="Calibri" w:eastAsia="Calibri" w:ascii="Calibri"/>
          <w:spacing w:val="2"/>
          <w:position w:val="-2"/>
          <w:sz w:val="24"/>
          <w:szCs w:val="24"/>
        </w:rPr>
        <w:t>.</w:t>
      </w:r>
      <w:r>
        <w:rPr>
          <w:rFonts w:cs="Calibri" w:hAnsi="Calibri" w:eastAsia="Calibri" w:ascii="Calibri"/>
          <w:spacing w:val="-2"/>
          <w:position w:val="-2"/>
          <w:sz w:val="24"/>
          <w:szCs w:val="24"/>
        </w:rPr>
        <w:t>2</w:t>
      </w:r>
      <w:r>
        <w:rPr>
          <w:rFonts w:cs="Calibri" w:hAnsi="Calibri" w:eastAsia="Calibri" w:ascii="Calibri"/>
          <w:spacing w:val="2"/>
          <w:position w:val="-2"/>
          <w:sz w:val="24"/>
          <w:szCs w:val="24"/>
        </w:rPr>
        <w:t>.</w:t>
      </w:r>
      <w:r>
        <w:rPr>
          <w:rFonts w:cs="Calibri" w:hAnsi="Calibri" w:eastAsia="Calibri" w:ascii="Calibri"/>
          <w:spacing w:val="0"/>
          <w:position w:val="-2"/>
          <w:sz w:val="24"/>
          <w:szCs w:val="24"/>
        </w:rPr>
        <w:t>1</w:t>
      </w:r>
      <w:r>
        <w:rPr>
          <w:rFonts w:cs="Calibri" w:hAnsi="Calibri" w:eastAsia="Calibri" w:ascii="Calibri"/>
          <w:spacing w:val="-22"/>
          <w:position w:val="-2"/>
          <w:sz w:val="24"/>
          <w:szCs w:val="24"/>
        </w:rPr>
        <w:t> </w:t>
      </w:r>
      <w:r>
        <w:rPr>
          <w:rFonts w:cs="FangSong" w:hAnsi="FangSong" w:eastAsia="FangSong" w:ascii="FangSong"/>
          <w:spacing w:val="0"/>
          <w:w w:val="100"/>
          <w:position w:val="-2"/>
          <w:sz w:val="24"/>
          <w:szCs w:val="24"/>
        </w:rPr>
        <w:t>本年度已清算结束的集合类</w:t>
      </w:r>
      <w:r>
        <w:rPr>
          <w:rFonts w:cs="FangSong" w:hAnsi="FangSong" w:eastAsia="FangSong" w:ascii="FangSong"/>
          <w:spacing w:val="-115"/>
          <w:w w:val="100"/>
          <w:position w:val="-2"/>
          <w:sz w:val="24"/>
          <w:szCs w:val="24"/>
        </w:rPr>
        <w:t>、</w:t>
      </w:r>
      <w:r>
        <w:rPr>
          <w:rFonts w:cs="FangSong" w:hAnsi="FangSong" w:eastAsia="FangSong" w:ascii="FangSong"/>
          <w:spacing w:val="0"/>
          <w:w w:val="100"/>
          <w:position w:val="-2"/>
          <w:sz w:val="24"/>
          <w:szCs w:val="24"/>
        </w:rPr>
        <w:t>单一类资金信托项目和财产管理类信</w:t>
      </w:r>
      <w:r>
        <w:rPr>
          <w:rFonts w:cs="FangSong" w:hAnsi="FangSong" w:eastAsia="FangSong" w:ascii="FangSong"/>
          <w:spacing w:val="5"/>
          <w:w w:val="100"/>
          <w:position w:val="-2"/>
          <w:sz w:val="24"/>
          <w:szCs w:val="24"/>
        </w:rPr>
        <w:t>托</w:t>
      </w:r>
      <w:r>
        <w:rPr>
          <w:rFonts w:cs="FangSong" w:hAnsi="FangSong" w:eastAsia="FangSong" w:ascii="FangSong"/>
          <w:spacing w:val="0"/>
          <w:w w:val="100"/>
          <w:position w:val="-2"/>
          <w:sz w:val="24"/>
          <w:szCs w:val="24"/>
        </w:rPr>
        <w:t>项目个</w:t>
      </w:r>
      <w:r>
        <w:rPr>
          <w:rFonts w:cs="FangSong" w:hAnsi="FangSong" w:eastAsia="FangSong" w:ascii="FangSong"/>
          <w:spacing w:val="-5"/>
          <w:w w:val="100"/>
          <w:position w:val="-2"/>
          <w:sz w:val="24"/>
          <w:szCs w:val="24"/>
        </w:rPr>
        <w:t>数</w:t>
      </w:r>
      <w:r>
        <w:rPr>
          <w:rFonts w:cs="FangSong" w:hAnsi="FangSong" w:eastAsia="FangSong" w:ascii="FangSong"/>
          <w:spacing w:val="0"/>
          <w:w w:val="100"/>
          <w:position w:val="-2"/>
          <w:sz w:val="24"/>
          <w:szCs w:val="24"/>
        </w:rPr>
        <w:t>、</w:t>
      </w:r>
      <w:r>
        <w:rPr>
          <w:rFonts w:cs="FangSong" w:hAnsi="FangSong" w:eastAsia="FangSong" w:ascii="FangSong"/>
          <w:spacing w:val="0"/>
          <w:w w:val="100"/>
          <w:position w:val="0"/>
          <w:sz w:val="24"/>
          <w:szCs w:val="24"/>
        </w:rPr>
      </w:r>
    </w:p>
    <w:p>
      <w:pPr>
        <w:rPr>
          <w:rFonts w:cs="FangSong" w:hAnsi="FangSong" w:eastAsia="FangSong" w:ascii="FangSong"/>
          <w:sz w:val="24"/>
          <w:szCs w:val="24"/>
        </w:rPr>
        <w:jc w:val="left"/>
        <w:spacing w:before="85"/>
        <w:ind w:left="130" w:right="-56"/>
      </w:pPr>
      <w:r>
        <w:rPr>
          <w:rFonts w:cs="FangSong" w:hAnsi="FangSong" w:eastAsia="FangSong" w:ascii="FangSong"/>
          <w:spacing w:val="0"/>
          <w:w w:val="100"/>
          <w:sz w:val="24"/>
          <w:szCs w:val="24"/>
        </w:rPr>
        <w:t>实收信托金额、加权平均实际年化收益率</w:t>
      </w:r>
    </w:p>
    <w:p>
      <w:pPr>
        <w:rPr>
          <w:sz w:val="16"/>
          <w:szCs w:val="16"/>
        </w:rPr>
        <w:jc w:val="left"/>
        <w:spacing w:before="2" w:lineRule="exact" w:line="160"/>
      </w:pPr>
      <w:r>
        <w:br w:type="column"/>
      </w:r>
      <w:r>
        <w:rPr>
          <w:sz w:val="16"/>
          <w:szCs w:val="16"/>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Calibri" w:hAnsi="Calibri" w:eastAsia="Calibri" w:ascii="Calibri"/>
          <w:sz w:val="21"/>
          <w:szCs w:val="21"/>
        </w:rPr>
        <w:jc w:val="left"/>
        <w:spacing w:lineRule="exact" w:line="320"/>
        <w:sectPr>
          <w:type w:val="continuous"/>
          <w:pgSz w:w="11920" w:h="16840"/>
          <w:pgMar w:top="920" w:bottom="280" w:left="1060" w:right="960"/>
          <w:cols w:num="2" w:equalWidth="off">
            <w:col w:w="4451" w:space="1862"/>
            <w:col w:w="3587"/>
          </w:cols>
        </w:sectPr>
      </w:pPr>
      <w:r>
        <w:rPr>
          <w:rFonts w:cs="FangSong" w:hAnsi="FangSong" w:eastAsia="FangSong" w:ascii="FangSong"/>
          <w:position w:val="-1"/>
          <w:sz w:val="21"/>
          <w:szCs w:val="21"/>
        </w:rPr>
        <w:t>表</w:t>
      </w:r>
      <w:r>
        <w:rPr>
          <w:rFonts w:cs="FangSong" w:hAnsi="FangSong" w:eastAsia="FangSong" w:ascii="FangSong"/>
          <w:spacing w:val="-52"/>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.1</w:t>
      </w:r>
      <w:r>
        <w:rPr>
          <w:rFonts w:cs="Calibri" w:hAnsi="Calibri" w:eastAsia="Calibri" w:ascii="Calibri"/>
          <w:spacing w:val="0"/>
          <w:w w:val="100"/>
          <w:position w:val="0"/>
          <w:sz w:val="21"/>
          <w:szCs w:val="21"/>
        </w:rPr>
      </w:r>
    </w:p>
    <w:p>
      <w:pPr>
        <w:rPr>
          <w:sz w:val="13"/>
          <w:szCs w:val="13"/>
        </w:rPr>
        <w:jc w:val="left"/>
        <w:spacing w:before="9" w:lineRule="exact" w:line="120"/>
      </w:pPr>
      <w:r>
        <w:rPr>
          <w:sz w:val="13"/>
          <w:szCs w:val="13"/>
        </w:rPr>
      </w:r>
    </w:p>
    <w:tbl>
      <w:tblPr>
        <w:tblW w:w="0" w:type="auto"/>
        <w:tblLook w:val="01E0"/>
        <w:jc w:val="left"/>
        <w:tblInd w:w="106" w:type="dxa"/>
        <w:tblLayout w:type="fixed"/>
        <w:tblCellMar>
          <w:top w:w="0" w:type="dxa"/>
          <w:left w:w="0" w:type="dxa"/>
          <w:bottom w:w="0" w:type="dxa"/>
          <w:right w:w="0" w:type="dxa"/>
        </w:tblCellMar>
      </w:tblPr>
      <w:tblGrid/>
      <w:tr>
        <w:trPr>
          <w:trHeight w:val="809" w:hRule="exact"/>
        </w:trPr>
        <w:tc>
          <w:tcPr>
            <w:tcW w:w="2480"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5" w:lineRule="exact" w:line="180"/>
            </w:pPr>
            <w:r>
              <w:rPr>
                <w:sz w:val="19"/>
                <w:szCs w:val="19"/>
              </w:rPr>
            </w:r>
          </w:p>
          <w:p>
            <w:pPr>
              <w:rPr>
                <w:rFonts w:cs="FangSong" w:hAnsi="FangSong" w:eastAsia="FangSong" w:ascii="FangSong"/>
                <w:sz w:val="21"/>
                <w:szCs w:val="21"/>
              </w:rPr>
              <w:jc w:val="left"/>
              <w:ind w:left="288"/>
            </w:pPr>
            <w:r>
              <w:rPr>
                <w:rFonts w:cs="FangSong" w:hAnsi="FangSong" w:eastAsia="FangSong" w:ascii="FangSong"/>
                <w:spacing w:val="0"/>
                <w:w w:val="100"/>
                <w:sz w:val="21"/>
                <w:szCs w:val="21"/>
              </w:rPr>
              <w:t>已</w:t>
            </w:r>
            <w:r>
              <w:rPr>
                <w:rFonts w:cs="FangSong" w:hAnsi="FangSong" w:eastAsia="FangSong" w:ascii="FangSong"/>
                <w:spacing w:val="-5"/>
                <w:w w:val="100"/>
                <w:sz w:val="21"/>
                <w:szCs w:val="21"/>
              </w:rPr>
              <w:t>清</w:t>
            </w:r>
            <w:r>
              <w:rPr>
                <w:rFonts w:cs="FangSong" w:hAnsi="FangSong" w:eastAsia="FangSong" w:ascii="FangSong"/>
                <w:spacing w:val="0"/>
                <w:w w:val="100"/>
                <w:sz w:val="21"/>
                <w:szCs w:val="21"/>
              </w:rPr>
              <w:t>算结束</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托项目</w:t>
            </w:r>
          </w:p>
        </w:tc>
        <w:tc>
          <w:tcPr>
            <w:tcW w:w="1280" w:type="dxa"/>
            <w:tcBorders>
              <w:top w:val="single" w:sz="4" w:space="0" w:color="000000"/>
              <w:left w:val="single" w:sz="4" w:space="0" w:color="000000"/>
              <w:bottom w:val="single" w:sz="4" w:space="0" w:color="000000"/>
              <w:right w:val="single" w:sz="4" w:space="0" w:color="000000"/>
            </w:tcBorders>
          </w:tcPr>
          <w:p>
            <w:pPr>
              <w:rPr>
                <w:sz w:val="19"/>
                <w:szCs w:val="19"/>
              </w:rPr>
              <w:jc w:val="left"/>
              <w:spacing w:before="5" w:lineRule="exact" w:line="180"/>
            </w:pPr>
            <w:r>
              <w:rPr>
                <w:sz w:val="19"/>
                <w:szCs w:val="19"/>
              </w:rPr>
            </w:r>
          </w:p>
          <w:p>
            <w:pPr>
              <w:rPr>
                <w:rFonts w:cs="FangSong" w:hAnsi="FangSong" w:eastAsia="FangSong" w:ascii="FangSong"/>
                <w:sz w:val="21"/>
                <w:szCs w:val="21"/>
              </w:rPr>
              <w:jc w:val="left"/>
              <w:ind w:left="213"/>
            </w:pPr>
            <w:r>
              <w:rPr>
                <w:rFonts w:cs="FangSong" w:hAnsi="FangSong" w:eastAsia="FangSong" w:ascii="FangSong"/>
                <w:spacing w:val="0"/>
                <w:w w:val="100"/>
                <w:sz w:val="21"/>
                <w:szCs w:val="21"/>
              </w:rPr>
              <w:t>项</w:t>
            </w:r>
            <w:r>
              <w:rPr>
                <w:rFonts w:cs="FangSong" w:hAnsi="FangSong" w:eastAsia="FangSong" w:ascii="FangSong"/>
                <w:spacing w:val="-5"/>
                <w:w w:val="100"/>
                <w:sz w:val="21"/>
                <w:szCs w:val="21"/>
              </w:rPr>
              <w:t>目</w:t>
            </w:r>
            <w:r>
              <w:rPr>
                <w:rFonts w:cs="FangSong" w:hAnsi="FangSong" w:eastAsia="FangSong" w:ascii="FangSong"/>
                <w:spacing w:val="0"/>
                <w:w w:val="100"/>
                <w:sz w:val="21"/>
                <w:szCs w:val="21"/>
              </w:rPr>
              <w:t>个数</w:t>
            </w:r>
          </w:p>
        </w:tc>
        <w:tc>
          <w:tcPr>
            <w:tcW w:w="200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FangSong" w:hAnsi="FangSong" w:eastAsia="FangSong" w:ascii="FangSong"/>
                <w:sz w:val="21"/>
                <w:szCs w:val="21"/>
              </w:rPr>
              <w:jc w:val="left"/>
              <w:spacing w:lineRule="exact" w:line="260"/>
              <w:ind w:left="574" w:right="530"/>
            </w:pPr>
            <w:r>
              <w:rPr>
                <w:rFonts w:cs="FangSong" w:hAnsi="FangSong" w:eastAsia="FangSong" w:ascii="FangSong"/>
                <w:spacing w:val="0"/>
                <w:w w:val="100"/>
                <w:sz w:val="21"/>
                <w:szCs w:val="21"/>
              </w:rPr>
              <w:t>实</w:t>
            </w:r>
            <w:r>
              <w:rPr>
                <w:rFonts w:cs="FangSong" w:hAnsi="FangSong" w:eastAsia="FangSong" w:ascii="FangSong"/>
                <w:spacing w:val="-5"/>
                <w:w w:val="100"/>
                <w:sz w:val="21"/>
                <w:szCs w:val="21"/>
              </w:rPr>
              <w:t>收</w:t>
            </w:r>
            <w:r>
              <w:rPr>
                <w:rFonts w:cs="FangSong" w:hAnsi="FangSong" w:eastAsia="FangSong" w:ascii="FangSong"/>
                <w:spacing w:val="0"/>
                <w:w w:val="100"/>
                <w:sz w:val="21"/>
                <w:szCs w:val="21"/>
              </w:rPr>
              <w:t>信托</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合</w:t>
            </w:r>
            <w:r>
              <w:rPr>
                <w:rFonts w:cs="FangSong" w:hAnsi="FangSong" w:eastAsia="FangSong" w:ascii="FangSong"/>
                <w:spacing w:val="-5"/>
                <w:w w:val="100"/>
                <w:sz w:val="21"/>
                <w:szCs w:val="21"/>
              </w:rPr>
              <w:t>计</w:t>
            </w:r>
            <w:r>
              <w:rPr>
                <w:rFonts w:cs="FangSong" w:hAnsi="FangSong" w:eastAsia="FangSong" w:ascii="FangSong"/>
                <w:spacing w:val="0"/>
                <w:w w:val="100"/>
                <w:sz w:val="21"/>
                <w:szCs w:val="21"/>
              </w:rPr>
              <w:t>金额</w:t>
            </w:r>
          </w:p>
        </w:tc>
        <w:tc>
          <w:tcPr>
            <w:tcW w:w="1880" w:type="dxa"/>
            <w:tcBorders>
              <w:top w:val="single" w:sz="4" w:space="0" w:color="000000"/>
              <w:left w:val="single" w:sz="4" w:space="0" w:color="000000"/>
              <w:bottom w:val="single" w:sz="4" w:space="0" w:color="000000"/>
              <w:right w:val="single" w:sz="4" w:space="0" w:color="000000"/>
            </w:tcBorders>
          </w:tcPr>
          <w:p>
            <w:pPr>
              <w:rPr>
                <w:sz w:val="11"/>
                <w:szCs w:val="11"/>
              </w:rPr>
              <w:jc w:val="left"/>
              <w:spacing w:before="7" w:lineRule="exact" w:line="100"/>
            </w:pPr>
            <w:r>
              <w:rPr>
                <w:sz w:val="11"/>
                <w:szCs w:val="11"/>
              </w:rPr>
            </w:r>
          </w:p>
          <w:p>
            <w:pPr>
              <w:rPr>
                <w:rFonts w:cs="FangSong" w:hAnsi="FangSong" w:eastAsia="FangSong" w:ascii="FangSong"/>
                <w:sz w:val="21"/>
                <w:szCs w:val="21"/>
              </w:rPr>
              <w:jc w:val="left"/>
              <w:spacing w:lineRule="exact" w:line="260"/>
              <w:ind w:left="202" w:right="148" w:firstLine="312"/>
            </w:pPr>
            <w:r>
              <w:rPr>
                <w:rFonts w:cs="FangSong" w:hAnsi="FangSong" w:eastAsia="FangSong" w:ascii="FangSong"/>
                <w:spacing w:val="0"/>
                <w:w w:val="100"/>
                <w:sz w:val="21"/>
                <w:szCs w:val="21"/>
              </w:rPr>
              <w:t>加</w:t>
            </w:r>
            <w:r>
              <w:rPr>
                <w:rFonts w:cs="FangSong" w:hAnsi="FangSong" w:eastAsia="FangSong" w:ascii="FangSong"/>
                <w:spacing w:val="-5"/>
                <w:w w:val="100"/>
                <w:sz w:val="21"/>
                <w:szCs w:val="21"/>
              </w:rPr>
              <w:t>权</w:t>
            </w:r>
            <w:r>
              <w:rPr>
                <w:rFonts w:cs="FangSong" w:hAnsi="FangSong" w:eastAsia="FangSong" w:ascii="FangSong"/>
                <w:spacing w:val="0"/>
                <w:w w:val="100"/>
                <w:sz w:val="21"/>
                <w:szCs w:val="21"/>
              </w:rPr>
              <w:t>平均</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实</w:t>
            </w:r>
            <w:r>
              <w:rPr>
                <w:rFonts w:cs="FangSong" w:hAnsi="FangSong" w:eastAsia="FangSong" w:ascii="FangSong"/>
                <w:spacing w:val="-5"/>
                <w:w w:val="100"/>
                <w:sz w:val="21"/>
                <w:szCs w:val="21"/>
              </w:rPr>
              <w:t>际</w:t>
            </w:r>
            <w:r>
              <w:rPr>
                <w:rFonts w:cs="FangSong" w:hAnsi="FangSong" w:eastAsia="FangSong" w:ascii="FangSong"/>
                <w:spacing w:val="0"/>
                <w:w w:val="100"/>
                <w:sz w:val="21"/>
                <w:szCs w:val="21"/>
              </w:rPr>
              <w:t>年化收</w:t>
            </w:r>
            <w:r>
              <w:rPr>
                <w:rFonts w:cs="FangSong" w:hAnsi="FangSong" w:eastAsia="FangSong" w:ascii="FangSong"/>
                <w:spacing w:val="-5"/>
                <w:w w:val="100"/>
                <w:sz w:val="21"/>
                <w:szCs w:val="21"/>
              </w:rPr>
              <w:t>益</w:t>
            </w:r>
            <w:r>
              <w:rPr>
                <w:rFonts w:cs="FangSong" w:hAnsi="FangSong" w:eastAsia="FangSong" w:ascii="FangSong"/>
                <w:spacing w:val="0"/>
                <w:w w:val="100"/>
                <w:sz w:val="21"/>
                <w:szCs w:val="21"/>
              </w:rPr>
              <w:t>率</w:t>
            </w:r>
          </w:p>
        </w:tc>
      </w:tr>
      <w:tr>
        <w:trPr>
          <w:trHeight w:val="412" w:hRule="exact"/>
        </w:trPr>
        <w:tc>
          <w:tcPr>
            <w:tcW w:w="24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991" w:right="985"/>
            </w:pPr>
            <w:r>
              <w:rPr>
                <w:rFonts w:cs="FangSong" w:hAnsi="FangSong" w:eastAsia="FangSong" w:ascii="FangSong"/>
                <w:spacing w:val="0"/>
                <w:w w:val="100"/>
                <w:position w:val="-3"/>
                <w:sz w:val="21"/>
                <w:szCs w:val="21"/>
              </w:rPr>
              <w:t>集合</w:t>
            </w:r>
            <w:r>
              <w:rPr>
                <w:rFonts w:cs="FangSong" w:hAnsi="FangSong" w:eastAsia="FangSong" w:ascii="FangSong"/>
                <w:spacing w:val="0"/>
                <w:w w:val="100"/>
                <w:position w:val="0"/>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1"/>
              <w:ind w:left="494" w:right="492"/>
            </w:pPr>
            <w:r>
              <w:rPr>
                <w:rFonts w:cs="Calibri" w:hAnsi="Calibri" w:eastAsia="Calibri" w:ascii="Calibri"/>
                <w:spacing w:val="-1"/>
                <w:w w:val="100"/>
                <w:sz w:val="21"/>
                <w:szCs w:val="21"/>
              </w:rPr>
              <w:t>5</w:t>
            </w:r>
            <w:r>
              <w:rPr>
                <w:rFonts w:cs="Calibri" w:hAnsi="Calibri" w:eastAsia="Calibri" w:ascii="Calibri"/>
                <w:spacing w:val="0"/>
                <w:w w:val="100"/>
                <w:sz w:val="21"/>
                <w:szCs w:val="21"/>
              </w:rPr>
              <w:t>5</w:t>
            </w:r>
          </w:p>
        </w:tc>
        <w:tc>
          <w:tcPr>
            <w:tcW w:w="200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776"/>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5</w:t>
            </w:r>
            <w:r>
              <w:rPr>
                <w:rFonts w:cs="Calibri" w:hAnsi="Calibri" w:eastAsia="Calibri" w:ascii="Calibri"/>
                <w:spacing w:val="3"/>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6</w:t>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142"/>
            </w:pPr>
            <w:r>
              <w:rPr>
                <w:rFonts w:cs="Calibri" w:hAnsi="Calibri" w:eastAsia="Calibri" w:ascii="Calibri"/>
                <w:spacing w:val="-1"/>
                <w:w w:val="100"/>
                <w:sz w:val="21"/>
                <w:szCs w:val="21"/>
              </w:rPr>
              <w:t>1</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r>
      <w:tr>
        <w:trPr>
          <w:trHeight w:val="412" w:hRule="exact"/>
        </w:trPr>
        <w:tc>
          <w:tcPr>
            <w:tcW w:w="24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991" w:right="985"/>
            </w:pPr>
            <w:r>
              <w:rPr>
                <w:rFonts w:cs="FangSong" w:hAnsi="FangSong" w:eastAsia="FangSong" w:ascii="FangSong"/>
                <w:spacing w:val="0"/>
                <w:w w:val="100"/>
                <w:position w:val="-3"/>
                <w:sz w:val="21"/>
                <w:szCs w:val="21"/>
              </w:rPr>
              <w:t>单一</w:t>
            </w:r>
            <w:r>
              <w:rPr>
                <w:rFonts w:cs="FangSong" w:hAnsi="FangSong" w:eastAsia="FangSong" w:ascii="FangSong"/>
                <w:spacing w:val="0"/>
                <w:w w:val="100"/>
                <w:position w:val="0"/>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494" w:right="492"/>
            </w:pPr>
            <w:r>
              <w:rPr>
                <w:rFonts w:cs="Calibri" w:hAnsi="Calibri" w:eastAsia="Calibri" w:ascii="Calibri"/>
                <w:spacing w:val="-1"/>
                <w:w w:val="100"/>
                <w:sz w:val="21"/>
                <w:szCs w:val="21"/>
              </w:rPr>
              <w:t>2</w:t>
            </w:r>
            <w:r>
              <w:rPr>
                <w:rFonts w:cs="Calibri" w:hAnsi="Calibri" w:eastAsia="Calibri" w:ascii="Calibri"/>
                <w:spacing w:val="0"/>
                <w:w w:val="100"/>
                <w:sz w:val="21"/>
                <w:szCs w:val="21"/>
              </w:rPr>
              <w:t>3</w:t>
            </w:r>
          </w:p>
        </w:tc>
        <w:tc>
          <w:tcPr>
            <w:tcW w:w="200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776"/>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8</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1</w:t>
            </w:r>
            <w:r>
              <w:rPr>
                <w:rFonts w:cs="Calibri" w:hAnsi="Calibri" w:eastAsia="Calibri" w:ascii="Calibri"/>
                <w:spacing w:val="3"/>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1142"/>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r>
      <w:tr>
        <w:trPr>
          <w:trHeight w:val="412" w:hRule="exact"/>
        </w:trPr>
        <w:tc>
          <w:tcPr>
            <w:tcW w:w="24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886" w:right="884"/>
            </w:pPr>
            <w:r>
              <w:rPr>
                <w:rFonts w:cs="FangSong" w:hAnsi="FangSong" w:eastAsia="FangSong" w:ascii="FangSong"/>
                <w:spacing w:val="0"/>
                <w:w w:val="100"/>
                <w:position w:val="-3"/>
                <w:sz w:val="21"/>
                <w:szCs w:val="21"/>
              </w:rPr>
              <w:t>财</w:t>
            </w:r>
            <w:r>
              <w:rPr>
                <w:rFonts w:cs="FangSong" w:hAnsi="FangSong" w:eastAsia="FangSong" w:ascii="FangSong"/>
                <w:spacing w:val="-5"/>
                <w:w w:val="100"/>
                <w:position w:val="-3"/>
                <w:sz w:val="21"/>
                <w:szCs w:val="21"/>
              </w:rPr>
              <w:t>产</w:t>
            </w:r>
            <w:r>
              <w:rPr>
                <w:rFonts w:cs="FangSong" w:hAnsi="FangSong" w:eastAsia="FangSong" w:ascii="FangSong"/>
                <w:spacing w:val="0"/>
                <w:w w:val="100"/>
                <w:position w:val="-3"/>
                <w:sz w:val="21"/>
                <w:szCs w:val="21"/>
              </w:rPr>
              <w:t>权</w:t>
            </w:r>
            <w:r>
              <w:rPr>
                <w:rFonts w:cs="FangSong" w:hAnsi="FangSong" w:eastAsia="FangSong" w:ascii="FangSong"/>
                <w:spacing w:val="0"/>
                <w:w w:val="100"/>
                <w:position w:val="0"/>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547" w:right="545"/>
            </w:pPr>
            <w:r>
              <w:rPr>
                <w:rFonts w:cs="Calibri" w:hAnsi="Calibri" w:eastAsia="Calibri" w:ascii="Calibri"/>
                <w:spacing w:val="0"/>
                <w:w w:val="100"/>
                <w:sz w:val="21"/>
                <w:szCs w:val="21"/>
              </w:rPr>
              <w:t>3</w:t>
            </w:r>
          </w:p>
        </w:tc>
        <w:tc>
          <w:tcPr>
            <w:tcW w:w="200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934"/>
            </w:pP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3"/>
                <w:w w:val="100"/>
                <w:sz w:val="21"/>
                <w:szCs w:val="21"/>
              </w:rPr>
              <w:t>5</w:t>
            </w:r>
            <w:r>
              <w:rPr>
                <w:rFonts w:cs="Calibri" w:hAnsi="Calibri" w:eastAsia="Calibri" w:ascii="Calibri"/>
                <w:spacing w:val="0"/>
                <w:w w:val="100"/>
                <w:sz w:val="21"/>
                <w:szCs w:val="21"/>
              </w:rPr>
              <w:t>2</w:t>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3"/>
              <w:ind w:right="102"/>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2</w:t>
            </w:r>
            <w:r>
              <w:rPr>
                <w:rFonts w:cs="Calibri" w:hAnsi="Calibri" w:eastAsia="Calibri" w:ascii="Calibri"/>
                <w:spacing w:val="0"/>
                <w:w w:val="100"/>
                <w:sz w:val="21"/>
                <w:szCs w:val="21"/>
              </w:rPr>
              <w:t>%</w:t>
            </w:r>
          </w:p>
        </w:tc>
      </w:tr>
    </w:tbl>
    <w:p>
      <w:pPr>
        <w:rPr>
          <w:rFonts w:cs="FangSong" w:hAnsi="FangSong" w:eastAsia="FangSong" w:ascii="FangSong"/>
          <w:sz w:val="20"/>
          <w:szCs w:val="20"/>
        </w:rPr>
        <w:jc w:val="left"/>
        <w:spacing w:lineRule="exact" w:line="220"/>
        <w:ind w:left="130"/>
      </w:pPr>
      <w:r>
        <w:rPr>
          <w:rFonts w:cs="FangSong" w:hAnsi="FangSong" w:eastAsia="FangSong" w:ascii="FangSong"/>
          <w:spacing w:val="0"/>
          <w:w w:val="101"/>
          <w:position w:val="-2"/>
          <w:sz w:val="20"/>
          <w:szCs w:val="20"/>
        </w:rPr>
        <w:t>注</w:t>
      </w:r>
      <w:r>
        <w:rPr>
          <w:rFonts w:cs="FangSong" w:hAnsi="FangSong" w:eastAsia="FangSong" w:ascii="FangSong"/>
          <w:spacing w:val="-5"/>
          <w:w w:val="101"/>
          <w:position w:val="-2"/>
          <w:sz w:val="20"/>
          <w:szCs w:val="20"/>
        </w:rPr>
        <w:t>：</w:t>
      </w:r>
      <w:r>
        <w:rPr>
          <w:rFonts w:cs="FangSong" w:hAnsi="FangSong" w:eastAsia="FangSong" w:ascii="FangSong"/>
          <w:spacing w:val="0"/>
          <w:w w:val="101"/>
          <w:position w:val="-2"/>
          <w:sz w:val="20"/>
          <w:szCs w:val="20"/>
        </w:rPr>
        <w:t>实收</w:t>
      </w:r>
      <w:r>
        <w:rPr>
          <w:rFonts w:cs="FangSong" w:hAnsi="FangSong" w:eastAsia="FangSong" w:ascii="FangSong"/>
          <w:spacing w:val="-5"/>
          <w:w w:val="101"/>
          <w:position w:val="-2"/>
          <w:sz w:val="20"/>
          <w:szCs w:val="20"/>
        </w:rPr>
        <w:t>信</w:t>
      </w:r>
      <w:r>
        <w:rPr>
          <w:rFonts w:cs="FangSong" w:hAnsi="FangSong" w:eastAsia="FangSong" w:ascii="FangSong"/>
          <w:spacing w:val="0"/>
          <w:w w:val="101"/>
          <w:position w:val="-2"/>
          <w:sz w:val="20"/>
          <w:szCs w:val="20"/>
        </w:rPr>
        <w:t>托合</w:t>
      </w:r>
      <w:r>
        <w:rPr>
          <w:rFonts w:cs="FangSong" w:hAnsi="FangSong" w:eastAsia="FangSong" w:ascii="FangSong"/>
          <w:spacing w:val="-5"/>
          <w:w w:val="101"/>
          <w:position w:val="-2"/>
          <w:sz w:val="20"/>
          <w:szCs w:val="20"/>
        </w:rPr>
        <w:t>计</w:t>
      </w:r>
      <w:r>
        <w:rPr>
          <w:rFonts w:cs="FangSong" w:hAnsi="FangSong" w:eastAsia="FangSong" w:ascii="FangSong"/>
          <w:spacing w:val="0"/>
          <w:w w:val="101"/>
          <w:position w:val="-2"/>
          <w:sz w:val="20"/>
          <w:szCs w:val="20"/>
        </w:rPr>
        <w:t>金额</w:t>
      </w:r>
      <w:r>
        <w:rPr>
          <w:rFonts w:cs="FangSong" w:hAnsi="FangSong" w:eastAsia="FangSong" w:ascii="FangSong"/>
          <w:spacing w:val="-5"/>
          <w:w w:val="101"/>
          <w:position w:val="-2"/>
          <w:sz w:val="20"/>
          <w:szCs w:val="20"/>
        </w:rPr>
        <w:t>是</w:t>
      </w:r>
      <w:r>
        <w:rPr>
          <w:rFonts w:cs="FangSong" w:hAnsi="FangSong" w:eastAsia="FangSong" w:ascii="FangSong"/>
          <w:spacing w:val="0"/>
          <w:w w:val="101"/>
          <w:position w:val="-2"/>
          <w:sz w:val="20"/>
          <w:szCs w:val="20"/>
        </w:rPr>
        <w:t>信托</w:t>
      </w:r>
      <w:r>
        <w:rPr>
          <w:rFonts w:cs="FangSong" w:hAnsi="FangSong" w:eastAsia="FangSong" w:ascii="FangSong"/>
          <w:spacing w:val="-5"/>
          <w:w w:val="101"/>
          <w:position w:val="-2"/>
          <w:sz w:val="20"/>
          <w:szCs w:val="20"/>
        </w:rPr>
        <w:t>本</w:t>
      </w:r>
      <w:r>
        <w:rPr>
          <w:rFonts w:cs="FangSong" w:hAnsi="FangSong" w:eastAsia="FangSong" w:ascii="FangSong"/>
          <w:spacing w:val="0"/>
          <w:w w:val="101"/>
          <w:position w:val="-2"/>
          <w:sz w:val="20"/>
          <w:szCs w:val="20"/>
        </w:rPr>
        <w:t>金累</w:t>
      </w:r>
      <w:r>
        <w:rPr>
          <w:rFonts w:cs="FangSong" w:hAnsi="FangSong" w:eastAsia="FangSong" w:ascii="FangSong"/>
          <w:spacing w:val="-5"/>
          <w:w w:val="101"/>
          <w:position w:val="-2"/>
          <w:sz w:val="20"/>
          <w:szCs w:val="20"/>
        </w:rPr>
        <w:t>计</w:t>
      </w:r>
      <w:r>
        <w:rPr>
          <w:rFonts w:cs="FangSong" w:hAnsi="FangSong" w:eastAsia="FangSong" w:ascii="FangSong"/>
          <w:spacing w:val="0"/>
          <w:w w:val="101"/>
          <w:position w:val="-2"/>
          <w:sz w:val="20"/>
          <w:szCs w:val="20"/>
        </w:rPr>
        <w:t>给付</w:t>
      </w:r>
      <w:r>
        <w:rPr>
          <w:rFonts w:cs="FangSong" w:hAnsi="FangSong" w:eastAsia="FangSong" w:ascii="FangSong"/>
          <w:spacing w:val="-5"/>
          <w:w w:val="101"/>
          <w:position w:val="-2"/>
          <w:sz w:val="20"/>
          <w:szCs w:val="20"/>
        </w:rPr>
        <w:t>额</w:t>
      </w:r>
      <w:r>
        <w:rPr>
          <w:rFonts w:cs="FangSong" w:hAnsi="FangSong" w:eastAsia="FangSong" w:ascii="FangSong"/>
          <w:spacing w:val="0"/>
          <w:w w:val="101"/>
          <w:position w:val="-2"/>
          <w:sz w:val="20"/>
          <w:szCs w:val="20"/>
        </w:rPr>
        <w:t>。</w:t>
      </w:r>
      <w:r>
        <w:rPr>
          <w:rFonts w:cs="FangSong" w:hAnsi="FangSong" w:eastAsia="FangSong" w:ascii="FangSong"/>
          <w:spacing w:val="0"/>
          <w:w w:val="100"/>
          <w:position w:val="0"/>
          <w:sz w:val="20"/>
          <w:szCs w:val="20"/>
        </w:rPr>
      </w:r>
    </w:p>
    <w:p>
      <w:pPr>
        <w:rPr>
          <w:sz w:val="12"/>
          <w:szCs w:val="12"/>
        </w:rPr>
        <w:jc w:val="left"/>
        <w:spacing w:lineRule="exact" w:line="120"/>
      </w:pPr>
      <w:r>
        <w:rPr>
          <w:sz w:val="12"/>
          <w:szCs w:val="12"/>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auto" w:line="290"/>
        <w:ind w:left="130" w:right="170" w:firstLine="48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本年度已清算结束的主动</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理型信托项目个数</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实收信托合计金额</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加权平均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实际年化收益率</w:t>
      </w:r>
    </w:p>
    <w:p>
      <w:pPr>
        <w:rPr>
          <w:rFonts w:cs="Calibri" w:hAnsi="Calibri" w:eastAsia="Calibri" w:ascii="Calibri"/>
          <w:sz w:val="21"/>
          <w:szCs w:val="21"/>
        </w:rPr>
        <w:jc w:val="left"/>
        <w:spacing w:before="72"/>
        <w:ind w:left="836"/>
      </w:pPr>
      <w:r>
        <w:rPr>
          <w:rFonts w:cs="FangSong" w:hAnsi="FangSong" w:eastAsia="FangSong" w:ascii="FangSong"/>
          <w:spacing w:val="0"/>
          <w:w w:val="100"/>
          <w:sz w:val="21"/>
          <w:szCs w:val="21"/>
        </w:rPr>
        <w:t>主</w:t>
      </w:r>
      <w:r>
        <w:rPr>
          <w:rFonts w:cs="FangSong" w:hAnsi="FangSong" w:eastAsia="FangSong" w:ascii="FangSong"/>
          <w:spacing w:val="-5"/>
          <w:w w:val="100"/>
          <w:sz w:val="21"/>
          <w:szCs w:val="21"/>
        </w:rPr>
        <w:t>动</w:t>
      </w:r>
      <w:r>
        <w:rPr>
          <w:rFonts w:cs="FangSong" w:hAnsi="FangSong" w:eastAsia="FangSong" w:ascii="FangSong"/>
          <w:spacing w:val="0"/>
          <w:w w:val="100"/>
          <w:sz w:val="21"/>
          <w:szCs w:val="21"/>
        </w:rPr>
        <w:t>管理</w:t>
      </w:r>
      <w:r>
        <w:rPr>
          <w:rFonts w:cs="FangSong" w:hAnsi="FangSong" w:eastAsia="FangSong" w:ascii="FangSong"/>
          <w:spacing w:val="0"/>
          <w:w w:val="100"/>
          <w:sz w:val="21"/>
          <w:szCs w:val="21"/>
        </w:rPr>
        <w:t>                                                        </w:t>
      </w:r>
      <w:r>
        <w:rPr>
          <w:rFonts w:cs="FangSong" w:hAnsi="FangSong" w:eastAsia="FangSong" w:ascii="FangSong"/>
          <w:spacing w:val="49"/>
          <w:w w:val="100"/>
          <w:sz w:val="21"/>
          <w:szCs w:val="21"/>
        </w:rPr>
        <w:t> </w:t>
      </w:r>
      <w:r>
        <w:rPr>
          <w:rFonts w:cs="FangSong" w:hAnsi="FangSong" w:eastAsia="FangSong" w:ascii="FangSong"/>
          <w:spacing w:val="0"/>
          <w:w w:val="100"/>
          <w:sz w:val="21"/>
          <w:szCs w:val="21"/>
        </w:rPr>
        <w:t>表</w:t>
      </w:r>
      <w:r>
        <w:rPr>
          <w:rFonts w:cs="FangSong" w:hAnsi="FangSong" w:eastAsia="FangSong" w:ascii="FangSong"/>
          <w:spacing w:val="-57"/>
          <w:w w:val="100"/>
          <w:sz w:val="21"/>
          <w:szCs w:val="21"/>
        </w:rPr>
        <w:t> </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0"/>
          <w:w w:val="100"/>
          <w:sz w:val="21"/>
          <w:szCs w:val="21"/>
        </w:rPr>
        <w:t>.2</w:t>
      </w:r>
    </w:p>
    <w:p>
      <w:pPr>
        <w:rPr>
          <w:sz w:val="13"/>
          <w:szCs w:val="13"/>
        </w:rPr>
        <w:jc w:val="left"/>
        <w:spacing w:before="6" w:lineRule="exact" w:line="120"/>
      </w:pPr>
      <w:r>
        <w:rPr>
          <w:sz w:val="13"/>
          <w:szCs w:val="13"/>
        </w:rPr>
      </w:r>
    </w:p>
    <w:tbl>
      <w:tblPr>
        <w:tblW w:w="0" w:type="auto"/>
        <w:tblLook w:val="01E0"/>
        <w:jc w:val="left"/>
        <w:tblInd w:w="106" w:type="dxa"/>
        <w:tblLayout w:type="fixed"/>
        <w:tblCellMar>
          <w:top w:w="0" w:type="dxa"/>
          <w:left w:w="0" w:type="dxa"/>
          <w:bottom w:w="0" w:type="dxa"/>
          <w:right w:w="0" w:type="dxa"/>
        </w:tblCellMar>
      </w:tblPr>
      <w:tblGrid/>
      <w:tr>
        <w:trPr>
          <w:trHeight w:val="555"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5"/>
              <w:ind w:left="192"/>
            </w:pPr>
            <w:r>
              <w:rPr>
                <w:rFonts w:cs="FangSong" w:hAnsi="FangSong" w:eastAsia="FangSong" w:ascii="FangSong"/>
                <w:spacing w:val="0"/>
                <w:w w:val="100"/>
                <w:sz w:val="21"/>
                <w:szCs w:val="21"/>
              </w:rPr>
              <w:t>已</w:t>
            </w:r>
            <w:r>
              <w:rPr>
                <w:rFonts w:cs="FangSong" w:hAnsi="FangSong" w:eastAsia="FangSong" w:ascii="FangSong"/>
                <w:spacing w:val="-5"/>
                <w:w w:val="100"/>
                <w:sz w:val="21"/>
                <w:szCs w:val="21"/>
              </w:rPr>
              <w:t>清</w:t>
            </w:r>
            <w:r>
              <w:rPr>
                <w:rFonts w:cs="FangSong" w:hAnsi="FangSong" w:eastAsia="FangSong" w:ascii="FangSong"/>
                <w:spacing w:val="0"/>
                <w:w w:val="100"/>
                <w:sz w:val="21"/>
                <w:szCs w:val="21"/>
              </w:rPr>
              <w:t>算结束</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托项目</w:t>
            </w:r>
          </w:p>
        </w:tc>
        <w:tc>
          <w:tcPr>
            <w:tcW w:w="1276"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5"/>
              <w:ind w:left="213"/>
            </w:pPr>
            <w:r>
              <w:rPr>
                <w:rFonts w:cs="FangSong" w:hAnsi="FangSong" w:eastAsia="FangSong" w:ascii="FangSong"/>
                <w:spacing w:val="0"/>
                <w:w w:val="100"/>
                <w:sz w:val="21"/>
                <w:szCs w:val="21"/>
              </w:rPr>
              <w:t>项</w:t>
            </w:r>
            <w:r>
              <w:rPr>
                <w:rFonts w:cs="FangSong" w:hAnsi="FangSong" w:eastAsia="FangSong" w:ascii="FangSong"/>
                <w:spacing w:val="-5"/>
                <w:w w:val="100"/>
                <w:sz w:val="21"/>
                <w:szCs w:val="21"/>
              </w:rPr>
              <w:t>目</w:t>
            </w:r>
            <w:r>
              <w:rPr>
                <w:rFonts w:cs="FangSong" w:hAnsi="FangSong" w:eastAsia="FangSong" w:ascii="FangSong"/>
                <w:spacing w:val="0"/>
                <w:w w:val="100"/>
                <w:sz w:val="21"/>
                <w:szCs w:val="21"/>
              </w:rPr>
              <w:t>个数</w:t>
            </w:r>
          </w:p>
        </w:tc>
        <w:tc>
          <w:tcPr>
            <w:tcW w:w="1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497"/>
            </w:pPr>
            <w:r>
              <w:rPr>
                <w:rFonts w:cs="FangSong" w:hAnsi="FangSong" w:eastAsia="FangSong" w:ascii="FangSong"/>
                <w:spacing w:val="0"/>
                <w:w w:val="100"/>
                <w:position w:val="-2"/>
                <w:sz w:val="21"/>
                <w:szCs w:val="21"/>
              </w:rPr>
              <w:t>实</w:t>
            </w:r>
            <w:r>
              <w:rPr>
                <w:rFonts w:cs="FangSong" w:hAnsi="FangSong" w:eastAsia="FangSong" w:ascii="FangSong"/>
                <w:spacing w:val="-5"/>
                <w:w w:val="100"/>
                <w:position w:val="-2"/>
                <w:sz w:val="21"/>
                <w:szCs w:val="21"/>
              </w:rPr>
              <w:t>收</w:t>
            </w:r>
            <w:r>
              <w:rPr>
                <w:rFonts w:cs="FangSong" w:hAnsi="FangSong" w:eastAsia="FangSong" w:ascii="FangSong"/>
                <w:spacing w:val="0"/>
                <w:w w:val="100"/>
                <w:position w:val="-2"/>
                <w:sz w:val="21"/>
                <w:szCs w:val="21"/>
              </w:rPr>
              <w:t>信托</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lineRule="exact" w:line="260"/>
              <w:ind w:left="497"/>
            </w:pPr>
            <w:r>
              <w:rPr>
                <w:rFonts w:cs="FangSong" w:hAnsi="FangSong" w:eastAsia="FangSong" w:ascii="FangSong"/>
                <w:spacing w:val="0"/>
                <w:w w:val="100"/>
                <w:position w:val="-3"/>
                <w:sz w:val="21"/>
                <w:szCs w:val="21"/>
              </w:rPr>
              <w:t>合</w:t>
            </w:r>
            <w:r>
              <w:rPr>
                <w:rFonts w:cs="FangSong" w:hAnsi="FangSong" w:eastAsia="FangSong" w:ascii="FangSong"/>
                <w:spacing w:val="-5"/>
                <w:w w:val="100"/>
                <w:position w:val="-3"/>
                <w:sz w:val="21"/>
                <w:szCs w:val="21"/>
              </w:rPr>
              <w:t>计</w:t>
            </w:r>
            <w:r>
              <w:rPr>
                <w:rFonts w:cs="FangSong" w:hAnsi="FangSong" w:eastAsia="FangSong" w:ascii="FangSong"/>
                <w:spacing w:val="0"/>
                <w:w w:val="100"/>
                <w:position w:val="-3"/>
                <w:sz w:val="21"/>
                <w:szCs w:val="21"/>
              </w:rPr>
              <w:t>金额</w:t>
            </w:r>
            <w:r>
              <w:rPr>
                <w:rFonts w:cs="FangSong" w:hAnsi="FangSong" w:eastAsia="FangSong" w:ascii="FangSong"/>
                <w:spacing w:val="0"/>
                <w:w w:val="100"/>
                <w:position w:val="0"/>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250" w:right="249"/>
            </w:pPr>
            <w:r>
              <w:rPr>
                <w:rFonts w:cs="FangSong" w:hAnsi="FangSong" w:eastAsia="FangSong" w:ascii="FangSong"/>
                <w:spacing w:val="0"/>
                <w:w w:val="100"/>
                <w:position w:val="-2"/>
                <w:sz w:val="21"/>
                <w:szCs w:val="21"/>
              </w:rPr>
              <w:t>加</w:t>
            </w:r>
            <w:r>
              <w:rPr>
                <w:rFonts w:cs="FangSong" w:hAnsi="FangSong" w:eastAsia="FangSong" w:ascii="FangSong"/>
                <w:spacing w:val="-5"/>
                <w:w w:val="100"/>
                <w:position w:val="-2"/>
                <w:sz w:val="21"/>
                <w:szCs w:val="21"/>
              </w:rPr>
              <w:t>权</w:t>
            </w:r>
            <w:r>
              <w:rPr>
                <w:rFonts w:cs="FangSong" w:hAnsi="FangSong" w:eastAsia="FangSong" w:ascii="FangSong"/>
                <w:spacing w:val="0"/>
                <w:w w:val="100"/>
                <w:position w:val="-2"/>
                <w:sz w:val="21"/>
                <w:szCs w:val="21"/>
              </w:rPr>
              <w:t>平均实际</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145" w:right="149"/>
            </w:pPr>
            <w:r>
              <w:rPr>
                <w:rFonts w:cs="FangSong" w:hAnsi="FangSong" w:eastAsia="FangSong" w:ascii="FangSong"/>
                <w:spacing w:val="0"/>
                <w:w w:val="100"/>
                <w:position w:val="-3"/>
                <w:sz w:val="21"/>
                <w:szCs w:val="21"/>
              </w:rPr>
              <w:t>年</w:t>
            </w:r>
            <w:r>
              <w:rPr>
                <w:rFonts w:cs="FangSong" w:hAnsi="FangSong" w:eastAsia="FangSong" w:ascii="FangSong"/>
                <w:spacing w:val="-5"/>
                <w:w w:val="100"/>
                <w:position w:val="-3"/>
                <w:sz w:val="21"/>
                <w:szCs w:val="21"/>
              </w:rPr>
              <w:t>化</w:t>
            </w:r>
            <w:r>
              <w:rPr>
                <w:rFonts w:cs="FangSong" w:hAnsi="FangSong" w:eastAsia="FangSong" w:ascii="FangSong"/>
                <w:spacing w:val="0"/>
                <w:w w:val="100"/>
                <w:position w:val="-3"/>
                <w:sz w:val="21"/>
                <w:szCs w:val="21"/>
              </w:rPr>
              <w:t>信托报</w:t>
            </w:r>
            <w:r>
              <w:rPr>
                <w:rFonts w:cs="FangSong" w:hAnsi="FangSong" w:eastAsia="FangSong" w:ascii="FangSong"/>
                <w:spacing w:val="-5"/>
                <w:w w:val="100"/>
                <w:position w:val="-3"/>
                <w:sz w:val="21"/>
                <w:szCs w:val="21"/>
              </w:rPr>
              <w:t>酬</w:t>
            </w:r>
            <w:r>
              <w:rPr>
                <w:rFonts w:cs="FangSong" w:hAnsi="FangSong" w:eastAsia="FangSong" w:ascii="FangSong"/>
                <w:spacing w:val="0"/>
                <w:w w:val="100"/>
                <w:position w:val="-3"/>
                <w:sz w:val="21"/>
                <w:szCs w:val="21"/>
              </w:rPr>
              <w:t>率</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379" w:right="380"/>
            </w:pPr>
            <w:r>
              <w:rPr>
                <w:rFonts w:cs="FangSong" w:hAnsi="FangSong" w:eastAsia="FangSong" w:ascii="FangSong"/>
                <w:spacing w:val="0"/>
                <w:w w:val="100"/>
                <w:position w:val="-2"/>
                <w:sz w:val="21"/>
                <w:szCs w:val="21"/>
              </w:rPr>
              <w:t>加</w:t>
            </w:r>
            <w:r>
              <w:rPr>
                <w:rFonts w:cs="FangSong" w:hAnsi="FangSong" w:eastAsia="FangSong" w:ascii="FangSong"/>
                <w:spacing w:val="-5"/>
                <w:w w:val="100"/>
                <w:position w:val="-2"/>
                <w:sz w:val="21"/>
                <w:szCs w:val="21"/>
              </w:rPr>
              <w:t>权</w:t>
            </w:r>
            <w:r>
              <w:rPr>
                <w:rFonts w:cs="FangSong" w:hAnsi="FangSong" w:eastAsia="FangSong" w:ascii="FangSong"/>
                <w:spacing w:val="0"/>
                <w:w w:val="100"/>
                <w:position w:val="-2"/>
                <w:sz w:val="21"/>
                <w:szCs w:val="21"/>
              </w:rPr>
              <w:t>平均</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73" w:right="78"/>
            </w:pPr>
            <w:r>
              <w:rPr>
                <w:rFonts w:cs="FangSong" w:hAnsi="FangSong" w:eastAsia="FangSong" w:ascii="FangSong"/>
                <w:spacing w:val="0"/>
                <w:w w:val="100"/>
                <w:position w:val="-3"/>
                <w:sz w:val="21"/>
                <w:szCs w:val="21"/>
              </w:rPr>
              <w:t>实</w:t>
            </w:r>
            <w:r>
              <w:rPr>
                <w:rFonts w:cs="FangSong" w:hAnsi="FangSong" w:eastAsia="FangSong" w:ascii="FangSong"/>
                <w:spacing w:val="-5"/>
                <w:w w:val="100"/>
                <w:position w:val="-3"/>
                <w:sz w:val="21"/>
                <w:szCs w:val="21"/>
              </w:rPr>
              <w:t>际</w:t>
            </w:r>
            <w:r>
              <w:rPr>
                <w:rFonts w:cs="FangSong" w:hAnsi="FangSong" w:eastAsia="FangSong" w:ascii="FangSong"/>
                <w:spacing w:val="0"/>
                <w:w w:val="100"/>
                <w:position w:val="-3"/>
                <w:sz w:val="21"/>
                <w:szCs w:val="21"/>
              </w:rPr>
              <w:t>年化收</w:t>
            </w:r>
            <w:r>
              <w:rPr>
                <w:rFonts w:cs="FangSong" w:hAnsi="FangSong" w:eastAsia="FangSong" w:ascii="FangSong"/>
                <w:spacing w:val="-5"/>
                <w:w w:val="100"/>
                <w:position w:val="-3"/>
                <w:sz w:val="21"/>
                <w:szCs w:val="21"/>
              </w:rPr>
              <w:t>益</w:t>
            </w:r>
            <w:r>
              <w:rPr>
                <w:rFonts w:cs="FangSong" w:hAnsi="FangSong" w:eastAsia="FangSong" w:ascii="FangSong"/>
                <w:spacing w:val="0"/>
                <w:w w:val="100"/>
                <w:position w:val="-3"/>
                <w:sz w:val="21"/>
                <w:szCs w:val="21"/>
              </w:rPr>
              <w:t>率</w:t>
            </w:r>
            <w:r>
              <w:rPr>
                <w:rFonts w:cs="FangSong" w:hAnsi="FangSong" w:eastAsia="FangSong" w:ascii="FangSong"/>
                <w:spacing w:val="0"/>
                <w:w w:val="100"/>
                <w:position w:val="0"/>
                <w:sz w:val="21"/>
                <w:szCs w:val="21"/>
              </w:rPr>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610"/>
            </w:pPr>
            <w:r>
              <w:rPr>
                <w:rFonts w:cs="FangSong" w:hAnsi="FangSong" w:eastAsia="FangSong" w:ascii="FangSong"/>
                <w:spacing w:val="0"/>
                <w:w w:val="100"/>
                <w:position w:val="-3"/>
                <w:sz w:val="21"/>
                <w:szCs w:val="21"/>
              </w:rPr>
              <w:t>证</w:t>
            </w:r>
            <w:r>
              <w:rPr>
                <w:rFonts w:cs="FangSong" w:hAnsi="FangSong" w:eastAsia="FangSong" w:ascii="FangSong"/>
                <w:spacing w:val="-5"/>
                <w:w w:val="100"/>
                <w:position w:val="-3"/>
                <w:sz w:val="21"/>
                <w:szCs w:val="21"/>
              </w:rPr>
              <w:t>券</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0"/>
              <w:ind w:left="489" w:right="493"/>
            </w:pPr>
            <w:r>
              <w:rPr>
                <w:rFonts w:cs="Calibri" w:hAnsi="Calibri" w:eastAsia="Calibri" w:ascii="Calibri"/>
                <w:spacing w:val="-1"/>
                <w:w w:val="100"/>
                <w:sz w:val="21"/>
                <w:szCs w:val="21"/>
              </w:rPr>
              <w:t>2</w:t>
            </w:r>
            <w:r>
              <w:rPr>
                <w:rFonts w:cs="Calibri" w:hAnsi="Calibri" w:eastAsia="Calibri" w:ascii="Calibri"/>
                <w:spacing w:val="0"/>
                <w:w w:val="100"/>
                <w:sz w:val="21"/>
                <w:szCs w:val="21"/>
              </w:rPr>
              <w:t>2</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617"/>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4</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3"/>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6</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1208"/>
            </w:pP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963"/>
            </w:pPr>
            <w:r>
              <w:rPr>
                <w:rFonts w:cs="Calibri" w:hAnsi="Calibri" w:eastAsia="Calibri" w:ascii="Calibri"/>
                <w:spacing w:val="-1"/>
                <w:w w:val="100"/>
                <w:sz w:val="21"/>
                <w:szCs w:val="21"/>
              </w:rPr>
              <w:t>1</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610"/>
            </w:pPr>
            <w:r>
              <w:rPr>
                <w:rFonts w:cs="FangSong" w:hAnsi="FangSong" w:eastAsia="FangSong" w:ascii="FangSong"/>
                <w:spacing w:val="0"/>
                <w:w w:val="100"/>
                <w:position w:val="-3"/>
                <w:sz w:val="21"/>
                <w:szCs w:val="21"/>
              </w:rPr>
              <w:t>股</w:t>
            </w:r>
            <w:r>
              <w:rPr>
                <w:rFonts w:cs="FangSong" w:hAnsi="FangSong" w:eastAsia="FangSong" w:ascii="FangSong"/>
                <w:spacing w:val="-5"/>
                <w:w w:val="100"/>
                <w:position w:val="-3"/>
                <w:sz w:val="21"/>
                <w:szCs w:val="21"/>
              </w:rPr>
              <w:t>权</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1"/>
              <w:ind w:left="489" w:right="493"/>
            </w:pPr>
            <w:r>
              <w:rPr>
                <w:rFonts w:cs="Calibri" w:hAnsi="Calibri" w:eastAsia="Calibri" w:ascii="Calibri"/>
                <w:spacing w:val="-1"/>
                <w:w w:val="100"/>
                <w:sz w:val="21"/>
                <w:szCs w:val="21"/>
              </w:rPr>
              <w:t>1</w:t>
            </w: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775"/>
            </w:pP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9</w:t>
            </w:r>
            <w:r>
              <w:rPr>
                <w:rFonts w:cs="Calibri" w:hAnsi="Calibri" w:eastAsia="Calibri" w:ascii="Calibri"/>
                <w:spacing w:val="-1"/>
                <w:w w:val="100"/>
                <w:sz w:val="21"/>
                <w:szCs w:val="21"/>
              </w:rPr>
              <w:t>6</w:t>
            </w:r>
            <w:r>
              <w:rPr>
                <w:rFonts w:cs="Calibri" w:hAnsi="Calibri" w:eastAsia="Calibri" w:ascii="Calibri"/>
                <w:spacing w:val="4"/>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208"/>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963"/>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w:t>
            </w:r>
          </w:p>
        </w:tc>
      </w:tr>
      <w:tr>
        <w:trPr>
          <w:trHeight w:val="407"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610"/>
            </w:pPr>
            <w:r>
              <w:rPr>
                <w:rFonts w:cs="FangSong" w:hAnsi="FangSong" w:eastAsia="FangSong" w:ascii="FangSong"/>
                <w:spacing w:val="0"/>
                <w:w w:val="100"/>
                <w:position w:val="-3"/>
                <w:sz w:val="21"/>
                <w:szCs w:val="21"/>
              </w:rPr>
              <w:t>其</w:t>
            </w:r>
            <w:r>
              <w:rPr>
                <w:rFonts w:cs="FangSong" w:hAnsi="FangSong" w:eastAsia="FangSong" w:ascii="FangSong"/>
                <w:spacing w:val="-5"/>
                <w:w w:val="100"/>
                <w:position w:val="-3"/>
                <w:sz w:val="21"/>
                <w:szCs w:val="21"/>
              </w:rPr>
              <w:t>他</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1"/>
              <w:ind w:left="542" w:right="546"/>
            </w:pPr>
            <w:r>
              <w:rPr>
                <w:rFonts w:cs="Calibri" w:hAnsi="Calibri" w:eastAsia="Calibri" w:ascii="Calibri"/>
                <w:spacing w:val="0"/>
                <w:w w:val="100"/>
                <w:sz w:val="21"/>
                <w:szCs w:val="21"/>
              </w:rPr>
              <w:t>1</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775"/>
            </w:pP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6</w:t>
            </w:r>
            <w:r>
              <w:rPr>
                <w:rFonts w:cs="Calibri" w:hAnsi="Calibri" w:eastAsia="Calibri" w:ascii="Calibri"/>
                <w:spacing w:val="-1"/>
                <w:w w:val="100"/>
                <w:sz w:val="21"/>
                <w:szCs w:val="21"/>
              </w:rPr>
              <w:t>9</w:t>
            </w:r>
            <w:r>
              <w:rPr>
                <w:rFonts w:cs="Calibri" w:hAnsi="Calibri" w:eastAsia="Calibri" w:ascii="Calibri"/>
                <w:spacing w:val="4"/>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208"/>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3</w:t>
            </w: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069"/>
            </w:pP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6</w:t>
            </w:r>
            <w:r>
              <w:rPr>
                <w:rFonts w:cs="Calibri" w:hAnsi="Calibri" w:eastAsia="Calibri" w:ascii="Calibri"/>
                <w:spacing w:val="0"/>
                <w:w w:val="100"/>
                <w:sz w:val="21"/>
                <w:szCs w:val="21"/>
              </w:rPr>
              <w:t>%</w:t>
            </w:r>
          </w:p>
        </w:tc>
      </w:tr>
    </w:tbl>
    <w:p>
      <w:pPr>
        <w:sectPr>
          <w:type w:val="continuous"/>
          <w:pgSz w:w="11920" w:h="16840"/>
          <w:pgMar w:top="920" w:bottom="280" w:left="1060" w:right="960"/>
        </w:sectPr>
      </w:pPr>
    </w:p>
    <w:p>
      <w:pPr>
        <w:rPr>
          <w:sz w:val="20"/>
          <w:szCs w:val="20"/>
        </w:rPr>
        <w:jc w:val="left"/>
        <w:spacing w:lineRule="exact" w:line="200"/>
      </w:pPr>
      <w:r>
        <w:rPr>
          <w:sz w:val="20"/>
          <w:szCs w:val="20"/>
        </w:rPr>
      </w:r>
    </w:p>
    <w:tbl>
      <w:tblPr>
        <w:tblW w:w="0" w:type="auto"/>
        <w:tblLook w:val="01E0"/>
        <w:jc w:val="left"/>
        <w:tblInd w:w="106" w:type="dxa"/>
        <w:tblLayout w:type="fixed"/>
        <w:tblCellMar>
          <w:top w:w="0" w:type="dxa"/>
          <w:left w:w="0" w:type="dxa"/>
          <w:bottom w:w="0" w:type="dxa"/>
          <w:right w:w="0" w:type="dxa"/>
        </w:tblCellMar>
      </w:tblPr>
      <w:tblGrid/>
      <w:tr>
        <w:trPr>
          <w:trHeight w:val="425" w:hRule="exact"/>
        </w:trPr>
        <w:tc>
          <w:tcPr>
            <w:tcW w:w="2283"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before="6"/>
              <w:ind w:left="785" w:right="788"/>
            </w:pPr>
            <w:r>
              <w:rPr>
                <w:rFonts w:cs="FangSong" w:hAnsi="FangSong" w:eastAsia="FangSong" w:ascii="FangSong"/>
                <w:spacing w:val="0"/>
                <w:w w:val="100"/>
                <w:sz w:val="21"/>
                <w:szCs w:val="21"/>
              </w:rPr>
              <w:t>融</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类</w:t>
            </w:r>
          </w:p>
        </w:tc>
        <w:tc>
          <w:tcPr>
            <w:tcW w:w="1276"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81"/>
              <w:ind w:left="489" w:right="493"/>
            </w:pPr>
            <w:r>
              <w:rPr>
                <w:rFonts w:cs="Calibri" w:hAnsi="Calibri" w:eastAsia="Calibri" w:ascii="Calibri"/>
                <w:spacing w:val="-1"/>
                <w:w w:val="100"/>
                <w:sz w:val="21"/>
                <w:szCs w:val="21"/>
              </w:rPr>
              <w:t>3</w:t>
            </w:r>
            <w:r>
              <w:rPr>
                <w:rFonts w:cs="Calibri" w:hAnsi="Calibri" w:eastAsia="Calibri" w:ascii="Calibri"/>
                <w:spacing w:val="0"/>
                <w:w w:val="100"/>
                <w:sz w:val="21"/>
                <w:szCs w:val="21"/>
              </w:rPr>
              <w:t>5</w:t>
            </w:r>
          </w:p>
        </w:tc>
        <w:tc>
          <w:tcPr>
            <w:tcW w:w="1843"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81"/>
              <w:ind w:left="617"/>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4</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5</w:t>
            </w:r>
            <w:r>
              <w:rPr>
                <w:rFonts w:cs="Calibri" w:hAnsi="Calibri" w:eastAsia="Calibri" w:ascii="Calibri"/>
                <w:spacing w:val="3"/>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0"/>
                <w:w w:val="100"/>
                <w:sz w:val="21"/>
                <w:szCs w:val="21"/>
              </w:rPr>
              <w:t>7</w:t>
            </w:r>
          </w:p>
        </w:tc>
        <w:tc>
          <w:tcPr>
            <w:tcW w:w="1843"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81"/>
              <w:ind w:left="1208"/>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2</w:t>
            </w:r>
            <w:r>
              <w:rPr>
                <w:rFonts w:cs="Calibri" w:hAnsi="Calibri" w:eastAsia="Calibri" w:ascii="Calibri"/>
                <w:spacing w:val="0"/>
                <w:w w:val="100"/>
                <w:sz w:val="21"/>
                <w:szCs w:val="21"/>
              </w:rPr>
              <w:t>%</w:t>
            </w:r>
          </w:p>
        </w:tc>
        <w:tc>
          <w:tcPr>
            <w:tcW w:w="1701"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81"/>
              <w:ind w:left="1069"/>
            </w:pP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0"/>
                <w:w w:val="100"/>
                <w:sz w:val="21"/>
                <w:szCs w:val="21"/>
              </w:rPr>
              <w:t>%</w:t>
            </w:r>
          </w:p>
        </w:tc>
        <w:tc>
          <w:tcPr>
            <w:tcW w:w="593" w:type="dxa"/>
            <w:vMerge w:val="restart"/>
            <w:tcBorders>
              <w:top w:val="single" w:sz="7" w:space="0" w:color="000000"/>
              <w:left w:val="single" w:sz="4" w:space="0" w:color="000000"/>
              <w:right w:val="nil" w:sz="6" w:space="0" w:color="auto"/>
            </w:tcBorders>
          </w:tcPr>
          <w:p/>
        </w:tc>
      </w:tr>
      <w:tr>
        <w:trPr>
          <w:trHeight w:val="412" w:hRule="exact"/>
        </w:trPr>
        <w:tc>
          <w:tcPr>
            <w:tcW w:w="228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610"/>
            </w:pPr>
            <w:r>
              <w:rPr>
                <w:rFonts w:cs="FangSong" w:hAnsi="FangSong" w:eastAsia="FangSong" w:ascii="FangSong"/>
                <w:spacing w:val="0"/>
                <w:w w:val="100"/>
                <w:position w:val="-3"/>
                <w:sz w:val="21"/>
                <w:szCs w:val="21"/>
              </w:rPr>
              <w:t>事</w:t>
            </w:r>
            <w:r>
              <w:rPr>
                <w:rFonts w:cs="FangSong" w:hAnsi="FangSong" w:eastAsia="FangSong" w:ascii="FangSong"/>
                <w:spacing w:val="-5"/>
                <w:w w:val="100"/>
                <w:position w:val="-3"/>
                <w:sz w:val="21"/>
                <w:szCs w:val="21"/>
              </w:rPr>
              <w:t>务</w:t>
            </w:r>
            <w:r>
              <w:rPr>
                <w:rFonts w:cs="FangSong" w:hAnsi="FangSong" w:eastAsia="FangSong" w:ascii="FangSong"/>
                <w:spacing w:val="0"/>
                <w:w w:val="100"/>
                <w:position w:val="-3"/>
                <w:sz w:val="21"/>
                <w:szCs w:val="21"/>
              </w:rPr>
              <w:t>管理类</w:t>
            </w:r>
            <w:r>
              <w:rPr>
                <w:rFonts w:cs="FangSong" w:hAnsi="FangSong" w:eastAsia="FangSong" w:ascii="FangSong"/>
                <w:spacing w:val="0"/>
                <w:w w:val="100"/>
                <w:position w:val="0"/>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542" w:right="546"/>
            </w:pPr>
            <w:r>
              <w:rPr>
                <w:rFonts w:cs="Calibri" w:hAnsi="Calibri" w:eastAsia="Calibri" w:ascii="Calibri"/>
                <w:spacing w:val="0"/>
                <w:w w:val="100"/>
                <w:sz w:val="21"/>
                <w:szCs w:val="21"/>
              </w:rPr>
              <w:t>1</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881"/>
            </w:pPr>
            <w:r>
              <w:rPr>
                <w:rFonts w:cs="Calibri" w:hAnsi="Calibri" w:eastAsia="Calibri" w:ascii="Calibri"/>
                <w:spacing w:val="-1"/>
                <w:w w:val="100"/>
                <w:sz w:val="21"/>
                <w:szCs w:val="21"/>
              </w:rPr>
              <w:t>4</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5</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3"/>
                <w:w w:val="100"/>
                <w:sz w:val="21"/>
                <w:szCs w:val="21"/>
              </w:rPr>
              <w:t>0</w:t>
            </w: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208"/>
            </w:pP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8</w:t>
            </w:r>
            <w:r>
              <w:rPr>
                <w:rFonts w:cs="Calibri" w:hAnsi="Calibri" w:eastAsia="Calibri" w:ascii="Calibri"/>
                <w:spacing w:val="0"/>
                <w:w w:val="100"/>
                <w:sz w:val="21"/>
                <w:szCs w:val="21"/>
              </w:rPr>
              <w:t>%</w:t>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069"/>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w:t>
            </w:r>
          </w:p>
        </w:tc>
        <w:tc>
          <w:tcPr>
            <w:tcW w:w="593" w:type="dxa"/>
            <w:vMerge w:val=""/>
            <w:tcBorders>
              <w:left w:val="single" w:sz="4" w:space="0" w:color="000000"/>
              <w:bottom w:val="nil" w:sz="6" w:space="0" w:color="auto"/>
              <w:right w:val="nil" w:sz="6" w:space="0" w:color="auto"/>
            </w:tcBorders>
          </w:tcPr>
          <w:p/>
        </w:tc>
      </w:tr>
    </w:tbl>
    <w:p>
      <w:pPr>
        <w:rPr>
          <w:rFonts w:cs="FangSong" w:hAnsi="FangSong" w:eastAsia="FangSong" w:ascii="FangSong"/>
          <w:sz w:val="20"/>
          <w:szCs w:val="20"/>
        </w:rPr>
        <w:jc w:val="left"/>
        <w:spacing w:lineRule="exact" w:line="220"/>
        <w:ind w:left="130"/>
      </w:pPr>
      <w:r>
        <w:rPr>
          <w:rFonts w:cs="FangSong" w:hAnsi="FangSong" w:eastAsia="FangSong" w:ascii="FangSong"/>
          <w:spacing w:val="0"/>
          <w:w w:val="101"/>
          <w:position w:val="-2"/>
          <w:sz w:val="20"/>
          <w:szCs w:val="20"/>
        </w:rPr>
        <w:t>注</w:t>
      </w:r>
      <w:r>
        <w:rPr>
          <w:rFonts w:cs="FangSong" w:hAnsi="FangSong" w:eastAsia="FangSong" w:ascii="FangSong"/>
          <w:spacing w:val="-5"/>
          <w:w w:val="101"/>
          <w:position w:val="-2"/>
          <w:sz w:val="20"/>
          <w:szCs w:val="20"/>
        </w:rPr>
        <w:t>：</w:t>
      </w:r>
      <w:r>
        <w:rPr>
          <w:rFonts w:cs="FangSong" w:hAnsi="FangSong" w:eastAsia="FangSong" w:ascii="FangSong"/>
          <w:spacing w:val="0"/>
          <w:w w:val="101"/>
          <w:position w:val="-2"/>
          <w:sz w:val="20"/>
          <w:szCs w:val="20"/>
        </w:rPr>
        <w:t>实收</w:t>
      </w:r>
      <w:r>
        <w:rPr>
          <w:rFonts w:cs="FangSong" w:hAnsi="FangSong" w:eastAsia="FangSong" w:ascii="FangSong"/>
          <w:spacing w:val="-5"/>
          <w:w w:val="101"/>
          <w:position w:val="-2"/>
          <w:sz w:val="20"/>
          <w:szCs w:val="20"/>
        </w:rPr>
        <w:t>信</w:t>
      </w:r>
      <w:r>
        <w:rPr>
          <w:rFonts w:cs="FangSong" w:hAnsi="FangSong" w:eastAsia="FangSong" w:ascii="FangSong"/>
          <w:spacing w:val="0"/>
          <w:w w:val="101"/>
          <w:position w:val="-2"/>
          <w:sz w:val="20"/>
          <w:szCs w:val="20"/>
        </w:rPr>
        <w:t>托合</w:t>
      </w:r>
      <w:r>
        <w:rPr>
          <w:rFonts w:cs="FangSong" w:hAnsi="FangSong" w:eastAsia="FangSong" w:ascii="FangSong"/>
          <w:spacing w:val="-5"/>
          <w:w w:val="101"/>
          <w:position w:val="-2"/>
          <w:sz w:val="20"/>
          <w:szCs w:val="20"/>
        </w:rPr>
        <w:t>计</w:t>
      </w:r>
      <w:r>
        <w:rPr>
          <w:rFonts w:cs="FangSong" w:hAnsi="FangSong" w:eastAsia="FangSong" w:ascii="FangSong"/>
          <w:spacing w:val="0"/>
          <w:w w:val="101"/>
          <w:position w:val="-2"/>
          <w:sz w:val="20"/>
          <w:szCs w:val="20"/>
        </w:rPr>
        <w:t>金额</w:t>
      </w:r>
      <w:r>
        <w:rPr>
          <w:rFonts w:cs="FangSong" w:hAnsi="FangSong" w:eastAsia="FangSong" w:ascii="FangSong"/>
          <w:spacing w:val="-5"/>
          <w:w w:val="101"/>
          <w:position w:val="-2"/>
          <w:sz w:val="20"/>
          <w:szCs w:val="20"/>
        </w:rPr>
        <w:t>是</w:t>
      </w:r>
      <w:r>
        <w:rPr>
          <w:rFonts w:cs="FangSong" w:hAnsi="FangSong" w:eastAsia="FangSong" w:ascii="FangSong"/>
          <w:spacing w:val="0"/>
          <w:w w:val="101"/>
          <w:position w:val="-2"/>
          <w:sz w:val="20"/>
          <w:szCs w:val="20"/>
        </w:rPr>
        <w:t>信托</w:t>
      </w:r>
      <w:r>
        <w:rPr>
          <w:rFonts w:cs="FangSong" w:hAnsi="FangSong" w:eastAsia="FangSong" w:ascii="FangSong"/>
          <w:spacing w:val="-5"/>
          <w:w w:val="101"/>
          <w:position w:val="-2"/>
          <w:sz w:val="20"/>
          <w:szCs w:val="20"/>
        </w:rPr>
        <w:t>本</w:t>
      </w:r>
      <w:r>
        <w:rPr>
          <w:rFonts w:cs="FangSong" w:hAnsi="FangSong" w:eastAsia="FangSong" w:ascii="FangSong"/>
          <w:spacing w:val="0"/>
          <w:w w:val="101"/>
          <w:position w:val="-2"/>
          <w:sz w:val="20"/>
          <w:szCs w:val="20"/>
        </w:rPr>
        <w:t>金累</w:t>
      </w:r>
      <w:r>
        <w:rPr>
          <w:rFonts w:cs="FangSong" w:hAnsi="FangSong" w:eastAsia="FangSong" w:ascii="FangSong"/>
          <w:spacing w:val="-5"/>
          <w:w w:val="101"/>
          <w:position w:val="-2"/>
          <w:sz w:val="20"/>
          <w:szCs w:val="20"/>
        </w:rPr>
        <w:t>计</w:t>
      </w:r>
      <w:r>
        <w:rPr>
          <w:rFonts w:cs="FangSong" w:hAnsi="FangSong" w:eastAsia="FangSong" w:ascii="FangSong"/>
          <w:spacing w:val="0"/>
          <w:w w:val="101"/>
          <w:position w:val="-2"/>
          <w:sz w:val="20"/>
          <w:szCs w:val="20"/>
        </w:rPr>
        <w:t>给付</w:t>
      </w:r>
      <w:r>
        <w:rPr>
          <w:rFonts w:cs="FangSong" w:hAnsi="FangSong" w:eastAsia="FangSong" w:ascii="FangSong"/>
          <w:spacing w:val="-5"/>
          <w:w w:val="101"/>
          <w:position w:val="-2"/>
          <w:sz w:val="20"/>
          <w:szCs w:val="20"/>
        </w:rPr>
        <w:t>额</w:t>
      </w:r>
      <w:r>
        <w:rPr>
          <w:rFonts w:cs="FangSong" w:hAnsi="FangSong" w:eastAsia="FangSong" w:ascii="FangSong"/>
          <w:spacing w:val="0"/>
          <w:w w:val="101"/>
          <w:position w:val="-2"/>
          <w:sz w:val="20"/>
          <w:szCs w:val="20"/>
        </w:rPr>
        <w:t>。</w:t>
      </w:r>
      <w:r>
        <w:rPr>
          <w:rFonts w:cs="FangSong" w:hAnsi="FangSong" w:eastAsia="FangSong" w:ascii="FangSong"/>
          <w:spacing w:val="0"/>
          <w:w w:val="100"/>
          <w:position w:val="0"/>
          <w:sz w:val="20"/>
          <w:szCs w:val="20"/>
        </w:rPr>
      </w:r>
    </w:p>
    <w:p>
      <w:pPr>
        <w:rPr>
          <w:rFonts w:cs="FangSong" w:hAnsi="FangSong" w:eastAsia="FangSong" w:ascii="FangSong"/>
          <w:sz w:val="20"/>
          <w:szCs w:val="20"/>
        </w:rPr>
        <w:jc w:val="left"/>
        <w:spacing w:before="23" w:lineRule="exact" w:line="260"/>
        <w:ind w:left="529" w:right="4589"/>
      </w:pPr>
      <w:r>
        <w:rPr>
          <w:rFonts w:cs="FangSong" w:hAnsi="FangSong" w:eastAsia="FangSong" w:ascii="FangSong"/>
          <w:spacing w:val="0"/>
          <w:w w:val="101"/>
          <w:sz w:val="20"/>
          <w:szCs w:val="20"/>
        </w:rPr>
        <w:t>上</w:t>
      </w:r>
      <w:r>
        <w:rPr>
          <w:rFonts w:cs="FangSong" w:hAnsi="FangSong" w:eastAsia="FangSong" w:ascii="FangSong"/>
          <w:spacing w:val="-5"/>
          <w:w w:val="101"/>
          <w:sz w:val="20"/>
          <w:szCs w:val="20"/>
        </w:rPr>
        <w:t>市</w:t>
      </w:r>
      <w:r>
        <w:rPr>
          <w:rFonts w:cs="FangSong" w:hAnsi="FangSong" w:eastAsia="FangSong" w:ascii="FangSong"/>
          <w:spacing w:val="0"/>
          <w:w w:val="101"/>
          <w:sz w:val="20"/>
          <w:szCs w:val="20"/>
        </w:rPr>
        <w:t>公司</w:t>
      </w:r>
      <w:r>
        <w:rPr>
          <w:rFonts w:cs="FangSong" w:hAnsi="FangSong" w:eastAsia="FangSong" w:ascii="FangSong"/>
          <w:spacing w:val="-5"/>
          <w:w w:val="101"/>
          <w:sz w:val="20"/>
          <w:szCs w:val="20"/>
        </w:rPr>
        <w:t>股</w:t>
      </w:r>
      <w:r>
        <w:rPr>
          <w:rFonts w:cs="FangSong" w:hAnsi="FangSong" w:eastAsia="FangSong" w:ascii="FangSong"/>
          <w:spacing w:val="0"/>
          <w:w w:val="101"/>
          <w:sz w:val="20"/>
          <w:szCs w:val="20"/>
        </w:rPr>
        <w:t>票受</w:t>
      </w:r>
      <w:r>
        <w:rPr>
          <w:rFonts w:cs="FangSong" w:hAnsi="FangSong" w:eastAsia="FangSong" w:ascii="FangSong"/>
          <w:spacing w:val="-5"/>
          <w:w w:val="101"/>
          <w:sz w:val="20"/>
          <w:szCs w:val="20"/>
        </w:rPr>
        <w:t>益</w:t>
      </w:r>
      <w:r>
        <w:rPr>
          <w:rFonts w:cs="FangSong" w:hAnsi="FangSong" w:eastAsia="FangSong" w:ascii="FangSong"/>
          <w:spacing w:val="0"/>
          <w:w w:val="101"/>
          <w:sz w:val="20"/>
          <w:szCs w:val="20"/>
        </w:rPr>
        <w:t>权投</w:t>
      </w:r>
      <w:r>
        <w:rPr>
          <w:rFonts w:cs="FangSong" w:hAnsi="FangSong" w:eastAsia="FangSong" w:ascii="FangSong"/>
          <w:spacing w:val="-5"/>
          <w:w w:val="101"/>
          <w:sz w:val="20"/>
          <w:szCs w:val="20"/>
        </w:rPr>
        <w:t>资</w:t>
      </w:r>
      <w:r>
        <w:rPr>
          <w:rFonts w:cs="FangSong" w:hAnsi="FangSong" w:eastAsia="FangSong" w:ascii="FangSong"/>
          <w:spacing w:val="0"/>
          <w:w w:val="101"/>
          <w:sz w:val="20"/>
          <w:szCs w:val="20"/>
        </w:rPr>
        <w:t>统计</w:t>
      </w:r>
      <w:r>
        <w:rPr>
          <w:rFonts w:cs="FangSong" w:hAnsi="FangSong" w:eastAsia="FangSong" w:ascii="FangSong"/>
          <w:spacing w:val="-5"/>
          <w:w w:val="101"/>
          <w:sz w:val="20"/>
          <w:szCs w:val="20"/>
        </w:rPr>
        <w:t>在</w:t>
      </w:r>
      <w:r>
        <w:rPr>
          <w:rFonts w:cs="FangSong" w:hAnsi="FangSong" w:eastAsia="FangSong" w:ascii="FangSong"/>
          <w:spacing w:val="0"/>
          <w:w w:val="101"/>
          <w:sz w:val="20"/>
          <w:szCs w:val="20"/>
        </w:rPr>
        <w:t>证券</w:t>
      </w:r>
      <w:r>
        <w:rPr>
          <w:rFonts w:cs="FangSong" w:hAnsi="FangSong" w:eastAsia="FangSong" w:ascii="FangSong"/>
          <w:spacing w:val="-5"/>
          <w:w w:val="101"/>
          <w:sz w:val="20"/>
          <w:szCs w:val="20"/>
        </w:rPr>
        <w:t>投</w:t>
      </w:r>
      <w:r>
        <w:rPr>
          <w:rFonts w:cs="FangSong" w:hAnsi="FangSong" w:eastAsia="FangSong" w:ascii="FangSong"/>
          <w:spacing w:val="0"/>
          <w:w w:val="101"/>
          <w:sz w:val="20"/>
          <w:szCs w:val="20"/>
        </w:rPr>
        <w:t>资类。</w:t>
      </w:r>
      <w:r>
        <w:rPr>
          <w:rFonts w:cs="FangSong" w:hAnsi="FangSong" w:eastAsia="FangSong" w:ascii="FangSong"/>
          <w:spacing w:val="0"/>
          <w:w w:val="101"/>
          <w:sz w:val="20"/>
          <w:szCs w:val="20"/>
        </w:rPr>
        <w:t> </w:t>
      </w:r>
      <w:r>
        <w:rPr>
          <w:rFonts w:cs="FangSong" w:hAnsi="FangSong" w:eastAsia="FangSong" w:ascii="FangSong"/>
          <w:spacing w:val="0"/>
          <w:w w:val="101"/>
          <w:sz w:val="20"/>
          <w:szCs w:val="20"/>
        </w:rPr>
        <w:t>其</w:t>
      </w:r>
      <w:r>
        <w:rPr>
          <w:rFonts w:cs="FangSong" w:hAnsi="FangSong" w:eastAsia="FangSong" w:ascii="FangSong"/>
          <w:spacing w:val="-5"/>
          <w:w w:val="101"/>
          <w:sz w:val="20"/>
          <w:szCs w:val="20"/>
        </w:rPr>
        <w:t>他</w:t>
      </w:r>
      <w:r>
        <w:rPr>
          <w:rFonts w:cs="FangSong" w:hAnsi="FangSong" w:eastAsia="FangSong" w:ascii="FangSong"/>
          <w:spacing w:val="0"/>
          <w:w w:val="101"/>
          <w:sz w:val="20"/>
          <w:szCs w:val="20"/>
        </w:rPr>
        <w:t>投资</w:t>
      </w:r>
      <w:r>
        <w:rPr>
          <w:rFonts w:cs="FangSong" w:hAnsi="FangSong" w:eastAsia="FangSong" w:ascii="FangSong"/>
          <w:spacing w:val="-5"/>
          <w:w w:val="101"/>
          <w:sz w:val="20"/>
          <w:szCs w:val="20"/>
        </w:rPr>
        <w:t>为</w:t>
      </w:r>
      <w:r>
        <w:rPr>
          <w:rFonts w:cs="FangSong" w:hAnsi="FangSong" w:eastAsia="FangSong" w:ascii="FangSong"/>
          <w:spacing w:val="0"/>
          <w:w w:val="101"/>
          <w:sz w:val="20"/>
          <w:szCs w:val="20"/>
        </w:rPr>
        <w:t>信托</w:t>
      </w:r>
      <w:r>
        <w:rPr>
          <w:rFonts w:cs="FangSong" w:hAnsi="FangSong" w:eastAsia="FangSong" w:ascii="FangSong"/>
          <w:spacing w:val="-5"/>
          <w:w w:val="101"/>
          <w:sz w:val="20"/>
          <w:szCs w:val="20"/>
        </w:rPr>
        <w:t>资</w:t>
      </w:r>
      <w:r>
        <w:rPr>
          <w:rFonts w:cs="FangSong" w:hAnsi="FangSong" w:eastAsia="FangSong" w:ascii="FangSong"/>
          <w:spacing w:val="0"/>
          <w:w w:val="101"/>
          <w:sz w:val="20"/>
          <w:szCs w:val="20"/>
        </w:rPr>
        <w:t>金直</w:t>
      </w:r>
      <w:r>
        <w:rPr>
          <w:rFonts w:cs="FangSong" w:hAnsi="FangSong" w:eastAsia="FangSong" w:ascii="FangSong"/>
          <w:spacing w:val="-5"/>
          <w:w w:val="101"/>
          <w:sz w:val="20"/>
          <w:szCs w:val="20"/>
        </w:rPr>
        <w:t>接</w:t>
      </w:r>
      <w:r>
        <w:rPr>
          <w:rFonts w:cs="FangSong" w:hAnsi="FangSong" w:eastAsia="FangSong" w:ascii="FangSong"/>
          <w:spacing w:val="0"/>
          <w:w w:val="101"/>
          <w:sz w:val="20"/>
          <w:szCs w:val="20"/>
        </w:rPr>
        <w:t>投资</w:t>
      </w:r>
      <w:r>
        <w:rPr>
          <w:rFonts w:cs="FangSong" w:hAnsi="FangSong" w:eastAsia="FangSong" w:ascii="FangSong"/>
          <w:spacing w:val="-5"/>
          <w:w w:val="101"/>
          <w:sz w:val="20"/>
          <w:szCs w:val="20"/>
        </w:rPr>
        <w:t>于</w:t>
      </w:r>
      <w:r>
        <w:rPr>
          <w:rFonts w:cs="FangSong" w:hAnsi="FangSong" w:eastAsia="FangSong" w:ascii="FangSong"/>
          <w:spacing w:val="0"/>
          <w:w w:val="101"/>
          <w:sz w:val="20"/>
          <w:szCs w:val="20"/>
        </w:rPr>
        <w:t>艺术</w:t>
      </w:r>
      <w:r>
        <w:rPr>
          <w:rFonts w:cs="FangSong" w:hAnsi="FangSong" w:eastAsia="FangSong" w:ascii="FangSong"/>
          <w:spacing w:val="-5"/>
          <w:w w:val="101"/>
          <w:sz w:val="20"/>
          <w:szCs w:val="20"/>
        </w:rPr>
        <w:t>品</w:t>
      </w:r>
      <w:r>
        <w:rPr>
          <w:rFonts w:cs="FangSong" w:hAnsi="FangSong" w:eastAsia="FangSong" w:ascii="FangSong"/>
          <w:spacing w:val="0"/>
          <w:w w:val="101"/>
          <w:sz w:val="20"/>
          <w:szCs w:val="20"/>
        </w:rPr>
        <w:t>、贵</w:t>
      </w:r>
      <w:r>
        <w:rPr>
          <w:rFonts w:cs="FangSong" w:hAnsi="FangSong" w:eastAsia="FangSong" w:ascii="FangSong"/>
          <w:spacing w:val="-5"/>
          <w:w w:val="101"/>
          <w:sz w:val="20"/>
          <w:szCs w:val="20"/>
        </w:rPr>
        <w:t>金</w:t>
      </w:r>
      <w:r>
        <w:rPr>
          <w:rFonts w:cs="FangSong" w:hAnsi="FangSong" w:eastAsia="FangSong" w:ascii="FangSong"/>
          <w:spacing w:val="0"/>
          <w:w w:val="101"/>
          <w:sz w:val="20"/>
          <w:szCs w:val="20"/>
        </w:rPr>
        <w:t>属等。</w:t>
      </w:r>
      <w:r>
        <w:rPr>
          <w:rFonts w:cs="FangSong" w:hAnsi="FangSong" w:eastAsia="FangSong" w:ascii="FangSong"/>
          <w:spacing w:val="0"/>
          <w:w w:val="100"/>
          <w:sz w:val="20"/>
          <w:szCs w:val="20"/>
        </w:rPr>
      </w:r>
    </w:p>
    <w:p>
      <w:pPr>
        <w:rPr>
          <w:sz w:val="20"/>
          <w:szCs w:val="20"/>
        </w:rPr>
        <w:jc w:val="left"/>
        <w:spacing w:lineRule="exact" w:line="200"/>
      </w:pPr>
      <w:r>
        <w:rPr>
          <w:sz w:val="20"/>
          <w:szCs w:val="20"/>
        </w:rPr>
      </w:r>
    </w:p>
    <w:p>
      <w:pPr>
        <w:rPr>
          <w:sz w:val="28"/>
          <w:szCs w:val="28"/>
        </w:rPr>
        <w:jc w:val="left"/>
        <w:spacing w:before="17" w:lineRule="exact" w:line="280"/>
      </w:pPr>
      <w:r>
        <w:rPr>
          <w:sz w:val="28"/>
          <w:szCs w:val="28"/>
        </w:rPr>
      </w:r>
    </w:p>
    <w:p>
      <w:pPr>
        <w:rPr>
          <w:rFonts w:cs="FangSong" w:hAnsi="FangSong" w:eastAsia="FangSong" w:ascii="FangSong"/>
          <w:sz w:val="24"/>
          <w:szCs w:val="24"/>
        </w:rPr>
        <w:jc w:val="left"/>
        <w:spacing w:lineRule="auto" w:line="290"/>
        <w:ind w:left="130" w:right="50" w:firstLine="48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本年度已清算结束的被动</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理型信托项目个数</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实收信托合计金额</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加权平均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实际年化收益率</w:t>
      </w:r>
    </w:p>
    <w:p>
      <w:pPr>
        <w:rPr>
          <w:rFonts w:cs="Calibri" w:hAnsi="Calibri" w:eastAsia="Calibri" w:ascii="Calibri"/>
          <w:sz w:val="21"/>
          <w:szCs w:val="21"/>
        </w:rPr>
        <w:jc w:val="left"/>
        <w:spacing w:before="72" w:lineRule="exact" w:line="320"/>
        <w:ind w:left="937"/>
      </w:pPr>
      <w:r>
        <w:rPr>
          <w:rFonts w:cs="FangSong" w:hAnsi="FangSong" w:eastAsia="FangSong" w:ascii="FangSong"/>
          <w:spacing w:val="0"/>
          <w:w w:val="100"/>
          <w:position w:val="-1"/>
          <w:sz w:val="21"/>
          <w:szCs w:val="21"/>
        </w:rPr>
        <w:t>被</w:t>
      </w:r>
      <w:r>
        <w:rPr>
          <w:rFonts w:cs="FangSong" w:hAnsi="FangSong" w:eastAsia="FangSong" w:ascii="FangSong"/>
          <w:spacing w:val="-5"/>
          <w:w w:val="100"/>
          <w:position w:val="-1"/>
          <w:sz w:val="21"/>
          <w:szCs w:val="21"/>
        </w:rPr>
        <w:t>动</w:t>
      </w:r>
      <w:r>
        <w:rPr>
          <w:rFonts w:cs="FangSong" w:hAnsi="FangSong" w:eastAsia="FangSong" w:ascii="FangSong"/>
          <w:spacing w:val="0"/>
          <w:w w:val="100"/>
          <w:position w:val="-1"/>
          <w:sz w:val="21"/>
          <w:szCs w:val="21"/>
        </w:rPr>
        <w:t>管理</w:t>
      </w:r>
      <w:r>
        <w:rPr>
          <w:rFonts w:cs="FangSong" w:hAnsi="FangSong" w:eastAsia="FangSong" w:ascii="FangSong"/>
          <w:spacing w:val="0"/>
          <w:w w:val="100"/>
          <w:position w:val="-1"/>
          <w:sz w:val="21"/>
          <w:szCs w:val="21"/>
        </w:rPr>
        <w:t>                                                        </w:t>
      </w:r>
      <w:r>
        <w:rPr>
          <w:rFonts w:cs="FangSong" w:hAnsi="FangSong" w:eastAsia="FangSong" w:ascii="FangSong"/>
          <w:spacing w:val="58"/>
          <w:w w:val="100"/>
          <w:position w:val="-1"/>
          <w:sz w:val="21"/>
          <w:szCs w:val="21"/>
        </w:rPr>
        <w:t> </w:t>
      </w:r>
      <w:r>
        <w:rPr>
          <w:rFonts w:cs="FangSong" w:hAnsi="FangSong" w:eastAsia="FangSong" w:ascii="FangSong"/>
          <w:spacing w:val="0"/>
          <w:w w:val="100"/>
          <w:position w:val="-1"/>
          <w:sz w:val="21"/>
          <w:szCs w:val="21"/>
        </w:rPr>
        <w:t>表</w:t>
      </w:r>
      <w:r>
        <w:rPr>
          <w:rFonts w:cs="FangSong" w:hAnsi="FangSong" w:eastAsia="FangSong" w:ascii="FangSong"/>
          <w:spacing w:val="-52"/>
          <w:w w:val="100"/>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.3</w:t>
      </w:r>
      <w:r>
        <w:rPr>
          <w:rFonts w:cs="Calibri" w:hAnsi="Calibri" w:eastAsia="Calibri" w:ascii="Calibri"/>
          <w:spacing w:val="0"/>
          <w:w w:val="100"/>
          <w:position w:val="0"/>
          <w:sz w:val="21"/>
          <w:szCs w:val="21"/>
        </w:rPr>
      </w:r>
    </w:p>
    <w:p>
      <w:pPr>
        <w:rPr>
          <w:sz w:val="14"/>
          <w:szCs w:val="14"/>
        </w:rPr>
        <w:jc w:val="left"/>
        <w:spacing w:before="2" w:lineRule="exact" w:line="140"/>
      </w:pPr>
      <w:r>
        <w:rPr>
          <w:sz w:val="14"/>
          <w:szCs w:val="14"/>
        </w:rPr>
      </w:r>
    </w:p>
    <w:tbl>
      <w:tblPr>
        <w:tblW w:w="0" w:type="auto"/>
        <w:tblLook w:val="01E0"/>
        <w:jc w:val="left"/>
        <w:tblInd w:w="106" w:type="dxa"/>
        <w:tblLayout w:type="fixed"/>
        <w:tblCellMar>
          <w:top w:w="0" w:type="dxa"/>
          <w:left w:w="0" w:type="dxa"/>
          <w:bottom w:w="0" w:type="dxa"/>
          <w:right w:w="0" w:type="dxa"/>
        </w:tblCellMar>
      </w:tblPr>
      <w:tblGrid/>
      <w:tr>
        <w:trPr>
          <w:trHeight w:val="554" w:hRule="exact"/>
        </w:trPr>
        <w:tc>
          <w:tcPr>
            <w:tcW w:w="24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3"/>
              <w:ind w:left="288"/>
            </w:pPr>
            <w:r>
              <w:rPr>
                <w:rFonts w:cs="FangSong" w:hAnsi="FangSong" w:eastAsia="FangSong" w:ascii="FangSong"/>
                <w:spacing w:val="0"/>
                <w:w w:val="100"/>
                <w:sz w:val="21"/>
                <w:szCs w:val="21"/>
              </w:rPr>
              <w:t>已</w:t>
            </w:r>
            <w:r>
              <w:rPr>
                <w:rFonts w:cs="FangSong" w:hAnsi="FangSong" w:eastAsia="FangSong" w:ascii="FangSong"/>
                <w:spacing w:val="-5"/>
                <w:w w:val="100"/>
                <w:sz w:val="21"/>
                <w:szCs w:val="21"/>
              </w:rPr>
              <w:t>清</w:t>
            </w:r>
            <w:r>
              <w:rPr>
                <w:rFonts w:cs="FangSong" w:hAnsi="FangSong" w:eastAsia="FangSong" w:ascii="FangSong"/>
                <w:spacing w:val="0"/>
                <w:w w:val="100"/>
                <w:sz w:val="21"/>
                <w:szCs w:val="21"/>
              </w:rPr>
              <w:t>算结束</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托项目</w:t>
            </w:r>
          </w:p>
        </w:tc>
        <w:tc>
          <w:tcPr>
            <w:tcW w:w="12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63"/>
              <w:ind w:left="213"/>
            </w:pPr>
            <w:r>
              <w:rPr>
                <w:rFonts w:cs="FangSong" w:hAnsi="FangSong" w:eastAsia="FangSong" w:ascii="FangSong"/>
                <w:spacing w:val="0"/>
                <w:w w:val="100"/>
                <w:sz w:val="21"/>
                <w:szCs w:val="21"/>
              </w:rPr>
              <w:t>项</w:t>
            </w:r>
            <w:r>
              <w:rPr>
                <w:rFonts w:cs="FangSong" w:hAnsi="FangSong" w:eastAsia="FangSong" w:ascii="FangSong"/>
                <w:spacing w:val="-5"/>
                <w:w w:val="100"/>
                <w:sz w:val="21"/>
                <w:szCs w:val="21"/>
              </w:rPr>
              <w:t>目</w:t>
            </w:r>
            <w:r>
              <w:rPr>
                <w:rFonts w:cs="FangSong" w:hAnsi="FangSong" w:eastAsia="FangSong" w:ascii="FangSong"/>
                <w:spacing w:val="0"/>
                <w:w w:val="100"/>
                <w:sz w:val="21"/>
                <w:szCs w:val="21"/>
              </w:rPr>
              <w:t>个数</w:t>
            </w:r>
          </w:p>
        </w:tc>
        <w:tc>
          <w:tcPr>
            <w:tcW w:w="178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469"/>
            </w:pPr>
            <w:r>
              <w:rPr>
                <w:rFonts w:cs="FangSong" w:hAnsi="FangSong" w:eastAsia="FangSong" w:ascii="FangSong"/>
                <w:spacing w:val="0"/>
                <w:w w:val="100"/>
                <w:position w:val="-2"/>
                <w:sz w:val="21"/>
                <w:szCs w:val="21"/>
              </w:rPr>
              <w:t>实</w:t>
            </w:r>
            <w:r>
              <w:rPr>
                <w:rFonts w:cs="FangSong" w:hAnsi="FangSong" w:eastAsia="FangSong" w:ascii="FangSong"/>
                <w:spacing w:val="-5"/>
                <w:w w:val="100"/>
                <w:position w:val="-2"/>
                <w:sz w:val="21"/>
                <w:szCs w:val="21"/>
              </w:rPr>
              <w:t>收</w:t>
            </w:r>
            <w:r>
              <w:rPr>
                <w:rFonts w:cs="FangSong" w:hAnsi="FangSong" w:eastAsia="FangSong" w:ascii="FangSong"/>
                <w:spacing w:val="0"/>
                <w:w w:val="100"/>
                <w:position w:val="-2"/>
                <w:sz w:val="21"/>
                <w:szCs w:val="21"/>
              </w:rPr>
              <w:t>信托</w:t>
            </w:r>
            <w:r>
              <w:rPr>
                <w:rFonts w:cs="FangSong" w:hAnsi="FangSong" w:eastAsia="FangSong" w:ascii="FangSong"/>
                <w:spacing w:val="0"/>
                <w:w w:val="100"/>
                <w:position w:val="0"/>
                <w:sz w:val="21"/>
                <w:szCs w:val="21"/>
              </w:rPr>
            </w:r>
          </w:p>
          <w:p>
            <w:pPr>
              <w:rPr>
                <w:rFonts w:cs="FangSong" w:hAnsi="FangSong" w:eastAsia="FangSong" w:ascii="FangSong"/>
                <w:sz w:val="21"/>
                <w:szCs w:val="21"/>
              </w:rPr>
              <w:jc w:val="left"/>
              <w:spacing w:lineRule="exact" w:line="260"/>
              <w:ind w:left="469"/>
            </w:pPr>
            <w:r>
              <w:rPr>
                <w:rFonts w:cs="FangSong" w:hAnsi="FangSong" w:eastAsia="FangSong" w:ascii="FangSong"/>
                <w:spacing w:val="0"/>
                <w:w w:val="100"/>
                <w:position w:val="-3"/>
                <w:sz w:val="21"/>
                <w:szCs w:val="21"/>
              </w:rPr>
              <w:t>合</w:t>
            </w:r>
            <w:r>
              <w:rPr>
                <w:rFonts w:cs="FangSong" w:hAnsi="FangSong" w:eastAsia="FangSong" w:ascii="FangSong"/>
                <w:spacing w:val="-5"/>
                <w:w w:val="100"/>
                <w:position w:val="-3"/>
                <w:sz w:val="21"/>
                <w:szCs w:val="21"/>
              </w:rPr>
              <w:t>计</w:t>
            </w:r>
            <w:r>
              <w:rPr>
                <w:rFonts w:cs="FangSong" w:hAnsi="FangSong" w:eastAsia="FangSong" w:ascii="FangSong"/>
                <w:spacing w:val="0"/>
                <w:w w:val="100"/>
                <w:position w:val="-3"/>
                <w:sz w:val="21"/>
                <w:szCs w:val="21"/>
              </w:rPr>
              <w:t>金额</w:t>
            </w:r>
            <w:r>
              <w:rPr>
                <w:rFonts w:cs="FangSong" w:hAnsi="FangSong" w:eastAsia="FangSong" w:ascii="FangSong"/>
                <w:spacing w:val="0"/>
                <w:w w:val="100"/>
                <w:position w:val="0"/>
                <w:sz w:val="21"/>
                <w:szCs w:val="21"/>
              </w:rPr>
            </w:r>
          </w:p>
        </w:tc>
        <w:tc>
          <w:tcPr>
            <w:tcW w:w="184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252" w:right="246"/>
            </w:pPr>
            <w:r>
              <w:rPr>
                <w:rFonts w:cs="FangSong" w:hAnsi="FangSong" w:eastAsia="FangSong" w:ascii="FangSong"/>
                <w:spacing w:val="0"/>
                <w:w w:val="100"/>
                <w:position w:val="-2"/>
                <w:sz w:val="21"/>
                <w:szCs w:val="21"/>
              </w:rPr>
              <w:t>加</w:t>
            </w:r>
            <w:r>
              <w:rPr>
                <w:rFonts w:cs="FangSong" w:hAnsi="FangSong" w:eastAsia="FangSong" w:ascii="FangSong"/>
                <w:spacing w:val="-5"/>
                <w:w w:val="100"/>
                <w:position w:val="-2"/>
                <w:sz w:val="21"/>
                <w:szCs w:val="21"/>
              </w:rPr>
              <w:t>权</w:t>
            </w:r>
            <w:r>
              <w:rPr>
                <w:rFonts w:cs="FangSong" w:hAnsi="FangSong" w:eastAsia="FangSong" w:ascii="FangSong"/>
                <w:spacing w:val="0"/>
                <w:w w:val="100"/>
                <w:position w:val="-2"/>
                <w:sz w:val="21"/>
                <w:szCs w:val="21"/>
              </w:rPr>
              <w:t>平均实际</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65" w:right="227"/>
            </w:pPr>
            <w:r>
              <w:rPr>
                <w:rFonts w:cs="FangSong" w:hAnsi="FangSong" w:eastAsia="FangSong" w:ascii="FangSong"/>
                <w:spacing w:val="0"/>
                <w:w w:val="100"/>
                <w:position w:val="-3"/>
                <w:sz w:val="21"/>
                <w:szCs w:val="21"/>
              </w:rPr>
              <w:t>年</w:t>
            </w:r>
            <w:r>
              <w:rPr>
                <w:rFonts w:cs="FangSong" w:hAnsi="FangSong" w:eastAsia="FangSong" w:ascii="FangSong"/>
                <w:spacing w:val="-5"/>
                <w:w w:val="100"/>
                <w:position w:val="-3"/>
                <w:sz w:val="21"/>
                <w:szCs w:val="21"/>
              </w:rPr>
              <w:t>化</w:t>
            </w:r>
            <w:r>
              <w:rPr>
                <w:rFonts w:cs="FangSong" w:hAnsi="FangSong" w:eastAsia="FangSong" w:ascii="FangSong"/>
                <w:spacing w:val="0"/>
                <w:w w:val="100"/>
                <w:position w:val="-3"/>
                <w:sz w:val="21"/>
                <w:szCs w:val="21"/>
              </w:rPr>
              <w:t>信托报</w:t>
            </w:r>
            <w:r>
              <w:rPr>
                <w:rFonts w:cs="FangSong" w:hAnsi="FangSong" w:eastAsia="FangSong" w:ascii="FangSong"/>
                <w:spacing w:val="-5"/>
                <w:w w:val="100"/>
                <w:position w:val="-3"/>
                <w:sz w:val="21"/>
                <w:szCs w:val="21"/>
              </w:rPr>
              <w:t>酬</w:t>
            </w:r>
            <w:r>
              <w:rPr>
                <w:rFonts w:cs="FangSong" w:hAnsi="FangSong" w:eastAsia="FangSong" w:ascii="FangSong"/>
                <w:spacing w:val="0"/>
                <w:w w:val="100"/>
                <w:position w:val="-3"/>
                <w:sz w:val="21"/>
                <w:szCs w:val="21"/>
              </w:rPr>
              <w:t>率</w:t>
            </w:r>
            <w:r>
              <w:rPr>
                <w:rFonts w:cs="FangSong" w:hAnsi="FangSong" w:eastAsia="FangSong" w:ascii="FangSong"/>
                <w:spacing w:val="0"/>
                <w:w w:val="100"/>
                <w:position w:val="0"/>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450" w:right="452"/>
            </w:pPr>
            <w:r>
              <w:rPr>
                <w:rFonts w:cs="FangSong" w:hAnsi="FangSong" w:eastAsia="FangSong" w:ascii="FangSong"/>
                <w:spacing w:val="0"/>
                <w:w w:val="100"/>
                <w:position w:val="-2"/>
                <w:sz w:val="21"/>
                <w:szCs w:val="21"/>
              </w:rPr>
              <w:t>加</w:t>
            </w:r>
            <w:r>
              <w:rPr>
                <w:rFonts w:cs="FangSong" w:hAnsi="FangSong" w:eastAsia="FangSong" w:ascii="FangSong"/>
                <w:spacing w:val="-5"/>
                <w:w w:val="100"/>
                <w:position w:val="-2"/>
                <w:sz w:val="21"/>
                <w:szCs w:val="21"/>
              </w:rPr>
              <w:t>权</w:t>
            </w:r>
            <w:r>
              <w:rPr>
                <w:rFonts w:cs="FangSong" w:hAnsi="FangSong" w:eastAsia="FangSong" w:ascii="FangSong"/>
                <w:spacing w:val="0"/>
                <w:w w:val="100"/>
                <w:position w:val="-2"/>
                <w:sz w:val="21"/>
                <w:szCs w:val="21"/>
              </w:rPr>
              <w:t>平均</w:t>
            </w:r>
            <w:r>
              <w:rPr>
                <w:rFonts w:cs="FangSong" w:hAnsi="FangSong" w:eastAsia="FangSong" w:ascii="FangSong"/>
                <w:spacing w:val="0"/>
                <w:w w:val="100"/>
                <w:position w:val="0"/>
                <w:sz w:val="21"/>
                <w:szCs w:val="21"/>
              </w:rPr>
            </w:r>
          </w:p>
          <w:p>
            <w:pPr>
              <w:rPr>
                <w:rFonts w:cs="FangSong" w:hAnsi="FangSong" w:eastAsia="FangSong" w:ascii="FangSong"/>
                <w:sz w:val="21"/>
                <w:szCs w:val="21"/>
              </w:rPr>
              <w:jc w:val="center"/>
              <w:spacing w:lineRule="exact" w:line="260"/>
              <w:ind w:left="143" w:right="150"/>
            </w:pPr>
            <w:r>
              <w:rPr>
                <w:rFonts w:cs="FangSong" w:hAnsi="FangSong" w:eastAsia="FangSong" w:ascii="FangSong"/>
                <w:spacing w:val="0"/>
                <w:w w:val="100"/>
                <w:position w:val="-3"/>
                <w:sz w:val="21"/>
                <w:szCs w:val="21"/>
              </w:rPr>
              <w:t>实</w:t>
            </w:r>
            <w:r>
              <w:rPr>
                <w:rFonts w:cs="FangSong" w:hAnsi="FangSong" w:eastAsia="FangSong" w:ascii="FangSong"/>
                <w:spacing w:val="-5"/>
                <w:w w:val="100"/>
                <w:position w:val="-3"/>
                <w:sz w:val="21"/>
                <w:szCs w:val="21"/>
              </w:rPr>
              <w:t>际</w:t>
            </w:r>
            <w:r>
              <w:rPr>
                <w:rFonts w:cs="FangSong" w:hAnsi="FangSong" w:eastAsia="FangSong" w:ascii="FangSong"/>
                <w:spacing w:val="0"/>
                <w:w w:val="100"/>
                <w:position w:val="-3"/>
                <w:sz w:val="21"/>
                <w:szCs w:val="21"/>
              </w:rPr>
              <w:t>年化收</w:t>
            </w:r>
            <w:r>
              <w:rPr>
                <w:rFonts w:cs="FangSong" w:hAnsi="FangSong" w:eastAsia="FangSong" w:ascii="FangSong"/>
                <w:spacing w:val="-5"/>
                <w:w w:val="100"/>
                <w:position w:val="-3"/>
                <w:sz w:val="21"/>
                <w:szCs w:val="21"/>
              </w:rPr>
              <w:t>益</w:t>
            </w:r>
            <w:r>
              <w:rPr>
                <w:rFonts w:cs="FangSong" w:hAnsi="FangSong" w:eastAsia="FangSong" w:ascii="FangSong"/>
                <w:spacing w:val="0"/>
                <w:w w:val="100"/>
                <w:position w:val="-3"/>
                <w:sz w:val="21"/>
                <w:szCs w:val="21"/>
              </w:rPr>
              <w:t>率</w:t>
            </w:r>
            <w:r>
              <w:rPr>
                <w:rFonts w:cs="FangSong" w:hAnsi="FangSong" w:eastAsia="FangSong" w:ascii="FangSong"/>
                <w:spacing w:val="0"/>
                <w:w w:val="100"/>
                <w:position w:val="0"/>
                <w:sz w:val="21"/>
                <w:szCs w:val="21"/>
              </w:rPr>
            </w:r>
          </w:p>
        </w:tc>
      </w:tr>
      <w:tr>
        <w:trPr>
          <w:trHeight w:val="412" w:hRule="exact"/>
        </w:trPr>
        <w:tc>
          <w:tcPr>
            <w:tcW w:w="24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710"/>
            </w:pPr>
            <w:r>
              <w:rPr>
                <w:rFonts w:cs="FangSong" w:hAnsi="FangSong" w:eastAsia="FangSong" w:ascii="FangSong"/>
                <w:spacing w:val="0"/>
                <w:w w:val="100"/>
                <w:position w:val="-3"/>
                <w:sz w:val="21"/>
                <w:szCs w:val="21"/>
              </w:rPr>
              <w:t>证</w:t>
            </w:r>
            <w:r>
              <w:rPr>
                <w:rFonts w:cs="FangSong" w:hAnsi="FangSong" w:eastAsia="FangSong" w:ascii="FangSong"/>
                <w:spacing w:val="-5"/>
                <w:w w:val="100"/>
                <w:position w:val="-3"/>
                <w:sz w:val="21"/>
                <w:szCs w:val="21"/>
              </w:rPr>
              <w:t>券</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547" w:right="545"/>
            </w:pPr>
            <w:r>
              <w:rPr>
                <w:rFonts w:cs="Calibri" w:hAnsi="Calibri" w:eastAsia="Calibri" w:ascii="Calibri"/>
                <w:spacing w:val="0"/>
                <w:w w:val="100"/>
                <w:sz w:val="21"/>
                <w:szCs w:val="21"/>
              </w:rPr>
              <w:t>0</w:t>
            </w:r>
          </w:p>
        </w:tc>
        <w:tc>
          <w:tcPr>
            <w:tcW w:w="178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4"/>
              <w:ind w:right="104"/>
            </w:pP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4"/>
              <w:ind w:right="208"/>
            </w:pPr>
            <w:r>
              <w:rPr>
                <w:rFonts w:cs="Calibri" w:hAnsi="Calibri" w:eastAsia="Calibri" w:ascii="Calibri"/>
                <w:spacing w:val="0"/>
                <w:w w:val="100"/>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4"/>
              <w:ind w:right="208"/>
            </w:pPr>
            <w:r>
              <w:rPr>
                <w:rFonts w:cs="Calibri" w:hAnsi="Calibri" w:eastAsia="Calibri" w:ascii="Calibri"/>
                <w:spacing w:val="0"/>
                <w:w w:val="100"/>
                <w:sz w:val="21"/>
                <w:szCs w:val="21"/>
              </w:rPr>
              <w:t>-</w:t>
            </w:r>
          </w:p>
        </w:tc>
      </w:tr>
      <w:tr>
        <w:trPr>
          <w:trHeight w:val="412" w:hRule="exact"/>
        </w:trPr>
        <w:tc>
          <w:tcPr>
            <w:tcW w:w="24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710"/>
            </w:pPr>
            <w:r>
              <w:rPr>
                <w:rFonts w:cs="FangSong" w:hAnsi="FangSong" w:eastAsia="FangSong" w:ascii="FangSong"/>
                <w:spacing w:val="0"/>
                <w:w w:val="100"/>
                <w:position w:val="-3"/>
                <w:sz w:val="21"/>
                <w:szCs w:val="21"/>
              </w:rPr>
              <w:t>股</w:t>
            </w:r>
            <w:r>
              <w:rPr>
                <w:rFonts w:cs="FangSong" w:hAnsi="FangSong" w:eastAsia="FangSong" w:ascii="FangSong"/>
                <w:spacing w:val="-5"/>
                <w:w w:val="100"/>
                <w:position w:val="-3"/>
                <w:sz w:val="21"/>
                <w:szCs w:val="21"/>
              </w:rPr>
              <w:t>权</w:t>
            </w:r>
            <w:r>
              <w:rPr>
                <w:rFonts w:cs="FangSong" w:hAnsi="FangSong" w:eastAsia="FangSong" w:ascii="FangSong"/>
                <w:spacing w:val="0"/>
                <w:w w:val="100"/>
                <w:position w:val="-3"/>
                <w:sz w:val="21"/>
                <w:szCs w:val="21"/>
              </w:rPr>
              <w:t>投资类</w:t>
            </w:r>
            <w:r>
              <w:rPr>
                <w:rFonts w:cs="FangSong" w:hAnsi="FangSong" w:eastAsia="FangSong" w:ascii="FangSong"/>
                <w:spacing w:val="0"/>
                <w:w w:val="100"/>
                <w:position w:val="0"/>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0"/>
              <w:ind w:left="547" w:right="545"/>
            </w:pPr>
            <w:r>
              <w:rPr>
                <w:rFonts w:cs="Calibri" w:hAnsi="Calibri" w:eastAsia="Calibri" w:ascii="Calibri"/>
                <w:spacing w:val="0"/>
                <w:w w:val="100"/>
                <w:sz w:val="21"/>
                <w:szCs w:val="21"/>
              </w:rPr>
              <w:t>0</w:t>
            </w:r>
          </w:p>
        </w:tc>
        <w:tc>
          <w:tcPr>
            <w:tcW w:w="178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0"/>
              <w:ind w:right="104"/>
            </w:pP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0"/>
              <w:ind w:right="208"/>
            </w:pPr>
            <w:r>
              <w:rPr>
                <w:rFonts w:cs="Calibri" w:hAnsi="Calibri" w:eastAsia="Calibri" w:ascii="Calibri"/>
                <w:spacing w:val="0"/>
                <w:w w:val="100"/>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0"/>
              <w:ind w:right="208"/>
            </w:pPr>
            <w:r>
              <w:rPr>
                <w:rFonts w:cs="Calibri" w:hAnsi="Calibri" w:eastAsia="Calibri" w:ascii="Calibri"/>
                <w:spacing w:val="0"/>
                <w:w w:val="100"/>
                <w:sz w:val="21"/>
                <w:szCs w:val="21"/>
              </w:rPr>
              <w:t>-</w:t>
            </w:r>
          </w:p>
        </w:tc>
      </w:tr>
      <w:tr>
        <w:trPr>
          <w:trHeight w:val="412" w:hRule="exact"/>
        </w:trPr>
        <w:tc>
          <w:tcPr>
            <w:tcW w:w="24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886" w:right="884"/>
            </w:pPr>
            <w:r>
              <w:rPr>
                <w:rFonts w:cs="FangSong" w:hAnsi="FangSong" w:eastAsia="FangSong" w:ascii="FangSong"/>
                <w:spacing w:val="0"/>
                <w:w w:val="100"/>
                <w:position w:val="-3"/>
                <w:sz w:val="21"/>
                <w:szCs w:val="21"/>
              </w:rPr>
              <w:t>融</w:t>
            </w:r>
            <w:r>
              <w:rPr>
                <w:rFonts w:cs="FangSong" w:hAnsi="FangSong" w:eastAsia="FangSong" w:ascii="FangSong"/>
                <w:spacing w:val="-5"/>
                <w:w w:val="100"/>
                <w:position w:val="-3"/>
                <w:sz w:val="21"/>
                <w:szCs w:val="21"/>
              </w:rPr>
              <w:t>资</w:t>
            </w:r>
            <w:r>
              <w:rPr>
                <w:rFonts w:cs="FangSong" w:hAnsi="FangSong" w:eastAsia="FangSong" w:ascii="FangSong"/>
                <w:spacing w:val="0"/>
                <w:w w:val="100"/>
                <w:position w:val="-3"/>
                <w:sz w:val="21"/>
                <w:szCs w:val="21"/>
              </w:rPr>
              <w:t>类</w:t>
            </w:r>
            <w:r>
              <w:rPr>
                <w:rFonts w:cs="FangSong" w:hAnsi="FangSong" w:eastAsia="FangSong" w:ascii="FangSong"/>
                <w:spacing w:val="0"/>
                <w:w w:val="100"/>
                <w:position w:val="0"/>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1"/>
              <w:ind w:left="547" w:right="545"/>
            </w:pPr>
            <w:r>
              <w:rPr>
                <w:rFonts w:cs="Calibri" w:hAnsi="Calibri" w:eastAsia="Calibri" w:ascii="Calibri"/>
                <w:spacing w:val="0"/>
                <w:w w:val="100"/>
                <w:sz w:val="21"/>
                <w:szCs w:val="21"/>
              </w:rPr>
              <w:t>0</w:t>
            </w:r>
          </w:p>
        </w:tc>
        <w:tc>
          <w:tcPr>
            <w:tcW w:w="178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1"/>
              <w:ind w:right="104"/>
            </w:pP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1"/>
              <w:ind w:right="208"/>
            </w:pPr>
            <w:r>
              <w:rPr>
                <w:rFonts w:cs="Calibri" w:hAnsi="Calibri" w:eastAsia="Calibri" w:ascii="Calibri"/>
                <w:spacing w:val="0"/>
                <w:w w:val="100"/>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right"/>
              <w:spacing w:before="71"/>
              <w:ind w:right="208"/>
            </w:pPr>
            <w:r>
              <w:rPr>
                <w:rFonts w:cs="Calibri" w:hAnsi="Calibri" w:eastAsia="Calibri" w:ascii="Calibri"/>
                <w:spacing w:val="0"/>
                <w:w w:val="100"/>
                <w:sz w:val="21"/>
                <w:szCs w:val="21"/>
              </w:rPr>
              <w:t>-</w:t>
            </w:r>
          </w:p>
        </w:tc>
      </w:tr>
      <w:tr>
        <w:trPr>
          <w:trHeight w:val="412" w:hRule="exact"/>
        </w:trPr>
        <w:tc>
          <w:tcPr>
            <w:tcW w:w="24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710"/>
            </w:pPr>
            <w:r>
              <w:rPr>
                <w:rFonts w:cs="FangSong" w:hAnsi="FangSong" w:eastAsia="FangSong" w:ascii="FangSong"/>
                <w:spacing w:val="0"/>
                <w:w w:val="100"/>
                <w:position w:val="-3"/>
                <w:sz w:val="21"/>
                <w:szCs w:val="21"/>
              </w:rPr>
              <w:t>事</w:t>
            </w:r>
            <w:r>
              <w:rPr>
                <w:rFonts w:cs="FangSong" w:hAnsi="FangSong" w:eastAsia="FangSong" w:ascii="FangSong"/>
                <w:spacing w:val="-5"/>
                <w:w w:val="100"/>
                <w:position w:val="-3"/>
                <w:sz w:val="21"/>
                <w:szCs w:val="21"/>
              </w:rPr>
              <w:t>务</w:t>
            </w:r>
            <w:r>
              <w:rPr>
                <w:rFonts w:cs="FangSong" w:hAnsi="FangSong" w:eastAsia="FangSong" w:ascii="FangSong"/>
                <w:spacing w:val="0"/>
                <w:w w:val="100"/>
                <w:position w:val="-3"/>
                <w:sz w:val="21"/>
                <w:szCs w:val="21"/>
              </w:rPr>
              <w:t>管理类</w:t>
            </w:r>
            <w:r>
              <w:rPr>
                <w:rFonts w:cs="FangSong" w:hAnsi="FangSong" w:eastAsia="FangSong" w:ascii="FangSong"/>
                <w:spacing w:val="0"/>
                <w:w w:val="100"/>
                <w:position w:val="0"/>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1"/>
              <w:ind w:left="494" w:right="492"/>
            </w:pPr>
            <w:r>
              <w:rPr>
                <w:rFonts w:cs="Calibri" w:hAnsi="Calibri" w:eastAsia="Calibri" w:ascii="Calibri"/>
                <w:spacing w:val="-1"/>
                <w:w w:val="100"/>
                <w:sz w:val="21"/>
                <w:szCs w:val="21"/>
              </w:rPr>
              <w:t>1</w:t>
            </w:r>
            <w:r>
              <w:rPr>
                <w:rFonts w:cs="Calibri" w:hAnsi="Calibri" w:eastAsia="Calibri" w:ascii="Calibri"/>
                <w:spacing w:val="0"/>
                <w:w w:val="100"/>
                <w:sz w:val="21"/>
                <w:szCs w:val="21"/>
              </w:rPr>
              <w:t>2</w:t>
            </w:r>
          </w:p>
        </w:tc>
        <w:tc>
          <w:tcPr>
            <w:tcW w:w="178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718"/>
            </w:pP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0</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3"/>
                <w:w w:val="100"/>
                <w:sz w:val="21"/>
                <w:szCs w:val="21"/>
              </w:rPr>
              <w:t>3</w:t>
            </w:r>
            <w:r>
              <w:rPr>
                <w:rFonts w:cs="Calibri" w:hAnsi="Calibri" w:eastAsia="Calibri" w:ascii="Calibri"/>
                <w:spacing w:val="0"/>
                <w:w w:val="100"/>
                <w:sz w:val="21"/>
                <w:szCs w:val="21"/>
              </w:rPr>
              <w:t>5</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210"/>
            </w:pP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1</w:t>
            </w:r>
            <w:r>
              <w:rPr>
                <w:rFonts w:cs="Calibri" w:hAnsi="Calibri" w:eastAsia="Calibri" w:ascii="Calibri"/>
                <w:spacing w:val="0"/>
                <w:w w:val="100"/>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211"/>
            </w:pP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8</w:t>
            </w:r>
            <w:r>
              <w:rPr>
                <w:rFonts w:cs="Calibri" w:hAnsi="Calibri" w:eastAsia="Calibri" w:ascii="Calibri"/>
                <w:spacing w:val="0"/>
                <w:w w:val="100"/>
                <w:sz w:val="21"/>
                <w:szCs w:val="21"/>
              </w:rPr>
              <w:t>%</w:t>
            </w:r>
          </w:p>
        </w:tc>
      </w:tr>
    </w:tbl>
    <w:p>
      <w:pPr>
        <w:rPr>
          <w:rFonts w:cs="FangSong" w:hAnsi="FangSong" w:eastAsia="FangSong" w:ascii="FangSong"/>
          <w:sz w:val="20"/>
          <w:szCs w:val="20"/>
        </w:rPr>
        <w:jc w:val="left"/>
        <w:spacing w:lineRule="exact" w:line="220"/>
        <w:ind w:left="529"/>
      </w:pPr>
      <w:r>
        <w:rPr>
          <w:rFonts w:cs="FangSong" w:hAnsi="FangSong" w:eastAsia="FangSong" w:ascii="FangSong"/>
          <w:spacing w:val="0"/>
          <w:w w:val="101"/>
          <w:position w:val="-2"/>
          <w:sz w:val="20"/>
          <w:szCs w:val="20"/>
        </w:rPr>
        <w:t>注</w:t>
      </w:r>
      <w:r>
        <w:rPr>
          <w:rFonts w:cs="FangSong" w:hAnsi="FangSong" w:eastAsia="FangSong" w:ascii="FangSong"/>
          <w:spacing w:val="-5"/>
          <w:w w:val="101"/>
          <w:position w:val="-2"/>
          <w:sz w:val="20"/>
          <w:szCs w:val="20"/>
        </w:rPr>
        <w:t>：</w:t>
      </w:r>
      <w:r>
        <w:rPr>
          <w:rFonts w:cs="FangSong" w:hAnsi="FangSong" w:eastAsia="FangSong" w:ascii="FangSong"/>
          <w:spacing w:val="0"/>
          <w:w w:val="101"/>
          <w:position w:val="-2"/>
          <w:sz w:val="20"/>
          <w:szCs w:val="20"/>
        </w:rPr>
        <w:t>实收</w:t>
      </w:r>
      <w:r>
        <w:rPr>
          <w:rFonts w:cs="FangSong" w:hAnsi="FangSong" w:eastAsia="FangSong" w:ascii="FangSong"/>
          <w:spacing w:val="-5"/>
          <w:w w:val="101"/>
          <w:position w:val="-2"/>
          <w:sz w:val="20"/>
          <w:szCs w:val="20"/>
        </w:rPr>
        <w:t>信</w:t>
      </w:r>
      <w:r>
        <w:rPr>
          <w:rFonts w:cs="FangSong" w:hAnsi="FangSong" w:eastAsia="FangSong" w:ascii="FangSong"/>
          <w:spacing w:val="0"/>
          <w:w w:val="101"/>
          <w:position w:val="-2"/>
          <w:sz w:val="20"/>
          <w:szCs w:val="20"/>
        </w:rPr>
        <w:t>托合</w:t>
      </w:r>
      <w:r>
        <w:rPr>
          <w:rFonts w:cs="FangSong" w:hAnsi="FangSong" w:eastAsia="FangSong" w:ascii="FangSong"/>
          <w:spacing w:val="-5"/>
          <w:w w:val="101"/>
          <w:position w:val="-2"/>
          <w:sz w:val="20"/>
          <w:szCs w:val="20"/>
        </w:rPr>
        <w:t>计</w:t>
      </w:r>
      <w:r>
        <w:rPr>
          <w:rFonts w:cs="FangSong" w:hAnsi="FangSong" w:eastAsia="FangSong" w:ascii="FangSong"/>
          <w:spacing w:val="0"/>
          <w:w w:val="101"/>
          <w:position w:val="-2"/>
          <w:sz w:val="20"/>
          <w:szCs w:val="20"/>
        </w:rPr>
        <w:t>金额</w:t>
      </w:r>
      <w:r>
        <w:rPr>
          <w:rFonts w:cs="FangSong" w:hAnsi="FangSong" w:eastAsia="FangSong" w:ascii="FangSong"/>
          <w:spacing w:val="-5"/>
          <w:w w:val="101"/>
          <w:position w:val="-2"/>
          <w:sz w:val="20"/>
          <w:szCs w:val="20"/>
        </w:rPr>
        <w:t>是</w:t>
      </w:r>
      <w:r>
        <w:rPr>
          <w:rFonts w:cs="FangSong" w:hAnsi="FangSong" w:eastAsia="FangSong" w:ascii="FangSong"/>
          <w:spacing w:val="0"/>
          <w:w w:val="101"/>
          <w:position w:val="-2"/>
          <w:sz w:val="20"/>
          <w:szCs w:val="20"/>
        </w:rPr>
        <w:t>信托</w:t>
      </w:r>
      <w:r>
        <w:rPr>
          <w:rFonts w:cs="FangSong" w:hAnsi="FangSong" w:eastAsia="FangSong" w:ascii="FangSong"/>
          <w:spacing w:val="-5"/>
          <w:w w:val="101"/>
          <w:position w:val="-2"/>
          <w:sz w:val="20"/>
          <w:szCs w:val="20"/>
        </w:rPr>
        <w:t>本</w:t>
      </w:r>
      <w:r>
        <w:rPr>
          <w:rFonts w:cs="FangSong" w:hAnsi="FangSong" w:eastAsia="FangSong" w:ascii="FangSong"/>
          <w:spacing w:val="0"/>
          <w:w w:val="101"/>
          <w:position w:val="-2"/>
          <w:sz w:val="20"/>
          <w:szCs w:val="20"/>
        </w:rPr>
        <w:t>金累</w:t>
      </w:r>
      <w:r>
        <w:rPr>
          <w:rFonts w:cs="FangSong" w:hAnsi="FangSong" w:eastAsia="FangSong" w:ascii="FangSong"/>
          <w:spacing w:val="-5"/>
          <w:w w:val="101"/>
          <w:position w:val="-2"/>
          <w:sz w:val="20"/>
          <w:szCs w:val="20"/>
        </w:rPr>
        <w:t>计</w:t>
      </w:r>
      <w:r>
        <w:rPr>
          <w:rFonts w:cs="FangSong" w:hAnsi="FangSong" w:eastAsia="FangSong" w:ascii="FangSong"/>
          <w:spacing w:val="0"/>
          <w:w w:val="101"/>
          <w:position w:val="-2"/>
          <w:sz w:val="20"/>
          <w:szCs w:val="20"/>
        </w:rPr>
        <w:t>给付</w:t>
      </w:r>
      <w:r>
        <w:rPr>
          <w:rFonts w:cs="FangSong" w:hAnsi="FangSong" w:eastAsia="FangSong" w:ascii="FangSong"/>
          <w:spacing w:val="-5"/>
          <w:w w:val="101"/>
          <w:position w:val="-2"/>
          <w:sz w:val="20"/>
          <w:szCs w:val="20"/>
        </w:rPr>
        <w:t>额</w:t>
      </w:r>
      <w:r>
        <w:rPr>
          <w:rFonts w:cs="FangSong" w:hAnsi="FangSong" w:eastAsia="FangSong" w:ascii="FangSong"/>
          <w:spacing w:val="0"/>
          <w:w w:val="101"/>
          <w:position w:val="-2"/>
          <w:sz w:val="20"/>
          <w:szCs w:val="20"/>
        </w:rPr>
        <w:t>。</w:t>
      </w:r>
      <w:r>
        <w:rPr>
          <w:rFonts w:cs="FangSong" w:hAnsi="FangSong" w:eastAsia="FangSong" w:ascii="FangSong"/>
          <w:spacing w:val="0"/>
          <w:w w:val="100"/>
          <w:position w:val="0"/>
          <w:sz w:val="20"/>
          <w:szCs w:val="20"/>
        </w:rPr>
      </w:r>
    </w:p>
    <w:p>
      <w:pPr>
        <w:rPr>
          <w:rFonts w:cs="FangSong" w:hAnsi="FangSong" w:eastAsia="FangSong" w:ascii="FangSong"/>
          <w:sz w:val="24"/>
          <w:szCs w:val="24"/>
        </w:rPr>
        <w:jc w:val="left"/>
        <w:spacing w:lineRule="exact" w:line="320"/>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本年度新增的集合类、单一类和财产管理类信托项目个数、实收信托合计金额</w:t>
      </w:r>
    </w:p>
    <w:p>
      <w:pPr>
        <w:rPr>
          <w:rFonts w:cs="Calibri" w:hAnsi="Calibri" w:eastAsia="Calibri" w:ascii="Calibri"/>
          <w:sz w:val="21"/>
          <w:szCs w:val="21"/>
        </w:rPr>
        <w:jc w:val="right"/>
        <w:spacing w:before="92" w:lineRule="exact" w:line="320"/>
        <w:ind w:right="1345"/>
      </w:pPr>
      <w:r>
        <w:rPr>
          <w:rFonts w:cs="FangSong" w:hAnsi="FangSong" w:eastAsia="FangSong" w:ascii="FangSong"/>
          <w:position w:val="-1"/>
          <w:sz w:val="21"/>
          <w:szCs w:val="21"/>
        </w:rPr>
        <w:t>表</w:t>
      </w:r>
      <w:r>
        <w:rPr>
          <w:rFonts w:cs="FangSong" w:hAnsi="FangSong" w:eastAsia="FangSong" w:ascii="FangSong"/>
          <w:spacing w:val="-52"/>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4</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2</w:t>
      </w:r>
      <w:r>
        <w:rPr>
          <w:rFonts w:cs="Calibri" w:hAnsi="Calibri" w:eastAsia="Calibri" w:ascii="Calibri"/>
          <w:spacing w:val="0"/>
          <w:w w:val="100"/>
          <w:position w:val="-1"/>
          <w:sz w:val="21"/>
          <w:szCs w:val="21"/>
        </w:rPr>
        <w:t>.3</w:t>
      </w:r>
      <w:r>
        <w:rPr>
          <w:rFonts w:cs="Calibri" w:hAnsi="Calibri" w:eastAsia="Calibri" w:ascii="Calibri"/>
          <w:spacing w:val="0"/>
          <w:w w:val="100"/>
          <w:position w:val="0"/>
          <w:sz w:val="21"/>
          <w:szCs w:val="21"/>
        </w:rPr>
      </w:r>
    </w:p>
    <w:p>
      <w:pPr>
        <w:rPr>
          <w:sz w:val="13"/>
          <w:szCs w:val="13"/>
        </w:rPr>
        <w:jc w:val="left"/>
        <w:spacing w:before="8" w:lineRule="exact" w:line="120"/>
      </w:pPr>
      <w:r>
        <w:rPr>
          <w:sz w:val="13"/>
          <w:szCs w:val="13"/>
        </w:rPr>
      </w:r>
    </w:p>
    <w:tbl>
      <w:tblPr>
        <w:tblW w:w="0" w:type="auto"/>
        <w:tblLook w:val="01E0"/>
        <w:jc w:val="left"/>
        <w:tblInd w:w="875" w:type="dxa"/>
        <w:tblLayout w:type="fixed"/>
        <w:tblCellMar>
          <w:top w:w="0" w:type="dxa"/>
          <w:left w:w="0" w:type="dxa"/>
          <w:bottom w:w="0" w:type="dxa"/>
          <w:right w:w="0" w:type="dxa"/>
        </w:tblCellMar>
      </w:tblPr>
      <w:tblGrid/>
      <w:tr>
        <w:trPr>
          <w:trHeight w:val="412" w:hRule="exact"/>
        </w:trPr>
        <w:tc>
          <w:tcPr>
            <w:tcW w:w="256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647"/>
            </w:pPr>
            <w:r>
              <w:rPr>
                <w:rFonts w:cs="FangSong" w:hAnsi="FangSong" w:eastAsia="FangSong" w:ascii="FangSong"/>
                <w:spacing w:val="0"/>
                <w:w w:val="100"/>
                <w:position w:val="-3"/>
                <w:sz w:val="21"/>
                <w:szCs w:val="21"/>
              </w:rPr>
              <w:t>新</w:t>
            </w:r>
            <w:r>
              <w:rPr>
                <w:rFonts w:cs="FangSong" w:hAnsi="FangSong" w:eastAsia="FangSong" w:ascii="FangSong"/>
                <w:spacing w:val="-5"/>
                <w:w w:val="100"/>
                <w:position w:val="-3"/>
                <w:sz w:val="21"/>
                <w:szCs w:val="21"/>
              </w:rPr>
              <w:t>增</w:t>
            </w:r>
            <w:r>
              <w:rPr>
                <w:rFonts w:cs="FangSong" w:hAnsi="FangSong" w:eastAsia="FangSong" w:ascii="FangSong"/>
                <w:spacing w:val="0"/>
                <w:w w:val="100"/>
                <w:position w:val="-3"/>
                <w:sz w:val="21"/>
                <w:szCs w:val="21"/>
              </w:rPr>
              <w:t>信托项目</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886" w:right="886"/>
            </w:pPr>
            <w:r>
              <w:rPr>
                <w:rFonts w:cs="FangSong" w:hAnsi="FangSong" w:eastAsia="FangSong" w:ascii="FangSong"/>
                <w:spacing w:val="0"/>
                <w:w w:val="100"/>
                <w:position w:val="-3"/>
                <w:sz w:val="21"/>
                <w:szCs w:val="21"/>
              </w:rPr>
              <w:t>项</w:t>
            </w:r>
            <w:r>
              <w:rPr>
                <w:rFonts w:cs="FangSong" w:hAnsi="FangSong" w:eastAsia="FangSong" w:ascii="FangSong"/>
                <w:spacing w:val="-5"/>
                <w:w w:val="100"/>
                <w:position w:val="-3"/>
                <w:sz w:val="21"/>
                <w:szCs w:val="21"/>
              </w:rPr>
              <w:t>目</w:t>
            </w:r>
            <w:r>
              <w:rPr>
                <w:rFonts w:cs="FangSong" w:hAnsi="FangSong" w:eastAsia="FangSong" w:ascii="FangSong"/>
                <w:spacing w:val="0"/>
                <w:w w:val="100"/>
                <w:position w:val="-3"/>
                <w:sz w:val="21"/>
                <w:szCs w:val="21"/>
              </w:rPr>
              <w:t>个数</w:t>
            </w:r>
            <w:r>
              <w:rPr>
                <w:rFonts w:cs="FangSong" w:hAnsi="FangSong" w:eastAsia="FangSong" w:ascii="FangSong"/>
                <w:spacing w:val="0"/>
                <w:w w:val="100"/>
                <w:position w:val="0"/>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432"/>
            </w:pPr>
            <w:r>
              <w:rPr>
                <w:rFonts w:cs="FangSong" w:hAnsi="FangSong" w:eastAsia="FangSong" w:ascii="FangSong"/>
                <w:spacing w:val="0"/>
                <w:w w:val="100"/>
                <w:position w:val="-3"/>
                <w:sz w:val="21"/>
                <w:szCs w:val="21"/>
              </w:rPr>
              <w:t>实</w:t>
            </w:r>
            <w:r>
              <w:rPr>
                <w:rFonts w:cs="FangSong" w:hAnsi="FangSong" w:eastAsia="FangSong" w:ascii="FangSong"/>
                <w:spacing w:val="-5"/>
                <w:w w:val="100"/>
                <w:position w:val="-3"/>
                <w:sz w:val="21"/>
                <w:szCs w:val="21"/>
              </w:rPr>
              <w:t>收</w:t>
            </w:r>
            <w:r>
              <w:rPr>
                <w:rFonts w:cs="FangSong" w:hAnsi="FangSong" w:eastAsia="FangSong" w:ascii="FangSong"/>
                <w:spacing w:val="0"/>
                <w:w w:val="100"/>
                <w:position w:val="-3"/>
                <w:sz w:val="21"/>
                <w:szCs w:val="21"/>
              </w:rPr>
              <w:t>信托合</w:t>
            </w:r>
            <w:r>
              <w:rPr>
                <w:rFonts w:cs="FangSong" w:hAnsi="FangSong" w:eastAsia="FangSong" w:ascii="FangSong"/>
                <w:spacing w:val="-5"/>
                <w:w w:val="100"/>
                <w:position w:val="-3"/>
                <w:sz w:val="21"/>
                <w:szCs w:val="21"/>
              </w:rPr>
              <w:t>计</w:t>
            </w:r>
            <w:r>
              <w:rPr>
                <w:rFonts w:cs="FangSong" w:hAnsi="FangSong" w:eastAsia="FangSong" w:ascii="FangSong"/>
                <w:spacing w:val="0"/>
                <w:w w:val="100"/>
                <w:position w:val="-3"/>
                <w:sz w:val="21"/>
                <w:szCs w:val="21"/>
              </w:rPr>
              <w:t>金额</w:t>
            </w:r>
            <w:r>
              <w:rPr>
                <w:rFonts w:cs="FangSong" w:hAnsi="FangSong" w:eastAsia="FangSong" w:ascii="FangSong"/>
                <w:spacing w:val="0"/>
                <w:w w:val="100"/>
                <w:position w:val="0"/>
                <w:sz w:val="21"/>
                <w:szCs w:val="21"/>
              </w:rPr>
            </w:r>
          </w:p>
        </w:tc>
      </w:tr>
      <w:tr>
        <w:trPr>
          <w:trHeight w:val="412" w:hRule="exact"/>
        </w:trPr>
        <w:tc>
          <w:tcPr>
            <w:tcW w:w="256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1034" w:right="1030"/>
            </w:pPr>
            <w:r>
              <w:rPr>
                <w:rFonts w:cs="FangSong" w:hAnsi="FangSong" w:eastAsia="FangSong" w:ascii="FangSong"/>
                <w:spacing w:val="0"/>
                <w:w w:val="100"/>
                <w:position w:val="-3"/>
                <w:sz w:val="21"/>
                <w:szCs w:val="21"/>
              </w:rPr>
              <w:t>集合</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0"/>
              <w:ind w:left="1198" w:right="1201"/>
            </w:pPr>
            <w:r>
              <w:rPr>
                <w:rFonts w:cs="Calibri" w:hAnsi="Calibri" w:eastAsia="Calibri" w:ascii="Calibri"/>
                <w:spacing w:val="-1"/>
                <w:w w:val="100"/>
                <w:sz w:val="21"/>
                <w:szCs w:val="21"/>
              </w:rPr>
              <w:t>7</w:t>
            </w:r>
            <w:r>
              <w:rPr>
                <w:rFonts w:cs="Calibri" w:hAnsi="Calibri" w:eastAsia="Calibri" w:ascii="Calibri"/>
                <w:spacing w:val="0"/>
                <w:w w:val="100"/>
                <w:sz w:val="21"/>
                <w:szCs w:val="21"/>
              </w:rPr>
              <w:t>1</w:t>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1329"/>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3"/>
                <w:w w:val="100"/>
                <w:sz w:val="21"/>
                <w:szCs w:val="21"/>
              </w:rPr>
              <w:t>1</w:t>
            </w:r>
            <w:r>
              <w:rPr>
                <w:rFonts w:cs="Calibri" w:hAnsi="Calibri" w:eastAsia="Calibri" w:ascii="Calibri"/>
                <w:spacing w:val="0"/>
                <w:w w:val="100"/>
                <w:sz w:val="21"/>
                <w:szCs w:val="21"/>
              </w:rPr>
              <w:t>3</w:t>
            </w:r>
          </w:p>
        </w:tc>
      </w:tr>
      <w:tr>
        <w:trPr>
          <w:trHeight w:val="412" w:hRule="exact"/>
        </w:trPr>
        <w:tc>
          <w:tcPr>
            <w:tcW w:w="256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1034" w:right="1030"/>
            </w:pPr>
            <w:r>
              <w:rPr>
                <w:rFonts w:cs="FangSong" w:hAnsi="FangSong" w:eastAsia="FangSong" w:ascii="FangSong"/>
                <w:spacing w:val="0"/>
                <w:w w:val="100"/>
                <w:position w:val="-3"/>
                <w:sz w:val="21"/>
                <w:szCs w:val="21"/>
              </w:rPr>
              <w:t>单一</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1"/>
              <w:ind w:left="1145" w:right="1149"/>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8</w:t>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1"/>
              <w:ind w:left="1329"/>
            </w:pP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8</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3"/>
                <w:w w:val="100"/>
                <w:sz w:val="21"/>
                <w:szCs w:val="21"/>
              </w:rPr>
              <w:t>8</w:t>
            </w:r>
            <w:r>
              <w:rPr>
                <w:rFonts w:cs="Calibri" w:hAnsi="Calibri" w:eastAsia="Calibri" w:ascii="Calibri"/>
                <w:spacing w:val="0"/>
                <w:w w:val="100"/>
                <w:sz w:val="21"/>
                <w:szCs w:val="21"/>
              </w:rPr>
              <w:t>4</w:t>
            </w:r>
          </w:p>
        </w:tc>
      </w:tr>
      <w:tr>
        <w:trPr>
          <w:trHeight w:val="412" w:hRule="exact"/>
        </w:trPr>
        <w:tc>
          <w:tcPr>
            <w:tcW w:w="256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928" w:right="929"/>
            </w:pPr>
            <w:r>
              <w:rPr>
                <w:rFonts w:cs="FangSong" w:hAnsi="FangSong" w:eastAsia="FangSong" w:ascii="FangSong"/>
                <w:spacing w:val="0"/>
                <w:w w:val="100"/>
                <w:position w:val="-3"/>
                <w:sz w:val="21"/>
                <w:szCs w:val="21"/>
              </w:rPr>
              <w:t>财</w:t>
            </w:r>
            <w:r>
              <w:rPr>
                <w:rFonts w:cs="FangSong" w:hAnsi="FangSong" w:eastAsia="FangSong" w:ascii="FangSong"/>
                <w:spacing w:val="-5"/>
                <w:w w:val="100"/>
                <w:position w:val="-3"/>
                <w:sz w:val="21"/>
                <w:szCs w:val="21"/>
              </w:rPr>
              <w:t>产</w:t>
            </w:r>
            <w:r>
              <w:rPr>
                <w:rFonts w:cs="FangSong" w:hAnsi="FangSong" w:eastAsia="FangSong" w:ascii="FangSong"/>
                <w:spacing w:val="0"/>
                <w:w w:val="100"/>
                <w:position w:val="-3"/>
                <w:sz w:val="21"/>
                <w:szCs w:val="21"/>
              </w:rPr>
              <w:t>权</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1251" w:right="1254"/>
            </w:pPr>
            <w:r>
              <w:rPr>
                <w:rFonts w:cs="Calibri" w:hAnsi="Calibri" w:eastAsia="Calibri" w:ascii="Calibri"/>
                <w:spacing w:val="0"/>
                <w:w w:val="100"/>
                <w:sz w:val="21"/>
                <w:szCs w:val="21"/>
              </w:rPr>
              <w:t>7</w:t>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2"/>
              <w:ind w:left="1329"/>
            </w:pP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3</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6</w:t>
            </w:r>
            <w:r>
              <w:rPr>
                <w:rFonts w:cs="Calibri" w:hAnsi="Calibri" w:eastAsia="Calibri" w:ascii="Calibri"/>
                <w:spacing w:val="-1"/>
                <w:w w:val="100"/>
                <w:sz w:val="21"/>
                <w:szCs w:val="21"/>
              </w:rPr>
              <w:t>8</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3"/>
                <w:w w:val="100"/>
                <w:sz w:val="21"/>
                <w:szCs w:val="21"/>
              </w:rPr>
              <w:t>7</w:t>
            </w:r>
            <w:r>
              <w:rPr>
                <w:rFonts w:cs="Calibri" w:hAnsi="Calibri" w:eastAsia="Calibri" w:ascii="Calibri"/>
                <w:spacing w:val="0"/>
                <w:w w:val="100"/>
                <w:sz w:val="21"/>
                <w:szCs w:val="21"/>
              </w:rPr>
              <w:t>4</w:t>
            </w:r>
          </w:p>
        </w:tc>
      </w:tr>
      <w:tr>
        <w:trPr>
          <w:trHeight w:val="412" w:hRule="exact"/>
        </w:trPr>
        <w:tc>
          <w:tcPr>
            <w:tcW w:w="256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1034" w:right="1030"/>
            </w:pPr>
            <w:r>
              <w:rPr>
                <w:rFonts w:cs="FangSong" w:hAnsi="FangSong" w:eastAsia="FangSong" w:ascii="FangSong"/>
                <w:spacing w:val="0"/>
                <w:w w:val="100"/>
                <w:position w:val="-3"/>
                <w:sz w:val="21"/>
                <w:szCs w:val="21"/>
              </w:rPr>
              <w:t>合计</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1145" w:right="1149"/>
            </w:pPr>
            <w:r>
              <w:rPr>
                <w:rFonts w:cs="Calibri" w:hAnsi="Calibri" w:eastAsia="Calibri" w:ascii="Calibri"/>
                <w:spacing w:val="-1"/>
                <w:w w:val="100"/>
                <w:sz w:val="21"/>
                <w:szCs w:val="21"/>
              </w:rPr>
              <w:t>2</w:t>
            </w:r>
            <w:r>
              <w:rPr>
                <w:rFonts w:cs="Calibri" w:hAnsi="Calibri" w:eastAsia="Calibri" w:ascii="Calibri"/>
                <w:spacing w:val="-1"/>
                <w:w w:val="100"/>
                <w:sz w:val="21"/>
                <w:szCs w:val="21"/>
              </w:rPr>
              <w:t>4</w:t>
            </w:r>
            <w:r>
              <w:rPr>
                <w:rFonts w:cs="Calibri" w:hAnsi="Calibri" w:eastAsia="Calibri" w:ascii="Calibri"/>
                <w:spacing w:val="0"/>
                <w:w w:val="100"/>
                <w:sz w:val="21"/>
                <w:szCs w:val="21"/>
              </w:rPr>
              <w:t>6</w:t>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1224"/>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3</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3"/>
                <w:w w:val="100"/>
                <w:sz w:val="21"/>
                <w:szCs w:val="21"/>
              </w:rPr>
              <w:t>7</w:t>
            </w:r>
            <w:r>
              <w:rPr>
                <w:rFonts w:cs="Calibri" w:hAnsi="Calibri" w:eastAsia="Calibri" w:ascii="Calibri"/>
                <w:spacing w:val="0"/>
                <w:w w:val="100"/>
                <w:sz w:val="21"/>
                <w:szCs w:val="21"/>
              </w:rPr>
              <w:t>1</w:t>
            </w:r>
          </w:p>
        </w:tc>
      </w:tr>
      <w:tr>
        <w:trPr>
          <w:trHeight w:val="412" w:hRule="exact"/>
        </w:trPr>
        <w:tc>
          <w:tcPr>
            <w:tcW w:w="256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436"/>
            </w:pPr>
            <w:r>
              <w:rPr>
                <w:rFonts w:cs="FangSong" w:hAnsi="FangSong" w:eastAsia="FangSong" w:ascii="FangSong"/>
                <w:spacing w:val="0"/>
                <w:w w:val="100"/>
                <w:position w:val="-3"/>
                <w:sz w:val="21"/>
                <w:szCs w:val="21"/>
              </w:rPr>
              <w:t>其</w:t>
            </w:r>
            <w:r>
              <w:rPr>
                <w:rFonts w:cs="FangSong" w:hAnsi="FangSong" w:eastAsia="FangSong" w:ascii="FangSong"/>
                <w:spacing w:val="-5"/>
                <w:w w:val="100"/>
                <w:position w:val="-3"/>
                <w:sz w:val="21"/>
                <w:szCs w:val="21"/>
              </w:rPr>
              <w:t>中</w:t>
            </w:r>
            <w:r>
              <w:rPr>
                <w:rFonts w:cs="FangSong" w:hAnsi="FangSong" w:eastAsia="FangSong" w:ascii="FangSong"/>
                <w:spacing w:val="0"/>
                <w:w w:val="100"/>
                <w:position w:val="-3"/>
                <w:sz w:val="21"/>
                <w:szCs w:val="21"/>
              </w:rPr>
              <w:t>：主动</w:t>
            </w:r>
            <w:r>
              <w:rPr>
                <w:rFonts w:cs="FangSong" w:hAnsi="FangSong" w:eastAsia="FangSong" w:ascii="FangSong"/>
                <w:spacing w:val="-5"/>
                <w:w w:val="100"/>
                <w:position w:val="-3"/>
                <w:sz w:val="21"/>
                <w:szCs w:val="21"/>
              </w:rPr>
              <w:t>管</w:t>
            </w:r>
            <w:r>
              <w:rPr>
                <w:rFonts w:cs="FangSong" w:hAnsi="FangSong" w:eastAsia="FangSong" w:ascii="FangSong"/>
                <w:spacing w:val="0"/>
                <w:w w:val="100"/>
                <w:position w:val="-3"/>
                <w:sz w:val="21"/>
                <w:szCs w:val="21"/>
              </w:rPr>
              <w:t>理型</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69"/>
              <w:ind w:left="1198" w:right="1201"/>
            </w:pPr>
            <w:r>
              <w:rPr>
                <w:rFonts w:cs="Calibri" w:hAnsi="Calibri" w:eastAsia="Calibri" w:ascii="Calibri"/>
                <w:spacing w:val="-1"/>
                <w:w w:val="100"/>
                <w:sz w:val="21"/>
                <w:szCs w:val="21"/>
              </w:rPr>
              <w:t>6</w:t>
            </w:r>
            <w:r>
              <w:rPr>
                <w:rFonts w:cs="Calibri" w:hAnsi="Calibri" w:eastAsia="Calibri" w:ascii="Calibri"/>
                <w:spacing w:val="0"/>
                <w:w w:val="100"/>
                <w:sz w:val="21"/>
                <w:szCs w:val="21"/>
              </w:rPr>
              <w:t>5</w:t>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1329"/>
            </w:pP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3</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2</w:t>
            </w:r>
            <w:r>
              <w:rPr>
                <w:rFonts w:cs="Calibri" w:hAnsi="Calibri" w:eastAsia="Calibri" w:ascii="Calibri"/>
                <w:spacing w:val="-1"/>
                <w:w w:val="100"/>
                <w:sz w:val="21"/>
                <w:szCs w:val="21"/>
              </w:rPr>
              <w:t>4</w:t>
            </w:r>
            <w:r>
              <w:rPr>
                <w:rFonts w:cs="Calibri" w:hAnsi="Calibri" w:eastAsia="Calibri" w:ascii="Calibri"/>
                <w:spacing w:val="0"/>
                <w:w w:val="100"/>
                <w:sz w:val="21"/>
                <w:szCs w:val="21"/>
              </w:rPr>
              <w:t>.</w:t>
            </w:r>
            <w:r>
              <w:rPr>
                <w:rFonts w:cs="Calibri" w:hAnsi="Calibri" w:eastAsia="Calibri" w:ascii="Calibri"/>
                <w:spacing w:val="3"/>
                <w:w w:val="100"/>
                <w:sz w:val="21"/>
                <w:szCs w:val="21"/>
              </w:rPr>
              <w:t>1</w:t>
            </w:r>
            <w:r>
              <w:rPr>
                <w:rFonts w:cs="Calibri" w:hAnsi="Calibri" w:eastAsia="Calibri" w:ascii="Calibri"/>
                <w:spacing w:val="0"/>
                <w:w w:val="100"/>
                <w:sz w:val="21"/>
                <w:szCs w:val="21"/>
              </w:rPr>
              <w:t>3</w:t>
            </w:r>
          </w:p>
        </w:tc>
      </w:tr>
      <w:tr>
        <w:trPr>
          <w:trHeight w:val="412" w:hRule="exact"/>
        </w:trPr>
        <w:tc>
          <w:tcPr>
            <w:tcW w:w="256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1069"/>
            </w:pPr>
            <w:r>
              <w:rPr>
                <w:rFonts w:cs="FangSong" w:hAnsi="FangSong" w:eastAsia="FangSong" w:ascii="FangSong"/>
                <w:spacing w:val="0"/>
                <w:w w:val="100"/>
                <w:position w:val="-3"/>
                <w:sz w:val="21"/>
                <w:szCs w:val="21"/>
              </w:rPr>
              <w:t>被</w:t>
            </w:r>
            <w:r>
              <w:rPr>
                <w:rFonts w:cs="FangSong" w:hAnsi="FangSong" w:eastAsia="FangSong" w:ascii="FangSong"/>
                <w:spacing w:val="-5"/>
                <w:w w:val="100"/>
                <w:position w:val="-3"/>
                <w:sz w:val="21"/>
                <w:szCs w:val="21"/>
              </w:rPr>
              <w:t>动</w:t>
            </w:r>
            <w:r>
              <w:rPr>
                <w:rFonts w:cs="FangSong" w:hAnsi="FangSong" w:eastAsia="FangSong" w:ascii="FangSong"/>
                <w:spacing w:val="0"/>
                <w:w w:val="100"/>
                <w:position w:val="-3"/>
                <w:sz w:val="21"/>
                <w:szCs w:val="21"/>
              </w:rPr>
              <w:t>管理型</w:t>
            </w:r>
            <w:r>
              <w:rPr>
                <w:rFonts w:cs="FangSong" w:hAnsi="FangSong" w:eastAsia="FangSong" w:ascii="FangSong"/>
                <w:spacing w:val="0"/>
                <w:w w:val="100"/>
                <w:position w:val="0"/>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0"/>
              <w:ind w:left="1145" w:right="1149"/>
            </w:pPr>
            <w:r>
              <w:rPr>
                <w:rFonts w:cs="Calibri" w:hAnsi="Calibri" w:eastAsia="Calibri" w:ascii="Calibri"/>
                <w:spacing w:val="-1"/>
                <w:w w:val="100"/>
                <w:sz w:val="21"/>
                <w:szCs w:val="21"/>
              </w:rPr>
              <w:t>1</w:t>
            </w:r>
            <w:r>
              <w:rPr>
                <w:rFonts w:cs="Calibri" w:hAnsi="Calibri" w:eastAsia="Calibri" w:ascii="Calibri"/>
                <w:spacing w:val="-1"/>
                <w:w w:val="100"/>
                <w:sz w:val="21"/>
                <w:szCs w:val="21"/>
              </w:rPr>
              <w:t>8</w:t>
            </w:r>
            <w:r>
              <w:rPr>
                <w:rFonts w:cs="Calibri" w:hAnsi="Calibri" w:eastAsia="Calibri" w:ascii="Calibri"/>
                <w:spacing w:val="0"/>
                <w:w w:val="100"/>
                <w:sz w:val="21"/>
                <w:szCs w:val="21"/>
              </w:rPr>
              <w:t>1</w:t>
            </w:r>
          </w:p>
        </w:tc>
        <w:tc>
          <w:tcPr>
            <w:tcW w:w="255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0"/>
              <w:ind w:left="1329"/>
            </w:pP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5</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3"/>
                <w:w w:val="100"/>
                <w:sz w:val="21"/>
                <w:szCs w:val="21"/>
              </w:rPr>
              <w:t>5</w:t>
            </w:r>
            <w:r>
              <w:rPr>
                <w:rFonts w:cs="Calibri" w:hAnsi="Calibri" w:eastAsia="Calibri" w:ascii="Calibri"/>
                <w:spacing w:val="0"/>
                <w:w w:val="100"/>
                <w:sz w:val="21"/>
                <w:szCs w:val="21"/>
              </w:rPr>
              <w:t>8</w:t>
            </w:r>
          </w:p>
        </w:tc>
      </w:tr>
    </w:tbl>
    <w:p>
      <w:pPr>
        <w:rPr>
          <w:rFonts w:cs="FangSong" w:hAnsi="FangSong" w:eastAsia="FangSong" w:ascii="FangSong"/>
          <w:sz w:val="21"/>
          <w:szCs w:val="21"/>
        </w:rPr>
        <w:jc w:val="both"/>
        <w:spacing w:lineRule="exact" w:line="220"/>
        <w:ind w:left="130" w:right="3096"/>
      </w:pPr>
      <w:r>
        <w:rPr>
          <w:rFonts w:cs="FangSong" w:hAnsi="FangSong" w:eastAsia="FangSong" w:ascii="FangSong"/>
          <w:spacing w:val="0"/>
          <w:w w:val="100"/>
          <w:position w:val="-2"/>
          <w:sz w:val="21"/>
          <w:szCs w:val="21"/>
        </w:rPr>
        <w:t>注</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实收信</w:t>
      </w:r>
      <w:r>
        <w:rPr>
          <w:rFonts w:cs="FangSong" w:hAnsi="FangSong" w:eastAsia="FangSong" w:ascii="FangSong"/>
          <w:spacing w:val="-5"/>
          <w:w w:val="100"/>
          <w:position w:val="-2"/>
          <w:sz w:val="21"/>
          <w:szCs w:val="21"/>
        </w:rPr>
        <w:t>托</w:t>
      </w:r>
      <w:r>
        <w:rPr>
          <w:rFonts w:cs="FangSong" w:hAnsi="FangSong" w:eastAsia="FangSong" w:ascii="FangSong"/>
          <w:spacing w:val="0"/>
          <w:w w:val="100"/>
          <w:position w:val="-2"/>
          <w:sz w:val="21"/>
          <w:szCs w:val="21"/>
        </w:rPr>
        <w:t>合计金</w:t>
      </w:r>
      <w:r>
        <w:rPr>
          <w:rFonts w:cs="FangSong" w:hAnsi="FangSong" w:eastAsia="FangSong" w:ascii="FangSong"/>
          <w:spacing w:val="-5"/>
          <w:w w:val="100"/>
          <w:position w:val="-2"/>
          <w:sz w:val="21"/>
          <w:szCs w:val="21"/>
        </w:rPr>
        <w:t>额</w:t>
      </w:r>
      <w:r>
        <w:rPr>
          <w:rFonts w:cs="FangSong" w:hAnsi="FangSong" w:eastAsia="FangSong" w:ascii="FangSong"/>
          <w:spacing w:val="0"/>
          <w:w w:val="100"/>
          <w:position w:val="-2"/>
          <w:sz w:val="21"/>
          <w:szCs w:val="21"/>
        </w:rPr>
        <w:t>是本年</w:t>
      </w:r>
      <w:r>
        <w:rPr>
          <w:rFonts w:cs="FangSong" w:hAnsi="FangSong" w:eastAsia="FangSong" w:ascii="FangSong"/>
          <w:spacing w:val="-5"/>
          <w:w w:val="100"/>
          <w:position w:val="-2"/>
          <w:sz w:val="21"/>
          <w:szCs w:val="21"/>
        </w:rPr>
        <w:t>新</w:t>
      </w:r>
      <w:r>
        <w:rPr>
          <w:rFonts w:cs="FangSong" w:hAnsi="FangSong" w:eastAsia="FangSong" w:ascii="FangSong"/>
          <w:spacing w:val="0"/>
          <w:w w:val="100"/>
          <w:position w:val="-2"/>
          <w:sz w:val="21"/>
          <w:szCs w:val="21"/>
        </w:rPr>
        <w:t>增信托</w:t>
      </w:r>
      <w:r>
        <w:rPr>
          <w:rFonts w:cs="FangSong" w:hAnsi="FangSong" w:eastAsia="FangSong" w:ascii="FangSong"/>
          <w:spacing w:val="-5"/>
          <w:w w:val="100"/>
          <w:position w:val="-2"/>
          <w:sz w:val="21"/>
          <w:szCs w:val="21"/>
        </w:rPr>
        <w:t>项</w:t>
      </w:r>
      <w:r>
        <w:rPr>
          <w:rFonts w:cs="FangSong" w:hAnsi="FangSong" w:eastAsia="FangSong" w:ascii="FangSong"/>
          <w:spacing w:val="0"/>
          <w:w w:val="100"/>
          <w:position w:val="-2"/>
          <w:sz w:val="21"/>
          <w:szCs w:val="21"/>
        </w:rPr>
        <w:t>目累计</w:t>
      </w:r>
      <w:r>
        <w:rPr>
          <w:rFonts w:cs="FangSong" w:hAnsi="FangSong" w:eastAsia="FangSong" w:ascii="FangSong"/>
          <w:spacing w:val="-5"/>
          <w:w w:val="100"/>
          <w:position w:val="-2"/>
          <w:sz w:val="21"/>
          <w:szCs w:val="21"/>
        </w:rPr>
        <w:t>新</w:t>
      </w:r>
      <w:r>
        <w:rPr>
          <w:rFonts w:cs="FangSong" w:hAnsi="FangSong" w:eastAsia="FangSong" w:ascii="FangSong"/>
          <w:spacing w:val="0"/>
          <w:w w:val="100"/>
          <w:position w:val="-2"/>
          <w:sz w:val="21"/>
          <w:szCs w:val="21"/>
        </w:rPr>
        <w:t>增的实</w:t>
      </w:r>
      <w:r>
        <w:rPr>
          <w:rFonts w:cs="FangSong" w:hAnsi="FangSong" w:eastAsia="FangSong" w:ascii="FangSong"/>
          <w:spacing w:val="-5"/>
          <w:w w:val="100"/>
          <w:position w:val="-2"/>
          <w:sz w:val="21"/>
          <w:szCs w:val="21"/>
        </w:rPr>
        <w:t>收</w:t>
      </w:r>
      <w:r>
        <w:rPr>
          <w:rFonts w:cs="FangSong" w:hAnsi="FangSong" w:eastAsia="FangSong" w:ascii="FangSong"/>
          <w:spacing w:val="0"/>
          <w:w w:val="100"/>
          <w:position w:val="-2"/>
          <w:sz w:val="21"/>
          <w:szCs w:val="21"/>
        </w:rPr>
        <w:t>信托金</w:t>
      </w:r>
      <w:r>
        <w:rPr>
          <w:rFonts w:cs="FangSong" w:hAnsi="FangSong" w:eastAsia="FangSong" w:ascii="FangSong"/>
          <w:spacing w:val="-5"/>
          <w:w w:val="100"/>
          <w:position w:val="-2"/>
          <w:sz w:val="21"/>
          <w:szCs w:val="21"/>
        </w:rPr>
        <w:t>额</w:t>
      </w:r>
      <w:r>
        <w:rPr>
          <w:rFonts w:cs="FangSong" w:hAnsi="FangSong" w:eastAsia="FangSong" w:ascii="FangSong"/>
          <w:spacing w:val="0"/>
          <w:w w:val="100"/>
          <w:position w:val="-2"/>
          <w:sz w:val="21"/>
          <w:szCs w:val="21"/>
        </w:rPr>
        <w:t>。</w:t>
      </w:r>
      <w:r>
        <w:rPr>
          <w:rFonts w:cs="FangSong" w:hAnsi="FangSong" w:eastAsia="FangSong" w:ascii="FangSong"/>
          <w:spacing w:val="0"/>
          <w:w w:val="100"/>
          <w:position w:val="0"/>
          <w:sz w:val="21"/>
          <w:szCs w:val="21"/>
        </w:rPr>
      </w:r>
    </w:p>
    <w:p>
      <w:pPr>
        <w:rPr>
          <w:sz w:val="14"/>
          <w:szCs w:val="14"/>
        </w:rPr>
        <w:jc w:val="left"/>
        <w:spacing w:before="6" w:lineRule="exact" w:line="140"/>
      </w:pPr>
      <w:r>
        <w:rPr>
          <w:sz w:val="14"/>
          <w:szCs w:val="14"/>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auto" w:line="293"/>
        <w:ind w:left="610" w:right="59"/>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0"/>
          <w:w w:val="100"/>
          <w:sz w:val="24"/>
          <w:szCs w:val="24"/>
        </w:rPr>
        <w:t>信托业务创新成果和特色业务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报告</w:t>
      </w:r>
      <w:r>
        <w:rPr>
          <w:rFonts w:cs="FangSong" w:hAnsi="FangSong" w:eastAsia="FangSong" w:ascii="FangSong"/>
          <w:spacing w:val="5"/>
          <w:w w:val="100"/>
          <w:sz w:val="24"/>
          <w:szCs w:val="24"/>
        </w:rPr>
        <w:t>期</w:t>
      </w:r>
      <w:r>
        <w:rPr>
          <w:rFonts w:cs="FangSong" w:hAnsi="FangSong" w:eastAsia="FangSong" w:ascii="FangSong"/>
          <w:spacing w:val="0"/>
          <w:w w:val="100"/>
          <w:sz w:val="24"/>
          <w:szCs w:val="24"/>
        </w:rPr>
        <w:t>间,公司</w:t>
      </w:r>
      <w:r>
        <w:rPr>
          <w:rFonts w:cs="FangSong" w:hAnsi="FangSong" w:eastAsia="FangSong" w:ascii="FangSong"/>
          <w:spacing w:val="5"/>
          <w:w w:val="100"/>
          <w:sz w:val="24"/>
          <w:szCs w:val="24"/>
        </w:rPr>
        <w:t>认</w:t>
      </w:r>
      <w:r>
        <w:rPr>
          <w:rFonts w:cs="FangSong" w:hAnsi="FangSong" w:eastAsia="FangSong" w:ascii="FangSong"/>
          <w:spacing w:val="0"/>
          <w:w w:val="100"/>
          <w:sz w:val="24"/>
          <w:szCs w:val="24"/>
        </w:rPr>
        <w:t>真贯彻</w:t>
      </w:r>
      <w:r>
        <w:rPr>
          <w:rFonts w:cs="FangSong" w:hAnsi="FangSong" w:eastAsia="FangSong" w:ascii="FangSong"/>
          <w:spacing w:val="5"/>
          <w:w w:val="100"/>
          <w:sz w:val="24"/>
          <w:szCs w:val="24"/>
        </w:rPr>
        <w:t>落</w:t>
      </w:r>
      <w:r>
        <w:rPr>
          <w:rFonts w:cs="FangSong" w:hAnsi="FangSong" w:eastAsia="FangSong" w:ascii="FangSong"/>
          <w:spacing w:val="0"/>
          <w:w w:val="100"/>
          <w:sz w:val="24"/>
          <w:szCs w:val="24"/>
        </w:rPr>
        <w:t>实国家</w:t>
      </w:r>
      <w:r>
        <w:rPr>
          <w:rFonts w:cs="FangSong" w:hAnsi="FangSong" w:eastAsia="FangSong" w:ascii="FangSong"/>
          <w:spacing w:val="5"/>
          <w:w w:val="100"/>
          <w:sz w:val="24"/>
          <w:szCs w:val="24"/>
        </w:rPr>
        <w:t>宏</w:t>
      </w:r>
      <w:r>
        <w:rPr>
          <w:rFonts w:cs="FangSong" w:hAnsi="FangSong" w:eastAsia="FangSong" w:ascii="FangSong"/>
          <w:spacing w:val="0"/>
          <w:w w:val="100"/>
          <w:sz w:val="24"/>
          <w:szCs w:val="24"/>
        </w:rPr>
        <w:t>观政策</w:t>
      </w:r>
      <w:r>
        <w:rPr>
          <w:rFonts w:cs="FangSong" w:hAnsi="FangSong" w:eastAsia="FangSong" w:ascii="FangSong"/>
          <w:spacing w:val="5"/>
          <w:w w:val="100"/>
          <w:sz w:val="24"/>
          <w:szCs w:val="24"/>
        </w:rPr>
        <w:t>和</w:t>
      </w:r>
      <w:r>
        <w:rPr>
          <w:rFonts w:cs="FangSong" w:hAnsi="FangSong" w:eastAsia="FangSong" w:ascii="FangSong"/>
          <w:spacing w:val="0"/>
          <w:w w:val="100"/>
          <w:sz w:val="24"/>
          <w:szCs w:val="24"/>
        </w:rPr>
        <w:t>金融监</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要求，</w:t>
      </w:r>
      <w:r>
        <w:rPr>
          <w:rFonts w:cs="FangSong" w:hAnsi="FangSong" w:eastAsia="FangSong" w:ascii="FangSong"/>
          <w:spacing w:val="5"/>
          <w:w w:val="100"/>
          <w:sz w:val="24"/>
          <w:szCs w:val="24"/>
        </w:rPr>
        <w:t>以</w:t>
      </w:r>
      <w:r>
        <w:rPr>
          <w:rFonts w:cs="FangSong" w:hAnsi="FangSong" w:eastAsia="FangSong" w:ascii="FangSong"/>
          <w:spacing w:val="0"/>
          <w:w w:val="100"/>
          <w:sz w:val="24"/>
          <w:szCs w:val="24"/>
        </w:rPr>
        <w:t>推动业</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转型与</w:t>
      </w:r>
      <w:r>
        <w:rPr>
          <w:rFonts w:cs="FangSong" w:hAnsi="FangSong" w:eastAsia="FangSong" w:ascii="FangSong"/>
          <w:spacing w:val="5"/>
          <w:w w:val="100"/>
          <w:sz w:val="24"/>
          <w:szCs w:val="24"/>
        </w:rPr>
        <w:t>结</w:t>
      </w:r>
      <w:r>
        <w:rPr>
          <w:rFonts w:cs="FangSong" w:hAnsi="FangSong" w:eastAsia="FangSong" w:ascii="FangSong"/>
          <w:spacing w:val="0"/>
          <w:w w:val="100"/>
          <w:sz w:val="24"/>
          <w:szCs w:val="24"/>
        </w:rPr>
        <w:t>构调</w:t>
      </w:r>
    </w:p>
    <w:p>
      <w:pPr>
        <w:rPr>
          <w:rFonts w:cs="FangSong" w:hAnsi="FangSong" w:eastAsia="FangSong" w:ascii="FangSong"/>
          <w:sz w:val="24"/>
          <w:szCs w:val="24"/>
        </w:rPr>
        <w:jc w:val="both"/>
        <w:spacing w:before="58" w:lineRule="auto" w:line="316"/>
        <w:ind w:left="130" w:right="55"/>
        <w:sectPr>
          <w:pgMar w:header="729" w:footer="1246" w:top="920" w:bottom="280" w:left="1060" w:right="1080"/>
          <w:pgSz w:w="11920" w:h="16840"/>
        </w:sectPr>
      </w:pPr>
      <w:r>
        <w:rPr>
          <w:rFonts w:cs="FangSong" w:hAnsi="FangSong" w:eastAsia="FangSong" w:ascii="FangSong"/>
          <w:spacing w:val="0"/>
          <w:w w:val="100"/>
          <w:sz w:val="24"/>
          <w:szCs w:val="24"/>
        </w:rPr>
        <w:t>整为契机</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在稳定传统业务的基础上</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积极拓展新业务</w:t>
      </w:r>
      <w:r>
        <w:rPr>
          <w:rFonts w:cs="FangSong" w:hAnsi="FangSong" w:eastAsia="FangSong" w:ascii="FangSong"/>
          <w:spacing w:val="-14"/>
          <w:w w:val="100"/>
          <w:sz w:val="24"/>
          <w:szCs w:val="24"/>
        </w:rPr>
        <w:t>，</w:t>
      </w:r>
      <w:r>
        <w:rPr>
          <w:rFonts w:cs="FangSong" w:hAnsi="FangSong" w:eastAsia="FangSong" w:ascii="FangSong"/>
          <w:spacing w:val="0"/>
          <w:w w:val="100"/>
          <w:sz w:val="24"/>
          <w:szCs w:val="24"/>
        </w:rPr>
        <w:t>涵盖政信合作</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资产证券化</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资本</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市场</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跨境投资等大类资产配置及业务子领域</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投融资能力和客户服务能力有显著提升</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围</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绕转</w:t>
      </w:r>
      <w:r>
        <w:rPr>
          <w:rFonts w:cs="FangSong" w:hAnsi="FangSong" w:eastAsia="FangSong" w:ascii="FangSong"/>
          <w:spacing w:val="5"/>
          <w:w w:val="100"/>
          <w:sz w:val="24"/>
          <w:szCs w:val="24"/>
        </w:rPr>
        <w:t>型</w:t>
      </w:r>
      <w:r>
        <w:rPr>
          <w:rFonts w:cs="FangSong" w:hAnsi="FangSong" w:eastAsia="FangSong" w:ascii="FangSong"/>
          <w:spacing w:val="0"/>
          <w:w w:val="100"/>
          <w:sz w:val="24"/>
          <w:szCs w:val="24"/>
        </w:rPr>
        <w:t>创新在</w:t>
      </w:r>
      <w:r>
        <w:rPr>
          <w:rFonts w:cs="FangSong" w:hAnsi="FangSong" w:eastAsia="FangSong" w:ascii="FangSong"/>
          <w:spacing w:val="5"/>
          <w:w w:val="100"/>
          <w:sz w:val="24"/>
          <w:szCs w:val="24"/>
        </w:rPr>
        <w:t>以</w:t>
      </w:r>
      <w:r>
        <w:rPr>
          <w:rFonts w:cs="FangSong" w:hAnsi="FangSong" w:eastAsia="FangSong" w:ascii="FangSong"/>
          <w:spacing w:val="0"/>
          <w:w w:val="100"/>
          <w:sz w:val="24"/>
          <w:szCs w:val="24"/>
        </w:rPr>
        <w:t>下几个</w:t>
      </w:r>
      <w:r>
        <w:rPr>
          <w:rFonts w:cs="FangSong" w:hAnsi="FangSong" w:eastAsia="FangSong" w:ascii="FangSong"/>
          <w:spacing w:val="5"/>
          <w:w w:val="100"/>
          <w:sz w:val="24"/>
          <w:szCs w:val="24"/>
        </w:rPr>
        <w:t>领</w:t>
      </w:r>
      <w:r>
        <w:rPr>
          <w:rFonts w:cs="FangSong" w:hAnsi="FangSong" w:eastAsia="FangSong" w:ascii="FangSong"/>
          <w:spacing w:val="0"/>
          <w:w w:val="100"/>
          <w:sz w:val="24"/>
          <w:szCs w:val="24"/>
        </w:rPr>
        <w:t>域取得优</w:t>
      </w:r>
      <w:r>
        <w:rPr>
          <w:rFonts w:cs="FangSong" w:hAnsi="FangSong" w:eastAsia="FangSong" w:ascii="FangSong"/>
          <w:spacing w:val="5"/>
          <w:w w:val="100"/>
          <w:sz w:val="24"/>
          <w:szCs w:val="24"/>
        </w:rPr>
        <w:t>异</w:t>
      </w:r>
      <w:r>
        <w:rPr>
          <w:rFonts w:cs="FangSong" w:hAnsi="FangSong" w:eastAsia="FangSong" w:ascii="FangSong"/>
          <w:spacing w:val="0"/>
          <w:w w:val="100"/>
          <w:sz w:val="24"/>
          <w:szCs w:val="24"/>
        </w:rPr>
        <w:t>成果</w:t>
      </w:r>
      <w:r>
        <w:rPr>
          <w:rFonts w:cs="FangSong" w:hAnsi="FangSong" w:eastAsia="FangSong" w:ascii="FangSong"/>
          <w:spacing w:val="-120"/>
          <w:w w:val="100"/>
          <w:sz w:val="24"/>
          <w:szCs w:val="24"/>
        </w:rPr>
        <w:t>：</w:t>
      </w:r>
      <w:r>
        <w:rPr>
          <w:rFonts w:cs="FangSong" w:hAnsi="FangSong" w:eastAsia="FangSong" w:ascii="FangSong"/>
          <w:spacing w:val="5"/>
          <w:w w:val="100"/>
          <w:sz w:val="24"/>
          <w:szCs w:val="24"/>
        </w:rPr>
        <w:t>（</w:t>
      </w:r>
      <w:r>
        <w:rPr>
          <w:rFonts w:cs="FangSong" w:hAnsi="FangSong" w:eastAsia="FangSong" w:ascii="FangSong"/>
          <w:spacing w:val="0"/>
          <w:w w:val="100"/>
          <w:sz w:val="24"/>
          <w:szCs w:val="24"/>
        </w:rPr>
        <w:t>1）政</w:t>
      </w:r>
      <w:r>
        <w:rPr>
          <w:rFonts w:cs="FangSong" w:hAnsi="FangSong" w:eastAsia="FangSong" w:ascii="FangSong"/>
          <w:spacing w:val="5"/>
          <w:w w:val="100"/>
          <w:sz w:val="24"/>
          <w:szCs w:val="24"/>
        </w:rPr>
        <w:t>信</w:t>
      </w:r>
      <w:r>
        <w:rPr>
          <w:rFonts w:cs="FangSong" w:hAnsi="FangSong" w:eastAsia="FangSong" w:ascii="FangSong"/>
          <w:spacing w:val="0"/>
          <w:w w:val="100"/>
          <w:sz w:val="24"/>
          <w:szCs w:val="24"/>
        </w:rPr>
        <w:t>合作业</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加大布局</w:t>
      </w:r>
      <w:r>
        <w:rPr>
          <w:rFonts w:cs="FangSong" w:hAnsi="FangSong" w:eastAsia="FangSong" w:ascii="FangSong"/>
          <w:spacing w:val="5"/>
          <w:w w:val="100"/>
          <w:sz w:val="24"/>
          <w:szCs w:val="24"/>
        </w:rPr>
        <w:t>,</w:t>
      </w:r>
      <w:r>
        <w:rPr>
          <w:rFonts w:cs="FangSong" w:hAnsi="FangSong" w:eastAsia="FangSong" w:ascii="FangSong"/>
          <w:spacing w:val="0"/>
          <w:w w:val="100"/>
          <w:sz w:val="24"/>
          <w:szCs w:val="24"/>
        </w:rPr>
        <w:t>助力</w:t>
      </w:r>
      <w:r>
        <w:rPr>
          <w:rFonts w:cs="FangSong" w:hAnsi="FangSong" w:eastAsia="FangSong" w:ascii="FangSong"/>
          <w:spacing w:val="5"/>
          <w:w w:val="100"/>
          <w:sz w:val="24"/>
          <w:szCs w:val="24"/>
        </w:rPr>
        <w:t>新</w:t>
      </w:r>
      <w:r>
        <w:rPr>
          <w:rFonts w:cs="FangSong" w:hAnsi="FangSong" w:eastAsia="FangSong" w:ascii="FangSong"/>
          <w:spacing w:val="0"/>
          <w:w w:val="100"/>
          <w:sz w:val="24"/>
          <w:szCs w:val="24"/>
        </w:rPr>
        <w:t>型城镇</w:t>
      </w:r>
      <w:r>
        <w:rPr>
          <w:rFonts w:cs="FangSong" w:hAnsi="FangSong" w:eastAsia="FangSong" w:ascii="FangSong"/>
          <w:spacing w:val="5"/>
          <w:w w:val="100"/>
          <w:sz w:val="24"/>
          <w:szCs w:val="24"/>
        </w:rPr>
        <w:t>化</w:t>
      </w:r>
      <w:r>
        <w:rPr>
          <w:rFonts w:cs="FangSong" w:hAnsi="FangSong" w:eastAsia="FangSong" w:ascii="FangSong"/>
          <w:spacing w:val="0"/>
          <w:w w:val="100"/>
          <w:sz w:val="24"/>
          <w:szCs w:val="24"/>
        </w:rPr>
        <w:t>发</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展</w:t>
      </w:r>
      <w:r>
        <w:rPr>
          <w:rFonts w:cs="FangSong" w:hAnsi="FangSong" w:eastAsia="FangSong" w:ascii="FangSong"/>
          <w:spacing w:val="-134"/>
          <w:w w:val="100"/>
          <w:sz w:val="24"/>
          <w:szCs w:val="24"/>
        </w:rPr>
        <w:t>。</w:t>
      </w:r>
      <w:r>
        <w:rPr>
          <w:rFonts w:cs="FangSong" w:hAnsi="FangSong" w:eastAsia="FangSong" w:ascii="FangSong"/>
          <w:spacing w:val="0"/>
          <w:w w:val="100"/>
          <w:sz w:val="24"/>
          <w:szCs w:val="24"/>
        </w:rPr>
        <w:t>（2</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资产证券化业务进一步拓展</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市场占有率居行业前三甲</w:t>
      </w:r>
      <w:r>
        <w:rPr>
          <w:rFonts w:cs="FangSong" w:hAnsi="FangSong" w:eastAsia="FangSong" w:ascii="FangSong"/>
          <w:spacing w:val="-134"/>
          <w:w w:val="100"/>
          <w:sz w:val="24"/>
          <w:szCs w:val="24"/>
        </w:rPr>
        <w:t>；</w:t>
      </w:r>
      <w:r>
        <w:rPr>
          <w:rFonts w:cs="FangSong" w:hAnsi="FangSong" w:eastAsia="FangSong" w:ascii="FangSong"/>
          <w:spacing w:val="0"/>
          <w:w w:val="100"/>
          <w:sz w:val="24"/>
          <w:szCs w:val="24"/>
        </w:rPr>
        <w:t>（3</w:t>
      </w:r>
      <w:r>
        <w:rPr>
          <w:rFonts w:cs="FangSong" w:hAnsi="FangSong" w:eastAsia="FangSong" w:ascii="FangSong"/>
          <w:spacing w:val="-14"/>
          <w:w w:val="100"/>
          <w:sz w:val="24"/>
          <w:szCs w:val="24"/>
        </w:rPr>
        <w:t>）</w:t>
      </w:r>
      <w:r>
        <w:rPr>
          <w:rFonts w:cs="FangSong" w:hAnsi="FangSong" w:eastAsia="FangSong" w:ascii="FangSong"/>
          <w:spacing w:val="0"/>
          <w:w w:val="100"/>
          <w:sz w:val="24"/>
          <w:szCs w:val="24"/>
        </w:rPr>
        <w:t>资产管理业务加速推</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进</w:t>
      </w:r>
      <w:r>
        <w:rPr>
          <w:rFonts w:cs="FangSong" w:hAnsi="FangSong" w:eastAsia="FangSong" w:ascii="FangSong"/>
          <w:spacing w:val="-5"/>
          <w:w w:val="100"/>
          <w:sz w:val="24"/>
          <w:szCs w:val="24"/>
        </w:rPr>
        <w:t>，</w:t>
      </w:r>
      <w:r>
        <w:rPr>
          <w:rFonts w:cs="FangSong" w:hAnsi="FangSong" w:eastAsia="FangSong" w:ascii="FangSong"/>
          <w:spacing w:val="0"/>
          <w:w w:val="100"/>
          <w:sz w:val="24"/>
          <w:szCs w:val="24"/>
        </w:rPr>
        <w:t>在大健康产业、国企混改</w:t>
      </w:r>
      <w:r>
        <w:rPr>
          <w:rFonts w:cs="FangSong" w:hAnsi="FangSong" w:eastAsia="FangSong" w:ascii="FangSong"/>
          <w:spacing w:val="-5"/>
          <w:w w:val="100"/>
          <w:sz w:val="24"/>
          <w:szCs w:val="24"/>
        </w:rPr>
        <w:t>、</w:t>
      </w:r>
      <w:r>
        <w:rPr>
          <w:rFonts w:cs="FangSong" w:hAnsi="FangSong" w:eastAsia="FangSong" w:ascii="FangSong"/>
          <w:spacing w:val="0"/>
          <w:w w:val="100"/>
          <w:sz w:val="24"/>
          <w:szCs w:val="24"/>
        </w:rPr>
        <w:t>PPP</w:t>
      </w:r>
      <w:r>
        <w:rPr>
          <w:rFonts w:cs="FangSong" w:hAnsi="FangSong" w:eastAsia="FangSong" w:ascii="FangSong"/>
          <w:spacing w:val="-58"/>
          <w:w w:val="100"/>
          <w:sz w:val="24"/>
          <w:szCs w:val="24"/>
        </w:rPr>
        <w:t> </w:t>
      </w:r>
      <w:r>
        <w:rPr>
          <w:rFonts w:cs="FangSong" w:hAnsi="FangSong" w:eastAsia="FangSong" w:ascii="FangSong"/>
          <w:spacing w:val="0"/>
          <w:w w:val="100"/>
          <w:sz w:val="24"/>
          <w:szCs w:val="24"/>
        </w:rPr>
        <w:t>项目等股权投资领域着力布局</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（4</w:t>
      </w:r>
      <w:r>
        <w:rPr>
          <w:rFonts w:cs="FangSong" w:hAnsi="FangSong" w:eastAsia="FangSong" w:ascii="FangSong"/>
          <w:spacing w:val="-5"/>
          <w:w w:val="100"/>
          <w:sz w:val="24"/>
          <w:szCs w:val="24"/>
        </w:rPr>
        <w:t>）</w:t>
      </w:r>
      <w:r>
        <w:rPr>
          <w:rFonts w:cs="FangSong" w:hAnsi="FangSong" w:eastAsia="FangSong" w:ascii="FangSong"/>
          <w:spacing w:val="0"/>
          <w:w w:val="100"/>
          <w:sz w:val="24"/>
          <w:szCs w:val="24"/>
        </w:rPr>
        <w:t>境外投融资业务顺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利启航</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适应高净值客户境外资产配置需求</w:t>
      </w:r>
      <w:r>
        <w:rPr>
          <w:rFonts w:cs="FangSong" w:hAnsi="FangSong" w:eastAsia="FangSong" w:ascii="FangSong"/>
          <w:spacing w:val="-139"/>
          <w:w w:val="100"/>
          <w:sz w:val="24"/>
          <w:szCs w:val="24"/>
        </w:rPr>
        <w:t>；</w:t>
      </w:r>
      <w:r>
        <w:rPr>
          <w:rFonts w:cs="FangSong" w:hAnsi="FangSong" w:eastAsia="FangSong" w:ascii="FangSong"/>
          <w:spacing w:val="0"/>
          <w:w w:val="100"/>
          <w:sz w:val="24"/>
          <w:szCs w:val="24"/>
        </w:rPr>
        <w:t>（5</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房地产信托业务积极探索创新</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标准化产</w:t>
      </w:r>
    </w:p>
    <w:p>
      <w:pPr>
        <w:rPr>
          <w:sz w:val="19"/>
          <w:szCs w:val="19"/>
        </w:rPr>
        <w:jc w:val="left"/>
        <w:spacing w:before="3" w:lineRule="exact" w:line="180"/>
      </w:pPr>
      <w:r>
        <w:rPr>
          <w:sz w:val="19"/>
          <w:szCs w:val="19"/>
        </w:rPr>
      </w:r>
    </w:p>
    <w:p>
      <w:pPr>
        <w:rPr>
          <w:rFonts w:cs="FangSong" w:hAnsi="FangSong" w:eastAsia="FangSong" w:ascii="FangSong"/>
          <w:sz w:val="24"/>
          <w:szCs w:val="24"/>
        </w:rPr>
        <w:jc w:val="left"/>
        <w:spacing w:lineRule="exact" w:line="300"/>
        <w:ind w:left="110"/>
      </w:pPr>
      <w:r>
        <w:pict>
          <v:group style="position:absolute;margin-left:59.55pt;margin-top:0.7635pt;width:476.2pt;height:0pt;mso-position-horizontal-relative:page;mso-position-vertical-relative:paragraph;z-index:-15399"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pacing w:val="0"/>
          <w:w w:val="100"/>
          <w:position w:val="-3"/>
          <w:sz w:val="24"/>
          <w:szCs w:val="24"/>
        </w:rPr>
        <w:t>品研发取得较好成果</w:t>
      </w:r>
      <w:r>
        <w:rPr>
          <w:rFonts w:cs="FangSong" w:hAnsi="FangSong" w:eastAsia="FangSong" w:ascii="FangSong"/>
          <w:spacing w:val="-134"/>
          <w:w w:val="100"/>
          <w:position w:val="-3"/>
          <w:sz w:val="24"/>
          <w:szCs w:val="24"/>
        </w:rPr>
        <w:t>；</w:t>
      </w:r>
      <w:r>
        <w:rPr>
          <w:rFonts w:cs="FangSong" w:hAnsi="FangSong" w:eastAsia="FangSong" w:ascii="FangSong"/>
          <w:spacing w:val="0"/>
          <w:w w:val="100"/>
          <w:position w:val="-3"/>
          <w:sz w:val="24"/>
          <w:szCs w:val="24"/>
        </w:rPr>
        <w:t>（6</w:t>
      </w:r>
      <w:r>
        <w:rPr>
          <w:rFonts w:cs="FangSong" w:hAnsi="FangSong" w:eastAsia="FangSong" w:ascii="FangSong"/>
          <w:spacing w:val="-14"/>
          <w:w w:val="100"/>
          <w:position w:val="-3"/>
          <w:sz w:val="24"/>
          <w:szCs w:val="24"/>
        </w:rPr>
        <w:t>）</w:t>
      </w:r>
      <w:r>
        <w:rPr>
          <w:rFonts w:cs="FangSong" w:hAnsi="FangSong" w:eastAsia="FangSong" w:ascii="FangSong"/>
          <w:spacing w:val="0"/>
          <w:w w:val="100"/>
          <w:position w:val="-3"/>
          <w:sz w:val="24"/>
          <w:szCs w:val="24"/>
        </w:rPr>
        <w:t>家族信托延续先发优势</w:t>
      </w:r>
      <w:r>
        <w:rPr>
          <w:rFonts w:cs="FangSong" w:hAnsi="FangSong" w:eastAsia="FangSong" w:ascii="FangSong"/>
          <w:spacing w:val="-14"/>
          <w:w w:val="100"/>
          <w:position w:val="-3"/>
          <w:sz w:val="24"/>
          <w:szCs w:val="24"/>
        </w:rPr>
        <w:t>，</w:t>
      </w:r>
      <w:r>
        <w:rPr>
          <w:rFonts w:cs="FangSong" w:hAnsi="FangSong" w:eastAsia="FangSong" w:ascii="FangSong"/>
          <w:spacing w:val="0"/>
          <w:w w:val="100"/>
          <w:position w:val="-3"/>
          <w:sz w:val="24"/>
          <w:szCs w:val="24"/>
        </w:rPr>
        <w:t>搭建客户个性化财富管理平台</w:t>
      </w:r>
      <w:r>
        <w:rPr>
          <w:rFonts w:cs="FangSong" w:hAnsi="FangSong" w:eastAsia="FangSong" w:ascii="FangSong"/>
          <w:spacing w:val="-134"/>
          <w:w w:val="100"/>
          <w:position w:val="-3"/>
          <w:sz w:val="24"/>
          <w:szCs w:val="24"/>
        </w:rPr>
        <w:t>；</w:t>
      </w:r>
      <w:r>
        <w:rPr>
          <w:rFonts w:cs="FangSong" w:hAnsi="FangSong" w:eastAsia="FangSong" w:ascii="FangSong"/>
          <w:spacing w:val="0"/>
          <w:w w:val="100"/>
          <w:position w:val="-3"/>
          <w:sz w:val="24"/>
          <w:szCs w:val="24"/>
        </w:rPr>
        <w:t>（7</w:t>
      </w:r>
      <w:r>
        <w:rPr>
          <w:rFonts w:cs="FangSong" w:hAnsi="FangSong" w:eastAsia="FangSong" w:ascii="FangSong"/>
          <w:spacing w:val="-14"/>
          <w:w w:val="100"/>
          <w:position w:val="-3"/>
          <w:sz w:val="24"/>
          <w:szCs w:val="24"/>
        </w:rPr>
        <w:t>）</w:t>
      </w:r>
      <w:r>
        <w:rPr>
          <w:rFonts w:cs="FangSong" w:hAnsi="FangSong" w:eastAsia="FangSong" w:ascii="FangSong"/>
          <w:spacing w:val="0"/>
          <w:w w:val="100"/>
          <w:position w:val="-3"/>
          <w:sz w:val="24"/>
          <w:szCs w:val="24"/>
        </w:rPr>
        <w:t>消</w:t>
      </w:r>
      <w:r>
        <w:rPr>
          <w:rFonts w:cs="FangSong" w:hAnsi="FangSong" w:eastAsia="FangSong" w:ascii="FangSong"/>
          <w:spacing w:val="0"/>
          <w:w w:val="100"/>
          <w:position w:val="0"/>
          <w:sz w:val="24"/>
          <w:szCs w:val="24"/>
        </w:rPr>
      </w:r>
    </w:p>
    <w:p>
      <w:pPr>
        <w:rPr>
          <w:sz w:val="11"/>
          <w:szCs w:val="11"/>
        </w:rPr>
        <w:jc w:val="left"/>
        <w:spacing w:before="2" w:lineRule="exact" w:line="100"/>
      </w:pPr>
      <w:r>
        <w:rPr>
          <w:sz w:val="11"/>
          <w:szCs w:val="11"/>
        </w:rPr>
      </w:r>
    </w:p>
    <w:p>
      <w:pPr>
        <w:rPr>
          <w:rFonts w:cs="FangSong" w:hAnsi="FangSong" w:eastAsia="FangSong" w:ascii="FangSong"/>
          <w:sz w:val="24"/>
          <w:szCs w:val="24"/>
        </w:rPr>
        <w:jc w:val="left"/>
        <w:ind w:left="110"/>
      </w:pPr>
      <w:r>
        <w:rPr>
          <w:rFonts w:cs="FangSong" w:hAnsi="FangSong" w:eastAsia="FangSong" w:ascii="FangSong"/>
          <w:spacing w:val="0"/>
          <w:w w:val="100"/>
          <w:sz w:val="24"/>
          <w:szCs w:val="24"/>
        </w:rPr>
        <w:t>费信托初试锋芒</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（8）中小企业信托引领同行。</w:t>
      </w:r>
    </w:p>
    <w:p>
      <w:pPr>
        <w:rPr>
          <w:sz w:val="15"/>
          <w:szCs w:val="15"/>
        </w:rPr>
        <w:jc w:val="left"/>
        <w:spacing w:before="3" w:lineRule="exact" w:line="140"/>
      </w:pPr>
      <w:r>
        <w:rPr>
          <w:sz w:val="15"/>
          <w:szCs w:val="15"/>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ind w:left="59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关联方关系及其交易的披露</w:t>
      </w:r>
    </w:p>
    <w:p>
      <w:pPr>
        <w:rPr>
          <w:rFonts w:cs="FangSong" w:hAnsi="FangSong" w:eastAsia="FangSong" w:ascii="FangSong"/>
          <w:sz w:val="24"/>
          <w:szCs w:val="24"/>
        </w:rPr>
        <w:jc w:val="left"/>
        <w:spacing w:before="81" w:lineRule="exact" w:line="380"/>
        <w:ind w:left="590"/>
      </w:pPr>
      <w:r>
        <w:rPr>
          <w:rFonts w:cs="Calibri" w:hAnsi="Calibri" w:eastAsia="Calibri" w:ascii="Calibri"/>
          <w:spacing w:val="-2"/>
          <w:w w:val="100"/>
          <w:position w:val="-2"/>
          <w:sz w:val="24"/>
          <w:szCs w:val="24"/>
        </w:rPr>
        <w:t>6</w:t>
      </w:r>
      <w:r>
        <w:rPr>
          <w:rFonts w:cs="Calibri" w:hAnsi="Calibri" w:eastAsia="Calibri" w:ascii="Calibri"/>
          <w:spacing w:val="2"/>
          <w:w w:val="100"/>
          <w:position w:val="-2"/>
          <w:sz w:val="24"/>
          <w:szCs w:val="24"/>
        </w:rPr>
        <w:t>.</w:t>
      </w:r>
      <w:r>
        <w:rPr>
          <w:rFonts w:cs="Calibri" w:hAnsi="Calibri" w:eastAsia="Calibri" w:ascii="Calibri"/>
          <w:spacing w:val="-2"/>
          <w:w w:val="100"/>
          <w:position w:val="-2"/>
          <w:sz w:val="24"/>
          <w:szCs w:val="24"/>
        </w:rPr>
        <w:t>5</w:t>
      </w:r>
      <w:r>
        <w:rPr>
          <w:rFonts w:cs="Calibri" w:hAnsi="Calibri" w:eastAsia="Calibri" w:ascii="Calibri"/>
          <w:spacing w:val="2"/>
          <w:w w:val="100"/>
          <w:position w:val="-2"/>
          <w:sz w:val="24"/>
          <w:szCs w:val="24"/>
        </w:rPr>
        <w:t>.</w:t>
      </w:r>
      <w:r>
        <w:rPr>
          <w:rFonts w:cs="Calibri" w:hAnsi="Calibri" w:eastAsia="Calibri" w:ascii="Calibri"/>
          <w:spacing w:val="0"/>
          <w:w w:val="100"/>
          <w:position w:val="-2"/>
          <w:sz w:val="24"/>
          <w:szCs w:val="24"/>
        </w:rPr>
        <w:t>1</w:t>
      </w:r>
      <w:r>
        <w:rPr>
          <w:rFonts w:cs="Calibri" w:hAnsi="Calibri" w:eastAsia="Calibri" w:ascii="Calibri"/>
          <w:spacing w:val="7"/>
          <w:w w:val="100"/>
          <w:position w:val="-2"/>
          <w:sz w:val="24"/>
          <w:szCs w:val="24"/>
        </w:rPr>
        <w:t> </w:t>
      </w:r>
      <w:r>
        <w:rPr>
          <w:rFonts w:cs="FangSong" w:hAnsi="FangSong" w:eastAsia="FangSong" w:ascii="FangSong"/>
          <w:spacing w:val="0"/>
          <w:w w:val="100"/>
          <w:position w:val="-2"/>
          <w:sz w:val="24"/>
          <w:szCs w:val="24"/>
        </w:rPr>
        <w:t>关联交易方的数量、关联交易的总金额及关联交易的定价政策等：</w:t>
      </w:r>
      <w:r>
        <w:rPr>
          <w:rFonts w:cs="FangSong" w:hAnsi="FangSong" w:eastAsia="FangSong" w:ascii="FangSong"/>
          <w:spacing w:val="0"/>
          <w:w w:val="100"/>
          <w:position w:val="0"/>
          <w:sz w:val="24"/>
          <w:szCs w:val="24"/>
        </w:rPr>
      </w:r>
    </w:p>
    <w:p>
      <w:pPr>
        <w:rPr>
          <w:sz w:val="16"/>
          <w:szCs w:val="16"/>
        </w:rPr>
        <w:jc w:val="left"/>
        <w:spacing w:before="1" w:lineRule="exact" w:line="160"/>
      </w:pPr>
      <w:r>
        <w:rPr>
          <w:sz w:val="16"/>
          <w:szCs w:val="16"/>
        </w:rPr>
      </w:r>
    </w:p>
    <w:tbl>
      <w:tblPr>
        <w:tblW w:w="0" w:type="auto"/>
        <w:tblLook w:val="01E0"/>
        <w:jc w:val="left"/>
        <w:tblInd w:w="243" w:type="dxa"/>
        <w:tblLayout w:type="fixed"/>
        <w:tblCellMar>
          <w:top w:w="0" w:type="dxa"/>
          <w:left w:w="0" w:type="dxa"/>
          <w:bottom w:w="0" w:type="dxa"/>
          <w:right w:w="0" w:type="dxa"/>
        </w:tblCellMar>
      </w:tblPr>
      <w:tblGrid/>
      <w:tr>
        <w:trPr>
          <w:trHeight w:val="610" w:hRule="exact"/>
        </w:trPr>
        <w:tc>
          <w:tcPr>
            <w:tcW w:w="1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SimSun" w:hAnsi="SimSun" w:eastAsia="SimSun" w:ascii="SimSun"/>
                <w:sz w:val="17"/>
                <w:szCs w:val="17"/>
              </w:rPr>
              <w:jc w:val="left"/>
              <w:ind w:left="357"/>
            </w:pPr>
            <w:r>
              <w:rPr>
                <w:rFonts w:cs="SimSun" w:hAnsi="SimSun" w:eastAsia="SimSun" w:ascii="SimSun"/>
                <w:spacing w:val="4"/>
                <w:w w:val="104"/>
                <w:sz w:val="17"/>
                <w:szCs w:val="17"/>
              </w:rPr>
              <w:t>关</w:t>
            </w:r>
            <w:r>
              <w:rPr>
                <w:rFonts w:cs="SimSun" w:hAnsi="SimSun" w:eastAsia="SimSun" w:ascii="SimSun"/>
                <w:spacing w:val="0"/>
                <w:w w:val="104"/>
                <w:sz w:val="17"/>
                <w:szCs w:val="17"/>
              </w:rPr>
              <w:t>联</w:t>
            </w:r>
            <w:r>
              <w:rPr>
                <w:rFonts w:cs="SimSun" w:hAnsi="SimSun" w:eastAsia="SimSun" w:ascii="SimSun"/>
                <w:spacing w:val="4"/>
                <w:w w:val="104"/>
                <w:sz w:val="17"/>
                <w:szCs w:val="17"/>
              </w:rPr>
              <w:t>交</w:t>
            </w:r>
            <w:r>
              <w:rPr>
                <w:rFonts w:cs="SimSun" w:hAnsi="SimSun" w:eastAsia="SimSun" w:ascii="SimSun"/>
                <w:spacing w:val="4"/>
                <w:w w:val="104"/>
                <w:sz w:val="17"/>
                <w:szCs w:val="17"/>
              </w:rPr>
              <w:t>易</w:t>
            </w:r>
            <w:r>
              <w:rPr>
                <w:rFonts w:cs="SimSun" w:hAnsi="SimSun" w:eastAsia="SimSun" w:ascii="SimSun"/>
                <w:spacing w:val="0"/>
                <w:w w:val="104"/>
                <w:sz w:val="17"/>
                <w:szCs w:val="17"/>
              </w:rPr>
              <w:t>方</w:t>
            </w:r>
            <w:r>
              <w:rPr>
                <w:rFonts w:cs="SimSun" w:hAnsi="SimSun" w:eastAsia="SimSun" w:ascii="SimSun"/>
                <w:spacing w:val="4"/>
                <w:w w:val="104"/>
                <w:sz w:val="17"/>
                <w:szCs w:val="17"/>
              </w:rPr>
              <w:t>数</w:t>
            </w:r>
            <w:r>
              <w:rPr>
                <w:rFonts w:cs="SimSun" w:hAnsi="SimSun" w:eastAsia="SimSun" w:ascii="SimSun"/>
                <w:spacing w:val="0"/>
                <w:w w:val="104"/>
                <w:sz w:val="17"/>
                <w:szCs w:val="17"/>
              </w:rPr>
              <w:t>量</w:t>
            </w:r>
            <w:r>
              <w:rPr>
                <w:rFonts w:cs="SimSun" w:hAnsi="SimSun" w:eastAsia="SimSun" w:ascii="SimSun"/>
                <w:spacing w:val="0"/>
                <w:w w:val="100"/>
                <w:sz w:val="17"/>
                <w:szCs w:val="17"/>
              </w:rPr>
            </w:r>
          </w:p>
        </w:tc>
        <w:tc>
          <w:tcPr>
            <w:tcW w:w="4252"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SimSun" w:hAnsi="SimSun" w:eastAsia="SimSun" w:ascii="SimSun"/>
                <w:sz w:val="17"/>
                <w:szCs w:val="17"/>
              </w:rPr>
              <w:jc w:val="left"/>
              <w:ind w:left="1400"/>
            </w:pPr>
            <w:r>
              <w:rPr>
                <w:rFonts w:cs="SimSun" w:hAnsi="SimSun" w:eastAsia="SimSun" w:ascii="SimSun"/>
                <w:spacing w:val="4"/>
                <w:w w:val="104"/>
                <w:sz w:val="17"/>
                <w:szCs w:val="17"/>
              </w:rPr>
              <w:t>关</w:t>
            </w:r>
            <w:r>
              <w:rPr>
                <w:rFonts w:cs="SimSun" w:hAnsi="SimSun" w:eastAsia="SimSun" w:ascii="SimSun"/>
                <w:spacing w:val="0"/>
                <w:w w:val="104"/>
                <w:sz w:val="17"/>
                <w:szCs w:val="17"/>
              </w:rPr>
              <w:t>联</w:t>
            </w:r>
            <w:r>
              <w:rPr>
                <w:rFonts w:cs="SimSun" w:hAnsi="SimSun" w:eastAsia="SimSun" w:ascii="SimSun"/>
                <w:spacing w:val="4"/>
                <w:w w:val="104"/>
                <w:sz w:val="17"/>
                <w:szCs w:val="17"/>
              </w:rPr>
              <w:t>交</w:t>
            </w:r>
            <w:r>
              <w:rPr>
                <w:rFonts w:cs="SimSun" w:hAnsi="SimSun" w:eastAsia="SimSun" w:ascii="SimSun"/>
                <w:spacing w:val="4"/>
                <w:w w:val="104"/>
                <w:sz w:val="17"/>
                <w:szCs w:val="17"/>
              </w:rPr>
              <w:t>易</w:t>
            </w:r>
            <w:r>
              <w:rPr>
                <w:rFonts w:cs="SimSun" w:hAnsi="SimSun" w:eastAsia="SimSun" w:ascii="SimSun"/>
                <w:spacing w:val="0"/>
                <w:w w:val="104"/>
                <w:sz w:val="17"/>
                <w:szCs w:val="17"/>
              </w:rPr>
              <w:t>定</w:t>
            </w:r>
            <w:r>
              <w:rPr>
                <w:rFonts w:cs="SimSun" w:hAnsi="SimSun" w:eastAsia="SimSun" w:ascii="SimSun"/>
                <w:spacing w:val="4"/>
                <w:w w:val="104"/>
                <w:sz w:val="17"/>
                <w:szCs w:val="17"/>
              </w:rPr>
              <w:t>价</w:t>
            </w:r>
            <w:r>
              <w:rPr>
                <w:rFonts w:cs="SimSun" w:hAnsi="SimSun" w:eastAsia="SimSun" w:ascii="SimSun"/>
                <w:spacing w:val="4"/>
                <w:w w:val="104"/>
                <w:sz w:val="17"/>
                <w:szCs w:val="17"/>
              </w:rPr>
              <w:t>政</w:t>
            </w:r>
            <w:r>
              <w:rPr>
                <w:rFonts w:cs="SimSun" w:hAnsi="SimSun" w:eastAsia="SimSun" w:ascii="SimSun"/>
                <w:spacing w:val="0"/>
                <w:w w:val="104"/>
                <w:sz w:val="17"/>
                <w:szCs w:val="17"/>
              </w:rPr>
              <w:t>策</w:t>
            </w:r>
            <w:r>
              <w:rPr>
                <w:rFonts w:cs="SimSun" w:hAnsi="SimSun" w:eastAsia="SimSun" w:ascii="SimSun"/>
                <w:spacing w:val="0"/>
                <w:w w:val="100"/>
                <w:sz w:val="17"/>
                <w:szCs w:val="17"/>
              </w:rPr>
            </w:r>
          </w:p>
        </w:tc>
        <w:tc>
          <w:tcPr>
            <w:tcW w:w="283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SimSun" w:hAnsi="SimSun" w:eastAsia="SimSun" w:ascii="SimSun"/>
                <w:sz w:val="17"/>
                <w:szCs w:val="17"/>
              </w:rPr>
              <w:jc w:val="left"/>
              <w:ind w:left="782"/>
            </w:pPr>
            <w:r>
              <w:rPr>
                <w:rFonts w:cs="SimSun" w:hAnsi="SimSun" w:eastAsia="SimSun" w:ascii="SimSun"/>
                <w:spacing w:val="4"/>
                <w:w w:val="104"/>
                <w:sz w:val="17"/>
                <w:szCs w:val="17"/>
              </w:rPr>
              <w:t>关</w:t>
            </w:r>
            <w:r>
              <w:rPr>
                <w:rFonts w:cs="SimSun" w:hAnsi="SimSun" w:eastAsia="SimSun" w:ascii="SimSun"/>
                <w:spacing w:val="0"/>
                <w:w w:val="104"/>
                <w:sz w:val="17"/>
                <w:szCs w:val="17"/>
              </w:rPr>
              <w:t>联</w:t>
            </w:r>
            <w:r>
              <w:rPr>
                <w:rFonts w:cs="SimSun" w:hAnsi="SimSun" w:eastAsia="SimSun" w:ascii="SimSun"/>
                <w:spacing w:val="4"/>
                <w:w w:val="104"/>
                <w:sz w:val="17"/>
                <w:szCs w:val="17"/>
              </w:rPr>
              <w:t>交</w:t>
            </w:r>
            <w:r>
              <w:rPr>
                <w:rFonts w:cs="SimSun" w:hAnsi="SimSun" w:eastAsia="SimSun" w:ascii="SimSun"/>
                <w:spacing w:val="4"/>
                <w:w w:val="104"/>
                <w:sz w:val="17"/>
                <w:szCs w:val="17"/>
              </w:rPr>
              <w:t>易</w:t>
            </w:r>
            <w:r>
              <w:rPr>
                <w:rFonts w:cs="SimSun" w:hAnsi="SimSun" w:eastAsia="SimSun" w:ascii="SimSun"/>
                <w:spacing w:val="0"/>
                <w:w w:val="104"/>
                <w:sz w:val="17"/>
                <w:szCs w:val="17"/>
              </w:rPr>
              <w:t>总</w:t>
            </w:r>
            <w:r>
              <w:rPr>
                <w:rFonts w:cs="SimSun" w:hAnsi="SimSun" w:eastAsia="SimSun" w:ascii="SimSun"/>
                <w:spacing w:val="4"/>
                <w:w w:val="104"/>
                <w:sz w:val="17"/>
                <w:szCs w:val="17"/>
              </w:rPr>
              <w:t>金</w:t>
            </w:r>
            <w:r>
              <w:rPr>
                <w:rFonts w:cs="SimSun" w:hAnsi="SimSun" w:eastAsia="SimSun" w:ascii="SimSun"/>
                <w:spacing w:val="0"/>
                <w:w w:val="104"/>
                <w:sz w:val="17"/>
                <w:szCs w:val="17"/>
              </w:rPr>
              <w:t>额</w:t>
            </w:r>
            <w:r>
              <w:rPr>
                <w:rFonts w:cs="SimSun" w:hAnsi="SimSun" w:eastAsia="SimSun" w:ascii="SimSun"/>
                <w:spacing w:val="0"/>
                <w:w w:val="100"/>
                <w:sz w:val="17"/>
                <w:szCs w:val="17"/>
              </w:rPr>
            </w:r>
          </w:p>
        </w:tc>
      </w:tr>
      <w:tr>
        <w:trPr>
          <w:trHeight w:val="610" w:hRule="exact"/>
        </w:trPr>
        <w:tc>
          <w:tcPr>
            <w:tcW w:w="1985" w:type="dxa"/>
            <w:tcBorders>
              <w:top w:val="single" w:sz="4" w:space="0" w:color="000000"/>
              <w:left w:val="single" w:sz="4" w:space="0" w:color="000000"/>
              <w:bottom w:val="single" w:sz="4" w:space="0" w:color="000000"/>
              <w:right w:val="single" w:sz="4" w:space="0" w:color="000000"/>
            </w:tcBorders>
          </w:tcPr>
          <w:p>
            <w:pPr>
              <w:rPr>
                <w:sz w:val="13"/>
                <w:szCs w:val="13"/>
              </w:rPr>
              <w:jc w:val="left"/>
              <w:spacing w:before="8" w:lineRule="exact" w:line="120"/>
            </w:pPr>
            <w:r>
              <w:rPr>
                <w:sz w:val="13"/>
                <w:szCs w:val="13"/>
              </w:rPr>
            </w:r>
          </w:p>
          <w:p>
            <w:pPr>
              <w:rPr>
                <w:rFonts w:cs="SimSun" w:hAnsi="SimSun" w:eastAsia="SimSun" w:ascii="SimSun"/>
                <w:sz w:val="17"/>
                <w:szCs w:val="17"/>
              </w:rPr>
              <w:jc w:val="center"/>
              <w:ind w:left="909" w:right="911"/>
            </w:pPr>
            <w:r>
              <w:rPr>
                <w:rFonts w:cs="SimSun" w:hAnsi="SimSun" w:eastAsia="SimSun" w:ascii="SimSun"/>
                <w:spacing w:val="0"/>
                <w:w w:val="104"/>
                <w:sz w:val="17"/>
                <w:szCs w:val="17"/>
              </w:rPr>
              <w:t>3</w:t>
            </w:r>
            <w:r>
              <w:rPr>
                <w:rFonts w:cs="SimSun" w:hAnsi="SimSun" w:eastAsia="SimSun" w:ascii="SimSun"/>
                <w:spacing w:val="0"/>
                <w:w w:val="100"/>
                <w:sz w:val="17"/>
                <w:szCs w:val="17"/>
              </w:rPr>
            </w:r>
          </w:p>
        </w:tc>
        <w:tc>
          <w:tcPr>
            <w:tcW w:w="4252" w:type="dxa"/>
            <w:tcBorders>
              <w:top w:val="single" w:sz="4" w:space="0" w:color="000000"/>
              <w:left w:val="single" w:sz="4" w:space="0" w:color="000000"/>
              <w:bottom w:val="single" w:sz="4" w:space="0" w:color="000000"/>
              <w:right w:val="single" w:sz="4" w:space="0" w:color="000000"/>
            </w:tcBorders>
          </w:tcPr>
          <w:p>
            <w:pPr>
              <w:rPr>
                <w:rFonts w:cs="SimSun" w:hAnsi="SimSun" w:eastAsia="SimSun" w:ascii="SimSun"/>
                <w:sz w:val="17"/>
                <w:szCs w:val="17"/>
              </w:rPr>
              <w:jc w:val="left"/>
              <w:spacing w:before="65" w:lineRule="exact" w:line="220"/>
              <w:ind w:left="373" w:right="950"/>
            </w:pPr>
            <w:r>
              <w:rPr>
                <w:rFonts w:cs="SimSun" w:hAnsi="SimSun" w:eastAsia="SimSun" w:ascii="SimSun"/>
                <w:w w:val="104"/>
                <w:sz w:val="17"/>
                <w:szCs w:val="17"/>
              </w:rPr>
              <w:t>基</w:t>
            </w:r>
            <w:r>
              <w:rPr>
                <w:rFonts w:cs="SimSun" w:hAnsi="SimSun" w:eastAsia="SimSun" w:ascii="SimSun"/>
                <w:spacing w:val="4"/>
                <w:w w:val="104"/>
                <w:sz w:val="17"/>
                <w:szCs w:val="17"/>
              </w:rPr>
              <w:t>金</w:t>
            </w:r>
            <w:r>
              <w:rPr>
                <w:rFonts w:cs="SimSun" w:hAnsi="SimSun" w:eastAsia="SimSun" w:ascii="SimSun"/>
                <w:spacing w:val="0"/>
                <w:w w:val="104"/>
                <w:sz w:val="17"/>
                <w:szCs w:val="17"/>
              </w:rPr>
              <w:t>以</w:t>
            </w:r>
            <w:r>
              <w:rPr>
                <w:rFonts w:cs="SimSun" w:hAnsi="SimSun" w:eastAsia="SimSun" w:ascii="SimSun"/>
                <w:spacing w:val="4"/>
                <w:w w:val="104"/>
                <w:sz w:val="17"/>
                <w:szCs w:val="17"/>
              </w:rPr>
              <w:t>市</w:t>
            </w:r>
            <w:r>
              <w:rPr>
                <w:rFonts w:cs="SimSun" w:hAnsi="SimSun" w:eastAsia="SimSun" w:ascii="SimSun"/>
                <w:spacing w:val="0"/>
                <w:w w:val="104"/>
                <w:sz w:val="17"/>
                <w:szCs w:val="17"/>
              </w:rPr>
              <w:t>场</w:t>
            </w:r>
            <w:r>
              <w:rPr>
                <w:rFonts w:cs="SimSun" w:hAnsi="SimSun" w:eastAsia="SimSun" w:ascii="SimSun"/>
                <w:spacing w:val="4"/>
                <w:w w:val="104"/>
                <w:sz w:val="17"/>
                <w:szCs w:val="17"/>
              </w:rPr>
              <w:t>公</w:t>
            </w:r>
            <w:r>
              <w:rPr>
                <w:rFonts w:cs="SimSun" w:hAnsi="SimSun" w:eastAsia="SimSun" w:ascii="SimSun"/>
                <w:spacing w:val="0"/>
                <w:w w:val="104"/>
                <w:sz w:val="17"/>
                <w:szCs w:val="17"/>
              </w:rPr>
              <w:t>允</w:t>
            </w:r>
            <w:r>
              <w:rPr>
                <w:rFonts w:cs="SimSun" w:hAnsi="SimSun" w:eastAsia="SimSun" w:ascii="SimSun"/>
                <w:spacing w:val="4"/>
                <w:w w:val="104"/>
                <w:sz w:val="17"/>
                <w:szCs w:val="17"/>
              </w:rPr>
              <w:t>价</w:t>
            </w:r>
            <w:r>
              <w:rPr>
                <w:rFonts w:cs="SimSun" w:hAnsi="SimSun" w:eastAsia="SimSun" w:ascii="SimSun"/>
                <w:spacing w:val="0"/>
                <w:w w:val="104"/>
                <w:sz w:val="17"/>
                <w:szCs w:val="17"/>
              </w:rPr>
              <w:t>值</w:t>
            </w:r>
            <w:r>
              <w:rPr>
                <w:rFonts w:cs="SimSun" w:hAnsi="SimSun" w:eastAsia="SimSun" w:ascii="SimSun"/>
                <w:spacing w:val="4"/>
                <w:w w:val="104"/>
                <w:sz w:val="17"/>
                <w:szCs w:val="17"/>
              </w:rPr>
              <w:t>计</w:t>
            </w:r>
            <w:r>
              <w:rPr>
                <w:rFonts w:cs="SimSun" w:hAnsi="SimSun" w:eastAsia="SimSun" w:ascii="SimSun"/>
                <w:spacing w:val="0"/>
                <w:w w:val="104"/>
                <w:sz w:val="17"/>
                <w:szCs w:val="17"/>
              </w:rPr>
              <w:t>价；</w:t>
            </w:r>
            <w:r>
              <w:rPr>
                <w:rFonts w:cs="SimSun" w:hAnsi="SimSun" w:eastAsia="SimSun" w:ascii="SimSun"/>
                <w:spacing w:val="0"/>
                <w:w w:val="104"/>
                <w:sz w:val="17"/>
                <w:szCs w:val="17"/>
              </w:rPr>
              <w:t> </w:t>
            </w:r>
            <w:r>
              <w:rPr>
                <w:rFonts w:cs="SimSun" w:hAnsi="SimSun" w:eastAsia="SimSun" w:ascii="SimSun"/>
                <w:spacing w:val="0"/>
                <w:w w:val="104"/>
                <w:sz w:val="17"/>
                <w:szCs w:val="17"/>
              </w:rPr>
              <w:t>信</w:t>
            </w:r>
            <w:r>
              <w:rPr>
                <w:rFonts w:cs="SimSun" w:hAnsi="SimSun" w:eastAsia="SimSun" w:ascii="SimSun"/>
                <w:spacing w:val="4"/>
                <w:w w:val="104"/>
                <w:sz w:val="17"/>
                <w:szCs w:val="17"/>
              </w:rPr>
              <w:t>托</w:t>
            </w:r>
            <w:r>
              <w:rPr>
                <w:rFonts w:cs="SimSun" w:hAnsi="SimSun" w:eastAsia="SimSun" w:ascii="SimSun"/>
                <w:spacing w:val="0"/>
                <w:w w:val="104"/>
                <w:sz w:val="17"/>
                <w:szCs w:val="17"/>
              </w:rPr>
              <w:t>产</w:t>
            </w:r>
            <w:r>
              <w:rPr>
                <w:rFonts w:cs="SimSun" w:hAnsi="SimSun" w:eastAsia="SimSun" w:ascii="SimSun"/>
                <w:spacing w:val="4"/>
                <w:w w:val="104"/>
                <w:sz w:val="17"/>
                <w:szCs w:val="17"/>
              </w:rPr>
              <w:t>品</w:t>
            </w:r>
            <w:r>
              <w:rPr>
                <w:rFonts w:cs="SimSun" w:hAnsi="SimSun" w:eastAsia="SimSun" w:ascii="SimSun"/>
                <w:spacing w:val="0"/>
                <w:w w:val="104"/>
                <w:sz w:val="17"/>
                <w:szCs w:val="17"/>
              </w:rPr>
              <w:t>以</w:t>
            </w:r>
            <w:r>
              <w:rPr>
                <w:rFonts w:cs="SimSun" w:hAnsi="SimSun" w:eastAsia="SimSun" w:ascii="SimSun"/>
                <w:spacing w:val="4"/>
                <w:w w:val="104"/>
                <w:sz w:val="17"/>
                <w:szCs w:val="17"/>
              </w:rPr>
              <w:t>合</w:t>
            </w:r>
            <w:r>
              <w:rPr>
                <w:rFonts w:cs="SimSun" w:hAnsi="SimSun" w:eastAsia="SimSun" w:ascii="SimSun"/>
                <w:spacing w:val="0"/>
                <w:w w:val="104"/>
                <w:sz w:val="17"/>
                <w:szCs w:val="17"/>
              </w:rPr>
              <w:t>同</w:t>
            </w:r>
            <w:r>
              <w:rPr>
                <w:rFonts w:cs="SimSun" w:hAnsi="SimSun" w:eastAsia="SimSun" w:ascii="SimSun"/>
                <w:spacing w:val="4"/>
                <w:w w:val="104"/>
                <w:sz w:val="17"/>
                <w:szCs w:val="17"/>
              </w:rPr>
              <w:t>约</w:t>
            </w:r>
            <w:r>
              <w:rPr>
                <w:rFonts w:cs="SimSun" w:hAnsi="SimSun" w:eastAsia="SimSun" w:ascii="SimSun"/>
                <w:spacing w:val="0"/>
                <w:w w:val="104"/>
                <w:sz w:val="17"/>
                <w:szCs w:val="17"/>
              </w:rPr>
              <w:t>定</w:t>
            </w:r>
            <w:r>
              <w:rPr>
                <w:rFonts w:cs="SimSun" w:hAnsi="SimSun" w:eastAsia="SimSun" w:ascii="SimSun"/>
                <w:spacing w:val="4"/>
                <w:w w:val="104"/>
                <w:sz w:val="17"/>
                <w:szCs w:val="17"/>
              </w:rPr>
              <w:t>的</w:t>
            </w:r>
            <w:r>
              <w:rPr>
                <w:rFonts w:cs="SimSun" w:hAnsi="SimSun" w:eastAsia="SimSun" w:ascii="SimSun"/>
                <w:spacing w:val="0"/>
                <w:w w:val="104"/>
                <w:sz w:val="17"/>
                <w:szCs w:val="17"/>
              </w:rPr>
              <w:t>收</w:t>
            </w:r>
            <w:r>
              <w:rPr>
                <w:rFonts w:cs="SimSun" w:hAnsi="SimSun" w:eastAsia="SimSun" w:ascii="SimSun"/>
                <w:spacing w:val="4"/>
                <w:w w:val="104"/>
                <w:sz w:val="17"/>
                <w:szCs w:val="17"/>
              </w:rPr>
              <w:t>益</w:t>
            </w:r>
            <w:r>
              <w:rPr>
                <w:rFonts w:cs="SimSun" w:hAnsi="SimSun" w:eastAsia="SimSun" w:ascii="SimSun"/>
                <w:spacing w:val="0"/>
                <w:w w:val="104"/>
                <w:sz w:val="17"/>
                <w:szCs w:val="17"/>
              </w:rPr>
              <w:t>级</w:t>
            </w:r>
            <w:r>
              <w:rPr>
                <w:rFonts w:cs="SimSun" w:hAnsi="SimSun" w:eastAsia="SimSun" w:ascii="SimSun"/>
                <w:spacing w:val="4"/>
                <w:w w:val="104"/>
                <w:sz w:val="17"/>
                <w:szCs w:val="17"/>
              </w:rPr>
              <w:t>别</w:t>
            </w:r>
            <w:r>
              <w:rPr>
                <w:rFonts w:cs="SimSun" w:hAnsi="SimSun" w:eastAsia="SimSun" w:ascii="SimSun"/>
                <w:spacing w:val="0"/>
                <w:w w:val="104"/>
                <w:sz w:val="17"/>
                <w:szCs w:val="17"/>
              </w:rPr>
              <w:t>定价</w:t>
            </w:r>
            <w:r>
              <w:rPr>
                <w:rFonts w:cs="SimSun" w:hAnsi="SimSun" w:eastAsia="SimSun" w:ascii="SimSun"/>
                <w:spacing w:val="0"/>
                <w:w w:val="100"/>
                <w:sz w:val="17"/>
                <w:szCs w:val="17"/>
              </w:rPr>
            </w:r>
          </w:p>
        </w:tc>
        <w:tc>
          <w:tcPr>
            <w:tcW w:w="2835" w:type="dxa"/>
            <w:tcBorders>
              <w:top w:val="single" w:sz="4" w:space="0" w:color="000000"/>
              <w:left w:val="single" w:sz="4" w:space="0" w:color="000000"/>
              <w:bottom w:val="single" w:sz="4" w:space="0" w:color="000000"/>
              <w:right w:val="single" w:sz="4" w:space="0" w:color="000000"/>
            </w:tcBorders>
          </w:tcPr>
          <w:p>
            <w:pPr>
              <w:rPr>
                <w:sz w:val="18"/>
                <w:szCs w:val="18"/>
              </w:rPr>
              <w:jc w:val="left"/>
              <w:spacing w:before="3" w:lineRule="exact" w:line="180"/>
            </w:pPr>
            <w:r>
              <w:rPr>
                <w:sz w:val="18"/>
                <w:szCs w:val="18"/>
              </w:rPr>
            </w:r>
          </w:p>
          <w:p>
            <w:pPr>
              <w:rPr>
                <w:rFonts w:cs="Times New Roman" w:hAnsi="Times New Roman" w:eastAsia="Times New Roman" w:ascii="Times New Roman"/>
                <w:sz w:val="20"/>
                <w:szCs w:val="20"/>
              </w:rPr>
              <w:jc w:val="center"/>
              <w:ind w:left="1047" w:right="1041"/>
            </w:pPr>
            <w:r>
              <w:rPr>
                <w:rFonts w:cs="Times New Roman" w:hAnsi="Times New Roman" w:eastAsia="Times New Roman" w:ascii="Times New Roman"/>
                <w:spacing w:val="0"/>
                <w:w w:val="101"/>
                <w:sz w:val="20"/>
                <w:szCs w:val="20"/>
              </w:rPr>
              <w:t>301</w:t>
            </w:r>
            <w:r>
              <w:rPr>
                <w:rFonts w:cs="Times New Roman" w:hAnsi="Times New Roman" w:eastAsia="Times New Roman" w:ascii="Times New Roman"/>
                <w:spacing w:val="-3"/>
                <w:w w:val="101"/>
                <w:sz w:val="20"/>
                <w:szCs w:val="20"/>
              </w:rPr>
              <w:t>,</w:t>
            </w:r>
            <w:r>
              <w:rPr>
                <w:rFonts w:cs="Times New Roman" w:hAnsi="Times New Roman" w:eastAsia="Times New Roman" w:ascii="Times New Roman"/>
                <w:spacing w:val="0"/>
                <w:w w:val="101"/>
                <w:sz w:val="20"/>
                <w:szCs w:val="20"/>
              </w:rPr>
              <w:t>371</w:t>
            </w:r>
            <w:r>
              <w:rPr>
                <w:rFonts w:cs="Times New Roman" w:hAnsi="Times New Roman" w:eastAsia="Times New Roman" w:ascii="Times New Roman"/>
                <w:spacing w:val="0"/>
                <w:w w:val="100"/>
                <w:sz w:val="20"/>
                <w:szCs w:val="20"/>
              </w:rPr>
            </w:r>
          </w:p>
        </w:tc>
      </w:tr>
    </w:tbl>
    <w:p>
      <w:pPr>
        <w:rPr>
          <w:sz w:val="20"/>
          <w:szCs w:val="20"/>
        </w:rPr>
        <w:jc w:val="left"/>
        <w:spacing w:lineRule="exact" w:line="200"/>
      </w:pPr>
      <w:r>
        <w:rPr>
          <w:sz w:val="20"/>
          <w:szCs w:val="20"/>
        </w:rPr>
      </w:r>
    </w:p>
    <w:p>
      <w:pPr>
        <w:rPr>
          <w:sz w:val="20"/>
          <w:szCs w:val="20"/>
        </w:rPr>
        <w:jc w:val="left"/>
        <w:spacing w:before="15" w:lineRule="exact" w:line="200"/>
      </w:pPr>
      <w:r>
        <w:rPr>
          <w:sz w:val="20"/>
          <w:szCs w:val="20"/>
        </w:rPr>
      </w:r>
    </w:p>
    <w:p>
      <w:pPr>
        <w:rPr>
          <w:rFonts w:cs="FangSong" w:hAnsi="FangSong" w:eastAsia="FangSong" w:ascii="FangSong"/>
          <w:sz w:val="24"/>
          <w:szCs w:val="24"/>
        </w:rPr>
        <w:jc w:val="right"/>
        <w:spacing w:lineRule="exact" w:line="320"/>
        <w:ind w:right="232"/>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5"/>
          <w:w w:val="100"/>
          <w:sz w:val="24"/>
          <w:szCs w:val="24"/>
        </w:rPr>
        <w:t>关</w:t>
      </w:r>
      <w:r>
        <w:rPr>
          <w:rFonts w:cs="FangSong" w:hAnsi="FangSong" w:eastAsia="FangSong" w:ascii="FangSong"/>
          <w:spacing w:val="0"/>
          <w:w w:val="100"/>
          <w:sz w:val="24"/>
          <w:szCs w:val="24"/>
        </w:rPr>
        <w:t>联</w:t>
      </w:r>
      <w:r>
        <w:rPr>
          <w:rFonts w:cs="FangSong" w:hAnsi="FangSong" w:eastAsia="FangSong" w:ascii="FangSong"/>
          <w:spacing w:val="5"/>
          <w:w w:val="100"/>
          <w:sz w:val="24"/>
          <w:szCs w:val="24"/>
        </w:rPr>
        <w:t>交</w:t>
      </w:r>
      <w:r>
        <w:rPr>
          <w:rFonts w:cs="FangSong" w:hAnsi="FangSong" w:eastAsia="FangSong" w:ascii="FangSong"/>
          <w:spacing w:val="0"/>
          <w:w w:val="100"/>
          <w:sz w:val="24"/>
          <w:szCs w:val="24"/>
        </w:rPr>
        <w:t>易</w:t>
      </w:r>
      <w:r>
        <w:rPr>
          <w:rFonts w:cs="FangSong" w:hAnsi="FangSong" w:eastAsia="FangSong" w:ascii="FangSong"/>
          <w:spacing w:val="5"/>
          <w:w w:val="100"/>
          <w:sz w:val="24"/>
          <w:szCs w:val="24"/>
        </w:rPr>
        <w:t>方</w:t>
      </w:r>
      <w:r>
        <w:rPr>
          <w:rFonts w:cs="FangSong" w:hAnsi="FangSong" w:eastAsia="FangSong" w:ascii="FangSong"/>
          <w:spacing w:val="5"/>
          <w:w w:val="100"/>
          <w:sz w:val="24"/>
          <w:szCs w:val="24"/>
        </w:rPr>
        <w:t>与</w:t>
      </w:r>
      <w:r>
        <w:rPr>
          <w:rFonts w:cs="FangSong" w:hAnsi="FangSong" w:eastAsia="FangSong" w:ascii="FangSong"/>
          <w:spacing w:val="0"/>
          <w:w w:val="100"/>
          <w:sz w:val="24"/>
          <w:szCs w:val="24"/>
        </w:rPr>
        <w:t>本</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w:t>
      </w:r>
      <w:r>
        <w:rPr>
          <w:rFonts w:cs="FangSong" w:hAnsi="FangSong" w:eastAsia="FangSong" w:ascii="FangSong"/>
          <w:spacing w:val="5"/>
          <w:w w:val="100"/>
          <w:sz w:val="24"/>
          <w:szCs w:val="24"/>
        </w:rPr>
        <w:t>的</w:t>
      </w:r>
      <w:r>
        <w:rPr>
          <w:rFonts w:cs="FangSong" w:hAnsi="FangSong" w:eastAsia="FangSong" w:ascii="FangSong"/>
          <w:spacing w:val="5"/>
          <w:w w:val="100"/>
          <w:sz w:val="24"/>
          <w:szCs w:val="24"/>
        </w:rPr>
        <w:t>关</w:t>
      </w:r>
      <w:r>
        <w:rPr>
          <w:rFonts w:cs="FangSong" w:hAnsi="FangSong" w:eastAsia="FangSong" w:ascii="FangSong"/>
          <w:spacing w:val="0"/>
          <w:w w:val="100"/>
          <w:sz w:val="24"/>
          <w:szCs w:val="24"/>
        </w:rPr>
        <w:t>系</w:t>
      </w:r>
      <w:r>
        <w:rPr>
          <w:rFonts w:cs="FangSong" w:hAnsi="FangSong" w:eastAsia="FangSong" w:ascii="FangSong"/>
          <w:spacing w:val="5"/>
          <w:w w:val="100"/>
          <w:sz w:val="24"/>
          <w:szCs w:val="24"/>
        </w:rPr>
        <w:t>性</w:t>
      </w:r>
      <w:r>
        <w:rPr>
          <w:rFonts w:cs="FangSong" w:hAnsi="FangSong" w:eastAsia="FangSong" w:ascii="FangSong"/>
          <w:spacing w:val="0"/>
          <w:w w:val="100"/>
          <w:sz w:val="24"/>
          <w:szCs w:val="24"/>
        </w:rPr>
        <w:t>质</w:t>
      </w:r>
      <w:r>
        <w:rPr>
          <w:rFonts w:cs="FangSong" w:hAnsi="FangSong" w:eastAsia="FangSong" w:ascii="FangSong"/>
          <w:spacing w:val="5"/>
          <w:w w:val="100"/>
          <w:sz w:val="24"/>
          <w:szCs w:val="24"/>
        </w:rPr>
        <w:t>、</w:t>
      </w:r>
      <w:r>
        <w:rPr>
          <w:rFonts w:cs="FangSong" w:hAnsi="FangSong" w:eastAsia="FangSong" w:ascii="FangSong"/>
          <w:spacing w:val="5"/>
          <w:w w:val="100"/>
          <w:sz w:val="24"/>
          <w:szCs w:val="24"/>
        </w:rPr>
        <w:t>关</w:t>
      </w:r>
      <w:r>
        <w:rPr>
          <w:rFonts w:cs="FangSong" w:hAnsi="FangSong" w:eastAsia="FangSong" w:ascii="FangSong"/>
          <w:spacing w:val="0"/>
          <w:w w:val="100"/>
          <w:sz w:val="24"/>
          <w:szCs w:val="24"/>
        </w:rPr>
        <w:t>联</w:t>
      </w:r>
      <w:r>
        <w:rPr>
          <w:rFonts w:cs="FangSong" w:hAnsi="FangSong" w:eastAsia="FangSong" w:ascii="FangSong"/>
          <w:spacing w:val="5"/>
          <w:w w:val="100"/>
          <w:sz w:val="24"/>
          <w:szCs w:val="24"/>
        </w:rPr>
        <w:t>交</w:t>
      </w:r>
      <w:r>
        <w:rPr>
          <w:rFonts w:cs="FangSong" w:hAnsi="FangSong" w:eastAsia="FangSong" w:ascii="FangSong"/>
          <w:spacing w:val="0"/>
          <w:w w:val="100"/>
          <w:sz w:val="24"/>
          <w:szCs w:val="24"/>
        </w:rPr>
        <w:t>易</w:t>
      </w:r>
      <w:r>
        <w:rPr>
          <w:rFonts w:cs="FangSong" w:hAnsi="FangSong" w:eastAsia="FangSong" w:ascii="FangSong"/>
          <w:spacing w:val="5"/>
          <w:w w:val="100"/>
          <w:sz w:val="24"/>
          <w:szCs w:val="24"/>
        </w:rPr>
        <w:t>方</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名</w:t>
      </w:r>
      <w:r>
        <w:rPr>
          <w:rFonts w:cs="FangSong" w:hAnsi="FangSong" w:eastAsia="FangSong" w:ascii="FangSong"/>
          <w:spacing w:val="5"/>
          <w:w w:val="100"/>
          <w:sz w:val="24"/>
          <w:szCs w:val="24"/>
        </w:rPr>
        <w:t>称</w:t>
      </w:r>
      <w:r>
        <w:rPr>
          <w:rFonts w:cs="FangSong" w:hAnsi="FangSong" w:eastAsia="FangSong" w:ascii="FangSong"/>
          <w:spacing w:val="0"/>
          <w:w w:val="100"/>
          <w:sz w:val="24"/>
          <w:szCs w:val="24"/>
        </w:rPr>
        <w:t>、</w:t>
      </w:r>
      <w:r>
        <w:rPr>
          <w:rFonts w:cs="FangSong" w:hAnsi="FangSong" w:eastAsia="FangSong" w:ascii="FangSong"/>
          <w:spacing w:val="5"/>
          <w:w w:val="100"/>
          <w:sz w:val="24"/>
          <w:szCs w:val="24"/>
        </w:rPr>
        <w:t>法</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代</w:t>
      </w:r>
      <w:r>
        <w:rPr>
          <w:rFonts w:cs="FangSong" w:hAnsi="FangSong" w:eastAsia="FangSong" w:ascii="FangSong"/>
          <w:spacing w:val="5"/>
          <w:w w:val="100"/>
          <w:sz w:val="24"/>
          <w:szCs w:val="24"/>
        </w:rPr>
        <w:t>表</w:t>
      </w:r>
      <w:r>
        <w:rPr>
          <w:rFonts w:cs="FangSong" w:hAnsi="FangSong" w:eastAsia="FangSong" w:ascii="FangSong"/>
          <w:spacing w:val="0"/>
          <w:w w:val="100"/>
          <w:sz w:val="24"/>
          <w:szCs w:val="24"/>
        </w:rPr>
        <w:t>人</w:t>
      </w:r>
      <w:r>
        <w:rPr>
          <w:rFonts w:cs="FangSong" w:hAnsi="FangSong" w:eastAsia="FangSong" w:ascii="FangSong"/>
          <w:spacing w:val="5"/>
          <w:w w:val="100"/>
          <w:sz w:val="24"/>
          <w:szCs w:val="24"/>
        </w:rPr>
        <w:t>、</w:t>
      </w:r>
      <w:r>
        <w:rPr>
          <w:rFonts w:cs="FangSong" w:hAnsi="FangSong" w:eastAsia="FangSong" w:ascii="FangSong"/>
          <w:spacing w:val="5"/>
          <w:w w:val="100"/>
          <w:sz w:val="24"/>
          <w:szCs w:val="24"/>
        </w:rPr>
        <w:t>注</w:t>
      </w:r>
      <w:r>
        <w:rPr>
          <w:rFonts w:cs="FangSong" w:hAnsi="FangSong" w:eastAsia="FangSong" w:ascii="FangSong"/>
          <w:spacing w:val="0"/>
          <w:w w:val="100"/>
          <w:sz w:val="24"/>
          <w:szCs w:val="24"/>
        </w:rPr>
        <w:t>册</w:t>
      </w:r>
      <w:r>
        <w:rPr>
          <w:rFonts w:cs="FangSong" w:hAnsi="FangSong" w:eastAsia="FangSong" w:ascii="FangSong"/>
          <w:spacing w:val="5"/>
          <w:w w:val="100"/>
          <w:sz w:val="24"/>
          <w:szCs w:val="24"/>
        </w:rPr>
        <w:t>地</w:t>
      </w:r>
      <w:r>
        <w:rPr>
          <w:rFonts w:cs="FangSong" w:hAnsi="FangSong" w:eastAsia="FangSong" w:ascii="FangSong"/>
          <w:spacing w:val="0"/>
          <w:w w:val="100"/>
          <w:sz w:val="24"/>
          <w:szCs w:val="24"/>
        </w:rPr>
        <w:t>址、</w:t>
      </w:r>
    </w:p>
    <w:p>
      <w:pPr>
        <w:rPr>
          <w:rFonts w:cs="FangSong" w:hAnsi="FangSong" w:eastAsia="FangSong" w:ascii="FangSong"/>
          <w:sz w:val="24"/>
          <w:szCs w:val="24"/>
        </w:rPr>
        <w:jc w:val="both"/>
        <w:spacing w:before="81"/>
        <w:ind w:left="110" w:right="7080"/>
      </w:pPr>
      <w:r>
        <w:rPr>
          <w:rFonts w:cs="FangSong" w:hAnsi="FangSong" w:eastAsia="FangSong" w:ascii="FangSong"/>
          <w:spacing w:val="0"/>
          <w:w w:val="100"/>
          <w:sz w:val="24"/>
          <w:szCs w:val="24"/>
        </w:rPr>
        <w:t>注册资本及主营业务等：</w:t>
      </w:r>
    </w:p>
    <w:p>
      <w:pPr>
        <w:rPr>
          <w:sz w:val="26"/>
          <w:szCs w:val="26"/>
        </w:rPr>
        <w:jc w:val="left"/>
        <w:spacing w:before="20" w:lineRule="exact" w:line="260"/>
      </w:pPr>
      <w:r>
        <w:rPr>
          <w:sz w:val="26"/>
          <w:szCs w:val="26"/>
        </w:rPr>
      </w:r>
    </w:p>
    <w:p>
      <w:pPr>
        <w:rPr>
          <w:rFonts w:cs="FangSong" w:hAnsi="FangSong" w:eastAsia="FangSong" w:ascii="FangSong"/>
          <w:sz w:val="24"/>
          <w:szCs w:val="24"/>
        </w:rPr>
        <w:jc w:val="right"/>
        <w:spacing w:lineRule="auto" w:line="258"/>
        <w:ind w:left="53" w:right="232" w:firstLine="480"/>
      </w:pPr>
      <w:r>
        <w:rPr>
          <w:rFonts w:cs="FangSong" w:hAnsi="FangSong" w:eastAsia="FangSong" w:ascii="FangSong"/>
          <w:spacing w:val="0"/>
          <w:w w:val="100"/>
          <w:sz w:val="24"/>
          <w:szCs w:val="24"/>
        </w:rPr>
        <w:t>北信瑞丰基金管理有限公司</w:t>
      </w:r>
      <w:r>
        <w:rPr>
          <w:rFonts w:cs="FangSong" w:hAnsi="FangSong" w:eastAsia="FangSong" w:ascii="FangSong"/>
          <w:spacing w:val="0"/>
          <w:w w:val="100"/>
          <w:sz w:val="24"/>
          <w:szCs w:val="24"/>
        </w:rPr>
        <w:t> </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法定代表人周瑞明</w:t>
      </w:r>
      <w:r>
        <w:rPr>
          <w:rFonts w:cs="FangSong" w:hAnsi="FangSong" w:eastAsia="FangSong" w:ascii="FangSong"/>
          <w:spacing w:val="-77"/>
          <w:w w:val="100"/>
          <w:sz w:val="24"/>
          <w:szCs w:val="24"/>
        </w:rPr>
        <w:t>，</w:t>
      </w:r>
      <w:r>
        <w:rPr>
          <w:rFonts w:cs="FangSong" w:hAnsi="FangSong" w:eastAsia="FangSong" w:ascii="FangSong"/>
          <w:spacing w:val="0"/>
          <w:w w:val="100"/>
          <w:sz w:val="24"/>
          <w:szCs w:val="24"/>
        </w:rPr>
        <w:t>公司注册地址北京市怀柔区九渡河镇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黄坎村</w:t>
      </w:r>
      <w:r>
        <w:rPr>
          <w:rFonts w:cs="FangSong" w:hAnsi="FangSong" w:eastAsia="FangSong" w:ascii="FangSong"/>
          <w:spacing w:val="-58"/>
          <w:w w:val="100"/>
          <w:sz w:val="24"/>
          <w:szCs w:val="24"/>
        </w:rPr>
        <w:t> </w:t>
      </w:r>
      <w:r>
        <w:rPr>
          <w:rFonts w:cs="Calibri" w:hAnsi="Calibri" w:eastAsia="Calibri" w:ascii="Calibri"/>
          <w:spacing w:val="-2"/>
          <w:w w:val="100"/>
          <w:sz w:val="24"/>
          <w:szCs w:val="24"/>
        </w:rPr>
        <w:t>7</w:t>
      </w:r>
      <w:r>
        <w:rPr>
          <w:rFonts w:cs="Calibri" w:hAnsi="Calibri" w:eastAsia="Calibri" w:ascii="Calibri"/>
          <w:spacing w:val="-2"/>
          <w:w w:val="100"/>
          <w:sz w:val="24"/>
          <w:szCs w:val="24"/>
        </w:rPr>
        <w:t>3</w:t>
      </w:r>
      <w:r>
        <w:rPr>
          <w:rFonts w:cs="Calibri" w:hAnsi="Calibri" w:eastAsia="Calibri" w:ascii="Calibri"/>
          <w:spacing w:val="0"/>
          <w:w w:val="100"/>
          <w:sz w:val="24"/>
          <w:szCs w:val="24"/>
        </w:rPr>
        <w:t>5</w:t>
      </w:r>
      <w:r>
        <w:rPr>
          <w:rFonts w:cs="Calibri" w:hAnsi="Calibri" w:eastAsia="Calibri" w:ascii="Calibri"/>
          <w:spacing w:val="6"/>
          <w:w w:val="100"/>
          <w:sz w:val="24"/>
          <w:szCs w:val="24"/>
        </w:rPr>
        <w:t> </w:t>
      </w:r>
      <w:r>
        <w:rPr>
          <w:rFonts w:cs="FangSong" w:hAnsi="FangSong" w:eastAsia="FangSong" w:ascii="FangSong"/>
          <w:spacing w:val="0"/>
          <w:w w:val="100"/>
          <w:sz w:val="24"/>
          <w:szCs w:val="24"/>
        </w:rPr>
        <w:t>号，公司注册资本</w:t>
      </w:r>
      <w:r>
        <w:rPr>
          <w:rFonts w:cs="FangSong" w:hAnsi="FangSong" w:eastAsia="FangSong" w:ascii="FangSong"/>
          <w:spacing w:val="-62"/>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7</w:t>
      </w:r>
      <w:r>
        <w:rPr>
          <w:rFonts w:cs="Calibri" w:hAnsi="Calibri" w:eastAsia="Calibri" w:ascii="Calibri"/>
          <w:spacing w:val="3"/>
          <w:w w:val="100"/>
          <w:sz w:val="24"/>
          <w:szCs w:val="24"/>
        </w:rPr>
        <w:t>,</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0</w:t>
      </w:r>
      <w:r>
        <w:rPr>
          <w:rFonts w:cs="Calibri" w:hAnsi="Calibri" w:eastAsia="Calibri" w:ascii="Calibri"/>
          <w:spacing w:val="11"/>
          <w:w w:val="100"/>
          <w:sz w:val="24"/>
          <w:szCs w:val="24"/>
        </w:rPr>
        <w:t> </w:t>
      </w:r>
      <w:r>
        <w:rPr>
          <w:rFonts w:cs="FangSong" w:hAnsi="FangSong" w:eastAsia="FangSong" w:ascii="FangSong"/>
          <w:spacing w:val="0"/>
          <w:w w:val="100"/>
          <w:sz w:val="24"/>
          <w:szCs w:val="24"/>
        </w:rPr>
        <w:t>万元，主营业务：基金募集、基金销售、资产管理。</w:t>
      </w:r>
      <w:r>
        <w:rPr>
          <w:rFonts w:cs="FangSong" w:hAnsi="FangSong" w:eastAsia="FangSong" w:ascii="FangSong"/>
          <w:spacing w:val="0"/>
          <w:w w:val="100"/>
          <w:sz w:val="24"/>
          <w:szCs w:val="24"/>
        </w:rPr>
        <w:t> </w:t>
      </w:r>
      <w:r>
        <w:rPr>
          <w:rFonts w:cs="FangSong" w:hAnsi="FangSong" w:eastAsia="FangSong" w:ascii="FangSong"/>
          <w:spacing w:val="0"/>
          <w:w w:val="100"/>
          <w:sz w:val="21"/>
          <w:szCs w:val="21"/>
        </w:rPr>
        <w:t>公</w:t>
      </w:r>
      <w:r>
        <w:rPr>
          <w:rFonts w:cs="FangSong" w:hAnsi="FangSong" w:eastAsia="FangSong" w:ascii="FangSong"/>
          <w:spacing w:val="-5"/>
          <w:w w:val="100"/>
          <w:sz w:val="21"/>
          <w:szCs w:val="21"/>
        </w:rPr>
        <w:t>司</w:t>
      </w:r>
      <w:r>
        <w:rPr>
          <w:rFonts w:cs="FangSong" w:hAnsi="FangSong" w:eastAsia="FangSong" w:ascii="FangSong"/>
          <w:spacing w:val="0"/>
          <w:w w:val="100"/>
          <w:sz w:val="21"/>
          <w:szCs w:val="21"/>
        </w:rPr>
        <w:t>子公</w:t>
      </w:r>
      <w:r>
        <w:rPr>
          <w:rFonts w:cs="FangSong" w:hAnsi="FangSong" w:eastAsia="FangSong" w:ascii="FangSong"/>
          <w:spacing w:val="-5"/>
          <w:w w:val="100"/>
          <w:sz w:val="21"/>
          <w:szCs w:val="21"/>
        </w:rPr>
        <w:t>司</w:t>
      </w:r>
      <w:r>
        <w:rPr>
          <w:rFonts w:cs="FangSong" w:hAnsi="FangSong" w:eastAsia="FangSong" w:ascii="FangSong"/>
          <w:spacing w:val="0"/>
          <w:w w:val="100"/>
          <w:sz w:val="24"/>
          <w:szCs w:val="24"/>
        </w:rPr>
        <w:t>北信瑞丰基金管理有限公司之子公司上海北信瑞丰资产管理有限公司</w:t>
      </w:r>
      <w:r>
        <w:rPr>
          <w:rFonts w:cs="FangSong" w:hAnsi="FangSong" w:eastAsia="FangSong" w:ascii="FangSong"/>
          <w:spacing w:val="-106"/>
          <w:w w:val="100"/>
          <w:sz w:val="24"/>
          <w:szCs w:val="24"/>
        </w:rPr>
        <w:t>，</w:t>
      </w:r>
      <w:r>
        <w:rPr>
          <w:rFonts w:cs="FangSong" w:hAnsi="FangSong" w:eastAsia="FangSong" w:ascii="FangSong"/>
          <w:spacing w:val="0"/>
          <w:w w:val="100"/>
          <w:sz w:val="24"/>
          <w:szCs w:val="24"/>
        </w:rPr>
        <w:t>法定代</w:t>
      </w:r>
    </w:p>
    <w:p>
      <w:pPr>
        <w:rPr>
          <w:rFonts w:cs="FangSong" w:hAnsi="FangSong" w:eastAsia="FangSong" w:ascii="FangSong"/>
          <w:sz w:val="24"/>
          <w:szCs w:val="24"/>
        </w:rPr>
        <w:jc w:val="both"/>
        <w:spacing w:before="93"/>
        <w:ind w:left="110" w:right="188"/>
      </w:pPr>
      <w:r>
        <w:rPr>
          <w:rFonts w:cs="FangSong" w:hAnsi="FangSong" w:eastAsia="FangSong" w:ascii="FangSong"/>
          <w:spacing w:val="5"/>
          <w:sz w:val="24"/>
          <w:szCs w:val="24"/>
        </w:rPr>
        <w:t>表</w:t>
      </w:r>
      <w:r>
        <w:rPr>
          <w:rFonts w:cs="FangSong" w:hAnsi="FangSong" w:eastAsia="FangSong" w:ascii="FangSong"/>
          <w:spacing w:val="5"/>
          <w:sz w:val="24"/>
          <w:szCs w:val="24"/>
        </w:rPr>
        <w:t>人</w:t>
      </w:r>
      <w:r>
        <w:rPr>
          <w:rFonts w:cs="FangSong" w:hAnsi="FangSong" w:eastAsia="FangSong" w:ascii="FangSong"/>
          <w:spacing w:val="5"/>
          <w:sz w:val="24"/>
          <w:szCs w:val="24"/>
        </w:rPr>
        <w:t>周</w:t>
      </w:r>
      <w:r>
        <w:rPr>
          <w:rFonts w:cs="FangSong" w:hAnsi="FangSong" w:eastAsia="FangSong" w:ascii="FangSong"/>
          <w:spacing w:val="5"/>
          <w:sz w:val="24"/>
          <w:szCs w:val="24"/>
        </w:rPr>
        <w:t>瑞</w:t>
      </w:r>
      <w:r>
        <w:rPr>
          <w:rFonts w:cs="FangSong" w:hAnsi="FangSong" w:eastAsia="FangSong" w:ascii="FangSong"/>
          <w:spacing w:val="5"/>
          <w:sz w:val="24"/>
          <w:szCs w:val="24"/>
        </w:rPr>
        <w:t>明</w:t>
      </w:r>
      <w:r>
        <w:rPr>
          <w:rFonts w:cs="FangSong" w:hAnsi="FangSong" w:eastAsia="FangSong" w:ascii="FangSong"/>
          <w:spacing w:val="0"/>
          <w:sz w:val="24"/>
          <w:szCs w:val="24"/>
        </w:rPr>
        <w:t>，</w:t>
      </w:r>
      <w:r>
        <w:rPr>
          <w:rFonts w:cs="FangSong" w:hAnsi="FangSong" w:eastAsia="FangSong" w:ascii="FangSong"/>
          <w:spacing w:val="5"/>
          <w:sz w:val="24"/>
          <w:szCs w:val="24"/>
        </w:rPr>
        <w:t>公</w:t>
      </w:r>
      <w:r>
        <w:rPr>
          <w:rFonts w:cs="FangSong" w:hAnsi="FangSong" w:eastAsia="FangSong" w:ascii="FangSong"/>
          <w:spacing w:val="5"/>
          <w:sz w:val="24"/>
          <w:szCs w:val="24"/>
        </w:rPr>
        <w:t>司</w:t>
      </w:r>
      <w:r>
        <w:rPr>
          <w:rFonts w:cs="FangSong" w:hAnsi="FangSong" w:eastAsia="FangSong" w:ascii="FangSong"/>
          <w:spacing w:val="5"/>
          <w:sz w:val="24"/>
          <w:szCs w:val="24"/>
        </w:rPr>
        <w:t>注</w:t>
      </w:r>
      <w:r>
        <w:rPr>
          <w:rFonts w:cs="FangSong" w:hAnsi="FangSong" w:eastAsia="FangSong" w:ascii="FangSong"/>
          <w:spacing w:val="5"/>
          <w:sz w:val="24"/>
          <w:szCs w:val="24"/>
        </w:rPr>
        <w:t>册</w:t>
      </w:r>
      <w:r>
        <w:rPr>
          <w:rFonts w:cs="FangSong" w:hAnsi="FangSong" w:eastAsia="FangSong" w:ascii="FangSong"/>
          <w:spacing w:val="5"/>
          <w:sz w:val="24"/>
          <w:szCs w:val="24"/>
        </w:rPr>
        <w:t>地</w:t>
      </w:r>
      <w:r>
        <w:rPr>
          <w:rFonts w:cs="FangSong" w:hAnsi="FangSong" w:eastAsia="FangSong" w:ascii="FangSong"/>
          <w:spacing w:val="5"/>
          <w:sz w:val="24"/>
          <w:szCs w:val="24"/>
        </w:rPr>
        <w:t>址</w:t>
      </w:r>
      <w:r>
        <w:rPr>
          <w:rFonts w:cs="FangSong" w:hAnsi="FangSong" w:eastAsia="FangSong" w:ascii="FangSong"/>
          <w:spacing w:val="5"/>
          <w:sz w:val="24"/>
          <w:szCs w:val="24"/>
        </w:rPr>
        <w:t>上</w:t>
      </w:r>
      <w:r>
        <w:rPr>
          <w:rFonts w:cs="FangSong" w:hAnsi="FangSong" w:eastAsia="FangSong" w:ascii="FangSong"/>
          <w:spacing w:val="5"/>
          <w:sz w:val="24"/>
          <w:szCs w:val="24"/>
        </w:rPr>
        <w:t>海</w:t>
      </w:r>
      <w:r>
        <w:rPr>
          <w:rFonts w:cs="FangSong" w:hAnsi="FangSong" w:eastAsia="FangSong" w:ascii="FangSong"/>
          <w:spacing w:val="5"/>
          <w:sz w:val="24"/>
          <w:szCs w:val="24"/>
        </w:rPr>
        <w:t>市</w:t>
      </w:r>
      <w:r>
        <w:rPr>
          <w:rFonts w:cs="FangSong" w:hAnsi="FangSong" w:eastAsia="FangSong" w:ascii="FangSong"/>
          <w:spacing w:val="0"/>
          <w:sz w:val="24"/>
          <w:szCs w:val="24"/>
        </w:rPr>
        <w:t>虹</w:t>
      </w:r>
      <w:r>
        <w:rPr>
          <w:rFonts w:cs="FangSong" w:hAnsi="FangSong" w:eastAsia="FangSong" w:ascii="FangSong"/>
          <w:spacing w:val="5"/>
          <w:sz w:val="24"/>
          <w:szCs w:val="24"/>
        </w:rPr>
        <w:t>口</w:t>
      </w:r>
      <w:r>
        <w:rPr>
          <w:rFonts w:cs="FangSong" w:hAnsi="FangSong" w:eastAsia="FangSong" w:ascii="FangSong"/>
          <w:spacing w:val="5"/>
          <w:sz w:val="24"/>
          <w:szCs w:val="24"/>
        </w:rPr>
        <w:t>区</w:t>
      </w:r>
      <w:r>
        <w:rPr>
          <w:rFonts w:cs="FangSong" w:hAnsi="FangSong" w:eastAsia="FangSong" w:ascii="FangSong"/>
          <w:spacing w:val="5"/>
          <w:sz w:val="24"/>
          <w:szCs w:val="24"/>
        </w:rPr>
        <w:t>欧</w:t>
      </w:r>
      <w:r>
        <w:rPr>
          <w:rFonts w:cs="FangSong" w:hAnsi="FangSong" w:eastAsia="FangSong" w:ascii="FangSong"/>
          <w:spacing w:val="5"/>
          <w:sz w:val="24"/>
          <w:szCs w:val="24"/>
        </w:rPr>
        <w:t>阳</w:t>
      </w:r>
      <w:r>
        <w:rPr>
          <w:rFonts w:cs="FangSong" w:hAnsi="FangSong" w:eastAsia="FangSong" w:ascii="FangSong"/>
          <w:spacing w:val="0"/>
          <w:sz w:val="24"/>
          <w:szCs w:val="24"/>
        </w:rPr>
        <w:t>路</w:t>
      </w:r>
      <w:r>
        <w:rPr>
          <w:rFonts w:cs="FangSong" w:hAnsi="FangSong" w:eastAsia="FangSong" w:ascii="FangSong"/>
          <w:spacing w:val="-53"/>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9</w:t>
      </w:r>
      <w:r>
        <w:rPr>
          <w:rFonts w:cs="Calibri" w:hAnsi="Calibri" w:eastAsia="Calibri" w:ascii="Calibri"/>
          <w:spacing w:val="0"/>
          <w:w w:val="100"/>
          <w:sz w:val="24"/>
          <w:szCs w:val="24"/>
        </w:rPr>
        <w:t>6</w:t>
      </w:r>
      <w:r>
        <w:rPr>
          <w:rFonts w:cs="Calibri" w:hAnsi="Calibri" w:eastAsia="Calibri" w:ascii="Calibri"/>
          <w:spacing w:val="11"/>
          <w:w w:val="100"/>
          <w:sz w:val="24"/>
          <w:szCs w:val="24"/>
        </w:rPr>
        <w:t> </w:t>
      </w:r>
      <w:r>
        <w:rPr>
          <w:rFonts w:cs="FangSong" w:hAnsi="FangSong" w:eastAsia="FangSong" w:ascii="FangSong"/>
          <w:spacing w:val="0"/>
          <w:w w:val="100"/>
          <w:sz w:val="24"/>
          <w:szCs w:val="24"/>
        </w:rPr>
        <w:t>号</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0</w:t>
      </w:r>
      <w:r>
        <w:rPr>
          <w:rFonts w:cs="Calibri" w:hAnsi="Calibri" w:eastAsia="Calibri" w:ascii="Calibri"/>
          <w:spacing w:val="11"/>
          <w:w w:val="100"/>
          <w:sz w:val="24"/>
          <w:szCs w:val="24"/>
        </w:rPr>
        <w:t> </w:t>
      </w:r>
      <w:r>
        <w:rPr>
          <w:rFonts w:cs="FangSong" w:hAnsi="FangSong" w:eastAsia="FangSong" w:ascii="FangSong"/>
          <w:spacing w:val="5"/>
          <w:w w:val="100"/>
          <w:sz w:val="24"/>
          <w:szCs w:val="24"/>
        </w:rPr>
        <w:t>号</w:t>
      </w:r>
      <w:r>
        <w:rPr>
          <w:rFonts w:cs="FangSong" w:hAnsi="FangSong" w:eastAsia="FangSong" w:ascii="FangSong"/>
          <w:spacing w:val="0"/>
          <w:w w:val="100"/>
          <w:sz w:val="24"/>
          <w:szCs w:val="24"/>
        </w:rPr>
        <w:t>楼</w:t>
      </w:r>
      <w:r>
        <w:rPr>
          <w:rFonts w:cs="FangSong" w:hAnsi="FangSong" w:eastAsia="FangSong" w:ascii="FangSong"/>
          <w:spacing w:val="-53"/>
          <w:w w:val="100"/>
          <w:sz w:val="24"/>
          <w:szCs w:val="24"/>
        </w:rPr>
        <w:t> </w:t>
      </w:r>
      <w:r>
        <w:rPr>
          <w:rFonts w:cs="Calibri" w:hAnsi="Calibri" w:eastAsia="Calibri" w:ascii="Calibri"/>
          <w:spacing w:val="0"/>
          <w:w w:val="100"/>
          <w:sz w:val="24"/>
          <w:szCs w:val="24"/>
        </w:rPr>
        <w:t>5</w:t>
      </w:r>
      <w:r>
        <w:rPr>
          <w:rFonts w:cs="Calibri" w:hAnsi="Calibri" w:eastAsia="Calibri" w:ascii="Calibri"/>
          <w:spacing w:val="6"/>
          <w:w w:val="100"/>
          <w:sz w:val="24"/>
          <w:szCs w:val="24"/>
        </w:rPr>
        <w:t> </w:t>
      </w:r>
      <w:r>
        <w:rPr>
          <w:rFonts w:cs="FangSong" w:hAnsi="FangSong" w:eastAsia="FangSong" w:ascii="FangSong"/>
          <w:spacing w:val="0"/>
          <w:w w:val="100"/>
          <w:sz w:val="24"/>
          <w:szCs w:val="24"/>
        </w:rPr>
        <w:t>层</w:t>
      </w:r>
      <w:r>
        <w:rPr>
          <w:rFonts w:cs="FangSong" w:hAnsi="FangSong" w:eastAsia="FangSong" w:ascii="FangSong"/>
          <w:spacing w:val="-53"/>
          <w:w w:val="100"/>
          <w:sz w:val="24"/>
          <w:szCs w:val="24"/>
        </w:rPr>
        <w:t> </w:t>
      </w:r>
      <w:r>
        <w:rPr>
          <w:rFonts w:cs="Calibri" w:hAnsi="Calibri" w:eastAsia="Calibri" w:ascii="Calibri"/>
          <w:spacing w:val="-2"/>
          <w:w w:val="100"/>
          <w:sz w:val="24"/>
          <w:szCs w:val="24"/>
        </w:rPr>
        <w:t>0</w:t>
      </w:r>
      <w:r>
        <w:rPr>
          <w:rFonts w:cs="Calibri" w:hAnsi="Calibri" w:eastAsia="Calibri" w:ascii="Calibri"/>
          <w:spacing w:val="0"/>
          <w:w w:val="100"/>
          <w:sz w:val="24"/>
          <w:szCs w:val="24"/>
        </w:rPr>
        <w:t>1</w:t>
      </w:r>
      <w:r>
        <w:rPr>
          <w:rFonts w:cs="Calibri" w:hAnsi="Calibri" w:eastAsia="Calibri" w:ascii="Calibri"/>
          <w:spacing w:val="11"/>
          <w:w w:val="100"/>
          <w:sz w:val="24"/>
          <w:szCs w:val="24"/>
        </w:rPr>
        <w:t> </w:t>
      </w:r>
      <w:r>
        <w:rPr>
          <w:rFonts w:cs="FangSong" w:hAnsi="FangSong" w:eastAsia="FangSong" w:ascii="FangSong"/>
          <w:spacing w:val="5"/>
          <w:w w:val="100"/>
          <w:sz w:val="24"/>
          <w:szCs w:val="24"/>
        </w:rPr>
        <w:t>室</w:t>
      </w:r>
      <w:r>
        <w:rPr>
          <w:rFonts w:cs="FangSong" w:hAnsi="FangSong" w:eastAsia="FangSong" w:ascii="FangSong"/>
          <w:spacing w:val="5"/>
          <w:w w:val="100"/>
          <w:sz w:val="24"/>
          <w:szCs w:val="24"/>
        </w:rPr>
        <w:t>，</w:t>
      </w:r>
      <w:r>
        <w:rPr>
          <w:rFonts w:cs="FangSong" w:hAnsi="FangSong" w:eastAsia="FangSong" w:ascii="FangSong"/>
          <w:spacing w:val="5"/>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5"/>
          <w:w w:val="100"/>
          <w:sz w:val="24"/>
          <w:szCs w:val="24"/>
        </w:rPr>
        <w:t>注</w:t>
      </w:r>
      <w:r>
        <w:rPr>
          <w:rFonts w:cs="FangSong" w:hAnsi="FangSong" w:eastAsia="FangSong" w:ascii="FangSong"/>
          <w:spacing w:val="0"/>
          <w:w w:val="100"/>
          <w:sz w:val="24"/>
          <w:szCs w:val="24"/>
        </w:rPr>
        <w:t>册</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本</w:t>
      </w:r>
    </w:p>
    <w:p>
      <w:pPr>
        <w:rPr>
          <w:rFonts w:cs="FangSong" w:hAnsi="FangSong" w:eastAsia="FangSong" w:ascii="FangSong"/>
          <w:sz w:val="24"/>
          <w:szCs w:val="24"/>
        </w:rPr>
        <w:jc w:val="both"/>
        <w:spacing w:before="81" w:lineRule="auto" w:line="304"/>
        <w:ind w:left="110" w:right="179"/>
      </w:pPr>
      <w:r>
        <w:rPr>
          <w:rFonts w:cs="Calibri" w:hAnsi="Calibri" w:eastAsia="Calibri" w:ascii="Calibri"/>
          <w:spacing w:val="-2"/>
          <w:w w:val="100"/>
          <w:sz w:val="24"/>
          <w:szCs w:val="24"/>
        </w:rPr>
        <w:t>3</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0"/>
          <w:w w:val="100"/>
          <w:sz w:val="24"/>
          <w:szCs w:val="24"/>
        </w:rPr>
        <w:t>0</w:t>
      </w:r>
      <w:r>
        <w:rPr>
          <w:rFonts w:cs="Calibri" w:hAnsi="Calibri" w:eastAsia="Calibri" w:ascii="Calibri"/>
          <w:spacing w:val="0"/>
          <w:w w:val="100"/>
          <w:sz w:val="24"/>
          <w:szCs w:val="24"/>
        </w:rPr>
        <w:t> </w:t>
      </w:r>
      <w:r>
        <w:rPr>
          <w:rFonts w:cs="FangSong" w:hAnsi="FangSong" w:eastAsia="FangSong" w:ascii="FangSong"/>
          <w:spacing w:val="5"/>
          <w:w w:val="100"/>
          <w:sz w:val="24"/>
          <w:szCs w:val="24"/>
        </w:rPr>
        <w:t>万</w:t>
      </w:r>
      <w:r>
        <w:rPr>
          <w:rFonts w:cs="FangSong" w:hAnsi="FangSong" w:eastAsia="FangSong" w:ascii="FangSong"/>
          <w:spacing w:val="0"/>
          <w:w w:val="100"/>
          <w:sz w:val="24"/>
          <w:szCs w:val="24"/>
        </w:rPr>
        <w:t>元</w:t>
      </w:r>
      <w:r>
        <w:rPr>
          <w:rFonts w:cs="FangSong" w:hAnsi="FangSong" w:eastAsia="FangSong" w:ascii="FangSong"/>
          <w:spacing w:val="5"/>
          <w:w w:val="100"/>
          <w:sz w:val="24"/>
          <w:szCs w:val="24"/>
        </w:rPr>
        <w:t>，</w:t>
      </w:r>
      <w:r>
        <w:rPr>
          <w:rFonts w:cs="FangSong" w:hAnsi="FangSong" w:eastAsia="FangSong" w:ascii="FangSong"/>
          <w:spacing w:val="0"/>
          <w:w w:val="100"/>
          <w:sz w:val="24"/>
          <w:szCs w:val="24"/>
        </w:rPr>
        <w:t>主</w:t>
      </w:r>
      <w:r>
        <w:rPr>
          <w:rFonts w:cs="FangSong" w:hAnsi="FangSong" w:eastAsia="FangSong" w:ascii="FangSong"/>
          <w:spacing w:val="5"/>
          <w:w w:val="100"/>
          <w:sz w:val="24"/>
          <w:szCs w:val="24"/>
        </w:rPr>
        <w:t>营</w:t>
      </w:r>
      <w:r>
        <w:rPr>
          <w:rFonts w:cs="FangSong" w:hAnsi="FangSong" w:eastAsia="FangSong" w:ascii="FangSong"/>
          <w:spacing w:val="0"/>
          <w:w w:val="100"/>
          <w:sz w:val="24"/>
          <w:szCs w:val="24"/>
        </w:rPr>
        <w:t>业</w:t>
      </w:r>
      <w:r>
        <w:rPr>
          <w:rFonts w:cs="FangSong" w:hAnsi="FangSong" w:eastAsia="FangSong" w:ascii="FangSong"/>
          <w:spacing w:val="5"/>
          <w:w w:val="100"/>
          <w:sz w:val="24"/>
          <w:szCs w:val="24"/>
        </w:rPr>
        <w:t>务</w:t>
      </w:r>
      <w:r>
        <w:rPr>
          <w:rFonts w:cs="FangSong" w:hAnsi="FangSong" w:eastAsia="FangSong" w:ascii="FangSong"/>
          <w:spacing w:val="5"/>
          <w:w w:val="100"/>
          <w:sz w:val="24"/>
          <w:szCs w:val="24"/>
        </w:rPr>
        <w:t>：</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产</w:t>
      </w:r>
      <w:r>
        <w:rPr>
          <w:rFonts w:cs="FangSong" w:hAnsi="FangSong" w:eastAsia="FangSong" w:ascii="FangSong"/>
          <w:spacing w:val="0"/>
          <w:w w:val="100"/>
          <w:sz w:val="24"/>
          <w:szCs w:val="24"/>
        </w:rPr>
        <w:t>管</w:t>
      </w:r>
      <w:r>
        <w:rPr>
          <w:rFonts w:cs="FangSong" w:hAnsi="FangSong" w:eastAsia="FangSong" w:ascii="FangSong"/>
          <w:spacing w:val="5"/>
          <w:w w:val="100"/>
          <w:sz w:val="24"/>
          <w:szCs w:val="24"/>
        </w:rPr>
        <w:t>理</w:t>
      </w:r>
      <w:r>
        <w:rPr>
          <w:rFonts w:cs="FangSong" w:hAnsi="FangSong" w:eastAsia="FangSong" w:ascii="FangSong"/>
          <w:spacing w:val="0"/>
          <w:w w:val="100"/>
          <w:sz w:val="24"/>
          <w:szCs w:val="24"/>
        </w:rPr>
        <w:t>、</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咨</w:t>
      </w:r>
      <w:r>
        <w:rPr>
          <w:rFonts w:cs="FangSong" w:hAnsi="FangSong" w:eastAsia="FangSong" w:ascii="FangSong"/>
          <w:spacing w:val="5"/>
          <w:w w:val="100"/>
          <w:sz w:val="24"/>
          <w:szCs w:val="24"/>
        </w:rPr>
        <w:t>询</w:t>
      </w:r>
      <w:r>
        <w:rPr>
          <w:rFonts w:cs="FangSong" w:hAnsi="FangSong" w:eastAsia="FangSong" w:ascii="FangSong"/>
          <w:spacing w:val="0"/>
          <w:w w:val="100"/>
          <w:sz w:val="24"/>
          <w:szCs w:val="24"/>
        </w:rPr>
        <w:t>、</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理</w:t>
      </w:r>
      <w:r>
        <w:rPr>
          <w:rFonts w:cs="FangSong" w:hAnsi="FangSong" w:eastAsia="FangSong" w:ascii="FangSong"/>
          <w:spacing w:val="5"/>
          <w:w w:val="100"/>
          <w:sz w:val="24"/>
          <w:szCs w:val="24"/>
        </w:rPr>
        <w:t>、</w:t>
      </w:r>
      <w:r>
        <w:rPr>
          <w:rFonts w:cs="FangSong" w:hAnsi="FangSong" w:eastAsia="FangSong" w:ascii="FangSong"/>
          <w:spacing w:val="5"/>
          <w:w w:val="100"/>
          <w:sz w:val="24"/>
          <w:szCs w:val="24"/>
        </w:rPr>
        <w:t>企</w:t>
      </w:r>
      <w:r>
        <w:rPr>
          <w:rFonts w:cs="FangSong" w:hAnsi="FangSong" w:eastAsia="FangSong" w:ascii="FangSong"/>
          <w:spacing w:val="0"/>
          <w:w w:val="100"/>
          <w:sz w:val="24"/>
          <w:szCs w:val="24"/>
        </w:rPr>
        <w:t>业</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理</w:t>
      </w:r>
      <w:r>
        <w:rPr>
          <w:rFonts w:cs="FangSong" w:hAnsi="FangSong" w:eastAsia="FangSong" w:ascii="FangSong"/>
          <w:spacing w:val="5"/>
          <w:w w:val="100"/>
          <w:sz w:val="24"/>
          <w:szCs w:val="24"/>
        </w:rPr>
        <w:t>咨</w:t>
      </w:r>
      <w:r>
        <w:rPr>
          <w:rFonts w:cs="FangSong" w:hAnsi="FangSong" w:eastAsia="FangSong" w:ascii="FangSong"/>
          <w:spacing w:val="0"/>
          <w:w w:val="100"/>
          <w:sz w:val="24"/>
          <w:szCs w:val="24"/>
        </w:rPr>
        <w:t>询</w:t>
      </w:r>
      <w:r>
        <w:rPr>
          <w:rFonts w:cs="FangSong" w:hAnsi="FangSong" w:eastAsia="FangSong" w:ascii="FangSong"/>
          <w:spacing w:val="5"/>
          <w:w w:val="100"/>
          <w:sz w:val="24"/>
          <w:szCs w:val="24"/>
        </w:rPr>
        <w:t>、</w:t>
      </w:r>
      <w:r>
        <w:rPr>
          <w:rFonts w:cs="FangSong" w:hAnsi="FangSong" w:eastAsia="FangSong" w:ascii="FangSong"/>
          <w:spacing w:val="0"/>
          <w:w w:val="100"/>
          <w:sz w:val="24"/>
          <w:szCs w:val="24"/>
        </w:rPr>
        <w:t>商</w:t>
      </w:r>
      <w:r>
        <w:rPr>
          <w:rFonts w:cs="FangSong" w:hAnsi="FangSong" w:eastAsia="FangSong" w:ascii="FangSong"/>
          <w:spacing w:val="5"/>
          <w:w w:val="100"/>
          <w:sz w:val="24"/>
          <w:szCs w:val="24"/>
        </w:rPr>
        <w:t>务</w:t>
      </w:r>
      <w:r>
        <w:rPr>
          <w:rFonts w:cs="FangSong" w:hAnsi="FangSong" w:eastAsia="FangSong" w:ascii="FangSong"/>
          <w:spacing w:val="5"/>
          <w:w w:val="100"/>
          <w:sz w:val="24"/>
          <w:szCs w:val="24"/>
        </w:rPr>
        <w:t>咨</w:t>
      </w:r>
      <w:r>
        <w:rPr>
          <w:rFonts w:cs="FangSong" w:hAnsi="FangSong" w:eastAsia="FangSong" w:ascii="FangSong"/>
          <w:spacing w:val="0"/>
          <w:w w:val="100"/>
          <w:sz w:val="24"/>
          <w:szCs w:val="24"/>
        </w:rPr>
        <w:t>询</w:t>
      </w:r>
      <w:r>
        <w:rPr>
          <w:rFonts w:cs="FangSong" w:hAnsi="FangSong" w:eastAsia="FangSong" w:ascii="FangSong"/>
          <w:spacing w:val="5"/>
          <w:w w:val="100"/>
          <w:sz w:val="24"/>
          <w:szCs w:val="24"/>
        </w:rPr>
        <w:t>、</w:t>
      </w:r>
      <w:r>
        <w:rPr>
          <w:rFonts w:cs="FangSong" w:hAnsi="FangSong" w:eastAsia="FangSong" w:ascii="FangSong"/>
          <w:spacing w:val="0"/>
          <w:w w:val="100"/>
          <w:sz w:val="24"/>
          <w:szCs w:val="24"/>
        </w:rPr>
        <w:t>实业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投资</w:t>
      </w:r>
      <w:r>
        <w:rPr>
          <w:rFonts w:cs="FangSong" w:hAnsi="FangSong" w:eastAsia="FangSong" w:ascii="FangSong"/>
          <w:spacing w:val="5"/>
          <w:w w:val="100"/>
          <w:sz w:val="24"/>
          <w:szCs w:val="24"/>
        </w:rPr>
        <w:t>、</w:t>
      </w:r>
      <w:r>
        <w:rPr>
          <w:rFonts w:cs="FangSong" w:hAnsi="FangSong" w:eastAsia="FangSong" w:ascii="FangSong"/>
          <w:spacing w:val="0"/>
          <w:w w:val="100"/>
          <w:sz w:val="24"/>
          <w:szCs w:val="24"/>
        </w:rPr>
        <w:t>市场信</w:t>
      </w:r>
      <w:r>
        <w:rPr>
          <w:rFonts w:cs="FangSong" w:hAnsi="FangSong" w:eastAsia="FangSong" w:ascii="FangSong"/>
          <w:spacing w:val="5"/>
          <w:w w:val="100"/>
          <w:sz w:val="24"/>
          <w:szCs w:val="24"/>
        </w:rPr>
        <w:t>息</w:t>
      </w:r>
      <w:r>
        <w:rPr>
          <w:rFonts w:cs="FangSong" w:hAnsi="FangSong" w:eastAsia="FangSong" w:ascii="FangSong"/>
          <w:spacing w:val="0"/>
          <w:w w:val="100"/>
          <w:sz w:val="24"/>
          <w:szCs w:val="24"/>
        </w:rPr>
        <w:t>咨询与</w:t>
      </w:r>
      <w:r>
        <w:rPr>
          <w:rFonts w:cs="FangSong" w:hAnsi="FangSong" w:eastAsia="FangSong" w:ascii="FangSong"/>
          <w:spacing w:val="5"/>
          <w:w w:val="100"/>
          <w:sz w:val="24"/>
          <w:szCs w:val="24"/>
        </w:rPr>
        <w:t>调</w:t>
      </w:r>
      <w:r>
        <w:rPr>
          <w:rFonts w:cs="FangSong" w:hAnsi="FangSong" w:eastAsia="FangSong" w:ascii="FangSong"/>
          <w:spacing w:val="0"/>
          <w:w w:val="100"/>
          <w:sz w:val="24"/>
          <w:szCs w:val="24"/>
        </w:rPr>
        <w:t>查（不</w:t>
      </w:r>
      <w:r>
        <w:rPr>
          <w:rFonts w:cs="FangSong" w:hAnsi="FangSong" w:eastAsia="FangSong" w:ascii="FangSong"/>
          <w:spacing w:val="5"/>
          <w:w w:val="100"/>
          <w:sz w:val="24"/>
          <w:szCs w:val="24"/>
        </w:rPr>
        <w:t>得</w:t>
      </w:r>
      <w:r>
        <w:rPr>
          <w:rFonts w:cs="FangSong" w:hAnsi="FangSong" w:eastAsia="FangSong" w:ascii="FangSong"/>
          <w:spacing w:val="0"/>
          <w:w w:val="100"/>
          <w:sz w:val="24"/>
          <w:szCs w:val="24"/>
        </w:rPr>
        <w:t>从事社会</w:t>
      </w:r>
      <w:r>
        <w:rPr>
          <w:rFonts w:cs="FangSong" w:hAnsi="FangSong" w:eastAsia="FangSong" w:ascii="FangSong"/>
          <w:spacing w:val="5"/>
          <w:w w:val="100"/>
          <w:sz w:val="24"/>
          <w:szCs w:val="24"/>
        </w:rPr>
        <w:t>调</w:t>
      </w:r>
      <w:r>
        <w:rPr>
          <w:rFonts w:cs="FangSong" w:hAnsi="FangSong" w:eastAsia="FangSong" w:ascii="FangSong"/>
          <w:spacing w:val="0"/>
          <w:w w:val="100"/>
          <w:sz w:val="24"/>
          <w:szCs w:val="24"/>
        </w:rPr>
        <w:t>查、社</w:t>
      </w:r>
      <w:r>
        <w:rPr>
          <w:rFonts w:cs="FangSong" w:hAnsi="FangSong" w:eastAsia="FangSong" w:ascii="FangSong"/>
          <w:spacing w:val="5"/>
          <w:w w:val="100"/>
          <w:sz w:val="24"/>
          <w:szCs w:val="24"/>
        </w:rPr>
        <w:t>会</w:t>
      </w:r>
      <w:r>
        <w:rPr>
          <w:rFonts w:cs="FangSong" w:hAnsi="FangSong" w:eastAsia="FangSong" w:ascii="FangSong"/>
          <w:spacing w:val="0"/>
          <w:w w:val="100"/>
          <w:sz w:val="24"/>
          <w:szCs w:val="24"/>
        </w:rPr>
        <w:t>调研、</w:t>
      </w:r>
      <w:r>
        <w:rPr>
          <w:rFonts w:cs="FangSong" w:hAnsi="FangSong" w:eastAsia="FangSong" w:ascii="FangSong"/>
          <w:spacing w:val="5"/>
          <w:w w:val="100"/>
          <w:sz w:val="24"/>
          <w:szCs w:val="24"/>
        </w:rPr>
        <w:t>民</w:t>
      </w:r>
      <w:r>
        <w:rPr>
          <w:rFonts w:cs="FangSong" w:hAnsi="FangSong" w:eastAsia="FangSong" w:ascii="FangSong"/>
          <w:spacing w:val="0"/>
          <w:w w:val="100"/>
          <w:sz w:val="24"/>
          <w:szCs w:val="24"/>
        </w:rPr>
        <w:t>意调查</w:t>
      </w:r>
      <w:r>
        <w:rPr>
          <w:rFonts w:cs="FangSong" w:hAnsi="FangSong" w:eastAsia="FangSong" w:ascii="FangSong"/>
          <w:spacing w:val="5"/>
          <w:w w:val="100"/>
          <w:sz w:val="24"/>
          <w:szCs w:val="24"/>
        </w:rPr>
        <w:t>、</w:t>
      </w:r>
      <w:r>
        <w:rPr>
          <w:rFonts w:cs="FangSong" w:hAnsi="FangSong" w:eastAsia="FangSong" w:ascii="FangSong"/>
          <w:spacing w:val="0"/>
          <w:w w:val="100"/>
          <w:sz w:val="24"/>
          <w:szCs w:val="24"/>
        </w:rPr>
        <w:t>民意测验</w:t>
      </w:r>
      <w:r>
        <w:rPr>
          <w:rFonts w:cs="FangSong" w:hAnsi="FangSong" w:eastAsia="FangSong" w:ascii="FangSong"/>
          <w:spacing w:val="-115"/>
          <w:w w:val="100"/>
          <w:sz w:val="24"/>
          <w:szCs w:val="24"/>
        </w:rPr>
        <w:t>）</w:t>
      </w:r>
      <w:r>
        <w:rPr>
          <w:rFonts w:cs="FangSong" w:hAnsi="FangSong" w:eastAsia="FangSong" w:ascii="FangSong"/>
          <w:spacing w:val="0"/>
          <w:w w:val="100"/>
          <w:sz w:val="24"/>
          <w:szCs w:val="24"/>
        </w:rPr>
        <w:t>、市场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营销策划、财务咨询（不得从事代理记账</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、金融信息服务（不得从事金融业务</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w:t>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sz w:val="24"/>
          <w:szCs w:val="24"/>
        </w:rPr>
        <w:jc w:val="left"/>
        <w:spacing w:before="7" w:lineRule="exact" w:line="240"/>
      </w:pPr>
      <w:r>
        <w:rPr>
          <w:sz w:val="24"/>
          <w:szCs w:val="24"/>
        </w:rPr>
      </w:r>
    </w:p>
    <w:p>
      <w:pPr>
        <w:rPr>
          <w:rFonts w:cs="FangSong" w:hAnsi="FangSong" w:eastAsia="FangSong" w:ascii="FangSong"/>
          <w:sz w:val="24"/>
          <w:szCs w:val="24"/>
        </w:rPr>
        <w:jc w:val="left"/>
        <w:ind w:left="59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本公司与关联方的重大交易事项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（单位：万元）</w:t>
      </w:r>
    </w:p>
    <w:p>
      <w:pPr>
        <w:rPr>
          <w:sz w:val="28"/>
          <w:szCs w:val="28"/>
        </w:rPr>
        <w:jc w:val="left"/>
        <w:spacing w:before="1" w:lineRule="exact" w:line="280"/>
      </w:pPr>
      <w:r>
        <w:rPr>
          <w:sz w:val="28"/>
          <w:szCs w:val="28"/>
        </w:rPr>
      </w:r>
    </w:p>
    <w:p>
      <w:pPr>
        <w:rPr>
          <w:rFonts w:cs="FangSong" w:hAnsi="FangSong" w:eastAsia="FangSong" w:ascii="FangSong"/>
          <w:sz w:val="24"/>
          <w:szCs w:val="24"/>
        </w:rPr>
        <w:jc w:val="left"/>
        <w:spacing w:lineRule="exact" w:line="360"/>
        <w:ind w:left="110" w:right="55" w:firstLine="480"/>
      </w:pPr>
      <w:r>
        <w:rPr>
          <w:rFonts w:cs="Calibri" w:hAnsi="Calibri" w:eastAsia="Calibri" w:ascii="Calibri"/>
          <w:spacing w:val="-2"/>
          <w:sz w:val="24"/>
          <w:szCs w:val="24"/>
        </w:rPr>
        <w:t>1</w:t>
      </w:r>
      <w:r>
        <w:rPr>
          <w:rFonts w:cs="FangSong" w:hAnsi="FangSong" w:eastAsia="FangSong" w:ascii="FangSong"/>
          <w:spacing w:val="-144"/>
          <w:sz w:val="24"/>
          <w:szCs w:val="24"/>
        </w:rPr>
        <w:t>、</w:t>
      </w:r>
      <w:r>
        <w:rPr>
          <w:rFonts w:cs="FangSong" w:hAnsi="FangSong" w:eastAsia="FangSong" w:ascii="FangSong"/>
          <w:spacing w:val="0"/>
          <w:sz w:val="24"/>
          <w:szCs w:val="24"/>
        </w:rPr>
        <w:t>“北信瑞丰稳定收益</w:t>
      </w:r>
      <w:r>
        <w:rPr>
          <w:rFonts w:cs="FangSong" w:hAnsi="FangSong" w:eastAsia="FangSong" w:ascii="FangSong"/>
          <w:spacing w:val="-58"/>
          <w:sz w:val="24"/>
          <w:szCs w:val="24"/>
        </w:rPr>
        <w:t> </w:t>
      </w:r>
      <w:r>
        <w:rPr>
          <w:rFonts w:cs="Calibri" w:hAnsi="Calibri" w:eastAsia="Calibri" w:ascii="Calibri"/>
          <w:spacing w:val="0"/>
          <w:w w:val="100"/>
          <w:sz w:val="24"/>
          <w:szCs w:val="24"/>
        </w:rPr>
        <w:t>A</w:t>
      </w:r>
      <w:r>
        <w:rPr>
          <w:rFonts w:cs="Calibri" w:hAnsi="Calibri" w:eastAsia="Calibri" w:ascii="Calibri"/>
          <w:spacing w:val="4"/>
          <w:w w:val="100"/>
          <w:sz w:val="24"/>
          <w:szCs w:val="24"/>
        </w:rPr>
        <w:t> </w:t>
      </w:r>
      <w:r>
        <w:rPr>
          <w:rFonts w:cs="FangSong" w:hAnsi="FangSong" w:eastAsia="FangSong" w:ascii="FangSong"/>
          <w:spacing w:val="0"/>
          <w:w w:val="100"/>
          <w:sz w:val="24"/>
          <w:szCs w:val="24"/>
        </w:rPr>
        <w:t>基</w:t>
      </w:r>
      <w:r>
        <w:rPr>
          <w:rFonts w:cs="FangSong" w:hAnsi="FangSong" w:eastAsia="FangSong" w:ascii="FangSong"/>
          <w:spacing w:val="5"/>
          <w:w w:val="100"/>
          <w:sz w:val="24"/>
          <w:szCs w:val="24"/>
        </w:rPr>
        <w:t>金</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为本公司子公</w:t>
      </w:r>
      <w:r>
        <w:rPr>
          <w:rFonts w:cs="FangSong" w:hAnsi="FangSong" w:eastAsia="FangSong" w:ascii="FangSong"/>
          <w:spacing w:val="-24"/>
          <w:w w:val="100"/>
          <w:sz w:val="24"/>
          <w:szCs w:val="24"/>
        </w:rPr>
        <w:t>司</w:t>
      </w:r>
      <w:r>
        <w:rPr>
          <w:rFonts w:cs="FangSong" w:hAnsi="FangSong" w:eastAsia="FangSong" w:ascii="FangSong"/>
          <w:spacing w:val="0"/>
          <w:w w:val="100"/>
          <w:sz w:val="24"/>
          <w:szCs w:val="24"/>
        </w:rPr>
        <w:t>“北信瑞丰基金管理有限公司</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发行并</w:t>
      </w:r>
      <w:r>
        <w:rPr>
          <w:rFonts w:cs="FangSong" w:hAnsi="FangSong" w:eastAsia="FangSong" w:ascii="FangSong"/>
          <w:spacing w:val="0"/>
          <w:w w:val="100"/>
          <w:sz w:val="24"/>
          <w:szCs w:val="24"/>
        </w:rPr>
        <w:t> </w:t>
      </w:r>
      <w:r>
        <w:rPr>
          <w:rFonts w:cs="FangSong" w:hAnsi="FangSong" w:eastAsia="FangSong" w:ascii="FangSong"/>
          <w:spacing w:val="5"/>
          <w:w w:val="100"/>
          <w:sz w:val="24"/>
          <w:szCs w:val="24"/>
        </w:rPr>
        <w:t>受</w:t>
      </w:r>
      <w:r>
        <w:rPr>
          <w:rFonts w:cs="FangSong" w:hAnsi="FangSong" w:eastAsia="FangSong" w:ascii="FangSong"/>
          <w:spacing w:val="0"/>
          <w:w w:val="100"/>
          <w:sz w:val="24"/>
          <w:szCs w:val="24"/>
        </w:rPr>
        <w:t>托</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理</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基</w:t>
      </w:r>
      <w:r>
        <w:rPr>
          <w:rFonts w:cs="FangSong" w:hAnsi="FangSong" w:eastAsia="FangSong" w:ascii="FangSong"/>
          <w:spacing w:val="5"/>
          <w:w w:val="100"/>
          <w:sz w:val="24"/>
          <w:szCs w:val="24"/>
        </w:rPr>
        <w:t>金</w:t>
      </w:r>
      <w:r>
        <w:rPr>
          <w:rFonts w:cs="FangSong" w:hAnsi="FangSong" w:eastAsia="FangSong" w:ascii="FangSong"/>
          <w:spacing w:val="0"/>
          <w:w w:val="100"/>
          <w:sz w:val="24"/>
          <w:szCs w:val="24"/>
        </w:rPr>
        <w:t>产</w:t>
      </w:r>
      <w:r>
        <w:rPr>
          <w:rFonts w:cs="FangSong" w:hAnsi="FangSong" w:eastAsia="FangSong" w:ascii="FangSong"/>
          <w:spacing w:val="5"/>
          <w:w w:val="100"/>
          <w:sz w:val="24"/>
          <w:szCs w:val="24"/>
        </w:rPr>
        <w:t>品</w:t>
      </w:r>
      <w:r>
        <w:rPr>
          <w:rFonts w:cs="FangSong" w:hAnsi="FangSong" w:eastAsia="FangSong" w:ascii="FangSong"/>
          <w:spacing w:val="5"/>
          <w:w w:val="100"/>
          <w:sz w:val="24"/>
          <w:szCs w:val="24"/>
        </w:rPr>
        <w:t>，</w:t>
      </w:r>
      <w:r>
        <w:rPr>
          <w:rFonts w:cs="FangSong" w:hAnsi="FangSong" w:eastAsia="FangSong" w:ascii="FangSong"/>
          <w:spacing w:val="0"/>
          <w:w w:val="100"/>
          <w:sz w:val="24"/>
          <w:szCs w:val="24"/>
        </w:rPr>
        <w:t>该</w:t>
      </w:r>
      <w:r>
        <w:rPr>
          <w:rFonts w:cs="FangSong" w:hAnsi="FangSong" w:eastAsia="FangSong" w:ascii="FangSong"/>
          <w:spacing w:val="5"/>
          <w:w w:val="100"/>
          <w:sz w:val="24"/>
          <w:szCs w:val="24"/>
        </w:rPr>
        <w:t>基</w:t>
      </w:r>
      <w:r>
        <w:rPr>
          <w:rFonts w:cs="FangSong" w:hAnsi="FangSong" w:eastAsia="FangSong" w:ascii="FangSong"/>
          <w:spacing w:val="0"/>
          <w:w w:val="100"/>
          <w:sz w:val="24"/>
          <w:szCs w:val="24"/>
        </w:rPr>
        <w:t>金</w:t>
      </w:r>
      <w:r>
        <w:rPr>
          <w:rFonts w:cs="FangSong" w:hAnsi="FangSong" w:eastAsia="FangSong" w:ascii="FangSong"/>
          <w:spacing w:val="5"/>
          <w:w w:val="100"/>
          <w:sz w:val="24"/>
          <w:szCs w:val="24"/>
        </w:rPr>
        <w:t>成</w:t>
      </w:r>
      <w:r>
        <w:rPr>
          <w:rFonts w:cs="FangSong" w:hAnsi="FangSong" w:eastAsia="FangSong" w:ascii="FangSong"/>
          <w:spacing w:val="0"/>
          <w:w w:val="100"/>
          <w:sz w:val="24"/>
          <w:szCs w:val="24"/>
        </w:rPr>
        <w:t>立于</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0"/>
          <w:w w:val="100"/>
          <w:sz w:val="24"/>
          <w:szCs w:val="24"/>
        </w:rPr>
        <w:t>4</w:t>
      </w:r>
      <w:r>
        <w:rPr>
          <w:rFonts w:cs="Calibri" w:hAnsi="Calibri" w:eastAsia="Calibri" w:ascii="Calibri"/>
          <w:spacing w:val="11"/>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8"/>
          <w:w w:val="100"/>
          <w:sz w:val="24"/>
          <w:szCs w:val="24"/>
        </w:rPr>
        <w:t> </w:t>
      </w:r>
      <w:r>
        <w:rPr>
          <w:rFonts w:cs="Calibri" w:hAnsi="Calibri" w:eastAsia="Calibri" w:ascii="Calibri"/>
          <w:spacing w:val="0"/>
          <w:w w:val="100"/>
          <w:sz w:val="24"/>
          <w:szCs w:val="24"/>
        </w:rPr>
        <w:t>8</w:t>
      </w:r>
      <w:r>
        <w:rPr>
          <w:rFonts w:cs="Calibri" w:hAnsi="Calibri" w:eastAsia="Calibri" w:ascii="Calibri"/>
          <w:spacing w:val="7"/>
          <w:w w:val="100"/>
          <w:sz w:val="24"/>
          <w:szCs w:val="24"/>
        </w:rPr>
        <w:t> </w:t>
      </w:r>
      <w:r>
        <w:rPr>
          <w:rFonts w:cs="FangSong" w:hAnsi="FangSong" w:eastAsia="FangSong" w:ascii="FangSong"/>
          <w:spacing w:val="0"/>
          <w:w w:val="100"/>
          <w:sz w:val="24"/>
          <w:szCs w:val="24"/>
        </w:rPr>
        <w:t>月</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0"/>
          <w:w w:val="100"/>
          <w:sz w:val="24"/>
          <w:szCs w:val="24"/>
        </w:rPr>
        <w:t>7</w:t>
      </w:r>
      <w:r>
        <w:rPr>
          <w:rFonts w:cs="Calibri" w:hAnsi="Calibri" w:eastAsia="Calibri" w:ascii="Calibri"/>
          <w:spacing w:val="11"/>
          <w:w w:val="100"/>
          <w:sz w:val="24"/>
          <w:szCs w:val="24"/>
        </w:rPr>
        <w:t> </w:t>
      </w:r>
      <w:r>
        <w:rPr>
          <w:rFonts w:cs="FangSong" w:hAnsi="FangSong" w:eastAsia="FangSong" w:ascii="FangSong"/>
          <w:spacing w:val="5"/>
          <w:w w:val="100"/>
          <w:sz w:val="24"/>
          <w:szCs w:val="24"/>
        </w:rPr>
        <w:t>日</w:t>
      </w:r>
      <w:r>
        <w:rPr>
          <w:rFonts w:cs="FangSong" w:hAnsi="FangSong" w:eastAsia="FangSong" w:ascii="FangSong"/>
          <w:spacing w:val="0"/>
          <w:w w:val="100"/>
          <w:sz w:val="24"/>
          <w:szCs w:val="24"/>
        </w:rPr>
        <w:t>，</w:t>
      </w:r>
      <w:r>
        <w:rPr>
          <w:rFonts w:cs="FangSong" w:hAnsi="FangSong" w:eastAsia="FangSong" w:ascii="FangSong"/>
          <w:spacing w:val="5"/>
          <w:w w:val="100"/>
          <w:sz w:val="24"/>
          <w:szCs w:val="24"/>
        </w:rPr>
        <w:t>基</w:t>
      </w:r>
      <w:r>
        <w:rPr>
          <w:rFonts w:cs="FangSong" w:hAnsi="FangSong" w:eastAsia="FangSong" w:ascii="FangSong"/>
          <w:spacing w:val="0"/>
          <w:w w:val="100"/>
          <w:sz w:val="24"/>
          <w:szCs w:val="24"/>
        </w:rPr>
        <w:t>金</w:t>
      </w:r>
      <w:r>
        <w:rPr>
          <w:rFonts w:cs="FangSong" w:hAnsi="FangSong" w:eastAsia="FangSong" w:ascii="FangSong"/>
          <w:spacing w:val="5"/>
          <w:w w:val="100"/>
          <w:sz w:val="24"/>
          <w:szCs w:val="24"/>
        </w:rPr>
        <w:t>规</w:t>
      </w:r>
      <w:r>
        <w:rPr>
          <w:rFonts w:cs="FangSong" w:hAnsi="FangSong" w:eastAsia="FangSong" w:ascii="FangSong"/>
          <w:spacing w:val="0"/>
          <w:w w:val="100"/>
          <w:sz w:val="24"/>
          <w:szCs w:val="24"/>
        </w:rPr>
        <w:t>模为</w:t>
      </w:r>
      <w:r>
        <w:rPr>
          <w:rFonts w:cs="FangSong" w:hAnsi="FangSong" w:eastAsia="FangSong" w:ascii="FangSong"/>
          <w:spacing w:val="-53"/>
          <w:w w:val="100"/>
          <w:sz w:val="24"/>
          <w:szCs w:val="24"/>
        </w:rPr>
        <w:t> </w:t>
      </w:r>
      <w:r>
        <w:rPr>
          <w:rFonts w:cs="Calibri" w:hAnsi="Calibri" w:eastAsia="Calibri" w:ascii="Calibri"/>
          <w:spacing w:val="-2"/>
          <w:w w:val="100"/>
          <w:sz w:val="24"/>
          <w:szCs w:val="24"/>
        </w:rPr>
        <w:t>4</w:t>
      </w:r>
      <w:r>
        <w:rPr>
          <w:rFonts w:cs="Calibri" w:hAnsi="Calibri" w:eastAsia="Calibri" w:ascii="Calibri"/>
          <w:spacing w:val="2"/>
          <w:w w:val="100"/>
          <w:sz w:val="24"/>
          <w:szCs w:val="24"/>
        </w:rPr>
        <w:t>.</w:t>
      </w:r>
      <w:r>
        <w:rPr>
          <w:rFonts w:cs="Calibri" w:hAnsi="Calibri" w:eastAsia="Calibri" w:ascii="Calibri"/>
          <w:spacing w:val="-2"/>
          <w:w w:val="100"/>
          <w:sz w:val="24"/>
          <w:szCs w:val="24"/>
        </w:rPr>
        <w:t>8</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5"/>
          <w:w w:val="100"/>
          <w:sz w:val="24"/>
          <w:szCs w:val="24"/>
        </w:rPr>
        <w:t>亿</w:t>
      </w:r>
      <w:r>
        <w:rPr>
          <w:rFonts w:cs="FangSong" w:hAnsi="FangSong" w:eastAsia="FangSong" w:ascii="FangSong"/>
          <w:spacing w:val="0"/>
          <w:w w:val="100"/>
          <w:sz w:val="24"/>
          <w:szCs w:val="24"/>
        </w:rPr>
        <w:t>元</w:t>
      </w:r>
      <w:r>
        <w:rPr>
          <w:rFonts w:cs="FangSong" w:hAnsi="FangSong" w:eastAsia="FangSong" w:ascii="FangSong"/>
          <w:spacing w:val="5"/>
          <w:w w:val="100"/>
          <w:sz w:val="24"/>
          <w:szCs w:val="24"/>
        </w:rPr>
        <w:t>，</w:t>
      </w:r>
      <w:r>
        <w:rPr>
          <w:rFonts w:cs="FangSong" w:hAnsi="FangSong" w:eastAsia="FangSong" w:ascii="FangSong"/>
          <w:spacing w:val="0"/>
          <w:w w:val="100"/>
          <w:sz w:val="24"/>
          <w:szCs w:val="24"/>
        </w:rPr>
        <w:t>为</w:t>
      </w:r>
      <w:r>
        <w:rPr>
          <w:rFonts w:cs="FangSong" w:hAnsi="FangSong" w:eastAsia="FangSong" w:ascii="FangSong"/>
          <w:spacing w:val="5"/>
          <w:w w:val="100"/>
          <w:sz w:val="24"/>
          <w:szCs w:val="24"/>
        </w:rPr>
        <w:t>债</w:t>
      </w:r>
      <w:r>
        <w:rPr>
          <w:rFonts w:cs="FangSong" w:hAnsi="FangSong" w:eastAsia="FangSong" w:ascii="FangSong"/>
          <w:spacing w:val="0"/>
          <w:w w:val="100"/>
          <w:sz w:val="24"/>
          <w:szCs w:val="24"/>
        </w:rPr>
        <w:t>券型</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基金</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该基金投资范围</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该基金投资于国内依法发行和上市交易的国债</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央行票据</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金融债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券</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企业债券</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公司债券</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中期票据</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短期融资券</w:t>
      </w:r>
      <w:r>
        <w:rPr>
          <w:rFonts w:cs="FangSong" w:hAnsi="FangSong" w:eastAsia="FangSong" w:ascii="FangSong"/>
          <w:spacing w:val="-29"/>
          <w:w w:val="100"/>
          <w:sz w:val="24"/>
          <w:szCs w:val="24"/>
        </w:rPr>
        <w:t>、</w:t>
      </w:r>
      <w:r>
        <w:rPr>
          <w:rFonts w:cs="FangSong" w:hAnsi="FangSong" w:eastAsia="FangSong" w:ascii="FangSong"/>
          <w:spacing w:val="0"/>
          <w:w w:val="100"/>
          <w:sz w:val="24"/>
          <w:szCs w:val="24"/>
        </w:rPr>
        <w:t>超短期融资券</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次级债券</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政府机构债、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地方</w:t>
      </w:r>
      <w:r>
        <w:rPr>
          <w:rFonts w:cs="FangSong" w:hAnsi="FangSong" w:eastAsia="FangSong" w:ascii="FangSong"/>
          <w:spacing w:val="5"/>
          <w:w w:val="100"/>
          <w:sz w:val="24"/>
          <w:szCs w:val="24"/>
        </w:rPr>
        <w:t>政</w:t>
      </w:r>
      <w:r>
        <w:rPr>
          <w:rFonts w:cs="FangSong" w:hAnsi="FangSong" w:eastAsia="FangSong" w:ascii="FangSong"/>
          <w:spacing w:val="0"/>
          <w:w w:val="100"/>
          <w:sz w:val="24"/>
          <w:szCs w:val="24"/>
        </w:rPr>
        <w:t>府债、</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产支持</w:t>
      </w:r>
      <w:r>
        <w:rPr>
          <w:rFonts w:cs="FangSong" w:hAnsi="FangSong" w:eastAsia="FangSong" w:ascii="FangSong"/>
          <w:spacing w:val="5"/>
          <w:w w:val="100"/>
          <w:sz w:val="24"/>
          <w:szCs w:val="24"/>
        </w:rPr>
        <w:t>证</w:t>
      </w:r>
      <w:r>
        <w:rPr>
          <w:rFonts w:cs="FangSong" w:hAnsi="FangSong" w:eastAsia="FangSong" w:ascii="FangSong"/>
          <w:spacing w:val="0"/>
          <w:w w:val="100"/>
          <w:sz w:val="24"/>
          <w:szCs w:val="24"/>
        </w:rPr>
        <w:t>券、可</w:t>
      </w:r>
      <w:r>
        <w:rPr>
          <w:rFonts w:cs="FangSong" w:hAnsi="FangSong" w:eastAsia="FangSong" w:ascii="FangSong"/>
          <w:spacing w:val="5"/>
          <w:w w:val="100"/>
          <w:sz w:val="24"/>
          <w:szCs w:val="24"/>
        </w:rPr>
        <w:t>转</w:t>
      </w:r>
      <w:r>
        <w:rPr>
          <w:rFonts w:cs="FangSong" w:hAnsi="FangSong" w:eastAsia="FangSong" w:ascii="FangSong"/>
          <w:spacing w:val="0"/>
          <w:w w:val="100"/>
          <w:sz w:val="24"/>
          <w:szCs w:val="24"/>
        </w:rPr>
        <w:t>换债券（</w:t>
      </w:r>
      <w:r>
        <w:rPr>
          <w:rFonts w:cs="FangSong" w:hAnsi="FangSong" w:eastAsia="FangSong" w:ascii="FangSong"/>
          <w:spacing w:val="5"/>
          <w:w w:val="100"/>
          <w:sz w:val="24"/>
          <w:szCs w:val="24"/>
        </w:rPr>
        <w:t>含</w:t>
      </w:r>
      <w:r>
        <w:rPr>
          <w:rFonts w:cs="FangSong" w:hAnsi="FangSong" w:eastAsia="FangSong" w:ascii="FangSong"/>
          <w:spacing w:val="0"/>
          <w:w w:val="100"/>
          <w:sz w:val="24"/>
          <w:szCs w:val="24"/>
        </w:rPr>
        <w:t>分离交</w:t>
      </w:r>
      <w:r>
        <w:rPr>
          <w:rFonts w:cs="FangSong" w:hAnsi="FangSong" w:eastAsia="FangSong" w:ascii="FangSong"/>
          <w:spacing w:val="5"/>
          <w:w w:val="100"/>
          <w:sz w:val="24"/>
          <w:szCs w:val="24"/>
        </w:rPr>
        <w:t>易</w:t>
      </w:r>
      <w:r>
        <w:rPr>
          <w:rFonts w:cs="FangSong" w:hAnsi="FangSong" w:eastAsia="FangSong" w:ascii="FangSong"/>
          <w:spacing w:val="0"/>
          <w:w w:val="100"/>
          <w:sz w:val="24"/>
          <w:szCs w:val="24"/>
        </w:rPr>
        <w:t>可转债</w:t>
      </w:r>
      <w:r>
        <w:rPr>
          <w:rFonts w:cs="FangSong" w:hAnsi="FangSong" w:eastAsia="FangSong" w:ascii="FangSong"/>
          <w:spacing w:val="-115"/>
          <w:w w:val="100"/>
          <w:sz w:val="24"/>
          <w:szCs w:val="24"/>
        </w:rPr>
        <w:t>）</w:t>
      </w:r>
      <w:r>
        <w:rPr>
          <w:rFonts w:cs="FangSong" w:hAnsi="FangSong" w:eastAsia="FangSong" w:ascii="FangSong"/>
          <w:spacing w:val="0"/>
          <w:w w:val="100"/>
          <w:sz w:val="24"/>
          <w:szCs w:val="24"/>
        </w:rPr>
        <w:t>、债</w:t>
      </w:r>
      <w:r>
        <w:rPr>
          <w:rFonts w:cs="FangSong" w:hAnsi="FangSong" w:eastAsia="FangSong" w:ascii="FangSong"/>
          <w:spacing w:val="5"/>
          <w:w w:val="100"/>
          <w:sz w:val="24"/>
          <w:szCs w:val="24"/>
        </w:rPr>
        <w:t>券</w:t>
      </w:r>
      <w:r>
        <w:rPr>
          <w:rFonts w:cs="FangSong" w:hAnsi="FangSong" w:eastAsia="FangSong" w:ascii="FangSong"/>
          <w:spacing w:val="0"/>
          <w:w w:val="100"/>
          <w:sz w:val="24"/>
          <w:szCs w:val="24"/>
        </w:rPr>
        <w:t>回购、</w:t>
      </w:r>
      <w:r>
        <w:rPr>
          <w:rFonts w:cs="FangSong" w:hAnsi="FangSong" w:eastAsia="FangSong" w:ascii="FangSong"/>
          <w:spacing w:val="5"/>
          <w:w w:val="100"/>
          <w:sz w:val="24"/>
          <w:szCs w:val="24"/>
        </w:rPr>
        <w:t>银</w:t>
      </w:r>
      <w:r>
        <w:rPr>
          <w:rFonts w:cs="FangSong" w:hAnsi="FangSong" w:eastAsia="FangSong" w:ascii="FangSong"/>
          <w:spacing w:val="0"/>
          <w:w w:val="100"/>
          <w:sz w:val="24"/>
          <w:szCs w:val="24"/>
        </w:rPr>
        <w:t>行存款</w:t>
      </w:r>
      <w:r>
        <w:rPr>
          <w:rFonts w:cs="FangSong" w:hAnsi="FangSong" w:eastAsia="FangSong" w:ascii="FangSong"/>
          <w:spacing w:val="5"/>
          <w:w w:val="100"/>
          <w:sz w:val="24"/>
          <w:szCs w:val="24"/>
        </w:rPr>
        <w:t>（</w:t>
      </w:r>
      <w:r>
        <w:rPr>
          <w:rFonts w:cs="FangSong" w:hAnsi="FangSong" w:eastAsia="FangSong" w:ascii="FangSong"/>
          <w:spacing w:val="0"/>
          <w:w w:val="100"/>
          <w:sz w:val="24"/>
          <w:szCs w:val="24"/>
        </w:rPr>
        <w:t>包</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括协</w:t>
      </w:r>
      <w:r>
        <w:rPr>
          <w:rFonts w:cs="FangSong" w:hAnsi="FangSong" w:eastAsia="FangSong" w:ascii="FangSong"/>
          <w:spacing w:val="5"/>
          <w:w w:val="100"/>
          <w:sz w:val="24"/>
          <w:szCs w:val="24"/>
        </w:rPr>
        <w:t>议</w:t>
      </w:r>
      <w:r>
        <w:rPr>
          <w:rFonts w:cs="FangSong" w:hAnsi="FangSong" w:eastAsia="FangSong" w:ascii="FangSong"/>
          <w:spacing w:val="0"/>
          <w:w w:val="100"/>
          <w:sz w:val="24"/>
          <w:szCs w:val="24"/>
        </w:rPr>
        <w:t>存款、</w:t>
      </w:r>
      <w:r>
        <w:rPr>
          <w:rFonts w:cs="FangSong" w:hAnsi="FangSong" w:eastAsia="FangSong" w:ascii="FangSong"/>
          <w:spacing w:val="5"/>
          <w:w w:val="100"/>
          <w:sz w:val="24"/>
          <w:szCs w:val="24"/>
        </w:rPr>
        <w:t>定</w:t>
      </w:r>
      <w:r>
        <w:rPr>
          <w:rFonts w:cs="FangSong" w:hAnsi="FangSong" w:eastAsia="FangSong" w:ascii="FangSong"/>
          <w:spacing w:val="0"/>
          <w:w w:val="100"/>
          <w:sz w:val="24"/>
          <w:szCs w:val="24"/>
        </w:rPr>
        <w:t>期存款</w:t>
      </w:r>
      <w:r>
        <w:rPr>
          <w:rFonts w:cs="FangSong" w:hAnsi="FangSong" w:eastAsia="FangSong" w:ascii="FangSong"/>
          <w:spacing w:val="5"/>
          <w:w w:val="100"/>
          <w:sz w:val="24"/>
          <w:szCs w:val="24"/>
        </w:rPr>
        <w:t>及</w:t>
      </w:r>
      <w:r>
        <w:rPr>
          <w:rFonts w:cs="FangSong" w:hAnsi="FangSong" w:eastAsia="FangSong" w:ascii="FangSong"/>
          <w:spacing w:val="0"/>
          <w:w w:val="100"/>
          <w:sz w:val="24"/>
          <w:szCs w:val="24"/>
        </w:rPr>
        <w:t>其他银</w:t>
      </w:r>
      <w:r>
        <w:rPr>
          <w:rFonts w:cs="FangSong" w:hAnsi="FangSong" w:eastAsia="FangSong" w:ascii="FangSong"/>
          <w:spacing w:val="5"/>
          <w:w w:val="100"/>
          <w:sz w:val="24"/>
          <w:szCs w:val="24"/>
        </w:rPr>
        <w:t>行</w:t>
      </w:r>
      <w:r>
        <w:rPr>
          <w:rFonts w:cs="FangSong" w:hAnsi="FangSong" w:eastAsia="FangSong" w:ascii="FangSong"/>
          <w:spacing w:val="0"/>
          <w:w w:val="100"/>
          <w:sz w:val="24"/>
          <w:szCs w:val="24"/>
        </w:rPr>
        <w:t>存款</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、货</w:t>
      </w:r>
      <w:r>
        <w:rPr>
          <w:rFonts w:cs="FangSong" w:hAnsi="FangSong" w:eastAsia="FangSong" w:ascii="FangSong"/>
          <w:spacing w:val="5"/>
          <w:w w:val="100"/>
          <w:sz w:val="24"/>
          <w:szCs w:val="24"/>
        </w:rPr>
        <w:t>币</w:t>
      </w:r>
      <w:r>
        <w:rPr>
          <w:rFonts w:cs="FangSong" w:hAnsi="FangSong" w:eastAsia="FangSong" w:ascii="FangSong"/>
          <w:spacing w:val="0"/>
          <w:w w:val="100"/>
          <w:sz w:val="24"/>
          <w:szCs w:val="24"/>
        </w:rPr>
        <w:t>市场工</w:t>
      </w:r>
      <w:r>
        <w:rPr>
          <w:rFonts w:cs="FangSong" w:hAnsi="FangSong" w:eastAsia="FangSong" w:ascii="FangSong"/>
          <w:spacing w:val="5"/>
          <w:w w:val="100"/>
          <w:sz w:val="24"/>
          <w:szCs w:val="24"/>
        </w:rPr>
        <w:t>具</w:t>
      </w:r>
      <w:r>
        <w:rPr>
          <w:rFonts w:cs="FangSong" w:hAnsi="FangSong" w:eastAsia="FangSong" w:ascii="FangSong"/>
          <w:spacing w:val="0"/>
          <w:w w:val="100"/>
          <w:sz w:val="24"/>
          <w:szCs w:val="24"/>
        </w:rPr>
        <w:t>以及经</w:t>
      </w:r>
      <w:r>
        <w:rPr>
          <w:rFonts w:cs="FangSong" w:hAnsi="FangSong" w:eastAsia="FangSong" w:ascii="FangSong"/>
          <w:spacing w:val="5"/>
          <w:w w:val="100"/>
          <w:sz w:val="24"/>
          <w:szCs w:val="24"/>
        </w:rPr>
        <w:t>中</w:t>
      </w:r>
      <w:r>
        <w:rPr>
          <w:rFonts w:cs="FangSong" w:hAnsi="FangSong" w:eastAsia="FangSong" w:ascii="FangSong"/>
          <w:spacing w:val="0"/>
          <w:w w:val="100"/>
          <w:sz w:val="24"/>
          <w:szCs w:val="24"/>
        </w:rPr>
        <w:t>国证监</w:t>
      </w:r>
      <w:r>
        <w:rPr>
          <w:rFonts w:cs="FangSong" w:hAnsi="FangSong" w:eastAsia="FangSong" w:ascii="FangSong"/>
          <w:spacing w:val="5"/>
          <w:w w:val="100"/>
          <w:sz w:val="24"/>
          <w:szCs w:val="24"/>
        </w:rPr>
        <w:t>会</w:t>
      </w:r>
      <w:r>
        <w:rPr>
          <w:rFonts w:cs="FangSong" w:hAnsi="FangSong" w:eastAsia="FangSong" w:ascii="FangSong"/>
          <w:spacing w:val="0"/>
          <w:w w:val="100"/>
          <w:sz w:val="24"/>
          <w:szCs w:val="24"/>
        </w:rPr>
        <w:t>允许基金</w:t>
      </w:r>
      <w:r>
        <w:rPr>
          <w:rFonts w:cs="FangSong" w:hAnsi="FangSong" w:eastAsia="FangSong" w:ascii="FangSong"/>
          <w:spacing w:val="5"/>
          <w:w w:val="100"/>
          <w:sz w:val="24"/>
          <w:szCs w:val="24"/>
        </w:rPr>
        <w:t>投</w:t>
      </w:r>
      <w:r>
        <w:rPr>
          <w:rFonts w:cs="FangSong" w:hAnsi="FangSong" w:eastAsia="FangSong" w:ascii="FangSong"/>
          <w:spacing w:val="0"/>
          <w:w w:val="100"/>
          <w:sz w:val="24"/>
          <w:szCs w:val="24"/>
        </w:rPr>
        <w:t>资的</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其他金融工具</w:t>
      </w:r>
      <w:r>
        <w:rPr>
          <w:rFonts w:cs="FangSong" w:hAnsi="FangSong" w:eastAsia="FangSong" w:ascii="FangSong"/>
          <w:spacing w:val="-24"/>
          <w:w w:val="100"/>
          <w:sz w:val="24"/>
          <w:szCs w:val="24"/>
        </w:rPr>
        <w:t>，</w:t>
      </w:r>
      <w:r>
        <w:rPr>
          <w:rFonts w:cs="FangSong" w:hAnsi="FangSong" w:eastAsia="FangSong" w:ascii="FangSong"/>
          <w:spacing w:val="0"/>
          <w:w w:val="100"/>
          <w:sz w:val="24"/>
          <w:szCs w:val="24"/>
        </w:rPr>
        <w:t>但需符合中国证监会的相关规定</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该基金不直接从二级市场买入股票</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权证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等，</w:t>
      </w:r>
      <w:r>
        <w:rPr>
          <w:rFonts w:cs="FangSong" w:hAnsi="FangSong" w:eastAsia="FangSong" w:ascii="FangSong"/>
          <w:spacing w:val="5"/>
          <w:w w:val="100"/>
          <w:sz w:val="24"/>
          <w:szCs w:val="24"/>
        </w:rPr>
        <w:t>不</w:t>
      </w:r>
      <w:r>
        <w:rPr>
          <w:rFonts w:cs="FangSong" w:hAnsi="FangSong" w:eastAsia="FangSong" w:ascii="FangSong"/>
          <w:spacing w:val="0"/>
          <w:w w:val="100"/>
          <w:sz w:val="24"/>
          <w:szCs w:val="24"/>
        </w:rPr>
        <w:t>参与一级</w:t>
      </w:r>
      <w:r>
        <w:rPr>
          <w:rFonts w:cs="FangSong" w:hAnsi="FangSong" w:eastAsia="FangSong" w:ascii="FangSong"/>
          <w:spacing w:val="5"/>
          <w:w w:val="100"/>
          <w:sz w:val="24"/>
          <w:szCs w:val="24"/>
        </w:rPr>
        <w:t>市</w:t>
      </w:r>
      <w:r>
        <w:rPr>
          <w:rFonts w:cs="FangSong" w:hAnsi="FangSong" w:eastAsia="FangSong" w:ascii="FangSong"/>
          <w:spacing w:val="0"/>
          <w:w w:val="100"/>
          <w:sz w:val="24"/>
          <w:szCs w:val="24"/>
        </w:rPr>
        <w:t>场的新股</w:t>
      </w:r>
      <w:r>
        <w:rPr>
          <w:rFonts w:cs="FangSong" w:hAnsi="FangSong" w:eastAsia="FangSong" w:ascii="FangSong"/>
          <w:spacing w:val="5"/>
          <w:w w:val="100"/>
          <w:sz w:val="24"/>
          <w:szCs w:val="24"/>
        </w:rPr>
        <w:t>申</w:t>
      </w:r>
      <w:r>
        <w:rPr>
          <w:rFonts w:cs="FangSong" w:hAnsi="FangSong" w:eastAsia="FangSong" w:ascii="FangSong"/>
          <w:spacing w:val="0"/>
          <w:w w:val="100"/>
          <w:sz w:val="24"/>
          <w:szCs w:val="24"/>
        </w:rPr>
        <w:t>购或增</w:t>
      </w:r>
      <w:r>
        <w:rPr>
          <w:rFonts w:cs="FangSong" w:hAnsi="FangSong" w:eastAsia="FangSong" w:ascii="FangSong"/>
          <w:spacing w:val="5"/>
          <w:w w:val="100"/>
          <w:sz w:val="24"/>
          <w:szCs w:val="24"/>
        </w:rPr>
        <w:t>发</w:t>
      </w:r>
      <w:r>
        <w:rPr>
          <w:rFonts w:cs="FangSong" w:hAnsi="FangSong" w:eastAsia="FangSong" w:ascii="FangSong"/>
          <w:spacing w:val="0"/>
          <w:w w:val="100"/>
          <w:sz w:val="24"/>
          <w:szCs w:val="24"/>
        </w:rPr>
        <w:t>新股，本</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司截至</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0"/>
          <w:w w:val="100"/>
          <w:sz w:val="24"/>
          <w:szCs w:val="24"/>
        </w:rPr>
        <w:t>5</w:t>
      </w:r>
      <w:r>
        <w:rPr>
          <w:rFonts w:cs="Calibri" w:hAnsi="Calibri" w:eastAsia="Calibri" w:ascii="Calibri"/>
          <w:spacing w:val="11"/>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62"/>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2</w:t>
      </w:r>
      <w:r>
        <w:rPr>
          <w:rFonts w:cs="Calibri" w:hAnsi="Calibri" w:eastAsia="Calibri" w:ascii="Calibri"/>
          <w:spacing w:val="11"/>
          <w:w w:val="100"/>
          <w:sz w:val="24"/>
          <w:szCs w:val="24"/>
        </w:rPr>
        <w:t> </w:t>
      </w:r>
      <w:r>
        <w:rPr>
          <w:rFonts w:cs="FangSong" w:hAnsi="FangSong" w:eastAsia="FangSong" w:ascii="FangSong"/>
          <w:spacing w:val="0"/>
          <w:w w:val="100"/>
          <w:sz w:val="24"/>
          <w:szCs w:val="24"/>
        </w:rPr>
        <w:t>月</w:t>
      </w:r>
      <w:r>
        <w:rPr>
          <w:rFonts w:cs="FangSong" w:hAnsi="FangSong" w:eastAsia="FangSong" w:ascii="FangSong"/>
          <w:spacing w:val="-58"/>
          <w:w w:val="100"/>
          <w:sz w:val="24"/>
          <w:szCs w:val="24"/>
        </w:rPr>
        <w:t> </w:t>
      </w:r>
      <w:r>
        <w:rPr>
          <w:rFonts w:cs="Calibri" w:hAnsi="Calibri" w:eastAsia="Calibri" w:ascii="Calibri"/>
          <w:spacing w:val="-2"/>
          <w:w w:val="100"/>
          <w:sz w:val="24"/>
          <w:szCs w:val="24"/>
        </w:rPr>
        <w:t>3</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日，</w:t>
      </w:r>
      <w:r>
        <w:rPr>
          <w:rFonts w:cs="FangSong" w:hAnsi="FangSong" w:eastAsia="FangSong" w:ascii="FangSong"/>
          <w:spacing w:val="5"/>
          <w:w w:val="100"/>
          <w:sz w:val="24"/>
          <w:szCs w:val="24"/>
        </w:rPr>
        <w:t>该</w:t>
      </w:r>
      <w:r>
        <w:rPr>
          <w:rFonts w:cs="FangSong" w:hAnsi="FangSong" w:eastAsia="FangSong" w:ascii="FangSong"/>
          <w:spacing w:val="0"/>
          <w:w w:val="100"/>
          <w:sz w:val="24"/>
          <w:szCs w:val="24"/>
        </w:rPr>
        <w:t>基金公允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价值变动为</w:t>
      </w:r>
      <w:r>
        <w:rPr>
          <w:rFonts w:cs="Calibri" w:hAnsi="Calibri" w:eastAsia="Calibri" w:ascii="Calibri"/>
          <w:spacing w:val="-1"/>
          <w:w w:val="100"/>
          <w:sz w:val="24"/>
          <w:szCs w:val="24"/>
        </w:rPr>
        <w:t>-</w:t>
      </w:r>
      <w:r>
        <w:rPr>
          <w:rFonts w:cs="Calibri" w:hAnsi="Calibri" w:eastAsia="Calibri" w:ascii="Calibri"/>
          <w:spacing w:val="-2"/>
          <w:w w:val="100"/>
          <w:sz w:val="24"/>
          <w:szCs w:val="24"/>
        </w:rPr>
        <w:t>2</w:t>
      </w:r>
      <w:r>
        <w:rPr>
          <w:rFonts w:cs="Calibri" w:hAnsi="Calibri" w:eastAsia="Calibri" w:ascii="Calibri"/>
          <w:spacing w:val="3"/>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9</w:t>
      </w:r>
      <w:r>
        <w:rPr>
          <w:rFonts w:cs="Calibri" w:hAnsi="Calibri" w:eastAsia="Calibri" w:ascii="Calibri"/>
          <w:spacing w:val="3"/>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3"/>
          <w:w w:val="100"/>
          <w:sz w:val="24"/>
          <w:szCs w:val="24"/>
        </w:rPr>
        <w:t>7</w:t>
      </w:r>
      <w:r>
        <w:rPr>
          <w:rFonts w:cs="Calibri" w:hAnsi="Calibri" w:eastAsia="Calibri" w:ascii="Calibri"/>
          <w:spacing w:val="-2"/>
          <w:w w:val="100"/>
          <w:sz w:val="24"/>
          <w:szCs w:val="24"/>
        </w:rPr>
        <w:t>0</w:t>
      </w:r>
      <w:r>
        <w:rPr>
          <w:rFonts w:cs="Calibri" w:hAnsi="Calibri" w:eastAsia="Calibri" w:ascii="Calibri"/>
          <w:spacing w:val="2"/>
          <w:w w:val="100"/>
          <w:sz w:val="24"/>
          <w:szCs w:val="24"/>
        </w:rPr>
        <w:t>.</w:t>
      </w:r>
      <w:r>
        <w:rPr>
          <w:rFonts w:cs="Calibri" w:hAnsi="Calibri" w:eastAsia="Calibri" w:ascii="Calibri"/>
          <w:spacing w:val="-2"/>
          <w:w w:val="100"/>
          <w:sz w:val="24"/>
          <w:szCs w:val="24"/>
        </w:rPr>
        <w:t>6</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元。</w:t>
      </w:r>
    </w:p>
    <w:p>
      <w:pPr>
        <w:rPr>
          <w:sz w:val="12"/>
          <w:szCs w:val="12"/>
        </w:rPr>
        <w:jc w:val="left"/>
        <w:spacing w:lineRule="exact" w:line="120"/>
      </w:pPr>
      <w:r>
        <w:rPr>
          <w:sz w:val="12"/>
          <w:szCs w:val="12"/>
        </w:rPr>
      </w:r>
    </w:p>
    <w:p>
      <w:pPr>
        <w:rPr>
          <w:rFonts w:cs="FangSong" w:hAnsi="FangSong" w:eastAsia="FangSong" w:ascii="FangSong"/>
          <w:sz w:val="24"/>
          <w:szCs w:val="24"/>
        </w:rPr>
        <w:jc w:val="both"/>
        <w:spacing w:lineRule="exact" w:line="360"/>
        <w:ind w:left="110" w:right="88" w:firstLine="480"/>
        <w:sectPr>
          <w:pgNumType w:start="60"/>
          <w:pgMar w:footer="1113" w:header="729" w:top="920" w:bottom="280" w:left="1080" w:right="960"/>
          <w:footerReference w:type="default" r:id="rId35"/>
          <w:pgSz w:w="11920" w:h="16840"/>
        </w:sectPr>
      </w:pPr>
      <w:r>
        <w:rPr>
          <w:rFonts w:cs="Calibri" w:hAnsi="Calibri" w:eastAsia="Calibri" w:ascii="Calibri"/>
          <w:spacing w:val="-2"/>
          <w:w w:val="100"/>
          <w:sz w:val="24"/>
          <w:szCs w:val="24"/>
        </w:rPr>
        <w:t>2</w:t>
      </w:r>
      <w:r>
        <w:rPr>
          <w:rFonts w:cs="FangSong" w:hAnsi="FangSong" w:eastAsia="FangSong" w:ascii="FangSong"/>
          <w:spacing w:val="0"/>
          <w:w w:val="100"/>
          <w:sz w:val="24"/>
          <w:szCs w:val="24"/>
        </w:rPr>
        <w:t>、</w:t>
      </w:r>
      <w:r>
        <w:rPr>
          <w:rFonts w:cs="FangSong" w:hAnsi="FangSong" w:eastAsia="FangSong" w:ascii="FangSong"/>
          <w:spacing w:val="-38"/>
          <w:w w:val="100"/>
          <w:sz w:val="24"/>
          <w:szCs w:val="24"/>
        </w:rPr>
        <w:t> </w:t>
      </w:r>
      <w:r>
        <w:rPr>
          <w:rFonts w:cs="FangSong" w:hAnsi="FangSong" w:eastAsia="FangSong" w:ascii="FangSong"/>
          <w:spacing w:val="0"/>
          <w:w w:val="100"/>
          <w:sz w:val="24"/>
          <w:szCs w:val="24"/>
        </w:rPr>
        <w:t>“北信瑞丰稳定收益</w:t>
      </w:r>
      <w:r>
        <w:rPr>
          <w:rFonts w:cs="FangSong" w:hAnsi="FangSong" w:eastAsia="FangSong" w:ascii="FangSong"/>
          <w:spacing w:val="-62"/>
          <w:w w:val="100"/>
          <w:sz w:val="24"/>
          <w:szCs w:val="24"/>
        </w:rPr>
        <w:t> </w:t>
      </w:r>
      <w:r>
        <w:rPr>
          <w:rFonts w:cs="Calibri" w:hAnsi="Calibri" w:eastAsia="Calibri" w:ascii="Calibri"/>
          <w:spacing w:val="0"/>
          <w:w w:val="100"/>
          <w:sz w:val="24"/>
          <w:szCs w:val="24"/>
        </w:rPr>
        <w:t>C</w:t>
      </w:r>
      <w:r>
        <w:rPr>
          <w:rFonts w:cs="Calibri" w:hAnsi="Calibri" w:eastAsia="Calibri" w:ascii="Calibri"/>
          <w:spacing w:val="5"/>
          <w:w w:val="100"/>
          <w:sz w:val="24"/>
          <w:szCs w:val="24"/>
        </w:rPr>
        <w:t> </w:t>
      </w:r>
      <w:r>
        <w:rPr>
          <w:rFonts w:cs="FangSong" w:hAnsi="FangSong" w:eastAsia="FangSong" w:ascii="FangSong"/>
          <w:spacing w:val="0"/>
          <w:w w:val="100"/>
          <w:sz w:val="24"/>
          <w:szCs w:val="24"/>
        </w:rPr>
        <w:t>基金</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为公司于本年度认购的</w:t>
      </w:r>
      <w:r>
        <w:rPr>
          <w:rFonts w:cs="FangSong" w:hAnsi="FangSong" w:eastAsia="FangSong" w:ascii="FangSong"/>
          <w:spacing w:val="-19"/>
          <w:w w:val="100"/>
          <w:sz w:val="24"/>
          <w:szCs w:val="24"/>
        </w:rPr>
        <w:t>由</w:t>
      </w:r>
      <w:r>
        <w:rPr>
          <w:rFonts w:cs="FangSong" w:hAnsi="FangSong" w:eastAsia="FangSong" w:ascii="FangSong"/>
          <w:spacing w:val="0"/>
          <w:w w:val="100"/>
          <w:sz w:val="24"/>
          <w:szCs w:val="24"/>
        </w:rPr>
        <w:t>“北信瑞丰基金管理有限公</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司”发行并管理的北信瑞丰稳定收益</w:t>
      </w:r>
      <w:r>
        <w:rPr>
          <w:rFonts w:cs="FangSong" w:hAnsi="FangSong" w:eastAsia="FangSong" w:ascii="FangSong"/>
          <w:spacing w:val="-58"/>
          <w:w w:val="100"/>
          <w:sz w:val="24"/>
          <w:szCs w:val="24"/>
        </w:rPr>
        <w:t> </w:t>
      </w:r>
      <w:r>
        <w:rPr>
          <w:rFonts w:cs="Calibri" w:hAnsi="Calibri" w:eastAsia="Calibri" w:ascii="Calibri"/>
          <w:spacing w:val="0"/>
          <w:w w:val="100"/>
          <w:sz w:val="24"/>
          <w:szCs w:val="24"/>
        </w:rPr>
        <w:t>C</w:t>
      </w:r>
      <w:r>
        <w:rPr>
          <w:rFonts w:cs="Calibri" w:hAnsi="Calibri" w:eastAsia="Calibri" w:ascii="Calibri"/>
          <w:spacing w:val="5"/>
          <w:w w:val="100"/>
          <w:sz w:val="24"/>
          <w:szCs w:val="24"/>
        </w:rPr>
        <w:t> </w:t>
      </w:r>
      <w:r>
        <w:rPr>
          <w:rFonts w:cs="FangSong" w:hAnsi="FangSong" w:eastAsia="FangSong" w:ascii="FangSong"/>
          <w:spacing w:val="0"/>
          <w:w w:val="100"/>
          <w:sz w:val="24"/>
          <w:szCs w:val="24"/>
        </w:rPr>
        <w:t>基金，该基金不直接从二级市场买入股票、权证等，</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不参</w:t>
      </w:r>
      <w:r>
        <w:rPr>
          <w:rFonts w:cs="FangSong" w:hAnsi="FangSong" w:eastAsia="FangSong" w:ascii="FangSong"/>
          <w:spacing w:val="5"/>
          <w:w w:val="100"/>
          <w:sz w:val="24"/>
          <w:szCs w:val="24"/>
        </w:rPr>
        <w:t>与</w:t>
      </w:r>
      <w:r>
        <w:rPr>
          <w:rFonts w:cs="FangSong" w:hAnsi="FangSong" w:eastAsia="FangSong" w:ascii="FangSong"/>
          <w:spacing w:val="0"/>
          <w:w w:val="100"/>
          <w:sz w:val="24"/>
          <w:szCs w:val="24"/>
        </w:rPr>
        <w:t>一级市场</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新股申购</w:t>
      </w:r>
      <w:r>
        <w:rPr>
          <w:rFonts w:cs="FangSong" w:hAnsi="FangSong" w:eastAsia="FangSong" w:ascii="FangSong"/>
          <w:spacing w:val="5"/>
          <w:w w:val="100"/>
          <w:sz w:val="24"/>
          <w:szCs w:val="24"/>
        </w:rPr>
        <w:t>或</w:t>
      </w:r>
      <w:r>
        <w:rPr>
          <w:rFonts w:cs="FangSong" w:hAnsi="FangSong" w:eastAsia="FangSong" w:ascii="FangSong"/>
          <w:spacing w:val="0"/>
          <w:w w:val="100"/>
          <w:sz w:val="24"/>
          <w:szCs w:val="24"/>
        </w:rPr>
        <w:t>增发新</w:t>
      </w:r>
      <w:r>
        <w:rPr>
          <w:rFonts w:cs="FangSong" w:hAnsi="FangSong" w:eastAsia="FangSong" w:ascii="FangSong"/>
          <w:spacing w:val="5"/>
          <w:w w:val="100"/>
          <w:sz w:val="24"/>
          <w:szCs w:val="24"/>
        </w:rPr>
        <w:t>股</w:t>
      </w:r>
      <w:r>
        <w:rPr>
          <w:rFonts w:cs="FangSong" w:hAnsi="FangSong" w:eastAsia="FangSong" w:ascii="FangSong"/>
          <w:spacing w:val="0"/>
          <w:w w:val="100"/>
          <w:sz w:val="24"/>
          <w:szCs w:val="24"/>
        </w:rPr>
        <w:t>，本</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司截至</w:t>
      </w:r>
      <w:r>
        <w:rPr>
          <w:rFonts w:cs="FangSong" w:hAnsi="FangSong" w:eastAsia="FangSong" w:ascii="FangSong"/>
          <w:spacing w:val="-62"/>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月</w:t>
      </w:r>
      <w:r>
        <w:rPr>
          <w:rFonts w:cs="FangSong" w:hAnsi="FangSong" w:eastAsia="FangSong" w:ascii="FangSong"/>
          <w:spacing w:val="-58"/>
          <w:w w:val="100"/>
          <w:sz w:val="24"/>
          <w:szCs w:val="24"/>
        </w:rPr>
        <w:t> </w:t>
      </w:r>
      <w:r>
        <w:rPr>
          <w:rFonts w:cs="Calibri" w:hAnsi="Calibri" w:eastAsia="Calibri" w:ascii="Calibri"/>
          <w:spacing w:val="-2"/>
          <w:w w:val="100"/>
          <w:sz w:val="24"/>
          <w:szCs w:val="24"/>
        </w:rPr>
        <w:t>3</w:t>
      </w:r>
      <w:r>
        <w:rPr>
          <w:rFonts w:cs="Calibri" w:hAnsi="Calibri" w:eastAsia="Calibri" w:ascii="Calibri"/>
          <w:spacing w:val="0"/>
          <w:w w:val="100"/>
          <w:sz w:val="24"/>
          <w:szCs w:val="24"/>
        </w:rPr>
        <w:t>1</w:t>
      </w:r>
      <w:r>
        <w:rPr>
          <w:rFonts w:cs="Calibri" w:hAnsi="Calibri" w:eastAsia="Calibri" w:ascii="Calibri"/>
          <w:spacing w:val="11"/>
          <w:w w:val="100"/>
          <w:sz w:val="24"/>
          <w:szCs w:val="24"/>
        </w:rPr>
        <w:t> </w:t>
      </w:r>
      <w:r>
        <w:rPr>
          <w:rFonts w:cs="FangSong" w:hAnsi="FangSong" w:eastAsia="FangSong" w:ascii="FangSong"/>
          <w:spacing w:val="0"/>
          <w:w w:val="100"/>
          <w:sz w:val="24"/>
          <w:szCs w:val="24"/>
        </w:rPr>
        <w:t>日，</w:t>
      </w:r>
      <w:r>
        <w:rPr>
          <w:rFonts w:cs="FangSong" w:hAnsi="FangSong" w:eastAsia="FangSong" w:ascii="FangSong"/>
          <w:spacing w:val="5"/>
          <w:w w:val="100"/>
          <w:sz w:val="24"/>
          <w:szCs w:val="24"/>
        </w:rPr>
        <w:t>该</w:t>
      </w:r>
      <w:r>
        <w:rPr>
          <w:rFonts w:cs="FangSong" w:hAnsi="FangSong" w:eastAsia="FangSong" w:ascii="FangSong"/>
          <w:spacing w:val="0"/>
          <w:w w:val="100"/>
          <w:sz w:val="24"/>
          <w:szCs w:val="24"/>
        </w:rPr>
        <w:t>基金公允</w:t>
      </w:r>
      <w:r>
        <w:rPr>
          <w:rFonts w:cs="FangSong" w:hAnsi="FangSong" w:eastAsia="FangSong" w:ascii="FangSong"/>
          <w:spacing w:val="5"/>
          <w:w w:val="100"/>
          <w:sz w:val="24"/>
          <w:szCs w:val="24"/>
        </w:rPr>
        <w:t>价</w:t>
      </w:r>
      <w:r>
        <w:rPr>
          <w:rFonts w:cs="FangSong" w:hAnsi="FangSong" w:eastAsia="FangSong" w:ascii="FangSong"/>
          <w:spacing w:val="0"/>
          <w:w w:val="100"/>
          <w:sz w:val="24"/>
          <w:szCs w:val="24"/>
        </w:rPr>
        <w:t>值</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变动为</w:t>
      </w:r>
      <w:r>
        <w:rPr>
          <w:rFonts w:cs="Calibri" w:hAnsi="Calibri" w:eastAsia="Calibri" w:ascii="Calibri"/>
          <w:spacing w:val="-1"/>
          <w:w w:val="100"/>
          <w:sz w:val="24"/>
          <w:szCs w:val="24"/>
        </w:rPr>
        <w:t>-</w:t>
      </w:r>
      <w:r>
        <w:rPr>
          <w:rFonts w:cs="Calibri" w:hAnsi="Calibri" w:eastAsia="Calibri" w:ascii="Calibri"/>
          <w:spacing w:val="-2"/>
          <w:w w:val="100"/>
          <w:sz w:val="24"/>
          <w:szCs w:val="24"/>
        </w:rPr>
        <w:t>3</w:t>
      </w:r>
      <w:r>
        <w:rPr>
          <w:rFonts w:cs="Calibri" w:hAnsi="Calibri" w:eastAsia="Calibri" w:ascii="Calibri"/>
          <w:spacing w:val="3"/>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9</w:t>
      </w:r>
      <w:r>
        <w:rPr>
          <w:rFonts w:cs="Calibri" w:hAnsi="Calibri" w:eastAsia="Calibri" w:ascii="Calibri"/>
          <w:spacing w:val="3"/>
          <w:w w:val="100"/>
          <w:sz w:val="24"/>
          <w:szCs w:val="24"/>
        </w:rPr>
        <w:t>9</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3"/>
          <w:w w:val="100"/>
          <w:sz w:val="24"/>
          <w:szCs w:val="24"/>
        </w:rPr>
        <w:t>3</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2"/>
          <w:w w:val="100"/>
          <w:sz w:val="24"/>
          <w:szCs w:val="24"/>
        </w:rPr>
        <w:t>4</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元。</w:t>
      </w:r>
    </w:p>
    <w:p>
      <w:pPr>
        <w:rPr>
          <w:sz w:val="24"/>
          <w:szCs w:val="24"/>
        </w:rPr>
        <w:jc w:val="left"/>
        <w:spacing w:before="1" w:lineRule="exact" w:line="240"/>
      </w:pPr>
      <w:r>
        <w:rPr>
          <w:sz w:val="24"/>
          <w:szCs w:val="24"/>
        </w:rPr>
      </w:r>
    </w:p>
    <w:p>
      <w:pPr>
        <w:rPr>
          <w:rFonts w:cs="FangSong" w:hAnsi="FangSong" w:eastAsia="FangSong" w:ascii="FangSong"/>
          <w:sz w:val="24"/>
          <w:szCs w:val="24"/>
        </w:rPr>
        <w:jc w:val="left"/>
        <w:spacing w:lineRule="exact" w:line="320"/>
        <w:ind w:left="610"/>
      </w:pPr>
      <w:r>
        <w:pict>
          <v:group style="position:absolute;margin-left:59.55pt;margin-top:-1.6365pt;width:476.2pt;height:0pt;mso-position-horizontal-relative:page;mso-position-vertical-relative:paragraph;z-index:-15398" coordorigin="1191,-33" coordsize="9524,0">
            <v:shape style="position:absolute;left:1191;top:-33;width:9524;height:0" coordorigin="1191,-33" coordsize="9524,0" path="m1191,-33l10715,-33e" filled="f" stroked="t" strokeweight="0.82pt" strokecolor="#000000">
              <v:path arrowok="t"/>
            </v:shape>
            <w10:wrap type="none"/>
          </v:group>
        </w:pict>
      </w:r>
      <w:r>
        <w:rPr>
          <w:rFonts w:cs="Calibri" w:hAnsi="Calibri" w:eastAsia="Calibri" w:ascii="Calibri"/>
          <w:spacing w:val="3"/>
          <w:sz w:val="24"/>
          <w:szCs w:val="24"/>
        </w:rPr>
        <w:t>3</w:t>
      </w:r>
      <w:r>
        <w:rPr>
          <w:rFonts w:cs="FangSong" w:hAnsi="FangSong" w:eastAsia="FangSong" w:ascii="FangSong"/>
          <w:spacing w:val="-120"/>
          <w:sz w:val="24"/>
          <w:szCs w:val="24"/>
        </w:rPr>
        <w:t>、</w:t>
      </w:r>
      <w:r>
        <w:rPr>
          <w:rFonts w:cs="FangSong" w:hAnsi="FangSong" w:eastAsia="FangSong" w:ascii="FangSong"/>
          <w:spacing w:val="0"/>
          <w:sz w:val="24"/>
          <w:szCs w:val="24"/>
        </w:rPr>
        <w:t>“北信</w:t>
      </w:r>
      <w:r>
        <w:rPr>
          <w:rFonts w:cs="FangSong" w:hAnsi="FangSong" w:eastAsia="FangSong" w:ascii="FangSong"/>
          <w:spacing w:val="5"/>
          <w:sz w:val="24"/>
          <w:szCs w:val="24"/>
        </w:rPr>
        <w:t>瑞</w:t>
      </w:r>
      <w:r>
        <w:rPr>
          <w:rFonts w:cs="FangSong" w:hAnsi="FangSong" w:eastAsia="FangSong" w:ascii="FangSong"/>
          <w:spacing w:val="0"/>
          <w:sz w:val="24"/>
          <w:szCs w:val="24"/>
        </w:rPr>
        <w:t>丰资产</w:t>
      </w:r>
      <w:r>
        <w:rPr>
          <w:rFonts w:cs="FangSong" w:hAnsi="FangSong" w:eastAsia="FangSong" w:ascii="FangSong"/>
          <w:spacing w:val="5"/>
          <w:sz w:val="24"/>
          <w:szCs w:val="24"/>
        </w:rPr>
        <w:t>丰</w:t>
      </w:r>
      <w:r>
        <w:rPr>
          <w:rFonts w:cs="FangSong" w:hAnsi="FangSong" w:eastAsia="FangSong" w:ascii="FangSong"/>
          <w:spacing w:val="0"/>
          <w:sz w:val="24"/>
          <w:szCs w:val="24"/>
        </w:rPr>
        <w:t>祥</w:t>
      </w:r>
      <w:r>
        <w:rPr>
          <w:rFonts w:cs="FangSong" w:hAnsi="FangSong" w:eastAsia="FangSong" w:ascii="FangSong"/>
          <w:spacing w:val="-62"/>
          <w:sz w:val="24"/>
          <w:szCs w:val="24"/>
        </w:rPr>
        <w:t> </w:t>
      </w:r>
      <w:r>
        <w:rPr>
          <w:rFonts w:cs="Calibri" w:hAnsi="Calibri" w:eastAsia="Calibri" w:ascii="Calibri"/>
          <w:spacing w:val="0"/>
          <w:w w:val="100"/>
          <w:sz w:val="24"/>
          <w:szCs w:val="24"/>
        </w:rPr>
        <w:t>5</w:t>
      </w:r>
      <w:r>
        <w:rPr>
          <w:rFonts w:cs="Calibri" w:hAnsi="Calibri" w:eastAsia="Calibri" w:ascii="Calibri"/>
          <w:spacing w:val="7"/>
          <w:w w:val="100"/>
          <w:sz w:val="24"/>
          <w:szCs w:val="24"/>
        </w:rPr>
        <w:t> </w:t>
      </w:r>
      <w:r>
        <w:rPr>
          <w:rFonts w:cs="FangSong" w:hAnsi="FangSong" w:eastAsia="FangSong" w:ascii="FangSong"/>
          <w:spacing w:val="0"/>
          <w:w w:val="100"/>
          <w:sz w:val="24"/>
          <w:szCs w:val="24"/>
        </w:rPr>
        <w:t>号专</w:t>
      </w:r>
      <w:r>
        <w:rPr>
          <w:rFonts w:cs="FangSong" w:hAnsi="FangSong" w:eastAsia="FangSong" w:ascii="FangSong"/>
          <w:spacing w:val="5"/>
          <w:w w:val="100"/>
          <w:sz w:val="24"/>
          <w:szCs w:val="24"/>
        </w:rPr>
        <w:t>项</w:t>
      </w:r>
      <w:r>
        <w:rPr>
          <w:rFonts w:cs="FangSong" w:hAnsi="FangSong" w:eastAsia="FangSong" w:ascii="FangSong"/>
          <w:spacing w:val="0"/>
          <w:w w:val="100"/>
          <w:sz w:val="24"/>
          <w:szCs w:val="24"/>
        </w:rPr>
        <w:t>资产管</w:t>
      </w:r>
      <w:r>
        <w:rPr>
          <w:rFonts w:cs="FangSong" w:hAnsi="FangSong" w:eastAsia="FangSong" w:ascii="FangSong"/>
          <w:spacing w:val="5"/>
          <w:w w:val="100"/>
          <w:sz w:val="24"/>
          <w:szCs w:val="24"/>
        </w:rPr>
        <w:t>理</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划</w:t>
      </w:r>
      <w:r>
        <w:rPr>
          <w:rFonts w:cs="FangSong" w:hAnsi="FangSong" w:eastAsia="FangSong" w:ascii="FangSong"/>
          <w:spacing w:val="0"/>
          <w:w w:val="100"/>
          <w:sz w:val="24"/>
          <w:szCs w:val="24"/>
        </w:rPr>
        <w:t>”</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为北</w:t>
      </w:r>
      <w:r>
        <w:rPr>
          <w:rFonts w:cs="FangSong" w:hAnsi="FangSong" w:eastAsia="FangSong" w:ascii="FangSong"/>
          <w:spacing w:val="5"/>
          <w:w w:val="100"/>
          <w:sz w:val="24"/>
          <w:szCs w:val="24"/>
        </w:rPr>
        <w:t>京</w:t>
      </w:r>
      <w:r>
        <w:rPr>
          <w:rFonts w:cs="FangSong" w:hAnsi="FangSong" w:eastAsia="FangSong" w:ascii="FangSong"/>
          <w:spacing w:val="0"/>
          <w:w w:val="100"/>
          <w:sz w:val="24"/>
          <w:szCs w:val="24"/>
        </w:rPr>
        <w:t>国际信</w:t>
      </w:r>
      <w:r>
        <w:rPr>
          <w:rFonts w:cs="FangSong" w:hAnsi="FangSong" w:eastAsia="FangSong" w:ascii="FangSong"/>
          <w:spacing w:val="5"/>
          <w:w w:val="100"/>
          <w:sz w:val="24"/>
          <w:szCs w:val="24"/>
        </w:rPr>
        <w:t>托</w:t>
      </w:r>
      <w:r>
        <w:rPr>
          <w:rFonts w:cs="FangSong" w:hAnsi="FangSong" w:eastAsia="FangSong" w:ascii="FangSong"/>
          <w:spacing w:val="0"/>
          <w:w w:val="100"/>
          <w:sz w:val="24"/>
          <w:szCs w:val="24"/>
        </w:rPr>
        <w:t>有限公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与上海北信</w:t>
      </w:r>
    </w:p>
    <w:p>
      <w:pPr>
        <w:rPr>
          <w:rFonts w:cs="FangSong" w:hAnsi="FangSong" w:eastAsia="FangSong" w:ascii="FangSong"/>
          <w:sz w:val="24"/>
          <w:szCs w:val="24"/>
        </w:rPr>
        <w:jc w:val="left"/>
        <w:spacing w:before="7" w:lineRule="exact" w:line="360"/>
        <w:ind w:left="130" w:right="130"/>
      </w:pPr>
      <w:r>
        <w:rPr>
          <w:rFonts w:cs="FangSong" w:hAnsi="FangSong" w:eastAsia="FangSong" w:ascii="FangSong"/>
          <w:spacing w:val="0"/>
          <w:w w:val="100"/>
          <w:sz w:val="24"/>
          <w:szCs w:val="24"/>
        </w:rPr>
        <w:t>瑞丰资产管理有限公司签订的专项资产管理计划</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本合同期限为三年</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投资范围为现金</w:t>
      </w:r>
      <w:r>
        <w:rPr>
          <w:rFonts w:cs="FangSong" w:hAnsi="FangSong" w:eastAsia="FangSong" w:ascii="FangSong"/>
          <w:spacing w:val="-24"/>
          <w:w w:val="100"/>
          <w:sz w:val="24"/>
          <w:szCs w:val="24"/>
        </w:rPr>
        <w:t>、</w:t>
      </w:r>
      <w:r>
        <w:rPr>
          <w:rFonts w:cs="FangSong" w:hAnsi="FangSong" w:eastAsia="FangSong" w:ascii="FangSong"/>
          <w:spacing w:val="0"/>
          <w:w w:val="100"/>
          <w:sz w:val="24"/>
          <w:szCs w:val="24"/>
        </w:rPr>
        <w:t>银</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行存款、债券类资产、信托计划等，投资金额为</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9</w:t>
      </w:r>
      <w:r>
        <w:rPr>
          <w:rFonts w:cs="Calibri" w:hAnsi="Calibri" w:eastAsia="Calibri" w:ascii="Calibri"/>
          <w:spacing w:val="-2"/>
          <w:w w:val="100"/>
          <w:sz w:val="24"/>
          <w:szCs w:val="24"/>
        </w:rPr>
        <w:t>2</w:t>
      </w:r>
      <w:r>
        <w:rPr>
          <w:rFonts w:cs="Calibri" w:hAnsi="Calibri" w:eastAsia="Calibri" w:ascii="Calibri"/>
          <w:spacing w:val="3"/>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3"/>
          <w:w w:val="100"/>
          <w:sz w:val="24"/>
          <w:szCs w:val="24"/>
        </w:rPr>
        <w:t>0</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0"/>
          <w:w w:val="100"/>
          <w:sz w:val="24"/>
          <w:szCs w:val="24"/>
        </w:rPr>
        <w:t>0</w:t>
      </w:r>
      <w:r>
        <w:rPr>
          <w:rFonts w:cs="Calibri" w:hAnsi="Calibri" w:eastAsia="Calibri" w:ascii="Calibri"/>
          <w:spacing w:val="2"/>
          <w:w w:val="100"/>
          <w:sz w:val="24"/>
          <w:szCs w:val="24"/>
        </w:rPr>
        <w:t> </w:t>
      </w:r>
      <w:r>
        <w:rPr>
          <w:rFonts w:cs="FangSong" w:hAnsi="FangSong" w:eastAsia="FangSong" w:ascii="FangSong"/>
          <w:spacing w:val="0"/>
          <w:w w:val="100"/>
          <w:sz w:val="24"/>
          <w:szCs w:val="24"/>
        </w:rPr>
        <w:t>元。</w:t>
      </w:r>
    </w:p>
    <w:p>
      <w:pPr>
        <w:rPr>
          <w:sz w:val="12"/>
          <w:szCs w:val="12"/>
        </w:rPr>
        <w:jc w:val="left"/>
        <w:spacing w:lineRule="exact" w:line="120"/>
      </w:pPr>
      <w:r>
        <w:rPr>
          <w:sz w:val="12"/>
          <w:szCs w:val="12"/>
        </w:rPr>
      </w:r>
    </w:p>
    <w:p>
      <w:pPr>
        <w:rPr>
          <w:rFonts w:cs="FangSong" w:hAnsi="FangSong" w:eastAsia="FangSong" w:ascii="FangSong"/>
          <w:sz w:val="24"/>
          <w:szCs w:val="24"/>
        </w:rPr>
        <w:jc w:val="both"/>
        <w:spacing w:lineRule="exact" w:line="360"/>
        <w:ind w:left="130" w:right="135" w:firstLine="480"/>
      </w:pPr>
      <w:r>
        <w:rPr>
          <w:rFonts w:cs="Calibri" w:hAnsi="Calibri" w:eastAsia="Calibri" w:ascii="Calibri"/>
          <w:spacing w:val="-2"/>
          <w:sz w:val="24"/>
          <w:szCs w:val="24"/>
        </w:rPr>
        <w:t>4</w:t>
      </w:r>
      <w:r>
        <w:rPr>
          <w:rFonts w:cs="FangSong" w:hAnsi="FangSong" w:eastAsia="FangSong" w:ascii="FangSong"/>
          <w:spacing w:val="-158"/>
          <w:sz w:val="24"/>
          <w:szCs w:val="24"/>
        </w:rPr>
        <w:t>、</w:t>
      </w:r>
      <w:r>
        <w:rPr>
          <w:rFonts w:cs="FangSong" w:hAnsi="FangSong" w:eastAsia="FangSong" w:ascii="FangSong"/>
          <w:spacing w:val="0"/>
          <w:sz w:val="24"/>
          <w:szCs w:val="24"/>
        </w:rPr>
        <w:t>“北信瑞丰资产丰祥</w:t>
      </w:r>
      <w:r>
        <w:rPr>
          <w:rFonts w:cs="FangSong" w:hAnsi="FangSong" w:eastAsia="FangSong" w:ascii="FangSong"/>
          <w:spacing w:val="-58"/>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号资产管理计划”</w:t>
      </w:r>
      <w:r>
        <w:rPr>
          <w:rFonts w:cs="FangSong" w:hAnsi="FangSong" w:eastAsia="FangSong" w:ascii="FangSong"/>
          <w:spacing w:val="-43"/>
          <w:w w:val="100"/>
          <w:sz w:val="24"/>
          <w:szCs w:val="24"/>
        </w:rPr>
        <w:t> </w:t>
      </w:r>
      <w:r>
        <w:rPr>
          <w:rFonts w:cs="FangSong" w:hAnsi="FangSong" w:eastAsia="FangSong" w:ascii="FangSong"/>
          <w:spacing w:val="0"/>
          <w:w w:val="100"/>
          <w:sz w:val="24"/>
          <w:szCs w:val="24"/>
        </w:rPr>
        <w:t>为北京国际信托有限公司与上海北信瑞丰</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资产管理有限公司签订的专项资产管理计划</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本合同期限为三年</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投资范围为现金</w:t>
      </w:r>
      <w:r>
        <w:rPr>
          <w:rFonts w:cs="FangSong" w:hAnsi="FangSong" w:eastAsia="FangSong" w:ascii="FangSong"/>
          <w:spacing w:val="-29"/>
          <w:w w:val="100"/>
          <w:sz w:val="24"/>
          <w:szCs w:val="24"/>
        </w:rPr>
        <w:t>、</w:t>
      </w:r>
      <w:r>
        <w:rPr>
          <w:rFonts w:cs="FangSong" w:hAnsi="FangSong" w:eastAsia="FangSong" w:ascii="FangSong"/>
          <w:spacing w:val="0"/>
          <w:w w:val="100"/>
          <w:sz w:val="24"/>
          <w:szCs w:val="24"/>
        </w:rPr>
        <w:t>银行存</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款、债券类资产、信托计划等，投资金额为</w:t>
      </w:r>
      <w:r>
        <w:rPr>
          <w:rFonts w:cs="FangSong" w:hAnsi="FangSong" w:eastAsia="FangSong" w:ascii="FangSong"/>
          <w:spacing w:val="-58"/>
          <w:w w:val="100"/>
          <w:sz w:val="24"/>
          <w:szCs w:val="24"/>
        </w:rPr>
        <w:t> </w:t>
      </w:r>
      <w:r>
        <w:rPr>
          <w:rFonts w:cs="Calibri" w:hAnsi="Calibri" w:eastAsia="Calibri" w:ascii="Calibri"/>
          <w:spacing w:val="-2"/>
          <w:w w:val="100"/>
          <w:sz w:val="24"/>
          <w:szCs w:val="24"/>
        </w:rPr>
        <w:t>8</w:t>
      </w:r>
      <w:r>
        <w:rPr>
          <w:rFonts w:cs="Calibri" w:hAnsi="Calibri" w:eastAsia="Calibri" w:ascii="Calibri"/>
          <w:spacing w:val="-2"/>
          <w:w w:val="100"/>
          <w:sz w:val="24"/>
          <w:szCs w:val="24"/>
        </w:rPr>
        <w:t>9</w:t>
      </w:r>
      <w:r>
        <w:rPr>
          <w:rFonts w:cs="Calibri" w:hAnsi="Calibri" w:eastAsia="Calibri" w:ascii="Calibri"/>
          <w:spacing w:val="-2"/>
          <w:w w:val="100"/>
          <w:sz w:val="24"/>
          <w:szCs w:val="24"/>
        </w:rPr>
        <w:t>,</w:t>
      </w:r>
      <w:r>
        <w:rPr>
          <w:rFonts w:cs="Calibri" w:hAnsi="Calibri" w:eastAsia="Calibri" w:ascii="Calibri"/>
          <w:spacing w:val="3"/>
          <w:w w:val="100"/>
          <w:sz w:val="24"/>
          <w:szCs w:val="24"/>
        </w:rPr>
        <w:t>4</w:t>
      </w:r>
      <w:r>
        <w:rPr>
          <w:rFonts w:cs="Calibri" w:hAnsi="Calibri" w:eastAsia="Calibri" w:ascii="Calibri"/>
          <w:spacing w:val="-2"/>
          <w:w w:val="100"/>
          <w:sz w:val="24"/>
          <w:szCs w:val="24"/>
        </w:rPr>
        <w:t>1</w:t>
      </w:r>
      <w:r>
        <w:rPr>
          <w:rFonts w:cs="Calibri" w:hAnsi="Calibri" w:eastAsia="Calibri" w:ascii="Calibri"/>
          <w:spacing w:val="-2"/>
          <w:w w:val="100"/>
          <w:sz w:val="24"/>
          <w:szCs w:val="24"/>
        </w:rPr>
        <w:t>3</w:t>
      </w:r>
      <w:r>
        <w:rPr>
          <w:rFonts w:cs="Calibri" w:hAnsi="Calibri" w:eastAsia="Calibri" w:ascii="Calibri"/>
          <w:spacing w:val="3"/>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6</w:t>
      </w:r>
      <w:r>
        <w:rPr>
          <w:rFonts w:cs="Calibri" w:hAnsi="Calibri" w:eastAsia="Calibri" w:ascii="Calibri"/>
          <w:spacing w:val="3"/>
          <w:w w:val="100"/>
          <w:sz w:val="24"/>
          <w:szCs w:val="24"/>
        </w:rPr>
        <w:t>2</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0"/>
          <w:w w:val="100"/>
          <w:sz w:val="24"/>
          <w:szCs w:val="24"/>
        </w:rPr>
        <w:t>0</w:t>
      </w:r>
      <w:r>
        <w:rPr>
          <w:rFonts w:cs="Calibri" w:hAnsi="Calibri" w:eastAsia="Calibri" w:ascii="Calibri"/>
          <w:spacing w:val="7"/>
          <w:w w:val="100"/>
          <w:sz w:val="24"/>
          <w:szCs w:val="24"/>
        </w:rPr>
        <w:t> </w:t>
      </w:r>
      <w:r>
        <w:rPr>
          <w:rFonts w:cs="FangSong" w:hAnsi="FangSong" w:eastAsia="FangSong" w:ascii="FangSong"/>
          <w:spacing w:val="0"/>
          <w:w w:val="100"/>
          <w:sz w:val="24"/>
          <w:szCs w:val="24"/>
        </w:rPr>
        <w:t>元。</w:t>
      </w:r>
    </w:p>
    <w:p>
      <w:pPr>
        <w:rPr>
          <w:rFonts w:cs="FangSong" w:hAnsi="FangSong" w:eastAsia="FangSong" w:ascii="FangSong"/>
          <w:sz w:val="24"/>
          <w:szCs w:val="24"/>
        </w:rPr>
        <w:jc w:val="left"/>
        <w:spacing w:before="87"/>
        <w:ind w:left="610"/>
      </w:pPr>
      <w:r>
        <w:rPr>
          <w:rFonts w:cs="Calibri" w:hAnsi="Calibri" w:eastAsia="Calibri" w:ascii="Calibri"/>
          <w:spacing w:val="13"/>
          <w:sz w:val="24"/>
          <w:szCs w:val="24"/>
        </w:rPr>
        <w:t>5</w:t>
      </w:r>
      <w:r>
        <w:rPr>
          <w:rFonts w:cs="FangSong" w:hAnsi="FangSong" w:eastAsia="FangSong" w:ascii="FangSong"/>
          <w:spacing w:val="-110"/>
          <w:sz w:val="24"/>
          <w:szCs w:val="24"/>
        </w:rPr>
        <w:t>、</w:t>
      </w:r>
      <w:r>
        <w:rPr>
          <w:rFonts w:cs="FangSong" w:hAnsi="FangSong" w:eastAsia="FangSong" w:ascii="FangSong"/>
          <w:spacing w:val="10"/>
          <w:sz w:val="24"/>
          <w:szCs w:val="24"/>
        </w:rPr>
        <w:t>“</w:t>
      </w:r>
      <w:r>
        <w:rPr>
          <w:rFonts w:cs="FangSong" w:hAnsi="FangSong" w:eastAsia="FangSong" w:ascii="FangSong"/>
          <w:spacing w:val="10"/>
          <w:sz w:val="24"/>
          <w:szCs w:val="24"/>
        </w:rPr>
        <w:t>稳</w:t>
      </w:r>
      <w:r>
        <w:rPr>
          <w:rFonts w:cs="FangSong" w:hAnsi="FangSong" w:eastAsia="FangSong" w:ascii="FangSong"/>
          <w:spacing w:val="14"/>
          <w:sz w:val="24"/>
          <w:szCs w:val="24"/>
        </w:rPr>
        <w:t>健</w:t>
      </w:r>
      <w:r>
        <w:rPr>
          <w:rFonts w:cs="FangSong" w:hAnsi="FangSong" w:eastAsia="FangSong" w:ascii="FangSong"/>
          <w:spacing w:val="10"/>
          <w:sz w:val="24"/>
          <w:szCs w:val="24"/>
        </w:rPr>
        <w:t>系</w:t>
      </w:r>
      <w:r>
        <w:rPr>
          <w:rFonts w:cs="FangSong" w:hAnsi="FangSong" w:eastAsia="FangSong" w:ascii="FangSong"/>
          <w:spacing w:val="10"/>
          <w:sz w:val="24"/>
          <w:szCs w:val="24"/>
        </w:rPr>
        <w:t>列</w:t>
      </w:r>
      <w:r>
        <w:rPr>
          <w:rFonts w:cs="FangSong" w:hAnsi="FangSong" w:eastAsia="FangSong" w:ascii="FangSong"/>
          <w:spacing w:val="14"/>
          <w:sz w:val="24"/>
          <w:szCs w:val="24"/>
        </w:rPr>
        <w:t>房</w:t>
      </w:r>
      <w:r>
        <w:rPr>
          <w:rFonts w:cs="FangSong" w:hAnsi="FangSong" w:eastAsia="FangSong" w:ascii="FangSong"/>
          <w:spacing w:val="10"/>
          <w:sz w:val="24"/>
          <w:szCs w:val="24"/>
        </w:rPr>
        <w:t>地</w:t>
      </w:r>
      <w:r>
        <w:rPr>
          <w:rFonts w:cs="FangSong" w:hAnsi="FangSong" w:eastAsia="FangSong" w:ascii="FangSong"/>
          <w:spacing w:val="10"/>
          <w:sz w:val="24"/>
          <w:szCs w:val="24"/>
        </w:rPr>
        <w:t>产</w:t>
      </w:r>
      <w:r>
        <w:rPr>
          <w:rFonts w:cs="FangSong" w:hAnsi="FangSong" w:eastAsia="FangSong" w:ascii="FangSong"/>
          <w:spacing w:val="14"/>
          <w:sz w:val="24"/>
          <w:szCs w:val="24"/>
        </w:rPr>
        <w:t>集</w:t>
      </w:r>
      <w:r>
        <w:rPr>
          <w:rFonts w:cs="FangSong" w:hAnsi="FangSong" w:eastAsia="FangSong" w:ascii="FangSong"/>
          <w:spacing w:val="10"/>
          <w:sz w:val="24"/>
          <w:szCs w:val="24"/>
        </w:rPr>
        <w:t>合</w:t>
      </w:r>
      <w:r>
        <w:rPr>
          <w:rFonts w:cs="FangSong" w:hAnsi="FangSong" w:eastAsia="FangSong" w:ascii="FangSong"/>
          <w:spacing w:val="10"/>
          <w:sz w:val="24"/>
          <w:szCs w:val="24"/>
        </w:rPr>
        <w:t>信</w:t>
      </w:r>
      <w:r>
        <w:rPr>
          <w:rFonts w:cs="FangSong" w:hAnsi="FangSong" w:eastAsia="FangSong" w:ascii="FangSong"/>
          <w:spacing w:val="10"/>
          <w:sz w:val="24"/>
          <w:szCs w:val="24"/>
        </w:rPr>
        <w:t>托</w:t>
      </w:r>
      <w:r>
        <w:rPr>
          <w:rFonts w:cs="FangSong" w:hAnsi="FangSong" w:eastAsia="FangSong" w:ascii="FangSong"/>
          <w:spacing w:val="14"/>
          <w:sz w:val="24"/>
          <w:szCs w:val="24"/>
        </w:rPr>
        <w:t>计</w:t>
      </w:r>
      <w:r>
        <w:rPr>
          <w:rFonts w:cs="FangSong" w:hAnsi="FangSong" w:eastAsia="FangSong" w:ascii="FangSong"/>
          <w:spacing w:val="10"/>
          <w:sz w:val="24"/>
          <w:szCs w:val="24"/>
        </w:rPr>
        <w:t>划</w:t>
      </w:r>
      <w:r>
        <w:rPr>
          <w:rFonts w:cs="Calibri" w:hAnsi="Calibri" w:eastAsia="Calibri" w:ascii="Calibri"/>
          <w:spacing w:val="0"/>
          <w:sz w:val="24"/>
          <w:szCs w:val="24"/>
        </w:rPr>
        <w:t>”</w:t>
      </w:r>
      <w:r>
        <w:rPr>
          <w:rFonts w:cs="Calibri" w:hAnsi="Calibri" w:eastAsia="Calibri" w:ascii="Calibri"/>
          <w:spacing w:val="-39"/>
          <w:sz w:val="24"/>
          <w:szCs w:val="24"/>
        </w:rPr>
        <w:t> </w:t>
      </w:r>
      <w:r>
        <w:rPr>
          <w:rFonts w:cs="FangSong" w:hAnsi="FangSong" w:eastAsia="FangSong" w:ascii="FangSong"/>
          <w:spacing w:val="-110"/>
          <w:w w:val="100"/>
          <w:sz w:val="24"/>
          <w:szCs w:val="24"/>
        </w:rPr>
        <w:t>、</w:t>
      </w:r>
      <w:r>
        <w:rPr>
          <w:rFonts w:cs="FangSong" w:hAnsi="FangSong" w:eastAsia="FangSong" w:ascii="FangSong"/>
          <w:spacing w:val="10"/>
          <w:w w:val="100"/>
          <w:sz w:val="24"/>
          <w:szCs w:val="24"/>
        </w:rPr>
        <w:t>“</w:t>
      </w:r>
      <w:r>
        <w:rPr>
          <w:rFonts w:cs="FangSong" w:hAnsi="FangSong" w:eastAsia="FangSong" w:ascii="FangSong"/>
          <w:spacing w:val="10"/>
          <w:w w:val="100"/>
          <w:sz w:val="24"/>
          <w:szCs w:val="24"/>
        </w:rPr>
        <w:t>泉</w:t>
      </w:r>
      <w:r>
        <w:rPr>
          <w:rFonts w:cs="FangSong" w:hAnsi="FangSong" w:eastAsia="FangSong" w:ascii="FangSong"/>
          <w:spacing w:val="0"/>
          <w:w w:val="100"/>
          <w:sz w:val="24"/>
          <w:szCs w:val="24"/>
        </w:rPr>
        <w:t>源</w:t>
      </w:r>
      <w:r>
        <w:rPr>
          <w:rFonts w:cs="FangSong" w:hAnsi="FangSong" w:eastAsia="FangSong" w:ascii="FangSong"/>
          <w:spacing w:val="-48"/>
          <w:w w:val="100"/>
          <w:sz w:val="24"/>
          <w:szCs w:val="24"/>
        </w:rPr>
        <w:t> </w:t>
      </w:r>
      <w:r>
        <w:rPr>
          <w:rFonts w:cs="Calibri" w:hAnsi="Calibri" w:eastAsia="Calibri" w:ascii="Calibri"/>
          <w:spacing w:val="0"/>
          <w:w w:val="100"/>
          <w:sz w:val="24"/>
          <w:szCs w:val="24"/>
        </w:rPr>
        <w:t>1</w:t>
      </w:r>
      <w:r>
        <w:rPr>
          <w:rFonts w:cs="Calibri" w:hAnsi="Calibri" w:eastAsia="Calibri" w:ascii="Calibri"/>
          <w:spacing w:val="21"/>
          <w:w w:val="100"/>
          <w:sz w:val="24"/>
          <w:szCs w:val="24"/>
        </w:rPr>
        <w:t> </w:t>
      </w:r>
      <w:r>
        <w:rPr>
          <w:rFonts w:cs="FangSong" w:hAnsi="FangSong" w:eastAsia="FangSong" w:ascii="FangSong"/>
          <w:spacing w:val="10"/>
          <w:w w:val="100"/>
          <w:sz w:val="24"/>
          <w:szCs w:val="24"/>
        </w:rPr>
        <w:t>号</w:t>
      </w:r>
      <w:r>
        <w:rPr>
          <w:rFonts w:cs="FangSong" w:hAnsi="FangSong" w:eastAsia="FangSong" w:ascii="FangSong"/>
          <w:spacing w:val="14"/>
          <w:w w:val="100"/>
          <w:sz w:val="24"/>
          <w:szCs w:val="24"/>
        </w:rPr>
        <w:t>优</w:t>
      </w:r>
      <w:r>
        <w:rPr>
          <w:rFonts w:cs="FangSong" w:hAnsi="FangSong" w:eastAsia="FangSong" w:ascii="FangSong"/>
          <w:spacing w:val="10"/>
          <w:w w:val="100"/>
          <w:sz w:val="24"/>
          <w:szCs w:val="24"/>
        </w:rPr>
        <w:t>先</w:t>
      </w:r>
      <w:r>
        <w:rPr>
          <w:rFonts w:cs="FangSong" w:hAnsi="FangSong" w:eastAsia="FangSong" w:ascii="FangSong"/>
          <w:spacing w:val="10"/>
          <w:w w:val="100"/>
          <w:sz w:val="24"/>
          <w:szCs w:val="24"/>
        </w:rPr>
        <w:t>收</w:t>
      </w:r>
      <w:r>
        <w:rPr>
          <w:rFonts w:cs="FangSong" w:hAnsi="FangSong" w:eastAsia="FangSong" w:ascii="FangSong"/>
          <w:spacing w:val="14"/>
          <w:w w:val="100"/>
          <w:sz w:val="24"/>
          <w:szCs w:val="24"/>
        </w:rPr>
        <w:t>益</w:t>
      </w:r>
      <w:r>
        <w:rPr>
          <w:rFonts w:cs="FangSong" w:hAnsi="FangSong" w:eastAsia="FangSong" w:ascii="FangSong"/>
          <w:spacing w:val="10"/>
          <w:w w:val="100"/>
          <w:sz w:val="24"/>
          <w:szCs w:val="24"/>
        </w:rPr>
        <w:t>权</w:t>
      </w:r>
      <w:r>
        <w:rPr>
          <w:rFonts w:cs="FangSong" w:hAnsi="FangSong" w:eastAsia="FangSong" w:ascii="FangSong"/>
          <w:spacing w:val="10"/>
          <w:w w:val="100"/>
          <w:sz w:val="24"/>
          <w:szCs w:val="24"/>
        </w:rPr>
        <w:t>信</w:t>
      </w:r>
      <w:r>
        <w:rPr>
          <w:rFonts w:cs="FangSong" w:hAnsi="FangSong" w:eastAsia="FangSong" w:ascii="FangSong"/>
          <w:spacing w:val="14"/>
          <w:w w:val="100"/>
          <w:sz w:val="24"/>
          <w:szCs w:val="24"/>
        </w:rPr>
        <w:t>托</w:t>
      </w:r>
      <w:r>
        <w:rPr>
          <w:rFonts w:cs="FangSong" w:hAnsi="FangSong" w:eastAsia="FangSong" w:ascii="FangSong"/>
          <w:spacing w:val="10"/>
          <w:w w:val="100"/>
          <w:sz w:val="24"/>
          <w:szCs w:val="24"/>
        </w:rPr>
        <w:t>计</w:t>
      </w:r>
      <w:r>
        <w:rPr>
          <w:rFonts w:cs="FangSong" w:hAnsi="FangSong" w:eastAsia="FangSong" w:ascii="FangSong"/>
          <w:spacing w:val="10"/>
          <w:w w:val="100"/>
          <w:sz w:val="24"/>
          <w:szCs w:val="24"/>
        </w:rPr>
        <w:t>划</w:t>
      </w:r>
      <w:r>
        <w:rPr>
          <w:rFonts w:cs="FangSong" w:hAnsi="FangSong" w:eastAsia="FangSong" w:ascii="FangSong"/>
          <w:spacing w:val="-110"/>
          <w:w w:val="100"/>
          <w:sz w:val="24"/>
          <w:szCs w:val="24"/>
        </w:rPr>
        <w:t>”、</w:t>
      </w:r>
      <w:r>
        <w:rPr>
          <w:rFonts w:cs="FangSong" w:hAnsi="FangSong" w:eastAsia="FangSong" w:ascii="FangSong"/>
          <w:spacing w:val="14"/>
          <w:w w:val="100"/>
          <w:sz w:val="24"/>
          <w:szCs w:val="24"/>
        </w:rPr>
        <w:t>“</w:t>
      </w:r>
      <w:r>
        <w:rPr>
          <w:rFonts w:cs="FangSong" w:hAnsi="FangSong" w:eastAsia="FangSong" w:ascii="FangSong"/>
          <w:spacing w:val="10"/>
          <w:w w:val="100"/>
          <w:sz w:val="24"/>
          <w:szCs w:val="24"/>
        </w:rPr>
        <w:t>增</w:t>
      </w:r>
      <w:r>
        <w:rPr>
          <w:rFonts w:cs="FangSong" w:hAnsi="FangSong" w:eastAsia="FangSong" w:ascii="FangSong"/>
          <w:spacing w:val="14"/>
          <w:w w:val="100"/>
          <w:sz w:val="24"/>
          <w:szCs w:val="24"/>
        </w:rPr>
        <w:t>益</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本</w:t>
      </w:r>
    </w:p>
    <w:p>
      <w:pPr>
        <w:rPr>
          <w:rFonts w:cs="FangSong" w:hAnsi="FangSong" w:eastAsia="FangSong" w:ascii="FangSong"/>
          <w:sz w:val="24"/>
          <w:szCs w:val="24"/>
        </w:rPr>
        <w:jc w:val="left"/>
        <w:spacing w:before="7" w:lineRule="exact" w:line="360"/>
        <w:ind w:left="130" w:right="125"/>
      </w:pP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2"/>
          <w:w w:val="100"/>
          <w:sz w:val="24"/>
          <w:szCs w:val="24"/>
        </w:rPr>
        <w:t>4</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0"/>
          <w:w w:val="100"/>
          <w:sz w:val="24"/>
          <w:szCs w:val="24"/>
        </w:rPr>
        <w:t>5</w:t>
      </w:r>
      <w:r>
        <w:rPr>
          <w:rFonts w:cs="Calibri" w:hAnsi="Calibri" w:eastAsia="Calibri" w:ascii="Calibri"/>
          <w:spacing w:val="11"/>
          <w:w w:val="100"/>
          <w:sz w:val="24"/>
          <w:szCs w:val="24"/>
        </w:rPr>
        <w:t> </w:t>
      </w:r>
      <w:r>
        <w:rPr>
          <w:rFonts w:cs="FangSong" w:hAnsi="FangSong" w:eastAsia="FangSong" w:ascii="FangSong"/>
          <w:spacing w:val="5"/>
          <w:w w:val="100"/>
          <w:sz w:val="24"/>
          <w:szCs w:val="24"/>
        </w:rPr>
        <w:t>号</w:t>
      </w:r>
      <w:r>
        <w:rPr>
          <w:rFonts w:cs="FangSong" w:hAnsi="FangSong" w:eastAsia="FangSong" w:ascii="FangSong"/>
          <w:spacing w:val="0"/>
          <w:w w:val="100"/>
          <w:sz w:val="24"/>
          <w:szCs w:val="24"/>
        </w:rPr>
        <w:t>集</w:t>
      </w:r>
      <w:r>
        <w:rPr>
          <w:rFonts w:cs="FangSong" w:hAnsi="FangSong" w:eastAsia="FangSong" w:ascii="FangSong"/>
          <w:spacing w:val="5"/>
          <w:w w:val="100"/>
          <w:sz w:val="24"/>
          <w:szCs w:val="24"/>
        </w:rPr>
        <w:t>合</w:t>
      </w:r>
      <w:r>
        <w:rPr>
          <w:rFonts w:cs="FangSong" w:hAnsi="FangSong" w:eastAsia="FangSong" w:ascii="FangSong"/>
          <w:spacing w:val="0"/>
          <w:w w:val="100"/>
          <w:sz w:val="24"/>
          <w:szCs w:val="24"/>
        </w:rPr>
        <w:t>信</w:t>
      </w:r>
      <w:r>
        <w:rPr>
          <w:rFonts w:cs="FangSong" w:hAnsi="FangSong" w:eastAsia="FangSong" w:ascii="FangSong"/>
          <w:spacing w:val="5"/>
          <w:w w:val="100"/>
          <w:sz w:val="24"/>
          <w:szCs w:val="24"/>
        </w:rPr>
        <w:t>托</w:t>
      </w:r>
      <w:r>
        <w:rPr>
          <w:rFonts w:cs="FangSong" w:hAnsi="FangSong" w:eastAsia="FangSong" w:ascii="FangSong"/>
          <w:spacing w:val="0"/>
          <w:w w:val="100"/>
          <w:sz w:val="24"/>
          <w:szCs w:val="24"/>
        </w:rPr>
        <w:t>计划</w:t>
      </w:r>
      <w:r>
        <w:rPr>
          <w:rFonts w:cs="FangSong" w:hAnsi="FangSong" w:eastAsia="FangSong" w:ascii="FangSong"/>
          <w:spacing w:val="-115"/>
          <w:w w:val="100"/>
          <w:sz w:val="24"/>
          <w:szCs w:val="24"/>
        </w:rPr>
        <w:t>”</w:t>
      </w:r>
      <w:r>
        <w:rPr>
          <w:rFonts w:cs="FangSong" w:hAnsi="FangSong" w:eastAsia="FangSong" w:ascii="FangSong"/>
          <w:spacing w:val="-120"/>
          <w:w w:val="100"/>
          <w:sz w:val="24"/>
          <w:szCs w:val="24"/>
        </w:rPr>
        <w:t>、</w:t>
      </w:r>
      <w:r>
        <w:rPr>
          <w:rFonts w:cs="FangSong" w:hAnsi="FangSong" w:eastAsia="FangSong" w:ascii="FangSong"/>
          <w:spacing w:val="5"/>
          <w:w w:val="100"/>
          <w:sz w:val="24"/>
          <w:szCs w:val="24"/>
        </w:rPr>
        <w:t>“</w:t>
      </w:r>
      <w:r>
        <w:rPr>
          <w:rFonts w:cs="FangSong" w:hAnsi="FangSong" w:eastAsia="FangSong" w:ascii="FangSong"/>
          <w:spacing w:val="5"/>
          <w:w w:val="100"/>
          <w:sz w:val="24"/>
          <w:szCs w:val="24"/>
        </w:rPr>
        <w:t>春</w:t>
      </w:r>
      <w:r>
        <w:rPr>
          <w:rFonts w:cs="FangSong" w:hAnsi="FangSong" w:eastAsia="FangSong" w:ascii="FangSong"/>
          <w:spacing w:val="0"/>
          <w:w w:val="100"/>
          <w:sz w:val="24"/>
          <w:szCs w:val="24"/>
        </w:rPr>
        <w:t>华</w:t>
      </w:r>
      <w:r>
        <w:rPr>
          <w:rFonts w:cs="FangSong" w:hAnsi="FangSong" w:eastAsia="FangSong" w:ascii="FangSong"/>
          <w:spacing w:val="-62"/>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8</w:t>
      </w:r>
      <w:r>
        <w:rPr>
          <w:rFonts w:cs="Calibri" w:hAnsi="Calibri" w:eastAsia="Calibri" w:ascii="Calibri"/>
          <w:spacing w:val="11"/>
          <w:w w:val="100"/>
          <w:sz w:val="24"/>
          <w:szCs w:val="24"/>
        </w:rPr>
        <w:t> </w:t>
      </w:r>
      <w:r>
        <w:rPr>
          <w:rFonts w:cs="FangSong" w:hAnsi="FangSong" w:eastAsia="FangSong" w:ascii="FangSong"/>
          <w:spacing w:val="5"/>
          <w:w w:val="100"/>
          <w:sz w:val="24"/>
          <w:szCs w:val="24"/>
        </w:rPr>
        <w:t>号</w:t>
      </w:r>
      <w:r>
        <w:rPr>
          <w:rFonts w:cs="FangSong" w:hAnsi="FangSong" w:eastAsia="FangSong" w:ascii="FangSong"/>
          <w:spacing w:val="0"/>
          <w:w w:val="100"/>
          <w:sz w:val="24"/>
          <w:szCs w:val="24"/>
        </w:rPr>
        <w:t>集</w:t>
      </w:r>
      <w:r>
        <w:rPr>
          <w:rFonts w:cs="FangSong" w:hAnsi="FangSong" w:eastAsia="FangSong" w:ascii="FangSong"/>
          <w:spacing w:val="5"/>
          <w:w w:val="100"/>
          <w:sz w:val="24"/>
          <w:szCs w:val="24"/>
        </w:rPr>
        <w:t>合</w:t>
      </w:r>
      <w:r>
        <w:rPr>
          <w:rFonts w:cs="FangSong" w:hAnsi="FangSong" w:eastAsia="FangSong" w:ascii="FangSong"/>
          <w:spacing w:val="0"/>
          <w:w w:val="100"/>
          <w:sz w:val="24"/>
          <w:szCs w:val="24"/>
        </w:rPr>
        <w:t>资</w:t>
      </w:r>
      <w:r>
        <w:rPr>
          <w:rFonts w:cs="FangSong" w:hAnsi="FangSong" w:eastAsia="FangSong" w:ascii="FangSong"/>
          <w:spacing w:val="5"/>
          <w:w w:val="100"/>
          <w:sz w:val="24"/>
          <w:szCs w:val="24"/>
        </w:rPr>
        <w:t>金</w:t>
      </w:r>
      <w:r>
        <w:rPr>
          <w:rFonts w:cs="FangSong" w:hAnsi="FangSong" w:eastAsia="FangSong" w:ascii="FangSong"/>
          <w:spacing w:val="0"/>
          <w:w w:val="100"/>
          <w:sz w:val="24"/>
          <w:szCs w:val="24"/>
        </w:rPr>
        <w:t>信</w:t>
      </w:r>
      <w:r>
        <w:rPr>
          <w:rFonts w:cs="FangSong" w:hAnsi="FangSong" w:eastAsia="FangSong" w:ascii="FangSong"/>
          <w:spacing w:val="5"/>
          <w:w w:val="100"/>
          <w:sz w:val="24"/>
          <w:szCs w:val="24"/>
        </w:rPr>
        <w:t>托</w:t>
      </w:r>
      <w:r>
        <w:rPr>
          <w:rFonts w:cs="FangSong" w:hAnsi="FangSong" w:eastAsia="FangSong" w:ascii="FangSong"/>
          <w:spacing w:val="0"/>
          <w:w w:val="100"/>
          <w:sz w:val="24"/>
          <w:szCs w:val="24"/>
        </w:rPr>
        <w:t>计</w:t>
      </w:r>
      <w:r>
        <w:rPr>
          <w:rFonts w:cs="FangSong" w:hAnsi="FangSong" w:eastAsia="FangSong" w:ascii="FangSong"/>
          <w:spacing w:val="5"/>
          <w:w w:val="100"/>
          <w:sz w:val="24"/>
          <w:szCs w:val="24"/>
        </w:rPr>
        <w:t>划</w:t>
      </w:r>
      <w:r>
        <w:rPr>
          <w:rFonts w:cs="FangSong" w:hAnsi="FangSong" w:eastAsia="FangSong" w:ascii="FangSong"/>
          <w:spacing w:val="-120"/>
          <w:w w:val="100"/>
          <w:sz w:val="24"/>
          <w:szCs w:val="24"/>
        </w:rPr>
        <w:t>”</w:t>
      </w:r>
      <w:r>
        <w:rPr>
          <w:rFonts w:cs="FangSong" w:hAnsi="FangSong" w:eastAsia="FangSong" w:ascii="FangSong"/>
          <w:spacing w:val="-115"/>
          <w:w w:val="100"/>
          <w:sz w:val="24"/>
          <w:szCs w:val="24"/>
        </w:rPr>
        <w:t>、</w:t>
      </w:r>
      <w:r>
        <w:rPr>
          <w:rFonts w:cs="FangSong" w:hAnsi="FangSong" w:eastAsia="FangSong" w:ascii="FangSong"/>
          <w:spacing w:val="5"/>
          <w:w w:val="100"/>
          <w:sz w:val="24"/>
          <w:szCs w:val="24"/>
        </w:rPr>
        <w:t>“</w:t>
      </w:r>
      <w:r>
        <w:rPr>
          <w:rFonts w:cs="FangSong" w:hAnsi="FangSong" w:eastAsia="FangSong" w:ascii="FangSong"/>
          <w:spacing w:val="5"/>
          <w:w w:val="100"/>
          <w:sz w:val="24"/>
          <w:szCs w:val="24"/>
        </w:rPr>
        <w:t>安</w:t>
      </w:r>
      <w:r>
        <w:rPr>
          <w:rFonts w:cs="FangSong" w:hAnsi="FangSong" w:eastAsia="FangSong" w:ascii="FangSong"/>
          <w:spacing w:val="0"/>
          <w:w w:val="100"/>
          <w:sz w:val="24"/>
          <w:szCs w:val="24"/>
        </w:rPr>
        <w:t>盈</w:t>
      </w:r>
      <w:r>
        <w:rPr>
          <w:rFonts w:cs="FangSong" w:hAnsi="FangSong" w:eastAsia="FangSong" w:ascii="FangSong"/>
          <w:spacing w:val="5"/>
          <w:w w:val="100"/>
          <w:sz w:val="24"/>
          <w:szCs w:val="24"/>
        </w:rPr>
        <w:t>财</w:t>
      </w:r>
      <w:r>
        <w:rPr>
          <w:rFonts w:cs="FangSong" w:hAnsi="FangSong" w:eastAsia="FangSong" w:ascii="FangSong"/>
          <w:spacing w:val="0"/>
          <w:w w:val="100"/>
          <w:sz w:val="24"/>
          <w:szCs w:val="24"/>
        </w:rPr>
        <w:t>富</w:t>
      </w:r>
      <w:r>
        <w:rPr>
          <w:rFonts w:cs="FangSong" w:hAnsi="FangSong" w:eastAsia="FangSong" w:ascii="FangSong"/>
          <w:spacing w:val="-62"/>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2"/>
          <w:w w:val="100"/>
          <w:sz w:val="24"/>
          <w:szCs w:val="24"/>
        </w:rPr>
        <w:t>5</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0"/>
          <w:w w:val="100"/>
          <w:sz w:val="24"/>
          <w:szCs w:val="24"/>
        </w:rPr>
        <w:t>1</w:t>
      </w:r>
      <w:r>
        <w:rPr>
          <w:rFonts w:cs="Calibri" w:hAnsi="Calibri" w:eastAsia="Calibri" w:ascii="Calibri"/>
          <w:spacing w:val="11"/>
          <w:w w:val="100"/>
          <w:sz w:val="24"/>
          <w:szCs w:val="24"/>
        </w:rPr>
        <w:t> </w:t>
      </w:r>
      <w:r>
        <w:rPr>
          <w:rFonts w:cs="FangSong" w:hAnsi="FangSong" w:eastAsia="FangSong" w:ascii="FangSong"/>
          <w:spacing w:val="5"/>
          <w:w w:val="100"/>
          <w:sz w:val="24"/>
          <w:szCs w:val="24"/>
        </w:rPr>
        <w:t>号</w:t>
      </w:r>
      <w:r>
        <w:rPr>
          <w:rFonts w:cs="FangSong" w:hAnsi="FangSong" w:eastAsia="FangSong" w:ascii="FangSong"/>
          <w:spacing w:val="0"/>
          <w:w w:val="100"/>
          <w:sz w:val="24"/>
          <w:szCs w:val="24"/>
        </w:rPr>
        <w:t>信</w:t>
      </w:r>
      <w:r>
        <w:rPr>
          <w:rFonts w:cs="FangSong" w:hAnsi="FangSong" w:eastAsia="FangSong" w:ascii="FangSong"/>
          <w:spacing w:val="5"/>
          <w:w w:val="100"/>
          <w:sz w:val="24"/>
          <w:szCs w:val="24"/>
        </w:rPr>
        <w:t>托</w:t>
      </w:r>
      <w:r>
        <w:rPr>
          <w:rFonts w:cs="FangSong" w:hAnsi="FangSong" w:eastAsia="FangSong" w:ascii="FangSong"/>
          <w:spacing w:val="0"/>
          <w:w w:val="100"/>
          <w:sz w:val="24"/>
          <w:szCs w:val="24"/>
        </w:rPr>
        <w:t>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划</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均</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系</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本</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公</w:t>
      </w:r>
      <w:r>
        <w:rPr>
          <w:rFonts w:cs="FangSong" w:hAnsi="FangSong" w:eastAsia="FangSong" w:ascii="FangSong"/>
          <w:spacing w:val="-86"/>
          <w:w w:val="100"/>
          <w:sz w:val="24"/>
          <w:szCs w:val="24"/>
        </w:rPr>
        <w:t> </w:t>
      </w:r>
      <w:r>
        <w:rPr>
          <w:rFonts w:cs="FangSong" w:hAnsi="FangSong" w:eastAsia="FangSong" w:ascii="FangSong"/>
          <w:spacing w:val="29"/>
          <w:w w:val="100"/>
          <w:sz w:val="24"/>
          <w:szCs w:val="24"/>
        </w:rPr>
        <w:t>司</w:t>
      </w:r>
      <w:r>
        <w:rPr>
          <w:rFonts w:cs="FangSong" w:hAnsi="FangSong" w:eastAsia="FangSong" w:ascii="FangSong"/>
          <w:spacing w:val="0"/>
          <w:w w:val="100"/>
          <w:sz w:val="24"/>
          <w:szCs w:val="24"/>
        </w:rPr>
        <w:t>发</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行</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并</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管</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理</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的</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信</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托</w:t>
      </w:r>
      <w:r>
        <w:rPr>
          <w:rFonts w:cs="FangSong" w:hAnsi="FangSong" w:eastAsia="FangSong" w:ascii="FangSong"/>
          <w:spacing w:val="-86"/>
          <w:w w:val="100"/>
          <w:sz w:val="24"/>
          <w:szCs w:val="24"/>
        </w:rPr>
        <w:t> </w:t>
      </w:r>
      <w:r>
        <w:rPr>
          <w:rFonts w:cs="FangSong" w:hAnsi="FangSong" w:eastAsia="FangSong" w:ascii="FangSong"/>
          <w:spacing w:val="29"/>
          <w:w w:val="100"/>
          <w:sz w:val="24"/>
          <w:szCs w:val="24"/>
        </w:rPr>
        <w:t>产</w:t>
      </w:r>
      <w:r>
        <w:rPr>
          <w:rFonts w:cs="FangSong" w:hAnsi="FangSong" w:eastAsia="FangSong" w:ascii="FangSong"/>
          <w:spacing w:val="0"/>
          <w:w w:val="100"/>
          <w:sz w:val="24"/>
          <w:szCs w:val="24"/>
        </w:rPr>
        <w:t>品</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本</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期</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本</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公</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司</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以</w:t>
      </w:r>
      <w:r>
        <w:rPr>
          <w:rFonts w:cs="FangSong" w:hAnsi="FangSong" w:eastAsia="FangSong" w:ascii="FangSong"/>
          <w:spacing w:val="-86"/>
          <w:w w:val="100"/>
          <w:sz w:val="24"/>
          <w:szCs w:val="24"/>
        </w:rPr>
        <w:t> </w:t>
      </w:r>
      <w:r>
        <w:rPr>
          <w:rFonts w:cs="FangSong" w:hAnsi="FangSong" w:eastAsia="FangSong" w:ascii="FangSong"/>
          <w:spacing w:val="29"/>
          <w:w w:val="100"/>
          <w:sz w:val="24"/>
          <w:szCs w:val="24"/>
        </w:rPr>
        <w:t>固</w:t>
      </w:r>
      <w:r>
        <w:rPr>
          <w:rFonts w:cs="FangSong" w:hAnsi="FangSong" w:eastAsia="FangSong" w:ascii="FangSong"/>
          <w:spacing w:val="0"/>
          <w:w w:val="100"/>
          <w:sz w:val="24"/>
          <w:szCs w:val="24"/>
        </w:rPr>
        <w:t>有</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资</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金</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先</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后</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购</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买</w:t>
      </w:r>
      <w:r>
        <w:rPr>
          <w:rFonts w:cs="FangSong" w:hAnsi="FangSong" w:eastAsia="FangSong" w:ascii="FangSong"/>
          <w:spacing w:val="-86"/>
          <w:w w:val="100"/>
          <w:sz w:val="24"/>
          <w:szCs w:val="24"/>
        </w:rPr>
        <w:t> </w:t>
      </w:r>
      <w:r>
        <w:rPr>
          <w:rFonts w:cs="FangSong" w:hAnsi="FangSong" w:eastAsia="FangSong" w:ascii="FangSong"/>
          <w:spacing w:val="0"/>
          <w:w w:val="100"/>
          <w:sz w:val="24"/>
          <w:szCs w:val="24"/>
        </w:rPr>
        <w:t>了</w:t>
      </w:r>
      <w:r>
        <w:rPr>
          <w:rFonts w:cs="FangSong" w:hAnsi="FangSong" w:eastAsia="FangSong" w:ascii="FangSong"/>
          <w:spacing w:val="-86"/>
          <w:w w:val="100"/>
          <w:sz w:val="24"/>
          <w:szCs w:val="24"/>
        </w:rPr>
        <w:t> </w:t>
      </w:r>
      <w:r>
        <w:rPr>
          <w:rFonts w:cs="FangSong" w:hAnsi="FangSong" w:eastAsia="FangSong" w:ascii="FangSong"/>
          <w:spacing w:val="29"/>
          <w:w w:val="100"/>
          <w:sz w:val="24"/>
          <w:szCs w:val="24"/>
        </w:rPr>
        <w:t>共</w:t>
      </w:r>
      <w:r>
        <w:rPr>
          <w:rFonts w:cs="FangSong" w:hAnsi="FangSong" w:eastAsia="FangSong" w:ascii="FangSong"/>
          <w:spacing w:val="0"/>
          <w:w w:val="100"/>
          <w:sz w:val="24"/>
          <w:szCs w:val="24"/>
        </w:rPr>
        <w:t>计</w:t>
      </w:r>
    </w:p>
    <w:p>
      <w:pPr>
        <w:rPr>
          <w:rFonts w:cs="Calibri" w:hAnsi="Calibri" w:eastAsia="Calibri" w:ascii="Calibri"/>
          <w:sz w:val="24"/>
          <w:szCs w:val="24"/>
        </w:rPr>
        <w:jc w:val="left"/>
        <w:spacing w:lineRule="exact" w:line="340"/>
        <w:ind w:left="130"/>
      </w:pPr>
      <w:r>
        <w:rPr>
          <w:rFonts w:cs="Calibri" w:hAnsi="Calibri" w:eastAsia="Calibri" w:ascii="Calibri"/>
          <w:spacing w:val="-2"/>
          <w:w w:val="100"/>
          <w:position w:val="-1"/>
          <w:sz w:val="24"/>
          <w:szCs w:val="24"/>
        </w:rPr>
        <w:t>1</w:t>
      </w:r>
      <w:r>
        <w:rPr>
          <w:rFonts w:cs="Calibri" w:hAnsi="Calibri" w:eastAsia="Calibri" w:ascii="Calibri"/>
          <w:spacing w:val="3"/>
          <w:w w:val="100"/>
          <w:position w:val="-1"/>
          <w:sz w:val="24"/>
          <w:szCs w:val="24"/>
        </w:rPr>
        <w:t>,</w:t>
      </w:r>
      <w:r>
        <w:rPr>
          <w:rFonts w:cs="Calibri" w:hAnsi="Calibri" w:eastAsia="Calibri" w:ascii="Calibri"/>
          <w:spacing w:val="-2"/>
          <w:w w:val="100"/>
          <w:position w:val="-1"/>
          <w:sz w:val="24"/>
          <w:szCs w:val="24"/>
        </w:rPr>
        <w:t>5</w:t>
      </w:r>
      <w:r>
        <w:rPr>
          <w:rFonts w:cs="Calibri" w:hAnsi="Calibri" w:eastAsia="Calibri" w:ascii="Calibri"/>
          <w:spacing w:val="-2"/>
          <w:w w:val="100"/>
          <w:position w:val="-1"/>
          <w:sz w:val="24"/>
          <w:szCs w:val="24"/>
        </w:rPr>
        <w:t>9</w:t>
      </w:r>
      <w:r>
        <w:rPr>
          <w:rFonts w:cs="Calibri" w:hAnsi="Calibri" w:eastAsia="Calibri" w:ascii="Calibri"/>
          <w:spacing w:val="-2"/>
          <w:w w:val="100"/>
          <w:position w:val="-1"/>
          <w:sz w:val="24"/>
          <w:szCs w:val="24"/>
        </w:rPr>
        <w:t>8</w:t>
      </w:r>
      <w:r>
        <w:rPr>
          <w:rFonts w:cs="Calibri" w:hAnsi="Calibri" w:eastAsia="Calibri" w:ascii="Calibri"/>
          <w:spacing w:val="3"/>
          <w:w w:val="100"/>
          <w:position w:val="-1"/>
          <w:sz w:val="24"/>
          <w:szCs w:val="24"/>
        </w:rPr>
        <w:t>,</w:t>
      </w:r>
      <w:r>
        <w:rPr>
          <w:rFonts w:cs="Calibri" w:hAnsi="Calibri" w:eastAsia="Calibri" w:ascii="Calibri"/>
          <w:spacing w:val="-2"/>
          <w:w w:val="100"/>
          <w:position w:val="-1"/>
          <w:sz w:val="24"/>
          <w:szCs w:val="24"/>
        </w:rPr>
        <w:t>0</w:t>
      </w:r>
      <w:r>
        <w:rPr>
          <w:rFonts w:cs="Calibri" w:hAnsi="Calibri" w:eastAsia="Calibri" w:ascii="Calibri"/>
          <w:spacing w:val="-2"/>
          <w:w w:val="100"/>
          <w:position w:val="-1"/>
          <w:sz w:val="24"/>
          <w:szCs w:val="24"/>
        </w:rPr>
        <w:t>0</w:t>
      </w:r>
      <w:r>
        <w:rPr>
          <w:rFonts w:cs="Calibri" w:hAnsi="Calibri" w:eastAsia="Calibri" w:ascii="Calibri"/>
          <w:spacing w:val="3"/>
          <w:w w:val="100"/>
          <w:position w:val="-1"/>
          <w:sz w:val="24"/>
          <w:szCs w:val="24"/>
        </w:rPr>
        <w:t>0</w:t>
      </w:r>
      <w:r>
        <w:rPr>
          <w:rFonts w:cs="Calibri" w:hAnsi="Calibri" w:eastAsia="Calibri" w:ascii="Calibri"/>
          <w:spacing w:val="-2"/>
          <w:w w:val="100"/>
          <w:position w:val="-1"/>
          <w:sz w:val="24"/>
          <w:szCs w:val="24"/>
        </w:rPr>
        <w:t>,</w:t>
      </w:r>
      <w:r>
        <w:rPr>
          <w:rFonts w:cs="Calibri" w:hAnsi="Calibri" w:eastAsia="Calibri" w:ascii="Calibri"/>
          <w:spacing w:val="3"/>
          <w:w w:val="100"/>
          <w:position w:val="-1"/>
          <w:sz w:val="24"/>
          <w:szCs w:val="24"/>
        </w:rPr>
        <w:t>0</w:t>
      </w:r>
      <w:r>
        <w:rPr>
          <w:rFonts w:cs="Calibri" w:hAnsi="Calibri" w:eastAsia="Calibri" w:ascii="Calibri"/>
          <w:spacing w:val="-2"/>
          <w:w w:val="100"/>
          <w:position w:val="-1"/>
          <w:sz w:val="24"/>
          <w:szCs w:val="24"/>
        </w:rPr>
        <w:t>0</w:t>
      </w:r>
      <w:r>
        <w:rPr>
          <w:rFonts w:cs="Calibri" w:hAnsi="Calibri" w:eastAsia="Calibri" w:ascii="Calibri"/>
          <w:spacing w:val="-2"/>
          <w:w w:val="100"/>
          <w:position w:val="-1"/>
          <w:sz w:val="24"/>
          <w:szCs w:val="24"/>
        </w:rPr>
        <w:t>0</w:t>
      </w:r>
      <w:r>
        <w:rPr>
          <w:rFonts w:cs="Calibri" w:hAnsi="Calibri" w:eastAsia="Calibri" w:ascii="Calibri"/>
          <w:spacing w:val="2"/>
          <w:w w:val="100"/>
          <w:position w:val="-1"/>
          <w:sz w:val="24"/>
          <w:szCs w:val="24"/>
        </w:rPr>
        <w:t>.</w:t>
      </w:r>
      <w:r>
        <w:rPr>
          <w:rFonts w:cs="Calibri" w:hAnsi="Calibri" w:eastAsia="Calibri" w:ascii="Calibri"/>
          <w:spacing w:val="-2"/>
          <w:w w:val="100"/>
          <w:position w:val="-1"/>
          <w:sz w:val="24"/>
          <w:szCs w:val="24"/>
        </w:rPr>
        <w:t>0</w:t>
      </w:r>
      <w:r>
        <w:rPr>
          <w:rFonts w:cs="Calibri" w:hAnsi="Calibri" w:eastAsia="Calibri" w:ascii="Calibri"/>
          <w:spacing w:val="0"/>
          <w:w w:val="100"/>
          <w:position w:val="-1"/>
          <w:sz w:val="24"/>
          <w:szCs w:val="24"/>
        </w:rPr>
        <w:t>0</w:t>
      </w:r>
      <w:r>
        <w:rPr>
          <w:rFonts w:cs="Calibri" w:hAnsi="Calibri" w:eastAsia="Calibri" w:ascii="Calibri"/>
          <w:spacing w:val="11"/>
          <w:w w:val="100"/>
          <w:position w:val="-1"/>
          <w:sz w:val="24"/>
          <w:szCs w:val="24"/>
        </w:rPr>
        <w:t> </w:t>
      </w:r>
      <w:r>
        <w:rPr>
          <w:rFonts w:cs="FangSong" w:hAnsi="FangSong" w:eastAsia="FangSong" w:ascii="FangSong"/>
          <w:spacing w:val="0"/>
          <w:w w:val="100"/>
          <w:position w:val="-1"/>
          <w:sz w:val="24"/>
          <w:szCs w:val="24"/>
        </w:rPr>
        <w:t>元上述</w:t>
      </w:r>
      <w:r>
        <w:rPr>
          <w:rFonts w:cs="FangSong" w:hAnsi="FangSong" w:eastAsia="FangSong" w:ascii="FangSong"/>
          <w:spacing w:val="5"/>
          <w:w w:val="100"/>
          <w:position w:val="-1"/>
          <w:sz w:val="24"/>
          <w:szCs w:val="24"/>
        </w:rPr>
        <w:t>信</w:t>
      </w:r>
      <w:r>
        <w:rPr>
          <w:rFonts w:cs="FangSong" w:hAnsi="FangSong" w:eastAsia="FangSong" w:ascii="FangSong"/>
          <w:spacing w:val="0"/>
          <w:w w:val="100"/>
          <w:position w:val="-1"/>
          <w:sz w:val="24"/>
          <w:szCs w:val="24"/>
        </w:rPr>
        <w:t>托产品</w:t>
      </w:r>
      <w:r>
        <w:rPr>
          <w:rFonts w:cs="FangSong" w:hAnsi="FangSong" w:eastAsia="FangSong" w:ascii="FangSong"/>
          <w:spacing w:val="-53"/>
          <w:w w:val="100"/>
          <w:position w:val="-1"/>
          <w:sz w:val="24"/>
          <w:szCs w:val="24"/>
        </w:rPr>
        <w:t>，</w:t>
      </w:r>
      <w:r>
        <w:rPr>
          <w:rFonts w:cs="FangSong" w:hAnsi="FangSong" w:eastAsia="FangSong" w:ascii="FangSong"/>
          <w:spacing w:val="0"/>
          <w:w w:val="100"/>
          <w:position w:val="-1"/>
          <w:sz w:val="24"/>
          <w:szCs w:val="24"/>
        </w:rPr>
        <w:t>本期购</w:t>
      </w:r>
      <w:r>
        <w:rPr>
          <w:rFonts w:cs="FangSong" w:hAnsi="FangSong" w:eastAsia="FangSong" w:ascii="FangSong"/>
          <w:spacing w:val="5"/>
          <w:w w:val="100"/>
          <w:position w:val="-1"/>
          <w:sz w:val="24"/>
          <w:szCs w:val="24"/>
        </w:rPr>
        <w:t>买</w:t>
      </w:r>
      <w:r>
        <w:rPr>
          <w:rFonts w:cs="FangSong" w:hAnsi="FangSong" w:eastAsia="FangSong" w:ascii="FangSong"/>
          <w:spacing w:val="0"/>
          <w:w w:val="100"/>
          <w:position w:val="-1"/>
          <w:sz w:val="24"/>
          <w:szCs w:val="24"/>
        </w:rPr>
        <w:t>上述信托产</w:t>
      </w:r>
      <w:r>
        <w:rPr>
          <w:rFonts w:cs="FangSong" w:hAnsi="FangSong" w:eastAsia="FangSong" w:ascii="FangSong"/>
          <w:spacing w:val="5"/>
          <w:w w:val="100"/>
          <w:position w:val="-1"/>
          <w:sz w:val="24"/>
          <w:szCs w:val="24"/>
        </w:rPr>
        <w:t>品</w:t>
      </w:r>
      <w:r>
        <w:rPr>
          <w:rFonts w:cs="FangSong" w:hAnsi="FangSong" w:eastAsia="FangSong" w:ascii="FangSong"/>
          <w:spacing w:val="0"/>
          <w:w w:val="100"/>
          <w:position w:val="-1"/>
          <w:sz w:val="24"/>
          <w:szCs w:val="24"/>
        </w:rPr>
        <w:t>获得投资收</w:t>
      </w:r>
      <w:r>
        <w:rPr>
          <w:rFonts w:cs="FangSong" w:hAnsi="FangSong" w:eastAsia="FangSong" w:ascii="FangSong"/>
          <w:spacing w:val="5"/>
          <w:w w:val="100"/>
          <w:position w:val="-1"/>
          <w:sz w:val="24"/>
          <w:szCs w:val="24"/>
        </w:rPr>
        <w:t>益</w:t>
      </w:r>
      <w:r>
        <w:rPr>
          <w:rFonts w:cs="FangSong" w:hAnsi="FangSong" w:eastAsia="FangSong" w:ascii="FangSong"/>
          <w:spacing w:val="0"/>
          <w:w w:val="100"/>
          <w:position w:val="-1"/>
          <w:sz w:val="24"/>
          <w:szCs w:val="24"/>
        </w:rPr>
        <w:t>共计</w:t>
      </w:r>
      <w:r>
        <w:rPr>
          <w:rFonts w:cs="FangSong" w:hAnsi="FangSong" w:eastAsia="FangSong" w:ascii="FangSong"/>
          <w:spacing w:val="-62"/>
          <w:w w:val="100"/>
          <w:position w:val="-1"/>
          <w:sz w:val="24"/>
          <w:szCs w:val="24"/>
        </w:rPr>
        <w:t> </w:t>
      </w:r>
      <w:r>
        <w:rPr>
          <w:rFonts w:cs="Calibri" w:hAnsi="Calibri" w:eastAsia="Calibri" w:ascii="Calibri"/>
          <w:spacing w:val="-2"/>
          <w:w w:val="100"/>
          <w:position w:val="-1"/>
          <w:sz w:val="24"/>
          <w:szCs w:val="24"/>
        </w:rPr>
        <w:t>1</w:t>
      </w:r>
      <w:r>
        <w:rPr>
          <w:rFonts w:cs="Calibri" w:hAnsi="Calibri" w:eastAsia="Calibri" w:ascii="Calibri"/>
          <w:spacing w:val="-2"/>
          <w:w w:val="100"/>
          <w:position w:val="-1"/>
          <w:sz w:val="24"/>
          <w:szCs w:val="24"/>
        </w:rPr>
        <w:t>2</w:t>
      </w:r>
      <w:r>
        <w:rPr>
          <w:rFonts w:cs="Calibri" w:hAnsi="Calibri" w:eastAsia="Calibri" w:ascii="Calibri"/>
          <w:spacing w:val="3"/>
          <w:w w:val="100"/>
          <w:position w:val="-1"/>
          <w:sz w:val="24"/>
          <w:szCs w:val="24"/>
        </w:rPr>
        <w:t>9</w:t>
      </w:r>
      <w:r>
        <w:rPr>
          <w:rFonts w:cs="Calibri" w:hAnsi="Calibri" w:eastAsia="Calibri" w:ascii="Calibri"/>
          <w:spacing w:val="-2"/>
          <w:w w:val="100"/>
          <w:position w:val="-1"/>
          <w:sz w:val="24"/>
          <w:szCs w:val="24"/>
        </w:rPr>
        <w:t>,</w:t>
      </w:r>
      <w:r>
        <w:rPr>
          <w:rFonts w:cs="Calibri" w:hAnsi="Calibri" w:eastAsia="Calibri" w:ascii="Calibri"/>
          <w:spacing w:val="-2"/>
          <w:w w:val="100"/>
          <w:position w:val="-1"/>
          <w:sz w:val="24"/>
          <w:szCs w:val="24"/>
        </w:rPr>
        <w:t>8</w:t>
      </w:r>
      <w:r>
        <w:rPr>
          <w:rFonts w:cs="Calibri" w:hAnsi="Calibri" w:eastAsia="Calibri" w:ascii="Calibri"/>
          <w:spacing w:val="3"/>
          <w:w w:val="100"/>
          <w:position w:val="-1"/>
          <w:sz w:val="24"/>
          <w:szCs w:val="24"/>
        </w:rPr>
        <w:t>4</w:t>
      </w:r>
      <w:r>
        <w:rPr>
          <w:rFonts w:cs="Calibri" w:hAnsi="Calibri" w:eastAsia="Calibri" w:ascii="Calibri"/>
          <w:spacing w:val="-2"/>
          <w:w w:val="100"/>
          <w:position w:val="-1"/>
          <w:sz w:val="24"/>
          <w:szCs w:val="24"/>
        </w:rPr>
        <w:t>8</w:t>
      </w:r>
      <w:r>
        <w:rPr>
          <w:rFonts w:cs="Calibri" w:hAnsi="Calibri" w:eastAsia="Calibri" w:ascii="Calibri"/>
          <w:spacing w:val="3"/>
          <w:w w:val="100"/>
          <w:position w:val="-1"/>
          <w:sz w:val="24"/>
          <w:szCs w:val="24"/>
        </w:rPr>
        <w:t>,</w:t>
      </w:r>
      <w:r>
        <w:rPr>
          <w:rFonts w:cs="Calibri" w:hAnsi="Calibri" w:eastAsia="Calibri" w:ascii="Calibri"/>
          <w:spacing w:val="-2"/>
          <w:w w:val="100"/>
          <w:position w:val="-1"/>
          <w:sz w:val="24"/>
          <w:szCs w:val="24"/>
        </w:rPr>
        <w:t>3</w:t>
      </w:r>
      <w:r>
        <w:rPr>
          <w:rFonts w:cs="Calibri" w:hAnsi="Calibri" w:eastAsia="Calibri" w:ascii="Calibri"/>
          <w:spacing w:val="-2"/>
          <w:w w:val="100"/>
          <w:position w:val="-1"/>
          <w:sz w:val="24"/>
          <w:szCs w:val="24"/>
        </w:rPr>
        <w:t>7</w:t>
      </w:r>
      <w:r>
        <w:rPr>
          <w:rFonts w:cs="Calibri" w:hAnsi="Calibri" w:eastAsia="Calibri" w:ascii="Calibri"/>
          <w:spacing w:val="3"/>
          <w:w w:val="100"/>
          <w:position w:val="-1"/>
          <w:sz w:val="24"/>
          <w:szCs w:val="24"/>
        </w:rPr>
        <w:t>1</w:t>
      </w:r>
      <w:r>
        <w:rPr>
          <w:rFonts w:cs="Calibri" w:hAnsi="Calibri" w:eastAsia="Calibri" w:ascii="Calibri"/>
          <w:spacing w:val="2"/>
          <w:w w:val="100"/>
          <w:position w:val="-1"/>
          <w:sz w:val="24"/>
          <w:szCs w:val="24"/>
        </w:rPr>
        <w:t>.</w:t>
      </w:r>
      <w:r>
        <w:rPr>
          <w:rFonts w:cs="Calibri" w:hAnsi="Calibri" w:eastAsia="Calibri" w:ascii="Calibri"/>
          <w:spacing w:val="-2"/>
          <w:w w:val="100"/>
          <w:position w:val="-1"/>
          <w:sz w:val="24"/>
          <w:szCs w:val="24"/>
        </w:rPr>
        <w:t>8</w:t>
      </w:r>
      <w:r>
        <w:rPr>
          <w:rFonts w:cs="Calibri" w:hAnsi="Calibri" w:eastAsia="Calibri" w:ascii="Calibri"/>
          <w:spacing w:val="0"/>
          <w:w w:val="100"/>
          <w:position w:val="-1"/>
          <w:sz w:val="24"/>
          <w:szCs w:val="24"/>
        </w:rPr>
        <w:t>6</w:t>
      </w:r>
      <w:r>
        <w:rPr>
          <w:rFonts w:cs="Calibri" w:hAnsi="Calibri" w:eastAsia="Calibri" w:ascii="Calibri"/>
          <w:spacing w:val="0"/>
          <w:w w:val="100"/>
          <w:position w:val="0"/>
          <w:sz w:val="24"/>
          <w:szCs w:val="24"/>
        </w:rPr>
      </w:r>
    </w:p>
    <w:p>
      <w:pPr>
        <w:rPr>
          <w:rFonts w:cs="FangSong" w:hAnsi="FangSong" w:eastAsia="FangSong" w:ascii="FangSong"/>
          <w:sz w:val="24"/>
          <w:szCs w:val="24"/>
        </w:rPr>
        <w:jc w:val="left"/>
        <w:spacing w:lineRule="exact" w:line="320"/>
        <w:ind w:left="130"/>
      </w:pPr>
      <w:r>
        <w:rPr>
          <w:rFonts w:cs="FangSong" w:hAnsi="FangSong" w:eastAsia="FangSong" w:ascii="FangSong"/>
          <w:spacing w:val="0"/>
          <w:w w:val="100"/>
          <w:position w:val="-3"/>
          <w:sz w:val="24"/>
          <w:szCs w:val="24"/>
        </w:rPr>
        <w:t>元。</w:t>
      </w:r>
      <w:r>
        <w:rPr>
          <w:rFonts w:cs="FangSong" w:hAnsi="FangSong" w:eastAsia="FangSong" w:ascii="FangSong"/>
          <w:spacing w:val="0"/>
          <w:w w:val="100"/>
          <w:position w:val="0"/>
          <w:sz w:val="24"/>
          <w:szCs w:val="24"/>
        </w:rPr>
      </w:r>
    </w:p>
    <w:p>
      <w:pPr>
        <w:rPr>
          <w:sz w:val="20"/>
          <w:szCs w:val="20"/>
        </w:rPr>
        <w:jc w:val="left"/>
        <w:spacing w:lineRule="exact" w:line="200"/>
      </w:pPr>
      <w:r>
        <w:rPr>
          <w:sz w:val="20"/>
          <w:szCs w:val="20"/>
        </w:rPr>
      </w:r>
    </w:p>
    <w:p>
      <w:pPr>
        <w:rPr>
          <w:sz w:val="26"/>
          <w:szCs w:val="26"/>
        </w:rPr>
        <w:jc w:val="left"/>
        <w:spacing w:before="10" w:lineRule="exact" w:line="260"/>
      </w:pPr>
      <w:r>
        <w:rPr>
          <w:sz w:val="26"/>
          <w:szCs w:val="26"/>
        </w:rPr>
      </w:r>
    </w:p>
    <w:p>
      <w:pPr>
        <w:rPr>
          <w:rFonts w:cs="FangSong" w:hAnsi="FangSong" w:eastAsia="FangSong" w:ascii="FangSong"/>
          <w:sz w:val="24"/>
          <w:szCs w:val="24"/>
        </w:rPr>
        <w:jc w:val="both"/>
        <w:spacing w:lineRule="atLeast" w:line="420"/>
        <w:ind w:left="130" w:right="53" w:firstLine="48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0"/>
          <w:w w:val="100"/>
          <w:sz w:val="24"/>
          <w:szCs w:val="24"/>
        </w:rPr>
        <w:t> </w:t>
      </w:r>
      <w:r>
        <w:rPr>
          <w:rFonts w:cs="FangSong" w:hAnsi="FangSong" w:eastAsia="FangSong" w:ascii="FangSong"/>
          <w:spacing w:val="0"/>
          <w:w w:val="100"/>
          <w:sz w:val="24"/>
          <w:szCs w:val="24"/>
        </w:rPr>
        <w:t>固有与关联方：贷款、投资、租赁、应收账款、担保、其他方式等期初汇总数、</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本期借方和贷方发生额汇总数、期末汇总数</w:t>
      </w:r>
    </w:p>
    <w:p>
      <w:pPr>
        <w:rPr>
          <w:sz w:val="16"/>
          <w:szCs w:val="16"/>
        </w:rPr>
        <w:jc w:val="left"/>
        <w:spacing w:before="2" w:lineRule="exact" w:line="160"/>
      </w:pPr>
      <w:r>
        <w:rPr>
          <w:sz w:val="16"/>
          <w:szCs w:val="16"/>
        </w:rPr>
      </w:r>
    </w:p>
    <w:p>
      <w:pPr>
        <w:rPr>
          <w:rFonts w:cs="Calibri" w:hAnsi="Calibri" w:eastAsia="Calibri" w:ascii="Calibri"/>
          <w:sz w:val="21"/>
          <w:szCs w:val="21"/>
        </w:rPr>
        <w:jc w:val="right"/>
        <w:spacing w:lineRule="exact" w:line="280"/>
        <w:ind w:right="1103"/>
      </w:pPr>
      <w:r>
        <w:rPr>
          <w:rFonts w:cs="FangSong" w:hAnsi="FangSong" w:eastAsia="FangSong" w:ascii="FangSong"/>
          <w:sz w:val="21"/>
          <w:szCs w:val="21"/>
        </w:rPr>
        <w:t>表</w:t>
      </w:r>
      <w:r>
        <w:rPr>
          <w:rFonts w:cs="FangSong" w:hAnsi="FangSong" w:eastAsia="FangSong" w:ascii="FangSong"/>
          <w:spacing w:val="-57"/>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5</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.1</w:t>
      </w:r>
      <w:r>
        <w:rPr>
          <w:rFonts w:cs="Calibri" w:hAnsi="Calibri" w:eastAsia="Calibri" w:ascii="Calibri"/>
          <w:spacing w:val="0"/>
          <w:w w:val="100"/>
          <w:position w:val="0"/>
          <w:sz w:val="21"/>
          <w:szCs w:val="21"/>
        </w:rPr>
      </w:r>
    </w:p>
    <w:p>
      <w:pPr>
        <w:rPr>
          <w:sz w:val="13"/>
          <w:szCs w:val="13"/>
        </w:rPr>
        <w:jc w:val="left"/>
        <w:spacing w:before="7" w:lineRule="exact" w:line="120"/>
      </w:pPr>
      <w:r>
        <w:rPr>
          <w:sz w:val="13"/>
          <w:szCs w:val="13"/>
        </w:rPr>
      </w:r>
    </w:p>
    <w:tbl>
      <w:tblPr>
        <w:tblW w:w="0" w:type="auto"/>
        <w:tblLook w:val="01E0"/>
        <w:jc w:val="left"/>
        <w:tblInd w:w="106" w:type="dxa"/>
        <w:tblLayout w:type="fixed"/>
        <w:tblCellMar>
          <w:top w:w="0" w:type="dxa"/>
          <w:left w:w="0" w:type="dxa"/>
          <w:bottom w:w="0" w:type="dxa"/>
          <w:right w:w="0" w:type="dxa"/>
        </w:tblCellMar>
      </w:tblPr>
      <w:tblGrid/>
      <w:tr>
        <w:trPr>
          <w:trHeight w:val="418" w:hRule="exact"/>
        </w:trPr>
        <w:tc>
          <w:tcPr>
            <w:tcW w:w="8946" w:type="dxa"/>
            <w:gridSpan w:val="5"/>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3382" w:right="3381"/>
            </w:pPr>
            <w:r>
              <w:rPr>
                <w:rFonts w:cs="FangSong" w:hAnsi="FangSong" w:eastAsia="FangSong" w:ascii="FangSong"/>
                <w:spacing w:val="0"/>
                <w:w w:val="100"/>
                <w:position w:val="-2"/>
                <w:sz w:val="21"/>
                <w:szCs w:val="21"/>
              </w:rPr>
              <w:t>固</w:t>
            </w:r>
            <w:r>
              <w:rPr>
                <w:rFonts w:cs="FangSong" w:hAnsi="FangSong" w:eastAsia="FangSong" w:ascii="FangSong"/>
                <w:spacing w:val="-5"/>
                <w:w w:val="100"/>
                <w:position w:val="-2"/>
                <w:sz w:val="21"/>
                <w:szCs w:val="21"/>
              </w:rPr>
              <w:t>有</w:t>
            </w:r>
            <w:r>
              <w:rPr>
                <w:rFonts w:cs="FangSong" w:hAnsi="FangSong" w:eastAsia="FangSong" w:ascii="FangSong"/>
                <w:spacing w:val="0"/>
                <w:w w:val="100"/>
                <w:position w:val="-2"/>
                <w:sz w:val="21"/>
                <w:szCs w:val="21"/>
              </w:rPr>
              <w:t>与关联</w:t>
            </w:r>
            <w:r>
              <w:rPr>
                <w:rFonts w:cs="FangSong" w:hAnsi="FangSong" w:eastAsia="FangSong" w:ascii="FangSong"/>
                <w:spacing w:val="-5"/>
                <w:w w:val="100"/>
                <w:position w:val="-2"/>
                <w:sz w:val="21"/>
                <w:szCs w:val="21"/>
              </w:rPr>
              <w:t>方</w:t>
            </w:r>
            <w:r>
              <w:rPr>
                <w:rFonts w:cs="FangSong" w:hAnsi="FangSong" w:eastAsia="FangSong" w:ascii="FangSong"/>
                <w:spacing w:val="0"/>
                <w:w w:val="100"/>
                <w:position w:val="-2"/>
                <w:sz w:val="21"/>
                <w:szCs w:val="21"/>
              </w:rPr>
              <w:t>关联交易</w:t>
            </w:r>
            <w:r>
              <w:rPr>
                <w:rFonts w:cs="FangSong" w:hAnsi="FangSong" w:eastAsia="FangSong" w:ascii="FangSong"/>
                <w:spacing w:val="0"/>
                <w:w w:val="100"/>
                <w:position w:val="0"/>
                <w:sz w:val="21"/>
                <w:szCs w:val="21"/>
              </w:rPr>
            </w:r>
          </w:p>
        </w:tc>
      </w:tr>
      <w:tr>
        <w:trPr>
          <w:trHeight w:val="419" w:hRule="exact"/>
        </w:trPr>
        <w:tc>
          <w:tcPr>
            <w:tcW w:w="1575" w:type="dxa"/>
            <w:tcBorders>
              <w:top w:val="single" w:sz="4" w:space="0" w:color="000000"/>
              <w:left w:val="single" w:sz="4" w:space="0" w:color="000000"/>
              <w:bottom w:val="single" w:sz="4" w:space="0" w:color="000000"/>
              <w:right w:val="single" w:sz="4" w:space="0" w:color="000000"/>
            </w:tcBorders>
          </w:tcP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532"/>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初</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c>
          <w:tcPr>
            <w:tcW w:w="184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91"/>
            </w:pPr>
            <w:r>
              <w:rPr>
                <w:rFonts w:cs="FangSong" w:hAnsi="FangSong" w:eastAsia="FangSong" w:ascii="FangSong"/>
                <w:spacing w:val="0"/>
                <w:w w:val="100"/>
                <w:position w:val="-2"/>
                <w:sz w:val="21"/>
                <w:szCs w:val="21"/>
              </w:rPr>
              <w:t>借</w:t>
            </w:r>
            <w:r>
              <w:rPr>
                <w:rFonts w:cs="FangSong" w:hAnsi="FangSong" w:eastAsia="FangSong" w:ascii="FangSong"/>
                <w:spacing w:val="-5"/>
                <w:w w:val="100"/>
                <w:position w:val="-2"/>
                <w:sz w:val="21"/>
                <w:szCs w:val="21"/>
              </w:rPr>
              <w:t>方</w:t>
            </w:r>
            <w:r>
              <w:rPr>
                <w:rFonts w:cs="FangSong" w:hAnsi="FangSong" w:eastAsia="FangSong" w:ascii="FangSong"/>
                <w:spacing w:val="0"/>
                <w:w w:val="100"/>
                <w:position w:val="-2"/>
                <w:sz w:val="21"/>
                <w:szCs w:val="21"/>
              </w:rPr>
              <w:t>发生额</w:t>
            </w:r>
            <w:r>
              <w:rPr>
                <w:rFonts w:cs="FangSong" w:hAnsi="FangSong" w:eastAsia="FangSong" w:ascii="FangSong"/>
                <w:spacing w:val="0"/>
                <w:w w:val="100"/>
                <w:position w:val="0"/>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464"/>
            </w:pPr>
            <w:r>
              <w:rPr>
                <w:rFonts w:cs="FangSong" w:hAnsi="FangSong" w:eastAsia="FangSong" w:ascii="FangSong"/>
                <w:spacing w:val="0"/>
                <w:w w:val="100"/>
                <w:position w:val="-2"/>
                <w:sz w:val="21"/>
                <w:szCs w:val="21"/>
              </w:rPr>
              <w:t>贷</w:t>
            </w:r>
            <w:r>
              <w:rPr>
                <w:rFonts w:cs="FangSong" w:hAnsi="FangSong" w:eastAsia="FangSong" w:ascii="FangSong"/>
                <w:spacing w:val="-5"/>
                <w:w w:val="100"/>
                <w:position w:val="-2"/>
                <w:sz w:val="21"/>
                <w:szCs w:val="21"/>
              </w:rPr>
              <w:t>方</w:t>
            </w:r>
            <w:r>
              <w:rPr>
                <w:rFonts w:cs="FangSong" w:hAnsi="FangSong" w:eastAsia="FangSong" w:ascii="FangSong"/>
                <w:spacing w:val="0"/>
                <w:w w:val="100"/>
                <w:position w:val="-2"/>
                <w:sz w:val="21"/>
                <w:szCs w:val="21"/>
              </w:rPr>
              <w:t>发生额</w:t>
            </w:r>
            <w:r>
              <w:rPr>
                <w:rFonts w:cs="FangSong" w:hAnsi="FangSong" w:eastAsia="FangSong" w:ascii="FangSong"/>
                <w:spacing w:val="0"/>
                <w:w w:val="100"/>
                <w:position w:val="0"/>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601"/>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末</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r>
      <w:tr>
        <w:trPr>
          <w:trHeight w:val="418"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贷款</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23" w:right="819"/>
            </w:pPr>
            <w:r>
              <w:rPr>
                <w:rFonts w:cs="Calibri" w:hAnsi="Calibri" w:eastAsia="Calibri" w:ascii="Calibri"/>
                <w:spacing w:val="0"/>
                <w:w w:val="100"/>
                <w:sz w:val="21"/>
                <w:szCs w:val="21"/>
              </w:rPr>
              <w:t>0</w:t>
            </w:r>
          </w:p>
        </w:tc>
      </w:tr>
      <w:tr>
        <w:trPr>
          <w:trHeight w:val="419"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投资</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56"/>
            </w:pPr>
            <w:r>
              <w:rPr>
                <w:rFonts w:cs="Calibri" w:hAnsi="Calibri" w:eastAsia="Calibri" w:ascii="Calibri"/>
                <w:spacing w:val="-1"/>
                <w:w w:val="100"/>
                <w:sz w:val="21"/>
                <w:szCs w:val="21"/>
              </w:rPr>
              <w:t>8</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4</w:t>
            </w:r>
            <w:r>
              <w:rPr>
                <w:rFonts w:cs="Calibri" w:hAnsi="Calibri" w:eastAsia="Calibri" w:ascii="Calibri"/>
                <w:spacing w:val="0"/>
                <w:w w:val="100"/>
                <w:sz w:val="21"/>
                <w:szCs w:val="21"/>
              </w:rPr>
              <w:t>2</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74"/>
            </w:pP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0"/>
                <w:w w:val="100"/>
                <w:sz w:val="21"/>
                <w:szCs w:val="21"/>
              </w:rPr>
              <w:t>9</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642"/>
            </w:pP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0"/>
                <w:w w:val="100"/>
                <w:sz w:val="21"/>
                <w:szCs w:val="21"/>
              </w:rPr>
              <w:t>8</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72"/>
            </w:pPr>
            <w:r>
              <w:rPr>
                <w:rFonts w:cs="Calibri" w:hAnsi="Calibri" w:eastAsia="Calibri" w:ascii="Calibri"/>
                <w:spacing w:val="-1"/>
                <w:w w:val="100"/>
                <w:sz w:val="21"/>
                <w:szCs w:val="21"/>
              </w:rPr>
              <w:t>2</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7</w:t>
            </w:r>
            <w:r>
              <w:rPr>
                <w:rFonts w:cs="Calibri" w:hAnsi="Calibri" w:eastAsia="Calibri" w:ascii="Calibri"/>
                <w:spacing w:val="0"/>
                <w:w w:val="100"/>
                <w:sz w:val="21"/>
                <w:szCs w:val="21"/>
              </w:rPr>
              <w:t>3</w:t>
            </w:r>
          </w:p>
        </w:tc>
      </w:tr>
      <w:tr>
        <w:trPr>
          <w:trHeight w:val="418"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535" w:right="536"/>
            </w:pPr>
            <w:r>
              <w:rPr>
                <w:rFonts w:cs="FangSong" w:hAnsi="FangSong" w:eastAsia="FangSong" w:ascii="FangSong"/>
                <w:spacing w:val="0"/>
                <w:w w:val="100"/>
                <w:position w:val="-2"/>
                <w:sz w:val="21"/>
                <w:szCs w:val="21"/>
              </w:rPr>
              <w:t>租赁</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2"/>
              <w:ind w:left="823" w:right="819"/>
            </w:pPr>
            <w:r>
              <w:rPr>
                <w:rFonts w:cs="Calibri" w:hAnsi="Calibri" w:eastAsia="Calibri" w:ascii="Calibri"/>
                <w:spacing w:val="0"/>
                <w:w w:val="100"/>
                <w:sz w:val="21"/>
                <w:szCs w:val="21"/>
              </w:rPr>
              <w:t>0</w:t>
            </w:r>
          </w:p>
        </w:tc>
      </w:tr>
      <w:tr>
        <w:trPr>
          <w:trHeight w:val="419"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535" w:right="536"/>
            </w:pPr>
            <w:r>
              <w:rPr>
                <w:rFonts w:cs="FangSong" w:hAnsi="FangSong" w:eastAsia="FangSong" w:ascii="FangSong"/>
                <w:spacing w:val="0"/>
                <w:w w:val="100"/>
                <w:position w:val="-2"/>
                <w:sz w:val="21"/>
                <w:szCs w:val="21"/>
              </w:rPr>
              <w:t>担保</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6"/>
              <w:ind w:left="822" w:right="819"/>
            </w:pPr>
            <w:r>
              <w:rPr>
                <w:rFonts w:cs="Calibri" w:hAnsi="Calibri" w:eastAsia="Calibri" w:ascii="Calibri"/>
                <w:spacing w:val="0"/>
                <w:w w:val="100"/>
                <w:sz w:val="21"/>
                <w:szCs w:val="21"/>
              </w:rPr>
              <w:t>0</w:t>
            </w:r>
          </w:p>
        </w:tc>
      </w:tr>
      <w:tr>
        <w:trPr>
          <w:trHeight w:val="418"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60"/>
            </w:pPr>
            <w:r>
              <w:rPr>
                <w:rFonts w:cs="FangSong" w:hAnsi="FangSong" w:eastAsia="FangSong" w:ascii="FangSong"/>
                <w:spacing w:val="0"/>
                <w:w w:val="100"/>
                <w:position w:val="-2"/>
                <w:sz w:val="21"/>
                <w:szCs w:val="21"/>
              </w:rPr>
              <w:t>应</w:t>
            </w:r>
            <w:r>
              <w:rPr>
                <w:rFonts w:cs="FangSong" w:hAnsi="FangSong" w:eastAsia="FangSong" w:ascii="FangSong"/>
                <w:spacing w:val="-5"/>
                <w:w w:val="100"/>
                <w:position w:val="-2"/>
                <w:sz w:val="21"/>
                <w:szCs w:val="21"/>
              </w:rPr>
              <w:t>收</w:t>
            </w:r>
            <w:r>
              <w:rPr>
                <w:rFonts w:cs="FangSong" w:hAnsi="FangSong" w:eastAsia="FangSong" w:ascii="FangSong"/>
                <w:spacing w:val="0"/>
                <w:w w:val="100"/>
                <w:position w:val="-2"/>
                <w:sz w:val="21"/>
                <w:szCs w:val="21"/>
              </w:rPr>
              <w:t>账款</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23" w:right="819"/>
            </w:pPr>
            <w:r>
              <w:rPr>
                <w:rFonts w:cs="Calibri" w:hAnsi="Calibri" w:eastAsia="Calibri" w:ascii="Calibri"/>
                <w:spacing w:val="0"/>
                <w:w w:val="100"/>
                <w:sz w:val="21"/>
                <w:szCs w:val="21"/>
              </w:rPr>
              <w:t>0</w:t>
            </w:r>
          </w:p>
        </w:tc>
      </w:tr>
      <w:tr>
        <w:trPr>
          <w:trHeight w:val="419"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其他</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23" w:right="819"/>
            </w:pPr>
            <w:r>
              <w:rPr>
                <w:rFonts w:cs="Calibri" w:hAnsi="Calibri" w:eastAsia="Calibri" w:ascii="Calibri"/>
                <w:spacing w:val="0"/>
                <w:w w:val="100"/>
                <w:sz w:val="21"/>
                <w:szCs w:val="21"/>
              </w:rPr>
              <w:t>0</w:t>
            </w:r>
          </w:p>
        </w:tc>
      </w:tr>
      <w:tr>
        <w:trPr>
          <w:trHeight w:val="418"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合计</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56"/>
            </w:pPr>
            <w:r>
              <w:rPr>
                <w:rFonts w:cs="Calibri" w:hAnsi="Calibri" w:eastAsia="Calibri" w:ascii="Calibri"/>
                <w:spacing w:val="-1"/>
                <w:w w:val="100"/>
                <w:sz w:val="21"/>
                <w:szCs w:val="21"/>
              </w:rPr>
              <w:t>8</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4</w:t>
            </w:r>
            <w:r>
              <w:rPr>
                <w:rFonts w:cs="Calibri" w:hAnsi="Calibri" w:eastAsia="Calibri" w:ascii="Calibri"/>
                <w:spacing w:val="0"/>
                <w:w w:val="100"/>
                <w:sz w:val="21"/>
                <w:szCs w:val="21"/>
              </w:rPr>
              <w:t>2</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74"/>
            </w:pPr>
            <w:r>
              <w:rPr>
                <w:rFonts w:cs="Calibri" w:hAnsi="Calibri" w:eastAsia="Calibri" w:ascii="Calibri"/>
                <w:spacing w:val="-1"/>
                <w:w w:val="100"/>
                <w:sz w:val="21"/>
                <w:szCs w:val="21"/>
              </w:rPr>
              <w:t>3</w:t>
            </w:r>
            <w:r>
              <w:rPr>
                <w:rFonts w:cs="Calibri" w:hAnsi="Calibri" w:eastAsia="Calibri" w:ascii="Calibri"/>
                <w:spacing w:val="-1"/>
                <w:w w:val="100"/>
                <w:sz w:val="21"/>
                <w:szCs w:val="21"/>
              </w:rPr>
              <w:t>9</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0"/>
                <w:w w:val="100"/>
                <w:sz w:val="21"/>
                <w:szCs w:val="21"/>
              </w:rPr>
              <w:t>9</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642"/>
            </w:pP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0"/>
                <w:w w:val="100"/>
                <w:sz w:val="21"/>
                <w:szCs w:val="21"/>
              </w:rPr>
              <w:t>8</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3"/>
              <w:ind w:left="572"/>
            </w:pPr>
            <w:r>
              <w:rPr>
                <w:rFonts w:cs="Calibri" w:hAnsi="Calibri" w:eastAsia="Calibri" w:ascii="Calibri"/>
                <w:spacing w:val="-1"/>
                <w:w w:val="100"/>
                <w:sz w:val="21"/>
                <w:szCs w:val="21"/>
              </w:rPr>
              <w:t>2</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7</w:t>
            </w:r>
            <w:r>
              <w:rPr>
                <w:rFonts w:cs="Calibri" w:hAnsi="Calibri" w:eastAsia="Calibri" w:ascii="Calibri"/>
                <w:spacing w:val="0"/>
                <w:w w:val="100"/>
                <w:sz w:val="21"/>
                <w:szCs w:val="21"/>
              </w:rPr>
              <w:t>3</w:t>
            </w:r>
          </w:p>
        </w:tc>
      </w:tr>
    </w:tbl>
    <w:p>
      <w:pPr>
        <w:rPr>
          <w:sz w:val="24"/>
          <w:szCs w:val="24"/>
        </w:rPr>
        <w:jc w:val="left"/>
        <w:spacing w:before="11" w:lineRule="exact" w:line="240"/>
      </w:pPr>
      <w:r>
        <w:rPr>
          <w:sz w:val="24"/>
          <w:szCs w:val="24"/>
        </w:rPr>
      </w:r>
    </w:p>
    <w:p>
      <w:pPr>
        <w:rPr>
          <w:rFonts w:cs="FangSong" w:hAnsi="FangSong" w:eastAsia="FangSong" w:ascii="FangSong"/>
          <w:sz w:val="24"/>
          <w:szCs w:val="24"/>
        </w:rPr>
        <w:jc w:val="left"/>
        <w:spacing w:lineRule="exact" w:line="320"/>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0"/>
          <w:w w:val="100"/>
          <w:sz w:val="24"/>
          <w:szCs w:val="24"/>
        </w:rPr>
        <w:t> </w:t>
      </w:r>
      <w:r>
        <w:rPr>
          <w:rFonts w:cs="Calibri" w:hAnsi="Calibri" w:eastAsia="Calibri" w:ascii="Calibri"/>
          <w:spacing w:val="15"/>
          <w:w w:val="100"/>
          <w:sz w:val="24"/>
          <w:szCs w:val="24"/>
        </w:rPr>
        <w:t> </w:t>
      </w:r>
      <w:r>
        <w:rPr>
          <w:rFonts w:cs="FangSong" w:hAnsi="FangSong" w:eastAsia="FangSong" w:ascii="FangSong"/>
          <w:spacing w:val="5"/>
          <w:w w:val="100"/>
          <w:sz w:val="24"/>
          <w:szCs w:val="24"/>
        </w:rPr>
        <w:t>信</w:t>
      </w:r>
      <w:r>
        <w:rPr>
          <w:rFonts w:cs="FangSong" w:hAnsi="FangSong" w:eastAsia="FangSong" w:ascii="FangSong"/>
          <w:spacing w:val="0"/>
          <w:w w:val="100"/>
          <w:sz w:val="24"/>
          <w:szCs w:val="24"/>
        </w:rPr>
        <w:t>托</w:t>
      </w:r>
      <w:r>
        <w:rPr>
          <w:rFonts w:cs="FangSong" w:hAnsi="FangSong" w:eastAsia="FangSong" w:ascii="FangSong"/>
          <w:spacing w:val="5"/>
          <w:w w:val="100"/>
          <w:sz w:val="24"/>
          <w:szCs w:val="24"/>
        </w:rPr>
        <w:t>与</w:t>
      </w:r>
      <w:r>
        <w:rPr>
          <w:rFonts w:cs="FangSong" w:hAnsi="FangSong" w:eastAsia="FangSong" w:ascii="FangSong"/>
          <w:spacing w:val="0"/>
          <w:w w:val="100"/>
          <w:sz w:val="24"/>
          <w:szCs w:val="24"/>
        </w:rPr>
        <w:t>关</w:t>
      </w:r>
      <w:r>
        <w:rPr>
          <w:rFonts w:cs="FangSong" w:hAnsi="FangSong" w:eastAsia="FangSong" w:ascii="FangSong"/>
          <w:spacing w:val="5"/>
          <w:w w:val="100"/>
          <w:sz w:val="24"/>
          <w:szCs w:val="24"/>
        </w:rPr>
        <w:t>联</w:t>
      </w:r>
      <w:r>
        <w:rPr>
          <w:rFonts w:cs="FangSong" w:hAnsi="FangSong" w:eastAsia="FangSong" w:ascii="FangSong"/>
          <w:spacing w:val="5"/>
          <w:w w:val="100"/>
          <w:sz w:val="24"/>
          <w:szCs w:val="24"/>
        </w:rPr>
        <w:t>方</w:t>
      </w:r>
      <w:r>
        <w:rPr>
          <w:rFonts w:cs="FangSong" w:hAnsi="FangSong" w:eastAsia="FangSong" w:ascii="FangSong"/>
          <w:spacing w:val="0"/>
          <w:w w:val="100"/>
          <w:sz w:val="24"/>
          <w:szCs w:val="24"/>
        </w:rPr>
        <w:t>交</w:t>
      </w:r>
      <w:r>
        <w:rPr>
          <w:rFonts w:cs="FangSong" w:hAnsi="FangSong" w:eastAsia="FangSong" w:ascii="FangSong"/>
          <w:spacing w:val="5"/>
          <w:w w:val="100"/>
          <w:sz w:val="24"/>
          <w:szCs w:val="24"/>
        </w:rPr>
        <w:t>易</w:t>
      </w:r>
      <w:r>
        <w:rPr>
          <w:rFonts w:cs="FangSong" w:hAnsi="FangSong" w:eastAsia="FangSong" w:ascii="FangSong"/>
          <w:spacing w:val="5"/>
          <w:w w:val="100"/>
          <w:sz w:val="24"/>
          <w:szCs w:val="24"/>
        </w:rPr>
        <w:t>情</w:t>
      </w:r>
      <w:r>
        <w:rPr>
          <w:rFonts w:cs="FangSong" w:hAnsi="FangSong" w:eastAsia="FangSong" w:ascii="FangSong"/>
          <w:spacing w:val="0"/>
          <w:w w:val="100"/>
          <w:sz w:val="24"/>
          <w:szCs w:val="24"/>
        </w:rPr>
        <w:t>况</w:t>
      </w:r>
      <w:r>
        <w:rPr>
          <w:rFonts w:cs="FangSong" w:hAnsi="FangSong" w:eastAsia="FangSong" w:ascii="FangSong"/>
          <w:spacing w:val="5"/>
          <w:w w:val="100"/>
          <w:sz w:val="24"/>
          <w:szCs w:val="24"/>
        </w:rPr>
        <w:t>：</w:t>
      </w:r>
      <w:r>
        <w:rPr>
          <w:rFonts w:cs="FangSong" w:hAnsi="FangSong" w:eastAsia="FangSong" w:ascii="FangSong"/>
          <w:spacing w:val="0"/>
          <w:w w:val="100"/>
          <w:sz w:val="24"/>
          <w:szCs w:val="24"/>
        </w:rPr>
        <w:t>贷</w:t>
      </w:r>
      <w:r>
        <w:rPr>
          <w:rFonts w:cs="FangSong" w:hAnsi="FangSong" w:eastAsia="FangSong" w:ascii="FangSong"/>
          <w:spacing w:val="5"/>
          <w:w w:val="100"/>
          <w:sz w:val="24"/>
          <w:szCs w:val="24"/>
        </w:rPr>
        <w:t>款</w:t>
      </w:r>
      <w:r>
        <w:rPr>
          <w:rFonts w:cs="FangSong" w:hAnsi="FangSong" w:eastAsia="FangSong" w:ascii="FangSong"/>
          <w:spacing w:val="5"/>
          <w:w w:val="100"/>
          <w:sz w:val="24"/>
          <w:szCs w:val="24"/>
        </w:rPr>
        <w:t>、</w:t>
      </w:r>
      <w:r>
        <w:rPr>
          <w:rFonts w:cs="FangSong" w:hAnsi="FangSong" w:eastAsia="FangSong" w:ascii="FangSong"/>
          <w:spacing w:val="0"/>
          <w:w w:val="100"/>
          <w:sz w:val="24"/>
          <w:szCs w:val="24"/>
        </w:rPr>
        <w:t>投</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w:t>
      </w:r>
      <w:r>
        <w:rPr>
          <w:rFonts w:cs="FangSong" w:hAnsi="FangSong" w:eastAsia="FangSong" w:ascii="FangSong"/>
          <w:spacing w:val="5"/>
          <w:w w:val="100"/>
          <w:sz w:val="24"/>
          <w:szCs w:val="24"/>
        </w:rPr>
        <w:t>租</w:t>
      </w:r>
      <w:r>
        <w:rPr>
          <w:rFonts w:cs="FangSong" w:hAnsi="FangSong" w:eastAsia="FangSong" w:ascii="FangSong"/>
          <w:spacing w:val="5"/>
          <w:w w:val="100"/>
          <w:sz w:val="24"/>
          <w:szCs w:val="24"/>
        </w:rPr>
        <w:t>赁</w:t>
      </w:r>
      <w:r>
        <w:rPr>
          <w:rFonts w:cs="FangSong" w:hAnsi="FangSong" w:eastAsia="FangSong" w:ascii="FangSong"/>
          <w:spacing w:val="0"/>
          <w:w w:val="100"/>
          <w:sz w:val="24"/>
          <w:szCs w:val="24"/>
        </w:rPr>
        <w:t>、</w:t>
      </w:r>
      <w:r>
        <w:rPr>
          <w:rFonts w:cs="FangSong" w:hAnsi="FangSong" w:eastAsia="FangSong" w:ascii="FangSong"/>
          <w:spacing w:val="5"/>
          <w:w w:val="100"/>
          <w:sz w:val="24"/>
          <w:szCs w:val="24"/>
        </w:rPr>
        <w:t>应</w:t>
      </w:r>
      <w:r>
        <w:rPr>
          <w:rFonts w:cs="FangSong" w:hAnsi="FangSong" w:eastAsia="FangSong" w:ascii="FangSong"/>
          <w:spacing w:val="0"/>
          <w:w w:val="100"/>
          <w:sz w:val="24"/>
          <w:szCs w:val="24"/>
        </w:rPr>
        <w:t>收</w:t>
      </w:r>
      <w:r>
        <w:rPr>
          <w:rFonts w:cs="FangSong" w:hAnsi="FangSong" w:eastAsia="FangSong" w:ascii="FangSong"/>
          <w:spacing w:val="5"/>
          <w:w w:val="100"/>
          <w:sz w:val="24"/>
          <w:szCs w:val="24"/>
        </w:rPr>
        <w:t>账</w:t>
      </w:r>
      <w:r>
        <w:rPr>
          <w:rFonts w:cs="FangSong" w:hAnsi="FangSong" w:eastAsia="FangSong" w:ascii="FangSong"/>
          <w:spacing w:val="5"/>
          <w:w w:val="100"/>
          <w:sz w:val="24"/>
          <w:szCs w:val="24"/>
        </w:rPr>
        <w:t>款</w:t>
      </w:r>
      <w:r>
        <w:rPr>
          <w:rFonts w:cs="FangSong" w:hAnsi="FangSong" w:eastAsia="FangSong" w:ascii="FangSong"/>
          <w:spacing w:val="0"/>
          <w:w w:val="100"/>
          <w:sz w:val="24"/>
          <w:szCs w:val="24"/>
        </w:rPr>
        <w:t>、</w:t>
      </w:r>
      <w:r>
        <w:rPr>
          <w:rFonts w:cs="FangSong" w:hAnsi="FangSong" w:eastAsia="FangSong" w:ascii="FangSong"/>
          <w:spacing w:val="5"/>
          <w:w w:val="100"/>
          <w:sz w:val="24"/>
          <w:szCs w:val="24"/>
        </w:rPr>
        <w:t>担</w:t>
      </w:r>
      <w:r>
        <w:rPr>
          <w:rFonts w:cs="FangSong" w:hAnsi="FangSong" w:eastAsia="FangSong" w:ascii="FangSong"/>
          <w:spacing w:val="5"/>
          <w:w w:val="100"/>
          <w:sz w:val="24"/>
          <w:szCs w:val="24"/>
        </w:rPr>
        <w:t>保</w:t>
      </w:r>
      <w:r>
        <w:rPr>
          <w:rFonts w:cs="FangSong" w:hAnsi="FangSong" w:eastAsia="FangSong" w:ascii="FangSong"/>
          <w:spacing w:val="0"/>
          <w:w w:val="100"/>
          <w:sz w:val="24"/>
          <w:szCs w:val="24"/>
        </w:rPr>
        <w:t>、</w:t>
      </w:r>
      <w:r>
        <w:rPr>
          <w:rFonts w:cs="FangSong" w:hAnsi="FangSong" w:eastAsia="FangSong" w:ascii="FangSong"/>
          <w:spacing w:val="5"/>
          <w:w w:val="100"/>
          <w:sz w:val="24"/>
          <w:szCs w:val="24"/>
        </w:rPr>
        <w:t>其</w:t>
      </w:r>
      <w:r>
        <w:rPr>
          <w:rFonts w:cs="FangSong" w:hAnsi="FangSong" w:eastAsia="FangSong" w:ascii="FangSong"/>
          <w:spacing w:val="0"/>
          <w:w w:val="100"/>
          <w:sz w:val="24"/>
          <w:szCs w:val="24"/>
        </w:rPr>
        <w:t>他</w:t>
      </w:r>
      <w:r>
        <w:rPr>
          <w:rFonts w:cs="FangSong" w:hAnsi="FangSong" w:eastAsia="FangSong" w:ascii="FangSong"/>
          <w:spacing w:val="5"/>
          <w:w w:val="100"/>
          <w:sz w:val="24"/>
          <w:szCs w:val="24"/>
        </w:rPr>
        <w:t>方</w:t>
      </w:r>
      <w:r>
        <w:rPr>
          <w:rFonts w:cs="FangSong" w:hAnsi="FangSong" w:eastAsia="FangSong" w:ascii="FangSong"/>
          <w:spacing w:val="5"/>
          <w:w w:val="100"/>
          <w:sz w:val="24"/>
          <w:szCs w:val="24"/>
        </w:rPr>
        <w:t>式</w:t>
      </w:r>
      <w:r>
        <w:rPr>
          <w:rFonts w:cs="FangSong" w:hAnsi="FangSong" w:eastAsia="FangSong" w:ascii="FangSong"/>
          <w:spacing w:val="0"/>
          <w:w w:val="100"/>
          <w:sz w:val="24"/>
          <w:szCs w:val="24"/>
        </w:rPr>
        <w:t>等期</w:t>
      </w:r>
    </w:p>
    <w:p>
      <w:pPr>
        <w:rPr>
          <w:rFonts w:cs="FangSong" w:hAnsi="FangSong" w:eastAsia="FangSong" w:ascii="FangSong"/>
          <w:sz w:val="24"/>
          <w:szCs w:val="24"/>
        </w:rPr>
        <w:jc w:val="left"/>
        <w:spacing w:before="81"/>
        <w:ind w:left="130"/>
      </w:pPr>
      <w:r>
        <w:rPr>
          <w:rFonts w:cs="FangSong" w:hAnsi="FangSong" w:eastAsia="FangSong" w:ascii="FangSong"/>
          <w:spacing w:val="0"/>
          <w:w w:val="100"/>
          <w:sz w:val="24"/>
          <w:szCs w:val="24"/>
        </w:rPr>
        <w:t>初汇总数、本期借方和贷方发生额汇总数、期末汇总数</w:t>
      </w:r>
    </w:p>
    <w:p>
      <w:pPr>
        <w:rPr>
          <w:sz w:val="16"/>
          <w:szCs w:val="16"/>
        </w:rPr>
        <w:jc w:val="left"/>
        <w:spacing w:before="2" w:lineRule="exact" w:line="160"/>
      </w:pPr>
      <w:r>
        <w:rPr>
          <w:sz w:val="16"/>
          <w:szCs w:val="16"/>
        </w:rPr>
      </w:r>
    </w:p>
    <w:p>
      <w:pPr>
        <w:rPr>
          <w:rFonts w:cs="Calibri" w:hAnsi="Calibri" w:eastAsia="Calibri" w:ascii="Calibri"/>
          <w:sz w:val="21"/>
          <w:szCs w:val="21"/>
        </w:rPr>
        <w:jc w:val="right"/>
        <w:spacing w:lineRule="exact" w:line="280"/>
        <w:ind w:right="1218"/>
      </w:pPr>
      <w:r>
        <w:rPr>
          <w:rFonts w:cs="FangSong" w:hAnsi="FangSong" w:eastAsia="FangSong" w:ascii="FangSong"/>
          <w:sz w:val="21"/>
          <w:szCs w:val="21"/>
        </w:rPr>
        <w:t>表</w:t>
      </w:r>
      <w:r>
        <w:rPr>
          <w:rFonts w:cs="FangSong" w:hAnsi="FangSong" w:eastAsia="FangSong" w:ascii="FangSong"/>
          <w:spacing w:val="-52"/>
          <w:sz w:val="21"/>
          <w:szCs w:val="21"/>
        </w:rPr>
        <w:t> </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0"/>
          <w:w w:val="100"/>
          <w:sz w:val="21"/>
          <w:szCs w:val="21"/>
        </w:rPr>
        <w:t>.2</w:t>
      </w:r>
    </w:p>
    <w:p>
      <w:pPr>
        <w:rPr>
          <w:sz w:val="13"/>
          <w:szCs w:val="13"/>
        </w:rPr>
        <w:jc w:val="left"/>
        <w:spacing w:before="7" w:lineRule="exact" w:line="120"/>
      </w:pPr>
      <w:r>
        <w:rPr>
          <w:sz w:val="13"/>
          <w:szCs w:val="13"/>
        </w:rPr>
      </w:r>
    </w:p>
    <w:tbl>
      <w:tblPr>
        <w:tblW w:w="0" w:type="auto"/>
        <w:tblLook w:val="01E0"/>
        <w:jc w:val="left"/>
        <w:tblInd w:w="106" w:type="dxa"/>
        <w:tblLayout w:type="fixed"/>
        <w:tblCellMar>
          <w:top w:w="0" w:type="dxa"/>
          <w:left w:w="0" w:type="dxa"/>
          <w:bottom w:w="0" w:type="dxa"/>
          <w:right w:w="0" w:type="dxa"/>
        </w:tblCellMar>
      </w:tblPr>
      <w:tblGrid/>
      <w:tr>
        <w:trPr>
          <w:trHeight w:val="418" w:hRule="exact"/>
        </w:trPr>
        <w:tc>
          <w:tcPr>
            <w:tcW w:w="8946" w:type="dxa"/>
            <w:gridSpan w:val="5"/>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3382" w:right="3381"/>
            </w:pPr>
            <w:r>
              <w:rPr>
                <w:rFonts w:cs="FangSong" w:hAnsi="FangSong" w:eastAsia="FangSong" w:ascii="FangSong"/>
                <w:spacing w:val="0"/>
                <w:w w:val="100"/>
                <w:position w:val="-2"/>
                <w:sz w:val="21"/>
                <w:szCs w:val="21"/>
              </w:rPr>
              <w:t>信</w:t>
            </w:r>
            <w:r>
              <w:rPr>
                <w:rFonts w:cs="FangSong" w:hAnsi="FangSong" w:eastAsia="FangSong" w:ascii="FangSong"/>
                <w:spacing w:val="-5"/>
                <w:w w:val="100"/>
                <w:position w:val="-2"/>
                <w:sz w:val="21"/>
                <w:szCs w:val="21"/>
              </w:rPr>
              <w:t>托</w:t>
            </w:r>
            <w:r>
              <w:rPr>
                <w:rFonts w:cs="FangSong" w:hAnsi="FangSong" w:eastAsia="FangSong" w:ascii="FangSong"/>
                <w:spacing w:val="0"/>
                <w:w w:val="100"/>
                <w:position w:val="-2"/>
                <w:sz w:val="21"/>
                <w:szCs w:val="21"/>
              </w:rPr>
              <w:t>与关联</w:t>
            </w:r>
            <w:r>
              <w:rPr>
                <w:rFonts w:cs="FangSong" w:hAnsi="FangSong" w:eastAsia="FangSong" w:ascii="FangSong"/>
                <w:spacing w:val="-5"/>
                <w:w w:val="100"/>
                <w:position w:val="-2"/>
                <w:sz w:val="21"/>
                <w:szCs w:val="21"/>
              </w:rPr>
              <w:t>方</w:t>
            </w:r>
            <w:r>
              <w:rPr>
                <w:rFonts w:cs="FangSong" w:hAnsi="FangSong" w:eastAsia="FangSong" w:ascii="FangSong"/>
                <w:spacing w:val="0"/>
                <w:w w:val="100"/>
                <w:position w:val="-2"/>
                <w:sz w:val="21"/>
                <w:szCs w:val="21"/>
              </w:rPr>
              <w:t>关联交易</w:t>
            </w:r>
            <w:r>
              <w:rPr>
                <w:rFonts w:cs="FangSong" w:hAnsi="FangSong" w:eastAsia="FangSong" w:ascii="FangSong"/>
                <w:spacing w:val="0"/>
                <w:w w:val="100"/>
                <w:position w:val="0"/>
                <w:sz w:val="21"/>
                <w:szCs w:val="21"/>
              </w:rPr>
            </w:r>
          </w:p>
        </w:tc>
      </w:tr>
      <w:tr>
        <w:trPr>
          <w:trHeight w:val="419" w:hRule="exact"/>
        </w:trPr>
        <w:tc>
          <w:tcPr>
            <w:tcW w:w="1575" w:type="dxa"/>
            <w:tcBorders>
              <w:top w:val="single" w:sz="4" w:space="0" w:color="000000"/>
              <w:left w:val="single" w:sz="4" w:space="0" w:color="000000"/>
              <w:bottom w:val="single" w:sz="4" w:space="0" w:color="000000"/>
              <w:right w:val="single" w:sz="4" w:space="0" w:color="000000"/>
            </w:tcBorders>
          </w:tcPr>
          <w:p/>
        </w:tc>
        <w:tc>
          <w:tcPr>
            <w:tcW w:w="1701"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532"/>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初</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c>
          <w:tcPr>
            <w:tcW w:w="1842"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391"/>
            </w:pPr>
            <w:r>
              <w:rPr>
                <w:rFonts w:cs="FangSong" w:hAnsi="FangSong" w:eastAsia="FangSong" w:ascii="FangSong"/>
                <w:spacing w:val="0"/>
                <w:w w:val="100"/>
                <w:position w:val="-2"/>
                <w:sz w:val="21"/>
                <w:szCs w:val="21"/>
              </w:rPr>
              <w:t>借</w:t>
            </w:r>
            <w:r>
              <w:rPr>
                <w:rFonts w:cs="FangSong" w:hAnsi="FangSong" w:eastAsia="FangSong" w:ascii="FangSong"/>
                <w:spacing w:val="-5"/>
                <w:w w:val="100"/>
                <w:position w:val="-2"/>
                <w:sz w:val="21"/>
                <w:szCs w:val="21"/>
              </w:rPr>
              <w:t>方</w:t>
            </w:r>
            <w:r>
              <w:rPr>
                <w:rFonts w:cs="FangSong" w:hAnsi="FangSong" w:eastAsia="FangSong" w:ascii="FangSong"/>
                <w:spacing w:val="0"/>
                <w:w w:val="100"/>
                <w:position w:val="-2"/>
                <w:sz w:val="21"/>
                <w:szCs w:val="21"/>
              </w:rPr>
              <w:t>发生额</w:t>
            </w:r>
            <w:r>
              <w:rPr>
                <w:rFonts w:cs="FangSong" w:hAnsi="FangSong" w:eastAsia="FangSong" w:ascii="FangSong"/>
                <w:spacing w:val="0"/>
                <w:w w:val="100"/>
                <w:position w:val="0"/>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464"/>
            </w:pPr>
            <w:r>
              <w:rPr>
                <w:rFonts w:cs="FangSong" w:hAnsi="FangSong" w:eastAsia="FangSong" w:ascii="FangSong"/>
                <w:spacing w:val="0"/>
                <w:w w:val="100"/>
                <w:position w:val="-2"/>
                <w:sz w:val="21"/>
                <w:szCs w:val="21"/>
              </w:rPr>
              <w:t>贷</w:t>
            </w:r>
            <w:r>
              <w:rPr>
                <w:rFonts w:cs="FangSong" w:hAnsi="FangSong" w:eastAsia="FangSong" w:ascii="FangSong"/>
                <w:spacing w:val="-5"/>
                <w:w w:val="100"/>
                <w:position w:val="-2"/>
                <w:sz w:val="21"/>
                <w:szCs w:val="21"/>
              </w:rPr>
              <w:t>方</w:t>
            </w:r>
            <w:r>
              <w:rPr>
                <w:rFonts w:cs="FangSong" w:hAnsi="FangSong" w:eastAsia="FangSong" w:ascii="FangSong"/>
                <w:spacing w:val="0"/>
                <w:w w:val="100"/>
                <w:position w:val="-2"/>
                <w:sz w:val="21"/>
                <w:szCs w:val="21"/>
              </w:rPr>
              <w:t>发生额</w:t>
            </w:r>
            <w:r>
              <w:rPr>
                <w:rFonts w:cs="FangSong" w:hAnsi="FangSong" w:eastAsia="FangSong" w:ascii="FangSong"/>
                <w:spacing w:val="0"/>
                <w:w w:val="100"/>
                <w:position w:val="0"/>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601"/>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末</w:t>
            </w:r>
            <w:r>
              <w:rPr>
                <w:rFonts w:cs="FangSong" w:hAnsi="FangSong" w:eastAsia="FangSong" w:ascii="FangSong"/>
                <w:spacing w:val="0"/>
                <w:w w:val="100"/>
                <w:position w:val="-2"/>
                <w:sz w:val="21"/>
                <w:szCs w:val="21"/>
              </w:rPr>
              <w:t>数</w:t>
            </w:r>
            <w:r>
              <w:rPr>
                <w:rFonts w:cs="FangSong" w:hAnsi="FangSong" w:eastAsia="FangSong" w:ascii="FangSong"/>
                <w:spacing w:val="0"/>
                <w:w w:val="100"/>
                <w:position w:val="0"/>
                <w:sz w:val="21"/>
                <w:szCs w:val="21"/>
              </w:rPr>
            </w:r>
          </w:p>
        </w:tc>
      </w:tr>
      <w:tr>
        <w:trPr>
          <w:trHeight w:val="418"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贷款</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23" w:right="819"/>
            </w:pPr>
            <w:r>
              <w:rPr>
                <w:rFonts w:cs="Calibri" w:hAnsi="Calibri" w:eastAsia="Calibri" w:ascii="Calibri"/>
                <w:spacing w:val="0"/>
                <w:w w:val="100"/>
                <w:sz w:val="21"/>
                <w:szCs w:val="21"/>
              </w:rPr>
              <w:t>0</w:t>
            </w:r>
          </w:p>
        </w:tc>
      </w:tr>
      <w:tr>
        <w:trPr>
          <w:trHeight w:val="419"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投资</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720" w:right="722"/>
            </w:pP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793" w:right="792"/>
            </w:pP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4"/>
              <w:ind w:left="823" w:right="819"/>
            </w:pPr>
            <w:r>
              <w:rPr>
                <w:rFonts w:cs="Calibri" w:hAnsi="Calibri" w:eastAsia="Calibri" w:ascii="Calibri"/>
                <w:spacing w:val="0"/>
                <w:w w:val="100"/>
                <w:sz w:val="21"/>
                <w:szCs w:val="21"/>
              </w:rPr>
              <w:t>0</w:t>
            </w:r>
          </w:p>
        </w:tc>
      </w:tr>
      <w:tr>
        <w:trPr>
          <w:trHeight w:val="418"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租赁</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3"/>
              <w:ind w:left="823" w:right="819"/>
            </w:pPr>
            <w:r>
              <w:rPr>
                <w:rFonts w:cs="Calibri" w:hAnsi="Calibri" w:eastAsia="Calibri" w:ascii="Calibri"/>
                <w:spacing w:val="0"/>
                <w:w w:val="100"/>
                <w:sz w:val="21"/>
                <w:szCs w:val="21"/>
              </w:rPr>
              <w:t>0</w:t>
            </w:r>
          </w:p>
        </w:tc>
      </w:tr>
      <w:tr>
        <w:trPr>
          <w:trHeight w:val="414"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担保</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7"/>
              <w:ind w:left="822" w:right="819"/>
            </w:pPr>
            <w:r>
              <w:rPr>
                <w:rFonts w:cs="Calibri" w:hAnsi="Calibri" w:eastAsia="Calibri" w:ascii="Calibri"/>
                <w:spacing w:val="0"/>
                <w:w w:val="100"/>
                <w:sz w:val="21"/>
                <w:szCs w:val="21"/>
              </w:rPr>
              <w:t>0</w:t>
            </w:r>
          </w:p>
        </w:tc>
      </w:tr>
    </w:tbl>
    <w:p>
      <w:pPr>
        <w:sectPr>
          <w:pgMar w:header="729" w:footer="1113" w:top="920" w:bottom="280" w:left="1060" w:right="1000"/>
          <w:pgSz w:w="11920" w:h="16840"/>
        </w:sectPr>
      </w:pPr>
    </w:p>
    <w:p>
      <w:pPr>
        <w:rPr>
          <w:sz w:val="20"/>
          <w:szCs w:val="20"/>
        </w:rPr>
        <w:jc w:val="left"/>
        <w:spacing w:lineRule="exact" w:line="200"/>
      </w:pPr>
      <w:r>
        <w:rPr>
          <w:sz w:val="20"/>
          <w:szCs w:val="20"/>
        </w:rPr>
      </w:r>
    </w:p>
    <w:tbl>
      <w:tblPr>
        <w:tblW w:w="0" w:type="auto"/>
        <w:tblLook w:val="01E0"/>
        <w:jc w:val="left"/>
        <w:tblInd w:w="106" w:type="dxa"/>
        <w:tblLayout w:type="fixed"/>
        <w:tblCellMar>
          <w:top w:w="0" w:type="dxa"/>
          <w:left w:w="0" w:type="dxa"/>
          <w:bottom w:w="0" w:type="dxa"/>
          <w:right w:w="0" w:type="dxa"/>
        </w:tblCellMar>
      </w:tblPr>
      <w:tblGrid/>
      <w:tr>
        <w:trPr>
          <w:trHeight w:val="432" w:hRule="exact"/>
        </w:trPr>
        <w:tc>
          <w:tcPr>
            <w:tcW w:w="1575" w:type="dxa"/>
            <w:tcBorders>
              <w:top w:val="single" w:sz="7"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60"/>
            </w:pPr>
            <w:r>
              <w:rPr>
                <w:rFonts w:cs="FangSong" w:hAnsi="FangSong" w:eastAsia="FangSong" w:ascii="FangSong"/>
                <w:spacing w:val="0"/>
                <w:w w:val="100"/>
                <w:position w:val="-2"/>
                <w:sz w:val="21"/>
                <w:szCs w:val="21"/>
              </w:rPr>
              <w:t>应</w:t>
            </w:r>
            <w:r>
              <w:rPr>
                <w:rFonts w:cs="FangSong" w:hAnsi="FangSong" w:eastAsia="FangSong" w:ascii="FangSong"/>
                <w:spacing w:val="-5"/>
                <w:w w:val="100"/>
                <w:position w:val="-2"/>
                <w:sz w:val="21"/>
                <w:szCs w:val="21"/>
              </w:rPr>
              <w:t>收</w:t>
            </w:r>
            <w:r>
              <w:rPr>
                <w:rFonts w:cs="FangSong" w:hAnsi="FangSong" w:eastAsia="FangSong" w:ascii="FangSong"/>
                <w:spacing w:val="0"/>
                <w:w w:val="100"/>
                <w:position w:val="-2"/>
                <w:sz w:val="21"/>
                <w:szCs w:val="21"/>
              </w:rPr>
              <w:t>账款</w:t>
            </w:r>
            <w:r>
              <w:rPr>
                <w:rFonts w:cs="FangSong" w:hAnsi="FangSong" w:eastAsia="FangSong" w:ascii="FangSong"/>
                <w:spacing w:val="0"/>
                <w:w w:val="100"/>
                <w:position w:val="0"/>
                <w:sz w:val="21"/>
                <w:szCs w:val="21"/>
              </w:rPr>
            </w:r>
          </w:p>
        </w:tc>
        <w:tc>
          <w:tcPr>
            <w:tcW w:w="1701"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86"/>
              <w:ind w:left="756" w:right="757"/>
            </w:pPr>
            <w:r>
              <w:rPr>
                <w:rFonts w:cs="Calibri" w:hAnsi="Calibri" w:eastAsia="Calibri" w:ascii="Calibri"/>
                <w:spacing w:val="0"/>
                <w:w w:val="100"/>
                <w:sz w:val="21"/>
                <w:szCs w:val="21"/>
              </w:rPr>
              <w:t>0</w:t>
            </w:r>
          </w:p>
        </w:tc>
        <w:tc>
          <w:tcPr>
            <w:tcW w:w="1842"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86"/>
              <w:ind w:left="826" w:right="828"/>
            </w:pPr>
            <w:r>
              <w:rPr>
                <w:rFonts w:cs="Calibri" w:hAnsi="Calibri" w:eastAsia="Calibri" w:ascii="Calibri"/>
                <w:spacing w:val="0"/>
                <w:w w:val="100"/>
                <w:sz w:val="21"/>
                <w:szCs w:val="21"/>
              </w:rPr>
              <w:t>0</w:t>
            </w:r>
          </w:p>
        </w:tc>
        <w:tc>
          <w:tcPr>
            <w:tcW w:w="1985"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86"/>
              <w:ind w:left="899" w:right="898"/>
            </w:pPr>
            <w:r>
              <w:rPr>
                <w:rFonts w:cs="Calibri" w:hAnsi="Calibri" w:eastAsia="Calibri" w:ascii="Calibri"/>
                <w:spacing w:val="0"/>
                <w:w w:val="100"/>
                <w:sz w:val="21"/>
                <w:szCs w:val="21"/>
              </w:rPr>
              <w:t>0</w:t>
            </w:r>
          </w:p>
        </w:tc>
        <w:tc>
          <w:tcPr>
            <w:tcW w:w="1843" w:type="dxa"/>
            <w:tcBorders>
              <w:top w:val="single" w:sz="7"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86"/>
              <w:ind w:left="822" w:right="819"/>
            </w:pPr>
            <w:r>
              <w:rPr>
                <w:rFonts w:cs="Calibri" w:hAnsi="Calibri" w:eastAsia="Calibri" w:ascii="Calibri"/>
                <w:spacing w:val="0"/>
                <w:w w:val="100"/>
                <w:sz w:val="21"/>
                <w:szCs w:val="21"/>
              </w:rPr>
              <w:t>0</w:t>
            </w:r>
          </w:p>
        </w:tc>
        <w:tc>
          <w:tcPr>
            <w:tcW w:w="593" w:type="dxa"/>
            <w:vMerge w:val="restart"/>
            <w:tcBorders>
              <w:top w:val="single" w:sz="7" w:space="0" w:color="000000"/>
              <w:left w:val="single" w:sz="4" w:space="0" w:color="000000"/>
              <w:right w:val="nil" w:sz="6" w:space="0" w:color="auto"/>
            </w:tcBorders>
          </w:tcPr>
          <w:p/>
        </w:tc>
      </w:tr>
      <w:tr>
        <w:trPr>
          <w:trHeight w:val="418"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535" w:right="536"/>
            </w:pPr>
            <w:r>
              <w:rPr>
                <w:rFonts w:cs="FangSong" w:hAnsi="FangSong" w:eastAsia="FangSong" w:ascii="FangSong"/>
                <w:spacing w:val="0"/>
                <w:w w:val="100"/>
                <w:position w:val="-2"/>
                <w:sz w:val="21"/>
                <w:szCs w:val="21"/>
              </w:rPr>
              <w:t>其他</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26" w:right="828"/>
            </w:pP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99" w:right="898"/>
            </w:pP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22" w:right="819"/>
            </w:pPr>
            <w:r>
              <w:rPr>
                <w:rFonts w:cs="Calibri" w:hAnsi="Calibri" w:eastAsia="Calibri" w:ascii="Calibri"/>
                <w:spacing w:val="0"/>
                <w:w w:val="100"/>
                <w:sz w:val="21"/>
                <w:szCs w:val="21"/>
              </w:rPr>
              <w:t>0</w:t>
            </w:r>
          </w:p>
        </w:tc>
        <w:tc>
          <w:tcPr>
            <w:tcW w:w="593" w:type="dxa"/>
            <w:vMerge w:val=""/>
            <w:tcBorders>
              <w:left w:val="single" w:sz="4" w:space="0" w:color="000000"/>
              <w:right w:val="nil" w:sz="6" w:space="0" w:color="auto"/>
            </w:tcBorders>
          </w:tcPr>
          <w:p/>
        </w:tc>
      </w:tr>
      <w:tr>
        <w:trPr>
          <w:trHeight w:val="419" w:hRule="exact"/>
        </w:trPr>
        <w:tc>
          <w:tcPr>
            <w:tcW w:w="1575"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535" w:right="536"/>
            </w:pPr>
            <w:r>
              <w:rPr>
                <w:rFonts w:cs="FangSong" w:hAnsi="FangSong" w:eastAsia="FangSong" w:ascii="FangSong"/>
                <w:spacing w:val="0"/>
                <w:w w:val="100"/>
                <w:position w:val="-2"/>
                <w:sz w:val="21"/>
                <w:szCs w:val="21"/>
              </w:rPr>
              <w:t>合计</w:t>
            </w:r>
            <w:r>
              <w:rPr>
                <w:rFonts w:cs="FangSong" w:hAnsi="FangSong" w:eastAsia="FangSong" w:ascii="FangSong"/>
                <w:spacing w:val="0"/>
                <w:w w:val="100"/>
                <w:position w:val="0"/>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56" w:right="757"/>
            </w:pPr>
            <w:r>
              <w:rPr>
                <w:rFonts w:cs="Calibri" w:hAnsi="Calibri" w:eastAsia="Calibri" w:ascii="Calibri"/>
                <w:spacing w:val="0"/>
                <w:w w:val="100"/>
                <w:sz w:val="21"/>
                <w:szCs w:val="21"/>
              </w:rPr>
              <w:t>0</w:t>
            </w:r>
          </w:p>
        </w:tc>
        <w:tc>
          <w:tcPr>
            <w:tcW w:w="1842"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20" w:right="722"/>
            </w:pP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0</w:t>
            </w:r>
          </w:p>
        </w:tc>
        <w:tc>
          <w:tcPr>
            <w:tcW w:w="1985"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793" w:right="792"/>
            </w:pPr>
            <w:r>
              <w:rPr>
                <w:rFonts w:cs="Calibri" w:hAnsi="Calibri" w:eastAsia="Calibri" w:ascii="Calibri"/>
                <w:spacing w:val="-1"/>
                <w:w w:val="100"/>
                <w:sz w:val="21"/>
                <w:szCs w:val="21"/>
              </w:rPr>
              <w:t>3</w:t>
            </w:r>
            <w:r>
              <w:rPr>
                <w:rFonts w:cs="Calibri" w:hAnsi="Calibri" w:eastAsia="Calibri" w:ascii="Calibri"/>
                <w:spacing w:val="-1"/>
                <w:w w:val="100"/>
                <w:sz w:val="21"/>
                <w:szCs w:val="21"/>
              </w:rPr>
              <w:t>8</w:t>
            </w:r>
            <w:r>
              <w:rPr>
                <w:rFonts w:cs="Calibri" w:hAnsi="Calibri" w:eastAsia="Calibri" w:ascii="Calibri"/>
                <w:spacing w:val="0"/>
                <w:w w:val="100"/>
                <w:sz w:val="21"/>
                <w:szCs w:val="21"/>
              </w:rPr>
              <w:t>0</w:t>
            </w:r>
          </w:p>
        </w:tc>
        <w:tc>
          <w:tcPr>
            <w:tcW w:w="1843"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75"/>
              <w:ind w:left="823" w:right="819"/>
            </w:pPr>
            <w:r>
              <w:rPr>
                <w:rFonts w:cs="Calibri" w:hAnsi="Calibri" w:eastAsia="Calibri" w:ascii="Calibri"/>
                <w:spacing w:val="0"/>
                <w:w w:val="100"/>
                <w:sz w:val="21"/>
                <w:szCs w:val="21"/>
              </w:rPr>
              <w:t>0</w:t>
            </w:r>
          </w:p>
        </w:tc>
        <w:tc>
          <w:tcPr>
            <w:tcW w:w="593" w:type="dxa"/>
            <w:vMerge w:val=""/>
            <w:tcBorders>
              <w:left w:val="single" w:sz="4" w:space="0" w:color="000000"/>
              <w:bottom w:val="nil" w:sz="6" w:space="0" w:color="auto"/>
              <w:right w:val="nil" w:sz="6" w:space="0" w:color="auto"/>
            </w:tcBorders>
          </w:tcPr>
          <w:p/>
        </w:tc>
      </w:tr>
    </w:tbl>
    <w:p>
      <w:pPr>
        <w:rPr>
          <w:rFonts w:cs="FangSong" w:hAnsi="FangSong" w:eastAsia="FangSong" w:ascii="FangSong"/>
          <w:sz w:val="24"/>
          <w:szCs w:val="24"/>
        </w:rPr>
        <w:jc w:val="left"/>
        <w:spacing w:lineRule="exact" w:line="300"/>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信托公司自有资金运用于自己管</w:t>
      </w:r>
      <w:r>
        <w:rPr>
          <w:rFonts w:cs="FangSong" w:hAnsi="FangSong" w:eastAsia="FangSong" w:ascii="FangSong"/>
          <w:spacing w:val="5"/>
          <w:w w:val="100"/>
          <w:sz w:val="24"/>
          <w:szCs w:val="24"/>
        </w:rPr>
        <w:t>理</w:t>
      </w:r>
      <w:r>
        <w:rPr>
          <w:rFonts w:cs="FangSong" w:hAnsi="FangSong" w:eastAsia="FangSong" w:ascii="FangSong"/>
          <w:spacing w:val="0"/>
          <w:w w:val="100"/>
          <w:sz w:val="24"/>
          <w:szCs w:val="24"/>
        </w:rPr>
        <w:t>的信托项</w:t>
      </w:r>
      <w:r>
        <w:rPr>
          <w:rFonts w:cs="FangSong" w:hAnsi="FangSong" w:eastAsia="FangSong" w:ascii="FangSong"/>
          <w:spacing w:val="-14"/>
          <w:w w:val="100"/>
          <w:sz w:val="24"/>
          <w:szCs w:val="24"/>
        </w:rPr>
        <w:t>目</w:t>
      </w:r>
      <w:r>
        <w:rPr>
          <w:rFonts w:cs="FangSong" w:hAnsi="FangSong" w:eastAsia="FangSong" w:ascii="FangSong"/>
          <w:spacing w:val="0"/>
          <w:w w:val="100"/>
          <w:sz w:val="24"/>
          <w:szCs w:val="24"/>
        </w:rPr>
        <w:t>（固信交</w:t>
      </w:r>
      <w:r>
        <w:rPr>
          <w:rFonts w:cs="FangSong" w:hAnsi="FangSong" w:eastAsia="FangSong" w:ascii="FangSong"/>
          <w:spacing w:val="5"/>
          <w:w w:val="100"/>
          <w:sz w:val="24"/>
          <w:szCs w:val="24"/>
        </w:rPr>
        <w:t>易</w:t>
      </w:r>
      <w:r>
        <w:rPr>
          <w:rFonts w:cs="FangSong" w:hAnsi="FangSong" w:eastAsia="FangSong" w:ascii="FangSong"/>
          <w:spacing w:val="-120"/>
          <w:w w:val="100"/>
          <w:sz w:val="24"/>
          <w:szCs w:val="24"/>
        </w:rPr>
        <w:t>）</w:t>
      </w:r>
      <w:r>
        <w:rPr>
          <w:rFonts w:cs="FangSong" w:hAnsi="FangSong" w:eastAsia="FangSong" w:ascii="FangSong"/>
          <w:spacing w:val="-14"/>
          <w:w w:val="100"/>
          <w:sz w:val="24"/>
          <w:szCs w:val="24"/>
        </w:rPr>
        <w:t>、</w:t>
      </w:r>
      <w:r>
        <w:rPr>
          <w:rFonts w:cs="FangSong" w:hAnsi="FangSong" w:eastAsia="FangSong" w:ascii="FangSong"/>
          <w:spacing w:val="0"/>
          <w:w w:val="100"/>
          <w:sz w:val="24"/>
          <w:szCs w:val="24"/>
        </w:rPr>
        <w:t>信托公司管理的信</w:t>
      </w:r>
    </w:p>
    <w:p>
      <w:pPr>
        <w:rPr>
          <w:rFonts w:cs="FangSong" w:hAnsi="FangSong" w:eastAsia="FangSong" w:ascii="FangSong"/>
          <w:sz w:val="24"/>
          <w:szCs w:val="24"/>
        </w:rPr>
        <w:jc w:val="left"/>
        <w:spacing w:before="85"/>
        <w:ind w:left="130"/>
      </w:pPr>
      <w:r>
        <w:rPr>
          <w:rFonts w:cs="FangSong" w:hAnsi="FangSong" w:eastAsia="FangSong" w:ascii="FangSong"/>
          <w:spacing w:val="0"/>
          <w:w w:val="100"/>
          <w:sz w:val="24"/>
          <w:szCs w:val="24"/>
        </w:rPr>
        <w:t>托项目之间的相互（信信交易）交易金额，包括余额和本报告年度的发生额</w:t>
      </w:r>
    </w:p>
    <w:p>
      <w:pPr>
        <w:rPr>
          <w:rFonts w:cs="FangSong" w:hAnsi="FangSong" w:eastAsia="FangSong" w:ascii="FangSong"/>
          <w:sz w:val="24"/>
          <w:szCs w:val="24"/>
        </w:rPr>
        <w:jc w:val="left"/>
        <w:spacing w:before="66" w:lineRule="atLeast" w:line="420"/>
        <w:ind w:left="130" w:right="50" w:firstLine="48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固有财产与信托财产之间</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交易金额期初汇总数</w:t>
      </w:r>
      <w:r>
        <w:rPr>
          <w:rFonts w:cs="FangSong" w:hAnsi="FangSong" w:eastAsia="FangSong" w:ascii="FangSong"/>
          <w:spacing w:val="-43"/>
          <w:w w:val="100"/>
          <w:sz w:val="24"/>
          <w:szCs w:val="24"/>
        </w:rPr>
        <w:t>、</w:t>
      </w:r>
      <w:r>
        <w:rPr>
          <w:rFonts w:cs="FangSong" w:hAnsi="FangSong" w:eastAsia="FangSong" w:ascii="FangSong"/>
          <w:spacing w:val="0"/>
          <w:w w:val="100"/>
          <w:sz w:val="24"/>
          <w:szCs w:val="24"/>
        </w:rPr>
        <w:t>本期发生额汇总数</w:t>
      </w:r>
      <w:r>
        <w:rPr>
          <w:rFonts w:cs="FangSong" w:hAnsi="FangSong" w:eastAsia="FangSong" w:ascii="FangSong"/>
          <w:spacing w:val="-38"/>
          <w:w w:val="100"/>
          <w:sz w:val="24"/>
          <w:szCs w:val="24"/>
        </w:rPr>
        <w:t>、</w:t>
      </w:r>
      <w:r>
        <w:rPr>
          <w:rFonts w:cs="FangSong" w:hAnsi="FangSong" w:eastAsia="FangSong" w:ascii="FangSong"/>
          <w:spacing w:val="0"/>
          <w:w w:val="100"/>
          <w:sz w:val="24"/>
          <w:szCs w:val="24"/>
        </w:rPr>
        <w:t>期末汇</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总数</w:t>
      </w:r>
    </w:p>
    <w:p>
      <w:pPr>
        <w:rPr>
          <w:sz w:val="16"/>
          <w:szCs w:val="16"/>
        </w:rPr>
        <w:jc w:val="left"/>
        <w:spacing w:before="2" w:lineRule="exact" w:line="160"/>
      </w:pPr>
      <w:r>
        <w:rPr>
          <w:sz w:val="16"/>
          <w:szCs w:val="16"/>
        </w:rPr>
      </w:r>
    </w:p>
    <w:p>
      <w:pPr>
        <w:rPr>
          <w:rFonts w:cs="Calibri" w:hAnsi="Calibri" w:eastAsia="Calibri" w:ascii="Calibri"/>
          <w:sz w:val="21"/>
          <w:szCs w:val="21"/>
        </w:rPr>
        <w:jc w:val="right"/>
        <w:spacing w:lineRule="exact" w:line="280"/>
        <w:ind w:right="1340"/>
      </w:pPr>
      <w:r>
        <w:rPr>
          <w:rFonts w:cs="FangSong" w:hAnsi="FangSong" w:eastAsia="FangSong" w:ascii="FangSong"/>
          <w:position w:val="-1"/>
          <w:sz w:val="21"/>
          <w:szCs w:val="21"/>
        </w:rPr>
        <w:t>表</w:t>
      </w:r>
      <w:r>
        <w:rPr>
          <w:rFonts w:cs="FangSong" w:hAnsi="FangSong" w:eastAsia="FangSong" w:ascii="FangSong"/>
          <w:spacing w:val="-57"/>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5</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.1</w:t>
      </w:r>
      <w:r>
        <w:rPr>
          <w:rFonts w:cs="Calibri" w:hAnsi="Calibri" w:eastAsia="Calibri" w:ascii="Calibri"/>
          <w:spacing w:val="0"/>
          <w:w w:val="100"/>
          <w:position w:val="0"/>
          <w:sz w:val="21"/>
          <w:szCs w:val="21"/>
        </w:rPr>
      </w:r>
    </w:p>
    <w:p>
      <w:pPr>
        <w:rPr>
          <w:sz w:val="14"/>
          <w:szCs w:val="14"/>
        </w:rPr>
        <w:jc w:val="left"/>
        <w:spacing w:lineRule="exact" w:line="140"/>
      </w:pPr>
      <w:r>
        <w:rPr>
          <w:sz w:val="14"/>
          <w:szCs w:val="14"/>
        </w:rPr>
      </w:r>
    </w:p>
    <w:tbl>
      <w:tblPr>
        <w:tblW w:w="0" w:type="auto"/>
        <w:tblLook w:val="01E0"/>
        <w:jc w:val="left"/>
        <w:tblInd w:w="1103" w:type="dxa"/>
        <w:tblLayout w:type="fixed"/>
        <w:tblCellMar>
          <w:top w:w="0" w:type="dxa"/>
          <w:left w:w="0" w:type="dxa"/>
          <w:bottom w:w="0" w:type="dxa"/>
          <w:right w:w="0" w:type="dxa"/>
        </w:tblCellMar>
      </w:tblPr>
      <w:tblGrid/>
      <w:tr>
        <w:trPr>
          <w:trHeight w:val="412" w:hRule="exact"/>
        </w:trPr>
        <w:tc>
          <w:tcPr>
            <w:tcW w:w="7560" w:type="dxa"/>
            <w:gridSpan w:val="4"/>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2411"/>
            </w:pPr>
            <w:r>
              <w:rPr>
                <w:rFonts w:cs="FangSong" w:hAnsi="FangSong" w:eastAsia="FangSong" w:ascii="FangSong"/>
                <w:spacing w:val="0"/>
                <w:w w:val="100"/>
                <w:position w:val="-3"/>
                <w:sz w:val="21"/>
                <w:szCs w:val="21"/>
              </w:rPr>
              <w:t>固</w:t>
            </w:r>
            <w:r>
              <w:rPr>
                <w:rFonts w:cs="FangSong" w:hAnsi="FangSong" w:eastAsia="FangSong" w:ascii="FangSong"/>
                <w:spacing w:val="-5"/>
                <w:w w:val="100"/>
                <w:position w:val="-3"/>
                <w:sz w:val="21"/>
                <w:szCs w:val="21"/>
              </w:rPr>
              <w:t>有</w:t>
            </w:r>
            <w:r>
              <w:rPr>
                <w:rFonts w:cs="FangSong" w:hAnsi="FangSong" w:eastAsia="FangSong" w:ascii="FangSong"/>
                <w:spacing w:val="0"/>
                <w:w w:val="100"/>
                <w:position w:val="-3"/>
                <w:sz w:val="21"/>
                <w:szCs w:val="21"/>
              </w:rPr>
              <w:t>财产与</w:t>
            </w:r>
            <w:r>
              <w:rPr>
                <w:rFonts w:cs="FangSong" w:hAnsi="FangSong" w:eastAsia="FangSong" w:ascii="FangSong"/>
                <w:spacing w:val="-5"/>
                <w:w w:val="100"/>
                <w:position w:val="-3"/>
                <w:sz w:val="21"/>
                <w:szCs w:val="21"/>
              </w:rPr>
              <w:t>信</w:t>
            </w:r>
            <w:r>
              <w:rPr>
                <w:rFonts w:cs="FangSong" w:hAnsi="FangSong" w:eastAsia="FangSong" w:ascii="FangSong"/>
                <w:spacing w:val="0"/>
                <w:w w:val="100"/>
                <w:position w:val="-3"/>
                <w:sz w:val="21"/>
                <w:szCs w:val="21"/>
              </w:rPr>
              <w:t>托财产</w:t>
            </w:r>
            <w:r>
              <w:rPr>
                <w:rFonts w:cs="FangSong" w:hAnsi="FangSong" w:eastAsia="FangSong" w:ascii="FangSong"/>
                <w:spacing w:val="-5"/>
                <w:w w:val="100"/>
                <w:position w:val="-3"/>
                <w:sz w:val="21"/>
                <w:szCs w:val="21"/>
              </w:rPr>
              <w:t>相</w:t>
            </w:r>
            <w:r>
              <w:rPr>
                <w:rFonts w:cs="FangSong" w:hAnsi="FangSong" w:eastAsia="FangSong" w:ascii="FangSong"/>
                <w:spacing w:val="0"/>
                <w:w w:val="100"/>
                <w:position w:val="-3"/>
                <w:sz w:val="21"/>
                <w:szCs w:val="21"/>
              </w:rPr>
              <w:t>互交易</w:t>
            </w:r>
            <w:r>
              <w:rPr>
                <w:rFonts w:cs="FangSong" w:hAnsi="FangSong" w:eastAsia="FangSong" w:ascii="FangSong"/>
                <w:spacing w:val="0"/>
                <w:w w:val="100"/>
                <w:position w:val="0"/>
                <w:sz w:val="21"/>
                <w:szCs w:val="21"/>
              </w:rPr>
            </w:r>
          </w:p>
        </w:tc>
      </w:tr>
      <w:tr>
        <w:trPr>
          <w:trHeight w:val="412" w:hRule="exact"/>
        </w:trPr>
        <w:tc>
          <w:tcPr>
            <w:tcW w:w="1920" w:type="dxa"/>
            <w:tcBorders>
              <w:top w:val="single" w:sz="4" w:space="0" w:color="000000"/>
              <w:left w:val="single" w:sz="4" w:space="0" w:color="000000"/>
              <w:bottom w:val="single" w:sz="4" w:space="0" w:color="000000"/>
              <w:right w:val="single" w:sz="4" w:space="0" w:color="000000"/>
            </w:tcBorders>
          </w:tcPr>
          <w:p/>
        </w:tc>
        <w:tc>
          <w:tcPr>
            <w:tcW w:w="18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621"/>
            </w:pPr>
            <w:r>
              <w:rPr>
                <w:rFonts w:cs="FangSong" w:hAnsi="FangSong" w:eastAsia="FangSong" w:ascii="FangSong"/>
                <w:spacing w:val="0"/>
                <w:w w:val="100"/>
                <w:position w:val="-3"/>
                <w:sz w:val="21"/>
                <w:szCs w:val="21"/>
              </w:rPr>
              <w:t>期</w:t>
            </w:r>
            <w:r>
              <w:rPr>
                <w:rFonts w:cs="FangSong" w:hAnsi="FangSong" w:eastAsia="FangSong" w:ascii="FangSong"/>
                <w:spacing w:val="-5"/>
                <w:w w:val="100"/>
                <w:position w:val="-3"/>
                <w:sz w:val="21"/>
                <w:szCs w:val="21"/>
              </w:rPr>
              <w:t>初</w:t>
            </w:r>
            <w:r>
              <w:rPr>
                <w:rFonts w:cs="FangSong" w:hAnsi="FangSong" w:eastAsia="FangSong" w:ascii="FangSong"/>
                <w:spacing w:val="0"/>
                <w:w w:val="100"/>
                <w:position w:val="-3"/>
                <w:sz w:val="21"/>
                <w:szCs w:val="21"/>
              </w:rPr>
              <w:t>数</w:t>
            </w:r>
            <w:r>
              <w:rPr>
                <w:rFonts w:cs="FangSong" w:hAnsi="FangSong" w:eastAsia="FangSong" w:ascii="FangSong"/>
                <w:spacing w:val="0"/>
                <w:w w:val="100"/>
                <w:position w:val="0"/>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411"/>
            </w:pPr>
            <w:r>
              <w:rPr>
                <w:rFonts w:cs="FangSong" w:hAnsi="FangSong" w:eastAsia="FangSong" w:ascii="FangSong"/>
                <w:spacing w:val="0"/>
                <w:w w:val="100"/>
                <w:position w:val="-3"/>
                <w:sz w:val="21"/>
                <w:szCs w:val="21"/>
              </w:rPr>
              <w:t>本</w:t>
            </w:r>
            <w:r>
              <w:rPr>
                <w:rFonts w:cs="FangSong" w:hAnsi="FangSong" w:eastAsia="FangSong" w:ascii="FangSong"/>
                <w:spacing w:val="-5"/>
                <w:w w:val="100"/>
                <w:position w:val="-3"/>
                <w:sz w:val="21"/>
                <w:szCs w:val="21"/>
              </w:rPr>
              <w:t>期</w:t>
            </w:r>
            <w:r>
              <w:rPr>
                <w:rFonts w:cs="FangSong" w:hAnsi="FangSong" w:eastAsia="FangSong" w:ascii="FangSong"/>
                <w:spacing w:val="0"/>
                <w:w w:val="100"/>
                <w:position w:val="-3"/>
                <w:sz w:val="21"/>
                <w:szCs w:val="21"/>
              </w:rPr>
              <w:t>发生额</w:t>
            </w:r>
            <w:r>
              <w:rPr>
                <w:rFonts w:cs="FangSong" w:hAnsi="FangSong" w:eastAsia="FangSong" w:ascii="FangSong"/>
                <w:spacing w:val="0"/>
                <w:w w:val="100"/>
                <w:position w:val="0"/>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619"/>
            </w:pPr>
            <w:r>
              <w:rPr>
                <w:rFonts w:cs="FangSong" w:hAnsi="FangSong" w:eastAsia="FangSong" w:ascii="FangSong"/>
                <w:spacing w:val="0"/>
                <w:w w:val="100"/>
                <w:position w:val="-3"/>
                <w:sz w:val="21"/>
                <w:szCs w:val="21"/>
              </w:rPr>
              <w:t>期</w:t>
            </w:r>
            <w:r>
              <w:rPr>
                <w:rFonts w:cs="FangSong" w:hAnsi="FangSong" w:eastAsia="FangSong" w:ascii="FangSong"/>
                <w:spacing w:val="-5"/>
                <w:w w:val="100"/>
                <w:position w:val="-3"/>
                <w:sz w:val="21"/>
                <w:szCs w:val="21"/>
              </w:rPr>
              <w:t>末</w:t>
            </w:r>
            <w:r>
              <w:rPr>
                <w:rFonts w:cs="FangSong" w:hAnsi="FangSong" w:eastAsia="FangSong" w:ascii="FangSong"/>
                <w:spacing w:val="0"/>
                <w:w w:val="100"/>
                <w:position w:val="-3"/>
                <w:sz w:val="21"/>
                <w:szCs w:val="21"/>
              </w:rPr>
              <w:t>数</w:t>
            </w:r>
            <w:r>
              <w:rPr>
                <w:rFonts w:cs="FangSong" w:hAnsi="FangSong" w:eastAsia="FangSong" w:ascii="FangSong"/>
                <w:spacing w:val="0"/>
                <w:w w:val="100"/>
                <w:position w:val="0"/>
                <w:sz w:val="21"/>
                <w:szCs w:val="21"/>
              </w:rPr>
            </w:r>
          </w:p>
        </w:tc>
      </w:tr>
      <w:tr>
        <w:trPr>
          <w:trHeight w:val="412" w:hRule="exact"/>
        </w:trPr>
        <w:tc>
          <w:tcPr>
            <w:tcW w:w="192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710" w:right="707"/>
            </w:pPr>
            <w:r>
              <w:rPr>
                <w:rFonts w:cs="FangSong" w:hAnsi="FangSong" w:eastAsia="FangSong" w:ascii="FangSong"/>
                <w:spacing w:val="0"/>
                <w:w w:val="100"/>
                <w:position w:val="-3"/>
                <w:sz w:val="21"/>
                <w:szCs w:val="21"/>
              </w:rPr>
              <w:t>合计</w:t>
            </w:r>
            <w:r>
              <w:rPr>
                <w:rFonts w:cs="FangSong" w:hAnsi="FangSong" w:eastAsia="FangSong" w:ascii="FangSong"/>
                <w:spacing w:val="0"/>
                <w:w w:val="100"/>
                <w:position w:val="0"/>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918"/>
            </w:pPr>
            <w:r>
              <w:rPr>
                <w:rFonts w:cs="Calibri" w:hAnsi="Calibri" w:eastAsia="Calibri" w:ascii="Calibri"/>
                <w:spacing w:val="-1"/>
                <w:w w:val="100"/>
                <w:sz w:val="21"/>
                <w:szCs w:val="21"/>
              </w:rPr>
              <w:t>5</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5</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3"/>
                <w:w w:val="100"/>
                <w:sz w:val="21"/>
                <w:szCs w:val="21"/>
              </w:rPr>
              <w:t>0</w:t>
            </w:r>
            <w:r>
              <w:rPr>
                <w:rFonts w:cs="Calibri" w:hAnsi="Calibri" w:eastAsia="Calibri" w:ascii="Calibri"/>
                <w:spacing w:val="0"/>
                <w:w w:val="100"/>
                <w:sz w:val="21"/>
                <w:szCs w:val="21"/>
              </w:rPr>
              <w:t>0</w:t>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814"/>
            </w:pP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4"/>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69"/>
              <w:ind w:left="816"/>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1"/>
                <w:w w:val="100"/>
                <w:sz w:val="21"/>
                <w:szCs w:val="21"/>
              </w:rPr>
              <w:t>9</w:t>
            </w:r>
            <w:r>
              <w:rPr>
                <w:rFonts w:cs="Calibri" w:hAnsi="Calibri" w:eastAsia="Calibri" w:ascii="Calibri"/>
                <w:spacing w:val="0"/>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5</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r>
    </w:tbl>
    <w:p>
      <w:pPr>
        <w:rPr>
          <w:sz w:val="15"/>
          <w:szCs w:val="15"/>
        </w:rPr>
        <w:jc w:val="left"/>
        <w:spacing w:before="4" w:lineRule="exact" w:line="140"/>
      </w:pPr>
      <w:r>
        <w:rPr>
          <w:sz w:val="15"/>
          <w:szCs w:val="15"/>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exact" w:line="320"/>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信托项目之间的交易金额期初汇总数、本期发生额汇总数、期末汇总数</w:t>
      </w:r>
    </w:p>
    <w:p>
      <w:pPr>
        <w:rPr>
          <w:rFonts w:cs="Calibri" w:hAnsi="Calibri" w:eastAsia="Calibri" w:ascii="Calibri"/>
          <w:sz w:val="21"/>
          <w:szCs w:val="21"/>
        </w:rPr>
        <w:jc w:val="right"/>
        <w:spacing w:before="92" w:lineRule="exact" w:line="320"/>
        <w:ind w:right="1340"/>
      </w:pPr>
      <w:r>
        <w:rPr>
          <w:rFonts w:cs="FangSong" w:hAnsi="FangSong" w:eastAsia="FangSong" w:ascii="FangSong"/>
          <w:position w:val="-1"/>
          <w:sz w:val="21"/>
          <w:szCs w:val="21"/>
        </w:rPr>
        <w:t>表</w:t>
      </w:r>
      <w:r>
        <w:rPr>
          <w:rFonts w:cs="FangSong" w:hAnsi="FangSong" w:eastAsia="FangSong" w:ascii="FangSong"/>
          <w:spacing w:val="-57"/>
          <w:position w:val="-1"/>
          <w:sz w:val="21"/>
          <w:szCs w:val="21"/>
        </w:rPr>
        <w:t> </w:t>
      </w:r>
      <w:r>
        <w:rPr>
          <w:rFonts w:cs="Calibri" w:hAnsi="Calibri" w:eastAsia="Calibri" w:ascii="Calibri"/>
          <w:spacing w:val="-1"/>
          <w:w w:val="100"/>
          <w:position w:val="-1"/>
          <w:sz w:val="21"/>
          <w:szCs w:val="21"/>
        </w:rPr>
        <w:t>6</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5</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.2</w:t>
      </w:r>
      <w:r>
        <w:rPr>
          <w:rFonts w:cs="Calibri" w:hAnsi="Calibri" w:eastAsia="Calibri" w:ascii="Calibri"/>
          <w:spacing w:val="0"/>
          <w:w w:val="100"/>
          <w:position w:val="0"/>
          <w:sz w:val="21"/>
          <w:szCs w:val="21"/>
        </w:rPr>
      </w:r>
    </w:p>
    <w:p>
      <w:pPr>
        <w:rPr>
          <w:sz w:val="13"/>
          <w:szCs w:val="13"/>
        </w:rPr>
        <w:jc w:val="left"/>
        <w:spacing w:before="10" w:lineRule="exact" w:line="120"/>
      </w:pPr>
      <w:r>
        <w:rPr>
          <w:sz w:val="13"/>
          <w:szCs w:val="13"/>
        </w:rPr>
      </w:r>
    </w:p>
    <w:tbl>
      <w:tblPr>
        <w:tblW w:w="0" w:type="auto"/>
        <w:tblLook w:val="01E0"/>
        <w:jc w:val="left"/>
        <w:tblInd w:w="1103" w:type="dxa"/>
        <w:tblLayout w:type="fixed"/>
        <w:tblCellMar>
          <w:top w:w="0" w:type="dxa"/>
          <w:left w:w="0" w:type="dxa"/>
          <w:bottom w:w="0" w:type="dxa"/>
          <w:right w:w="0" w:type="dxa"/>
        </w:tblCellMar>
      </w:tblPr>
      <w:tblGrid/>
      <w:tr>
        <w:trPr>
          <w:trHeight w:val="412" w:hRule="exact"/>
        </w:trPr>
        <w:tc>
          <w:tcPr>
            <w:tcW w:w="7560" w:type="dxa"/>
            <w:gridSpan w:val="4"/>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300"/>
              <w:ind w:left="2411"/>
            </w:pPr>
            <w:r>
              <w:rPr>
                <w:rFonts w:cs="FangSong" w:hAnsi="FangSong" w:eastAsia="FangSong" w:ascii="FangSong"/>
                <w:spacing w:val="0"/>
                <w:w w:val="100"/>
                <w:position w:val="-3"/>
                <w:sz w:val="21"/>
                <w:szCs w:val="21"/>
              </w:rPr>
              <w:t>信</w:t>
            </w:r>
            <w:r>
              <w:rPr>
                <w:rFonts w:cs="FangSong" w:hAnsi="FangSong" w:eastAsia="FangSong" w:ascii="FangSong"/>
                <w:spacing w:val="-5"/>
                <w:w w:val="100"/>
                <w:position w:val="-3"/>
                <w:sz w:val="21"/>
                <w:szCs w:val="21"/>
              </w:rPr>
              <w:t>托</w:t>
            </w:r>
            <w:r>
              <w:rPr>
                <w:rFonts w:cs="FangSong" w:hAnsi="FangSong" w:eastAsia="FangSong" w:ascii="FangSong"/>
                <w:spacing w:val="0"/>
                <w:w w:val="100"/>
                <w:position w:val="-3"/>
                <w:sz w:val="21"/>
                <w:szCs w:val="21"/>
              </w:rPr>
              <w:t>资产与</w:t>
            </w:r>
            <w:r>
              <w:rPr>
                <w:rFonts w:cs="FangSong" w:hAnsi="FangSong" w:eastAsia="FangSong" w:ascii="FangSong"/>
                <w:spacing w:val="-5"/>
                <w:w w:val="100"/>
                <w:position w:val="-3"/>
                <w:sz w:val="21"/>
                <w:szCs w:val="21"/>
              </w:rPr>
              <w:t>信</w:t>
            </w:r>
            <w:r>
              <w:rPr>
                <w:rFonts w:cs="FangSong" w:hAnsi="FangSong" w:eastAsia="FangSong" w:ascii="FangSong"/>
                <w:spacing w:val="0"/>
                <w:w w:val="100"/>
                <w:position w:val="-3"/>
                <w:sz w:val="21"/>
                <w:szCs w:val="21"/>
              </w:rPr>
              <w:t>托财产</w:t>
            </w:r>
            <w:r>
              <w:rPr>
                <w:rFonts w:cs="FangSong" w:hAnsi="FangSong" w:eastAsia="FangSong" w:ascii="FangSong"/>
                <w:spacing w:val="-5"/>
                <w:w w:val="100"/>
                <w:position w:val="-3"/>
                <w:sz w:val="21"/>
                <w:szCs w:val="21"/>
              </w:rPr>
              <w:t>相</w:t>
            </w:r>
            <w:r>
              <w:rPr>
                <w:rFonts w:cs="FangSong" w:hAnsi="FangSong" w:eastAsia="FangSong" w:ascii="FangSong"/>
                <w:spacing w:val="0"/>
                <w:w w:val="100"/>
                <w:position w:val="-3"/>
                <w:sz w:val="21"/>
                <w:szCs w:val="21"/>
              </w:rPr>
              <w:t>互交易</w:t>
            </w:r>
            <w:r>
              <w:rPr>
                <w:rFonts w:cs="FangSong" w:hAnsi="FangSong" w:eastAsia="FangSong" w:ascii="FangSong"/>
                <w:spacing w:val="0"/>
                <w:w w:val="100"/>
                <w:position w:val="0"/>
                <w:sz w:val="21"/>
                <w:szCs w:val="21"/>
              </w:rPr>
            </w:r>
          </w:p>
        </w:tc>
      </w:tr>
      <w:tr>
        <w:trPr>
          <w:trHeight w:val="518" w:hRule="exact"/>
        </w:trPr>
        <w:tc>
          <w:tcPr>
            <w:tcW w:w="1920" w:type="dxa"/>
            <w:tcBorders>
              <w:top w:val="single" w:sz="4" w:space="0" w:color="000000"/>
              <w:left w:val="single" w:sz="4" w:space="0" w:color="000000"/>
              <w:bottom w:val="single" w:sz="4" w:space="0" w:color="000000"/>
              <w:right w:val="single" w:sz="4" w:space="0" w:color="000000"/>
            </w:tcBorders>
          </w:tcPr>
          <w:p/>
        </w:tc>
        <w:tc>
          <w:tcPr>
            <w:tcW w:w="18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46"/>
              <w:ind w:left="621"/>
            </w:pPr>
            <w:r>
              <w:rPr>
                <w:rFonts w:cs="FangSong" w:hAnsi="FangSong" w:eastAsia="FangSong" w:ascii="FangSong"/>
                <w:spacing w:val="0"/>
                <w:w w:val="100"/>
                <w:sz w:val="21"/>
                <w:szCs w:val="21"/>
              </w:rPr>
              <w:t>期</w:t>
            </w:r>
            <w:r>
              <w:rPr>
                <w:rFonts w:cs="FangSong" w:hAnsi="FangSong" w:eastAsia="FangSong" w:ascii="FangSong"/>
                <w:spacing w:val="-5"/>
                <w:w w:val="100"/>
                <w:sz w:val="21"/>
                <w:szCs w:val="21"/>
              </w:rPr>
              <w:t>初</w:t>
            </w:r>
            <w:r>
              <w:rPr>
                <w:rFonts w:cs="FangSong" w:hAnsi="FangSong" w:eastAsia="FangSong" w:ascii="FangSong"/>
                <w:spacing w:val="0"/>
                <w:w w:val="100"/>
                <w:sz w:val="21"/>
                <w:szCs w:val="21"/>
              </w:rPr>
              <w:t>数</w:t>
            </w:r>
          </w:p>
        </w:tc>
        <w:tc>
          <w:tcPr>
            <w:tcW w:w="18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46"/>
              <w:ind w:left="411"/>
            </w:pPr>
            <w:r>
              <w:rPr>
                <w:rFonts w:cs="FangSong" w:hAnsi="FangSong" w:eastAsia="FangSong" w:ascii="FangSong"/>
                <w:spacing w:val="0"/>
                <w:w w:val="100"/>
                <w:sz w:val="21"/>
                <w:szCs w:val="21"/>
              </w:rPr>
              <w:t>本</w:t>
            </w:r>
            <w:r>
              <w:rPr>
                <w:rFonts w:cs="FangSong" w:hAnsi="FangSong" w:eastAsia="FangSong" w:ascii="FangSong"/>
                <w:spacing w:val="-5"/>
                <w:w w:val="100"/>
                <w:sz w:val="21"/>
                <w:szCs w:val="21"/>
              </w:rPr>
              <w:t>期</w:t>
            </w:r>
            <w:r>
              <w:rPr>
                <w:rFonts w:cs="FangSong" w:hAnsi="FangSong" w:eastAsia="FangSong" w:ascii="FangSong"/>
                <w:spacing w:val="0"/>
                <w:w w:val="100"/>
                <w:sz w:val="21"/>
                <w:szCs w:val="21"/>
              </w:rPr>
              <w:t>发生额</w:t>
            </w:r>
          </w:p>
        </w:tc>
        <w:tc>
          <w:tcPr>
            <w:tcW w:w="188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before="46"/>
              <w:ind w:left="619"/>
            </w:pPr>
            <w:r>
              <w:rPr>
                <w:rFonts w:cs="FangSong" w:hAnsi="FangSong" w:eastAsia="FangSong" w:ascii="FangSong"/>
                <w:spacing w:val="0"/>
                <w:w w:val="100"/>
                <w:sz w:val="21"/>
                <w:szCs w:val="21"/>
              </w:rPr>
              <w:t>期</w:t>
            </w:r>
            <w:r>
              <w:rPr>
                <w:rFonts w:cs="FangSong" w:hAnsi="FangSong" w:eastAsia="FangSong" w:ascii="FangSong"/>
                <w:spacing w:val="-5"/>
                <w:w w:val="100"/>
                <w:sz w:val="21"/>
                <w:szCs w:val="21"/>
              </w:rPr>
              <w:t>末</w:t>
            </w:r>
            <w:r>
              <w:rPr>
                <w:rFonts w:cs="FangSong" w:hAnsi="FangSong" w:eastAsia="FangSong" w:ascii="FangSong"/>
                <w:spacing w:val="0"/>
                <w:w w:val="100"/>
                <w:sz w:val="21"/>
                <w:szCs w:val="21"/>
              </w:rPr>
              <w:t>数</w:t>
            </w:r>
          </w:p>
        </w:tc>
      </w:tr>
      <w:tr>
        <w:trPr>
          <w:trHeight w:val="412" w:hRule="exact"/>
        </w:trPr>
        <w:tc>
          <w:tcPr>
            <w:tcW w:w="192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300"/>
              <w:ind w:left="710" w:right="707"/>
            </w:pPr>
            <w:r>
              <w:rPr>
                <w:rFonts w:cs="FangSong" w:hAnsi="FangSong" w:eastAsia="FangSong" w:ascii="FangSong"/>
                <w:spacing w:val="0"/>
                <w:w w:val="100"/>
                <w:position w:val="-3"/>
                <w:sz w:val="21"/>
                <w:szCs w:val="21"/>
              </w:rPr>
              <w:t>合计</w:t>
            </w:r>
            <w:r>
              <w:rPr>
                <w:rFonts w:cs="FangSong" w:hAnsi="FangSong" w:eastAsia="FangSong" w:ascii="FangSong"/>
                <w:spacing w:val="0"/>
                <w:w w:val="100"/>
                <w:position w:val="0"/>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813"/>
            </w:pPr>
            <w:r>
              <w:rPr>
                <w:rFonts w:cs="Calibri" w:hAnsi="Calibri" w:eastAsia="Calibri" w:ascii="Calibri"/>
                <w:spacing w:val="-1"/>
                <w:w w:val="100"/>
                <w:sz w:val="21"/>
                <w:szCs w:val="21"/>
              </w:rPr>
              <w:t>1</w:t>
            </w:r>
            <w:r>
              <w:rPr>
                <w:rFonts w:cs="Calibri" w:hAnsi="Calibri" w:eastAsia="Calibri" w:ascii="Calibri"/>
                <w:spacing w:val="-1"/>
                <w:w w:val="100"/>
                <w:sz w:val="21"/>
                <w:szCs w:val="21"/>
              </w:rPr>
              <w:t>8</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6</w:t>
            </w:r>
            <w:r>
              <w:rPr>
                <w:rFonts w:cs="Calibri" w:hAnsi="Calibri" w:eastAsia="Calibri" w:ascii="Calibri"/>
                <w:spacing w:val="-1"/>
                <w:w w:val="100"/>
                <w:sz w:val="21"/>
                <w:szCs w:val="21"/>
              </w:rPr>
              <w:t>1</w:t>
            </w:r>
            <w:r>
              <w:rPr>
                <w:rFonts w:cs="Calibri" w:hAnsi="Calibri" w:eastAsia="Calibri" w:ascii="Calibri"/>
                <w:spacing w:val="4"/>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920"/>
            </w:pPr>
            <w:r>
              <w:rPr>
                <w:rFonts w:cs="Calibri" w:hAnsi="Calibri" w:eastAsia="Calibri" w:ascii="Calibri"/>
                <w:spacing w:val="-1"/>
                <w:w w:val="100"/>
                <w:sz w:val="21"/>
                <w:szCs w:val="21"/>
              </w:rPr>
              <w:t>9</w:t>
            </w:r>
            <w:r>
              <w:rPr>
                <w:rFonts w:cs="Calibri" w:hAnsi="Calibri" w:eastAsia="Calibri" w:ascii="Calibri"/>
                <w:spacing w:val="-1"/>
                <w:w w:val="100"/>
                <w:sz w:val="21"/>
                <w:szCs w:val="21"/>
              </w:rPr>
              <w:t>5</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7</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3"/>
                <w:w w:val="100"/>
                <w:sz w:val="21"/>
                <w:szCs w:val="21"/>
              </w:rPr>
              <w:t>0</w:t>
            </w:r>
            <w:r>
              <w:rPr>
                <w:rFonts w:cs="Calibri" w:hAnsi="Calibri" w:eastAsia="Calibri" w:ascii="Calibri"/>
                <w:spacing w:val="0"/>
                <w:w w:val="100"/>
                <w:sz w:val="21"/>
                <w:szCs w:val="21"/>
              </w:rPr>
              <w:t>0</w:t>
            </w:r>
          </w:p>
        </w:tc>
        <w:tc>
          <w:tcPr>
            <w:tcW w:w="1880"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74"/>
              <w:ind w:left="816"/>
            </w:pPr>
            <w:r>
              <w:rPr>
                <w:rFonts w:cs="Calibri" w:hAnsi="Calibri" w:eastAsia="Calibri" w:ascii="Calibri"/>
                <w:spacing w:val="-1"/>
                <w:w w:val="100"/>
                <w:sz w:val="21"/>
                <w:szCs w:val="21"/>
              </w:rPr>
              <w:t>2</w:t>
            </w:r>
            <w:r>
              <w:rPr>
                <w:rFonts w:cs="Calibri" w:hAnsi="Calibri" w:eastAsia="Calibri" w:ascii="Calibri"/>
                <w:spacing w:val="-1"/>
                <w:w w:val="100"/>
                <w:sz w:val="21"/>
                <w:szCs w:val="21"/>
              </w:rPr>
              <w:t>8</w:t>
            </w:r>
            <w:r>
              <w:rPr>
                <w:rFonts w:cs="Calibri" w:hAnsi="Calibri" w:eastAsia="Calibri" w:ascii="Calibri"/>
                <w:spacing w:val="-1"/>
                <w:w w:val="100"/>
                <w:sz w:val="21"/>
                <w:szCs w:val="21"/>
              </w:rPr>
              <w:t>2</w:t>
            </w:r>
            <w:r>
              <w:rPr>
                <w:rFonts w:cs="Calibri" w:hAnsi="Calibri" w:eastAsia="Calibri" w:ascii="Calibri"/>
                <w:spacing w:val="0"/>
                <w:w w:val="100"/>
                <w:sz w:val="21"/>
                <w:szCs w:val="21"/>
              </w:rPr>
              <w:t>,</w:t>
            </w:r>
            <w:r>
              <w:rPr>
                <w:rFonts w:cs="Calibri" w:hAnsi="Calibri" w:eastAsia="Calibri" w:ascii="Calibri"/>
                <w:spacing w:val="-1"/>
                <w:w w:val="100"/>
                <w:sz w:val="21"/>
                <w:szCs w:val="21"/>
              </w:rPr>
              <w:t>9</w:t>
            </w:r>
            <w:r>
              <w:rPr>
                <w:rFonts w:cs="Calibri" w:hAnsi="Calibri" w:eastAsia="Calibri" w:ascii="Calibri"/>
                <w:spacing w:val="-1"/>
                <w:w w:val="100"/>
                <w:sz w:val="21"/>
                <w:szCs w:val="21"/>
              </w:rPr>
              <w:t>3</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0"/>
                <w:w w:val="100"/>
                <w:sz w:val="21"/>
                <w:szCs w:val="21"/>
              </w:rPr>
              <w:t>0</w:t>
            </w:r>
          </w:p>
        </w:tc>
      </w:tr>
    </w:tbl>
    <w:p>
      <w:pPr>
        <w:rPr>
          <w:rFonts w:cs="FangSong" w:hAnsi="FangSong" w:eastAsia="FangSong" w:ascii="FangSong"/>
          <w:sz w:val="24"/>
          <w:szCs w:val="24"/>
        </w:rPr>
        <w:jc w:val="left"/>
        <w:spacing w:lineRule="exact" w:line="300"/>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5"/>
          <w:w w:val="100"/>
          <w:sz w:val="24"/>
          <w:szCs w:val="24"/>
        </w:rPr>
        <w:t>逐</w:t>
      </w:r>
      <w:r>
        <w:rPr>
          <w:rFonts w:cs="FangSong" w:hAnsi="FangSong" w:eastAsia="FangSong" w:ascii="FangSong"/>
          <w:spacing w:val="0"/>
          <w:w w:val="100"/>
          <w:sz w:val="24"/>
          <w:szCs w:val="24"/>
        </w:rPr>
        <w:t>笔</w:t>
      </w:r>
      <w:r>
        <w:rPr>
          <w:rFonts w:cs="FangSong" w:hAnsi="FangSong" w:eastAsia="FangSong" w:ascii="FangSong"/>
          <w:spacing w:val="5"/>
          <w:w w:val="100"/>
          <w:sz w:val="24"/>
          <w:szCs w:val="24"/>
        </w:rPr>
        <w:t>披</w:t>
      </w:r>
      <w:r>
        <w:rPr>
          <w:rFonts w:cs="FangSong" w:hAnsi="FangSong" w:eastAsia="FangSong" w:ascii="FangSong"/>
          <w:spacing w:val="0"/>
          <w:w w:val="100"/>
          <w:sz w:val="24"/>
          <w:szCs w:val="24"/>
        </w:rPr>
        <w:t>露</w:t>
      </w:r>
      <w:r>
        <w:rPr>
          <w:rFonts w:cs="FangSong" w:hAnsi="FangSong" w:eastAsia="FangSong" w:ascii="FangSong"/>
          <w:spacing w:val="5"/>
          <w:w w:val="100"/>
          <w:sz w:val="24"/>
          <w:szCs w:val="24"/>
        </w:rPr>
        <w:t>关</w:t>
      </w:r>
      <w:r>
        <w:rPr>
          <w:rFonts w:cs="FangSong" w:hAnsi="FangSong" w:eastAsia="FangSong" w:ascii="FangSong"/>
          <w:spacing w:val="5"/>
          <w:w w:val="100"/>
          <w:sz w:val="24"/>
          <w:szCs w:val="24"/>
        </w:rPr>
        <w:t>联</w:t>
      </w:r>
      <w:r>
        <w:rPr>
          <w:rFonts w:cs="FangSong" w:hAnsi="FangSong" w:eastAsia="FangSong" w:ascii="FangSong"/>
          <w:spacing w:val="0"/>
          <w:w w:val="100"/>
          <w:sz w:val="24"/>
          <w:szCs w:val="24"/>
        </w:rPr>
        <w:t>方</w:t>
      </w:r>
      <w:r>
        <w:rPr>
          <w:rFonts w:cs="FangSong" w:hAnsi="FangSong" w:eastAsia="FangSong" w:ascii="FangSong"/>
          <w:spacing w:val="5"/>
          <w:w w:val="100"/>
          <w:sz w:val="24"/>
          <w:szCs w:val="24"/>
        </w:rPr>
        <w:t>逾</w:t>
      </w:r>
      <w:r>
        <w:rPr>
          <w:rFonts w:cs="FangSong" w:hAnsi="FangSong" w:eastAsia="FangSong" w:ascii="FangSong"/>
          <w:spacing w:val="0"/>
          <w:w w:val="100"/>
          <w:sz w:val="24"/>
          <w:szCs w:val="24"/>
        </w:rPr>
        <w:t>期</w:t>
      </w:r>
      <w:r>
        <w:rPr>
          <w:rFonts w:cs="FangSong" w:hAnsi="FangSong" w:eastAsia="FangSong" w:ascii="FangSong"/>
          <w:spacing w:val="5"/>
          <w:w w:val="100"/>
          <w:sz w:val="24"/>
          <w:szCs w:val="24"/>
        </w:rPr>
        <w:t>未</w:t>
      </w:r>
      <w:r>
        <w:rPr>
          <w:rFonts w:cs="FangSong" w:hAnsi="FangSong" w:eastAsia="FangSong" w:ascii="FangSong"/>
          <w:spacing w:val="5"/>
          <w:w w:val="100"/>
          <w:sz w:val="24"/>
          <w:szCs w:val="24"/>
        </w:rPr>
        <w:t>偿</w:t>
      </w:r>
      <w:r>
        <w:rPr>
          <w:rFonts w:cs="FangSong" w:hAnsi="FangSong" w:eastAsia="FangSong" w:ascii="FangSong"/>
          <w:spacing w:val="0"/>
          <w:w w:val="100"/>
          <w:sz w:val="24"/>
          <w:szCs w:val="24"/>
        </w:rPr>
        <w:t>还</w:t>
      </w:r>
      <w:r>
        <w:rPr>
          <w:rFonts w:cs="FangSong" w:hAnsi="FangSong" w:eastAsia="FangSong" w:ascii="FangSong"/>
          <w:spacing w:val="5"/>
          <w:w w:val="100"/>
          <w:sz w:val="24"/>
          <w:szCs w:val="24"/>
        </w:rPr>
        <w:t>本</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5"/>
          <w:w w:val="100"/>
          <w:sz w:val="24"/>
          <w:szCs w:val="24"/>
        </w:rPr>
        <w:t>资</w:t>
      </w:r>
      <w:r>
        <w:rPr>
          <w:rFonts w:cs="FangSong" w:hAnsi="FangSong" w:eastAsia="FangSong" w:ascii="FangSong"/>
          <w:spacing w:val="0"/>
          <w:w w:val="100"/>
          <w:sz w:val="24"/>
          <w:szCs w:val="24"/>
        </w:rPr>
        <w:t>金</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详</w:t>
      </w:r>
      <w:r>
        <w:rPr>
          <w:rFonts w:cs="FangSong" w:hAnsi="FangSong" w:eastAsia="FangSong" w:ascii="FangSong"/>
          <w:spacing w:val="5"/>
          <w:w w:val="100"/>
          <w:sz w:val="24"/>
          <w:szCs w:val="24"/>
        </w:rPr>
        <w:t>细</w:t>
      </w:r>
      <w:r>
        <w:rPr>
          <w:rFonts w:cs="FangSong" w:hAnsi="FangSong" w:eastAsia="FangSong" w:ascii="FangSong"/>
          <w:spacing w:val="5"/>
          <w:w w:val="100"/>
          <w:sz w:val="24"/>
          <w:szCs w:val="24"/>
        </w:rPr>
        <w:t>情</w:t>
      </w:r>
      <w:r>
        <w:rPr>
          <w:rFonts w:cs="FangSong" w:hAnsi="FangSong" w:eastAsia="FangSong" w:ascii="FangSong"/>
          <w:spacing w:val="0"/>
          <w:w w:val="100"/>
          <w:sz w:val="24"/>
          <w:szCs w:val="24"/>
        </w:rPr>
        <w:t>况</w:t>
      </w:r>
      <w:r>
        <w:rPr>
          <w:rFonts w:cs="FangSong" w:hAnsi="FangSong" w:eastAsia="FangSong" w:ascii="FangSong"/>
          <w:spacing w:val="5"/>
          <w:w w:val="100"/>
          <w:sz w:val="24"/>
          <w:szCs w:val="24"/>
        </w:rPr>
        <w:t>以</w:t>
      </w:r>
      <w:r>
        <w:rPr>
          <w:rFonts w:cs="FangSong" w:hAnsi="FangSong" w:eastAsia="FangSong" w:ascii="FangSong"/>
          <w:spacing w:val="0"/>
          <w:w w:val="100"/>
          <w:sz w:val="24"/>
          <w:szCs w:val="24"/>
        </w:rPr>
        <w:t>及</w:t>
      </w:r>
      <w:r>
        <w:rPr>
          <w:rFonts w:cs="FangSong" w:hAnsi="FangSong" w:eastAsia="FangSong" w:ascii="FangSong"/>
          <w:spacing w:val="5"/>
          <w:w w:val="100"/>
          <w:sz w:val="24"/>
          <w:szCs w:val="24"/>
        </w:rPr>
        <w:t>本</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w:t>
      </w:r>
      <w:r>
        <w:rPr>
          <w:rFonts w:cs="FangSong" w:hAnsi="FangSong" w:eastAsia="FangSong" w:ascii="FangSong"/>
          <w:spacing w:val="5"/>
          <w:w w:val="100"/>
          <w:sz w:val="24"/>
          <w:szCs w:val="24"/>
        </w:rPr>
        <w:t>为</w:t>
      </w:r>
      <w:r>
        <w:rPr>
          <w:rFonts w:cs="FangSong" w:hAnsi="FangSong" w:eastAsia="FangSong" w:ascii="FangSong"/>
          <w:spacing w:val="0"/>
          <w:w w:val="100"/>
          <w:sz w:val="24"/>
          <w:szCs w:val="24"/>
        </w:rPr>
        <w:t>关</w:t>
      </w:r>
      <w:r>
        <w:rPr>
          <w:rFonts w:cs="FangSong" w:hAnsi="FangSong" w:eastAsia="FangSong" w:ascii="FangSong"/>
          <w:spacing w:val="5"/>
          <w:w w:val="100"/>
          <w:sz w:val="24"/>
          <w:szCs w:val="24"/>
        </w:rPr>
        <w:t>联</w:t>
      </w:r>
      <w:r>
        <w:rPr>
          <w:rFonts w:cs="FangSong" w:hAnsi="FangSong" w:eastAsia="FangSong" w:ascii="FangSong"/>
          <w:spacing w:val="5"/>
          <w:w w:val="100"/>
          <w:sz w:val="24"/>
          <w:szCs w:val="24"/>
        </w:rPr>
        <w:t>方</w:t>
      </w:r>
      <w:r>
        <w:rPr>
          <w:rFonts w:cs="FangSong" w:hAnsi="FangSong" w:eastAsia="FangSong" w:ascii="FangSong"/>
          <w:spacing w:val="0"/>
          <w:w w:val="100"/>
          <w:sz w:val="24"/>
          <w:szCs w:val="24"/>
        </w:rPr>
        <w:t>担</w:t>
      </w:r>
      <w:r>
        <w:rPr>
          <w:rFonts w:cs="FangSong" w:hAnsi="FangSong" w:eastAsia="FangSong" w:ascii="FangSong"/>
          <w:spacing w:val="5"/>
          <w:w w:val="100"/>
          <w:sz w:val="24"/>
          <w:szCs w:val="24"/>
        </w:rPr>
        <w:t>保</w:t>
      </w:r>
      <w:r>
        <w:rPr>
          <w:rFonts w:cs="FangSong" w:hAnsi="FangSong" w:eastAsia="FangSong" w:ascii="FangSong"/>
          <w:spacing w:val="0"/>
          <w:w w:val="100"/>
          <w:sz w:val="24"/>
          <w:szCs w:val="24"/>
        </w:rPr>
        <w:t>发生</w:t>
      </w:r>
    </w:p>
    <w:p>
      <w:pPr>
        <w:rPr>
          <w:rFonts w:cs="FangSong" w:hAnsi="FangSong" w:eastAsia="FangSong" w:ascii="FangSong"/>
          <w:sz w:val="24"/>
          <w:szCs w:val="24"/>
        </w:rPr>
        <w:jc w:val="left"/>
        <w:spacing w:before="81"/>
        <w:ind w:left="130"/>
      </w:pPr>
      <w:r>
        <w:rPr>
          <w:rFonts w:cs="FangSong" w:hAnsi="FangSong" w:eastAsia="FangSong" w:ascii="FangSong"/>
          <w:spacing w:val="0"/>
          <w:w w:val="100"/>
          <w:sz w:val="24"/>
          <w:szCs w:val="24"/>
        </w:rPr>
        <w:t>或即将发生垫款的详细情况：无。</w:t>
      </w:r>
    </w:p>
    <w:p>
      <w:pPr>
        <w:rPr>
          <w:sz w:val="11"/>
          <w:szCs w:val="11"/>
        </w:rPr>
        <w:jc w:val="left"/>
        <w:spacing w:before="6" w:lineRule="exact" w:line="100"/>
      </w:pPr>
      <w:r>
        <w:rPr>
          <w:sz w:val="11"/>
          <w:szCs w:val="11"/>
        </w:rPr>
      </w:r>
    </w:p>
    <w:p>
      <w:pPr>
        <w:rPr>
          <w:rFonts w:cs="FangSong" w:hAnsi="FangSong" w:eastAsia="FangSong" w:ascii="FangSong"/>
          <w:sz w:val="24"/>
          <w:szCs w:val="24"/>
        </w:rPr>
        <w:jc w:val="left"/>
        <w:ind w:left="610"/>
      </w:pPr>
      <w:r>
        <w:rPr>
          <w:rFonts w:cs="Calibri" w:hAnsi="Calibri" w:eastAsia="Calibri" w:ascii="Calibri"/>
          <w:spacing w:val="-2"/>
          <w:w w:val="100"/>
          <w:sz w:val="24"/>
          <w:szCs w:val="24"/>
        </w:rPr>
        <w:t>6</w:t>
      </w:r>
      <w:r>
        <w:rPr>
          <w:rFonts w:cs="Calibri" w:hAnsi="Calibri" w:eastAsia="Calibri" w:ascii="Calibri"/>
          <w:spacing w:val="2"/>
          <w:w w:val="100"/>
          <w:sz w:val="24"/>
          <w:szCs w:val="24"/>
        </w:rPr>
        <w:t>.</w:t>
      </w:r>
      <w:r>
        <w:rPr>
          <w:rFonts w:cs="Calibri" w:hAnsi="Calibri" w:eastAsia="Calibri" w:ascii="Calibri"/>
          <w:spacing w:val="0"/>
          <w:w w:val="100"/>
          <w:sz w:val="24"/>
          <w:szCs w:val="24"/>
        </w:rPr>
        <w:t>6</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会计制度的披露</w:t>
      </w:r>
    </w:p>
    <w:p>
      <w:pPr>
        <w:rPr>
          <w:rFonts w:cs="FangSong" w:hAnsi="FangSong" w:eastAsia="FangSong" w:ascii="FangSong"/>
          <w:sz w:val="24"/>
          <w:szCs w:val="24"/>
        </w:rPr>
        <w:jc w:val="left"/>
        <w:spacing w:before="81" w:lineRule="auto" w:line="290"/>
        <w:ind w:left="130" w:right="45" w:firstLine="480"/>
      </w:pPr>
      <w:r>
        <w:rPr>
          <w:rFonts w:cs="FangSong" w:hAnsi="FangSong" w:eastAsia="FangSong" w:ascii="FangSong"/>
          <w:sz w:val="24"/>
          <w:szCs w:val="24"/>
        </w:rPr>
        <w:t>公司固有业</w:t>
      </w:r>
      <w:r>
        <w:rPr>
          <w:rFonts w:cs="FangSong" w:hAnsi="FangSong" w:eastAsia="FangSong" w:ascii="FangSong"/>
          <w:spacing w:val="-29"/>
          <w:sz w:val="24"/>
          <w:szCs w:val="24"/>
        </w:rPr>
        <w:t>务</w:t>
      </w:r>
      <w:r>
        <w:rPr>
          <w:rFonts w:cs="FangSong" w:hAnsi="FangSong" w:eastAsia="FangSong" w:ascii="FangSong"/>
          <w:spacing w:val="0"/>
          <w:sz w:val="24"/>
          <w:szCs w:val="24"/>
        </w:rPr>
        <w:t>（自营业务</w:t>
      </w:r>
      <w:r>
        <w:rPr>
          <w:rFonts w:cs="FangSong" w:hAnsi="FangSong" w:eastAsia="FangSong" w:ascii="FangSong"/>
          <w:spacing w:val="-29"/>
          <w:sz w:val="24"/>
          <w:szCs w:val="24"/>
        </w:rPr>
        <w:t>）</w:t>
      </w:r>
      <w:r>
        <w:rPr>
          <w:rFonts w:cs="FangSong" w:hAnsi="FangSong" w:eastAsia="FangSong" w:ascii="FangSong"/>
          <w:spacing w:val="0"/>
          <w:sz w:val="24"/>
          <w:szCs w:val="24"/>
        </w:rPr>
        <w:t>自</w:t>
      </w:r>
      <w:r>
        <w:rPr>
          <w:rFonts w:cs="FangSong" w:hAnsi="FangSong" w:eastAsia="FangSong" w:ascii="FangSong"/>
          <w:spacing w:val="-62"/>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0</w:t>
      </w:r>
      <w:r>
        <w:rPr>
          <w:rFonts w:cs="Calibri" w:hAnsi="Calibri" w:eastAsia="Calibri" w:ascii="Calibri"/>
          <w:spacing w:val="0"/>
          <w:w w:val="100"/>
          <w:sz w:val="24"/>
          <w:szCs w:val="24"/>
        </w:rPr>
        <w:t>8</w:t>
      </w:r>
      <w:r>
        <w:rPr>
          <w:rFonts w:cs="Calibri" w:hAnsi="Calibri" w:eastAsia="Calibri" w:ascii="Calibri"/>
          <w:spacing w:val="7"/>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8"/>
          <w:w w:val="100"/>
          <w:sz w:val="24"/>
          <w:szCs w:val="24"/>
        </w:rPr>
        <w:t> </w:t>
      </w:r>
      <w:r>
        <w:rPr>
          <w:rFonts w:cs="Calibri" w:hAnsi="Calibri" w:eastAsia="Calibri" w:ascii="Calibri"/>
          <w:spacing w:val="0"/>
          <w:w w:val="100"/>
          <w:sz w:val="24"/>
          <w:szCs w:val="24"/>
        </w:rPr>
        <w:t>1</w:t>
      </w:r>
      <w:r>
        <w:rPr>
          <w:rFonts w:cs="Calibri" w:hAnsi="Calibri" w:eastAsia="Calibri" w:ascii="Calibri"/>
          <w:spacing w:val="2"/>
          <w:w w:val="100"/>
          <w:sz w:val="24"/>
          <w:szCs w:val="24"/>
        </w:rPr>
        <w:t> </w:t>
      </w:r>
      <w:r>
        <w:rPr>
          <w:rFonts w:cs="FangSong" w:hAnsi="FangSong" w:eastAsia="FangSong" w:ascii="FangSong"/>
          <w:spacing w:val="0"/>
          <w:w w:val="100"/>
          <w:sz w:val="24"/>
          <w:szCs w:val="24"/>
        </w:rPr>
        <w:t>月</w:t>
      </w:r>
      <w:r>
        <w:rPr>
          <w:rFonts w:cs="FangSong" w:hAnsi="FangSong" w:eastAsia="FangSong" w:ascii="FangSong"/>
          <w:spacing w:val="-58"/>
          <w:w w:val="100"/>
          <w:sz w:val="24"/>
          <w:szCs w:val="24"/>
        </w:rPr>
        <w:t> </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日起执行财政部</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0</w:t>
      </w:r>
      <w:r>
        <w:rPr>
          <w:rFonts w:cs="Calibri" w:hAnsi="Calibri" w:eastAsia="Calibri" w:ascii="Calibri"/>
          <w:spacing w:val="0"/>
          <w:w w:val="100"/>
          <w:sz w:val="24"/>
          <w:szCs w:val="24"/>
        </w:rPr>
        <w:t>6</w:t>
      </w:r>
      <w:r>
        <w:rPr>
          <w:rFonts w:cs="Calibri" w:hAnsi="Calibri" w:eastAsia="Calibri" w:ascii="Calibri"/>
          <w:spacing w:val="11"/>
          <w:w w:val="100"/>
          <w:sz w:val="24"/>
          <w:szCs w:val="24"/>
        </w:rPr>
        <w:t> </w:t>
      </w:r>
      <w:r>
        <w:rPr>
          <w:rFonts w:cs="FangSong" w:hAnsi="FangSong" w:eastAsia="FangSong" w:ascii="FangSong"/>
          <w:spacing w:val="0"/>
          <w:w w:val="100"/>
          <w:sz w:val="24"/>
          <w:szCs w:val="24"/>
        </w:rPr>
        <w:t>年发布</w:t>
      </w:r>
      <w:r>
        <w:rPr>
          <w:rFonts w:cs="FangSong" w:hAnsi="FangSong" w:eastAsia="FangSong" w:ascii="FangSong"/>
          <w:spacing w:val="-29"/>
          <w:w w:val="100"/>
          <w:sz w:val="24"/>
          <w:szCs w:val="24"/>
        </w:rPr>
        <w:t>的</w:t>
      </w:r>
      <w:r>
        <w:rPr>
          <w:rFonts w:cs="FangSong" w:hAnsi="FangSong" w:eastAsia="FangSong" w:ascii="FangSong"/>
          <w:spacing w:val="0"/>
          <w:w w:val="100"/>
          <w:sz w:val="24"/>
          <w:szCs w:val="24"/>
        </w:rPr>
        <w:t>《企业会计</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准则</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，信托业务自</w:t>
      </w:r>
      <w:r>
        <w:rPr>
          <w:rFonts w:cs="FangSong" w:hAnsi="FangSong" w:eastAsia="FangSong" w:ascii="FangSong"/>
          <w:spacing w:val="-58"/>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0"/>
          <w:w w:val="100"/>
          <w:sz w:val="24"/>
          <w:szCs w:val="24"/>
        </w:rPr>
        <w:t>0</w:t>
      </w:r>
      <w:r>
        <w:rPr>
          <w:rFonts w:cs="Calibri" w:hAnsi="Calibri" w:eastAsia="Calibri" w:ascii="Calibri"/>
          <w:spacing w:val="6"/>
          <w:w w:val="100"/>
          <w:sz w:val="24"/>
          <w:szCs w:val="24"/>
        </w:rPr>
        <w:t> </w:t>
      </w:r>
      <w:r>
        <w:rPr>
          <w:rFonts w:cs="FangSong" w:hAnsi="FangSong" w:eastAsia="FangSong" w:ascii="FangSong"/>
          <w:spacing w:val="0"/>
          <w:w w:val="100"/>
          <w:sz w:val="24"/>
          <w:szCs w:val="24"/>
        </w:rPr>
        <w:t>年</w:t>
      </w:r>
      <w:r>
        <w:rPr>
          <w:rFonts w:cs="FangSong" w:hAnsi="FangSong" w:eastAsia="FangSong" w:ascii="FangSong"/>
          <w:spacing w:val="-58"/>
          <w:w w:val="100"/>
          <w:sz w:val="24"/>
          <w:szCs w:val="24"/>
        </w:rPr>
        <w:t> </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月</w:t>
      </w:r>
      <w:r>
        <w:rPr>
          <w:rFonts w:cs="FangSong" w:hAnsi="FangSong" w:eastAsia="FangSong" w:ascii="FangSong"/>
          <w:spacing w:val="-62"/>
          <w:w w:val="100"/>
          <w:sz w:val="24"/>
          <w:szCs w:val="24"/>
        </w:rPr>
        <w:t> </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日起执行《企业会计准则</w:t>
      </w:r>
      <w:r>
        <w:rPr>
          <w:rFonts w:cs="FangSong" w:hAnsi="FangSong" w:eastAsia="FangSong" w:ascii="FangSong"/>
          <w:spacing w:val="-120"/>
          <w:w w:val="100"/>
          <w:sz w:val="24"/>
          <w:szCs w:val="24"/>
        </w:rPr>
        <w:t>》</w:t>
      </w:r>
      <w:r>
        <w:rPr>
          <w:rFonts w:cs="FangSong" w:hAnsi="FangSong" w:eastAsia="FangSong" w:ascii="FangSong"/>
          <w:spacing w:val="0"/>
          <w:w w:val="100"/>
          <w:sz w:val="24"/>
          <w:szCs w:val="24"/>
        </w:rPr>
        <w:t>。</w:t>
      </w:r>
    </w:p>
    <w:p>
      <w:pPr>
        <w:rPr>
          <w:sz w:val="20"/>
          <w:szCs w:val="20"/>
        </w:rPr>
        <w:jc w:val="left"/>
        <w:spacing w:lineRule="exact" w:line="200"/>
      </w:pPr>
      <w:r>
        <w:rPr>
          <w:sz w:val="20"/>
          <w:szCs w:val="20"/>
        </w:rPr>
      </w:r>
    </w:p>
    <w:p>
      <w:pPr>
        <w:rPr>
          <w:sz w:val="26"/>
          <w:szCs w:val="26"/>
        </w:rPr>
        <w:jc w:val="left"/>
        <w:spacing w:before="1" w:lineRule="exact" w:line="260"/>
      </w:pPr>
      <w:r>
        <w:rPr>
          <w:sz w:val="26"/>
          <w:szCs w:val="26"/>
        </w:rPr>
      </w:r>
    </w:p>
    <w:p>
      <w:pPr>
        <w:rPr>
          <w:rFonts w:cs="FangSong" w:hAnsi="FangSong" w:eastAsia="FangSong" w:ascii="FangSong"/>
          <w:sz w:val="24"/>
          <w:szCs w:val="24"/>
        </w:rPr>
        <w:jc w:val="left"/>
        <w:ind w:left="130"/>
      </w:pPr>
      <w:r>
        <w:rPr>
          <w:rFonts w:cs="Calibri" w:hAnsi="Calibri" w:eastAsia="Calibri" w:ascii="Calibri"/>
          <w:b/>
          <w:spacing w:val="-2"/>
          <w:w w:val="100"/>
          <w:sz w:val="24"/>
          <w:szCs w:val="24"/>
        </w:rPr>
        <w:t>7</w:t>
      </w:r>
      <w:r>
        <w:rPr>
          <w:rFonts w:cs="FangSong" w:hAnsi="FangSong" w:eastAsia="FangSong" w:ascii="FangSong"/>
          <w:spacing w:val="0"/>
          <w:w w:val="100"/>
          <w:sz w:val="24"/>
          <w:szCs w:val="24"/>
        </w:rPr>
        <w:t>、财</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情况说明书</w:t>
      </w:r>
    </w:p>
    <w:p>
      <w:pPr>
        <w:rPr>
          <w:rFonts w:cs="FangSong" w:hAnsi="FangSong" w:eastAsia="FangSong" w:ascii="FangSong"/>
          <w:sz w:val="24"/>
          <w:szCs w:val="24"/>
        </w:rPr>
        <w:jc w:val="left"/>
        <w:spacing w:before="81"/>
        <w:ind w:left="610"/>
      </w:pPr>
      <w:r>
        <w:rPr>
          <w:rFonts w:cs="Calibri" w:hAnsi="Calibri" w:eastAsia="Calibri" w:ascii="Calibri"/>
          <w:spacing w:val="-2"/>
          <w:w w:val="100"/>
          <w:sz w:val="24"/>
          <w:szCs w:val="24"/>
        </w:rPr>
        <w:t>7</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0"/>
          <w:w w:val="100"/>
          <w:sz w:val="24"/>
          <w:szCs w:val="24"/>
        </w:rPr>
        <w:t>利润实现和分配情况（单位：万元）</w:t>
      </w:r>
    </w:p>
    <w:p>
      <w:pPr>
        <w:rPr>
          <w:sz w:val="9"/>
          <w:szCs w:val="9"/>
        </w:rPr>
        <w:jc w:val="left"/>
        <w:spacing w:before="10" w:lineRule="exact" w:line="80"/>
      </w:pPr>
      <w:r>
        <w:rPr>
          <w:sz w:val="9"/>
          <w:szCs w:val="9"/>
        </w:rPr>
      </w:r>
    </w:p>
    <w:tbl>
      <w:tblPr>
        <w:tblW w:w="0" w:type="auto"/>
        <w:tblLook w:val="01E0"/>
        <w:jc w:val="left"/>
        <w:tblInd w:w="1261" w:type="dxa"/>
        <w:tblLayout w:type="fixed"/>
        <w:tblCellMar>
          <w:top w:w="0" w:type="dxa"/>
          <w:left w:w="0" w:type="dxa"/>
          <w:bottom w:w="0" w:type="dxa"/>
          <w:right w:w="0" w:type="dxa"/>
        </w:tblCellMar>
      </w:tblPr>
      <w:tblGrid/>
      <w:tr>
        <w:trPr>
          <w:trHeight w:val="466" w:hRule="exact"/>
        </w:trPr>
        <w:tc>
          <w:tcPr>
            <w:tcW w:w="310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160"/>
            </w:pPr>
            <w:r>
              <w:rPr>
                <w:rFonts w:cs="FangSong" w:hAnsi="FangSong" w:eastAsia="FangSong" w:ascii="FangSong"/>
                <w:spacing w:val="0"/>
                <w:w w:val="100"/>
                <w:position w:val="-3"/>
                <w:sz w:val="24"/>
                <w:szCs w:val="24"/>
              </w:rPr>
              <w:t>利润总额</w:t>
            </w:r>
            <w:r>
              <w:rPr>
                <w:rFonts w:cs="FangSong" w:hAnsi="FangSong" w:eastAsia="FangSong" w:ascii="FangSong"/>
                <w:spacing w:val="0"/>
                <w:w w:val="100"/>
                <w:position w:val="0"/>
                <w:sz w:val="24"/>
                <w:szCs w:val="24"/>
              </w:rPr>
            </w:r>
          </w:p>
        </w:tc>
        <w:tc>
          <w:tcPr>
            <w:tcW w:w="1604"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7"/>
              <w:ind w:left="660"/>
            </w:pPr>
            <w:r>
              <w:rPr>
                <w:rFonts w:cs="Calibri" w:hAnsi="Calibri" w:eastAsia="Calibri" w:ascii="Calibri"/>
                <w:spacing w:val="-2"/>
                <w:w w:val="100"/>
                <w:sz w:val="24"/>
                <w:szCs w:val="24"/>
              </w:rPr>
              <w:t>1</w:t>
            </w:r>
            <w:r>
              <w:rPr>
                <w:rFonts w:cs="Calibri" w:hAnsi="Calibri" w:eastAsia="Calibri" w:ascii="Calibri"/>
                <w:spacing w:val="-2"/>
                <w:w w:val="100"/>
                <w:sz w:val="24"/>
                <w:szCs w:val="24"/>
              </w:rPr>
              <w:t>2</w:t>
            </w:r>
            <w:r>
              <w:rPr>
                <w:rFonts w:cs="Calibri" w:hAnsi="Calibri" w:eastAsia="Calibri" w:ascii="Calibri"/>
                <w:spacing w:val="-2"/>
                <w:w w:val="100"/>
                <w:sz w:val="24"/>
                <w:szCs w:val="24"/>
              </w:rPr>
              <w:t>3</w:t>
            </w:r>
            <w:r>
              <w:rPr>
                <w:rFonts w:cs="Calibri" w:hAnsi="Calibri" w:eastAsia="Calibri" w:ascii="Calibri"/>
                <w:spacing w:val="3"/>
                <w:w w:val="100"/>
                <w:sz w:val="24"/>
                <w:szCs w:val="24"/>
              </w:rPr>
              <w:t>,</w:t>
            </w:r>
            <w:r>
              <w:rPr>
                <w:rFonts w:cs="Calibri" w:hAnsi="Calibri" w:eastAsia="Calibri" w:ascii="Calibri"/>
                <w:spacing w:val="-2"/>
                <w:w w:val="100"/>
                <w:sz w:val="24"/>
                <w:szCs w:val="24"/>
              </w:rPr>
              <w:t>6</w:t>
            </w:r>
            <w:r>
              <w:rPr>
                <w:rFonts w:cs="Calibri" w:hAnsi="Calibri" w:eastAsia="Calibri" w:ascii="Calibri"/>
                <w:spacing w:val="3"/>
                <w:w w:val="100"/>
                <w:sz w:val="24"/>
                <w:szCs w:val="24"/>
              </w:rPr>
              <w:t>1</w:t>
            </w:r>
            <w:r>
              <w:rPr>
                <w:rFonts w:cs="Calibri" w:hAnsi="Calibri" w:eastAsia="Calibri" w:ascii="Calibri"/>
                <w:spacing w:val="0"/>
                <w:w w:val="100"/>
                <w:sz w:val="24"/>
                <w:szCs w:val="24"/>
              </w:rPr>
              <w:t>1</w:t>
            </w:r>
          </w:p>
        </w:tc>
      </w:tr>
      <w:tr>
        <w:trPr>
          <w:trHeight w:val="466" w:hRule="exact"/>
        </w:trPr>
        <w:tc>
          <w:tcPr>
            <w:tcW w:w="310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69"/>
            </w:pPr>
            <w:r>
              <w:rPr>
                <w:rFonts w:cs="FangSong" w:hAnsi="FangSong" w:eastAsia="FangSong" w:ascii="FangSong"/>
                <w:spacing w:val="0"/>
                <w:w w:val="100"/>
                <w:position w:val="-3"/>
                <w:sz w:val="24"/>
                <w:szCs w:val="24"/>
              </w:rPr>
              <w:t>减：所得税费用</w:t>
            </w:r>
            <w:r>
              <w:rPr>
                <w:rFonts w:cs="FangSong" w:hAnsi="FangSong" w:eastAsia="FangSong" w:ascii="FangSong"/>
                <w:spacing w:val="0"/>
                <w:w w:val="100"/>
                <w:position w:val="0"/>
                <w:sz w:val="24"/>
                <w:szCs w:val="24"/>
              </w:rPr>
            </w:r>
          </w:p>
        </w:tc>
        <w:tc>
          <w:tcPr>
            <w:tcW w:w="1604"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7"/>
              <w:ind w:left="809"/>
            </w:pPr>
            <w:r>
              <w:rPr>
                <w:rFonts w:cs="Calibri" w:hAnsi="Calibri" w:eastAsia="Calibri" w:ascii="Calibri"/>
                <w:spacing w:val="-2"/>
                <w:w w:val="100"/>
                <w:sz w:val="24"/>
                <w:szCs w:val="24"/>
              </w:rPr>
              <w:t>2</w:t>
            </w:r>
            <w:r>
              <w:rPr>
                <w:rFonts w:cs="Calibri" w:hAnsi="Calibri" w:eastAsia="Calibri" w:ascii="Calibri"/>
                <w:spacing w:val="-2"/>
                <w:w w:val="100"/>
                <w:sz w:val="24"/>
                <w:szCs w:val="24"/>
              </w:rPr>
              <w:t>5</w:t>
            </w:r>
            <w:r>
              <w:rPr>
                <w:rFonts w:cs="Calibri" w:hAnsi="Calibri" w:eastAsia="Calibri" w:ascii="Calibri"/>
                <w:spacing w:val="3"/>
                <w:w w:val="100"/>
                <w:sz w:val="24"/>
                <w:szCs w:val="24"/>
              </w:rPr>
              <w:t>,</w:t>
            </w:r>
            <w:r>
              <w:rPr>
                <w:rFonts w:cs="Calibri" w:hAnsi="Calibri" w:eastAsia="Calibri" w:ascii="Calibri"/>
                <w:spacing w:val="-2"/>
                <w:w w:val="100"/>
                <w:sz w:val="24"/>
                <w:szCs w:val="24"/>
              </w:rPr>
              <w:t>7</w:t>
            </w:r>
            <w:r>
              <w:rPr>
                <w:rFonts w:cs="Calibri" w:hAnsi="Calibri" w:eastAsia="Calibri" w:ascii="Calibri"/>
                <w:spacing w:val="-2"/>
                <w:w w:val="100"/>
                <w:sz w:val="24"/>
                <w:szCs w:val="24"/>
              </w:rPr>
              <w:t>9</w:t>
            </w:r>
            <w:r>
              <w:rPr>
                <w:rFonts w:cs="Calibri" w:hAnsi="Calibri" w:eastAsia="Calibri" w:ascii="Calibri"/>
                <w:spacing w:val="0"/>
                <w:w w:val="100"/>
                <w:sz w:val="24"/>
                <w:szCs w:val="24"/>
              </w:rPr>
              <w:t>0</w:t>
            </w:r>
          </w:p>
        </w:tc>
      </w:tr>
      <w:tr>
        <w:trPr>
          <w:trHeight w:val="466" w:hRule="exact"/>
        </w:trPr>
        <w:tc>
          <w:tcPr>
            <w:tcW w:w="310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69"/>
            </w:pPr>
            <w:r>
              <w:rPr>
                <w:rFonts w:cs="FangSong" w:hAnsi="FangSong" w:eastAsia="FangSong" w:ascii="FangSong"/>
                <w:spacing w:val="0"/>
                <w:w w:val="100"/>
                <w:position w:val="-3"/>
                <w:sz w:val="24"/>
                <w:szCs w:val="24"/>
              </w:rPr>
              <w:t>净利润</w:t>
            </w:r>
            <w:r>
              <w:rPr>
                <w:rFonts w:cs="FangSong" w:hAnsi="FangSong" w:eastAsia="FangSong" w:ascii="FangSong"/>
                <w:spacing w:val="0"/>
                <w:w w:val="100"/>
                <w:position w:val="0"/>
                <w:sz w:val="24"/>
                <w:szCs w:val="24"/>
              </w:rPr>
            </w:r>
          </w:p>
        </w:tc>
        <w:tc>
          <w:tcPr>
            <w:tcW w:w="1604"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7"/>
              <w:ind w:left="809"/>
            </w:pPr>
            <w:r>
              <w:rPr>
                <w:rFonts w:cs="Calibri" w:hAnsi="Calibri" w:eastAsia="Calibri" w:ascii="Calibri"/>
                <w:spacing w:val="-2"/>
                <w:w w:val="100"/>
                <w:sz w:val="24"/>
                <w:szCs w:val="24"/>
              </w:rPr>
              <w:t>9</w:t>
            </w:r>
            <w:r>
              <w:rPr>
                <w:rFonts w:cs="Calibri" w:hAnsi="Calibri" w:eastAsia="Calibri" w:ascii="Calibri"/>
                <w:spacing w:val="-2"/>
                <w:w w:val="100"/>
                <w:sz w:val="24"/>
                <w:szCs w:val="24"/>
              </w:rPr>
              <w:t>7</w:t>
            </w:r>
            <w:r>
              <w:rPr>
                <w:rFonts w:cs="Calibri" w:hAnsi="Calibri" w:eastAsia="Calibri" w:ascii="Calibri"/>
                <w:spacing w:val="3"/>
                <w:w w:val="100"/>
                <w:sz w:val="24"/>
                <w:szCs w:val="24"/>
              </w:rPr>
              <w:t>,</w:t>
            </w:r>
            <w:r>
              <w:rPr>
                <w:rFonts w:cs="Calibri" w:hAnsi="Calibri" w:eastAsia="Calibri" w:ascii="Calibri"/>
                <w:spacing w:val="-2"/>
                <w:w w:val="100"/>
                <w:sz w:val="24"/>
                <w:szCs w:val="24"/>
              </w:rPr>
              <w:t>8</w:t>
            </w:r>
            <w:r>
              <w:rPr>
                <w:rFonts w:cs="Calibri" w:hAnsi="Calibri" w:eastAsia="Calibri" w:ascii="Calibri"/>
                <w:spacing w:val="-2"/>
                <w:w w:val="100"/>
                <w:sz w:val="24"/>
                <w:szCs w:val="24"/>
              </w:rPr>
              <w:t>2</w:t>
            </w:r>
            <w:r>
              <w:rPr>
                <w:rFonts w:cs="Calibri" w:hAnsi="Calibri" w:eastAsia="Calibri" w:ascii="Calibri"/>
                <w:spacing w:val="0"/>
                <w:w w:val="100"/>
                <w:sz w:val="24"/>
                <w:szCs w:val="24"/>
              </w:rPr>
              <w:t>1</w:t>
            </w:r>
          </w:p>
        </w:tc>
      </w:tr>
      <w:tr>
        <w:trPr>
          <w:trHeight w:val="468" w:hRule="exact"/>
        </w:trPr>
        <w:tc>
          <w:tcPr>
            <w:tcW w:w="310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40"/>
            </w:pPr>
            <w:r>
              <w:rPr>
                <w:rFonts w:cs="FangSong" w:hAnsi="FangSong" w:eastAsia="FangSong" w:ascii="FangSong"/>
                <w:spacing w:val="0"/>
                <w:w w:val="100"/>
                <w:position w:val="-3"/>
                <w:sz w:val="24"/>
                <w:szCs w:val="24"/>
              </w:rPr>
              <w:t>加：少数股东损益</w:t>
            </w:r>
            <w:r>
              <w:rPr>
                <w:rFonts w:cs="FangSong" w:hAnsi="FangSong" w:eastAsia="FangSong" w:ascii="FangSong"/>
                <w:spacing w:val="0"/>
                <w:w w:val="100"/>
                <w:position w:val="0"/>
                <w:sz w:val="24"/>
                <w:szCs w:val="24"/>
              </w:rPr>
            </w:r>
          </w:p>
        </w:tc>
        <w:tc>
          <w:tcPr>
            <w:tcW w:w="1604"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right"/>
              <w:spacing w:before="77"/>
              <w:ind w:right="102"/>
            </w:pPr>
            <w:r>
              <w:rPr>
                <w:rFonts w:cs="Calibri" w:hAnsi="Calibri" w:eastAsia="Calibri" w:ascii="Calibri"/>
                <w:spacing w:val="-2"/>
                <w:w w:val="100"/>
                <w:sz w:val="24"/>
                <w:szCs w:val="24"/>
              </w:rPr>
              <w:t>1</w:t>
            </w:r>
            <w:r>
              <w:rPr>
                <w:rFonts w:cs="Calibri" w:hAnsi="Calibri" w:eastAsia="Calibri" w:ascii="Calibri"/>
                <w:spacing w:val="0"/>
                <w:w w:val="100"/>
                <w:sz w:val="24"/>
                <w:szCs w:val="24"/>
              </w:rPr>
              <w:t>3</w:t>
            </w:r>
          </w:p>
        </w:tc>
      </w:tr>
      <w:tr>
        <w:trPr>
          <w:trHeight w:val="468" w:hRule="exact"/>
        </w:trPr>
        <w:tc>
          <w:tcPr>
            <w:tcW w:w="310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40"/>
            </w:pPr>
            <w:r>
              <w:rPr>
                <w:rFonts w:cs="FangSong" w:hAnsi="FangSong" w:eastAsia="FangSong" w:ascii="FangSong"/>
                <w:spacing w:val="0"/>
                <w:w w:val="100"/>
                <w:position w:val="-3"/>
                <w:sz w:val="24"/>
                <w:szCs w:val="24"/>
              </w:rPr>
              <w:t>减：提取法定盈余公积</w:t>
            </w:r>
            <w:r>
              <w:rPr>
                <w:rFonts w:cs="FangSong" w:hAnsi="FangSong" w:eastAsia="FangSong" w:ascii="FangSong"/>
                <w:spacing w:val="0"/>
                <w:w w:val="100"/>
                <w:position w:val="0"/>
                <w:sz w:val="24"/>
                <w:szCs w:val="24"/>
              </w:rPr>
            </w:r>
          </w:p>
        </w:tc>
        <w:tc>
          <w:tcPr>
            <w:tcW w:w="1604"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80"/>
              <w:ind w:left="1020"/>
            </w:pPr>
            <w:r>
              <w:rPr>
                <w:rFonts w:cs="Calibri" w:hAnsi="Calibri" w:eastAsia="Calibri" w:ascii="Calibri"/>
                <w:spacing w:val="-2"/>
                <w:w w:val="100"/>
                <w:sz w:val="24"/>
                <w:szCs w:val="24"/>
              </w:rPr>
              <w:t>9</w:t>
            </w:r>
            <w:r>
              <w:rPr>
                <w:rFonts w:cs="Calibri" w:hAnsi="Calibri" w:eastAsia="Calibri" w:ascii="Calibri"/>
                <w:spacing w:val="3"/>
                <w:w w:val="100"/>
                <w:sz w:val="24"/>
                <w:szCs w:val="24"/>
              </w:rPr>
              <w:t>,</w:t>
            </w:r>
            <w:r>
              <w:rPr>
                <w:rFonts w:cs="Calibri" w:hAnsi="Calibri" w:eastAsia="Calibri" w:ascii="Calibri"/>
                <w:spacing w:val="-2"/>
                <w:w w:val="100"/>
                <w:sz w:val="24"/>
                <w:szCs w:val="24"/>
              </w:rPr>
              <w:t>7</w:t>
            </w:r>
            <w:r>
              <w:rPr>
                <w:rFonts w:cs="Calibri" w:hAnsi="Calibri" w:eastAsia="Calibri" w:ascii="Calibri"/>
                <w:spacing w:val="-2"/>
                <w:w w:val="100"/>
                <w:sz w:val="24"/>
                <w:szCs w:val="24"/>
              </w:rPr>
              <w:t>3</w:t>
            </w:r>
            <w:r>
              <w:rPr>
                <w:rFonts w:cs="Calibri" w:hAnsi="Calibri" w:eastAsia="Calibri" w:ascii="Calibri"/>
                <w:spacing w:val="0"/>
                <w:w w:val="100"/>
                <w:sz w:val="24"/>
                <w:szCs w:val="24"/>
              </w:rPr>
              <w:t>3</w:t>
            </w:r>
          </w:p>
        </w:tc>
      </w:tr>
      <w:tr>
        <w:trPr>
          <w:trHeight w:val="466" w:hRule="exact"/>
        </w:trPr>
        <w:tc>
          <w:tcPr>
            <w:tcW w:w="310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520"/>
            </w:pPr>
            <w:r>
              <w:rPr>
                <w:rFonts w:cs="FangSong" w:hAnsi="FangSong" w:eastAsia="FangSong" w:ascii="FangSong"/>
                <w:spacing w:val="0"/>
                <w:w w:val="100"/>
                <w:position w:val="-3"/>
                <w:sz w:val="24"/>
                <w:szCs w:val="24"/>
              </w:rPr>
              <w:t>提取一般风险准备</w:t>
            </w:r>
            <w:r>
              <w:rPr>
                <w:rFonts w:cs="FangSong" w:hAnsi="FangSong" w:eastAsia="FangSong" w:ascii="FangSong"/>
                <w:spacing w:val="0"/>
                <w:w w:val="100"/>
                <w:position w:val="0"/>
                <w:sz w:val="24"/>
                <w:szCs w:val="24"/>
              </w:rPr>
            </w:r>
          </w:p>
        </w:tc>
        <w:tc>
          <w:tcPr>
            <w:tcW w:w="1604"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7"/>
              <w:ind w:left="1020"/>
            </w:pPr>
            <w:r>
              <w:rPr>
                <w:rFonts w:cs="Calibri" w:hAnsi="Calibri" w:eastAsia="Calibri" w:ascii="Calibri"/>
                <w:spacing w:val="-2"/>
                <w:w w:val="100"/>
                <w:sz w:val="24"/>
                <w:szCs w:val="24"/>
              </w:rPr>
              <w:t>3</w:t>
            </w:r>
            <w:r>
              <w:rPr>
                <w:rFonts w:cs="Calibri" w:hAnsi="Calibri" w:eastAsia="Calibri" w:ascii="Calibri"/>
                <w:spacing w:val="-2"/>
                <w:w w:val="100"/>
                <w:sz w:val="24"/>
                <w:szCs w:val="24"/>
              </w:rPr>
              <w:t>,</w:t>
            </w:r>
            <w:r>
              <w:rPr>
                <w:rFonts w:cs="Calibri" w:hAnsi="Calibri" w:eastAsia="Calibri" w:ascii="Calibri"/>
                <w:spacing w:val="3"/>
                <w:w w:val="100"/>
                <w:sz w:val="24"/>
                <w:szCs w:val="24"/>
              </w:rPr>
              <w:t>4</w:t>
            </w:r>
            <w:r>
              <w:rPr>
                <w:rFonts w:cs="Calibri" w:hAnsi="Calibri" w:eastAsia="Calibri" w:ascii="Calibri"/>
                <w:spacing w:val="-2"/>
                <w:w w:val="100"/>
                <w:sz w:val="24"/>
                <w:szCs w:val="24"/>
              </w:rPr>
              <w:t>7</w:t>
            </w:r>
            <w:r>
              <w:rPr>
                <w:rFonts w:cs="Calibri" w:hAnsi="Calibri" w:eastAsia="Calibri" w:ascii="Calibri"/>
                <w:spacing w:val="0"/>
                <w:w w:val="100"/>
                <w:sz w:val="24"/>
                <w:szCs w:val="24"/>
              </w:rPr>
              <w:t>7</w:t>
            </w:r>
          </w:p>
        </w:tc>
      </w:tr>
    </w:tbl>
    <w:p>
      <w:pPr>
        <w:sectPr>
          <w:pgMar w:header="729" w:footer="1113" w:top="920" w:bottom="280" w:left="1060" w:right="1080"/>
          <w:pgSz w:w="11920" w:h="16840"/>
        </w:sectPr>
      </w:pPr>
    </w:p>
    <w:p>
      <w:pPr>
        <w:rPr>
          <w:sz w:val="19"/>
          <w:szCs w:val="19"/>
        </w:rPr>
        <w:jc w:val="left"/>
        <w:spacing w:before="3" w:lineRule="exact" w:line="180"/>
      </w:pPr>
      <w:r>
        <w:rPr>
          <w:sz w:val="19"/>
          <w:szCs w:val="19"/>
        </w:rPr>
      </w:r>
    </w:p>
    <w:p>
      <w:pPr>
        <w:rPr>
          <w:rFonts w:cs="Calibri" w:hAnsi="Calibri" w:eastAsia="Calibri" w:ascii="Calibri"/>
          <w:sz w:val="24"/>
          <w:szCs w:val="24"/>
        </w:rPr>
        <w:jc w:val="left"/>
        <w:spacing w:lineRule="exact" w:line="320"/>
        <w:ind w:left="1762"/>
      </w:pPr>
      <w:r>
        <w:pict>
          <v:group style="position:absolute;margin-left:59.55pt;margin-top:56.86pt;width:476.2pt;height:0pt;mso-position-horizontal-relative:page;mso-position-vertical-relative:page;z-index:-15397" coordorigin="1191,1137" coordsize="9524,0">
            <v:shape style="position:absolute;left:1191;top:1137;width:9524;height:0" coordorigin="1191,1137" coordsize="9524,0" path="m1191,1137l10715,1137e" filled="f" stroked="t" strokeweight="0.82pt" strokecolor="#000000">
              <v:path arrowok="t"/>
            </v:shape>
            <w10:wrap type="none"/>
          </v:group>
        </w:pict>
      </w:r>
      <w:r>
        <w:rPr>
          <w:rFonts w:cs="FangSong" w:hAnsi="FangSong" w:eastAsia="FangSong" w:ascii="FangSong"/>
          <w:spacing w:val="0"/>
          <w:w w:val="100"/>
          <w:position w:val="-1"/>
          <w:sz w:val="24"/>
          <w:szCs w:val="24"/>
        </w:rPr>
        <w:t>信托赔偿准备</w:t>
      </w:r>
      <w:r>
        <w:rPr>
          <w:rFonts w:cs="FangSong" w:hAnsi="FangSong" w:eastAsia="FangSong" w:ascii="FangSong"/>
          <w:spacing w:val="0"/>
          <w:w w:val="100"/>
          <w:position w:val="-1"/>
          <w:sz w:val="24"/>
          <w:szCs w:val="24"/>
        </w:rPr>
        <w:t>                </w:t>
      </w:r>
      <w:r>
        <w:rPr>
          <w:rFonts w:cs="FangSong" w:hAnsi="FangSong" w:eastAsia="FangSong" w:ascii="FangSong"/>
          <w:spacing w:val="0"/>
          <w:w w:val="100"/>
          <w:position w:val="-1"/>
          <w:sz w:val="24"/>
          <w:szCs w:val="24"/>
        </w:rPr>
        <w:t> </w:t>
      </w:r>
      <w:r>
        <w:rPr>
          <w:rFonts w:cs="Calibri" w:hAnsi="Calibri" w:eastAsia="Calibri" w:ascii="Calibri"/>
          <w:spacing w:val="-2"/>
          <w:w w:val="100"/>
          <w:position w:val="-1"/>
          <w:sz w:val="24"/>
          <w:szCs w:val="24"/>
        </w:rPr>
        <w:t>2</w:t>
      </w:r>
      <w:r>
        <w:rPr>
          <w:rFonts w:cs="Calibri" w:hAnsi="Calibri" w:eastAsia="Calibri" w:ascii="Calibri"/>
          <w:spacing w:val="-2"/>
          <w:w w:val="100"/>
          <w:position w:val="-1"/>
          <w:sz w:val="24"/>
          <w:szCs w:val="24"/>
        </w:rPr>
        <w:t>0</w:t>
      </w:r>
      <w:r>
        <w:rPr>
          <w:rFonts w:cs="Calibri" w:hAnsi="Calibri" w:eastAsia="Calibri" w:ascii="Calibri"/>
          <w:spacing w:val="3"/>
          <w:w w:val="100"/>
          <w:position w:val="-1"/>
          <w:sz w:val="24"/>
          <w:szCs w:val="24"/>
        </w:rPr>
        <w:t>,</w:t>
      </w:r>
      <w:r>
        <w:rPr>
          <w:rFonts w:cs="Calibri" w:hAnsi="Calibri" w:eastAsia="Calibri" w:ascii="Calibri"/>
          <w:spacing w:val="-2"/>
          <w:w w:val="100"/>
          <w:position w:val="-1"/>
          <w:sz w:val="24"/>
          <w:szCs w:val="24"/>
        </w:rPr>
        <w:t>0</w:t>
      </w:r>
      <w:r>
        <w:rPr>
          <w:rFonts w:cs="Calibri" w:hAnsi="Calibri" w:eastAsia="Calibri" w:ascii="Calibri"/>
          <w:spacing w:val="-2"/>
          <w:w w:val="100"/>
          <w:position w:val="-1"/>
          <w:sz w:val="24"/>
          <w:szCs w:val="24"/>
        </w:rPr>
        <w:t>0</w:t>
      </w:r>
      <w:r>
        <w:rPr>
          <w:rFonts w:cs="Calibri" w:hAnsi="Calibri" w:eastAsia="Calibri" w:ascii="Calibri"/>
          <w:spacing w:val="0"/>
          <w:w w:val="100"/>
          <w:position w:val="-1"/>
          <w:sz w:val="24"/>
          <w:szCs w:val="24"/>
        </w:rPr>
        <w:t>0</w:t>
      </w:r>
      <w:r>
        <w:rPr>
          <w:rFonts w:cs="Calibri" w:hAnsi="Calibri" w:eastAsia="Calibri" w:ascii="Calibri"/>
          <w:spacing w:val="0"/>
          <w:w w:val="100"/>
          <w:position w:val="0"/>
          <w:sz w:val="24"/>
          <w:szCs w:val="24"/>
        </w:rPr>
      </w:r>
    </w:p>
    <w:p>
      <w:pPr>
        <w:rPr>
          <w:sz w:val="9"/>
          <w:szCs w:val="9"/>
        </w:rPr>
        <w:jc w:val="left"/>
        <w:spacing w:before="9" w:lineRule="exact" w:line="80"/>
      </w:pPr>
      <w:r>
        <w:rPr>
          <w:sz w:val="9"/>
          <w:szCs w:val="9"/>
        </w:rPr>
      </w:r>
    </w:p>
    <w:tbl>
      <w:tblPr>
        <w:tblW w:w="0" w:type="auto"/>
        <w:tblLook w:val="01E0"/>
        <w:jc w:val="left"/>
        <w:tblInd w:w="1270" w:type="dxa"/>
        <w:tblLayout w:type="fixed"/>
        <w:tblCellMar>
          <w:top w:w="0" w:type="dxa"/>
          <w:left w:w="0" w:type="dxa"/>
          <w:bottom w:w="0" w:type="dxa"/>
          <w:right w:w="0" w:type="dxa"/>
        </w:tblCellMar>
      </w:tblPr>
      <w:tblGrid/>
      <w:tr>
        <w:trPr>
          <w:trHeight w:val="420" w:hRule="exact"/>
        </w:trPr>
        <w:tc>
          <w:tcPr>
            <w:tcW w:w="304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340"/>
              <w:ind w:left="40"/>
            </w:pPr>
            <w:r>
              <w:rPr>
                <w:rFonts w:cs="FangSong" w:hAnsi="FangSong" w:eastAsia="FangSong" w:ascii="FangSong"/>
                <w:spacing w:val="0"/>
                <w:w w:val="100"/>
                <w:position w:val="-3"/>
                <w:sz w:val="24"/>
                <w:szCs w:val="24"/>
              </w:rPr>
              <w:t>加：期初未分配利润</w:t>
            </w:r>
            <w:r>
              <w:rPr>
                <w:rFonts w:cs="FangSong" w:hAnsi="FangSong" w:eastAsia="FangSong" w:ascii="FangSong"/>
                <w:spacing w:val="0"/>
                <w:w w:val="100"/>
                <w:position w:val="0"/>
                <w:sz w:val="24"/>
                <w:szCs w:val="24"/>
              </w:rPr>
            </w:r>
          </w:p>
        </w:tc>
        <w:tc>
          <w:tcPr>
            <w:tcW w:w="1669"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77"/>
              <w:ind w:left="840"/>
            </w:pPr>
            <w:r>
              <w:rPr>
                <w:rFonts w:cs="Calibri" w:hAnsi="Calibri" w:eastAsia="Calibri" w:ascii="Calibri"/>
                <w:spacing w:val="-2"/>
                <w:w w:val="100"/>
                <w:sz w:val="24"/>
                <w:szCs w:val="24"/>
              </w:rPr>
              <w:t>1</w:t>
            </w:r>
            <w:r>
              <w:rPr>
                <w:rFonts w:cs="Calibri" w:hAnsi="Calibri" w:eastAsia="Calibri" w:ascii="Calibri"/>
                <w:spacing w:val="-2"/>
                <w:w w:val="100"/>
                <w:sz w:val="24"/>
                <w:szCs w:val="24"/>
              </w:rPr>
              <w:t>3</w:t>
            </w:r>
            <w:r>
              <w:rPr>
                <w:rFonts w:cs="Calibri" w:hAnsi="Calibri" w:eastAsia="Calibri" w:ascii="Calibri"/>
                <w:spacing w:val="3"/>
                <w:w w:val="100"/>
                <w:sz w:val="24"/>
                <w:szCs w:val="24"/>
              </w:rPr>
              <w:t>9</w:t>
            </w:r>
            <w:r>
              <w:rPr>
                <w:rFonts w:cs="Calibri" w:hAnsi="Calibri" w:eastAsia="Calibri" w:ascii="Calibri"/>
                <w:spacing w:val="-2"/>
                <w:w w:val="100"/>
                <w:sz w:val="24"/>
                <w:szCs w:val="24"/>
              </w:rPr>
              <w:t>,</w:t>
            </w:r>
            <w:r>
              <w:rPr>
                <w:rFonts w:cs="Calibri" w:hAnsi="Calibri" w:eastAsia="Calibri" w:ascii="Calibri"/>
                <w:spacing w:val="-2"/>
                <w:w w:val="100"/>
                <w:sz w:val="24"/>
                <w:szCs w:val="24"/>
              </w:rPr>
              <w:t>0</w:t>
            </w:r>
            <w:r>
              <w:rPr>
                <w:rFonts w:cs="Calibri" w:hAnsi="Calibri" w:eastAsia="Calibri" w:ascii="Calibri"/>
                <w:spacing w:val="3"/>
                <w:w w:val="100"/>
                <w:sz w:val="24"/>
                <w:szCs w:val="24"/>
              </w:rPr>
              <w:t>3</w:t>
            </w:r>
            <w:r>
              <w:rPr>
                <w:rFonts w:cs="Calibri" w:hAnsi="Calibri" w:eastAsia="Calibri" w:ascii="Calibri"/>
                <w:spacing w:val="0"/>
                <w:w w:val="100"/>
                <w:sz w:val="24"/>
                <w:szCs w:val="24"/>
              </w:rPr>
              <w:t>9</w:t>
            </w:r>
          </w:p>
        </w:tc>
      </w:tr>
      <w:tr>
        <w:trPr>
          <w:trHeight w:val="372" w:hRule="exact"/>
        </w:trPr>
        <w:tc>
          <w:tcPr>
            <w:tcW w:w="304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280"/>
              <w:ind w:left="40"/>
            </w:pPr>
            <w:r>
              <w:rPr>
                <w:rFonts w:cs="FangSong" w:hAnsi="FangSong" w:eastAsia="FangSong" w:ascii="FangSong"/>
                <w:spacing w:val="0"/>
                <w:w w:val="100"/>
                <w:position w:val="-3"/>
                <w:sz w:val="24"/>
                <w:szCs w:val="24"/>
              </w:rPr>
              <w:t>减：本期利润分配</w:t>
            </w:r>
            <w:r>
              <w:rPr>
                <w:rFonts w:cs="FangSong" w:hAnsi="FangSong" w:eastAsia="FangSong" w:ascii="FangSong"/>
                <w:spacing w:val="0"/>
                <w:w w:val="100"/>
                <w:position w:val="0"/>
                <w:sz w:val="24"/>
                <w:szCs w:val="24"/>
              </w:rPr>
            </w:r>
          </w:p>
        </w:tc>
        <w:tc>
          <w:tcPr>
            <w:tcW w:w="1669"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31"/>
              <w:ind w:left="960"/>
            </w:pPr>
            <w:r>
              <w:rPr>
                <w:rFonts w:cs="Calibri" w:hAnsi="Calibri" w:eastAsia="Calibri" w:ascii="Calibri"/>
                <w:spacing w:val="-2"/>
                <w:w w:val="100"/>
                <w:sz w:val="24"/>
                <w:szCs w:val="24"/>
              </w:rPr>
              <w:t>2</w:t>
            </w:r>
            <w:r>
              <w:rPr>
                <w:rFonts w:cs="Calibri" w:hAnsi="Calibri" w:eastAsia="Calibri" w:ascii="Calibri"/>
                <w:spacing w:val="-2"/>
                <w:w w:val="100"/>
                <w:sz w:val="24"/>
                <w:szCs w:val="24"/>
              </w:rPr>
              <w:t>2</w:t>
            </w:r>
            <w:r>
              <w:rPr>
                <w:rFonts w:cs="Calibri" w:hAnsi="Calibri" w:eastAsia="Calibri" w:ascii="Calibri"/>
                <w:spacing w:val="3"/>
                <w:w w:val="100"/>
                <w:sz w:val="24"/>
                <w:szCs w:val="24"/>
              </w:rPr>
              <w:t>,</w:t>
            </w:r>
            <w:r>
              <w:rPr>
                <w:rFonts w:cs="Calibri" w:hAnsi="Calibri" w:eastAsia="Calibri" w:ascii="Calibri"/>
                <w:spacing w:val="-2"/>
                <w:w w:val="100"/>
                <w:sz w:val="24"/>
                <w:szCs w:val="24"/>
              </w:rPr>
              <w:t>4</w:t>
            </w:r>
            <w:r>
              <w:rPr>
                <w:rFonts w:cs="Calibri" w:hAnsi="Calibri" w:eastAsia="Calibri" w:ascii="Calibri"/>
                <w:spacing w:val="-2"/>
                <w:w w:val="100"/>
                <w:sz w:val="24"/>
                <w:szCs w:val="24"/>
              </w:rPr>
              <w:t>0</w:t>
            </w:r>
            <w:r>
              <w:rPr>
                <w:rFonts w:cs="Calibri" w:hAnsi="Calibri" w:eastAsia="Calibri" w:ascii="Calibri"/>
                <w:spacing w:val="0"/>
                <w:w w:val="100"/>
                <w:sz w:val="24"/>
                <w:szCs w:val="24"/>
              </w:rPr>
              <w:t>0</w:t>
            </w:r>
          </w:p>
        </w:tc>
      </w:tr>
      <w:tr>
        <w:trPr>
          <w:trHeight w:val="418" w:hRule="exact"/>
        </w:trPr>
        <w:tc>
          <w:tcPr>
            <w:tcW w:w="3040" w:type="dxa"/>
            <w:tcBorders>
              <w:top w:val="nil" w:sz="6" w:space="0" w:color="auto"/>
              <w:left w:val="nil" w:sz="6" w:space="0" w:color="auto"/>
              <w:bottom w:val="nil" w:sz="6" w:space="0" w:color="auto"/>
              <w:right w:val="nil" w:sz="6" w:space="0" w:color="auto"/>
            </w:tcBorders>
          </w:tcPr>
          <w:p>
            <w:pPr>
              <w:rPr>
                <w:rFonts w:cs="FangSong" w:hAnsi="FangSong" w:eastAsia="FangSong" w:ascii="FangSong"/>
                <w:sz w:val="24"/>
                <w:szCs w:val="24"/>
              </w:rPr>
              <w:jc w:val="left"/>
              <w:spacing w:lineRule="exact" w:line="280"/>
              <w:ind w:left="40"/>
            </w:pPr>
            <w:r>
              <w:rPr>
                <w:rFonts w:cs="FangSong" w:hAnsi="FangSong" w:eastAsia="FangSong" w:ascii="FangSong"/>
                <w:spacing w:val="0"/>
                <w:w w:val="100"/>
                <w:position w:val="-2"/>
                <w:sz w:val="24"/>
                <w:szCs w:val="24"/>
              </w:rPr>
              <w:t>期末未分配利润</w:t>
            </w:r>
            <w:r>
              <w:rPr>
                <w:rFonts w:cs="FangSong" w:hAnsi="FangSong" w:eastAsia="FangSong" w:ascii="FangSong"/>
                <w:spacing w:val="0"/>
                <w:w w:val="100"/>
                <w:position w:val="0"/>
                <w:sz w:val="24"/>
                <w:szCs w:val="24"/>
              </w:rPr>
            </w:r>
          </w:p>
        </w:tc>
        <w:tc>
          <w:tcPr>
            <w:tcW w:w="1669" w:type="dxa"/>
            <w:tcBorders>
              <w:top w:val="nil" w:sz="6" w:space="0" w:color="auto"/>
              <w:left w:val="nil" w:sz="6" w:space="0" w:color="auto"/>
              <w:bottom w:val="nil" w:sz="6" w:space="0" w:color="auto"/>
              <w:right w:val="nil" w:sz="6" w:space="0" w:color="auto"/>
            </w:tcBorders>
          </w:tcPr>
          <w:p>
            <w:pPr>
              <w:rPr>
                <w:rFonts w:cs="Calibri" w:hAnsi="Calibri" w:eastAsia="Calibri" w:ascii="Calibri"/>
                <w:sz w:val="24"/>
                <w:szCs w:val="24"/>
              </w:rPr>
              <w:jc w:val="left"/>
              <w:spacing w:before="29"/>
              <w:ind w:left="840"/>
            </w:pPr>
            <w:r>
              <w:rPr>
                <w:rFonts w:cs="Calibri" w:hAnsi="Calibri" w:eastAsia="Calibri" w:ascii="Calibri"/>
                <w:spacing w:val="-2"/>
                <w:w w:val="100"/>
                <w:sz w:val="24"/>
                <w:szCs w:val="24"/>
              </w:rPr>
              <w:t>1</w:t>
            </w:r>
            <w:r>
              <w:rPr>
                <w:rFonts w:cs="Calibri" w:hAnsi="Calibri" w:eastAsia="Calibri" w:ascii="Calibri"/>
                <w:spacing w:val="-2"/>
                <w:w w:val="100"/>
                <w:sz w:val="24"/>
                <w:szCs w:val="24"/>
              </w:rPr>
              <w:t>8</w:t>
            </w:r>
            <w:r>
              <w:rPr>
                <w:rFonts w:cs="Calibri" w:hAnsi="Calibri" w:eastAsia="Calibri" w:ascii="Calibri"/>
                <w:spacing w:val="3"/>
                <w:w w:val="100"/>
                <w:sz w:val="24"/>
                <w:szCs w:val="24"/>
              </w:rPr>
              <w:t>1</w:t>
            </w:r>
            <w:r>
              <w:rPr>
                <w:rFonts w:cs="Calibri" w:hAnsi="Calibri" w:eastAsia="Calibri" w:ascii="Calibri"/>
                <w:spacing w:val="-2"/>
                <w:w w:val="100"/>
                <w:sz w:val="24"/>
                <w:szCs w:val="24"/>
              </w:rPr>
              <w:t>,</w:t>
            </w:r>
            <w:r>
              <w:rPr>
                <w:rFonts w:cs="Calibri" w:hAnsi="Calibri" w:eastAsia="Calibri" w:ascii="Calibri"/>
                <w:spacing w:val="-2"/>
                <w:w w:val="100"/>
                <w:sz w:val="24"/>
                <w:szCs w:val="24"/>
              </w:rPr>
              <w:t>2</w:t>
            </w:r>
            <w:r>
              <w:rPr>
                <w:rFonts w:cs="Calibri" w:hAnsi="Calibri" w:eastAsia="Calibri" w:ascii="Calibri"/>
                <w:spacing w:val="3"/>
                <w:w w:val="100"/>
                <w:sz w:val="24"/>
                <w:szCs w:val="24"/>
              </w:rPr>
              <w:t>6</w:t>
            </w:r>
            <w:r>
              <w:rPr>
                <w:rFonts w:cs="Calibri" w:hAnsi="Calibri" w:eastAsia="Calibri" w:ascii="Calibri"/>
                <w:spacing w:val="0"/>
                <w:w w:val="100"/>
                <w:sz w:val="24"/>
                <w:szCs w:val="24"/>
              </w:rPr>
              <w:t>3</w:t>
            </w:r>
          </w:p>
        </w:tc>
      </w:tr>
    </w:tbl>
    <w:p>
      <w:pPr>
        <w:rPr>
          <w:sz w:val="22"/>
          <w:szCs w:val="22"/>
        </w:rPr>
        <w:jc w:val="left"/>
        <w:spacing w:before="11" w:lineRule="exact" w:line="220"/>
        <w:sectPr>
          <w:pgMar w:header="729" w:footer="1113" w:top="920" w:bottom="280" w:left="1080" w:right="1080"/>
          <w:pgSz w:w="11920" w:h="16840"/>
        </w:sectPr>
      </w:pPr>
      <w:r>
        <w:rPr>
          <w:sz w:val="22"/>
          <w:szCs w:val="22"/>
        </w:rPr>
      </w:r>
    </w:p>
    <w:p>
      <w:pPr>
        <w:rPr>
          <w:rFonts w:cs="FangSong" w:hAnsi="FangSong" w:eastAsia="FangSong" w:ascii="FangSong"/>
          <w:sz w:val="24"/>
          <w:szCs w:val="24"/>
        </w:rPr>
        <w:jc w:val="left"/>
        <w:spacing w:lineRule="exact" w:line="320"/>
        <w:ind w:left="590" w:right="-60"/>
      </w:pPr>
      <w:r>
        <w:rPr>
          <w:rFonts w:cs="Calibri" w:hAnsi="Calibri" w:eastAsia="Calibri" w:ascii="Calibri"/>
          <w:spacing w:val="-2"/>
          <w:w w:val="100"/>
          <w:sz w:val="24"/>
          <w:szCs w:val="24"/>
        </w:rPr>
        <w:t>7</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7"/>
          <w:w w:val="100"/>
          <w:sz w:val="24"/>
          <w:szCs w:val="24"/>
        </w:rPr>
        <w:t> </w:t>
      </w:r>
      <w:r>
        <w:rPr>
          <w:rFonts w:cs="FangSong" w:hAnsi="FangSong" w:eastAsia="FangSong" w:ascii="FangSong"/>
          <w:spacing w:val="0"/>
          <w:w w:val="100"/>
          <w:sz w:val="24"/>
          <w:szCs w:val="24"/>
        </w:rPr>
        <w:t>主要财务指标</w:t>
      </w:r>
    </w:p>
    <w:p>
      <w:pPr>
        <w:rPr>
          <w:sz w:val="12"/>
          <w:szCs w:val="12"/>
        </w:rPr>
        <w:jc w:val="left"/>
        <w:spacing w:before="7" w:lineRule="exact" w:line="120"/>
      </w:pPr>
      <w:r>
        <w:br w:type="column"/>
      </w:r>
      <w:r>
        <w:rPr>
          <w:sz w:val="12"/>
          <w:szCs w:val="12"/>
        </w:rPr>
      </w:r>
    </w:p>
    <w:p>
      <w:pPr>
        <w:rPr>
          <w:sz w:val="20"/>
          <w:szCs w:val="20"/>
        </w:rPr>
        <w:jc w:val="left"/>
        <w:spacing w:lineRule="exact" w:line="200"/>
      </w:pPr>
      <w:r>
        <w:rPr>
          <w:sz w:val="20"/>
          <w:szCs w:val="20"/>
        </w:rPr>
      </w:r>
    </w:p>
    <w:p>
      <w:pPr>
        <w:rPr>
          <w:rFonts w:cs="Calibri" w:hAnsi="Calibri" w:eastAsia="Calibri" w:ascii="Calibri"/>
          <w:sz w:val="21"/>
          <w:szCs w:val="21"/>
        </w:rPr>
        <w:jc w:val="left"/>
        <w:spacing w:lineRule="exact" w:line="320"/>
        <w:sectPr>
          <w:type w:val="continuous"/>
          <w:pgSz w:w="11920" w:h="16840"/>
          <w:pgMar w:top="920" w:bottom="280" w:left="1080" w:right="1080"/>
          <w:cols w:num="2" w:equalWidth="off">
            <w:col w:w="2396" w:space="4195"/>
            <w:col w:w="3169"/>
          </w:cols>
        </w:sectPr>
      </w:pPr>
      <w:r>
        <w:rPr>
          <w:rFonts w:cs="FangSong" w:hAnsi="FangSong" w:eastAsia="FangSong" w:ascii="FangSong"/>
          <w:position w:val="-1"/>
          <w:sz w:val="21"/>
          <w:szCs w:val="21"/>
        </w:rPr>
        <w:t>表</w:t>
      </w:r>
      <w:r>
        <w:rPr>
          <w:rFonts w:cs="FangSong" w:hAnsi="FangSong" w:eastAsia="FangSong" w:ascii="FangSong"/>
          <w:spacing w:val="-52"/>
          <w:position w:val="-1"/>
          <w:sz w:val="21"/>
          <w:szCs w:val="21"/>
        </w:rPr>
        <w:t> </w:t>
      </w:r>
      <w:r>
        <w:rPr>
          <w:rFonts w:cs="Calibri" w:hAnsi="Calibri" w:eastAsia="Calibri" w:ascii="Calibri"/>
          <w:spacing w:val="-1"/>
          <w:w w:val="100"/>
          <w:position w:val="-1"/>
          <w:sz w:val="21"/>
          <w:szCs w:val="21"/>
        </w:rPr>
        <w:t>7</w:t>
      </w:r>
      <w:r>
        <w:rPr>
          <w:rFonts w:cs="Calibri" w:hAnsi="Calibri" w:eastAsia="Calibri" w:ascii="Calibri"/>
          <w:spacing w:val="0"/>
          <w:w w:val="100"/>
          <w:position w:val="-1"/>
          <w:sz w:val="21"/>
          <w:szCs w:val="21"/>
        </w:rPr>
        <w:t>.2</w:t>
      </w:r>
      <w:r>
        <w:rPr>
          <w:rFonts w:cs="Calibri" w:hAnsi="Calibri" w:eastAsia="Calibri" w:ascii="Calibri"/>
          <w:spacing w:val="0"/>
          <w:w w:val="100"/>
          <w:position w:val="0"/>
          <w:sz w:val="21"/>
          <w:szCs w:val="21"/>
        </w:rPr>
      </w:r>
    </w:p>
    <w:p>
      <w:pPr>
        <w:rPr>
          <w:sz w:val="5"/>
          <w:szCs w:val="5"/>
        </w:rPr>
        <w:jc w:val="left"/>
        <w:spacing w:before="9" w:lineRule="exact" w:line="40"/>
      </w:pPr>
      <w:r>
        <w:rPr>
          <w:sz w:val="5"/>
          <w:szCs w:val="5"/>
        </w:rPr>
      </w:r>
    </w:p>
    <w:tbl>
      <w:tblPr>
        <w:tblW w:w="0" w:type="auto"/>
        <w:tblLook w:val="01E0"/>
        <w:jc w:val="left"/>
        <w:tblInd w:w="527" w:type="dxa"/>
        <w:tblLayout w:type="fixed"/>
        <w:tblCellMar>
          <w:top w:w="0" w:type="dxa"/>
          <w:left w:w="0" w:type="dxa"/>
          <w:bottom w:w="0" w:type="dxa"/>
          <w:right w:w="0" w:type="dxa"/>
        </w:tblCellMar>
      </w:tblPr>
      <w:tblGrid/>
      <w:tr>
        <w:trPr>
          <w:trHeight w:val="337" w:hRule="exact"/>
        </w:trPr>
        <w:tc>
          <w:tcPr>
            <w:tcW w:w="397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20"/>
              <w:ind w:left="1736" w:right="1313"/>
            </w:pPr>
            <w:r>
              <w:rPr>
                <w:rFonts w:cs="FangSong" w:hAnsi="FangSong" w:eastAsia="FangSong" w:ascii="FangSong"/>
                <w:spacing w:val="0"/>
                <w:w w:val="100"/>
                <w:position w:val="-2"/>
                <w:sz w:val="21"/>
                <w:szCs w:val="21"/>
              </w:rPr>
              <w:t>指</w:t>
            </w:r>
            <w:r>
              <w:rPr>
                <w:rFonts w:cs="FangSong" w:hAnsi="FangSong" w:eastAsia="FangSong" w:ascii="FangSong"/>
                <w:spacing w:val="-5"/>
                <w:w w:val="100"/>
                <w:position w:val="-2"/>
                <w:sz w:val="21"/>
                <w:szCs w:val="21"/>
              </w:rPr>
              <w:t>标</w:t>
            </w:r>
            <w:r>
              <w:rPr>
                <w:rFonts w:cs="FangSong" w:hAnsi="FangSong" w:eastAsia="FangSong" w:ascii="FangSong"/>
                <w:spacing w:val="0"/>
                <w:w w:val="100"/>
                <w:position w:val="-2"/>
                <w:sz w:val="21"/>
                <w:szCs w:val="21"/>
              </w:rPr>
              <w:t>名称</w:t>
            </w:r>
            <w:r>
              <w:rPr>
                <w:rFonts w:cs="FangSong" w:hAnsi="FangSong" w:eastAsia="FangSong" w:ascii="FangSong"/>
                <w:spacing w:val="0"/>
                <w:w w:val="100"/>
                <w:position w:val="0"/>
                <w:sz w:val="21"/>
                <w:szCs w:val="21"/>
              </w:rPr>
            </w:r>
          </w:p>
        </w:tc>
        <w:tc>
          <w:tcPr>
            <w:tcW w:w="410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522"/>
            </w:pPr>
            <w:r>
              <w:rPr>
                <w:rFonts w:cs="FangSong" w:hAnsi="FangSong" w:eastAsia="FangSong" w:ascii="FangSong"/>
                <w:spacing w:val="0"/>
                <w:w w:val="100"/>
                <w:position w:val="-2"/>
                <w:sz w:val="21"/>
                <w:szCs w:val="21"/>
              </w:rPr>
              <w:t>指</w:t>
            </w:r>
            <w:r>
              <w:rPr>
                <w:rFonts w:cs="FangSong" w:hAnsi="FangSong" w:eastAsia="FangSong" w:ascii="FangSong"/>
                <w:spacing w:val="-5"/>
                <w:w w:val="100"/>
                <w:position w:val="-2"/>
                <w:sz w:val="21"/>
                <w:szCs w:val="21"/>
              </w:rPr>
              <w:t>标</w:t>
            </w:r>
            <w:r>
              <w:rPr>
                <w:rFonts w:cs="FangSong" w:hAnsi="FangSong" w:eastAsia="FangSong" w:ascii="FangSong"/>
                <w:spacing w:val="0"/>
                <w:w w:val="100"/>
                <w:position w:val="-2"/>
                <w:sz w:val="21"/>
                <w:szCs w:val="21"/>
              </w:rPr>
              <w:t>值</w:t>
            </w:r>
            <w:r>
              <w:rPr>
                <w:rFonts w:cs="FangSong" w:hAnsi="FangSong" w:eastAsia="FangSong" w:ascii="FangSong"/>
                <w:spacing w:val="0"/>
                <w:w w:val="100"/>
                <w:position w:val="-2"/>
                <w:sz w:val="21"/>
                <w:szCs w:val="21"/>
              </w:rPr>
              <w:t> </w:t>
            </w:r>
            <w:r>
              <w:rPr>
                <w:rFonts w:cs="FangSong" w:hAnsi="FangSong" w:eastAsia="FangSong" w:ascii="FangSong"/>
                <w:spacing w:val="1"/>
                <w:w w:val="100"/>
                <w:position w:val="-2"/>
                <w:sz w:val="21"/>
                <w:szCs w:val="21"/>
              </w:rPr>
              <w:t> </w:t>
            </w:r>
            <w:r>
              <w:rPr>
                <w:rFonts w:cs="FangSong" w:hAnsi="FangSong" w:eastAsia="FangSong" w:ascii="FangSong"/>
                <w:spacing w:val="0"/>
                <w:w w:val="100"/>
                <w:position w:val="-2"/>
                <w:sz w:val="21"/>
                <w:szCs w:val="21"/>
              </w:rPr>
              <w:t>（</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w:t>
            </w:r>
            <w:r>
              <w:rPr>
                <w:rFonts w:cs="FangSong" w:hAnsi="FangSong" w:eastAsia="FangSong" w:ascii="FangSong"/>
                <w:spacing w:val="0"/>
                <w:w w:val="100"/>
                <w:position w:val="0"/>
                <w:sz w:val="21"/>
                <w:szCs w:val="21"/>
              </w:rPr>
            </w:r>
          </w:p>
        </w:tc>
      </w:tr>
      <w:tr>
        <w:trPr>
          <w:trHeight w:val="404" w:hRule="exact"/>
        </w:trPr>
        <w:tc>
          <w:tcPr>
            <w:tcW w:w="397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1666"/>
            </w:pPr>
            <w:r>
              <w:rPr>
                <w:rFonts w:cs="FangSong" w:hAnsi="FangSong" w:eastAsia="FangSong" w:ascii="FangSong"/>
                <w:spacing w:val="0"/>
                <w:w w:val="100"/>
                <w:position w:val="-2"/>
                <w:sz w:val="21"/>
                <w:szCs w:val="21"/>
              </w:rPr>
              <w:t>资</w:t>
            </w:r>
            <w:r>
              <w:rPr>
                <w:rFonts w:cs="FangSong" w:hAnsi="FangSong" w:eastAsia="FangSong" w:ascii="FangSong"/>
                <w:spacing w:val="-5"/>
                <w:w w:val="100"/>
                <w:position w:val="-2"/>
                <w:sz w:val="21"/>
                <w:szCs w:val="21"/>
              </w:rPr>
              <w:t>本</w:t>
            </w:r>
            <w:r>
              <w:rPr>
                <w:rFonts w:cs="FangSong" w:hAnsi="FangSong" w:eastAsia="FangSong" w:ascii="FangSong"/>
                <w:spacing w:val="0"/>
                <w:w w:val="100"/>
                <w:position w:val="-2"/>
                <w:sz w:val="21"/>
                <w:szCs w:val="21"/>
              </w:rPr>
              <w:t>利润率</w:t>
            </w:r>
            <w:r>
              <w:rPr>
                <w:rFonts w:cs="FangSong" w:hAnsi="FangSong" w:eastAsia="FangSong" w:ascii="FangSong"/>
                <w:spacing w:val="0"/>
                <w:w w:val="100"/>
                <w:position w:val="0"/>
                <w:sz w:val="21"/>
                <w:szCs w:val="21"/>
              </w:rPr>
            </w:r>
          </w:p>
        </w:tc>
        <w:tc>
          <w:tcPr>
            <w:tcW w:w="410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66"/>
              <w:ind w:left="1694" w:right="1695"/>
            </w:pPr>
            <w:r>
              <w:rPr>
                <w:rFonts w:cs="Calibri" w:hAnsi="Calibri" w:eastAsia="Calibri" w:ascii="Calibri"/>
                <w:spacing w:val="-1"/>
                <w:w w:val="100"/>
                <w:sz w:val="21"/>
                <w:szCs w:val="21"/>
              </w:rPr>
              <w:t>1</w:t>
            </w:r>
            <w:r>
              <w:rPr>
                <w:rFonts w:cs="Calibri" w:hAnsi="Calibri" w:eastAsia="Calibri" w:ascii="Calibri"/>
                <w:spacing w:val="-1"/>
                <w:w w:val="100"/>
                <w:sz w:val="21"/>
                <w:szCs w:val="21"/>
              </w:rPr>
              <w:t>6</w:t>
            </w:r>
            <w:r>
              <w:rPr>
                <w:rFonts w:cs="Calibri" w:hAnsi="Calibri" w:eastAsia="Calibri" w:ascii="Calibri"/>
                <w:spacing w:val="0"/>
                <w:w w:val="100"/>
                <w:sz w:val="21"/>
                <w:szCs w:val="21"/>
              </w:rPr>
              <w:t>.</w:t>
            </w:r>
            <w:r>
              <w:rPr>
                <w:rFonts w:cs="Calibri" w:hAnsi="Calibri" w:eastAsia="Calibri" w:ascii="Calibri"/>
                <w:spacing w:val="-1"/>
                <w:w w:val="100"/>
                <w:sz w:val="21"/>
                <w:szCs w:val="21"/>
              </w:rPr>
              <w:t>8</w:t>
            </w:r>
            <w:r>
              <w:rPr>
                <w:rFonts w:cs="Calibri" w:hAnsi="Calibri" w:eastAsia="Calibri" w:ascii="Calibri"/>
                <w:spacing w:val="3"/>
                <w:w w:val="100"/>
                <w:sz w:val="21"/>
                <w:szCs w:val="21"/>
              </w:rPr>
              <w:t>1</w:t>
            </w:r>
            <w:r>
              <w:rPr>
                <w:rFonts w:cs="Calibri" w:hAnsi="Calibri" w:eastAsia="Calibri" w:ascii="Calibri"/>
                <w:spacing w:val="0"/>
                <w:w w:val="100"/>
                <w:sz w:val="21"/>
                <w:szCs w:val="21"/>
              </w:rPr>
              <w:t>%</w:t>
            </w:r>
          </w:p>
        </w:tc>
      </w:tr>
      <w:tr>
        <w:trPr>
          <w:trHeight w:val="336" w:hRule="exact"/>
        </w:trPr>
        <w:tc>
          <w:tcPr>
            <w:tcW w:w="397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244"/>
            </w:pPr>
            <w:r>
              <w:rPr>
                <w:rFonts w:cs="FangSong" w:hAnsi="FangSong" w:eastAsia="FangSong" w:ascii="FangSong"/>
                <w:spacing w:val="0"/>
                <w:w w:val="100"/>
                <w:position w:val="-2"/>
                <w:sz w:val="21"/>
                <w:szCs w:val="21"/>
              </w:rPr>
              <w:t>加</w:t>
            </w:r>
            <w:r>
              <w:rPr>
                <w:rFonts w:cs="FangSong" w:hAnsi="FangSong" w:eastAsia="FangSong" w:ascii="FangSong"/>
                <w:spacing w:val="-5"/>
                <w:w w:val="100"/>
                <w:position w:val="-2"/>
                <w:sz w:val="21"/>
                <w:szCs w:val="21"/>
              </w:rPr>
              <w:t>权</w:t>
            </w:r>
            <w:r>
              <w:rPr>
                <w:rFonts w:cs="FangSong" w:hAnsi="FangSong" w:eastAsia="FangSong" w:ascii="FangSong"/>
                <w:spacing w:val="0"/>
                <w:w w:val="100"/>
                <w:position w:val="-2"/>
                <w:sz w:val="21"/>
                <w:szCs w:val="21"/>
              </w:rPr>
              <w:t>年化信</w:t>
            </w:r>
            <w:r>
              <w:rPr>
                <w:rFonts w:cs="FangSong" w:hAnsi="FangSong" w:eastAsia="FangSong" w:ascii="FangSong"/>
                <w:spacing w:val="-5"/>
                <w:w w:val="100"/>
                <w:position w:val="-2"/>
                <w:sz w:val="21"/>
                <w:szCs w:val="21"/>
              </w:rPr>
              <w:t>托</w:t>
            </w:r>
            <w:r>
              <w:rPr>
                <w:rFonts w:cs="FangSong" w:hAnsi="FangSong" w:eastAsia="FangSong" w:ascii="FangSong"/>
                <w:spacing w:val="0"/>
                <w:w w:val="100"/>
                <w:position w:val="-2"/>
                <w:sz w:val="21"/>
                <w:szCs w:val="21"/>
              </w:rPr>
              <w:t>报酬率</w:t>
            </w:r>
            <w:r>
              <w:rPr>
                <w:rFonts w:cs="FangSong" w:hAnsi="FangSong" w:eastAsia="FangSong" w:ascii="FangSong"/>
                <w:spacing w:val="0"/>
                <w:w w:val="100"/>
                <w:position w:val="0"/>
                <w:sz w:val="21"/>
                <w:szCs w:val="21"/>
              </w:rPr>
            </w:r>
          </w:p>
        </w:tc>
        <w:tc>
          <w:tcPr>
            <w:tcW w:w="4108"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center"/>
              <w:spacing w:before="32"/>
              <w:ind w:left="1747" w:right="1749"/>
            </w:pP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2</w:t>
            </w:r>
            <w:r>
              <w:rPr>
                <w:rFonts w:cs="Calibri" w:hAnsi="Calibri" w:eastAsia="Calibri" w:ascii="Calibri"/>
                <w:spacing w:val="3"/>
                <w:w w:val="100"/>
                <w:sz w:val="21"/>
                <w:szCs w:val="21"/>
              </w:rPr>
              <w:t>5</w:t>
            </w:r>
            <w:r>
              <w:rPr>
                <w:rFonts w:cs="Calibri" w:hAnsi="Calibri" w:eastAsia="Calibri" w:ascii="Calibri"/>
                <w:spacing w:val="0"/>
                <w:w w:val="100"/>
                <w:sz w:val="21"/>
                <w:szCs w:val="21"/>
              </w:rPr>
              <w:t>%</w:t>
            </w:r>
          </w:p>
        </w:tc>
      </w:tr>
      <w:tr>
        <w:trPr>
          <w:trHeight w:val="337" w:hRule="exact"/>
        </w:trPr>
        <w:tc>
          <w:tcPr>
            <w:tcW w:w="3970"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666"/>
            </w:pPr>
            <w:r>
              <w:rPr>
                <w:rFonts w:cs="FangSong" w:hAnsi="FangSong" w:eastAsia="FangSong" w:ascii="FangSong"/>
                <w:spacing w:val="0"/>
                <w:w w:val="100"/>
                <w:position w:val="-2"/>
                <w:sz w:val="21"/>
                <w:szCs w:val="21"/>
              </w:rPr>
              <w:t>人</w:t>
            </w:r>
            <w:r>
              <w:rPr>
                <w:rFonts w:cs="FangSong" w:hAnsi="FangSong" w:eastAsia="FangSong" w:ascii="FangSong"/>
                <w:spacing w:val="-5"/>
                <w:w w:val="100"/>
                <w:position w:val="-2"/>
                <w:sz w:val="21"/>
                <w:szCs w:val="21"/>
              </w:rPr>
              <w:t>均</w:t>
            </w:r>
            <w:r>
              <w:rPr>
                <w:rFonts w:cs="FangSong" w:hAnsi="FangSong" w:eastAsia="FangSong" w:ascii="FangSong"/>
                <w:spacing w:val="0"/>
                <w:w w:val="100"/>
                <w:position w:val="-2"/>
                <w:sz w:val="21"/>
                <w:szCs w:val="21"/>
              </w:rPr>
              <w:t>净利润</w:t>
            </w:r>
            <w:r>
              <w:rPr>
                <w:rFonts w:cs="FangSong" w:hAnsi="FangSong" w:eastAsia="FangSong" w:ascii="FangSong"/>
                <w:spacing w:val="0"/>
                <w:w w:val="100"/>
                <w:position w:val="0"/>
                <w:sz w:val="21"/>
                <w:szCs w:val="21"/>
              </w:rPr>
            </w:r>
          </w:p>
        </w:tc>
        <w:tc>
          <w:tcPr>
            <w:tcW w:w="4108"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80"/>
              <w:ind w:left="1617" w:right="1611"/>
            </w:pPr>
            <w:r>
              <w:rPr>
                <w:rFonts w:cs="Calibri" w:hAnsi="Calibri" w:eastAsia="Calibri" w:ascii="Calibri"/>
                <w:spacing w:val="-1"/>
                <w:w w:val="100"/>
                <w:sz w:val="21"/>
                <w:szCs w:val="21"/>
              </w:rPr>
              <w:t>4</w:t>
            </w:r>
            <w:r>
              <w:rPr>
                <w:rFonts w:cs="Calibri" w:hAnsi="Calibri" w:eastAsia="Calibri" w:ascii="Calibri"/>
                <w:spacing w:val="-1"/>
                <w:w w:val="100"/>
                <w:sz w:val="21"/>
                <w:szCs w:val="21"/>
              </w:rPr>
              <w:t>2</w:t>
            </w:r>
            <w:r>
              <w:rPr>
                <w:rFonts w:cs="Calibri" w:hAnsi="Calibri" w:eastAsia="Calibri" w:ascii="Calibri"/>
                <w:spacing w:val="0"/>
                <w:w w:val="100"/>
                <w:sz w:val="21"/>
                <w:szCs w:val="21"/>
              </w:rPr>
              <w:t>2</w:t>
            </w:r>
            <w:r>
              <w:rPr>
                <w:rFonts w:cs="Calibri" w:hAnsi="Calibri" w:eastAsia="Calibri" w:ascii="Calibri"/>
                <w:spacing w:val="4"/>
                <w:w w:val="100"/>
                <w:sz w:val="21"/>
                <w:szCs w:val="21"/>
              </w:rPr>
              <w:t> </w:t>
            </w:r>
            <w:r>
              <w:rPr>
                <w:rFonts w:cs="FangSong" w:hAnsi="FangSong" w:eastAsia="FangSong" w:ascii="FangSong"/>
                <w:spacing w:val="0"/>
                <w:w w:val="100"/>
                <w:sz w:val="21"/>
                <w:szCs w:val="21"/>
              </w:rPr>
              <w:t>万元</w:t>
            </w:r>
          </w:p>
        </w:tc>
      </w:tr>
    </w:tbl>
    <w:p>
      <w:pPr>
        <w:rPr>
          <w:rFonts w:cs="Calibri" w:hAnsi="Calibri" w:eastAsia="Calibri" w:ascii="Calibri"/>
          <w:sz w:val="21"/>
          <w:szCs w:val="21"/>
        </w:rPr>
        <w:jc w:val="left"/>
        <w:spacing w:lineRule="exact" w:line="260"/>
        <w:ind w:left="634"/>
      </w:pPr>
      <w:r>
        <w:rPr>
          <w:rFonts w:cs="FangSong" w:hAnsi="FangSong" w:eastAsia="FangSong" w:ascii="FangSong"/>
          <w:spacing w:val="0"/>
          <w:w w:val="100"/>
          <w:sz w:val="21"/>
          <w:szCs w:val="21"/>
        </w:rPr>
        <w:t>注</w:t>
      </w:r>
      <w:r>
        <w:rPr>
          <w:rFonts w:cs="FangSong" w:hAnsi="FangSong" w:eastAsia="FangSong" w:ascii="FangSong"/>
          <w:spacing w:val="-5"/>
          <w:w w:val="100"/>
          <w:sz w:val="21"/>
          <w:szCs w:val="21"/>
        </w:rPr>
        <w:t>：</w:t>
      </w:r>
      <w:r>
        <w:rPr>
          <w:rFonts w:cs="FangSong" w:hAnsi="FangSong" w:eastAsia="FangSong" w:ascii="FangSong"/>
          <w:spacing w:val="0"/>
          <w:w w:val="100"/>
          <w:sz w:val="21"/>
          <w:szCs w:val="21"/>
        </w:rPr>
        <w:t>资本利</w:t>
      </w:r>
      <w:r>
        <w:rPr>
          <w:rFonts w:cs="FangSong" w:hAnsi="FangSong" w:eastAsia="FangSong" w:ascii="FangSong"/>
          <w:spacing w:val="-5"/>
          <w:w w:val="100"/>
          <w:sz w:val="21"/>
          <w:szCs w:val="21"/>
        </w:rPr>
        <w:t>润</w:t>
      </w:r>
      <w:r>
        <w:rPr>
          <w:rFonts w:cs="FangSong" w:hAnsi="FangSong" w:eastAsia="FangSong" w:ascii="FangSong"/>
          <w:spacing w:val="5"/>
          <w:w w:val="100"/>
          <w:sz w:val="21"/>
          <w:szCs w:val="21"/>
        </w:rPr>
        <w:t>率</w:t>
      </w:r>
      <w:r>
        <w:rPr>
          <w:rFonts w:cs="Calibri" w:hAnsi="Calibri" w:eastAsia="Calibri" w:ascii="Calibri"/>
          <w:spacing w:val="-4"/>
          <w:w w:val="100"/>
          <w:sz w:val="21"/>
          <w:szCs w:val="21"/>
        </w:rPr>
        <w:t>=</w:t>
      </w:r>
      <w:r>
        <w:rPr>
          <w:rFonts w:cs="FangSong" w:hAnsi="FangSong" w:eastAsia="FangSong" w:ascii="FangSong"/>
          <w:spacing w:val="0"/>
          <w:w w:val="100"/>
          <w:sz w:val="21"/>
          <w:szCs w:val="21"/>
        </w:rPr>
        <w:t>净</w:t>
      </w:r>
      <w:r>
        <w:rPr>
          <w:rFonts w:cs="FangSong" w:hAnsi="FangSong" w:eastAsia="FangSong" w:ascii="FangSong"/>
          <w:spacing w:val="-5"/>
          <w:w w:val="100"/>
          <w:sz w:val="21"/>
          <w:szCs w:val="21"/>
        </w:rPr>
        <w:t>利</w:t>
      </w:r>
      <w:r>
        <w:rPr>
          <w:rFonts w:cs="FangSong" w:hAnsi="FangSong" w:eastAsia="FangSong" w:ascii="FangSong"/>
          <w:spacing w:val="5"/>
          <w:w w:val="100"/>
          <w:sz w:val="21"/>
          <w:szCs w:val="21"/>
        </w:rPr>
        <w:t>润</w:t>
      </w:r>
      <w:r>
        <w:rPr>
          <w:rFonts w:cs="Calibri" w:hAnsi="Calibri" w:eastAsia="Calibri" w:ascii="Calibri"/>
          <w:spacing w:val="0"/>
          <w:w w:val="100"/>
          <w:sz w:val="21"/>
          <w:szCs w:val="21"/>
        </w:rPr>
        <w:t>/</w:t>
      </w:r>
      <w:r>
        <w:rPr>
          <w:rFonts w:cs="FangSong" w:hAnsi="FangSong" w:eastAsia="FangSong" w:ascii="FangSong"/>
          <w:spacing w:val="0"/>
          <w:w w:val="100"/>
          <w:sz w:val="21"/>
          <w:szCs w:val="21"/>
        </w:rPr>
        <w:t>所</w:t>
      </w:r>
      <w:r>
        <w:rPr>
          <w:rFonts w:cs="FangSong" w:hAnsi="FangSong" w:eastAsia="FangSong" w:ascii="FangSong"/>
          <w:spacing w:val="-5"/>
          <w:w w:val="100"/>
          <w:sz w:val="21"/>
          <w:szCs w:val="21"/>
        </w:rPr>
        <w:t>有</w:t>
      </w:r>
      <w:r>
        <w:rPr>
          <w:rFonts w:cs="FangSong" w:hAnsi="FangSong" w:eastAsia="FangSong" w:ascii="FangSong"/>
          <w:spacing w:val="0"/>
          <w:w w:val="100"/>
          <w:sz w:val="21"/>
          <w:szCs w:val="21"/>
        </w:rPr>
        <w:t>者权益</w:t>
      </w:r>
      <w:r>
        <w:rPr>
          <w:rFonts w:cs="FangSong" w:hAnsi="FangSong" w:eastAsia="FangSong" w:ascii="FangSong"/>
          <w:spacing w:val="-5"/>
          <w:w w:val="100"/>
          <w:sz w:val="21"/>
          <w:szCs w:val="21"/>
        </w:rPr>
        <w:t>平</w:t>
      </w:r>
      <w:r>
        <w:rPr>
          <w:rFonts w:cs="FangSong" w:hAnsi="FangSong" w:eastAsia="FangSong" w:ascii="FangSong"/>
          <w:spacing w:val="0"/>
          <w:w w:val="100"/>
          <w:sz w:val="21"/>
          <w:szCs w:val="21"/>
        </w:rPr>
        <w:t>均余</w:t>
      </w:r>
      <w:r>
        <w:rPr>
          <w:rFonts w:cs="FangSong" w:hAnsi="FangSong" w:eastAsia="FangSong" w:ascii="FangSong"/>
          <w:spacing w:val="-4"/>
          <w:w w:val="100"/>
          <w:sz w:val="21"/>
          <w:szCs w:val="21"/>
        </w:rPr>
        <w:t>额</w:t>
      </w:r>
      <w:r>
        <w:rPr>
          <w:rFonts w:cs="Calibri" w:hAnsi="Calibri" w:eastAsia="Calibri" w:ascii="Calibri"/>
          <w:spacing w:val="1"/>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p>
      <w:pPr>
        <w:rPr>
          <w:rFonts w:cs="Calibri" w:hAnsi="Calibri" w:eastAsia="Calibri" w:ascii="Calibri"/>
          <w:sz w:val="21"/>
          <w:szCs w:val="21"/>
        </w:rPr>
        <w:jc w:val="both"/>
        <w:spacing w:before="71" w:lineRule="auto" w:line="290"/>
        <w:ind w:left="110" w:right="53" w:firstLine="422"/>
      </w:pPr>
      <w:r>
        <w:rPr>
          <w:rFonts w:cs="FangSong" w:hAnsi="FangSong" w:eastAsia="FangSong" w:ascii="FangSong"/>
          <w:sz w:val="21"/>
          <w:szCs w:val="21"/>
        </w:rPr>
        <w:t>加权</w:t>
      </w:r>
      <w:r>
        <w:rPr>
          <w:rFonts w:cs="FangSong" w:hAnsi="FangSong" w:eastAsia="FangSong" w:ascii="FangSong"/>
          <w:spacing w:val="5"/>
          <w:sz w:val="21"/>
          <w:szCs w:val="21"/>
        </w:rPr>
        <w:t>年</w:t>
      </w:r>
      <w:r>
        <w:rPr>
          <w:rFonts w:cs="FangSong" w:hAnsi="FangSong" w:eastAsia="FangSong" w:ascii="FangSong"/>
          <w:spacing w:val="0"/>
          <w:sz w:val="21"/>
          <w:szCs w:val="21"/>
        </w:rPr>
        <w:t>化信托报</w:t>
      </w:r>
      <w:r>
        <w:rPr>
          <w:rFonts w:cs="FangSong" w:hAnsi="FangSong" w:eastAsia="FangSong" w:ascii="FangSong"/>
          <w:spacing w:val="5"/>
          <w:sz w:val="21"/>
          <w:szCs w:val="21"/>
        </w:rPr>
        <w:t>酬</w:t>
      </w:r>
      <w:r>
        <w:rPr>
          <w:rFonts w:cs="FangSong" w:hAnsi="FangSong" w:eastAsia="FangSong" w:ascii="FangSong"/>
          <w:spacing w:val="-5"/>
          <w:sz w:val="21"/>
          <w:szCs w:val="21"/>
        </w:rPr>
        <w:t>率</w:t>
      </w:r>
      <w:r>
        <w:rPr>
          <w:rFonts w:cs="Calibri" w:hAnsi="Calibri" w:eastAsia="Calibri" w:ascii="Calibri"/>
          <w:spacing w:val="1"/>
          <w:sz w:val="21"/>
          <w:szCs w:val="21"/>
        </w:rPr>
        <w:t>=</w:t>
      </w:r>
      <w:r>
        <w:rPr>
          <w:rFonts w:cs="FangSong" w:hAnsi="FangSong" w:eastAsia="FangSong" w:ascii="FangSong"/>
          <w:spacing w:val="0"/>
          <w:sz w:val="21"/>
          <w:szCs w:val="21"/>
        </w:rPr>
        <w:t>（信</w:t>
      </w:r>
      <w:r>
        <w:rPr>
          <w:rFonts w:cs="FangSong" w:hAnsi="FangSong" w:eastAsia="FangSong" w:ascii="FangSong"/>
          <w:spacing w:val="5"/>
          <w:sz w:val="21"/>
          <w:szCs w:val="21"/>
        </w:rPr>
        <w:t>托</w:t>
      </w:r>
      <w:r>
        <w:rPr>
          <w:rFonts w:cs="FangSong" w:hAnsi="FangSong" w:eastAsia="FangSong" w:ascii="FangSong"/>
          <w:spacing w:val="0"/>
          <w:sz w:val="21"/>
          <w:szCs w:val="21"/>
        </w:rPr>
        <w:t>项目</w:t>
      </w:r>
      <w:r>
        <w:rPr>
          <w:rFonts w:cs="FangSong" w:hAnsi="FangSong" w:eastAsia="FangSong" w:ascii="FangSong"/>
          <w:spacing w:val="-52"/>
          <w:sz w:val="21"/>
          <w:szCs w:val="21"/>
        </w:rPr>
        <w:t> </w:t>
      </w:r>
      <w:r>
        <w:rPr>
          <w:rFonts w:cs="Calibri" w:hAnsi="Calibri" w:eastAsia="Calibri" w:ascii="Calibri"/>
          <w:spacing w:val="0"/>
          <w:w w:val="100"/>
          <w:sz w:val="21"/>
          <w:szCs w:val="21"/>
        </w:rPr>
        <w:t>1</w:t>
      </w:r>
      <w:r>
        <w:rPr>
          <w:rFonts w:cs="Calibri" w:hAnsi="Calibri" w:eastAsia="Calibri" w:ascii="Calibri"/>
          <w:spacing w:val="9"/>
          <w:w w:val="100"/>
          <w:sz w:val="21"/>
          <w:szCs w:val="21"/>
        </w:rPr>
        <w:t> </w:t>
      </w:r>
      <w:r>
        <w:rPr>
          <w:rFonts w:cs="FangSong" w:hAnsi="FangSong" w:eastAsia="FangSong" w:ascii="FangSong"/>
          <w:spacing w:val="0"/>
          <w:w w:val="100"/>
          <w:sz w:val="21"/>
          <w:szCs w:val="21"/>
        </w:rPr>
        <w:t>的实</w:t>
      </w:r>
      <w:r>
        <w:rPr>
          <w:rFonts w:cs="FangSong" w:hAnsi="FangSong" w:eastAsia="FangSong" w:ascii="FangSong"/>
          <w:spacing w:val="5"/>
          <w:w w:val="100"/>
          <w:sz w:val="21"/>
          <w:szCs w:val="21"/>
        </w:rPr>
        <w:t>际</w:t>
      </w:r>
      <w:r>
        <w:rPr>
          <w:rFonts w:cs="FangSong" w:hAnsi="FangSong" w:eastAsia="FangSong" w:ascii="FangSong"/>
          <w:spacing w:val="0"/>
          <w:w w:val="100"/>
          <w:sz w:val="21"/>
          <w:szCs w:val="21"/>
        </w:rPr>
        <w:t>年化信托</w:t>
      </w:r>
      <w:r>
        <w:rPr>
          <w:rFonts w:cs="FangSong" w:hAnsi="FangSong" w:eastAsia="FangSong" w:ascii="FangSong"/>
          <w:spacing w:val="5"/>
          <w:w w:val="100"/>
          <w:sz w:val="21"/>
          <w:szCs w:val="21"/>
        </w:rPr>
        <w:t>报</w:t>
      </w:r>
      <w:r>
        <w:rPr>
          <w:rFonts w:cs="FangSong" w:hAnsi="FangSong" w:eastAsia="FangSong" w:ascii="FangSong"/>
          <w:spacing w:val="0"/>
          <w:w w:val="100"/>
          <w:sz w:val="21"/>
          <w:szCs w:val="21"/>
        </w:rPr>
        <w:t>酬率</w:t>
      </w:r>
      <w:r>
        <w:rPr>
          <w:rFonts w:cs="FangSong" w:hAnsi="FangSong" w:eastAsia="FangSong" w:ascii="FangSong"/>
          <w:spacing w:val="-52"/>
          <w:w w:val="100"/>
          <w:sz w:val="21"/>
          <w:szCs w:val="21"/>
        </w:rPr>
        <w:t> </w:t>
      </w:r>
      <w:r>
        <w:rPr>
          <w:rFonts w:cs="Calibri" w:hAnsi="Calibri" w:eastAsia="Calibri" w:ascii="Calibri"/>
          <w:spacing w:val="0"/>
          <w:w w:val="100"/>
          <w:sz w:val="21"/>
          <w:szCs w:val="21"/>
        </w:rPr>
        <w:t>x</w:t>
      </w:r>
      <w:r>
        <w:rPr>
          <w:rFonts w:cs="Calibri" w:hAnsi="Calibri" w:eastAsia="Calibri" w:ascii="Calibri"/>
          <w:spacing w:val="5"/>
          <w:w w:val="100"/>
          <w:sz w:val="21"/>
          <w:szCs w:val="21"/>
        </w:rPr>
        <w:t> </w:t>
      </w:r>
      <w:r>
        <w:rPr>
          <w:rFonts w:cs="FangSong" w:hAnsi="FangSong" w:eastAsia="FangSong" w:ascii="FangSong"/>
          <w:spacing w:val="0"/>
          <w:w w:val="100"/>
          <w:sz w:val="21"/>
          <w:szCs w:val="21"/>
        </w:rPr>
        <w:t>信托</w:t>
      </w:r>
      <w:r>
        <w:rPr>
          <w:rFonts w:cs="FangSong" w:hAnsi="FangSong" w:eastAsia="FangSong" w:ascii="FangSong"/>
          <w:spacing w:val="5"/>
          <w:w w:val="100"/>
          <w:sz w:val="21"/>
          <w:szCs w:val="21"/>
        </w:rPr>
        <w:t>项</w:t>
      </w:r>
      <w:r>
        <w:rPr>
          <w:rFonts w:cs="FangSong" w:hAnsi="FangSong" w:eastAsia="FangSong" w:ascii="FangSong"/>
          <w:spacing w:val="0"/>
          <w:w w:val="100"/>
          <w:sz w:val="21"/>
          <w:szCs w:val="21"/>
        </w:rPr>
        <w:t>目</w:t>
      </w:r>
      <w:r>
        <w:rPr>
          <w:rFonts w:cs="FangSong" w:hAnsi="FangSong" w:eastAsia="FangSong" w:ascii="FangSong"/>
          <w:spacing w:val="-52"/>
          <w:w w:val="100"/>
          <w:sz w:val="21"/>
          <w:szCs w:val="21"/>
        </w:rPr>
        <w:t> </w:t>
      </w:r>
      <w:r>
        <w:rPr>
          <w:rFonts w:cs="Calibri" w:hAnsi="Calibri" w:eastAsia="Calibri" w:ascii="Calibri"/>
          <w:spacing w:val="0"/>
          <w:w w:val="100"/>
          <w:sz w:val="21"/>
          <w:szCs w:val="21"/>
        </w:rPr>
        <w:t>1</w:t>
      </w:r>
      <w:r>
        <w:rPr>
          <w:rFonts w:cs="Calibri" w:hAnsi="Calibri" w:eastAsia="Calibri" w:ascii="Calibri"/>
          <w:spacing w:val="4"/>
          <w:w w:val="100"/>
          <w:sz w:val="21"/>
          <w:szCs w:val="21"/>
        </w:rPr>
        <w:t> </w:t>
      </w:r>
      <w:r>
        <w:rPr>
          <w:rFonts w:cs="FangSong" w:hAnsi="FangSong" w:eastAsia="FangSong" w:ascii="FangSong"/>
          <w:spacing w:val="0"/>
          <w:w w:val="100"/>
          <w:sz w:val="21"/>
          <w:szCs w:val="21"/>
        </w:rPr>
        <w:t>的实</w:t>
      </w:r>
      <w:r>
        <w:rPr>
          <w:rFonts w:cs="FangSong" w:hAnsi="FangSong" w:eastAsia="FangSong" w:ascii="FangSong"/>
          <w:spacing w:val="5"/>
          <w:w w:val="100"/>
          <w:sz w:val="21"/>
          <w:szCs w:val="21"/>
        </w:rPr>
        <w:t>收</w:t>
      </w:r>
      <w:r>
        <w:rPr>
          <w:rFonts w:cs="FangSong" w:hAnsi="FangSong" w:eastAsia="FangSong" w:ascii="FangSong"/>
          <w:spacing w:val="0"/>
          <w:w w:val="100"/>
          <w:sz w:val="21"/>
          <w:szCs w:val="21"/>
        </w:rPr>
        <w:t>信托</w:t>
      </w:r>
      <w:r>
        <w:rPr>
          <w:rFonts w:cs="Calibri" w:hAnsi="Calibri" w:eastAsia="Calibri" w:ascii="Calibri"/>
          <w:spacing w:val="5"/>
          <w:w w:val="100"/>
          <w:sz w:val="21"/>
          <w:szCs w:val="21"/>
        </w:rPr>
        <w:t>+</w:t>
      </w:r>
      <w:r>
        <w:rPr>
          <w:rFonts w:cs="FangSong" w:hAnsi="FangSong" w:eastAsia="FangSong" w:ascii="FangSong"/>
          <w:spacing w:val="0"/>
          <w:w w:val="100"/>
          <w:sz w:val="21"/>
          <w:szCs w:val="21"/>
        </w:rPr>
        <w:t>信托</w:t>
      </w:r>
      <w:r>
        <w:rPr>
          <w:rFonts w:cs="FangSong" w:hAnsi="FangSong" w:eastAsia="FangSong" w:ascii="FangSong"/>
          <w:spacing w:val="5"/>
          <w:w w:val="100"/>
          <w:sz w:val="21"/>
          <w:szCs w:val="21"/>
        </w:rPr>
        <w:t>项</w:t>
      </w:r>
      <w:r>
        <w:rPr>
          <w:rFonts w:cs="FangSong" w:hAnsi="FangSong" w:eastAsia="FangSong" w:ascii="FangSong"/>
          <w:spacing w:val="0"/>
          <w:w w:val="100"/>
          <w:sz w:val="21"/>
          <w:szCs w:val="21"/>
        </w:rPr>
        <w:t>目</w:t>
      </w:r>
      <w:r>
        <w:rPr>
          <w:rFonts w:cs="FangSong" w:hAnsi="FangSong" w:eastAsia="FangSong" w:ascii="FangSong"/>
          <w:spacing w:val="-57"/>
          <w:w w:val="100"/>
          <w:sz w:val="21"/>
          <w:szCs w:val="21"/>
        </w:rPr>
        <w:t> </w:t>
      </w:r>
      <w:r>
        <w:rPr>
          <w:rFonts w:cs="Calibri" w:hAnsi="Calibri" w:eastAsia="Calibri" w:ascii="Calibri"/>
          <w:spacing w:val="0"/>
          <w:w w:val="100"/>
          <w:sz w:val="21"/>
          <w:szCs w:val="21"/>
        </w:rPr>
        <w:t>2</w:t>
      </w:r>
      <w:r>
        <w:rPr>
          <w:rFonts w:cs="Calibri" w:hAnsi="Calibri" w:eastAsia="Calibri" w:ascii="Calibri"/>
          <w:spacing w:val="9"/>
          <w:w w:val="100"/>
          <w:sz w:val="21"/>
          <w:szCs w:val="21"/>
        </w:rPr>
        <w:t> </w:t>
      </w:r>
      <w:r>
        <w:rPr>
          <w:rFonts w:cs="FangSong" w:hAnsi="FangSong" w:eastAsia="FangSong" w:ascii="FangSong"/>
          <w:spacing w:val="0"/>
          <w:w w:val="100"/>
          <w:sz w:val="21"/>
          <w:szCs w:val="21"/>
        </w:rPr>
        <w:t>的</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实际年化信托报酬率</w:t>
      </w:r>
      <w:r>
        <w:rPr>
          <w:rFonts w:cs="FangSong" w:hAnsi="FangSong" w:eastAsia="FangSong" w:ascii="FangSong"/>
          <w:spacing w:val="-52"/>
          <w:w w:val="100"/>
          <w:sz w:val="21"/>
          <w:szCs w:val="21"/>
        </w:rPr>
        <w:t> </w:t>
      </w:r>
      <w:r>
        <w:rPr>
          <w:rFonts w:cs="Calibri" w:hAnsi="Calibri" w:eastAsia="Calibri" w:ascii="Calibri"/>
          <w:spacing w:val="0"/>
          <w:w w:val="100"/>
          <w:sz w:val="21"/>
          <w:szCs w:val="21"/>
        </w:rPr>
        <w:t>x</w:t>
      </w:r>
      <w:r>
        <w:rPr>
          <w:rFonts w:cs="Calibri" w:hAnsi="Calibri" w:eastAsia="Calibri" w:ascii="Calibri"/>
          <w:spacing w:val="5"/>
          <w:w w:val="100"/>
          <w:sz w:val="21"/>
          <w:szCs w:val="21"/>
        </w:rPr>
        <w:t> </w:t>
      </w:r>
      <w:r>
        <w:rPr>
          <w:rFonts w:cs="FangSong" w:hAnsi="FangSong" w:eastAsia="FangSong" w:ascii="FangSong"/>
          <w:spacing w:val="0"/>
          <w:w w:val="100"/>
          <w:sz w:val="21"/>
          <w:szCs w:val="21"/>
        </w:rPr>
        <w:t>信托项目</w:t>
      </w:r>
      <w:r>
        <w:rPr>
          <w:rFonts w:cs="FangSong" w:hAnsi="FangSong" w:eastAsia="FangSong" w:ascii="FangSong"/>
          <w:spacing w:val="-52"/>
          <w:w w:val="100"/>
          <w:sz w:val="21"/>
          <w:szCs w:val="21"/>
        </w:rPr>
        <w:t> </w:t>
      </w:r>
      <w:r>
        <w:rPr>
          <w:rFonts w:cs="Calibri" w:hAnsi="Calibri" w:eastAsia="Calibri" w:ascii="Calibri"/>
          <w:spacing w:val="0"/>
          <w:w w:val="100"/>
          <w:sz w:val="21"/>
          <w:szCs w:val="21"/>
        </w:rPr>
        <w:t>2</w:t>
      </w:r>
      <w:r>
        <w:rPr>
          <w:rFonts w:cs="Calibri" w:hAnsi="Calibri" w:eastAsia="Calibri" w:ascii="Calibri"/>
          <w:spacing w:val="9"/>
          <w:w w:val="100"/>
          <w:sz w:val="21"/>
          <w:szCs w:val="21"/>
        </w:rPr>
        <w:t> </w:t>
      </w:r>
      <w:r>
        <w:rPr>
          <w:rFonts w:cs="FangSong" w:hAnsi="FangSong" w:eastAsia="FangSong" w:ascii="FangSong"/>
          <w:spacing w:val="0"/>
          <w:w w:val="100"/>
          <w:sz w:val="21"/>
          <w:szCs w:val="21"/>
        </w:rPr>
        <w:t>的实收信托</w:t>
      </w:r>
      <w:r>
        <w:rPr>
          <w:rFonts w:cs="Calibri" w:hAnsi="Calibri" w:eastAsia="Calibri" w:ascii="Calibri"/>
          <w:spacing w:val="1"/>
          <w:w w:val="100"/>
          <w:sz w:val="21"/>
          <w:szCs w:val="21"/>
        </w:rPr>
        <w:t>+</w:t>
      </w:r>
      <w:r>
        <w:rPr>
          <w:rFonts w:cs="Calibri" w:hAnsi="Calibri" w:eastAsia="Calibri" w:ascii="Calibri"/>
          <w:spacing w:val="-2"/>
          <w:w w:val="100"/>
          <w:sz w:val="21"/>
          <w:szCs w:val="21"/>
        </w:rPr>
        <w:t>…</w:t>
      </w:r>
      <w:r>
        <w:rPr>
          <w:rFonts w:cs="FangSong" w:hAnsi="FangSong" w:eastAsia="FangSong" w:ascii="FangSong"/>
          <w:spacing w:val="0"/>
          <w:w w:val="100"/>
          <w:sz w:val="21"/>
          <w:szCs w:val="21"/>
        </w:rPr>
        <w:t>信托项目</w:t>
      </w:r>
      <w:r>
        <w:rPr>
          <w:rFonts w:cs="FangSong" w:hAnsi="FangSong" w:eastAsia="FangSong" w:ascii="FangSong"/>
          <w:spacing w:val="-52"/>
          <w:w w:val="100"/>
          <w:sz w:val="21"/>
          <w:szCs w:val="21"/>
        </w:rPr>
        <w:t> </w:t>
      </w:r>
      <w:r>
        <w:rPr>
          <w:rFonts w:cs="Calibri" w:hAnsi="Calibri" w:eastAsia="Calibri" w:ascii="Calibri"/>
          <w:spacing w:val="0"/>
          <w:w w:val="100"/>
          <w:sz w:val="21"/>
          <w:szCs w:val="21"/>
        </w:rPr>
        <w:t>n</w:t>
      </w:r>
      <w:r>
        <w:rPr>
          <w:rFonts w:cs="Calibri" w:hAnsi="Calibri" w:eastAsia="Calibri" w:ascii="Calibri"/>
          <w:spacing w:val="5"/>
          <w:w w:val="100"/>
          <w:sz w:val="21"/>
          <w:szCs w:val="21"/>
        </w:rPr>
        <w:t> </w:t>
      </w:r>
      <w:r>
        <w:rPr>
          <w:rFonts w:cs="FangSong" w:hAnsi="FangSong" w:eastAsia="FangSong" w:ascii="FangSong"/>
          <w:spacing w:val="0"/>
          <w:w w:val="100"/>
          <w:sz w:val="21"/>
          <w:szCs w:val="21"/>
        </w:rPr>
        <w:t>的实际年化信托报酬率</w:t>
      </w:r>
      <w:r>
        <w:rPr>
          <w:rFonts w:cs="FangSong" w:hAnsi="FangSong" w:eastAsia="FangSong" w:ascii="FangSong"/>
          <w:spacing w:val="-47"/>
          <w:w w:val="100"/>
          <w:sz w:val="21"/>
          <w:szCs w:val="21"/>
        </w:rPr>
        <w:t> </w:t>
      </w:r>
      <w:r>
        <w:rPr>
          <w:rFonts w:cs="Calibri" w:hAnsi="Calibri" w:eastAsia="Calibri" w:ascii="Calibri"/>
          <w:spacing w:val="0"/>
          <w:w w:val="100"/>
          <w:sz w:val="21"/>
          <w:szCs w:val="21"/>
        </w:rPr>
        <w:t>x</w:t>
      </w:r>
      <w:r>
        <w:rPr>
          <w:rFonts w:cs="Calibri" w:hAnsi="Calibri" w:eastAsia="Calibri" w:ascii="Calibri"/>
          <w:spacing w:val="5"/>
          <w:w w:val="100"/>
          <w:sz w:val="21"/>
          <w:szCs w:val="21"/>
        </w:rPr>
        <w:t> </w:t>
      </w:r>
      <w:r>
        <w:rPr>
          <w:rFonts w:cs="FangSong" w:hAnsi="FangSong" w:eastAsia="FangSong" w:ascii="FangSong"/>
          <w:spacing w:val="0"/>
          <w:w w:val="100"/>
          <w:sz w:val="21"/>
          <w:szCs w:val="21"/>
        </w:rPr>
        <w:t>信托项目</w:t>
      </w:r>
      <w:r>
        <w:rPr>
          <w:rFonts w:cs="FangSong" w:hAnsi="FangSong" w:eastAsia="FangSong" w:ascii="FangSong"/>
          <w:spacing w:val="-52"/>
          <w:w w:val="100"/>
          <w:sz w:val="21"/>
          <w:szCs w:val="21"/>
        </w:rPr>
        <w:t> </w:t>
      </w:r>
      <w:r>
        <w:rPr>
          <w:rFonts w:cs="Calibri" w:hAnsi="Calibri" w:eastAsia="Calibri" w:ascii="Calibri"/>
          <w:spacing w:val="0"/>
          <w:w w:val="100"/>
          <w:sz w:val="21"/>
          <w:szCs w:val="21"/>
        </w:rPr>
        <w:t>n</w:t>
      </w:r>
      <w:r>
        <w:rPr>
          <w:rFonts w:cs="Calibri" w:hAnsi="Calibri" w:eastAsia="Calibri" w:ascii="Calibri"/>
          <w:spacing w:val="5"/>
          <w:w w:val="100"/>
          <w:sz w:val="21"/>
          <w:szCs w:val="21"/>
        </w:rPr>
        <w:t> </w:t>
      </w:r>
      <w:r>
        <w:rPr>
          <w:rFonts w:cs="FangSong" w:hAnsi="FangSong" w:eastAsia="FangSong" w:ascii="FangSong"/>
          <w:spacing w:val="0"/>
          <w:w w:val="100"/>
          <w:sz w:val="21"/>
          <w:szCs w:val="21"/>
        </w:rPr>
        <w:t>的实收</w:t>
      </w:r>
      <w:r>
        <w:rPr>
          <w:rFonts w:cs="FangSong" w:hAnsi="FangSong" w:eastAsia="FangSong" w:ascii="FangSong"/>
          <w:spacing w:val="0"/>
          <w:w w:val="100"/>
          <w:sz w:val="21"/>
          <w:szCs w:val="21"/>
        </w:rPr>
        <w:t> </w:t>
      </w: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w:t>
      </w:r>
      <w:r>
        <w:rPr>
          <w:rFonts w:cs="Calibri" w:hAnsi="Calibri" w:eastAsia="Calibri" w:ascii="Calibri"/>
          <w:spacing w:val="0"/>
          <w:w w:val="100"/>
          <w:sz w:val="21"/>
          <w:szCs w:val="21"/>
        </w:rPr>
        <w:t>/</w:t>
      </w:r>
      <w:r>
        <w:rPr>
          <w:rFonts w:cs="FangSong" w:hAnsi="FangSong" w:eastAsia="FangSong" w:ascii="FangSong"/>
          <w:spacing w:val="0"/>
          <w:w w:val="100"/>
          <w:sz w:val="21"/>
          <w:szCs w:val="21"/>
        </w:rPr>
        <w:t>（</w:t>
      </w:r>
      <w:r>
        <w:rPr>
          <w:rFonts w:cs="FangSong" w:hAnsi="FangSong" w:eastAsia="FangSong" w:ascii="FangSong"/>
          <w:spacing w:val="-5"/>
          <w:w w:val="100"/>
          <w:sz w:val="21"/>
          <w:szCs w:val="21"/>
        </w:rPr>
        <w:t>信</w:t>
      </w:r>
      <w:r>
        <w:rPr>
          <w:rFonts w:cs="FangSong" w:hAnsi="FangSong" w:eastAsia="FangSong" w:ascii="FangSong"/>
          <w:spacing w:val="0"/>
          <w:w w:val="100"/>
          <w:sz w:val="21"/>
          <w:szCs w:val="21"/>
        </w:rPr>
        <w:t>托项目</w:t>
      </w:r>
      <w:r>
        <w:rPr>
          <w:rFonts w:cs="FangSong" w:hAnsi="FangSong" w:eastAsia="FangSong" w:ascii="FangSong"/>
          <w:spacing w:val="-52"/>
          <w:w w:val="100"/>
          <w:sz w:val="21"/>
          <w:szCs w:val="21"/>
        </w:rPr>
        <w:t> </w:t>
      </w:r>
      <w:r>
        <w:rPr>
          <w:rFonts w:cs="Calibri" w:hAnsi="Calibri" w:eastAsia="Calibri" w:ascii="Calibri"/>
          <w:spacing w:val="0"/>
          <w:w w:val="100"/>
          <w:sz w:val="21"/>
          <w:szCs w:val="21"/>
        </w:rPr>
        <w:t>1</w:t>
      </w:r>
      <w:r>
        <w:rPr>
          <w:rFonts w:cs="Calibri" w:hAnsi="Calibri" w:eastAsia="Calibri" w:ascii="Calibri"/>
          <w:spacing w:val="4"/>
          <w:w w:val="100"/>
          <w:sz w:val="21"/>
          <w:szCs w:val="21"/>
        </w:rPr>
        <w:t> </w:t>
      </w:r>
      <w:r>
        <w:rPr>
          <w:rFonts w:cs="FangSong" w:hAnsi="FangSong" w:eastAsia="FangSong" w:ascii="FangSong"/>
          <w:spacing w:val="0"/>
          <w:w w:val="100"/>
          <w:sz w:val="21"/>
          <w:szCs w:val="21"/>
        </w:rPr>
        <w:t>的</w:t>
      </w:r>
      <w:r>
        <w:rPr>
          <w:rFonts w:cs="FangSong" w:hAnsi="FangSong" w:eastAsia="FangSong" w:ascii="FangSong"/>
          <w:spacing w:val="-5"/>
          <w:w w:val="100"/>
          <w:sz w:val="21"/>
          <w:szCs w:val="21"/>
        </w:rPr>
        <w:t>实</w:t>
      </w:r>
      <w:r>
        <w:rPr>
          <w:rFonts w:cs="FangSong" w:hAnsi="FangSong" w:eastAsia="FangSong" w:ascii="FangSong"/>
          <w:spacing w:val="0"/>
          <w:w w:val="100"/>
          <w:sz w:val="21"/>
          <w:szCs w:val="21"/>
        </w:rPr>
        <w:t>收信托</w:t>
      </w:r>
      <w:r>
        <w:rPr>
          <w:rFonts w:cs="Calibri" w:hAnsi="Calibri" w:eastAsia="Calibri" w:ascii="Calibri"/>
          <w:spacing w:val="1"/>
          <w:w w:val="100"/>
          <w:sz w:val="21"/>
          <w:szCs w:val="21"/>
        </w:rPr>
        <w:t>+</w:t>
      </w: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项目</w:t>
      </w:r>
      <w:r>
        <w:rPr>
          <w:rFonts w:cs="FangSong" w:hAnsi="FangSong" w:eastAsia="FangSong" w:ascii="FangSong"/>
          <w:spacing w:val="-57"/>
          <w:w w:val="100"/>
          <w:sz w:val="21"/>
          <w:szCs w:val="21"/>
        </w:rPr>
        <w:t> </w:t>
      </w:r>
      <w:r>
        <w:rPr>
          <w:rFonts w:cs="Calibri" w:hAnsi="Calibri" w:eastAsia="Calibri" w:ascii="Calibri"/>
          <w:spacing w:val="0"/>
          <w:w w:val="100"/>
          <w:sz w:val="21"/>
          <w:szCs w:val="21"/>
        </w:rPr>
        <w:t>2</w:t>
      </w:r>
      <w:r>
        <w:rPr>
          <w:rFonts w:cs="Calibri" w:hAnsi="Calibri" w:eastAsia="Calibri" w:ascii="Calibri"/>
          <w:spacing w:val="9"/>
          <w:w w:val="100"/>
          <w:sz w:val="21"/>
          <w:szCs w:val="21"/>
        </w:rPr>
        <w:t> </w:t>
      </w:r>
      <w:r>
        <w:rPr>
          <w:rFonts w:cs="FangSong" w:hAnsi="FangSong" w:eastAsia="FangSong" w:ascii="FangSong"/>
          <w:spacing w:val="0"/>
          <w:w w:val="100"/>
          <w:sz w:val="21"/>
          <w:szCs w:val="21"/>
        </w:rPr>
        <w:t>的</w:t>
      </w:r>
      <w:r>
        <w:rPr>
          <w:rFonts w:cs="FangSong" w:hAnsi="FangSong" w:eastAsia="FangSong" w:ascii="FangSong"/>
          <w:spacing w:val="-5"/>
          <w:w w:val="100"/>
          <w:sz w:val="21"/>
          <w:szCs w:val="21"/>
        </w:rPr>
        <w:t>实</w:t>
      </w:r>
      <w:r>
        <w:rPr>
          <w:rFonts w:cs="FangSong" w:hAnsi="FangSong" w:eastAsia="FangSong" w:ascii="FangSong"/>
          <w:spacing w:val="0"/>
          <w:w w:val="100"/>
          <w:sz w:val="21"/>
          <w:szCs w:val="21"/>
        </w:rPr>
        <w:t>收信</w:t>
      </w:r>
      <w:r>
        <w:rPr>
          <w:rFonts w:cs="FangSong" w:hAnsi="FangSong" w:eastAsia="FangSong" w:ascii="FangSong"/>
          <w:spacing w:val="-5"/>
          <w:w w:val="100"/>
          <w:sz w:val="21"/>
          <w:szCs w:val="21"/>
        </w:rPr>
        <w:t>托</w:t>
      </w:r>
      <w:r>
        <w:rPr>
          <w:rFonts w:cs="Calibri" w:hAnsi="Calibri" w:eastAsia="Calibri" w:ascii="Calibri"/>
          <w:spacing w:val="1"/>
          <w:w w:val="100"/>
          <w:sz w:val="21"/>
          <w:szCs w:val="21"/>
        </w:rPr>
        <w:t>+</w:t>
      </w:r>
      <w:r>
        <w:rPr>
          <w:rFonts w:cs="Calibri" w:hAnsi="Calibri" w:eastAsia="Calibri" w:ascii="Calibri"/>
          <w:spacing w:val="-2"/>
          <w:w w:val="100"/>
          <w:sz w:val="21"/>
          <w:szCs w:val="21"/>
        </w:rPr>
        <w:t>…</w:t>
      </w:r>
      <w:r>
        <w:rPr>
          <w:rFonts w:cs="FangSong" w:hAnsi="FangSong" w:eastAsia="FangSong" w:ascii="FangSong"/>
          <w:spacing w:val="0"/>
          <w:w w:val="100"/>
          <w:sz w:val="21"/>
          <w:szCs w:val="21"/>
        </w:rPr>
        <w:t>信</w:t>
      </w:r>
      <w:r>
        <w:rPr>
          <w:rFonts w:cs="FangSong" w:hAnsi="FangSong" w:eastAsia="FangSong" w:ascii="FangSong"/>
          <w:spacing w:val="-5"/>
          <w:w w:val="100"/>
          <w:sz w:val="21"/>
          <w:szCs w:val="21"/>
        </w:rPr>
        <w:t>托</w:t>
      </w:r>
      <w:r>
        <w:rPr>
          <w:rFonts w:cs="FangSong" w:hAnsi="FangSong" w:eastAsia="FangSong" w:ascii="FangSong"/>
          <w:spacing w:val="0"/>
          <w:w w:val="100"/>
          <w:sz w:val="21"/>
          <w:szCs w:val="21"/>
        </w:rPr>
        <w:t>项目</w:t>
      </w:r>
      <w:r>
        <w:rPr>
          <w:rFonts w:cs="FangSong" w:hAnsi="FangSong" w:eastAsia="FangSong" w:ascii="FangSong"/>
          <w:spacing w:val="-52"/>
          <w:w w:val="100"/>
          <w:sz w:val="21"/>
          <w:szCs w:val="21"/>
        </w:rPr>
        <w:t> </w:t>
      </w:r>
      <w:r>
        <w:rPr>
          <w:rFonts w:cs="Calibri" w:hAnsi="Calibri" w:eastAsia="Calibri" w:ascii="Calibri"/>
          <w:spacing w:val="0"/>
          <w:w w:val="100"/>
          <w:sz w:val="21"/>
          <w:szCs w:val="21"/>
        </w:rPr>
        <w:t>n</w:t>
      </w:r>
      <w:r>
        <w:rPr>
          <w:rFonts w:cs="Calibri" w:hAnsi="Calibri" w:eastAsia="Calibri" w:ascii="Calibri"/>
          <w:spacing w:val="5"/>
          <w:w w:val="100"/>
          <w:sz w:val="21"/>
          <w:szCs w:val="21"/>
        </w:rPr>
        <w:t> </w:t>
      </w:r>
      <w:r>
        <w:rPr>
          <w:rFonts w:cs="FangSong" w:hAnsi="FangSong" w:eastAsia="FangSong" w:ascii="FangSong"/>
          <w:spacing w:val="0"/>
          <w:w w:val="100"/>
          <w:sz w:val="21"/>
          <w:szCs w:val="21"/>
        </w:rPr>
        <w:t>的</w:t>
      </w:r>
      <w:r>
        <w:rPr>
          <w:rFonts w:cs="FangSong" w:hAnsi="FangSong" w:eastAsia="FangSong" w:ascii="FangSong"/>
          <w:spacing w:val="-5"/>
          <w:w w:val="100"/>
          <w:sz w:val="21"/>
          <w:szCs w:val="21"/>
        </w:rPr>
        <w:t>实</w:t>
      </w:r>
      <w:r>
        <w:rPr>
          <w:rFonts w:cs="FangSong" w:hAnsi="FangSong" w:eastAsia="FangSong" w:ascii="FangSong"/>
          <w:spacing w:val="0"/>
          <w:w w:val="100"/>
          <w:sz w:val="21"/>
          <w:szCs w:val="21"/>
        </w:rPr>
        <w:t>收信托）</w:t>
      </w:r>
      <w:r>
        <w:rPr>
          <w:rFonts w:cs="Calibri" w:hAnsi="Calibri" w:eastAsia="Calibri" w:ascii="Calibri"/>
          <w:spacing w:val="0"/>
          <w:w w:val="100"/>
          <w:sz w:val="21"/>
          <w:szCs w:val="21"/>
        </w:rPr>
        <w:t>x</w:t>
      </w: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p>
      <w:pPr>
        <w:rPr>
          <w:rFonts w:cs="Calibri" w:hAnsi="Calibri" w:eastAsia="Calibri" w:ascii="Calibri"/>
          <w:sz w:val="21"/>
          <w:szCs w:val="21"/>
        </w:rPr>
        <w:jc w:val="left"/>
        <w:spacing w:before="22" w:lineRule="auto" w:line="303"/>
        <w:ind w:left="533" w:right="4752"/>
      </w:pPr>
      <w:r>
        <w:rPr>
          <w:rFonts w:cs="FangSong" w:hAnsi="FangSong" w:eastAsia="FangSong" w:ascii="FangSong"/>
          <w:spacing w:val="0"/>
          <w:w w:val="100"/>
          <w:sz w:val="21"/>
          <w:szCs w:val="21"/>
        </w:rPr>
        <w:t>人</w:t>
      </w:r>
      <w:r>
        <w:rPr>
          <w:rFonts w:cs="FangSong" w:hAnsi="FangSong" w:eastAsia="FangSong" w:ascii="FangSong"/>
          <w:spacing w:val="-5"/>
          <w:w w:val="100"/>
          <w:sz w:val="21"/>
          <w:szCs w:val="21"/>
        </w:rPr>
        <w:t>均</w:t>
      </w:r>
      <w:r>
        <w:rPr>
          <w:rFonts w:cs="FangSong" w:hAnsi="FangSong" w:eastAsia="FangSong" w:ascii="FangSong"/>
          <w:spacing w:val="0"/>
          <w:w w:val="100"/>
          <w:sz w:val="21"/>
          <w:szCs w:val="21"/>
        </w:rPr>
        <w:t>净利</w:t>
      </w:r>
      <w:r>
        <w:rPr>
          <w:rFonts w:cs="FangSong" w:hAnsi="FangSong" w:eastAsia="FangSong" w:ascii="FangSong"/>
          <w:spacing w:val="-5"/>
          <w:w w:val="100"/>
          <w:sz w:val="21"/>
          <w:szCs w:val="21"/>
        </w:rPr>
        <w:t>润</w:t>
      </w:r>
      <w:r>
        <w:rPr>
          <w:rFonts w:cs="Calibri" w:hAnsi="Calibri" w:eastAsia="Calibri" w:ascii="Calibri"/>
          <w:spacing w:val="1"/>
          <w:w w:val="100"/>
          <w:sz w:val="21"/>
          <w:szCs w:val="21"/>
        </w:rPr>
        <w:t>=</w:t>
      </w:r>
      <w:r>
        <w:rPr>
          <w:rFonts w:cs="FangSong" w:hAnsi="FangSong" w:eastAsia="FangSong" w:ascii="FangSong"/>
          <w:spacing w:val="0"/>
          <w:w w:val="100"/>
          <w:sz w:val="21"/>
          <w:szCs w:val="21"/>
        </w:rPr>
        <w:t>净</w:t>
      </w:r>
      <w:r>
        <w:rPr>
          <w:rFonts w:cs="FangSong" w:hAnsi="FangSong" w:eastAsia="FangSong" w:ascii="FangSong"/>
          <w:spacing w:val="-5"/>
          <w:w w:val="100"/>
          <w:sz w:val="21"/>
          <w:szCs w:val="21"/>
        </w:rPr>
        <w:t>利</w:t>
      </w:r>
      <w:r>
        <w:rPr>
          <w:rFonts w:cs="FangSong" w:hAnsi="FangSong" w:eastAsia="FangSong" w:ascii="FangSong"/>
          <w:spacing w:val="0"/>
          <w:w w:val="100"/>
          <w:sz w:val="21"/>
          <w:szCs w:val="21"/>
        </w:rPr>
        <w:t>润</w:t>
      </w:r>
      <w:r>
        <w:rPr>
          <w:rFonts w:cs="Calibri" w:hAnsi="Calibri" w:eastAsia="Calibri" w:ascii="Calibri"/>
          <w:spacing w:val="0"/>
          <w:w w:val="100"/>
          <w:sz w:val="21"/>
          <w:szCs w:val="21"/>
        </w:rPr>
        <w:t>/</w:t>
      </w:r>
      <w:r>
        <w:rPr>
          <w:rFonts w:cs="FangSong" w:hAnsi="FangSong" w:eastAsia="FangSong" w:ascii="FangSong"/>
          <w:spacing w:val="0"/>
          <w:w w:val="100"/>
          <w:sz w:val="21"/>
          <w:szCs w:val="21"/>
        </w:rPr>
        <w:t>年</w:t>
      </w:r>
      <w:r>
        <w:rPr>
          <w:rFonts w:cs="FangSong" w:hAnsi="FangSong" w:eastAsia="FangSong" w:ascii="FangSong"/>
          <w:spacing w:val="-5"/>
          <w:w w:val="100"/>
          <w:sz w:val="21"/>
          <w:szCs w:val="21"/>
        </w:rPr>
        <w:t>平</w:t>
      </w:r>
      <w:r>
        <w:rPr>
          <w:rFonts w:cs="FangSong" w:hAnsi="FangSong" w:eastAsia="FangSong" w:ascii="FangSong"/>
          <w:spacing w:val="0"/>
          <w:w w:val="100"/>
          <w:sz w:val="21"/>
          <w:szCs w:val="21"/>
        </w:rPr>
        <w:t>均人数</w:t>
      </w:r>
      <w:r>
        <w:rPr>
          <w:rFonts w:cs="FangSong" w:hAnsi="FangSong" w:eastAsia="FangSong" w:ascii="FangSong"/>
          <w:spacing w:val="0"/>
          <w:w w:val="100"/>
          <w:sz w:val="21"/>
          <w:szCs w:val="21"/>
        </w:rPr>
        <w:t> </w:t>
      </w:r>
      <w:r>
        <w:rPr>
          <w:rFonts w:cs="FangSong" w:hAnsi="FangSong" w:eastAsia="FangSong" w:ascii="FangSong"/>
          <w:spacing w:val="0"/>
          <w:w w:val="100"/>
          <w:sz w:val="21"/>
          <w:szCs w:val="21"/>
        </w:rPr>
        <w:t>平</w:t>
      </w:r>
      <w:r>
        <w:rPr>
          <w:rFonts w:cs="FangSong" w:hAnsi="FangSong" w:eastAsia="FangSong" w:ascii="FangSong"/>
          <w:spacing w:val="-5"/>
          <w:w w:val="100"/>
          <w:sz w:val="21"/>
          <w:szCs w:val="21"/>
        </w:rPr>
        <w:t>均</w:t>
      </w:r>
      <w:r>
        <w:rPr>
          <w:rFonts w:cs="FangSong" w:hAnsi="FangSong" w:eastAsia="FangSong" w:ascii="FangSong"/>
          <w:spacing w:val="0"/>
          <w:w w:val="100"/>
          <w:sz w:val="21"/>
          <w:szCs w:val="21"/>
        </w:rPr>
        <w:t>值采取</w:t>
      </w:r>
      <w:r>
        <w:rPr>
          <w:rFonts w:cs="FangSong" w:hAnsi="FangSong" w:eastAsia="FangSong" w:ascii="FangSong"/>
          <w:spacing w:val="-5"/>
          <w:w w:val="100"/>
          <w:sz w:val="21"/>
          <w:szCs w:val="21"/>
        </w:rPr>
        <w:t>年</w:t>
      </w:r>
      <w:r>
        <w:rPr>
          <w:rFonts w:cs="FangSong" w:hAnsi="FangSong" w:eastAsia="FangSong" w:ascii="FangSong"/>
          <w:spacing w:val="0"/>
          <w:w w:val="100"/>
          <w:sz w:val="21"/>
          <w:szCs w:val="21"/>
        </w:rPr>
        <w:t>初及各</w:t>
      </w:r>
      <w:r>
        <w:rPr>
          <w:rFonts w:cs="FangSong" w:hAnsi="FangSong" w:eastAsia="FangSong" w:ascii="FangSong"/>
          <w:spacing w:val="-5"/>
          <w:w w:val="100"/>
          <w:sz w:val="21"/>
          <w:szCs w:val="21"/>
        </w:rPr>
        <w:t>季</w:t>
      </w:r>
      <w:r>
        <w:rPr>
          <w:rFonts w:cs="FangSong" w:hAnsi="FangSong" w:eastAsia="FangSong" w:ascii="FangSong"/>
          <w:spacing w:val="0"/>
          <w:w w:val="100"/>
          <w:sz w:val="21"/>
          <w:szCs w:val="21"/>
        </w:rPr>
        <w:t>末余额</w:t>
      </w:r>
      <w:r>
        <w:rPr>
          <w:rFonts w:cs="FangSong" w:hAnsi="FangSong" w:eastAsia="FangSong" w:ascii="FangSong"/>
          <w:spacing w:val="-5"/>
          <w:w w:val="100"/>
          <w:sz w:val="21"/>
          <w:szCs w:val="21"/>
        </w:rPr>
        <w:t>移</w:t>
      </w:r>
      <w:r>
        <w:rPr>
          <w:rFonts w:cs="FangSong" w:hAnsi="FangSong" w:eastAsia="FangSong" w:ascii="FangSong"/>
          <w:spacing w:val="0"/>
          <w:w w:val="100"/>
          <w:sz w:val="21"/>
          <w:szCs w:val="21"/>
        </w:rPr>
        <w:t>动算术</w:t>
      </w:r>
      <w:r>
        <w:rPr>
          <w:rFonts w:cs="FangSong" w:hAnsi="FangSong" w:eastAsia="FangSong" w:ascii="FangSong"/>
          <w:spacing w:val="-5"/>
          <w:w w:val="100"/>
          <w:sz w:val="21"/>
          <w:szCs w:val="21"/>
        </w:rPr>
        <w:t>平</w:t>
      </w:r>
      <w:r>
        <w:rPr>
          <w:rFonts w:cs="FangSong" w:hAnsi="FangSong" w:eastAsia="FangSong" w:ascii="FangSong"/>
          <w:spacing w:val="0"/>
          <w:w w:val="100"/>
          <w:sz w:val="21"/>
          <w:szCs w:val="21"/>
        </w:rPr>
        <w:t>均法。</w:t>
      </w:r>
      <w:r>
        <w:rPr>
          <w:rFonts w:cs="FangSong" w:hAnsi="FangSong" w:eastAsia="FangSong" w:ascii="FangSong"/>
          <w:spacing w:val="0"/>
          <w:w w:val="100"/>
          <w:sz w:val="21"/>
          <w:szCs w:val="21"/>
        </w:rPr>
        <w:t> </w:t>
      </w:r>
      <w:r>
        <w:rPr>
          <w:rFonts w:cs="FangSong" w:hAnsi="FangSong" w:eastAsia="FangSong" w:ascii="FangSong"/>
          <w:spacing w:val="0"/>
          <w:w w:val="100"/>
          <w:position w:val="2"/>
          <w:sz w:val="21"/>
          <w:szCs w:val="21"/>
        </w:rPr>
        <w:t>公</w:t>
      </w:r>
      <w:r>
        <w:rPr>
          <w:rFonts w:cs="FangSong" w:hAnsi="FangSong" w:eastAsia="FangSong" w:ascii="FangSong"/>
          <w:spacing w:val="-5"/>
          <w:w w:val="100"/>
          <w:position w:val="2"/>
          <w:sz w:val="21"/>
          <w:szCs w:val="21"/>
        </w:rPr>
        <w:t>式</w:t>
      </w:r>
      <w:r>
        <w:rPr>
          <w:rFonts w:cs="FangSong" w:hAnsi="FangSong" w:eastAsia="FangSong" w:ascii="FangSong"/>
          <w:spacing w:val="0"/>
          <w:w w:val="100"/>
          <w:position w:val="2"/>
          <w:sz w:val="21"/>
          <w:szCs w:val="21"/>
        </w:rPr>
        <w:t>为：</w:t>
      </w:r>
      <w:r>
        <w:rPr>
          <w:rFonts w:cs="Calibri" w:hAnsi="Calibri" w:eastAsia="Calibri" w:ascii="Calibri"/>
          <w:spacing w:val="0"/>
          <w:w w:val="100"/>
          <w:position w:val="2"/>
          <w:sz w:val="21"/>
          <w:szCs w:val="21"/>
        </w:rPr>
        <w:t>a</w:t>
      </w:r>
      <w:r>
        <w:rPr>
          <w:rFonts w:cs="Calibri" w:hAnsi="Calibri" w:eastAsia="Calibri" w:ascii="Calibri"/>
          <w:spacing w:val="-2"/>
          <w:w w:val="100"/>
          <w:position w:val="2"/>
          <w:sz w:val="21"/>
          <w:szCs w:val="21"/>
        </w:rPr>
        <w:t>(</w:t>
      </w:r>
      <w:r>
        <w:rPr>
          <w:rFonts w:cs="FangSong" w:hAnsi="FangSong" w:eastAsia="FangSong" w:ascii="FangSong"/>
          <w:spacing w:val="0"/>
          <w:w w:val="100"/>
          <w:position w:val="2"/>
          <w:sz w:val="21"/>
          <w:szCs w:val="21"/>
        </w:rPr>
        <w:t>平</w:t>
      </w:r>
      <w:r>
        <w:rPr>
          <w:rFonts w:cs="FangSong" w:hAnsi="FangSong" w:eastAsia="FangSong" w:ascii="FangSong"/>
          <w:spacing w:val="-5"/>
          <w:w w:val="100"/>
          <w:position w:val="2"/>
          <w:sz w:val="21"/>
          <w:szCs w:val="21"/>
        </w:rPr>
        <w:t>均</w:t>
      </w:r>
      <w:r>
        <w:rPr>
          <w:rFonts w:cs="Calibri" w:hAnsi="Calibri" w:eastAsia="Calibri" w:ascii="Calibri"/>
          <w:spacing w:val="-2"/>
          <w:w w:val="100"/>
          <w:position w:val="2"/>
          <w:sz w:val="21"/>
          <w:szCs w:val="21"/>
        </w:rPr>
        <w:t>)</w:t>
      </w:r>
      <w:r>
        <w:rPr>
          <w:rFonts w:cs="Calibri" w:hAnsi="Calibri" w:eastAsia="Calibri" w:ascii="Calibri"/>
          <w:spacing w:val="1"/>
          <w:w w:val="100"/>
          <w:position w:val="2"/>
          <w:sz w:val="21"/>
          <w:szCs w:val="21"/>
        </w:rPr>
        <w:t>=</w:t>
      </w:r>
      <w:r>
        <w:rPr>
          <w:rFonts w:cs="FangSong" w:hAnsi="FangSong" w:eastAsia="FangSong" w:ascii="FangSong"/>
          <w:spacing w:val="0"/>
          <w:w w:val="100"/>
          <w:position w:val="2"/>
          <w:sz w:val="21"/>
          <w:szCs w:val="21"/>
        </w:rPr>
        <w:t>（</w:t>
      </w:r>
      <w:r>
        <w:rPr>
          <w:rFonts w:cs="Calibri" w:hAnsi="Calibri" w:eastAsia="Calibri" w:ascii="Calibri"/>
          <w:spacing w:val="0"/>
          <w:w w:val="100"/>
          <w:position w:val="2"/>
          <w:sz w:val="21"/>
          <w:szCs w:val="21"/>
        </w:rPr>
        <w:t>a</w:t>
      </w:r>
      <w:r>
        <w:rPr>
          <w:rFonts w:cs="Calibri" w:hAnsi="Calibri" w:eastAsia="Calibri" w:ascii="Calibri"/>
          <w:spacing w:val="-1"/>
          <w:w w:val="103"/>
          <w:position w:val="0"/>
          <w:sz w:val="13"/>
          <w:szCs w:val="13"/>
        </w:rPr>
        <w:t>0</w:t>
      </w:r>
      <w:r>
        <w:rPr>
          <w:rFonts w:cs="Calibri" w:hAnsi="Calibri" w:eastAsia="Calibri" w:ascii="Calibri"/>
          <w:spacing w:val="0"/>
          <w:w w:val="100"/>
          <w:position w:val="2"/>
          <w:sz w:val="21"/>
          <w:szCs w:val="21"/>
        </w:rPr>
        <w:t>/</w:t>
      </w:r>
      <w:r>
        <w:rPr>
          <w:rFonts w:cs="Calibri" w:hAnsi="Calibri" w:eastAsia="Calibri" w:ascii="Calibri"/>
          <w:spacing w:val="-1"/>
          <w:w w:val="100"/>
          <w:position w:val="2"/>
          <w:sz w:val="21"/>
          <w:szCs w:val="21"/>
        </w:rPr>
        <w:t>2</w:t>
      </w:r>
      <w:r>
        <w:rPr>
          <w:rFonts w:cs="Calibri" w:hAnsi="Calibri" w:eastAsia="Calibri" w:ascii="Calibri"/>
          <w:spacing w:val="1"/>
          <w:w w:val="100"/>
          <w:position w:val="2"/>
          <w:sz w:val="21"/>
          <w:szCs w:val="21"/>
        </w:rPr>
        <w:t>+</w:t>
      </w:r>
      <w:r>
        <w:rPr>
          <w:rFonts w:cs="Calibri" w:hAnsi="Calibri" w:eastAsia="Calibri" w:ascii="Calibri"/>
          <w:spacing w:val="0"/>
          <w:w w:val="100"/>
          <w:position w:val="2"/>
          <w:sz w:val="21"/>
          <w:szCs w:val="21"/>
        </w:rPr>
        <w:t>a</w:t>
      </w:r>
      <w:r>
        <w:rPr>
          <w:rFonts w:cs="Calibri" w:hAnsi="Calibri" w:eastAsia="Calibri" w:ascii="Calibri"/>
          <w:spacing w:val="-1"/>
          <w:w w:val="103"/>
          <w:position w:val="0"/>
          <w:sz w:val="13"/>
          <w:szCs w:val="13"/>
        </w:rPr>
        <w:t>1</w:t>
      </w:r>
      <w:r>
        <w:rPr>
          <w:rFonts w:cs="Calibri" w:hAnsi="Calibri" w:eastAsia="Calibri" w:ascii="Calibri"/>
          <w:spacing w:val="1"/>
          <w:w w:val="100"/>
          <w:position w:val="2"/>
          <w:sz w:val="21"/>
          <w:szCs w:val="21"/>
        </w:rPr>
        <w:t>+</w:t>
      </w:r>
      <w:r>
        <w:rPr>
          <w:rFonts w:cs="Calibri" w:hAnsi="Calibri" w:eastAsia="Calibri" w:ascii="Calibri"/>
          <w:spacing w:val="0"/>
          <w:w w:val="100"/>
          <w:position w:val="2"/>
          <w:sz w:val="21"/>
          <w:szCs w:val="21"/>
        </w:rPr>
        <w:t>a</w:t>
      </w:r>
      <w:r>
        <w:rPr>
          <w:rFonts w:cs="Calibri" w:hAnsi="Calibri" w:eastAsia="Calibri" w:ascii="Calibri"/>
          <w:spacing w:val="4"/>
          <w:w w:val="103"/>
          <w:position w:val="0"/>
          <w:sz w:val="13"/>
          <w:szCs w:val="13"/>
        </w:rPr>
        <w:t>2</w:t>
      </w:r>
      <w:r>
        <w:rPr>
          <w:rFonts w:cs="Calibri" w:hAnsi="Calibri" w:eastAsia="Calibri" w:ascii="Calibri"/>
          <w:spacing w:val="1"/>
          <w:w w:val="100"/>
          <w:position w:val="2"/>
          <w:sz w:val="21"/>
          <w:szCs w:val="21"/>
        </w:rPr>
        <w:t>+</w:t>
      </w:r>
      <w:r>
        <w:rPr>
          <w:rFonts w:cs="Calibri" w:hAnsi="Calibri" w:eastAsia="Calibri" w:ascii="Calibri"/>
          <w:spacing w:val="-5"/>
          <w:w w:val="100"/>
          <w:position w:val="2"/>
          <w:sz w:val="21"/>
          <w:szCs w:val="21"/>
        </w:rPr>
        <w:t>a</w:t>
      </w:r>
      <w:r>
        <w:rPr>
          <w:rFonts w:cs="Calibri" w:hAnsi="Calibri" w:eastAsia="Calibri" w:ascii="Calibri"/>
          <w:spacing w:val="4"/>
          <w:w w:val="103"/>
          <w:position w:val="0"/>
          <w:sz w:val="13"/>
          <w:szCs w:val="13"/>
        </w:rPr>
        <w:t>3</w:t>
      </w:r>
      <w:r>
        <w:rPr>
          <w:rFonts w:cs="Calibri" w:hAnsi="Calibri" w:eastAsia="Calibri" w:ascii="Calibri"/>
          <w:spacing w:val="1"/>
          <w:w w:val="100"/>
          <w:position w:val="2"/>
          <w:sz w:val="21"/>
          <w:szCs w:val="21"/>
        </w:rPr>
        <w:t>+</w:t>
      </w:r>
      <w:r>
        <w:rPr>
          <w:rFonts w:cs="Calibri" w:hAnsi="Calibri" w:eastAsia="Calibri" w:ascii="Calibri"/>
          <w:spacing w:val="0"/>
          <w:w w:val="100"/>
          <w:position w:val="2"/>
          <w:sz w:val="21"/>
          <w:szCs w:val="21"/>
        </w:rPr>
        <w:t>a</w:t>
      </w:r>
      <w:r>
        <w:rPr>
          <w:rFonts w:cs="Calibri" w:hAnsi="Calibri" w:eastAsia="Calibri" w:ascii="Calibri"/>
          <w:spacing w:val="-1"/>
          <w:w w:val="103"/>
          <w:position w:val="0"/>
          <w:sz w:val="13"/>
          <w:szCs w:val="13"/>
        </w:rPr>
        <w:t>4</w:t>
      </w:r>
      <w:r>
        <w:rPr>
          <w:rFonts w:cs="Calibri" w:hAnsi="Calibri" w:eastAsia="Calibri" w:ascii="Calibri"/>
          <w:spacing w:val="0"/>
          <w:w w:val="100"/>
          <w:position w:val="2"/>
          <w:sz w:val="21"/>
          <w:szCs w:val="21"/>
        </w:rPr>
        <w:t>/</w:t>
      </w:r>
      <w:r>
        <w:rPr>
          <w:rFonts w:cs="Calibri" w:hAnsi="Calibri" w:eastAsia="Calibri" w:ascii="Calibri"/>
          <w:spacing w:val="-1"/>
          <w:w w:val="100"/>
          <w:position w:val="2"/>
          <w:sz w:val="21"/>
          <w:szCs w:val="21"/>
        </w:rPr>
        <w:t>2</w:t>
      </w:r>
      <w:r>
        <w:rPr>
          <w:rFonts w:cs="FangSong" w:hAnsi="FangSong" w:eastAsia="FangSong" w:ascii="FangSong"/>
          <w:spacing w:val="0"/>
          <w:w w:val="100"/>
          <w:position w:val="2"/>
          <w:sz w:val="21"/>
          <w:szCs w:val="21"/>
        </w:rPr>
        <w:t>）</w:t>
      </w:r>
      <w:r>
        <w:rPr>
          <w:rFonts w:cs="Calibri" w:hAnsi="Calibri" w:eastAsia="Calibri" w:ascii="Calibri"/>
          <w:spacing w:val="0"/>
          <w:w w:val="100"/>
          <w:position w:val="2"/>
          <w:sz w:val="21"/>
          <w:szCs w:val="21"/>
        </w:rPr>
        <w:t>/4</w:t>
      </w:r>
      <w:r>
        <w:rPr>
          <w:rFonts w:cs="Calibri" w:hAnsi="Calibri" w:eastAsia="Calibri" w:ascii="Calibri"/>
          <w:spacing w:val="0"/>
          <w:w w:val="100"/>
          <w:position w:val="0"/>
          <w:sz w:val="21"/>
          <w:szCs w:val="21"/>
        </w:rPr>
      </w:r>
    </w:p>
    <w:p>
      <w:pPr>
        <w:rPr>
          <w:rFonts w:cs="FangSong" w:hAnsi="FangSong" w:eastAsia="FangSong" w:ascii="FangSong"/>
          <w:sz w:val="24"/>
          <w:szCs w:val="24"/>
        </w:rPr>
        <w:jc w:val="left"/>
        <w:spacing w:lineRule="exact" w:line="360"/>
        <w:ind w:left="590"/>
      </w:pPr>
      <w:r>
        <w:rPr>
          <w:rFonts w:cs="Calibri" w:hAnsi="Calibri" w:eastAsia="Calibri" w:ascii="Calibri"/>
          <w:spacing w:val="-2"/>
          <w:w w:val="100"/>
          <w:position w:val="-1"/>
          <w:sz w:val="24"/>
          <w:szCs w:val="24"/>
        </w:rPr>
        <w:t>7</w:t>
      </w:r>
      <w:r>
        <w:rPr>
          <w:rFonts w:cs="Calibri" w:hAnsi="Calibri" w:eastAsia="Calibri" w:ascii="Calibri"/>
          <w:spacing w:val="2"/>
          <w:w w:val="100"/>
          <w:position w:val="-1"/>
          <w:sz w:val="24"/>
          <w:szCs w:val="24"/>
        </w:rPr>
        <w:t>.</w:t>
      </w:r>
      <w:r>
        <w:rPr>
          <w:rFonts w:cs="Calibri" w:hAnsi="Calibri" w:eastAsia="Calibri" w:ascii="Calibri"/>
          <w:spacing w:val="0"/>
          <w:w w:val="100"/>
          <w:position w:val="-1"/>
          <w:sz w:val="24"/>
          <w:szCs w:val="24"/>
        </w:rPr>
        <w:t>3</w:t>
      </w:r>
      <w:r>
        <w:rPr>
          <w:rFonts w:cs="Calibri" w:hAnsi="Calibri" w:eastAsia="Calibri" w:ascii="Calibri"/>
          <w:spacing w:val="7"/>
          <w:w w:val="100"/>
          <w:position w:val="-1"/>
          <w:sz w:val="24"/>
          <w:szCs w:val="24"/>
        </w:rPr>
        <w:t> </w:t>
      </w:r>
      <w:r>
        <w:rPr>
          <w:rFonts w:cs="FangSong" w:hAnsi="FangSong" w:eastAsia="FangSong" w:ascii="FangSong"/>
          <w:spacing w:val="0"/>
          <w:w w:val="100"/>
          <w:position w:val="-1"/>
          <w:sz w:val="24"/>
          <w:szCs w:val="24"/>
        </w:rPr>
        <w:t>对本公司财务状况、经营成果有重大影响的其他事项：无。</w:t>
      </w:r>
      <w:r>
        <w:rPr>
          <w:rFonts w:cs="FangSong" w:hAnsi="FangSong" w:eastAsia="FangSong" w:ascii="FangSong"/>
          <w:spacing w:val="0"/>
          <w:w w:val="100"/>
          <w:position w:val="0"/>
          <w:sz w:val="24"/>
          <w:szCs w:val="24"/>
        </w:rPr>
      </w:r>
    </w:p>
    <w:p>
      <w:pPr>
        <w:rPr>
          <w:rFonts w:cs="FangSong" w:hAnsi="FangSong" w:eastAsia="FangSong" w:ascii="FangSong"/>
          <w:sz w:val="24"/>
          <w:szCs w:val="24"/>
        </w:rPr>
        <w:jc w:val="left"/>
        <w:spacing w:before="81"/>
        <w:ind w:left="590"/>
      </w:pPr>
      <w:r>
        <w:rPr>
          <w:rFonts w:cs="Calibri" w:hAnsi="Calibri" w:eastAsia="Calibri" w:ascii="Calibri"/>
          <w:spacing w:val="-2"/>
          <w:w w:val="100"/>
          <w:sz w:val="24"/>
          <w:szCs w:val="24"/>
        </w:rPr>
        <w:t>7</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公司净资本情况</w:t>
      </w:r>
    </w:p>
    <w:p>
      <w:pPr>
        <w:rPr>
          <w:sz w:val="12"/>
          <w:szCs w:val="12"/>
        </w:rPr>
        <w:jc w:val="left"/>
        <w:spacing w:before="3" w:lineRule="exact" w:line="120"/>
      </w:pPr>
      <w:r>
        <w:rPr>
          <w:sz w:val="12"/>
          <w:szCs w:val="12"/>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ind w:left="3134"/>
      </w:pPr>
      <w:r>
        <w:rPr>
          <w:rFonts w:cs="FangSong" w:hAnsi="FangSong" w:eastAsia="FangSong" w:ascii="FangSong"/>
          <w:spacing w:val="0"/>
          <w:w w:val="100"/>
          <w:sz w:val="24"/>
          <w:szCs w:val="24"/>
        </w:rPr>
        <w:t>信托公司风险控制指标监管报表</w:t>
      </w:r>
    </w:p>
    <w:p>
      <w:pPr>
        <w:rPr>
          <w:sz w:val="12"/>
          <w:szCs w:val="12"/>
        </w:rPr>
        <w:jc w:val="left"/>
        <w:spacing w:before="3" w:lineRule="exact" w:line="120"/>
      </w:pPr>
      <w:r>
        <w:rPr>
          <w:sz w:val="12"/>
          <w:szCs w:val="12"/>
        </w:rPr>
      </w:r>
    </w:p>
    <w:p>
      <w:pPr>
        <w:rPr>
          <w:rFonts w:cs="FangSong" w:hAnsi="FangSong" w:eastAsia="FangSong" w:ascii="FangSong"/>
          <w:sz w:val="21"/>
          <w:szCs w:val="21"/>
        </w:rPr>
        <w:jc w:val="left"/>
        <w:spacing w:lineRule="exact" w:line="320"/>
        <w:ind w:left="3691"/>
      </w:pPr>
      <w:r>
        <w:rPr>
          <w:rFonts w:cs="Calibri" w:hAnsi="Calibri" w:eastAsia="Calibri" w:ascii="Calibri"/>
          <w:spacing w:val="-1"/>
          <w:w w:val="100"/>
          <w:position w:val="-1"/>
          <w:sz w:val="21"/>
          <w:szCs w:val="21"/>
        </w:rPr>
        <w:t>2</w:t>
      </w:r>
      <w:r>
        <w:rPr>
          <w:rFonts w:cs="Calibri" w:hAnsi="Calibri" w:eastAsia="Calibri" w:ascii="Calibri"/>
          <w:spacing w:val="-1"/>
          <w:w w:val="100"/>
          <w:position w:val="-1"/>
          <w:sz w:val="21"/>
          <w:szCs w:val="21"/>
        </w:rPr>
        <w:t>0</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5</w:t>
      </w:r>
      <w:r>
        <w:rPr>
          <w:rFonts w:cs="Calibri" w:hAnsi="Calibri" w:eastAsia="Calibri" w:ascii="Calibri"/>
          <w:spacing w:val="4"/>
          <w:w w:val="100"/>
          <w:position w:val="-1"/>
          <w:sz w:val="21"/>
          <w:szCs w:val="21"/>
        </w:rPr>
        <w:t> </w:t>
      </w:r>
      <w:r>
        <w:rPr>
          <w:rFonts w:cs="FangSong" w:hAnsi="FangSong" w:eastAsia="FangSong" w:ascii="FangSong"/>
          <w:spacing w:val="0"/>
          <w:w w:val="100"/>
          <w:position w:val="-1"/>
          <w:sz w:val="21"/>
          <w:szCs w:val="21"/>
        </w:rPr>
        <w:t>年</w:t>
      </w:r>
      <w:r>
        <w:rPr>
          <w:rFonts w:cs="FangSong" w:hAnsi="FangSong" w:eastAsia="FangSong" w:ascii="FangSong"/>
          <w:spacing w:val="-52"/>
          <w:w w:val="100"/>
          <w:position w:val="-1"/>
          <w:sz w:val="21"/>
          <w:szCs w:val="21"/>
        </w:rPr>
        <w:t> </w:t>
      </w:r>
      <w:r>
        <w:rPr>
          <w:rFonts w:cs="Calibri" w:hAnsi="Calibri" w:eastAsia="Calibri" w:ascii="Calibri"/>
          <w:spacing w:val="-1"/>
          <w:w w:val="100"/>
          <w:position w:val="-1"/>
          <w:sz w:val="21"/>
          <w:szCs w:val="21"/>
        </w:rPr>
        <w:t>1</w:t>
      </w:r>
      <w:r>
        <w:rPr>
          <w:rFonts w:cs="Calibri" w:hAnsi="Calibri" w:eastAsia="Calibri" w:ascii="Calibri"/>
          <w:spacing w:val="0"/>
          <w:w w:val="100"/>
          <w:position w:val="-1"/>
          <w:sz w:val="21"/>
          <w:szCs w:val="21"/>
        </w:rPr>
        <w:t>2</w:t>
      </w:r>
      <w:r>
        <w:rPr>
          <w:rFonts w:cs="Calibri" w:hAnsi="Calibri" w:eastAsia="Calibri" w:ascii="Calibri"/>
          <w:spacing w:val="4"/>
          <w:w w:val="100"/>
          <w:position w:val="-1"/>
          <w:sz w:val="21"/>
          <w:szCs w:val="21"/>
        </w:rPr>
        <w:t> </w:t>
      </w:r>
      <w:r>
        <w:rPr>
          <w:rFonts w:cs="FangSong" w:hAnsi="FangSong" w:eastAsia="FangSong" w:ascii="FangSong"/>
          <w:spacing w:val="0"/>
          <w:w w:val="100"/>
          <w:position w:val="-1"/>
          <w:sz w:val="21"/>
          <w:szCs w:val="21"/>
        </w:rPr>
        <w:t>月</w:t>
      </w:r>
      <w:r>
        <w:rPr>
          <w:rFonts w:cs="FangSong" w:hAnsi="FangSong" w:eastAsia="FangSong" w:ascii="FangSong"/>
          <w:spacing w:val="-52"/>
          <w:w w:val="100"/>
          <w:position w:val="-1"/>
          <w:sz w:val="21"/>
          <w:szCs w:val="21"/>
        </w:rPr>
        <w:t> </w:t>
      </w:r>
      <w:r>
        <w:rPr>
          <w:rFonts w:cs="Calibri" w:hAnsi="Calibri" w:eastAsia="Calibri" w:ascii="Calibri"/>
          <w:spacing w:val="-1"/>
          <w:w w:val="100"/>
          <w:position w:val="-1"/>
          <w:sz w:val="21"/>
          <w:szCs w:val="21"/>
        </w:rPr>
        <w:t>3</w:t>
      </w:r>
      <w:r>
        <w:rPr>
          <w:rFonts w:cs="Calibri" w:hAnsi="Calibri" w:eastAsia="Calibri" w:ascii="Calibri"/>
          <w:spacing w:val="0"/>
          <w:w w:val="100"/>
          <w:position w:val="-1"/>
          <w:sz w:val="21"/>
          <w:szCs w:val="21"/>
        </w:rPr>
        <w:t>1</w:t>
      </w:r>
      <w:r>
        <w:rPr>
          <w:rFonts w:cs="Calibri" w:hAnsi="Calibri" w:eastAsia="Calibri" w:ascii="Calibri"/>
          <w:spacing w:val="4"/>
          <w:w w:val="100"/>
          <w:position w:val="-1"/>
          <w:sz w:val="21"/>
          <w:szCs w:val="21"/>
        </w:rPr>
        <w:t> </w:t>
      </w:r>
      <w:r>
        <w:rPr>
          <w:rFonts w:cs="FangSong" w:hAnsi="FangSong" w:eastAsia="FangSong" w:ascii="FangSong"/>
          <w:spacing w:val="0"/>
          <w:w w:val="100"/>
          <w:position w:val="-1"/>
          <w:sz w:val="21"/>
          <w:szCs w:val="21"/>
        </w:rPr>
        <w:t>日</w:t>
      </w:r>
      <w:r>
        <w:rPr>
          <w:rFonts w:cs="FangSong" w:hAnsi="FangSong" w:eastAsia="FangSong" w:ascii="FangSong"/>
          <w:spacing w:val="0"/>
          <w:w w:val="100"/>
          <w:position w:val="-1"/>
          <w:sz w:val="21"/>
          <w:szCs w:val="21"/>
        </w:rPr>
        <w:t>                </w:t>
      </w:r>
      <w:r>
        <w:rPr>
          <w:rFonts w:cs="FangSong" w:hAnsi="FangSong" w:eastAsia="FangSong" w:ascii="FangSong"/>
          <w:spacing w:val="92"/>
          <w:w w:val="100"/>
          <w:position w:val="-1"/>
          <w:sz w:val="21"/>
          <w:szCs w:val="21"/>
        </w:rPr>
        <w:t> </w:t>
      </w:r>
      <w:r>
        <w:rPr>
          <w:rFonts w:cs="FangSong" w:hAnsi="FangSong" w:eastAsia="FangSong" w:ascii="FangSong"/>
          <w:spacing w:val="0"/>
          <w:w w:val="100"/>
          <w:position w:val="-1"/>
          <w:sz w:val="21"/>
          <w:szCs w:val="21"/>
        </w:rPr>
        <w:t>单</w:t>
      </w:r>
      <w:r>
        <w:rPr>
          <w:rFonts w:cs="FangSong" w:hAnsi="FangSong" w:eastAsia="FangSong" w:ascii="FangSong"/>
          <w:spacing w:val="-5"/>
          <w:w w:val="100"/>
          <w:position w:val="-1"/>
          <w:sz w:val="21"/>
          <w:szCs w:val="21"/>
        </w:rPr>
        <w:t>位</w:t>
      </w:r>
      <w:r>
        <w:rPr>
          <w:rFonts w:cs="FangSong" w:hAnsi="FangSong" w:eastAsia="FangSong" w:ascii="FangSong"/>
          <w:spacing w:val="0"/>
          <w:w w:val="100"/>
          <w:position w:val="-1"/>
          <w:sz w:val="21"/>
          <w:szCs w:val="21"/>
        </w:rPr>
        <w:t>：万元</w:t>
      </w:r>
      <w:r>
        <w:rPr>
          <w:rFonts w:cs="FangSong" w:hAnsi="FangSong" w:eastAsia="FangSong" w:ascii="FangSong"/>
          <w:spacing w:val="0"/>
          <w:w w:val="100"/>
          <w:position w:val="0"/>
          <w:sz w:val="21"/>
          <w:szCs w:val="21"/>
        </w:rPr>
      </w:r>
    </w:p>
    <w:p>
      <w:pPr>
        <w:rPr>
          <w:sz w:val="14"/>
          <w:szCs w:val="14"/>
        </w:rPr>
        <w:jc w:val="left"/>
        <w:spacing w:lineRule="exact" w:line="140"/>
      </w:pPr>
      <w:r>
        <w:rPr>
          <w:sz w:val="14"/>
          <w:szCs w:val="14"/>
        </w:rPr>
      </w:r>
    </w:p>
    <w:tbl>
      <w:tblPr>
        <w:tblW w:w="0" w:type="auto"/>
        <w:tblLook w:val="01E0"/>
        <w:jc w:val="left"/>
        <w:tblInd w:w="527" w:type="dxa"/>
        <w:tblLayout w:type="fixed"/>
        <w:tblCellMar>
          <w:top w:w="0" w:type="dxa"/>
          <w:left w:w="0" w:type="dxa"/>
          <w:bottom w:w="0" w:type="dxa"/>
          <w:right w:w="0" w:type="dxa"/>
        </w:tblCellMar>
      </w:tblPr>
      <w:tblGrid/>
      <w:tr>
        <w:trPr>
          <w:trHeight w:val="440" w:hRule="exact"/>
        </w:trPr>
        <w:tc>
          <w:tcPr>
            <w:tcW w:w="340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119"/>
            </w:pPr>
            <w:r>
              <w:rPr>
                <w:rFonts w:cs="FangSong" w:hAnsi="FangSong" w:eastAsia="FangSong" w:ascii="FangSong"/>
                <w:spacing w:val="0"/>
                <w:w w:val="100"/>
                <w:position w:val="-2"/>
                <w:sz w:val="21"/>
                <w:szCs w:val="21"/>
              </w:rPr>
              <w:t>项</w:t>
            </w:r>
            <w:r>
              <w:rPr>
                <w:rFonts w:cs="FangSong" w:hAnsi="FangSong" w:eastAsia="FangSong" w:ascii="FangSong"/>
                <w:spacing w:val="0"/>
                <w:w w:val="100"/>
                <w:position w:val="-2"/>
                <w:sz w:val="21"/>
                <w:szCs w:val="21"/>
              </w:rPr>
              <w:t>      </w:t>
            </w:r>
            <w:r>
              <w:rPr>
                <w:rFonts w:cs="FangSong" w:hAnsi="FangSong" w:eastAsia="FangSong" w:ascii="FangSong"/>
                <w:spacing w:val="0"/>
                <w:w w:val="100"/>
                <w:position w:val="-2"/>
                <w:sz w:val="21"/>
                <w:szCs w:val="21"/>
              </w:rPr>
              <w:t> </w:t>
            </w:r>
            <w:r>
              <w:rPr>
                <w:rFonts w:cs="FangSong" w:hAnsi="FangSong" w:eastAsia="FangSong" w:ascii="FangSong"/>
                <w:spacing w:val="0"/>
                <w:w w:val="100"/>
                <w:position w:val="-2"/>
                <w:sz w:val="21"/>
                <w:szCs w:val="21"/>
              </w:rPr>
              <w:t>目</w:t>
            </w:r>
            <w:r>
              <w:rPr>
                <w:rFonts w:cs="FangSong" w:hAnsi="FangSong" w:eastAsia="FangSong" w:ascii="FangSong"/>
                <w:spacing w:val="0"/>
                <w:w w:val="100"/>
                <w:position w:val="0"/>
                <w:sz w:val="21"/>
                <w:szCs w:val="21"/>
              </w:rPr>
            </w:r>
          </w:p>
        </w:tc>
        <w:tc>
          <w:tcPr>
            <w:tcW w:w="1557"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351"/>
            </w:pPr>
            <w:r>
              <w:rPr>
                <w:rFonts w:cs="FangSong" w:hAnsi="FangSong" w:eastAsia="FangSong" w:ascii="FangSong"/>
                <w:spacing w:val="0"/>
                <w:w w:val="100"/>
                <w:position w:val="-2"/>
                <w:sz w:val="21"/>
                <w:szCs w:val="21"/>
              </w:rPr>
              <w:t>期</w:t>
            </w:r>
            <w:r>
              <w:rPr>
                <w:rFonts w:cs="FangSong" w:hAnsi="FangSong" w:eastAsia="FangSong" w:ascii="FangSong"/>
                <w:spacing w:val="-5"/>
                <w:w w:val="100"/>
                <w:position w:val="-2"/>
                <w:sz w:val="21"/>
                <w:szCs w:val="21"/>
              </w:rPr>
              <w:t>末</w:t>
            </w:r>
            <w:r>
              <w:rPr>
                <w:rFonts w:cs="FangSong" w:hAnsi="FangSong" w:eastAsia="FangSong" w:ascii="FangSong"/>
                <w:spacing w:val="0"/>
                <w:w w:val="100"/>
                <w:position w:val="-2"/>
                <w:sz w:val="21"/>
                <w:szCs w:val="21"/>
              </w:rPr>
              <w:t>余额</w:t>
            </w:r>
            <w:r>
              <w:rPr>
                <w:rFonts w:cs="FangSong" w:hAnsi="FangSong" w:eastAsia="FangSong" w:ascii="FangSong"/>
                <w:spacing w:val="0"/>
                <w:w w:val="100"/>
                <w:position w:val="0"/>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426"/>
            </w:pPr>
            <w:r>
              <w:rPr>
                <w:rFonts w:cs="FangSong" w:hAnsi="FangSong" w:eastAsia="FangSong" w:ascii="FangSong"/>
                <w:spacing w:val="0"/>
                <w:w w:val="100"/>
                <w:position w:val="-2"/>
                <w:sz w:val="21"/>
                <w:szCs w:val="21"/>
              </w:rPr>
              <w:t>监</w:t>
            </w:r>
            <w:r>
              <w:rPr>
                <w:rFonts w:cs="FangSong" w:hAnsi="FangSong" w:eastAsia="FangSong" w:ascii="FangSong"/>
                <w:spacing w:val="-5"/>
                <w:w w:val="100"/>
                <w:position w:val="-2"/>
                <w:sz w:val="21"/>
                <w:szCs w:val="21"/>
              </w:rPr>
              <w:t>管</w:t>
            </w:r>
            <w:r>
              <w:rPr>
                <w:rFonts w:cs="FangSong" w:hAnsi="FangSong" w:eastAsia="FangSong" w:ascii="FangSong"/>
                <w:spacing w:val="0"/>
                <w:w w:val="100"/>
                <w:position w:val="-2"/>
                <w:sz w:val="21"/>
                <w:szCs w:val="21"/>
              </w:rPr>
              <w:t>标准</w:t>
            </w:r>
            <w:r>
              <w:rPr>
                <w:rFonts w:cs="FangSong" w:hAnsi="FangSong" w:eastAsia="FangSong" w:ascii="FangSong"/>
                <w:spacing w:val="0"/>
                <w:w w:val="100"/>
                <w:position w:val="0"/>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center"/>
              <w:spacing w:lineRule="exact" w:line="240"/>
              <w:ind w:left="458" w:right="453"/>
            </w:pPr>
            <w:r>
              <w:rPr>
                <w:rFonts w:cs="FangSong" w:hAnsi="FangSong" w:eastAsia="FangSong" w:ascii="FangSong"/>
                <w:spacing w:val="0"/>
                <w:w w:val="100"/>
                <w:position w:val="-2"/>
                <w:sz w:val="21"/>
                <w:szCs w:val="21"/>
              </w:rPr>
              <w:t>备注</w:t>
            </w:r>
            <w:r>
              <w:rPr>
                <w:rFonts w:cs="FangSong" w:hAnsi="FangSong" w:eastAsia="FangSong" w:ascii="FangSong"/>
                <w:spacing w:val="0"/>
                <w:w w:val="100"/>
                <w:position w:val="0"/>
                <w:sz w:val="21"/>
                <w:szCs w:val="21"/>
              </w:rPr>
            </w:r>
          </w:p>
        </w:tc>
      </w:tr>
      <w:tr>
        <w:trPr>
          <w:trHeight w:val="419" w:hRule="exact"/>
        </w:trPr>
        <w:tc>
          <w:tcPr>
            <w:tcW w:w="340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净</w:t>
            </w:r>
            <w:r>
              <w:rPr>
                <w:rFonts w:cs="FangSong" w:hAnsi="FangSong" w:eastAsia="FangSong" w:ascii="FangSong"/>
                <w:spacing w:val="-5"/>
                <w:w w:val="100"/>
                <w:position w:val="-2"/>
                <w:sz w:val="21"/>
                <w:szCs w:val="21"/>
              </w:rPr>
              <w:t>资</w:t>
            </w:r>
            <w:r>
              <w:rPr>
                <w:rFonts w:cs="FangSong" w:hAnsi="FangSong" w:eastAsia="FangSong" w:ascii="FangSong"/>
                <w:spacing w:val="0"/>
                <w:w w:val="100"/>
                <w:position w:val="-2"/>
                <w:sz w:val="21"/>
                <w:szCs w:val="21"/>
              </w:rPr>
              <w:t>本</w:t>
            </w:r>
            <w:r>
              <w:rPr>
                <w:rFonts w:cs="FangSong" w:hAnsi="FangSong" w:eastAsia="FangSong" w:ascii="FangSong"/>
                <w:spacing w:val="0"/>
                <w:w w:val="100"/>
                <w:position w:val="0"/>
                <w:sz w:val="21"/>
                <w:szCs w:val="21"/>
              </w:rPr>
            </w:r>
          </w:p>
        </w:tc>
        <w:tc>
          <w:tcPr>
            <w:tcW w:w="155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12"/>
              <w:ind w:left="639"/>
            </w:pPr>
            <w:r>
              <w:rPr>
                <w:rFonts w:cs="Calibri" w:hAnsi="Calibri" w:eastAsia="Calibri" w:ascii="Calibri"/>
                <w:spacing w:val="-1"/>
                <w:w w:val="100"/>
                <w:sz w:val="21"/>
                <w:szCs w:val="21"/>
              </w:rPr>
              <w:t>5</w:t>
            </w:r>
            <w:r>
              <w:rPr>
                <w:rFonts w:cs="Calibri" w:hAnsi="Calibri" w:eastAsia="Calibri" w:ascii="Calibri"/>
                <w:spacing w:val="-1"/>
                <w:w w:val="100"/>
                <w:sz w:val="21"/>
                <w:szCs w:val="21"/>
              </w:rPr>
              <w:t>5</w:t>
            </w:r>
            <w:r>
              <w:rPr>
                <w:rFonts w:cs="Calibri" w:hAnsi="Calibri" w:eastAsia="Calibri" w:ascii="Calibri"/>
                <w:spacing w:val="-1"/>
                <w:w w:val="100"/>
                <w:sz w:val="21"/>
                <w:szCs w:val="21"/>
              </w:rPr>
              <w:t>7</w:t>
            </w:r>
            <w:r>
              <w:rPr>
                <w:rFonts w:cs="Calibri" w:hAnsi="Calibri" w:eastAsia="Calibri" w:ascii="Calibri"/>
                <w:spacing w:val="0"/>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6</w:t>
            </w:r>
            <w:r>
              <w:rPr>
                <w:rFonts w:cs="Calibri" w:hAnsi="Calibri" w:eastAsia="Calibri" w:ascii="Calibri"/>
                <w:spacing w:val="0"/>
                <w:w w:val="100"/>
                <w:sz w:val="21"/>
                <w:szCs w:val="21"/>
              </w:rPr>
              <w:t>5</w:t>
            </w:r>
          </w:p>
        </w:tc>
        <w:tc>
          <w:tcPr>
            <w:tcW w:w="170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714"/>
            </w:pPr>
            <w:r>
              <w:rPr>
                <w:rFonts w:cs="Calibri" w:hAnsi="Calibri" w:eastAsia="Calibri" w:ascii="Calibri"/>
                <w:spacing w:val="1"/>
                <w:w w:val="100"/>
                <w:sz w:val="21"/>
                <w:szCs w:val="21"/>
              </w:rPr>
              <w:t>≥</w:t>
            </w:r>
            <w:r>
              <w:rPr>
                <w:rFonts w:cs="Calibri" w:hAnsi="Calibri" w:eastAsia="Calibri" w:ascii="Calibri"/>
                <w:spacing w:val="0"/>
                <w:w w:val="100"/>
                <w:sz w:val="21"/>
                <w:szCs w:val="21"/>
              </w:rPr>
              <w:t>2</w:t>
            </w:r>
            <w:r>
              <w:rPr>
                <w:rFonts w:cs="Calibri" w:hAnsi="Calibri" w:eastAsia="Calibri" w:ascii="Calibri"/>
                <w:spacing w:val="4"/>
                <w:w w:val="100"/>
                <w:sz w:val="21"/>
                <w:szCs w:val="21"/>
              </w:rPr>
              <w:t> </w:t>
            </w:r>
            <w:r>
              <w:rPr>
                <w:rFonts w:cs="FangSong" w:hAnsi="FangSong" w:eastAsia="FangSong" w:ascii="FangSong"/>
                <w:spacing w:val="0"/>
                <w:w w:val="100"/>
                <w:sz w:val="21"/>
                <w:szCs w:val="21"/>
              </w:rPr>
              <w:t>亿元</w:t>
            </w:r>
          </w:p>
        </w:tc>
        <w:tc>
          <w:tcPr>
            <w:tcW w:w="141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700"/>
            </w:pPr>
            <w:r>
              <w:rPr>
                <w:rFonts w:cs="FangSong" w:hAnsi="FangSong" w:eastAsia="FangSong" w:ascii="FangSong"/>
                <w:spacing w:val="0"/>
                <w:w w:val="100"/>
                <w:position w:val="-2"/>
                <w:sz w:val="21"/>
                <w:szCs w:val="21"/>
              </w:rPr>
              <w:t>达标</w:t>
            </w:r>
            <w:r>
              <w:rPr>
                <w:rFonts w:cs="FangSong" w:hAnsi="FangSong" w:eastAsia="FangSong" w:ascii="FangSong"/>
                <w:spacing w:val="0"/>
                <w:w w:val="100"/>
                <w:position w:val="0"/>
                <w:sz w:val="21"/>
                <w:szCs w:val="21"/>
              </w:rPr>
            </w:r>
          </w:p>
        </w:tc>
      </w:tr>
      <w:tr>
        <w:trPr>
          <w:trHeight w:val="418" w:hRule="exact"/>
        </w:trPr>
        <w:tc>
          <w:tcPr>
            <w:tcW w:w="340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固</w:t>
            </w:r>
            <w:r>
              <w:rPr>
                <w:rFonts w:cs="FangSong" w:hAnsi="FangSong" w:eastAsia="FangSong" w:ascii="FangSong"/>
                <w:spacing w:val="-5"/>
                <w:w w:val="100"/>
                <w:position w:val="-2"/>
                <w:sz w:val="21"/>
                <w:szCs w:val="21"/>
              </w:rPr>
              <w:t>有</w:t>
            </w:r>
            <w:r>
              <w:rPr>
                <w:rFonts w:cs="FangSong" w:hAnsi="FangSong" w:eastAsia="FangSong" w:ascii="FangSong"/>
                <w:spacing w:val="0"/>
                <w:w w:val="100"/>
                <w:position w:val="-2"/>
                <w:sz w:val="21"/>
                <w:szCs w:val="21"/>
              </w:rPr>
              <w:t>业务风</w:t>
            </w:r>
            <w:r>
              <w:rPr>
                <w:rFonts w:cs="FangSong" w:hAnsi="FangSong" w:eastAsia="FangSong" w:ascii="FangSong"/>
                <w:spacing w:val="-5"/>
                <w:w w:val="100"/>
                <w:position w:val="-2"/>
                <w:sz w:val="21"/>
                <w:szCs w:val="21"/>
              </w:rPr>
              <w:t>险</w:t>
            </w:r>
            <w:r>
              <w:rPr>
                <w:rFonts w:cs="FangSong" w:hAnsi="FangSong" w:eastAsia="FangSong" w:ascii="FangSong"/>
                <w:spacing w:val="0"/>
                <w:w w:val="100"/>
                <w:position w:val="-2"/>
                <w:sz w:val="21"/>
                <w:szCs w:val="21"/>
              </w:rPr>
              <w:t>资本</w:t>
            </w:r>
            <w:r>
              <w:rPr>
                <w:rFonts w:cs="FangSong" w:hAnsi="FangSong" w:eastAsia="FangSong" w:ascii="FangSong"/>
                <w:spacing w:val="0"/>
                <w:w w:val="100"/>
                <w:position w:val="0"/>
                <w:sz w:val="21"/>
                <w:szCs w:val="21"/>
              </w:rPr>
            </w:r>
          </w:p>
        </w:tc>
        <w:tc>
          <w:tcPr>
            <w:tcW w:w="155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10"/>
              <w:ind w:left="639"/>
            </w:pP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7</w:t>
            </w:r>
            <w:r>
              <w:rPr>
                <w:rFonts w:cs="Calibri" w:hAnsi="Calibri" w:eastAsia="Calibri" w:ascii="Calibri"/>
                <w:spacing w:val="-1"/>
                <w:w w:val="100"/>
                <w:sz w:val="21"/>
                <w:szCs w:val="21"/>
              </w:rPr>
              <w:t>4</w:t>
            </w:r>
            <w:r>
              <w:rPr>
                <w:rFonts w:cs="Calibri" w:hAnsi="Calibri" w:eastAsia="Calibri" w:ascii="Calibri"/>
                <w:spacing w:val="0"/>
                <w:w w:val="100"/>
                <w:sz w:val="21"/>
                <w:szCs w:val="21"/>
              </w:rPr>
              <w:t>1</w:t>
            </w:r>
          </w:p>
        </w:tc>
        <w:tc>
          <w:tcPr>
            <w:tcW w:w="1704" w:type="dxa"/>
            <w:tcBorders>
              <w:top w:val="single" w:sz="4" w:space="0" w:color="000000"/>
              <w:left w:val="single" w:sz="4" w:space="0" w:color="000000"/>
              <w:bottom w:val="single" w:sz="4" w:space="0" w:color="000000"/>
              <w:right w:val="single" w:sz="4" w:space="0" w:color="000000"/>
            </w:tcBorders>
          </w:tcPr>
          <w:p/>
        </w:tc>
        <w:tc>
          <w:tcPr>
            <w:tcW w:w="1414" w:type="dxa"/>
            <w:tcBorders>
              <w:top w:val="single" w:sz="4" w:space="0" w:color="000000"/>
              <w:left w:val="single" w:sz="4" w:space="0" w:color="000000"/>
              <w:bottom w:val="single" w:sz="4" w:space="0" w:color="000000"/>
              <w:right w:val="single" w:sz="4" w:space="0" w:color="000000"/>
            </w:tcBorders>
          </w:tcPr>
          <w:p/>
        </w:tc>
      </w:tr>
      <w:tr>
        <w:trPr>
          <w:trHeight w:val="419" w:hRule="exact"/>
        </w:trPr>
        <w:tc>
          <w:tcPr>
            <w:tcW w:w="340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信</w:t>
            </w:r>
            <w:r>
              <w:rPr>
                <w:rFonts w:cs="FangSong" w:hAnsi="FangSong" w:eastAsia="FangSong" w:ascii="FangSong"/>
                <w:spacing w:val="-5"/>
                <w:w w:val="100"/>
                <w:position w:val="-2"/>
                <w:sz w:val="21"/>
                <w:szCs w:val="21"/>
              </w:rPr>
              <w:t>托</w:t>
            </w:r>
            <w:r>
              <w:rPr>
                <w:rFonts w:cs="FangSong" w:hAnsi="FangSong" w:eastAsia="FangSong" w:ascii="FangSong"/>
                <w:spacing w:val="0"/>
                <w:w w:val="100"/>
                <w:position w:val="-2"/>
                <w:sz w:val="21"/>
                <w:szCs w:val="21"/>
              </w:rPr>
              <w:t>业务风</w:t>
            </w:r>
            <w:r>
              <w:rPr>
                <w:rFonts w:cs="FangSong" w:hAnsi="FangSong" w:eastAsia="FangSong" w:ascii="FangSong"/>
                <w:spacing w:val="-5"/>
                <w:w w:val="100"/>
                <w:position w:val="-2"/>
                <w:sz w:val="21"/>
                <w:szCs w:val="21"/>
              </w:rPr>
              <w:t>险</w:t>
            </w:r>
            <w:r>
              <w:rPr>
                <w:rFonts w:cs="FangSong" w:hAnsi="FangSong" w:eastAsia="FangSong" w:ascii="FangSong"/>
                <w:spacing w:val="0"/>
                <w:w w:val="100"/>
                <w:position w:val="-2"/>
                <w:sz w:val="21"/>
                <w:szCs w:val="21"/>
              </w:rPr>
              <w:t>资本</w:t>
            </w:r>
            <w:r>
              <w:rPr>
                <w:rFonts w:cs="FangSong" w:hAnsi="FangSong" w:eastAsia="FangSong" w:ascii="FangSong"/>
                <w:spacing w:val="0"/>
                <w:w w:val="100"/>
                <w:position w:val="0"/>
                <w:sz w:val="21"/>
                <w:szCs w:val="21"/>
              </w:rPr>
            </w:r>
          </w:p>
        </w:tc>
        <w:tc>
          <w:tcPr>
            <w:tcW w:w="155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10"/>
              <w:ind w:left="639"/>
            </w:pPr>
            <w:r>
              <w:rPr>
                <w:rFonts w:cs="Calibri" w:hAnsi="Calibri" w:eastAsia="Calibri" w:ascii="Calibri"/>
                <w:spacing w:val="-1"/>
                <w:w w:val="100"/>
                <w:sz w:val="21"/>
                <w:szCs w:val="21"/>
              </w:rPr>
              <w:t>2</w:t>
            </w:r>
            <w:r>
              <w:rPr>
                <w:rFonts w:cs="Calibri" w:hAnsi="Calibri" w:eastAsia="Calibri" w:ascii="Calibri"/>
                <w:spacing w:val="-1"/>
                <w:w w:val="100"/>
                <w:sz w:val="21"/>
                <w:szCs w:val="21"/>
              </w:rPr>
              <w:t>1</w:t>
            </w:r>
            <w:r>
              <w:rPr>
                <w:rFonts w:cs="Calibri" w:hAnsi="Calibri" w:eastAsia="Calibri" w:ascii="Calibri"/>
                <w:spacing w:val="-1"/>
                <w:w w:val="100"/>
                <w:sz w:val="21"/>
                <w:szCs w:val="21"/>
              </w:rPr>
              <w:t>1</w:t>
            </w:r>
            <w:r>
              <w:rPr>
                <w:rFonts w:cs="Calibri" w:hAnsi="Calibri" w:eastAsia="Calibri" w:ascii="Calibri"/>
                <w:spacing w:val="0"/>
                <w:w w:val="100"/>
                <w:sz w:val="21"/>
                <w:szCs w:val="21"/>
              </w:rPr>
              <w:t>,</w:t>
            </w:r>
            <w:r>
              <w:rPr>
                <w:rFonts w:cs="Calibri" w:hAnsi="Calibri" w:eastAsia="Calibri" w:ascii="Calibri"/>
                <w:spacing w:val="-1"/>
                <w:w w:val="100"/>
                <w:sz w:val="21"/>
                <w:szCs w:val="21"/>
              </w:rPr>
              <w:t>3</w:t>
            </w:r>
            <w:r>
              <w:rPr>
                <w:rFonts w:cs="Calibri" w:hAnsi="Calibri" w:eastAsia="Calibri" w:ascii="Calibri"/>
                <w:spacing w:val="-1"/>
                <w:w w:val="100"/>
                <w:sz w:val="21"/>
                <w:szCs w:val="21"/>
              </w:rPr>
              <w:t>1</w:t>
            </w:r>
            <w:r>
              <w:rPr>
                <w:rFonts w:cs="Calibri" w:hAnsi="Calibri" w:eastAsia="Calibri" w:ascii="Calibri"/>
                <w:spacing w:val="0"/>
                <w:w w:val="100"/>
                <w:sz w:val="21"/>
                <w:szCs w:val="21"/>
              </w:rPr>
              <w:t>2</w:t>
            </w:r>
          </w:p>
        </w:tc>
        <w:tc>
          <w:tcPr>
            <w:tcW w:w="1704" w:type="dxa"/>
            <w:tcBorders>
              <w:top w:val="single" w:sz="4" w:space="0" w:color="000000"/>
              <w:left w:val="single" w:sz="4" w:space="0" w:color="000000"/>
              <w:bottom w:val="single" w:sz="4" w:space="0" w:color="000000"/>
              <w:right w:val="single" w:sz="4" w:space="0" w:color="000000"/>
            </w:tcBorders>
          </w:tcPr>
          <w:p/>
        </w:tc>
        <w:tc>
          <w:tcPr>
            <w:tcW w:w="1414" w:type="dxa"/>
            <w:tcBorders>
              <w:top w:val="single" w:sz="4" w:space="0" w:color="000000"/>
              <w:left w:val="single" w:sz="4" w:space="0" w:color="000000"/>
              <w:bottom w:val="single" w:sz="4" w:space="0" w:color="000000"/>
              <w:right w:val="single" w:sz="4" w:space="0" w:color="000000"/>
            </w:tcBorders>
          </w:tcPr>
          <w:p/>
        </w:tc>
      </w:tr>
      <w:tr>
        <w:trPr>
          <w:trHeight w:val="418" w:hRule="exact"/>
        </w:trPr>
        <w:tc>
          <w:tcPr>
            <w:tcW w:w="340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101"/>
            </w:pPr>
            <w:r>
              <w:rPr>
                <w:rFonts w:cs="FangSong" w:hAnsi="FangSong" w:eastAsia="FangSong" w:ascii="FangSong"/>
                <w:spacing w:val="0"/>
                <w:w w:val="100"/>
                <w:position w:val="-2"/>
                <w:sz w:val="21"/>
                <w:szCs w:val="21"/>
              </w:rPr>
              <w:t>其</w:t>
            </w:r>
            <w:r>
              <w:rPr>
                <w:rFonts w:cs="FangSong" w:hAnsi="FangSong" w:eastAsia="FangSong" w:ascii="FangSong"/>
                <w:spacing w:val="-5"/>
                <w:w w:val="100"/>
                <w:position w:val="-2"/>
                <w:sz w:val="21"/>
                <w:szCs w:val="21"/>
              </w:rPr>
              <w:t>他</w:t>
            </w:r>
            <w:r>
              <w:rPr>
                <w:rFonts w:cs="FangSong" w:hAnsi="FangSong" w:eastAsia="FangSong" w:ascii="FangSong"/>
                <w:spacing w:val="0"/>
                <w:w w:val="100"/>
                <w:position w:val="-2"/>
                <w:sz w:val="21"/>
                <w:szCs w:val="21"/>
              </w:rPr>
              <w:t>业务风</w:t>
            </w:r>
            <w:r>
              <w:rPr>
                <w:rFonts w:cs="FangSong" w:hAnsi="FangSong" w:eastAsia="FangSong" w:ascii="FangSong"/>
                <w:spacing w:val="-5"/>
                <w:w w:val="100"/>
                <w:position w:val="-2"/>
                <w:sz w:val="21"/>
                <w:szCs w:val="21"/>
              </w:rPr>
              <w:t>险</w:t>
            </w:r>
            <w:r>
              <w:rPr>
                <w:rFonts w:cs="FangSong" w:hAnsi="FangSong" w:eastAsia="FangSong" w:ascii="FangSong"/>
                <w:spacing w:val="0"/>
                <w:w w:val="100"/>
                <w:position w:val="-2"/>
                <w:sz w:val="21"/>
                <w:szCs w:val="21"/>
              </w:rPr>
              <w:t>资本</w:t>
            </w:r>
            <w:r>
              <w:rPr>
                <w:rFonts w:cs="FangSong" w:hAnsi="FangSong" w:eastAsia="FangSong" w:ascii="FangSong"/>
                <w:spacing w:val="0"/>
                <w:w w:val="100"/>
                <w:position w:val="0"/>
                <w:sz w:val="21"/>
                <w:szCs w:val="21"/>
              </w:rPr>
            </w:r>
          </w:p>
        </w:tc>
        <w:tc>
          <w:tcPr>
            <w:tcW w:w="155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
              <w:ind w:left="932"/>
            </w:pPr>
            <w:r>
              <w:rPr>
                <w:rFonts w:cs="Calibri" w:hAnsi="Calibri" w:eastAsia="Calibri" w:ascii="Calibri"/>
                <w:spacing w:val="0"/>
                <w:w w:val="100"/>
                <w:sz w:val="21"/>
                <w:szCs w:val="21"/>
              </w:rPr>
              <w:t>0</w:t>
            </w:r>
          </w:p>
        </w:tc>
        <w:tc>
          <w:tcPr>
            <w:tcW w:w="1704" w:type="dxa"/>
            <w:tcBorders>
              <w:top w:val="single" w:sz="4" w:space="0" w:color="000000"/>
              <w:left w:val="single" w:sz="4" w:space="0" w:color="000000"/>
              <w:bottom w:val="single" w:sz="4" w:space="0" w:color="000000"/>
              <w:right w:val="single" w:sz="4" w:space="0" w:color="000000"/>
            </w:tcBorders>
          </w:tcPr>
          <w:p/>
        </w:tc>
        <w:tc>
          <w:tcPr>
            <w:tcW w:w="1414" w:type="dxa"/>
            <w:tcBorders>
              <w:top w:val="single" w:sz="4" w:space="0" w:color="000000"/>
              <w:left w:val="single" w:sz="4" w:space="0" w:color="000000"/>
              <w:bottom w:val="single" w:sz="4" w:space="0" w:color="000000"/>
              <w:right w:val="single" w:sz="4" w:space="0" w:color="000000"/>
            </w:tcBorders>
          </w:tcPr>
          <w:p/>
        </w:tc>
      </w:tr>
      <w:tr>
        <w:trPr>
          <w:trHeight w:val="419" w:hRule="exact"/>
        </w:trPr>
        <w:tc>
          <w:tcPr>
            <w:tcW w:w="340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40"/>
              <w:ind w:left="101"/>
            </w:pPr>
            <w:r>
              <w:rPr>
                <w:rFonts w:cs="FangSong" w:hAnsi="FangSong" w:eastAsia="FangSong" w:ascii="FangSong"/>
                <w:spacing w:val="0"/>
                <w:w w:val="100"/>
                <w:position w:val="-2"/>
                <w:sz w:val="21"/>
                <w:szCs w:val="21"/>
              </w:rPr>
              <w:t>各</w:t>
            </w:r>
            <w:r>
              <w:rPr>
                <w:rFonts w:cs="FangSong" w:hAnsi="FangSong" w:eastAsia="FangSong" w:ascii="FangSong"/>
                <w:spacing w:val="-5"/>
                <w:w w:val="100"/>
                <w:position w:val="-2"/>
                <w:sz w:val="21"/>
                <w:szCs w:val="21"/>
              </w:rPr>
              <w:t>项</w:t>
            </w:r>
            <w:r>
              <w:rPr>
                <w:rFonts w:cs="FangSong" w:hAnsi="FangSong" w:eastAsia="FangSong" w:ascii="FangSong"/>
                <w:spacing w:val="0"/>
                <w:w w:val="100"/>
                <w:position w:val="-2"/>
                <w:sz w:val="21"/>
                <w:szCs w:val="21"/>
              </w:rPr>
              <w:t>业务风</w:t>
            </w:r>
            <w:r>
              <w:rPr>
                <w:rFonts w:cs="FangSong" w:hAnsi="FangSong" w:eastAsia="FangSong" w:ascii="FangSong"/>
                <w:spacing w:val="-5"/>
                <w:w w:val="100"/>
                <w:position w:val="-2"/>
                <w:sz w:val="21"/>
                <w:szCs w:val="21"/>
              </w:rPr>
              <w:t>险</w:t>
            </w:r>
            <w:r>
              <w:rPr>
                <w:rFonts w:cs="FangSong" w:hAnsi="FangSong" w:eastAsia="FangSong" w:ascii="FangSong"/>
                <w:spacing w:val="0"/>
                <w:w w:val="100"/>
                <w:position w:val="-2"/>
                <w:sz w:val="21"/>
                <w:szCs w:val="21"/>
              </w:rPr>
              <w:t>资本之和</w:t>
            </w:r>
            <w:r>
              <w:rPr>
                <w:rFonts w:cs="FangSong" w:hAnsi="FangSong" w:eastAsia="FangSong" w:ascii="FangSong"/>
                <w:spacing w:val="0"/>
                <w:w w:val="100"/>
                <w:position w:val="0"/>
                <w:sz w:val="21"/>
                <w:szCs w:val="21"/>
              </w:rPr>
            </w:r>
          </w:p>
        </w:tc>
        <w:tc>
          <w:tcPr>
            <w:tcW w:w="155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13"/>
              <w:ind w:left="639"/>
            </w:pPr>
            <w:r>
              <w:rPr>
                <w:rFonts w:cs="Calibri" w:hAnsi="Calibri" w:eastAsia="Calibri" w:ascii="Calibri"/>
                <w:spacing w:val="-1"/>
                <w:w w:val="100"/>
                <w:sz w:val="21"/>
                <w:szCs w:val="21"/>
              </w:rPr>
              <w:t>3</w:t>
            </w:r>
            <w:r>
              <w:rPr>
                <w:rFonts w:cs="Calibri" w:hAnsi="Calibri" w:eastAsia="Calibri" w:ascii="Calibri"/>
                <w:spacing w:val="-1"/>
                <w:w w:val="100"/>
                <w:sz w:val="21"/>
                <w:szCs w:val="21"/>
              </w:rPr>
              <w:t>1</w:t>
            </w:r>
            <w:r>
              <w:rPr>
                <w:rFonts w:cs="Calibri" w:hAnsi="Calibri" w:eastAsia="Calibri" w:ascii="Calibri"/>
                <w:spacing w:val="-1"/>
                <w:w w:val="100"/>
                <w:sz w:val="21"/>
                <w:szCs w:val="21"/>
              </w:rPr>
              <w:t>3</w:t>
            </w:r>
            <w:r>
              <w:rPr>
                <w:rFonts w:cs="Calibri" w:hAnsi="Calibri" w:eastAsia="Calibri" w:ascii="Calibri"/>
                <w:spacing w:val="0"/>
                <w:w w:val="100"/>
                <w:sz w:val="21"/>
                <w:szCs w:val="21"/>
              </w:rPr>
              <w:t>,</w:t>
            </w:r>
            <w:r>
              <w:rPr>
                <w:rFonts w:cs="Calibri" w:hAnsi="Calibri" w:eastAsia="Calibri" w:ascii="Calibri"/>
                <w:spacing w:val="-1"/>
                <w:w w:val="100"/>
                <w:sz w:val="21"/>
                <w:szCs w:val="21"/>
              </w:rPr>
              <w:t>0</w:t>
            </w:r>
            <w:r>
              <w:rPr>
                <w:rFonts w:cs="Calibri" w:hAnsi="Calibri" w:eastAsia="Calibri" w:ascii="Calibri"/>
                <w:spacing w:val="-1"/>
                <w:w w:val="100"/>
                <w:sz w:val="21"/>
                <w:szCs w:val="21"/>
              </w:rPr>
              <w:t>5</w:t>
            </w:r>
            <w:r>
              <w:rPr>
                <w:rFonts w:cs="Calibri" w:hAnsi="Calibri" w:eastAsia="Calibri" w:ascii="Calibri"/>
                <w:spacing w:val="0"/>
                <w:w w:val="100"/>
                <w:sz w:val="21"/>
                <w:szCs w:val="21"/>
              </w:rPr>
              <w:t>3</w:t>
            </w:r>
          </w:p>
        </w:tc>
        <w:tc>
          <w:tcPr>
            <w:tcW w:w="1704" w:type="dxa"/>
            <w:tcBorders>
              <w:top w:val="single" w:sz="4" w:space="0" w:color="000000"/>
              <w:left w:val="single" w:sz="4" w:space="0" w:color="000000"/>
              <w:bottom w:val="single" w:sz="4" w:space="0" w:color="000000"/>
              <w:right w:val="single" w:sz="4" w:space="0" w:color="000000"/>
            </w:tcBorders>
          </w:tcPr>
          <w:p/>
        </w:tc>
        <w:tc>
          <w:tcPr>
            <w:tcW w:w="1414" w:type="dxa"/>
            <w:tcBorders>
              <w:top w:val="single" w:sz="4" w:space="0" w:color="000000"/>
              <w:left w:val="single" w:sz="4" w:space="0" w:color="000000"/>
              <w:bottom w:val="single" w:sz="4" w:space="0" w:color="000000"/>
              <w:right w:val="single" w:sz="4" w:space="0" w:color="000000"/>
            </w:tcBorders>
          </w:tcPr>
          <w:p/>
        </w:tc>
      </w:tr>
      <w:tr>
        <w:trPr>
          <w:trHeight w:val="463" w:hRule="exact"/>
        </w:trPr>
        <w:tc>
          <w:tcPr>
            <w:tcW w:w="340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80"/>
              <w:ind w:left="101"/>
            </w:pPr>
            <w:r>
              <w:rPr>
                <w:rFonts w:cs="FangSong" w:hAnsi="FangSong" w:eastAsia="FangSong" w:ascii="FangSong"/>
                <w:spacing w:val="0"/>
                <w:w w:val="100"/>
                <w:sz w:val="21"/>
                <w:szCs w:val="21"/>
              </w:rPr>
              <w:t>净</w:t>
            </w:r>
            <w:r>
              <w:rPr>
                <w:rFonts w:cs="FangSong" w:hAnsi="FangSong" w:eastAsia="FangSong" w:ascii="FangSong"/>
                <w:spacing w:val="-5"/>
                <w:w w:val="100"/>
                <w:sz w:val="21"/>
                <w:szCs w:val="21"/>
              </w:rPr>
              <w:t>资</w:t>
            </w:r>
            <w:r>
              <w:rPr>
                <w:rFonts w:cs="FangSong" w:hAnsi="FangSong" w:eastAsia="FangSong" w:ascii="FangSong"/>
                <w:spacing w:val="5"/>
                <w:w w:val="100"/>
                <w:sz w:val="21"/>
                <w:szCs w:val="21"/>
              </w:rPr>
              <w:t>本</w:t>
            </w:r>
            <w:r>
              <w:rPr>
                <w:rFonts w:cs="Calibri" w:hAnsi="Calibri" w:eastAsia="Calibri" w:ascii="Calibri"/>
                <w:spacing w:val="-5"/>
                <w:w w:val="100"/>
                <w:sz w:val="21"/>
                <w:szCs w:val="21"/>
              </w:rPr>
              <w:t>/</w:t>
            </w:r>
            <w:r>
              <w:rPr>
                <w:rFonts w:cs="FangSong" w:hAnsi="FangSong" w:eastAsia="FangSong" w:ascii="FangSong"/>
                <w:spacing w:val="0"/>
                <w:w w:val="100"/>
                <w:sz w:val="21"/>
                <w:szCs w:val="21"/>
              </w:rPr>
              <w:t>各</w:t>
            </w:r>
            <w:r>
              <w:rPr>
                <w:rFonts w:cs="FangSong" w:hAnsi="FangSong" w:eastAsia="FangSong" w:ascii="FangSong"/>
                <w:spacing w:val="-5"/>
                <w:w w:val="100"/>
                <w:sz w:val="21"/>
                <w:szCs w:val="21"/>
              </w:rPr>
              <w:t>项</w:t>
            </w:r>
            <w:r>
              <w:rPr>
                <w:rFonts w:cs="FangSong" w:hAnsi="FangSong" w:eastAsia="FangSong" w:ascii="FangSong"/>
                <w:spacing w:val="0"/>
                <w:w w:val="100"/>
                <w:sz w:val="21"/>
                <w:szCs w:val="21"/>
              </w:rPr>
              <w:t>业务风</w:t>
            </w:r>
            <w:r>
              <w:rPr>
                <w:rFonts w:cs="FangSong" w:hAnsi="FangSong" w:eastAsia="FangSong" w:ascii="FangSong"/>
                <w:spacing w:val="-5"/>
                <w:w w:val="100"/>
                <w:sz w:val="21"/>
                <w:szCs w:val="21"/>
              </w:rPr>
              <w:t>险</w:t>
            </w:r>
            <w:r>
              <w:rPr>
                <w:rFonts w:cs="FangSong" w:hAnsi="FangSong" w:eastAsia="FangSong" w:ascii="FangSong"/>
                <w:spacing w:val="0"/>
                <w:w w:val="100"/>
                <w:sz w:val="21"/>
                <w:szCs w:val="21"/>
              </w:rPr>
              <w:t>资本之和</w:t>
            </w:r>
          </w:p>
        </w:tc>
        <w:tc>
          <w:tcPr>
            <w:tcW w:w="155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31"/>
              <w:ind w:left="615"/>
            </w:pPr>
            <w:r>
              <w:rPr>
                <w:rFonts w:cs="Calibri" w:hAnsi="Calibri" w:eastAsia="Calibri" w:ascii="Calibri"/>
                <w:spacing w:val="-1"/>
                <w:w w:val="100"/>
                <w:sz w:val="21"/>
                <w:szCs w:val="21"/>
              </w:rPr>
              <w:t>1</w:t>
            </w:r>
            <w:r>
              <w:rPr>
                <w:rFonts w:cs="Calibri" w:hAnsi="Calibri" w:eastAsia="Calibri" w:ascii="Calibri"/>
                <w:spacing w:val="-1"/>
                <w:w w:val="100"/>
                <w:sz w:val="21"/>
                <w:szCs w:val="21"/>
              </w:rPr>
              <w:t>7</w:t>
            </w:r>
            <w:r>
              <w:rPr>
                <w:rFonts w:cs="Calibri" w:hAnsi="Calibri" w:eastAsia="Calibri" w:ascii="Calibri"/>
                <w:spacing w:val="-1"/>
                <w:w w:val="100"/>
                <w:sz w:val="21"/>
                <w:szCs w:val="21"/>
              </w:rPr>
              <w:t>8</w:t>
            </w:r>
            <w:r>
              <w:rPr>
                <w:rFonts w:cs="Calibri" w:hAnsi="Calibri" w:eastAsia="Calibri" w:ascii="Calibri"/>
                <w:spacing w:val="0"/>
                <w:w w:val="100"/>
                <w:sz w:val="21"/>
                <w:szCs w:val="21"/>
              </w:rPr>
              <w:t>.</w:t>
            </w:r>
            <w:r>
              <w:rPr>
                <w:rFonts w:cs="Calibri" w:hAnsi="Calibri" w:eastAsia="Calibri" w:ascii="Calibri"/>
                <w:spacing w:val="-1"/>
                <w:w w:val="100"/>
                <w:sz w:val="21"/>
                <w:szCs w:val="21"/>
              </w:rPr>
              <w:t>1</w:t>
            </w:r>
            <w:r>
              <w:rPr>
                <w:rFonts w:cs="Calibri" w:hAnsi="Calibri" w:eastAsia="Calibri" w:ascii="Calibri"/>
                <w:spacing w:val="3"/>
                <w:w w:val="100"/>
                <w:sz w:val="21"/>
                <w:szCs w:val="21"/>
              </w:rPr>
              <w:t>1</w:t>
            </w:r>
            <w:r>
              <w:rPr>
                <w:rFonts w:cs="Calibri" w:hAnsi="Calibri" w:eastAsia="Calibri" w:ascii="Calibri"/>
                <w:spacing w:val="0"/>
                <w:w w:val="100"/>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31"/>
              <w:ind w:left="772"/>
            </w:pPr>
            <w:r>
              <w:rPr>
                <w:rFonts w:cs="Calibri" w:hAnsi="Calibri" w:eastAsia="Calibri" w:ascii="Calibri"/>
                <w:spacing w:val="1"/>
                <w:w w:val="100"/>
                <w:sz w:val="21"/>
                <w:szCs w:val="21"/>
              </w:rPr>
              <w:t>≥</w:t>
            </w:r>
            <w:r>
              <w:rPr>
                <w:rFonts w:cs="Calibri" w:hAnsi="Calibri" w:eastAsia="Calibri" w:ascii="Calibri"/>
                <w:spacing w:val="-1"/>
                <w:w w:val="100"/>
                <w:sz w:val="21"/>
                <w:szCs w:val="21"/>
              </w:rPr>
              <w:t>1</w:t>
            </w:r>
            <w:r>
              <w:rPr>
                <w:rFonts w:cs="Calibri" w:hAnsi="Calibri" w:eastAsia="Calibri" w:ascii="Calibri"/>
                <w:spacing w:val="-1"/>
                <w:w w:val="100"/>
                <w:sz w:val="21"/>
                <w:szCs w:val="21"/>
              </w:rPr>
              <w:t>0</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700"/>
            </w:pPr>
            <w:r>
              <w:rPr>
                <w:rFonts w:cs="FangSong" w:hAnsi="FangSong" w:eastAsia="FangSong" w:ascii="FangSong"/>
                <w:spacing w:val="0"/>
                <w:w w:val="100"/>
                <w:position w:val="-2"/>
                <w:sz w:val="21"/>
                <w:szCs w:val="21"/>
              </w:rPr>
              <w:t>达标</w:t>
            </w:r>
            <w:r>
              <w:rPr>
                <w:rFonts w:cs="FangSong" w:hAnsi="FangSong" w:eastAsia="FangSong" w:ascii="FangSong"/>
                <w:spacing w:val="0"/>
                <w:w w:val="100"/>
                <w:position w:val="0"/>
                <w:sz w:val="21"/>
                <w:szCs w:val="21"/>
              </w:rPr>
            </w:r>
          </w:p>
        </w:tc>
      </w:tr>
      <w:tr>
        <w:trPr>
          <w:trHeight w:val="418" w:hRule="exact"/>
        </w:trPr>
        <w:tc>
          <w:tcPr>
            <w:tcW w:w="3403"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60"/>
              <w:ind w:left="101"/>
            </w:pPr>
            <w:r>
              <w:rPr>
                <w:rFonts w:cs="FangSong" w:hAnsi="FangSong" w:eastAsia="FangSong" w:ascii="FangSong"/>
                <w:spacing w:val="0"/>
                <w:w w:val="100"/>
                <w:sz w:val="21"/>
                <w:szCs w:val="21"/>
              </w:rPr>
              <w:t>净</w:t>
            </w:r>
            <w:r>
              <w:rPr>
                <w:rFonts w:cs="FangSong" w:hAnsi="FangSong" w:eastAsia="FangSong" w:ascii="FangSong"/>
                <w:spacing w:val="-5"/>
                <w:w w:val="100"/>
                <w:sz w:val="21"/>
                <w:szCs w:val="21"/>
              </w:rPr>
              <w:t>资</w:t>
            </w:r>
            <w:r>
              <w:rPr>
                <w:rFonts w:cs="FangSong" w:hAnsi="FangSong" w:eastAsia="FangSong" w:ascii="FangSong"/>
                <w:spacing w:val="5"/>
                <w:w w:val="100"/>
                <w:sz w:val="21"/>
                <w:szCs w:val="21"/>
              </w:rPr>
              <w:t>本</w:t>
            </w:r>
            <w:r>
              <w:rPr>
                <w:rFonts w:cs="Calibri" w:hAnsi="Calibri" w:eastAsia="Calibri" w:ascii="Calibri"/>
                <w:spacing w:val="-5"/>
                <w:w w:val="100"/>
                <w:sz w:val="21"/>
                <w:szCs w:val="21"/>
              </w:rPr>
              <w:t>/</w:t>
            </w:r>
            <w:r>
              <w:rPr>
                <w:rFonts w:cs="FangSong" w:hAnsi="FangSong" w:eastAsia="FangSong" w:ascii="FangSong"/>
                <w:spacing w:val="0"/>
                <w:w w:val="100"/>
                <w:sz w:val="21"/>
                <w:szCs w:val="21"/>
              </w:rPr>
              <w:t>净</w:t>
            </w:r>
            <w:r>
              <w:rPr>
                <w:rFonts w:cs="FangSong" w:hAnsi="FangSong" w:eastAsia="FangSong" w:ascii="FangSong"/>
                <w:spacing w:val="-5"/>
                <w:w w:val="100"/>
                <w:sz w:val="21"/>
                <w:szCs w:val="21"/>
              </w:rPr>
              <w:t>资</w:t>
            </w:r>
            <w:r>
              <w:rPr>
                <w:rFonts w:cs="FangSong" w:hAnsi="FangSong" w:eastAsia="FangSong" w:ascii="FangSong"/>
                <w:spacing w:val="0"/>
                <w:w w:val="100"/>
                <w:sz w:val="21"/>
                <w:szCs w:val="21"/>
              </w:rPr>
              <w:t>产</w:t>
            </w:r>
          </w:p>
        </w:tc>
        <w:tc>
          <w:tcPr>
            <w:tcW w:w="1557"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
              <w:ind w:left="668"/>
            </w:pPr>
            <w:r>
              <w:rPr>
                <w:rFonts w:cs="Calibri" w:hAnsi="Calibri" w:eastAsia="Calibri" w:ascii="Calibri"/>
                <w:spacing w:val="-1"/>
                <w:w w:val="100"/>
                <w:sz w:val="21"/>
                <w:szCs w:val="21"/>
              </w:rPr>
              <w:t>8</w:t>
            </w:r>
            <w:r>
              <w:rPr>
                <w:rFonts w:cs="Calibri" w:hAnsi="Calibri" w:eastAsia="Calibri" w:ascii="Calibri"/>
                <w:spacing w:val="-1"/>
                <w:w w:val="100"/>
                <w:sz w:val="21"/>
                <w:szCs w:val="21"/>
              </w:rPr>
              <w:t>0</w:t>
            </w:r>
            <w:r>
              <w:rPr>
                <w:rFonts w:cs="Calibri" w:hAnsi="Calibri" w:eastAsia="Calibri" w:ascii="Calibri"/>
                <w:spacing w:val="4"/>
                <w:w w:val="100"/>
                <w:sz w:val="21"/>
                <w:szCs w:val="21"/>
              </w:rPr>
              <w:t>.</w:t>
            </w:r>
            <w:r>
              <w:rPr>
                <w:rFonts w:cs="Calibri" w:hAnsi="Calibri" w:eastAsia="Calibri" w:ascii="Calibri"/>
                <w:spacing w:val="-1"/>
                <w:w w:val="100"/>
                <w:sz w:val="21"/>
                <w:szCs w:val="21"/>
              </w:rPr>
              <w:t>5</w:t>
            </w:r>
            <w:r>
              <w:rPr>
                <w:rFonts w:cs="Calibri" w:hAnsi="Calibri" w:eastAsia="Calibri" w:ascii="Calibri"/>
                <w:spacing w:val="-1"/>
                <w:w w:val="100"/>
                <w:sz w:val="21"/>
                <w:szCs w:val="21"/>
              </w:rPr>
              <w:t>6</w:t>
            </w:r>
            <w:r>
              <w:rPr>
                <w:rFonts w:cs="Calibri" w:hAnsi="Calibri" w:eastAsia="Calibri" w:ascii="Calibri"/>
                <w:spacing w:val="0"/>
                <w:w w:val="100"/>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rPr>
                <w:rFonts w:cs="Calibri" w:hAnsi="Calibri" w:eastAsia="Calibri" w:ascii="Calibri"/>
                <w:sz w:val="21"/>
                <w:szCs w:val="21"/>
              </w:rPr>
              <w:jc w:val="left"/>
              <w:spacing w:before="9"/>
              <w:ind w:left="825"/>
            </w:pPr>
            <w:r>
              <w:rPr>
                <w:rFonts w:cs="Calibri" w:hAnsi="Calibri" w:eastAsia="Calibri" w:ascii="Calibri"/>
                <w:spacing w:val="1"/>
                <w:w w:val="100"/>
                <w:sz w:val="21"/>
                <w:szCs w:val="21"/>
              </w:rPr>
              <w:t>≥</w:t>
            </w:r>
            <w:r>
              <w:rPr>
                <w:rFonts w:cs="Calibri" w:hAnsi="Calibri" w:eastAsia="Calibri" w:ascii="Calibri"/>
                <w:spacing w:val="-1"/>
                <w:w w:val="100"/>
                <w:sz w:val="21"/>
                <w:szCs w:val="21"/>
              </w:rPr>
              <w:t>4</w:t>
            </w:r>
            <w:r>
              <w:rPr>
                <w:rFonts w:cs="Calibri" w:hAnsi="Calibri" w:eastAsia="Calibri" w:ascii="Calibri"/>
                <w:spacing w:val="-1"/>
                <w:w w:val="100"/>
                <w:sz w:val="21"/>
                <w:szCs w:val="21"/>
              </w:rPr>
              <w:t>0</w:t>
            </w:r>
            <w:r>
              <w:rPr>
                <w:rFonts w:cs="Calibri" w:hAnsi="Calibri" w:eastAsia="Calibri" w:ascii="Calibri"/>
                <w:spacing w:val="0"/>
                <w:w w:val="100"/>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rPr>
                <w:rFonts w:cs="FangSong" w:hAnsi="FangSong" w:eastAsia="FangSong" w:ascii="FangSong"/>
                <w:sz w:val="21"/>
                <w:szCs w:val="21"/>
              </w:rPr>
              <w:jc w:val="left"/>
              <w:spacing w:lineRule="exact" w:line="220"/>
              <w:ind w:left="700"/>
            </w:pPr>
            <w:r>
              <w:rPr>
                <w:rFonts w:cs="FangSong" w:hAnsi="FangSong" w:eastAsia="FangSong" w:ascii="FangSong"/>
                <w:spacing w:val="0"/>
                <w:w w:val="100"/>
                <w:position w:val="-2"/>
                <w:sz w:val="21"/>
                <w:szCs w:val="21"/>
              </w:rPr>
              <w:t>达标</w:t>
            </w:r>
            <w:r>
              <w:rPr>
                <w:rFonts w:cs="FangSong" w:hAnsi="FangSong" w:eastAsia="FangSong" w:ascii="FangSong"/>
                <w:spacing w:val="0"/>
                <w:w w:val="100"/>
                <w:position w:val="0"/>
                <w:sz w:val="21"/>
                <w:szCs w:val="21"/>
              </w:rPr>
            </w:r>
          </w:p>
        </w:tc>
      </w:tr>
    </w:tbl>
    <w:p>
      <w:pPr>
        <w:rPr>
          <w:rFonts w:cs="FangSong" w:hAnsi="FangSong" w:eastAsia="FangSong" w:ascii="FangSong"/>
          <w:sz w:val="21"/>
          <w:szCs w:val="21"/>
        </w:rPr>
        <w:jc w:val="left"/>
        <w:spacing w:lineRule="exact" w:line="220"/>
        <w:ind w:left="634"/>
      </w:pPr>
      <w:r>
        <w:rPr>
          <w:rFonts w:cs="FangSong" w:hAnsi="FangSong" w:eastAsia="FangSong" w:ascii="FangSong"/>
          <w:spacing w:val="0"/>
          <w:w w:val="100"/>
          <w:position w:val="-2"/>
          <w:sz w:val="21"/>
          <w:szCs w:val="21"/>
        </w:rPr>
        <w:t>注</w:t>
      </w:r>
      <w:r>
        <w:rPr>
          <w:rFonts w:cs="FangSong" w:hAnsi="FangSong" w:eastAsia="FangSong" w:ascii="FangSong"/>
          <w:spacing w:val="-5"/>
          <w:w w:val="100"/>
          <w:position w:val="-2"/>
          <w:sz w:val="21"/>
          <w:szCs w:val="21"/>
        </w:rPr>
        <w:t>：</w:t>
      </w:r>
      <w:r>
        <w:rPr>
          <w:rFonts w:cs="FangSong" w:hAnsi="FangSong" w:eastAsia="FangSong" w:ascii="FangSong"/>
          <w:spacing w:val="0"/>
          <w:w w:val="100"/>
          <w:position w:val="-2"/>
          <w:sz w:val="21"/>
          <w:szCs w:val="21"/>
        </w:rPr>
        <w:t>此表以</w:t>
      </w:r>
      <w:r>
        <w:rPr>
          <w:rFonts w:cs="FangSong" w:hAnsi="FangSong" w:eastAsia="FangSong" w:ascii="FangSong"/>
          <w:spacing w:val="-5"/>
          <w:w w:val="100"/>
          <w:position w:val="-2"/>
          <w:sz w:val="21"/>
          <w:szCs w:val="21"/>
        </w:rPr>
        <w:t>母</w:t>
      </w:r>
      <w:r>
        <w:rPr>
          <w:rFonts w:cs="FangSong" w:hAnsi="FangSong" w:eastAsia="FangSong" w:ascii="FangSong"/>
          <w:spacing w:val="0"/>
          <w:w w:val="100"/>
          <w:position w:val="-2"/>
          <w:sz w:val="21"/>
          <w:szCs w:val="21"/>
        </w:rPr>
        <w:t>公司数</w:t>
      </w:r>
      <w:r>
        <w:rPr>
          <w:rFonts w:cs="FangSong" w:hAnsi="FangSong" w:eastAsia="FangSong" w:ascii="FangSong"/>
          <w:spacing w:val="-5"/>
          <w:w w:val="100"/>
          <w:position w:val="-2"/>
          <w:sz w:val="21"/>
          <w:szCs w:val="21"/>
        </w:rPr>
        <w:t>据</w:t>
      </w:r>
      <w:r>
        <w:rPr>
          <w:rFonts w:cs="FangSong" w:hAnsi="FangSong" w:eastAsia="FangSong" w:ascii="FangSong"/>
          <w:spacing w:val="0"/>
          <w:w w:val="100"/>
          <w:position w:val="-2"/>
          <w:sz w:val="21"/>
          <w:szCs w:val="21"/>
        </w:rPr>
        <w:t>口径编</w:t>
      </w:r>
      <w:r>
        <w:rPr>
          <w:rFonts w:cs="FangSong" w:hAnsi="FangSong" w:eastAsia="FangSong" w:ascii="FangSong"/>
          <w:spacing w:val="-5"/>
          <w:w w:val="100"/>
          <w:position w:val="-2"/>
          <w:sz w:val="21"/>
          <w:szCs w:val="21"/>
        </w:rPr>
        <w:t>制</w:t>
      </w:r>
      <w:r>
        <w:rPr>
          <w:rFonts w:cs="FangSong" w:hAnsi="FangSong" w:eastAsia="FangSong" w:ascii="FangSong"/>
          <w:spacing w:val="0"/>
          <w:w w:val="100"/>
          <w:position w:val="-2"/>
          <w:sz w:val="21"/>
          <w:szCs w:val="21"/>
        </w:rPr>
        <w:t>。</w:t>
      </w:r>
      <w:r>
        <w:rPr>
          <w:rFonts w:cs="FangSong" w:hAnsi="FangSong" w:eastAsia="FangSong" w:ascii="FangSong"/>
          <w:spacing w:val="0"/>
          <w:w w:val="100"/>
          <w:position w:val="0"/>
          <w:sz w:val="21"/>
          <w:szCs w:val="21"/>
        </w:rPr>
      </w:r>
    </w:p>
    <w:p>
      <w:pPr>
        <w:rPr>
          <w:sz w:val="13"/>
          <w:szCs w:val="13"/>
        </w:rPr>
        <w:jc w:val="left"/>
        <w:spacing w:before="3" w:lineRule="exact" w:line="120"/>
      </w:pPr>
      <w:r>
        <w:rPr>
          <w:sz w:val="13"/>
          <w:szCs w:val="13"/>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ind w:left="110"/>
      </w:pPr>
      <w:r>
        <w:rPr>
          <w:rFonts w:cs="Calibri" w:hAnsi="Calibri" w:eastAsia="Calibri" w:ascii="Calibri"/>
          <w:b/>
          <w:spacing w:val="-2"/>
          <w:w w:val="100"/>
          <w:sz w:val="24"/>
          <w:szCs w:val="24"/>
        </w:rPr>
        <w:t>8</w:t>
      </w:r>
      <w:r>
        <w:rPr>
          <w:rFonts w:cs="FangSong" w:hAnsi="FangSong" w:eastAsia="FangSong" w:ascii="FangSong"/>
          <w:spacing w:val="0"/>
          <w:w w:val="100"/>
          <w:sz w:val="24"/>
          <w:szCs w:val="24"/>
        </w:rPr>
        <w:t>、特</w:t>
      </w:r>
      <w:r>
        <w:rPr>
          <w:rFonts w:cs="FangSong" w:hAnsi="FangSong" w:eastAsia="FangSong" w:ascii="FangSong"/>
          <w:spacing w:val="5"/>
          <w:w w:val="100"/>
          <w:sz w:val="24"/>
          <w:szCs w:val="24"/>
        </w:rPr>
        <w:t>别</w:t>
      </w:r>
      <w:r>
        <w:rPr>
          <w:rFonts w:cs="FangSong" w:hAnsi="FangSong" w:eastAsia="FangSong" w:ascii="FangSong"/>
          <w:spacing w:val="0"/>
          <w:w w:val="100"/>
          <w:sz w:val="24"/>
          <w:szCs w:val="24"/>
        </w:rPr>
        <w:t>事项简要</w:t>
      </w:r>
      <w:r>
        <w:rPr>
          <w:rFonts w:cs="FangSong" w:hAnsi="FangSong" w:eastAsia="FangSong" w:ascii="FangSong"/>
          <w:spacing w:val="5"/>
          <w:w w:val="100"/>
          <w:sz w:val="24"/>
          <w:szCs w:val="24"/>
        </w:rPr>
        <w:t>揭</w:t>
      </w:r>
      <w:r>
        <w:rPr>
          <w:rFonts w:cs="FangSong" w:hAnsi="FangSong" w:eastAsia="FangSong" w:ascii="FangSong"/>
          <w:spacing w:val="0"/>
          <w:w w:val="100"/>
          <w:sz w:val="24"/>
          <w:szCs w:val="24"/>
        </w:rPr>
        <w:t>示</w:t>
      </w:r>
    </w:p>
    <w:p>
      <w:pPr>
        <w:rPr>
          <w:rFonts w:cs="FangSong" w:hAnsi="FangSong" w:eastAsia="FangSong" w:ascii="FangSong"/>
          <w:sz w:val="24"/>
          <w:szCs w:val="24"/>
        </w:rPr>
        <w:jc w:val="left"/>
        <w:spacing w:before="81"/>
        <w:ind w:left="590"/>
        <w:sectPr>
          <w:type w:val="continuous"/>
          <w:pgSz w:w="11920" w:h="16840"/>
          <w:pgMar w:top="920" w:bottom="280" w:left="1080" w:right="1080"/>
        </w:sectPr>
      </w:pP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1</w:t>
      </w:r>
      <w:r>
        <w:rPr>
          <w:rFonts w:cs="Calibri" w:hAnsi="Calibri" w:eastAsia="Calibri" w:ascii="Calibri"/>
          <w:spacing w:val="7"/>
          <w:w w:val="100"/>
          <w:sz w:val="24"/>
          <w:szCs w:val="24"/>
        </w:rPr>
        <w:t> </w:t>
      </w:r>
      <w:r>
        <w:rPr>
          <w:rFonts w:cs="FangSong" w:hAnsi="FangSong" w:eastAsia="FangSong" w:ascii="FangSong"/>
          <w:spacing w:val="5"/>
          <w:w w:val="100"/>
          <w:sz w:val="24"/>
          <w:szCs w:val="24"/>
        </w:rPr>
        <w:t>前</w:t>
      </w:r>
      <w:r>
        <w:rPr>
          <w:rFonts w:cs="FangSong" w:hAnsi="FangSong" w:eastAsia="FangSong" w:ascii="FangSong"/>
          <w:spacing w:val="0"/>
          <w:w w:val="100"/>
          <w:sz w:val="24"/>
          <w:szCs w:val="24"/>
        </w:rPr>
        <w:t>五</w:t>
      </w:r>
      <w:r>
        <w:rPr>
          <w:rFonts w:cs="FangSong" w:hAnsi="FangSong" w:eastAsia="FangSong" w:ascii="FangSong"/>
          <w:spacing w:val="5"/>
          <w:w w:val="100"/>
          <w:sz w:val="24"/>
          <w:szCs w:val="24"/>
        </w:rPr>
        <w:t>名</w:t>
      </w:r>
      <w:r>
        <w:rPr>
          <w:rFonts w:cs="FangSong" w:hAnsi="FangSong" w:eastAsia="FangSong" w:ascii="FangSong"/>
          <w:spacing w:val="0"/>
          <w:w w:val="100"/>
          <w:sz w:val="24"/>
          <w:szCs w:val="24"/>
        </w:rPr>
        <w:t>股</w:t>
      </w:r>
      <w:r>
        <w:rPr>
          <w:rFonts w:cs="FangSong" w:hAnsi="FangSong" w:eastAsia="FangSong" w:ascii="FangSong"/>
          <w:spacing w:val="5"/>
          <w:w w:val="100"/>
          <w:sz w:val="24"/>
          <w:szCs w:val="24"/>
        </w:rPr>
        <w:t>东</w:t>
      </w:r>
      <w:r>
        <w:rPr>
          <w:rFonts w:cs="FangSong" w:hAnsi="FangSong" w:eastAsia="FangSong" w:ascii="FangSong"/>
          <w:spacing w:val="0"/>
          <w:w w:val="100"/>
          <w:sz w:val="24"/>
          <w:szCs w:val="24"/>
        </w:rPr>
        <w:t>报</w:t>
      </w:r>
      <w:r>
        <w:rPr>
          <w:rFonts w:cs="FangSong" w:hAnsi="FangSong" w:eastAsia="FangSong" w:ascii="FangSong"/>
          <w:spacing w:val="5"/>
          <w:w w:val="100"/>
          <w:sz w:val="24"/>
          <w:szCs w:val="24"/>
        </w:rPr>
        <w:t>告</w:t>
      </w:r>
      <w:r>
        <w:rPr>
          <w:rFonts w:cs="FangSong" w:hAnsi="FangSong" w:eastAsia="FangSong" w:ascii="FangSong"/>
          <w:spacing w:val="5"/>
          <w:w w:val="100"/>
          <w:sz w:val="24"/>
          <w:szCs w:val="24"/>
        </w:rPr>
        <w:t>期</w:t>
      </w:r>
      <w:r>
        <w:rPr>
          <w:rFonts w:cs="FangSong" w:hAnsi="FangSong" w:eastAsia="FangSong" w:ascii="FangSong"/>
          <w:spacing w:val="5"/>
          <w:w w:val="100"/>
          <w:sz w:val="24"/>
          <w:szCs w:val="24"/>
        </w:rPr>
        <w:t>内</w:t>
      </w:r>
      <w:r>
        <w:rPr>
          <w:rFonts w:cs="FangSong" w:hAnsi="FangSong" w:eastAsia="FangSong" w:ascii="FangSong"/>
          <w:spacing w:val="0"/>
          <w:w w:val="100"/>
          <w:sz w:val="24"/>
          <w:szCs w:val="24"/>
        </w:rPr>
        <w:t>的</w:t>
      </w:r>
      <w:r>
        <w:rPr>
          <w:rFonts w:cs="FangSong" w:hAnsi="FangSong" w:eastAsia="FangSong" w:ascii="FangSong"/>
          <w:spacing w:val="5"/>
          <w:w w:val="100"/>
          <w:sz w:val="24"/>
          <w:szCs w:val="24"/>
        </w:rPr>
        <w:t>变</w:t>
      </w:r>
      <w:r>
        <w:rPr>
          <w:rFonts w:cs="FangSong" w:hAnsi="FangSong" w:eastAsia="FangSong" w:ascii="FangSong"/>
          <w:spacing w:val="0"/>
          <w:w w:val="100"/>
          <w:sz w:val="24"/>
          <w:szCs w:val="24"/>
        </w:rPr>
        <w:t>动</w:t>
      </w:r>
      <w:r>
        <w:rPr>
          <w:rFonts w:cs="FangSong" w:hAnsi="FangSong" w:eastAsia="FangSong" w:ascii="FangSong"/>
          <w:spacing w:val="5"/>
          <w:w w:val="100"/>
          <w:sz w:val="24"/>
          <w:szCs w:val="24"/>
        </w:rPr>
        <w:t>情</w:t>
      </w:r>
      <w:r>
        <w:rPr>
          <w:rFonts w:cs="FangSong" w:hAnsi="FangSong" w:eastAsia="FangSong" w:ascii="FangSong"/>
          <w:spacing w:val="0"/>
          <w:w w:val="100"/>
          <w:sz w:val="24"/>
          <w:szCs w:val="24"/>
        </w:rPr>
        <w:t>况。</w:t>
      </w:r>
      <w:r>
        <w:rPr>
          <w:rFonts w:cs="FangSong" w:hAnsi="FangSong" w:eastAsia="FangSong" w:ascii="FangSong"/>
          <w:spacing w:val="10"/>
          <w:w w:val="100"/>
          <w:sz w:val="24"/>
          <w:szCs w:val="24"/>
        </w:rPr>
        <w:t> </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2"/>
          <w:w w:val="100"/>
          <w:sz w:val="24"/>
          <w:szCs w:val="24"/>
        </w:rPr>
        <w:t>1</w:t>
      </w:r>
      <w:r>
        <w:rPr>
          <w:rFonts w:cs="Calibri" w:hAnsi="Calibri" w:eastAsia="Calibri" w:ascii="Calibri"/>
          <w:spacing w:val="0"/>
          <w:w w:val="100"/>
          <w:sz w:val="24"/>
          <w:szCs w:val="24"/>
        </w:rPr>
        <w:t>5</w:t>
      </w:r>
      <w:r>
        <w:rPr>
          <w:rFonts w:cs="Calibri" w:hAnsi="Calibri" w:eastAsia="Calibri" w:ascii="Calibri"/>
          <w:spacing w:val="11"/>
          <w:w w:val="100"/>
          <w:sz w:val="24"/>
          <w:szCs w:val="24"/>
        </w:rPr>
        <w:t> </w:t>
      </w:r>
      <w:r>
        <w:rPr>
          <w:rFonts w:cs="FangSong" w:hAnsi="FangSong" w:eastAsia="FangSong" w:ascii="FangSong"/>
          <w:spacing w:val="5"/>
          <w:w w:val="100"/>
          <w:sz w:val="24"/>
          <w:szCs w:val="24"/>
        </w:rPr>
        <w:t>年</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完</w:t>
      </w:r>
      <w:r>
        <w:rPr>
          <w:rFonts w:cs="FangSong" w:hAnsi="FangSong" w:eastAsia="FangSong" w:ascii="FangSong"/>
          <w:spacing w:val="5"/>
          <w:w w:val="100"/>
          <w:sz w:val="24"/>
          <w:szCs w:val="24"/>
        </w:rPr>
        <w:t>成</w:t>
      </w:r>
      <w:r>
        <w:rPr>
          <w:rFonts w:cs="FangSong" w:hAnsi="FangSong" w:eastAsia="FangSong" w:ascii="FangSong"/>
          <w:spacing w:val="0"/>
          <w:w w:val="100"/>
          <w:sz w:val="24"/>
          <w:szCs w:val="24"/>
        </w:rPr>
        <w:t>增</w:t>
      </w:r>
      <w:r>
        <w:rPr>
          <w:rFonts w:cs="FangSong" w:hAnsi="FangSong" w:eastAsia="FangSong" w:ascii="FangSong"/>
          <w:spacing w:val="5"/>
          <w:w w:val="100"/>
          <w:sz w:val="24"/>
          <w:szCs w:val="24"/>
        </w:rPr>
        <w:t>资</w:t>
      </w:r>
      <w:r>
        <w:rPr>
          <w:rFonts w:cs="FangSong" w:hAnsi="FangSong" w:eastAsia="FangSong" w:ascii="FangSong"/>
          <w:spacing w:val="5"/>
          <w:w w:val="100"/>
          <w:sz w:val="24"/>
          <w:szCs w:val="24"/>
        </w:rPr>
        <w:t>扩</w:t>
      </w:r>
      <w:r>
        <w:rPr>
          <w:rFonts w:cs="FangSong" w:hAnsi="FangSong" w:eastAsia="FangSong" w:ascii="FangSong"/>
          <w:spacing w:val="0"/>
          <w:w w:val="100"/>
          <w:sz w:val="24"/>
          <w:szCs w:val="24"/>
        </w:rPr>
        <w:t>股</w:t>
      </w:r>
      <w:r>
        <w:rPr>
          <w:rFonts w:cs="FangSong" w:hAnsi="FangSong" w:eastAsia="FangSong" w:ascii="FangSong"/>
          <w:spacing w:val="5"/>
          <w:w w:val="100"/>
          <w:sz w:val="24"/>
          <w:szCs w:val="24"/>
        </w:rPr>
        <w:t>，</w:t>
      </w:r>
      <w:r>
        <w:rPr>
          <w:rFonts w:cs="FangSong" w:hAnsi="FangSong" w:eastAsia="FangSong" w:ascii="FangSong"/>
          <w:spacing w:val="0"/>
          <w:w w:val="100"/>
          <w:sz w:val="24"/>
          <w:szCs w:val="24"/>
        </w:rPr>
        <w:t>航</w:t>
      </w:r>
      <w:r>
        <w:rPr>
          <w:rFonts w:cs="FangSong" w:hAnsi="FangSong" w:eastAsia="FangSong" w:ascii="FangSong"/>
          <w:spacing w:val="5"/>
          <w:w w:val="100"/>
          <w:sz w:val="24"/>
          <w:szCs w:val="24"/>
        </w:rPr>
        <w:t>天</w:t>
      </w:r>
      <w:r>
        <w:rPr>
          <w:rFonts w:cs="FangSong" w:hAnsi="FangSong" w:eastAsia="FangSong" w:ascii="FangSong"/>
          <w:spacing w:val="5"/>
          <w:w w:val="100"/>
          <w:sz w:val="24"/>
          <w:szCs w:val="24"/>
        </w:rPr>
        <w:t>科</w:t>
      </w:r>
      <w:r>
        <w:rPr>
          <w:rFonts w:cs="FangSong" w:hAnsi="FangSong" w:eastAsia="FangSong" w:ascii="FangSong"/>
          <w:spacing w:val="0"/>
          <w:w w:val="100"/>
          <w:sz w:val="24"/>
          <w:szCs w:val="24"/>
        </w:rPr>
        <w:t>技</w:t>
      </w:r>
      <w:r>
        <w:rPr>
          <w:rFonts w:cs="FangSong" w:hAnsi="FangSong" w:eastAsia="FangSong" w:ascii="FangSong"/>
          <w:spacing w:val="5"/>
          <w:w w:val="100"/>
          <w:sz w:val="24"/>
          <w:szCs w:val="24"/>
        </w:rPr>
        <w:t>财</w:t>
      </w:r>
      <w:r>
        <w:rPr>
          <w:rFonts w:cs="FangSong" w:hAnsi="FangSong" w:eastAsia="FangSong" w:ascii="FangSong"/>
          <w:spacing w:val="0"/>
          <w:w w:val="100"/>
          <w:sz w:val="24"/>
          <w:szCs w:val="24"/>
        </w:rPr>
        <w:t>务</w:t>
      </w:r>
      <w:r>
        <w:rPr>
          <w:rFonts w:cs="FangSong" w:hAnsi="FangSong" w:eastAsia="FangSong" w:ascii="FangSong"/>
          <w:spacing w:val="5"/>
          <w:w w:val="100"/>
          <w:sz w:val="24"/>
          <w:szCs w:val="24"/>
        </w:rPr>
        <w:t>有</w:t>
      </w:r>
      <w:r>
        <w:rPr>
          <w:rFonts w:cs="FangSong" w:hAnsi="FangSong" w:eastAsia="FangSong" w:ascii="FangSong"/>
          <w:spacing w:val="0"/>
          <w:w w:val="100"/>
          <w:sz w:val="24"/>
          <w:szCs w:val="24"/>
        </w:rPr>
        <w:t>限</w:t>
      </w:r>
    </w:p>
    <w:p>
      <w:pPr>
        <w:rPr>
          <w:sz w:val="19"/>
          <w:szCs w:val="19"/>
        </w:rPr>
        <w:jc w:val="left"/>
        <w:spacing w:before="3" w:lineRule="exact" w:line="180"/>
      </w:pPr>
      <w:r>
        <w:rPr>
          <w:sz w:val="19"/>
          <w:szCs w:val="19"/>
        </w:rPr>
      </w:r>
    </w:p>
    <w:p>
      <w:pPr>
        <w:rPr>
          <w:rFonts w:cs="FangSong" w:hAnsi="FangSong" w:eastAsia="FangSong" w:ascii="FangSong"/>
          <w:sz w:val="24"/>
          <w:szCs w:val="24"/>
        </w:rPr>
        <w:jc w:val="both"/>
        <w:spacing w:lineRule="exact" w:line="320"/>
        <w:ind w:left="110" w:right="68"/>
      </w:pPr>
      <w:r>
        <w:pict>
          <v:group style="position:absolute;margin-left:59.55pt;margin-top:0.7635pt;width:476.2pt;height:0pt;mso-position-horizontal-relative:page;mso-position-vertical-relative:paragraph;z-index:-15396" coordorigin="1191,15" coordsize="9524,0">
            <v:shape style="position:absolute;left:1191;top:15;width:9524;height:0" coordorigin="1191,15" coordsize="9524,0" path="m1191,15l10715,15e" filled="f" stroked="t" strokeweight="0.82pt" strokecolor="#000000">
              <v:path arrowok="t"/>
            </v:shape>
            <w10:wrap type="none"/>
          </v:group>
        </w:pict>
      </w:r>
      <w:r>
        <w:rPr>
          <w:rFonts w:cs="FangSong" w:hAnsi="FangSong" w:eastAsia="FangSong" w:ascii="FangSong"/>
          <w:sz w:val="24"/>
          <w:szCs w:val="24"/>
        </w:rPr>
        <w:t>责任公司取代威益投资有限公司成为公</w:t>
      </w:r>
      <w:r>
        <w:rPr>
          <w:rFonts w:cs="FangSong" w:hAnsi="FangSong" w:eastAsia="FangSong" w:ascii="FangSong"/>
          <w:spacing w:val="5"/>
          <w:sz w:val="24"/>
          <w:szCs w:val="24"/>
        </w:rPr>
        <w:t>司</w:t>
      </w:r>
      <w:r>
        <w:rPr>
          <w:rFonts w:cs="FangSong" w:hAnsi="FangSong" w:eastAsia="FangSong" w:ascii="FangSong"/>
          <w:spacing w:val="0"/>
          <w:sz w:val="24"/>
          <w:szCs w:val="24"/>
        </w:rPr>
        <w:t>第二大股东</w:t>
      </w:r>
      <w:r>
        <w:rPr>
          <w:rFonts w:cs="FangSong" w:hAnsi="FangSong" w:eastAsia="FangSong" w:ascii="FangSong"/>
          <w:spacing w:val="-10"/>
          <w:sz w:val="24"/>
          <w:szCs w:val="24"/>
        </w:rPr>
        <w:t>，</w:t>
      </w:r>
      <w:r>
        <w:rPr>
          <w:rFonts w:cs="FangSong" w:hAnsi="FangSong" w:eastAsia="FangSong" w:ascii="FangSong"/>
          <w:spacing w:val="0"/>
          <w:sz w:val="24"/>
          <w:szCs w:val="24"/>
        </w:rPr>
        <w:t>持股比例</w:t>
      </w:r>
      <w:r>
        <w:rPr>
          <w:rFonts w:cs="FangSong" w:hAnsi="FangSong" w:eastAsia="FangSong" w:ascii="FangSong"/>
          <w:spacing w:val="-58"/>
          <w:sz w:val="24"/>
          <w:szCs w:val="24"/>
        </w:rPr>
        <w:t> </w:t>
      </w:r>
      <w:r>
        <w:rPr>
          <w:rFonts w:cs="Calibri" w:hAnsi="Calibri" w:eastAsia="Calibri" w:ascii="Calibri"/>
          <w:spacing w:val="-2"/>
          <w:w w:val="100"/>
          <w:sz w:val="24"/>
          <w:szCs w:val="24"/>
        </w:rPr>
        <w:t>1</w:t>
      </w:r>
      <w:r>
        <w:rPr>
          <w:rFonts w:cs="Calibri" w:hAnsi="Calibri" w:eastAsia="Calibri" w:ascii="Calibri"/>
          <w:spacing w:val="-2"/>
          <w:w w:val="100"/>
          <w:sz w:val="24"/>
          <w:szCs w:val="24"/>
        </w:rPr>
        <w:t>5</w:t>
      </w:r>
      <w:r>
        <w:rPr>
          <w:rFonts w:cs="Calibri" w:hAnsi="Calibri" w:eastAsia="Calibri" w:ascii="Calibri"/>
          <w:spacing w:val="2"/>
          <w:w w:val="100"/>
          <w:sz w:val="24"/>
          <w:szCs w:val="24"/>
        </w:rPr>
        <w:t>.</w:t>
      </w:r>
      <w:r>
        <w:rPr>
          <w:rFonts w:cs="Calibri" w:hAnsi="Calibri" w:eastAsia="Calibri" w:ascii="Calibri"/>
          <w:spacing w:val="-2"/>
          <w:w w:val="100"/>
          <w:sz w:val="24"/>
          <w:szCs w:val="24"/>
        </w:rPr>
        <w:t>3</w:t>
      </w:r>
      <w:r>
        <w:rPr>
          <w:rFonts w:cs="Calibri" w:hAnsi="Calibri" w:eastAsia="Calibri" w:ascii="Calibri"/>
          <w:spacing w:val="-2"/>
          <w:w w:val="100"/>
          <w:sz w:val="24"/>
          <w:szCs w:val="24"/>
        </w:rPr>
        <w:t>2</w:t>
      </w:r>
      <w:r>
        <w:rPr>
          <w:rFonts w:cs="Calibri" w:hAnsi="Calibri" w:eastAsia="Calibri" w:ascii="Calibri"/>
          <w:spacing w:val="6"/>
          <w:w w:val="100"/>
          <w:sz w:val="24"/>
          <w:szCs w:val="24"/>
        </w:rPr>
        <w:t>%</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前五名股东现为：</w:t>
      </w:r>
    </w:p>
    <w:p>
      <w:pPr>
        <w:rPr>
          <w:rFonts w:cs="FangSong" w:hAnsi="FangSong" w:eastAsia="FangSong" w:ascii="FangSong"/>
          <w:sz w:val="24"/>
          <w:szCs w:val="24"/>
        </w:rPr>
        <w:jc w:val="left"/>
        <w:spacing w:before="81" w:lineRule="auto" w:line="315"/>
        <w:ind w:left="110" w:right="179"/>
      </w:pPr>
      <w:r>
        <w:rPr>
          <w:rFonts w:cs="FangSong" w:hAnsi="FangSong" w:eastAsia="FangSong" w:ascii="FangSong"/>
          <w:spacing w:val="0"/>
          <w:w w:val="100"/>
          <w:sz w:val="24"/>
          <w:szCs w:val="24"/>
        </w:rPr>
        <w:t>北京市国有资产经营有限责任公司</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航天科技财务有限责任公司</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威益投资有限公司</w:t>
      </w:r>
      <w:r>
        <w:rPr>
          <w:rFonts w:cs="FangSong" w:hAnsi="FangSong" w:eastAsia="FangSong" w:ascii="FangSong"/>
          <w:spacing w:val="-29"/>
          <w:w w:val="100"/>
          <w:sz w:val="24"/>
          <w:szCs w:val="24"/>
        </w:rPr>
        <w:t>、</w:t>
      </w:r>
      <w:r>
        <w:rPr>
          <w:rFonts w:cs="FangSong" w:hAnsi="FangSong" w:eastAsia="FangSong" w:ascii="FangSong"/>
          <w:spacing w:val="0"/>
          <w:w w:val="100"/>
          <w:sz w:val="24"/>
          <w:szCs w:val="24"/>
        </w:rPr>
        <w:t>中国</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石油化工股份有限公司、上海游久游戏股份有限公司。</w:t>
      </w:r>
    </w:p>
    <w:p>
      <w:pPr>
        <w:rPr>
          <w:rFonts w:cs="FangSong" w:hAnsi="FangSong" w:eastAsia="FangSong" w:ascii="FangSong"/>
          <w:sz w:val="24"/>
          <w:szCs w:val="24"/>
        </w:rPr>
        <w:jc w:val="left"/>
        <w:spacing w:before="36" w:lineRule="auto" w:line="293"/>
        <w:ind w:left="590" w:right="179"/>
      </w:pP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2</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董事、监事及高级管理人员变动情况及原因：</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因公司董事会</w:t>
      </w:r>
      <w:r>
        <w:rPr>
          <w:rFonts w:cs="FangSong" w:hAnsi="FangSong" w:eastAsia="FangSong" w:ascii="FangSong"/>
          <w:spacing w:val="-24"/>
          <w:w w:val="100"/>
          <w:sz w:val="24"/>
          <w:szCs w:val="24"/>
        </w:rPr>
        <w:t>、</w:t>
      </w:r>
      <w:r>
        <w:rPr>
          <w:rFonts w:cs="FangSong" w:hAnsi="FangSong" w:eastAsia="FangSong" w:ascii="FangSong"/>
          <w:spacing w:val="0"/>
          <w:w w:val="100"/>
          <w:sz w:val="24"/>
          <w:szCs w:val="24"/>
        </w:rPr>
        <w:t>监事会换届选举及原副董事长</w:t>
      </w:r>
      <w:r>
        <w:rPr>
          <w:rFonts w:cs="FangSong" w:hAnsi="FangSong" w:eastAsia="FangSong" w:ascii="FangSong"/>
          <w:spacing w:val="-24"/>
          <w:w w:val="100"/>
          <w:sz w:val="24"/>
          <w:szCs w:val="24"/>
        </w:rPr>
        <w:t>、</w:t>
      </w:r>
      <w:r>
        <w:rPr>
          <w:rFonts w:cs="FangSong" w:hAnsi="FangSong" w:eastAsia="FangSong" w:ascii="FangSong"/>
          <w:spacing w:val="0"/>
          <w:w w:val="100"/>
          <w:sz w:val="24"/>
          <w:szCs w:val="24"/>
        </w:rPr>
        <w:t>总经理王晓龙到龄退休</w:t>
      </w:r>
      <w:r>
        <w:rPr>
          <w:rFonts w:cs="FangSong" w:hAnsi="FangSong" w:eastAsia="FangSong" w:ascii="FangSong"/>
          <w:spacing w:val="-29"/>
          <w:w w:val="100"/>
          <w:sz w:val="24"/>
          <w:szCs w:val="24"/>
        </w:rPr>
        <w:t>，</w:t>
      </w:r>
      <w:r>
        <w:rPr>
          <w:rFonts w:cs="FangSong" w:hAnsi="FangSong" w:eastAsia="FangSong" w:ascii="FangSong"/>
          <w:spacing w:val="0"/>
          <w:w w:val="100"/>
          <w:sz w:val="24"/>
          <w:szCs w:val="24"/>
        </w:rPr>
        <w:t>目前履职的新</w:t>
      </w:r>
    </w:p>
    <w:p>
      <w:pPr>
        <w:rPr>
          <w:rFonts w:cs="FangSong" w:hAnsi="FangSong" w:eastAsia="FangSong" w:ascii="FangSong"/>
          <w:sz w:val="24"/>
          <w:szCs w:val="24"/>
        </w:rPr>
        <w:jc w:val="both"/>
        <w:spacing w:before="58" w:lineRule="auto" w:line="303"/>
        <w:ind w:left="110" w:right="50"/>
      </w:pPr>
      <w:r>
        <w:rPr>
          <w:rFonts w:cs="FangSong" w:hAnsi="FangSong" w:eastAsia="FangSong" w:ascii="FangSong"/>
          <w:spacing w:val="0"/>
          <w:w w:val="100"/>
          <w:sz w:val="24"/>
          <w:szCs w:val="24"/>
        </w:rPr>
        <w:t>一届董事会、监事会、高管组成情况如下：董事会成员为李民吉、周瑞明、徐哲、石明磊、</w:t>
      </w:r>
      <w:r>
        <w:rPr>
          <w:rFonts w:cs="FangSong" w:hAnsi="FangSong" w:eastAsia="FangSong" w:ascii="FangSong"/>
          <w:spacing w:val="0"/>
          <w:w w:val="100"/>
          <w:sz w:val="24"/>
          <w:szCs w:val="24"/>
        </w:rPr>
        <w:t> </w:t>
      </w:r>
      <w:r>
        <w:rPr>
          <w:rFonts w:cs="FangSong" w:hAnsi="FangSong" w:eastAsia="FangSong" w:ascii="FangSong"/>
          <w:spacing w:val="0"/>
          <w:w w:val="100"/>
          <w:sz w:val="24"/>
          <w:szCs w:val="24"/>
        </w:rPr>
        <w:t>于宏</w:t>
      </w:r>
      <w:r>
        <w:rPr>
          <w:rFonts w:cs="FangSong" w:hAnsi="FangSong" w:eastAsia="FangSong" w:ascii="FangSong"/>
          <w:spacing w:val="5"/>
          <w:w w:val="100"/>
          <w:sz w:val="24"/>
          <w:szCs w:val="24"/>
        </w:rPr>
        <w:t>英</w:t>
      </w:r>
      <w:r>
        <w:rPr>
          <w:rFonts w:cs="FangSong" w:hAnsi="FangSong" w:eastAsia="FangSong" w:ascii="FangSong"/>
          <w:spacing w:val="0"/>
          <w:w w:val="100"/>
          <w:sz w:val="24"/>
          <w:szCs w:val="24"/>
        </w:rPr>
        <w:t>、朱汪</w:t>
      </w:r>
      <w:r>
        <w:rPr>
          <w:rFonts w:cs="FangSong" w:hAnsi="FangSong" w:eastAsia="FangSong" w:ascii="FangSong"/>
          <w:spacing w:val="5"/>
          <w:w w:val="100"/>
          <w:sz w:val="24"/>
          <w:szCs w:val="24"/>
        </w:rPr>
        <w:t>友</w:t>
      </w:r>
      <w:r>
        <w:rPr>
          <w:rFonts w:cs="FangSong" w:hAnsi="FangSong" w:eastAsia="FangSong" w:ascii="FangSong"/>
          <w:spacing w:val="0"/>
          <w:w w:val="100"/>
          <w:sz w:val="24"/>
          <w:szCs w:val="24"/>
        </w:rPr>
        <w:t>、许汉</w:t>
      </w:r>
      <w:r>
        <w:rPr>
          <w:rFonts w:cs="FangSong" w:hAnsi="FangSong" w:eastAsia="FangSong" w:ascii="FangSong"/>
          <w:spacing w:val="5"/>
          <w:w w:val="100"/>
          <w:sz w:val="24"/>
          <w:szCs w:val="24"/>
        </w:rPr>
        <w:t>章</w:t>
      </w:r>
      <w:r>
        <w:rPr>
          <w:rFonts w:cs="FangSong" w:hAnsi="FangSong" w:eastAsia="FangSong" w:ascii="FangSong"/>
          <w:spacing w:val="0"/>
          <w:w w:val="100"/>
          <w:sz w:val="24"/>
          <w:szCs w:val="24"/>
        </w:rPr>
        <w:t>、汤民强</w:t>
      </w:r>
      <w:r>
        <w:rPr>
          <w:rFonts w:cs="FangSong" w:hAnsi="FangSong" w:eastAsia="FangSong" w:ascii="FangSong"/>
          <w:spacing w:val="5"/>
          <w:w w:val="100"/>
          <w:sz w:val="24"/>
          <w:szCs w:val="24"/>
        </w:rPr>
        <w:t>、</w:t>
      </w:r>
      <w:r>
        <w:rPr>
          <w:rFonts w:cs="FangSong" w:hAnsi="FangSong" w:eastAsia="FangSong" w:ascii="FangSong"/>
          <w:spacing w:val="0"/>
          <w:w w:val="100"/>
          <w:sz w:val="24"/>
          <w:szCs w:val="24"/>
        </w:rPr>
        <w:t>贝多广</w:t>
      </w:r>
      <w:r>
        <w:rPr>
          <w:rFonts w:cs="FangSong" w:hAnsi="FangSong" w:eastAsia="FangSong" w:ascii="FangSong"/>
          <w:spacing w:val="5"/>
          <w:w w:val="100"/>
          <w:sz w:val="24"/>
          <w:szCs w:val="24"/>
        </w:rPr>
        <w:t>、</w:t>
      </w:r>
      <w:r>
        <w:rPr>
          <w:rFonts w:cs="FangSong" w:hAnsi="FangSong" w:eastAsia="FangSong" w:ascii="FangSong"/>
          <w:spacing w:val="0"/>
          <w:w w:val="100"/>
          <w:sz w:val="24"/>
          <w:szCs w:val="24"/>
        </w:rPr>
        <w:t>王化成</w:t>
      </w:r>
      <w:r>
        <w:rPr>
          <w:rFonts w:cs="FangSong" w:hAnsi="FangSong" w:eastAsia="FangSong" w:ascii="FangSong"/>
          <w:spacing w:val="5"/>
          <w:w w:val="100"/>
          <w:sz w:val="24"/>
          <w:szCs w:val="24"/>
        </w:rPr>
        <w:t>、</w:t>
      </w:r>
      <w:r>
        <w:rPr>
          <w:rFonts w:cs="FangSong" w:hAnsi="FangSong" w:eastAsia="FangSong" w:ascii="FangSong"/>
          <w:spacing w:val="0"/>
          <w:w w:val="100"/>
          <w:sz w:val="24"/>
          <w:szCs w:val="24"/>
        </w:rPr>
        <w:t>吴晶妹、</w:t>
      </w:r>
      <w:r>
        <w:rPr>
          <w:rFonts w:cs="FangSong" w:hAnsi="FangSong" w:eastAsia="FangSong" w:ascii="FangSong"/>
          <w:spacing w:val="5"/>
          <w:w w:val="100"/>
          <w:sz w:val="24"/>
          <w:szCs w:val="24"/>
        </w:rPr>
        <w:t>王</w:t>
      </w:r>
      <w:r>
        <w:rPr>
          <w:rFonts w:cs="FangSong" w:hAnsi="FangSong" w:eastAsia="FangSong" w:ascii="FangSong"/>
          <w:spacing w:val="0"/>
          <w:w w:val="100"/>
          <w:sz w:val="24"/>
          <w:szCs w:val="24"/>
        </w:rPr>
        <w:t>剑钊、</w:t>
      </w:r>
      <w:r>
        <w:rPr>
          <w:rFonts w:cs="FangSong" w:hAnsi="FangSong" w:eastAsia="FangSong" w:ascii="FangSong"/>
          <w:spacing w:val="5"/>
          <w:w w:val="100"/>
          <w:sz w:val="24"/>
          <w:szCs w:val="24"/>
        </w:rPr>
        <w:t>夏</w:t>
      </w:r>
      <w:r>
        <w:rPr>
          <w:rFonts w:cs="FangSong" w:hAnsi="FangSong" w:eastAsia="FangSong" w:ascii="FangSong"/>
          <w:spacing w:val="0"/>
          <w:w w:val="100"/>
          <w:sz w:val="24"/>
          <w:szCs w:val="24"/>
        </w:rPr>
        <w:t>彬，共</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3</w:t>
      </w:r>
      <w:r>
        <w:rPr>
          <w:rFonts w:cs="Calibri" w:hAnsi="Calibri" w:eastAsia="Calibri" w:ascii="Calibri"/>
          <w:spacing w:val="7"/>
          <w:w w:val="100"/>
          <w:sz w:val="24"/>
          <w:szCs w:val="24"/>
        </w:rPr>
        <w:t> </w:t>
      </w:r>
      <w:r>
        <w:rPr>
          <w:rFonts w:cs="FangSong" w:hAnsi="FangSong" w:eastAsia="FangSong" w:ascii="FangSong"/>
          <w:spacing w:val="0"/>
          <w:w w:val="100"/>
          <w:sz w:val="24"/>
          <w:szCs w:val="24"/>
        </w:rPr>
        <w:t>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监事会成员为李海东</w:t>
      </w:r>
      <w:r>
        <w:rPr>
          <w:rFonts w:cs="FangSong" w:hAnsi="FangSong" w:eastAsia="FangSong" w:ascii="FangSong"/>
          <w:spacing w:val="-10"/>
          <w:w w:val="100"/>
          <w:sz w:val="24"/>
          <w:szCs w:val="24"/>
        </w:rPr>
        <w:t>、</w:t>
      </w:r>
      <w:r>
        <w:rPr>
          <w:rFonts w:cs="FangSong" w:hAnsi="FangSong" w:eastAsia="FangSong" w:ascii="FangSong"/>
          <w:spacing w:val="0"/>
          <w:w w:val="100"/>
          <w:sz w:val="24"/>
          <w:szCs w:val="24"/>
        </w:rPr>
        <w:t>王进才</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孟福增</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刘率</w:t>
      </w:r>
      <w:r>
        <w:rPr>
          <w:rFonts w:cs="FangSong" w:hAnsi="FangSong" w:eastAsia="FangSong" w:ascii="FangSong"/>
          <w:spacing w:val="-10"/>
          <w:w w:val="100"/>
          <w:sz w:val="24"/>
          <w:szCs w:val="24"/>
        </w:rPr>
        <w:t>、</w:t>
      </w:r>
      <w:r>
        <w:rPr>
          <w:rFonts w:cs="FangSong" w:hAnsi="FangSong" w:eastAsia="FangSong" w:ascii="FangSong"/>
          <w:spacing w:val="0"/>
          <w:w w:val="100"/>
          <w:sz w:val="24"/>
          <w:szCs w:val="24"/>
        </w:rPr>
        <w:t>韩新梅</w:t>
      </w:r>
      <w:r>
        <w:rPr>
          <w:rFonts w:cs="FangSong" w:hAnsi="FangSong" w:eastAsia="FangSong" w:ascii="FangSong"/>
          <w:spacing w:val="-10"/>
          <w:w w:val="100"/>
          <w:sz w:val="24"/>
          <w:szCs w:val="24"/>
        </w:rPr>
        <w:t>、</w:t>
      </w:r>
      <w:r>
        <w:rPr>
          <w:rFonts w:cs="FangSong" w:hAnsi="FangSong" w:eastAsia="FangSong" w:ascii="FangSong"/>
          <w:spacing w:val="0"/>
          <w:w w:val="100"/>
          <w:sz w:val="24"/>
          <w:szCs w:val="24"/>
        </w:rPr>
        <w:t>韩波</w:t>
      </w:r>
      <w:r>
        <w:rPr>
          <w:rFonts w:cs="FangSong" w:hAnsi="FangSong" w:eastAsia="FangSong" w:ascii="FangSong"/>
          <w:spacing w:val="-10"/>
          <w:w w:val="100"/>
          <w:sz w:val="24"/>
          <w:szCs w:val="24"/>
        </w:rPr>
        <w:t>、</w:t>
      </w:r>
      <w:r>
        <w:rPr>
          <w:rFonts w:cs="FangSong" w:hAnsi="FangSong" w:eastAsia="FangSong" w:ascii="FangSong"/>
          <w:spacing w:val="0"/>
          <w:w w:val="100"/>
          <w:sz w:val="24"/>
          <w:szCs w:val="24"/>
        </w:rPr>
        <w:t>董颖</w:t>
      </w:r>
      <w:r>
        <w:rPr>
          <w:rFonts w:cs="FangSong" w:hAnsi="FangSong" w:eastAsia="FangSong" w:ascii="FangSong"/>
          <w:spacing w:val="-10"/>
          <w:w w:val="100"/>
          <w:sz w:val="24"/>
          <w:szCs w:val="24"/>
        </w:rPr>
        <w:t>，</w:t>
      </w:r>
      <w:r>
        <w:rPr>
          <w:rFonts w:cs="FangSong" w:hAnsi="FangSong" w:eastAsia="FangSong" w:ascii="FangSong"/>
          <w:spacing w:val="0"/>
          <w:w w:val="100"/>
          <w:sz w:val="24"/>
          <w:szCs w:val="24"/>
        </w:rPr>
        <w:t>共</w:t>
      </w:r>
      <w:r>
        <w:rPr>
          <w:rFonts w:cs="FangSong" w:hAnsi="FangSong" w:eastAsia="FangSong" w:ascii="FangSong"/>
          <w:spacing w:val="-58"/>
          <w:w w:val="100"/>
          <w:sz w:val="24"/>
          <w:szCs w:val="24"/>
        </w:rPr>
        <w:t> </w:t>
      </w:r>
      <w:r>
        <w:rPr>
          <w:rFonts w:cs="Calibri" w:hAnsi="Calibri" w:eastAsia="Calibri" w:ascii="Calibri"/>
          <w:spacing w:val="0"/>
          <w:w w:val="100"/>
          <w:sz w:val="24"/>
          <w:szCs w:val="24"/>
        </w:rPr>
        <w:t>7</w:t>
      </w:r>
      <w:r>
        <w:rPr>
          <w:rFonts w:cs="Calibri" w:hAnsi="Calibri" w:eastAsia="Calibri" w:ascii="Calibri"/>
          <w:spacing w:val="7"/>
          <w:w w:val="100"/>
          <w:sz w:val="24"/>
          <w:szCs w:val="24"/>
        </w:rPr>
        <w:t> </w:t>
      </w:r>
      <w:r>
        <w:rPr>
          <w:rFonts w:cs="FangSong" w:hAnsi="FangSong" w:eastAsia="FangSong" w:ascii="FangSong"/>
          <w:spacing w:val="0"/>
          <w:w w:val="100"/>
          <w:sz w:val="24"/>
          <w:szCs w:val="24"/>
        </w:rPr>
        <w:t>人</w:t>
      </w:r>
      <w:r>
        <w:rPr>
          <w:rFonts w:cs="FangSong" w:hAnsi="FangSong" w:eastAsia="FangSong" w:ascii="FangSong"/>
          <w:spacing w:val="-10"/>
          <w:w w:val="100"/>
          <w:sz w:val="24"/>
          <w:szCs w:val="24"/>
        </w:rPr>
        <w:t>；</w:t>
      </w:r>
      <w:r>
        <w:rPr>
          <w:rFonts w:cs="FangSong" w:hAnsi="FangSong" w:eastAsia="FangSong" w:ascii="FangSong"/>
          <w:spacing w:val="0"/>
          <w:w w:val="100"/>
          <w:sz w:val="24"/>
          <w:szCs w:val="24"/>
        </w:rPr>
        <w:t>高管人员为</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李民吉</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周瑞明</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瞿纲</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幸宇晖</w:t>
      </w:r>
      <w:r>
        <w:rPr>
          <w:rFonts w:cs="FangSong" w:hAnsi="FangSong" w:eastAsia="FangSong" w:ascii="FangSong"/>
          <w:spacing w:val="-19"/>
          <w:w w:val="100"/>
          <w:sz w:val="24"/>
          <w:szCs w:val="24"/>
        </w:rPr>
        <w:t>、</w:t>
      </w:r>
      <w:r>
        <w:rPr>
          <w:rFonts w:cs="FangSong" w:hAnsi="FangSong" w:eastAsia="FangSong" w:ascii="FangSong"/>
          <w:spacing w:val="0"/>
          <w:w w:val="100"/>
          <w:sz w:val="24"/>
          <w:szCs w:val="24"/>
        </w:rPr>
        <w:t>何晓峰</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吴京林</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黄晓炜</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江芳</w:t>
      </w:r>
      <w:r>
        <w:rPr>
          <w:rFonts w:cs="FangSong" w:hAnsi="FangSong" w:eastAsia="FangSong" w:ascii="FangSong"/>
          <w:spacing w:val="-19"/>
          <w:w w:val="100"/>
          <w:sz w:val="24"/>
          <w:szCs w:val="24"/>
        </w:rPr>
        <w:t>、</w:t>
      </w:r>
      <w:r>
        <w:rPr>
          <w:rFonts w:cs="FangSong" w:hAnsi="FangSong" w:eastAsia="FangSong" w:ascii="FangSong"/>
          <w:spacing w:val="0"/>
          <w:w w:val="100"/>
          <w:sz w:val="24"/>
          <w:szCs w:val="24"/>
        </w:rPr>
        <w:t>沈易明</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夏彬</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黄明芳，</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共</w:t>
      </w:r>
      <w:r>
        <w:rPr>
          <w:rFonts w:cs="FangSong" w:hAnsi="FangSong" w:eastAsia="FangSong" w:ascii="FangSong"/>
          <w:spacing w:val="-58"/>
          <w:w w:val="100"/>
          <w:sz w:val="24"/>
          <w:szCs w:val="24"/>
        </w:rPr>
        <w:t> </w:t>
      </w:r>
      <w:r>
        <w:rPr>
          <w:rFonts w:cs="Calibri" w:hAnsi="Calibri" w:eastAsia="Calibri" w:ascii="Calibri"/>
          <w:spacing w:val="-2"/>
          <w:w w:val="100"/>
          <w:sz w:val="24"/>
          <w:szCs w:val="24"/>
        </w:rPr>
        <w:t>1</w:t>
      </w:r>
      <w:r>
        <w:rPr>
          <w:rFonts w:cs="Calibri" w:hAnsi="Calibri" w:eastAsia="Calibri" w:ascii="Calibri"/>
          <w:spacing w:val="0"/>
          <w:w w:val="100"/>
          <w:sz w:val="24"/>
          <w:szCs w:val="24"/>
        </w:rPr>
        <w:t>1</w:t>
      </w:r>
      <w:r>
        <w:rPr>
          <w:rFonts w:cs="Calibri" w:hAnsi="Calibri" w:eastAsia="Calibri" w:ascii="Calibri"/>
          <w:spacing w:val="6"/>
          <w:w w:val="100"/>
          <w:sz w:val="24"/>
          <w:szCs w:val="24"/>
        </w:rPr>
        <w:t> </w:t>
      </w:r>
      <w:r>
        <w:rPr>
          <w:rFonts w:cs="FangSong" w:hAnsi="FangSong" w:eastAsia="FangSong" w:ascii="FangSong"/>
          <w:spacing w:val="0"/>
          <w:w w:val="100"/>
          <w:sz w:val="24"/>
          <w:szCs w:val="24"/>
        </w:rPr>
        <w:t>人；以上人员的任职资格均已获得监管部门核准。</w:t>
      </w:r>
    </w:p>
    <w:p>
      <w:pPr>
        <w:rPr>
          <w:rFonts w:cs="FangSong" w:hAnsi="FangSong" w:eastAsia="FangSong" w:ascii="FangSong"/>
          <w:sz w:val="24"/>
          <w:szCs w:val="24"/>
        </w:rPr>
        <w:jc w:val="left"/>
        <w:spacing w:before="3"/>
        <w:ind w:left="590"/>
      </w:pP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3</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无公司重大未决诉讼事项。</w:t>
      </w:r>
    </w:p>
    <w:p>
      <w:pPr>
        <w:rPr>
          <w:rFonts w:cs="FangSong" w:hAnsi="FangSong" w:eastAsia="FangSong" w:ascii="FangSong"/>
          <w:sz w:val="24"/>
          <w:szCs w:val="24"/>
        </w:rPr>
        <w:jc w:val="left"/>
        <w:spacing w:before="85"/>
        <w:ind w:left="590"/>
      </w:pP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4</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会计师事务所出具了无保留意见的审计报告。</w:t>
      </w:r>
    </w:p>
    <w:p>
      <w:pPr>
        <w:rPr>
          <w:rFonts w:cs="FangSong" w:hAnsi="FangSong" w:eastAsia="FangSong" w:ascii="FangSong"/>
          <w:sz w:val="24"/>
          <w:szCs w:val="24"/>
        </w:rPr>
        <w:jc w:val="left"/>
        <w:spacing w:before="81"/>
        <w:ind w:left="590"/>
      </w:pP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5</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无公司及其董事、监事和高级管理人员受到处罚的情况。</w:t>
      </w:r>
    </w:p>
    <w:p>
      <w:pPr>
        <w:rPr>
          <w:rFonts w:cs="FangSong" w:hAnsi="FangSong" w:eastAsia="FangSong" w:ascii="FangSong"/>
          <w:sz w:val="24"/>
          <w:szCs w:val="24"/>
        </w:rPr>
        <w:jc w:val="left"/>
        <w:spacing w:before="81" w:lineRule="auto" w:line="290"/>
        <w:ind w:left="533" w:right="179" w:firstLine="58"/>
      </w:pP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6</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银监会及其派出机构对公司检查后提出的整改意见之整改情况简要说明。</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报告期内北京银监局对公司开展了关</w:t>
      </w:r>
      <w:r>
        <w:rPr>
          <w:rFonts w:cs="FangSong" w:hAnsi="FangSong" w:eastAsia="FangSong" w:ascii="FangSong"/>
          <w:spacing w:val="-5"/>
          <w:w w:val="100"/>
          <w:sz w:val="24"/>
          <w:szCs w:val="24"/>
        </w:rPr>
        <w:t>于</w:t>
      </w:r>
      <w:r>
        <w:rPr>
          <w:rFonts w:cs="FangSong" w:hAnsi="FangSong" w:eastAsia="FangSong" w:ascii="FangSong"/>
          <w:spacing w:val="0"/>
          <w:w w:val="100"/>
          <w:sz w:val="24"/>
          <w:szCs w:val="24"/>
        </w:rPr>
        <w:t>“两个加强</w:t>
      </w:r>
      <w:r>
        <w:rPr>
          <w:rFonts w:cs="FangSong" w:hAnsi="FangSong" w:eastAsia="FangSong" w:ascii="FangSong"/>
          <w:spacing w:val="-5"/>
          <w:w w:val="100"/>
          <w:sz w:val="24"/>
          <w:szCs w:val="24"/>
        </w:rPr>
        <w:t>、</w:t>
      </w:r>
      <w:r>
        <w:rPr>
          <w:rFonts w:cs="FangSong" w:hAnsi="FangSong" w:eastAsia="FangSong" w:ascii="FangSong"/>
          <w:spacing w:val="0"/>
          <w:w w:val="100"/>
          <w:sz w:val="24"/>
          <w:szCs w:val="24"/>
        </w:rPr>
        <w:t>两个遏制</w:t>
      </w:r>
      <w:r>
        <w:rPr>
          <w:rFonts w:cs="FangSong" w:hAnsi="FangSong" w:eastAsia="FangSong" w:ascii="FangSong"/>
          <w:spacing w:val="-5"/>
          <w:w w:val="100"/>
          <w:sz w:val="24"/>
          <w:szCs w:val="24"/>
        </w:rPr>
        <w:t>”</w:t>
      </w:r>
      <w:r>
        <w:rPr>
          <w:rFonts w:cs="FangSong" w:hAnsi="FangSong" w:eastAsia="FangSong" w:ascii="FangSong"/>
          <w:spacing w:val="0"/>
          <w:w w:val="100"/>
          <w:sz w:val="24"/>
          <w:szCs w:val="24"/>
        </w:rPr>
        <w:t>工作的专项核查</w:t>
      </w:r>
      <w:r>
        <w:rPr>
          <w:rFonts w:cs="FangSong" w:hAnsi="FangSong" w:eastAsia="FangSong" w:ascii="FangSong"/>
          <w:spacing w:val="-5"/>
          <w:w w:val="100"/>
          <w:sz w:val="24"/>
          <w:szCs w:val="24"/>
        </w:rPr>
        <w:t>，</w:t>
      </w:r>
      <w:r>
        <w:rPr>
          <w:rFonts w:cs="FangSong" w:hAnsi="FangSong" w:eastAsia="FangSong" w:ascii="FangSong"/>
          <w:spacing w:val="0"/>
          <w:w w:val="100"/>
          <w:sz w:val="24"/>
          <w:szCs w:val="24"/>
        </w:rPr>
        <w:t>并下</w:t>
      </w:r>
    </w:p>
    <w:p>
      <w:pPr>
        <w:rPr>
          <w:rFonts w:cs="FangSong" w:hAnsi="FangSong" w:eastAsia="FangSong" w:ascii="FangSong"/>
          <w:sz w:val="24"/>
          <w:szCs w:val="24"/>
        </w:rPr>
        <w:jc w:val="left"/>
        <w:spacing w:before="66" w:lineRule="auto" w:line="303"/>
        <w:ind w:left="110" w:right="59"/>
      </w:pPr>
      <w:r>
        <w:rPr>
          <w:rFonts w:cs="FangSong" w:hAnsi="FangSong" w:eastAsia="FangSong" w:ascii="FangSong"/>
          <w:spacing w:val="5"/>
          <w:w w:val="100"/>
          <w:sz w:val="24"/>
          <w:szCs w:val="24"/>
        </w:rPr>
        <w:t>发</w:t>
      </w:r>
      <w:r>
        <w:rPr>
          <w:rFonts w:cs="FangSong" w:hAnsi="FangSong" w:eastAsia="FangSong" w:ascii="FangSong"/>
          <w:spacing w:val="0"/>
          <w:w w:val="100"/>
          <w:sz w:val="24"/>
          <w:szCs w:val="24"/>
        </w:rPr>
        <w:t>了</w:t>
      </w:r>
      <w:r>
        <w:rPr>
          <w:rFonts w:cs="FangSong" w:hAnsi="FangSong" w:eastAsia="FangSong" w:ascii="FangSong"/>
          <w:spacing w:val="-115"/>
          <w:w w:val="100"/>
          <w:sz w:val="24"/>
          <w:szCs w:val="24"/>
        </w:rPr>
        <w:t>《</w:t>
      </w:r>
      <w:r>
        <w:rPr>
          <w:rFonts w:cs="FangSong" w:hAnsi="FangSong" w:eastAsia="FangSong" w:ascii="FangSong"/>
          <w:spacing w:val="0"/>
          <w:w w:val="100"/>
          <w:sz w:val="24"/>
          <w:szCs w:val="24"/>
        </w:rPr>
        <w:t>“</w:t>
      </w:r>
      <w:r>
        <w:rPr>
          <w:rFonts w:cs="FangSong" w:hAnsi="FangSong" w:eastAsia="FangSong" w:ascii="FangSong"/>
          <w:spacing w:val="5"/>
          <w:w w:val="100"/>
          <w:sz w:val="24"/>
          <w:szCs w:val="24"/>
        </w:rPr>
        <w:t>两</w:t>
      </w:r>
      <w:r>
        <w:rPr>
          <w:rFonts w:cs="FangSong" w:hAnsi="FangSong" w:eastAsia="FangSong" w:ascii="FangSong"/>
          <w:spacing w:val="0"/>
          <w:w w:val="100"/>
          <w:sz w:val="24"/>
          <w:szCs w:val="24"/>
        </w:rPr>
        <w:t>个</w:t>
      </w:r>
      <w:r>
        <w:rPr>
          <w:rFonts w:cs="FangSong" w:hAnsi="FangSong" w:eastAsia="FangSong" w:ascii="FangSong"/>
          <w:spacing w:val="5"/>
          <w:w w:val="100"/>
          <w:sz w:val="24"/>
          <w:szCs w:val="24"/>
        </w:rPr>
        <w:t>加</w:t>
      </w:r>
      <w:r>
        <w:rPr>
          <w:rFonts w:cs="FangSong" w:hAnsi="FangSong" w:eastAsia="FangSong" w:ascii="FangSong"/>
          <w:spacing w:val="0"/>
          <w:w w:val="100"/>
          <w:sz w:val="24"/>
          <w:szCs w:val="24"/>
        </w:rPr>
        <w:t>强</w:t>
      </w:r>
      <w:r>
        <w:rPr>
          <w:rFonts w:cs="FangSong" w:hAnsi="FangSong" w:eastAsia="FangSong" w:ascii="FangSong"/>
          <w:spacing w:val="5"/>
          <w:w w:val="100"/>
          <w:sz w:val="24"/>
          <w:szCs w:val="24"/>
        </w:rPr>
        <w:t>、</w:t>
      </w:r>
      <w:r>
        <w:rPr>
          <w:rFonts w:cs="FangSong" w:hAnsi="FangSong" w:eastAsia="FangSong" w:ascii="FangSong"/>
          <w:spacing w:val="0"/>
          <w:w w:val="100"/>
          <w:sz w:val="24"/>
          <w:szCs w:val="24"/>
        </w:rPr>
        <w:t>两</w:t>
      </w:r>
      <w:r>
        <w:rPr>
          <w:rFonts w:cs="FangSong" w:hAnsi="FangSong" w:eastAsia="FangSong" w:ascii="FangSong"/>
          <w:spacing w:val="5"/>
          <w:w w:val="100"/>
          <w:sz w:val="24"/>
          <w:szCs w:val="24"/>
        </w:rPr>
        <w:t>个</w:t>
      </w:r>
      <w:r>
        <w:rPr>
          <w:rFonts w:cs="FangSong" w:hAnsi="FangSong" w:eastAsia="FangSong" w:ascii="FangSong"/>
          <w:spacing w:val="0"/>
          <w:w w:val="100"/>
          <w:sz w:val="24"/>
          <w:szCs w:val="24"/>
        </w:rPr>
        <w:t>遏</w:t>
      </w:r>
      <w:r>
        <w:rPr>
          <w:rFonts w:cs="FangSong" w:hAnsi="FangSong" w:eastAsia="FangSong" w:ascii="FangSong"/>
          <w:spacing w:val="5"/>
          <w:w w:val="100"/>
          <w:sz w:val="24"/>
          <w:szCs w:val="24"/>
        </w:rPr>
        <w:t>制</w:t>
      </w:r>
      <w:r>
        <w:rPr>
          <w:rFonts w:cs="FangSong" w:hAnsi="FangSong" w:eastAsia="FangSong" w:ascii="FangSong"/>
          <w:spacing w:val="5"/>
          <w:w w:val="100"/>
          <w:sz w:val="24"/>
          <w:szCs w:val="24"/>
        </w:rPr>
        <w:t>”</w:t>
      </w:r>
      <w:r>
        <w:rPr>
          <w:rFonts w:cs="FangSong" w:hAnsi="FangSong" w:eastAsia="FangSong" w:ascii="FangSong"/>
          <w:spacing w:val="5"/>
          <w:w w:val="100"/>
          <w:sz w:val="24"/>
          <w:szCs w:val="24"/>
        </w:rPr>
        <w:t>工</w:t>
      </w:r>
      <w:r>
        <w:rPr>
          <w:rFonts w:cs="FangSong" w:hAnsi="FangSong" w:eastAsia="FangSong" w:ascii="FangSong"/>
          <w:spacing w:val="0"/>
          <w:w w:val="100"/>
          <w:sz w:val="24"/>
          <w:szCs w:val="24"/>
        </w:rPr>
        <w:t>作</w:t>
      </w:r>
      <w:r>
        <w:rPr>
          <w:rFonts w:cs="FangSong" w:hAnsi="FangSong" w:eastAsia="FangSong" w:ascii="FangSong"/>
          <w:spacing w:val="5"/>
          <w:w w:val="100"/>
          <w:sz w:val="24"/>
          <w:szCs w:val="24"/>
        </w:rPr>
        <w:t>核</w:t>
      </w:r>
      <w:r>
        <w:rPr>
          <w:rFonts w:cs="FangSong" w:hAnsi="FangSong" w:eastAsia="FangSong" w:ascii="FangSong"/>
          <w:spacing w:val="0"/>
          <w:w w:val="100"/>
          <w:sz w:val="24"/>
          <w:szCs w:val="24"/>
        </w:rPr>
        <w:t>查</w:t>
      </w:r>
      <w:r>
        <w:rPr>
          <w:rFonts w:cs="FangSong" w:hAnsi="FangSong" w:eastAsia="FangSong" w:ascii="FangSong"/>
          <w:spacing w:val="5"/>
          <w:w w:val="100"/>
          <w:sz w:val="24"/>
          <w:szCs w:val="24"/>
        </w:rPr>
        <w:t>情</w:t>
      </w:r>
      <w:r>
        <w:rPr>
          <w:rFonts w:cs="FangSong" w:hAnsi="FangSong" w:eastAsia="FangSong" w:ascii="FangSong"/>
          <w:spacing w:val="0"/>
          <w:w w:val="100"/>
          <w:sz w:val="24"/>
          <w:szCs w:val="24"/>
        </w:rPr>
        <w:t>况</w:t>
      </w:r>
      <w:r>
        <w:rPr>
          <w:rFonts w:cs="FangSong" w:hAnsi="FangSong" w:eastAsia="FangSong" w:ascii="FangSong"/>
          <w:spacing w:val="5"/>
          <w:w w:val="100"/>
          <w:sz w:val="24"/>
          <w:szCs w:val="24"/>
        </w:rPr>
        <w:t>的</w:t>
      </w:r>
      <w:r>
        <w:rPr>
          <w:rFonts w:cs="FangSong" w:hAnsi="FangSong" w:eastAsia="FangSong" w:ascii="FangSong"/>
          <w:spacing w:val="0"/>
          <w:w w:val="100"/>
          <w:sz w:val="24"/>
          <w:szCs w:val="24"/>
        </w:rPr>
        <w:t>监</w:t>
      </w:r>
      <w:r>
        <w:rPr>
          <w:rFonts w:cs="FangSong" w:hAnsi="FangSong" w:eastAsia="FangSong" w:ascii="FangSong"/>
          <w:spacing w:val="5"/>
          <w:w w:val="100"/>
          <w:sz w:val="24"/>
          <w:szCs w:val="24"/>
        </w:rPr>
        <w:t>管</w:t>
      </w:r>
      <w:r>
        <w:rPr>
          <w:rFonts w:cs="FangSong" w:hAnsi="FangSong" w:eastAsia="FangSong" w:ascii="FangSong"/>
          <w:spacing w:val="0"/>
          <w:w w:val="100"/>
          <w:sz w:val="24"/>
          <w:szCs w:val="24"/>
        </w:rPr>
        <w:t>意见</w:t>
      </w:r>
      <w:r>
        <w:rPr>
          <w:rFonts w:cs="FangSong" w:hAnsi="FangSong" w:eastAsia="FangSong" w:ascii="FangSong"/>
          <w:spacing w:val="-115"/>
          <w:w w:val="100"/>
          <w:sz w:val="24"/>
          <w:szCs w:val="24"/>
        </w:rPr>
        <w:t>》</w:t>
      </w:r>
      <w:r>
        <w:rPr>
          <w:rFonts w:cs="FangSong" w:hAnsi="FangSong" w:eastAsia="FangSong" w:ascii="FangSong"/>
          <w:spacing w:val="5"/>
          <w:w w:val="100"/>
          <w:sz w:val="24"/>
          <w:szCs w:val="24"/>
        </w:rPr>
        <w:t>（</w:t>
      </w:r>
      <w:r>
        <w:rPr>
          <w:rFonts w:cs="FangSong" w:hAnsi="FangSong" w:eastAsia="FangSong" w:ascii="FangSong"/>
          <w:spacing w:val="0"/>
          <w:w w:val="100"/>
          <w:sz w:val="24"/>
          <w:szCs w:val="24"/>
        </w:rPr>
        <w:t>京</w:t>
      </w:r>
      <w:r>
        <w:rPr>
          <w:rFonts w:cs="FangSong" w:hAnsi="FangSong" w:eastAsia="FangSong" w:ascii="FangSong"/>
          <w:spacing w:val="5"/>
          <w:w w:val="100"/>
          <w:sz w:val="24"/>
          <w:szCs w:val="24"/>
        </w:rPr>
        <w:t>银</w:t>
      </w:r>
      <w:r>
        <w:rPr>
          <w:rFonts w:cs="FangSong" w:hAnsi="FangSong" w:eastAsia="FangSong" w:ascii="FangSong"/>
          <w:spacing w:val="0"/>
          <w:w w:val="100"/>
          <w:sz w:val="24"/>
          <w:szCs w:val="24"/>
        </w:rPr>
        <w:t>监</w:t>
      </w:r>
      <w:r>
        <w:rPr>
          <w:rFonts w:cs="FangSong" w:hAnsi="FangSong" w:eastAsia="FangSong" w:ascii="FangSong"/>
          <w:spacing w:val="5"/>
          <w:w w:val="100"/>
          <w:sz w:val="24"/>
          <w:szCs w:val="24"/>
        </w:rPr>
        <w:t>发</w:t>
      </w:r>
      <w:r>
        <w:rPr>
          <w:rFonts w:cs="FangSong" w:hAnsi="FangSong" w:eastAsia="FangSong" w:ascii="FangSong"/>
          <w:spacing w:val="0"/>
          <w:w w:val="100"/>
          <w:sz w:val="24"/>
          <w:szCs w:val="24"/>
        </w:rPr>
        <w:t>【</w:t>
      </w:r>
      <w:r>
        <w:rPr>
          <w:rFonts w:cs="Calibri" w:hAnsi="Calibri" w:eastAsia="Calibri" w:ascii="Calibri"/>
          <w:spacing w:val="-2"/>
          <w:w w:val="100"/>
          <w:sz w:val="24"/>
          <w:szCs w:val="24"/>
        </w:rPr>
        <w:t>2</w:t>
      </w:r>
      <w:r>
        <w:rPr>
          <w:rFonts w:cs="Calibri" w:hAnsi="Calibri" w:eastAsia="Calibri" w:ascii="Calibri"/>
          <w:spacing w:val="-2"/>
          <w:w w:val="100"/>
          <w:sz w:val="24"/>
          <w:szCs w:val="24"/>
        </w:rPr>
        <w:t>0</w:t>
      </w:r>
      <w:r>
        <w:rPr>
          <w:rFonts w:cs="Calibri" w:hAnsi="Calibri" w:eastAsia="Calibri" w:ascii="Calibri"/>
          <w:spacing w:val="3"/>
          <w:w w:val="100"/>
          <w:sz w:val="24"/>
          <w:szCs w:val="24"/>
        </w:rPr>
        <w:t>1</w:t>
      </w:r>
      <w:r>
        <w:rPr>
          <w:rFonts w:cs="Calibri" w:hAnsi="Calibri" w:eastAsia="Calibri" w:ascii="Calibri"/>
          <w:spacing w:val="3"/>
          <w:w w:val="100"/>
          <w:sz w:val="24"/>
          <w:szCs w:val="24"/>
        </w:rPr>
        <w:t>5</w:t>
      </w:r>
      <w:r>
        <w:rPr>
          <w:rFonts w:cs="FangSong" w:hAnsi="FangSong" w:eastAsia="FangSong" w:ascii="FangSong"/>
          <w:spacing w:val="5"/>
          <w:w w:val="100"/>
          <w:sz w:val="24"/>
          <w:szCs w:val="24"/>
        </w:rPr>
        <w:t>】</w:t>
      </w:r>
      <w:r>
        <w:rPr>
          <w:rFonts w:cs="Calibri" w:hAnsi="Calibri" w:eastAsia="Calibri" w:ascii="Calibri"/>
          <w:spacing w:val="-2"/>
          <w:w w:val="100"/>
          <w:sz w:val="24"/>
          <w:szCs w:val="24"/>
        </w:rPr>
        <w:t>7</w:t>
      </w:r>
      <w:r>
        <w:rPr>
          <w:rFonts w:cs="Calibri" w:hAnsi="Calibri" w:eastAsia="Calibri" w:ascii="Calibri"/>
          <w:spacing w:val="0"/>
          <w:w w:val="100"/>
          <w:sz w:val="24"/>
          <w:szCs w:val="24"/>
        </w:rPr>
        <w:t>4</w:t>
      </w:r>
      <w:r>
        <w:rPr>
          <w:rFonts w:cs="Calibri" w:hAnsi="Calibri" w:eastAsia="Calibri" w:ascii="Calibri"/>
          <w:spacing w:val="7"/>
          <w:w w:val="100"/>
          <w:sz w:val="24"/>
          <w:szCs w:val="24"/>
        </w:rPr>
        <w:t> </w:t>
      </w:r>
      <w:r>
        <w:rPr>
          <w:rFonts w:cs="FangSong" w:hAnsi="FangSong" w:eastAsia="FangSong" w:ascii="FangSong"/>
          <w:spacing w:val="5"/>
          <w:w w:val="100"/>
          <w:sz w:val="24"/>
          <w:szCs w:val="24"/>
        </w:rPr>
        <w:t>号</w:t>
      </w:r>
      <w:r>
        <w:rPr>
          <w:rFonts w:cs="FangSong" w:hAnsi="FangSong" w:eastAsia="FangSong" w:ascii="FangSong"/>
          <w:spacing w:val="0"/>
          <w:w w:val="100"/>
          <w:sz w:val="24"/>
          <w:szCs w:val="24"/>
        </w:rPr>
        <w:t>）</w:t>
      </w:r>
      <w:r>
        <w:rPr>
          <w:rFonts w:cs="FangSong" w:hAnsi="FangSong" w:eastAsia="FangSong" w:ascii="FangSong"/>
          <w:spacing w:val="5"/>
          <w:w w:val="100"/>
          <w:sz w:val="24"/>
          <w:szCs w:val="24"/>
        </w:rPr>
        <w:t>对</w:t>
      </w:r>
      <w:r>
        <w:rPr>
          <w:rFonts w:cs="FangSong" w:hAnsi="FangSong" w:eastAsia="FangSong" w:ascii="FangSong"/>
          <w:spacing w:val="0"/>
          <w:w w:val="100"/>
          <w:sz w:val="24"/>
          <w:szCs w:val="24"/>
        </w:rPr>
        <w:t>公</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司固有业务管理</w:t>
      </w:r>
      <w:r>
        <w:rPr>
          <w:rFonts w:cs="FangSong" w:hAnsi="FangSong" w:eastAsia="FangSong" w:ascii="FangSong"/>
          <w:spacing w:val="-96"/>
          <w:w w:val="100"/>
          <w:sz w:val="24"/>
          <w:szCs w:val="24"/>
        </w:rPr>
        <w:t>、</w:t>
      </w:r>
      <w:r>
        <w:rPr>
          <w:rFonts w:cs="FangSong" w:hAnsi="FangSong" w:eastAsia="FangSong" w:ascii="FangSong"/>
          <w:spacing w:val="0"/>
          <w:w w:val="100"/>
          <w:sz w:val="24"/>
          <w:szCs w:val="24"/>
        </w:rPr>
        <w:t>信托项目监控等方面提出了监管意见</w:t>
      </w:r>
      <w:r>
        <w:rPr>
          <w:rFonts w:cs="FangSong" w:hAnsi="FangSong" w:eastAsia="FangSong" w:ascii="FangSong"/>
          <w:spacing w:val="-101"/>
          <w:w w:val="100"/>
          <w:sz w:val="24"/>
          <w:szCs w:val="24"/>
        </w:rPr>
        <w:t>。</w:t>
      </w:r>
      <w:r>
        <w:rPr>
          <w:rFonts w:cs="FangSong" w:hAnsi="FangSong" w:eastAsia="FangSong" w:ascii="FangSong"/>
          <w:spacing w:val="0"/>
          <w:w w:val="100"/>
          <w:sz w:val="24"/>
          <w:szCs w:val="24"/>
        </w:rPr>
        <w:t>公司已按监管要求进行了相应整改，</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并将整改情况上报了北京银监局。</w:t>
      </w:r>
    </w:p>
    <w:p>
      <w:pPr>
        <w:rPr>
          <w:rFonts w:cs="FangSong" w:hAnsi="FangSong" w:eastAsia="FangSong" w:ascii="FangSong"/>
          <w:sz w:val="24"/>
          <w:szCs w:val="24"/>
        </w:rPr>
        <w:jc w:val="left"/>
        <w:spacing w:before="48"/>
        <w:ind w:left="590"/>
      </w:pP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7</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本年度无重大事项临时报告。</w:t>
      </w:r>
    </w:p>
    <w:p>
      <w:pPr>
        <w:rPr>
          <w:rFonts w:cs="FangSong" w:hAnsi="FangSong" w:eastAsia="FangSong" w:ascii="FangSong"/>
          <w:sz w:val="24"/>
          <w:szCs w:val="24"/>
        </w:rPr>
        <w:jc w:val="left"/>
        <w:spacing w:before="85"/>
        <w:ind w:left="590"/>
      </w:pPr>
      <w:r>
        <w:rPr>
          <w:rFonts w:cs="Calibri" w:hAnsi="Calibri" w:eastAsia="Calibri" w:ascii="Calibri"/>
          <w:spacing w:val="-2"/>
          <w:w w:val="100"/>
          <w:sz w:val="24"/>
          <w:szCs w:val="24"/>
        </w:rPr>
        <w:t>8</w:t>
      </w:r>
      <w:r>
        <w:rPr>
          <w:rFonts w:cs="Calibri" w:hAnsi="Calibri" w:eastAsia="Calibri" w:ascii="Calibri"/>
          <w:spacing w:val="2"/>
          <w:w w:val="100"/>
          <w:sz w:val="24"/>
          <w:szCs w:val="24"/>
        </w:rPr>
        <w:t>.</w:t>
      </w:r>
      <w:r>
        <w:rPr>
          <w:rFonts w:cs="Calibri" w:hAnsi="Calibri" w:eastAsia="Calibri" w:ascii="Calibri"/>
          <w:spacing w:val="0"/>
          <w:w w:val="100"/>
          <w:sz w:val="24"/>
          <w:szCs w:val="24"/>
        </w:rPr>
        <w:t>8</w:t>
      </w:r>
      <w:r>
        <w:rPr>
          <w:rFonts w:cs="Calibri" w:hAnsi="Calibri" w:eastAsia="Calibri" w:ascii="Calibri"/>
          <w:spacing w:val="0"/>
          <w:w w:val="100"/>
          <w:sz w:val="24"/>
          <w:szCs w:val="24"/>
        </w:rPr>
        <w:t> </w:t>
      </w:r>
      <w:r>
        <w:rPr>
          <w:rFonts w:cs="Calibri" w:hAnsi="Calibri" w:eastAsia="Calibri" w:ascii="Calibri"/>
          <w:spacing w:val="10"/>
          <w:w w:val="100"/>
          <w:sz w:val="24"/>
          <w:szCs w:val="24"/>
        </w:rPr>
        <w:t> </w:t>
      </w:r>
      <w:r>
        <w:rPr>
          <w:rFonts w:cs="FangSong" w:hAnsi="FangSong" w:eastAsia="FangSong" w:ascii="FangSong"/>
          <w:spacing w:val="0"/>
          <w:w w:val="100"/>
          <w:sz w:val="24"/>
          <w:szCs w:val="24"/>
        </w:rPr>
        <w:t>无银监会及其派出机构认定的其他有必要让客户及其相关利益人了解的重要信息。</w:t>
      </w:r>
    </w:p>
    <w:p>
      <w:pPr>
        <w:rPr>
          <w:sz w:val="11"/>
          <w:szCs w:val="11"/>
        </w:rPr>
        <w:jc w:val="left"/>
        <w:spacing w:before="8" w:lineRule="exact" w:line="100"/>
      </w:pPr>
      <w:r>
        <w:rPr>
          <w:sz w:val="11"/>
          <w:szCs w:val="11"/>
        </w:rPr>
      </w:r>
    </w:p>
    <w:p>
      <w:pPr>
        <w:rPr>
          <w:sz w:val="20"/>
          <w:szCs w:val="20"/>
        </w:rPr>
        <w:jc w:val="left"/>
        <w:spacing w:lineRule="exact" w:line="200"/>
      </w:pPr>
      <w:r>
        <w:rPr>
          <w:sz w:val="20"/>
          <w:szCs w:val="20"/>
        </w:rPr>
      </w:r>
    </w:p>
    <w:p>
      <w:pPr>
        <w:rPr>
          <w:sz w:val="20"/>
          <w:szCs w:val="20"/>
        </w:rPr>
        <w:jc w:val="left"/>
        <w:spacing w:lineRule="exact" w:line="200"/>
      </w:pPr>
      <w:r>
        <w:rPr>
          <w:sz w:val="20"/>
          <w:szCs w:val="20"/>
        </w:rPr>
      </w:r>
    </w:p>
    <w:p>
      <w:pPr>
        <w:rPr>
          <w:rFonts w:cs="FangSong" w:hAnsi="FangSong" w:eastAsia="FangSong" w:ascii="FangSong"/>
          <w:sz w:val="24"/>
          <w:szCs w:val="24"/>
        </w:rPr>
        <w:jc w:val="left"/>
        <w:spacing w:lineRule="auto" w:line="293"/>
        <w:ind w:left="590" w:right="175" w:hanging="480"/>
      </w:pPr>
      <w:r>
        <w:rPr>
          <w:rFonts w:cs="Calibri" w:hAnsi="Calibri" w:eastAsia="Calibri" w:ascii="Calibri"/>
          <w:b/>
          <w:spacing w:val="-2"/>
          <w:w w:val="100"/>
          <w:sz w:val="24"/>
          <w:szCs w:val="24"/>
        </w:rPr>
        <w:t>9</w:t>
      </w:r>
      <w:r>
        <w:rPr>
          <w:rFonts w:cs="FangSong" w:hAnsi="FangSong" w:eastAsia="FangSong" w:ascii="FangSong"/>
          <w:spacing w:val="0"/>
          <w:w w:val="100"/>
          <w:sz w:val="24"/>
          <w:szCs w:val="24"/>
        </w:rPr>
        <w:t>、公</w:t>
      </w:r>
      <w:r>
        <w:rPr>
          <w:rFonts w:cs="FangSong" w:hAnsi="FangSong" w:eastAsia="FangSong" w:ascii="FangSong"/>
          <w:spacing w:val="5"/>
          <w:w w:val="100"/>
          <w:sz w:val="24"/>
          <w:szCs w:val="24"/>
        </w:rPr>
        <w:t>司</w:t>
      </w:r>
      <w:r>
        <w:rPr>
          <w:rFonts w:cs="FangSong" w:hAnsi="FangSong" w:eastAsia="FangSong" w:ascii="FangSong"/>
          <w:spacing w:val="0"/>
          <w:w w:val="100"/>
          <w:sz w:val="24"/>
          <w:szCs w:val="24"/>
        </w:rPr>
        <w:t>监事会对</w:t>
      </w:r>
      <w:r>
        <w:rPr>
          <w:rFonts w:cs="FangSong" w:hAnsi="FangSong" w:eastAsia="FangSong" w:ascii="FangSong"/>
          <w:spacing w:val="5"/>
          <w:w w:val="100"/>
          <w:sz w:val="24"/>
          <w:szCs w:val="24"/>
        </w:rPr>
        <w:t>公</w:t>
      </w:r>
      <w:r>
        <w:rPr>
          <w:rFonts w:cs="FangSong" w:hAnsi="FangSong" w:eastAsia="FangSong" w:ascii="FangSong"/>
          <w:spacing w:val="0"/>
          <w:w w:val="100"/>
          <w:sz w:val="24"/>
          <w:szCs w:val="24"/>
        </w:rPr>
        <w:t>司依法运</w:t>
      </w:r>
      <w:r>
        <w:rPr>
          <w:rFonts w:cs="FangSong" w:hAnsi="FangSong" w:eastAsia="FangSong" w:ascii="FangSong"/>
          <w:spacing w:val="5"/>
          <w:w w:val="100"/>
          <w:sz w:val="24"/>
          <w:szCs w:val="24"/>
        </w:rPr>
        <w:t>作</w:t>
      </w:r>
      <w:r>
        <w:rPr>
          <w:rFonts w:cs="FangSong" w:hAnsi="FangSong" w:eastAsia="FangSong" w:ascii="FangSong"/>
          <w:spacing w:val="0"/>
          <w:w w:val="100"/>
          <w:sz w:val="24"/>
          <w:szCs w:val="24"/>
        </w:rPr>
        <w:t>情况、财</w:t>
      </w:r>
      <w:r>
        <w:rPr>
          <w:rFonts w:cs="FangSong" w:hAnsi="FangSong" w:eastAsia="FangSong" w:ascii="FangSong"/>
          <w:spacing w:val="5"/>
          <w:w w:val="100"/>
          <w:sz w:val="24"/>
          <w:szCs w:val="24"/>
        </w:rPr>
        <w:t>务</w:t>
      </w:r>
      <w:r>
        <w:rPr>
          <w:rFonts w:cs="FangSong" w:hAnsi="FangSong" w:eastAsia="FangSong" w:ascii="FangSong"/>
          <w:spacing w:val="0"/>
          <w:w w:val="100"/>
          <w:sz w:val="24"/>
          <w:szCs w:val="24"/>
        </w:rPr>
        <w:t>报告情况的</w:t>
      </w:r>
      <w:r>
        <w:rPr>
          <w:rFonts w:cs="FangSong" w:hAnsi="FangSong" w:eastAsia="FangSong" w:ascii="FangSong"/>
          <w:spacing w:val="5"/>
          <w:w w:val="100"/>
          <w:sz w:val="24"/>
          <w:szCs w:val="24"/>
        </w:rPr>
        <w:t>独</w:t>
      </w:r>
      <w:r>
        <w:rPr>
          <w:rFonts w:cs="FangSong" w:hAnsi="FangSong" w:eastAsia="FangSong" w:ascii="FangSong"/>
          <w:spacing w:val="0"/>
          <w:w w:val="100"/>
          <w:sz w:val="24"/>
          <w:szCs w:val="24"/>
        </w:rPr>
        <w:t>立意见</w:t>
      </w:r>
      <w:r>
        <w:rPr>
          <w:rFonts w:cs="FangSong" w:hAnsi="FangSong" w:eastAsia="FangSong" w:ascii="FangSong"/>
          <w:spacing w:val="0"/>
          <w:w w:val="100"/>
          <w:sz w:val="24"/>
          <w:szCs w:val="24"/>
        </w:rPr>
        <w:t> </w:t>
      </w:r>
      <w:r>
        <w:rPr>
          <w:rFonts w:cs="FangSong" w:hAnsi="FangSong" w:eastAsia="FangSong" w:ascii="FangSong"/>
          <w:spacing w:val="0"/>
          <w:w w:val="100"/>
          <w:sz w:val="24"/>
          <w:szCs w:val="24"/>
        </w:rPr>
        <w:t>公司监事会认为</w:t>
      </w:r>
      <w:r>
        <w:rPr>
          <w:rFonts w:cs="FangSong" w:hAnsi="FangSong" w:eastAsia="FangSong" w:ascii="FangSong"/>
          <w:spacing w:val="-14"/>
          <w:w w:val="100"/>
          <w:sz w:val="24"/>
          <w:szCs w:val="24"/>
        </w:rPr>
        <w:t>：</w:t>
      </w:r>
      <w:r>
        <w:rPr>
          <w:rFonts w:cs="FangSong" w:hAnsi="FangSong" w:eastAsia="FangSong" w:ascii="FangSong"/>
          <w:spacing w:val="0"/>
          <w:w w:val="100"/>
          <w:sz w:val="24"/>
          <w:szCs w:val="24"/>
        </w:rPr>
        <w:t>公司董事会各项决议符</w:t>
      </w:r>
      <w:r>
        <w:rPr>
          <w:rFonts w:cs="FangSong" w:hAnsi="FangSong" w:eastAsia="FangSong" w:ascii="FangSong"/>
          <w:spacing w:val="-14"/>
          <w:w w:val="100"/>
          <w:sz w:val="24"/>
          <w:szCs w:val="24"/>
        </w:rPr>
        <w:t>合</w:t>
      </w:r>
      <w:r>
        <w:rPr>
          <w:rFonts w:cs="FangSong" w:hAnsi="FangSong" w:eastAsia="FangSong" w:ascii="FangSong"/>
          <w:spacing w:val="0"/>
          <w:w w:val="100"/>
          <w:sz w:val="24"/>
          <w:szCs w:val="24"/>
        </w:rPr>
        <w:t>《公司法</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等法律法规</w:t>
      </w:r>
      <w:r>
        <w:rPr>
          <w:rFonts w:cs="FangSong" w:hAnsi="FangSong" w:eastAsia="FangSong" w:ascii="FangSong"/>
          <w:spacing w:val="-14"/>
          <w:w w:val="100"/>
          <w:sz w:val="24"/>
          <w:szCs w:val="24"/>
        </w:rPr>
        <w:t>和</w:t>
      </w:r>
      <w:r>
        <w:rPr>
          <w:rFonts w:cs="FangSong" w:hAnsi="FangSong" w:eastAsia="FangSong" w:ascii="FangSong"/>
          <w:spacing w:val="0"/>
          <w:w w:val="100"/>
          <w:sz w:val="24"/>
          <w:szCs w:val="24"/>
        </w:rPr>
        <w:t>《公司章程</w:t>
      </w:r>
      <w:r>
        <w:rPr>
          <w:rFonts w:cs="FangSong" w:hAnsi="FangSong" w:eastAsia="FangSong" w:ascii="FangSong"/>
          <w:spacing w:val="-14"/>
          <w:w w:val="100"/>
          <w:sz w:val="24"/>
          <w:szCs w:val="24"/>
        </w:rPr>
        <w:t>》</w:t>
      </w:r>
      <w:r>
        <w:rPr>
          <w:rFonts w:cs="FangSong" w:hAnsi="FangSong" w:eastAsia="FangSong" w:ascii="FangSong"/>
          <w:spacing w:val="0"/>
          <w:w w:val="100"/>
          <w:sz w:val="24"/>
          <w:szCs w:val="24"/>
        </w:rPr>
        <w:t>的规</w:t>
      </w:r>
    </w:p>
    <w:p>
      <w:pPr>
        <w:rPr>
          <w:rFonts w:cs="FangSong" w:hAnsi="FangSong" w:eastAsia="FangSong" w:ascii="FangSong"/>
          <w:sz w:val="24"/>
          <w:szCs w:val="24"/>
        </w:rPr>
        <w:jc w:val="both"/>
        <w:spacing w:before="58" w:lineRule="auto" w:line="316"/>
        <w:ind w:left="110" w:right="179"/>
      </w:pPr>
      <w:r>
        <w:rPr>
          <w:rFonts w:cs="FangSong" w:hAnsi="FangSong" w:eastAsia="FangSong" w:ascii="FangSong"/>
          <w:spacing w:val="0"/>
          <w:w w:val="100"/>
          <w:sz w:val="24"/>
          <w:szCs w:val="24"/>
        </w:rPr>
        <w:t>定</w:t>
      </w:r>
      <w:r>
        <w:rPr>
          <w:rFonts w:cs="FangSong" w:hAnsi="FangSong" w:eastAsia="FangSong" w:ascii="FangSong"/>
          <w:spacing w:val="-19"/>
          <w:w w:val="100"/>
          <w:sz w:val="24"/>
          <w:szCs w:val="24"/>
        </w:rPr>
        <w:t>，</w:t>
      </w:r>
      <w:r>
        <w:rPr>
          <w:rFonts w:cs="FangSong" w:hAnsi="FangSong" w:eastAsia="FangSong" w:ascii="FangSong"/>
          <w:spacing w:val="0"/>
          <w:w w:val="100"/>
          <w:sz w:val="24"/>
          <w:szCs w:val="24"/>
        </w:rPr>
        <w:t>公司经营管理活动合法合规</w:t>
      </w:r>
      <w:r>
        <w:rPr>
          <w:rFonts w:cs="FangSong" w:hAnsi="FangSong" w:eastAsia="FangSong" w:ascii="FangSong"/>
          <w:spacing w:val="-19"/>
          <w:w w:val="100"/>
          <w:sz w:val="24"/>
          <w:szCs w:val="24"/>
        </w:rPr>
        <w:t>，</w:t>
      </w:r>
      <w:r>
        <w:rPr>
          <w:rFonts w:cs="FangSong" w:hAnsi="FangSong" w:eastAsia="FangSong" w:ascii="FangSong"/>
          <w:spacing w:val="0"/>
          <w:w w:val="100"/>
          <w:sz w:val="24"/>
          <w:szCs w:val="24"/>
        </w:rPr>
        <w:t>高级管理层认真执行股东会</w:t>
      </w:r>
      <w:r>
        <w:rPr>
          <w:rFonts w:cs="FangSong" w:hAnsi="FangSong" w:eastAsia="FangSong" w:ascii="FangSong"/>
          <w:spacing w:val="-19"/>
          <w:w w:val="100"/>
          <w:sz w:val="24"/>
          <w:szCs w:val="24"/>
        </w:rPr>
        <w:t>、</w:t>
      </w:r>
      <w:r>
        <w:rPr>
          <w:rFonts w:cs="FangSong" w:hAnsi="FangSong" w:eastAsia="FangSong" w:ascii="FangSong"/>
          <w:spacing w:val="0"/>
          <w:w w:val="100"/>
          <w:sz w:val="24"/>
          <w:szCs w:val="24"/>
        </w:rPr>
        <w:t>董事会的各项决议</w:t>
      </w:r>
      <w:r>
        <w:rPr>
          <w:rFonts w:cs="FangSong" w:hAnsi="FangSong" w:eastAsia="FangSong" w:ascii="FangSong"/>
          <w:spacing w:val="-19"/>
          <w:w w:val="100"/>
          <w:sz w:val="24"/>
          <w:szCs w:val="24"/>
        </w:rPr>
        <w:t>，</w:t>
      </w:r>
      <w:r>
        <w:rPr>
          <w:rFonts w:cs="FangSong" w:hAnsi="FangSong" w:eastAsia="FangSong" w:ascii="FangSong"/>
          <w:spacing w:val="0"/>
          <w:w w:val="100"/>
          <w:sz w:val="24"/>
          <w:szCs w:val="24"/>
        </w:rPr>
        <w:t>经营业</w:t>
      </w:r>
      <w:r>
        <w:rPr>
          <w:rFonts w:cs="FangSong" w:hAnsi="FangSong" w:eastAsia="FangSong" w:ascii="FangSong"/>
          <w:spacing w:val="0"/>
          <w:w w:val="100"/>
          <w:sz w:val="24"/>
          <w:szCs w:val="24"/>
        </w:rPr>
        <w:t> </w:t>
      </w:r>
      <w:r>
        <w:rPr>
          <w:rFonts w:cs="FangSong" w:hAnsi="FangSong" w:eastAsia="FangSong" w:ascii="FangSong"/>
          <w:spacing w:val="0"/>
          <w:w w:val="100"/>
          <w:sz w:val="24"/>
          <w:szCs w:val="24"/>
        </w:rPr>
        <w:t>绩良好</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圆满完成了报告期年初制订的经营计划</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公司经营中未出现违规操作行为</w:t>
      </w:r>
      <w:r>
        <w:rPr>
          <w:rFonts w:cs="FangSong" w:hAnsi="FangSong" w:eastAsia="FangSong" w:ascii="FangSong"/>
          <w:spacing w:val="-29"/>
          <w:w w:val="100"/>
          <w:sz w:val="24"/>
          <w:szCs w:val="24"/>
        </w:rPr>
        <w:t>，</w:t>
      </w:r>
      <w:r>
        <w:rPr>
          <w:rFonts w:cs="FangSong" w:hAnsi="FangSong" w:eastAsia="FangSong" w:ascii="FangSong"/>
          <w:spacing w:val="0"/>
          <w:w w:val="100"/>
          <w:sz w:val="24"/>
          <w:szCs w:val="24"/>
        </w:rPr>
        <w:t>未出现</w:t>
      </w:r>
      <w:r>
        <w:rPr>
          <w:rFonts w:cs="FangSong" w:hAnsi="FangSong" w:eastAsia="FangSong" w:ascii="FangSong"/>
          <w:spacing w:val="0"/>
          <w:w w:val="100"/>
          <w:sz w:val="24"/>
          <w:szCs w:val="24"/>
        </w:rPr>
        <w:t> </w:t>
      </w:r>
      <w:r>
        <w:rPr>
          <w:rFonts w:cs="FangSong" w:hAnsi="FangSong" w:eastAsia="FangSong" w:ascii="FangSong"/>
          <w:spacing w:val="0"/>
          <w:w w:val="100"/>
          <w:sz w:val="24"/>
          <w:szCs w:val="24"/>
        </w:rPr>
        <w:t>损害公司</w:t>
      </w:r>
      <w:r>
        <w:rPr>
          <w:rFonts w:cs="FangSong" w:hAnsi="FangSong" w:eastAsia="FangSong" w:ascii="FangSong"/>
          <w:spacing w:val="-24"/>
          <w:w w:val="100"/>
          <w:sz w:val="24"/>
          <w:szCs w:val="24"/>
        </w:rPr>
        <w:t>、</w:t>
      </w:r>
      <w:r>
        <w:rPr>
          <w:rFonts w:cs="FangSong" w:hAnsi="FangSong" w:eastAsia="FangSong" w:ascii="FangSong"/>
          <w:spacing w:val="0"/>
          <w:w w:val="100"/>
          <w:sz w:val="24"/>
          <w:szCs w:val="24"/>
        </w:rPr>
        <w:t>股东及受益人利益的行为</w:t>
      </w:r>
      <w:r>
        <w:rPr>
          <w:rFonts w:cs="FangSong" w:hAnsi="FangSong" w:eastAsia="FangSong" w:ascii="FangSong"/>
          <w:spacing w:val="-24"/>
          <w:w w:val="100"/>
          <w:sz w:val="24"/>
          <w:szCs w:val="24"/>
        </w:rPr>
        <w:t>。</w:t>
      </w:r>
      <w:r>
        <w:rPr>
          <w:rFonts w:cs="FangSong" w:hAnsi="FangSong" w:eastAsia="FangSong" w:ascii="FangSong"/>
          <w:spacing w:val="0"/>
          <w:w w:val="100"/>
          <w:sz w:val="24"/>
          <w:szCs w:val="24"/>
        </w:rPr>
        <w:t>公司财务报告真实</w:t>
      </w:r>
      <w:r>
        <w:rPr>
          <w:rFonts w:cs="FangSong" w:hAnsi="FangSong" w:eastAsia="FangSong" w:ascii="FangSong"/>
          <w:spacing w:val="-29"/>
          <w:w w:val="100"/>
          <w:sz w:val="24"/>
          <w:szCs w:val="24"/>
        </w:rPr>
        <w:t>、</w:t>
      </w:r>
      <w:r>
        <w:rPr>
          <w:rFonts w:cs="FangSong" w:hAnsi="FangSong" w:eastAsia="FangSong" w:ascii="FangSong"/>
          <w:spacing w:val="0"/>
          <w:w w:val="100"/>
          <w:sz w:val="24"/>
          <w:szCs w:val="24"/>
        </w:rPr>
        <w:t>客观反映了公司的财务状况和经</w:t>
      </w:r>
      <w:r>
        <w:rPr>
          <w:rFonts w:cs="FangSong" w:hAnsi="FangSong" w:eastAsia="FangSong" w:ascii="FangSong"/>
          <w:spacing w:val="0"/>
          <w:w w:val="100"/>
          <w:sz w:val="24"/>
          <w:szCs w:val="24"/>
        </w:rPr>
        <w:t> </w:t>
      </w:r>
      <w:r>
        <w:rPr>
          <w:rFonts w:cs="FangSong" w:hAnsi="FangSong" w:eastAsia="FangSong" w:ascii="FangSong"/>
          <w:spacing w:val="0"/>
          <w:w w:val="100"/>
          <w:sz w:val="24"/>
          <w:szCs w:val="24"/>
        </w:rPr>
        <w:t>营成果。</w:t>
      </w:r>
    </w:p>
    <w:sectPr>
      <w:pgMar w:header="729" w:footer="1113" w:top="920" w:bottom="280" w:left="1080" w:right="960"/>
      <w:pgSz w:w="11920" w:h="16840"/>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5.04pt;margin-top:768.609pt;width:28.522pt;height:14pt;mso-position-horizontal-relative:page;mso-position-vertical-relative:page;z-index:-15444"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1</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5"/>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405.28pt;margin-top:522.13pt;width:34.761pt;height:14pt;mso-position-horizontal-relative:page;mso-position-vertical-relative:page;z-index:-15432"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1"/>
                    <w:sz w:val="24"/>
                    <w:szCs w:val="24"/>
                  </w:rPr>
                </w:r>
                <w:r>
                  <w:fldChar w:fldCharType="begin"/>
                </w:r>
                <w:r>
                  <w:rPr>
                    <w:rFonts w:cs="Calibri" w:hAnsi="Calibri" w:eastAsia="Calibri" w:ascii="Calibri"/>
                    <w:b/>
                    <w:spacing w:val="0"/>
                    <w:w w:val="100"/>
                    <w:position w:val="1"/>
                    <w:sz w:val="24"/>
                    <w:szCs w:val="24"/>
                  </w:rPr>
                  <w:instrText> PAGE </w:instrText>
                </w:r>
                <w:r>
                  <w:fldChar w:fldCharType="separate"/>
                </w:r>
                <w:r>
                  <w:t>2</w:t>
                </w:r>
                <w:r>
                  <w:fldChar w:fldCharType="end"/>
                </w:r>
                <w:r>
                  <w:rPr>
                    <w:rFonts w:cs="Calibri" w:hAnsi="Calibri" w:eastAsia="Calibri" w:ascii="Calibri"/>
                    <w:b/>
                    <w:spacing w:val="-2"/>
                    <w:w w:val="100"/>
                    <w:position w:val="1"/>
                    <w:sz w:val="24"/>
                    <w:szCs w:val="24"/>
                  </w:rPr>
                </w:r>
                <w:r>
                  <w:rPr>
                    <w:rFonts w:cs="Calibri" w:hAnsi="Calibri" w:eastAsia="Calibri" w:ascii="Calibri"/>
                    <w:b/>
                    <w:spacing w:val="0"/>
                    <w:w w:val="100"/>
                    <w:position w:val="1"/>
                    <w:sz w:val="24"/>
                    <w:szCs w:val="24"/>
                  </w:rPr>
                </w:r>
                <w:r>
                  <w:fldChar w:fldCharType="begin"/>
                </w:r>
                <w:r>
                  <w:rPr>
                    <w:rFonts w:cs="Calibri" w:hAnsi="Calibri" w:eastAsia="Calibri" w:ascii="Calibri"/>
                    <w:b/>
                    <w:spacing w:val="0"/>
                    <w:w w:val="100"/>
                    <w:position w:val="1"/>
                    <w:sz w:val="24"/>
                    <w:szCs w:val="24"/>
                  </w:rPr>
                  <w:instrText> PAGE </w:instrText>
                </w:r>
                <w:r>
                  <w:fldChar w:fldCharType="separate"/>
                </w:r>
                <w:r>
                  <w:t>8</w:t>
                </w:r>
                <w:r>
                  <w:fldChar w:fldCharType="end"/>
                </w:r>
                <w:r>
                  <w:rPr>
                    <w:rFonts w:cs="Calibri" w:hAnsi="Calibri" w:eastAsia="Calibri" w:ascii="Calibri"/>
                    <w:b/>
                    <w:spacing w:val="-13"/>
                    <w:w w:val="100"/>
                    <w:position w:val="1"/>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1"/>
                    <w:sz w:val="24"/>
                    <w:szCs w:val="24"/>
                  </w:rPr>
                  <w:t>6</w:t>
                </w:r>
                <w:r>
                  <w:rPr>
                    <w:rFonts w:cs="Calibri" w:hAnsi="Calibri" w:eastAsia="Calibri" w:ascii="Calibri"/>
                    <w:b/>
                    <w:spacing w:val="0"/>
                    <w:w w:val="100"/>
                    <w:position w:val="1"/>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0"/>
        <w:szCs w:val="0"/>
      </w:rPr>
      <w:jc w:val="left"/>
      <w:spacing w:lineRule="exact" w:line="0"/>
    </w:pPr>
    <w:r>
      <w:rPr>
        <w:sz w:val="0"/>
        <w:szCs w:val="0"/>
      </w:rPr>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405.28pt;margin-top:522.13pt;width:34.761pt;height:14pt;mso-position-horizontal-relative:page;mso-position-vertical-relative:page;z-index:-15429"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1"/>
                    <w:sz w:val="24"/>
                    <w:szCs w:val="24"/>
                  </w:rPr>
                </w:r>
                <w:r>
                  <w:fldChar w:fldCharType="begin"/>
                </w:r>
                <w:r>
                  <w:rPr>
                    <w:rFonts w:cs="Calibri" w:hAnsi="Calibri" w:eastAsia="Calibri" w:ascii="Calibri"/>
                    <w:b/>
                    <w:spacing w:val="0"/>
                    <w:w w:val="100"/>
                    <w:position w:val="1"/>
                    <w:sz w:val="24"/>
                    <w:szCs w:val="24"/>
                  </w:rPr>
                  <w:instrText> PAGE </w:instrText>
                </w:r>
                <w:r>
                  <w:fldChar w:fldCharType="separate"/>
                </w:r>
                <w:r>
                  <w:t>3</w:t>
                </w:r>
                <w:r>
                  <w:fldChar w:fldCharType="end"/>
                </w:r>
                <w:r>
                  <w:rPr>
                    <w:rFonts w:cs="Calibri" w:hAnsi="Calibri" w:eastAsia="Calibri" w:ascii="Calibri"/>
                    <w:b/>
                    <w:spacing w:val="-2"/>
                    <w:w w:val="100"/>
                    <w:position w:val="1"/>
                    <w:sz w:val="24"/>
                    <w:szCs w:val="24"/>
                  </w:rPr>
                </w:r>
                <w:r>
                  <w:rPr>
                    <w:rFonts w:cs="Calibri" w:hAnsi="Calibri" w:eastAsia="Calibri" w:ascii="Calibri"/>
                    <w:b/>
                    <w:spacing w:val="0"/>
                    <w:w w:val="100"/>
                    <w:position w:val="1"/>
                    <w:sz w:val="24"/>
                    <w:szCs w:val="24"/>
                  </w:rPr>
                </w:r>
                <w:r>
                  <w:fldChar w:fldCharType="begin"/>
                </w:r>
                <w:r>
                  <w:rPr>
                    <w:rFonts w:cs="Calibri" w:hAnsi="Calibri" w:eastAsia="Calibri" w:ascii="Calibri"/>
                    <w:b/>
                    <w:spacing w:val="0"/>
                    <w:w w:val="100"/>
                    <w:position w:val="1"/>
                    <w:sz w:val="24"/>
                    <w:szCs w:val="24"/>
                  </w:rPr>
                  <w:instrText> PAGE </w:instrText>
                </w:r>
                <w:r>
                  <w:fldChar w:fldCharType="separate"/>
                </w:r>
                <w:r>
                  <w:t>1</w:t>
                </w:r>
                <w:r>
                  <w:fldChar w:fldCharType="end"/>
                </w:r>
                <w:r>
                  <w:rPr>
                    <w:rFonts w:cs="Calibri" w:hAnsi="Calibri" w:eastAsia="Calibri" w:ascii="Calibri"/>
                    <w:b/>
                    <w:spacing w:val="-13"/>
                    <w:w w:val="100"/>
                    <w:position w:val="1"/>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1"/>
                    <w:sz w:val="24"/>
                    <w:szCs w:val="24"/>
                  </w:rPr>
                  <w:t>6</w:t>
                </w:r>
                <w:r>
                  <w:rPr>
                    <w:rFonts w:cs="Calibri" w:hAnsi="Calibri" w:eastAsia="Calibri" w:ascii="Calibri"/>
                    <w:b/>
                    <w:spacing w:val="0"/>
                    <w:w w:val="100"/>
                    <w:position w:val="1"/>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27"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3</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7</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26"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4</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0</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25"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4</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3</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24"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4</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4</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23"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4</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8</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22"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5</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0</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21"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6</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0</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0"/>
        <w:szCs w:val="0"/>
      </w:rPr>
      <w:jc w:val="left"/>
      <w:spacing w:lineRule="exact" w:line="0"/>
    </w:pPr>
    <w:r>
      <w:rPr>
        <w:sz w:val="0"/>
        <w:szCs w:val="0"/>
      </w:rPr>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0"/>
        <w:szCs w:val="0"/>
      </w:rPr>
      <w:jc w:val="left"/>
      <w:spacing w:lineRule="exact" w:line="0"/>
    </w:pPr>
    <w:r>
      <w:rPr>
        <w:sz w:val="0"/>
        <w:szCs w:val="0"/>
      </w:rPr>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0"/>
        <w:szCs w:val="0"/>
      </w:rPr>
      <w:jc w:val="left"/>
      <w:spacing w:lineRule="exact" w:line="0"/>
    </w:pPr>
    <w:r>
      <w:rPr>
        <w:sz w:val="0"/>
        <w:szCs w:val="0"/>
      </w:rPr>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408.4pt;margin-top:522.13pt;width:28.522pt;height:14pt;mso-position-horizontal-relative:page;mso-position-vertical-relative:page;z-index:-15440"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1"/>
                    <w:sz w:val="24"/>
                    <w:szCs w:val="24"/>
                  </w:rPr>
                </w:r>
                <w:r>
                  <w:fldChar w:fldCharType="begin"/>
                </w:r>
                <w:r>
                  <w:rPr>
                    <w:rFonts w:cs="Calibri" w:hAnsi="Calibri" w:eastAsia="Calibri" w:ascii="Calibri"/>
                    <w:b/>
                    <w:spacing w:val="0"/>
                    <w:w w:val="100"/>
                    <w:position w:val="1"/>
                    <w:sz w:val="24"/>
                    <w:szCs w:val="24"/>
                  </w:rPr>
                  <w:instrText> PAGE </w:instrText>
                </w:r>
                <w:r>
                  <w:fldChar w:fldCharType="separate"/>
                </w:r>
                <w:r>
                  <w:t>8</w:t>
                </w:r>
                <w:r>
                  <w:fldChar w:fldCharType="end"/>
                </w:r>
                <w:r>
                  <w:rPr>
                    <w:rFonts w:cs="Calibri" w:hAnsi="Calibri" w:eastAsia="Calibri" w:ascii="Calibri"/>
                    <w:b/>
                    <w:spacing w:val="-17"/>
                    <w:w w:val="100"/>
                    <w:position w:val="1"/>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1"/>
                    <w:sz w:val="24"/>
                    <w:szCs w:val="24"/>
                  </w:rPr>
                  <w:t>6</w:t>
                </w:r>
                <w:r>
                  <w:rPr>
                    <w:rFonts w:cs="Calibri" w:hAnsi="Calibri" w:eastAsia="Calibri" w:ascii="Calibri"/>
                    <w:b/>
                    <w:spacing w:val="0"/>
                    <w:w w:val="100"/>
                    <w:position w:val="1"/>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38"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1</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0</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281.92pt;margin-top:768.609pt;width:34.762pt;height:14pt;mso-position-horizontal-relative:page;mso-position-vertical-relative:page;z-index:-15437" filled="f" stroked="f">
          <v:textbox inset="0,0,0,0">
            <w:txbxContent>
              <w:p>
                <w:pPr>
                  <w:rPr>
                    <w:rFonts w:cs="Calibri" w:hAnsi="Calibri" w:eastAsia="Calibri" w:ascii="Calibri"/>
                    <w:sz w:val="24"/>
                    <w:szCs w:val="24"/>
                  </w:rPr>
                  <w:jc w:val="left"/>
                  <w:spacing w:lineRule="exact" w:line="260"/>
                  <w:ind w:left="40" w:right="-36"/>
                </w:pPr>
                <w:r>
                  <w:rPr>
                    <w:rFonts w:cs="Calibri" w:hAnsi="Calibri" w:eastAsia="Calibri" w:ascii="Calibri"/>
                    <w:b/>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2</w:t>
                </w:r>
                <w:r>
                  <w:fldChar w:fldCharType="end"/>
                </w:r>
                <w:r>
                  <w:rPr>
                    <w:rFonts w:cs="Calibri" w:hAnsi="Calibri" w:eastAsia="Calibri" w:ascii="Calibri"/>
                    <w:b/>
                    <w:spacing w:val="-2"/>
                    <w:w w:val="100"/>
                    <w:position w:val="2"/>
                    <w:sz w:val="24"/>
                    <w:szCs w:val="24"/>
                  </w:rPr>
                </w:r>
                <w:r>
                  <w:rPr>
                    <w:rFonts w:cs="Calibri" w:hAnsi="Calibri" w:eastAsia="Calibri" w:ascii="Calibri"/>
                    <w:b/>
                    <w:spacing w:val="0"/>
                    <w:w w:val="100"/>
                    <w:position w:val="2"/>
                    <w:sz w:val="24"/>
                    <w:szCs w:val="24"/>
                  </w:rPr>
                </w:r>
                <w:r>
                  <w:fldChar w:fldCharType="begin"/>
                </w:r>
                <w:r>
                  <w:rPr>
                    <w:rFonts w:cs="Calibri" w:hAnsi="Calibri" w:eastAsia="Calibri" w:ascii="Calibri"/>
                    <w:b/>
                    <w:spacing w:val="0"/>
                    <w:w w:val="100"/>
                    <w:position w:val="2"/>
                    <w:sz w:val="24"/>
                    <w:szCs w:val="24"/>
                  </w:rPr>
                  <w:instrText> PAGE </w:instrText>
                </w:r>
                <w:r>
                  <w:fldChar w:fldCharType="separate"/>
                </w:r>
                <w:r>
                  <w:t>0</w:t>
                </w:r>
                <w:r>
                  <w:fldChar w:fldCharType="end"/>
                </w:r>
                <w:r>
                  <w:rPr>
                    <w:rFonts w:cs="Calibri" w:hAnsi="Calibri" w:eastAsia="Calibri" w:ascii="Calibri"/>
                    <w:b/>
                    <w:spacing w:val="-13"/>
                    <w:w w:val="100"/>
                    <w:position w:val="2"/>
                    <w:sz w:val="24"/>
                    <w:szCs w:val="24"/>
                  </w:rPr>
                  <w:t> </w:t>
                </w:r>
                <w:r>
                  <w:rPr>
                    <w:rFonts w:cs="Calibri" w:hAnsi="Calibri" w:eastAsia="Calibri" w:ascii="Calibri"/>
                    <w:spacing w:val="0"/>
                    <w:w w:val="100"/>
                    <w:position w:val="1"/>
                    <w:sz w:val="18"/>
                    <w:szCs w:val="18"/>
                  </w:rPr>
                  <w:t>/</w:t>
                </w:r>
                <w:r>
                  <w:rPr>
                    <w:rFonts w:cs="Calibri" w:hAnsi="Calibri" w:eastAsia="Calibri" w:ascii="Calibri"/>
                    <w:spacing w:val="0"/>
                    <w:w w:val="100"/>
                    <w:position w:val="1"/>
                    <w:sz w:val="18"/>
                    <w:szCs w:val="18"/>
                  </w:rPr>
                  <w:t> </w:t>
                </w:r>
                <w:r>
                  <w:rPr>
                    <w:rFonts w:cs="Calibri" w:hAnsi="Calibri" w:eastAsia="Calibri" w:ascii="Calibri"/>
                    <w:b/>
                    <w:spacing w:val="-2"/>
                    <w:w w:val="100"/>
                    <w:position w:val="2"/>
                    <w:sz w:val="24"/>
                    <w:szCs w:val="24"/>
                  </w:rPr>
                  <w:t>6</w:t>
                </w:r>
                <w:r>
                  <w:rPr>
                    <w:rFonts w:cs="Calibri" w:hAnsi="Calibri" w:eastAsia="Calibri" w:ascii="Calibri"/>
                    <w:b/>
                    <w:spacing w:val="0"/>
                    <w:w w:val="100"/>
                    <w:position w:val="2"/>
                    <w:sz w:val="24"/>
                    <w:szCs w:val="24"/>
                  </w:rPr>
                  <w:t>4</w:t>
                </w:r>
                <w:r>
                  <w:rPr>
                    <w:rFonts w:cs="Calibri" w:hAnsi="Calibri" w:eastAsia="Calibri" w:ascii="Calibri"/>
                    <w:spacing w:val="0"/>
                    <w:w w:val="100"/>
                    <w:position w:val="0"/>
                    <w:sz w:val="24"/>
                    <w:szCs w:val="24"/>
                  </w:rPr>
                </w:r>
              </w:p>
            </w:txbxContent>
          </v:textbox>
          <w10:wrap type="none"/>
        </v:shape>
      </w:pict>
    </w:r>
    <w:r>
      <w:rPr>
        <w:sz w:val="20"/>
        <w:szCs w:val="20"/>
      </w:rPr>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0"/>
        <w:szCs w:val="0"/>
      </w:rPr>
      <w:jc w:val="left"/>
      <w:spacing w:lineRule="exact" w:line="0"/>
    </w:pPr>
    <w:r>
      <w:rPr>
        <w:sz w:val="0"/>
        <w:szCs w:val="0"/>
      </w:rPr>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0"/>
        <w:szCs w:val="0"/>
      </w:rPr>
      <w:jc w:val="left"/>
      <w:spacing w:lineRule="exact" w:line="0"/>
    </w:pPr>
    <w:r>
      <w:rPr>
        <w:sz w:val="0"/>
        <w:szCs w:val="0"/>
      </w:rPr>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58.52pt;margin-top:42.9293pt;width:102.098pt;height:12.1pt;mso-position-horizontal-relative:page;mso-position-vertical-relative:page;z-index:-15445"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20"/>
        <w:szCs w:val="20"/>
      </w:rP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58.52pt;margin-top:42.9293pt;width:102.098pt;height:12.1pt;mso-position-horizontal-relative:page;mso-position-vertical-relative:page;z-index:-15443"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20"/>
        <w:szCs w:val="20"/>
      </w:rP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44.359pt;margin-top:42.9293pt;width:102.098pt;height:12.1pt;mso-position-horizontal-relative:page;mso-position-vertical-relative:page;z-index:-15442"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20"/>
        <w:szCs w:val="20"/>
      </w:rP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44.359pt;margin-top:42.9293pt;width:102.098pt;height:12.1pt;mso-position-horizontal-relative:page;mso-position-vertical-relative:page;z-index:-15441"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20"/>
        <w:szCs w:val="20"/>
      </w:rP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14.7051"/>
        <w:szCs w:val="14.7051"/>
      </w:rPr>
      <w:jc w:val="left"/>
      <w:spacing w:lineRule="exact" w:line="140"/>
    </w:pPr>
    <w:r>
      <w:pict>
        <v:shape type="#_x0000_t202" style="position:absolute;margin-left:58.52pt;margin-top:42.9293pt;width:102.098pt;height:12.1pt;mso-position-horizontal-relative:page;mso-position-vertical-relative:page;z-index:-15439"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14.7051"/>
        <w:szCs w:val="14.7051"/>
      </w:rP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group style="position:absolute;margin-left:45.35pt;margin-top:56.86pt;width:751.2pt;height:0pt;mso-position-horizontal-relative:page;mso-position-vertical-relative:page;z-index:-15436" coordorigin="907,1137" coordsize="15024,0">
          <v:shape style="position:absolute;left:907;top:1137;width:15024;height:0" coordorigin="907,1137" coordsize="15024,0" path="m907,1137l15931,1137e" filled="f" stroked="t" strokeweight="0.82pt" strokecolor="#000000">
            <v:path arrowok="t"/>
          </v:shape>
          <w10:wrap type="none"/>
        </v:group>
      </w:pict>
    </w:r>
    <w:r>
      <w:pict>
        <v:shape type="#_x0000_t202" style="position:absolute;margin-left:44.359pt;margin-top:42.9293pt;width:102.098pt;height:12.1pt;mso-position-horizontal-relative:page;mso-position-vertical-relative:page;z-index:-15435"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20"/>
        <w:szCs w:val="20"/>
      </w:rP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group style="position:absolute;margin-left:45.35pt;margin-top:56.86pt;width:751.2pt;height:0pt;mso-position-horizontal-relative:page;mso-position-vertical-relative:page;z-index:-15434" coordorigin="907,1137" coordsize="15024,0">
          <v:shape style="position:absolute;left:907;top:1137;width:15024;height:0" coordorigin="907,1137" coordsize="15024,0" path="m907,1137l15931,1137e" filled="f" stroked="t" strokeweight="0.82pt" strokecolor="#000000">
            <v:path arrowok="t"/>
          </v:shape>
          <w10:wrap type="none"/>
        </v:group>
      </w:pict>
    </w:r>
    <w:r>
      <w:pict>
        <v:shape type="#_x0000_t202" style="position:absolute;margin-left:44.359pt;margin-top:42.9293pt;width:102.098pt;height:12.1pt;mso-position-horizontal-relative:page;mso-position-vertical-relative:page;z-index:-15433"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20"/>
        <w:szCs w:val="20"/>
      </w:rP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group style="position:absolute;margin-left:45.35pt;margin-top:56.86pt;width:751.2pt;height:0pt;mso-position-horizontal-relative:page;mso-position-vertical-relative:page;z-index:-15431" coordorigin="907,1137" coordsize="15024,0">
          <v:shape style="position:absolute;left:907;top:1137;width:15024;height:0" coordorigin="907,1137" coordsize="15024,0" path="m907,1137l15931,1137e" filled="f" stroked="t" strokeweight="0.82pt" strokecolor="#000000">
            <v:path arrowok="t"/>
          </v:shape>
          <w10:wrap type="none"/>
        </v:group>
      </w:pict>
    </w:r>
    <w:r>
      <w:pict>
        <v:shape type="#_x0000_t202" style="position:absolute;margin-left:44.359pt;margin-top:42.9293pt;width:102.098pt;height:12.1pt;mso-position-horizontal-relative:page;mso-position-vertical-relative:page;z-index:-15430"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20"/>
        <w:szCs w:val="20"/>
      </w:rP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rPr>
        <w:sz w:val="20"/>
        <w:szCs w:val="20"/>
      </w:rPr>
      <w:jc w:val="left"/>
      <w:spacing w:lineRule="exact" w:line="200"/>
    </w:pPr>
    <w:r>
      <w:pict>
        <v:shape type="#_x0000_t202" style="position:absolute;margin-left:58.52pt;margin-top:42.9293pt;width:102.098pt;height:12.1pt;mso-position-horizontal-relative:page;mso-position-vertical-relative:page;z-index:-15428" filled="f" stroked="f">
          <v:textbox inset="0,0,0,0">
            <w:txbxContent>
              <w:p>
                <w:pPr>
                  <w:rPr>
                    <w:rFonts w:cs="SimSun" w:hAnsi="SimSun" w:eastAsia="SimSun" w:ascii="SimSun"/>
                    <w:sz w:val="20"/>
                    <w:szCs w:val="20"/>
                  </w:rPr>
                  <w:jc w:val="left"/>
                  <w:spacing w:lineRule="exact" w:line="220"/>
                  <w:ind w:left="20" w:right="-30"/>
                </w:pPr>
                <w:r>
                  <w:rPr>
                    <w:rFonts w:cs="SimSun" w:hAnsi="SimSun" w:eastAsia="SimSun" w:ascii="SimSun"/>
                    <w:spacing w:val="0"/>
                    <w:w w:val="101"/>
                    <w:position w:val="-2"/>
                    <w:sz w:val="20"/>
                    <w:szCs w:val="20"/>
                  </w:rPr>
                  <w:t>北</w:t>
                </w:r>
                <w:r>
                  <w:rPr>
                    <w:rFonts w:cs="SimSun" w:hAnsi="SimSun" w:eastAsia="SimSun" w:ascii="SimSun"/>
                    <w:spacing w:val="-5"/>
                    <w:w w:val="101"/>
                    <w:position w:val="-2"/>
                    <w:sz w:val="20"/>
                    <w:szCs w:val="20"/>
                  </w:rPr>
                  <w:t>京</w:t>
                </w:r>
                <w:r>
                  <w:rPr>
                    <w:rFonts w:cs="SimSun" w:hAnsi="SimSun" w:eastAsia="SimSun" w:ascii="SimSun"/>
                    <w:spacing w:val="0"/>
                    <w:w w:val="101"/>
                    <w:position w:val="-2"/>
                    <w:sz w:val="20"/>
                    <w:szCs w:val="20"/>
                  </w:rPr>
                  <w:t>国际</w:t>
                </w:r>
                <w:r>
                  <w:rPr>
                    <w:rFonts w:cs="SimSun" w:hAnsi="SimSun" w:eastAsia="SimSun" w:ascii="SimSun"/>
                    <w:spacing w:val="-5"/>
                    <w:w w:val="101"/>
                    <w:position w:val="-2"/>
                    <w:sz w:val="20"/>
                    <w:szCs w:val="20"/>
                  </w:rPr>
                  <w:t>信</w:t>
                </w:r>
                <w:r>
                  <w:rPr>
                    <w:rFonts w:cs="SimSun" w:hAnsi="SimSun" w:eastAsia="SimSun" w:ascii="SimSun"/>
                    <w:spacing w:val="0"/>
                    <w:w w:val="101"/>
                    <w:position w:val="-2"/>
                    <w:sz w:val="20"/>
                    <w:szCs w:val="20"/>
                  </w:rPr>
                  <w:t>托有</w:t>
                </w:r>
                <w:r>
                  <w:rPr>
                    <w:rFonts w:cs="SimSun" w:hAnsi="SimSun" w:eastAsia="SimSun" w:ascii="SimSun"/>
                    <w:spacing w:val="-5"/>
                    <w:w w:val="101"/>
                    <w:position w:val="-2"/>
                    <w:sz w:val="20"/>
                    <w:szCs w:val="20"/>
                  </w:rPr>
                  <w:t>限</w:t>
                </w:r>
                <w:r>
                  <w:rPr>
                    <w:rFonts w:cs="SimSun" w:hAnsi="SimSun" w:eastAsia="SimSun" w:ascii="SimSun"/>
                    <w:spacing w:val="0"/>
                    <w:w w:val="101"/>
                    <w:position w:val="-2"/>
                    <w:sz w:val="20"/>
                    <w:szCs w:val="20"/>
                  </w:rPr>
                  <w:t>公司</w:t>
                </w:r>
                <w:r>
                  <w:rPr>
                    <w:rFonts w:cs="SimSun" w:hAnsi="SimSun" w:eastAsia="SimSun" w:ascii="SimSun"/>
                    <w:spacing w:val="0"/>
                    <w:w w:val="100"/>
                    <w:position w:val="0"/>
                    <w:sz w:val="20"/>
                    <w:szCs w:val="20"/>
                  </w:rPr>
                </w:r>
              </w:p>
            </w:txbxContent>
          </v:textbox>
          <w10:wrap type="none"/>
        </v:shape>
      </w:pict>
    </w:r>
    <w:r>
      <w:rPr>
        <w:sz w:val="20"/>
        <w:szCs w:val="20"/>
      </w:rPr>
    </w: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9"/>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9"/>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9"/>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9"/>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9"/>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theme" Target="theme/theme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www.bjitic.com" TargetMode="External"/><Relationship Id="rId7" Type="http://schemas.openxmlformats.org/officeDocument/2006/relationships/hyperlink" Target="mailto:webmaster@bjitic.com" TargetMode="External"/><Relationship Id="rId8" Type="http://schemas.openxmlformats.org/officeDocument/2006/relationships/hyperlink" Target="mailto:xiabin@bjitic.com" TargetMode="External"/><Relationship Id="rId9" Type="http://schemas.openxmlformats.org/officeDocument/2006/relationships/image" Target="media/image1.jp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6.xml"/><Relationship Id="rId21" Type="http://schemas.openxmlformats.org/officeDocument/2006/relationships/footer" Target="footer8.xml"/><Relationship Id="rId22" Type="http://schemas.openxmlformats.org/officeDocument/2006/relationships/header" Target="header7.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8.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9.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DocSecurity>0</DocSecurity>
  <ScaleCrop>false</ScaleCrop>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